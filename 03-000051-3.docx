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FEA" w:rsidRDefault="00B33FEA">
      <w:pPr>
        <w:spacing w:line="200" w:lineRule="exact"/>
      </w:pPr>
    </w:p>
    <w:p w:rsidR="00B33FEA" w:rsidRDefault="00B33FEA">
      <w:pPr>
        <w:spacing w:line="200" w:lineRule="exact"/>
      </w:pPr>
    </w:p>
    <w:p w:rsidR="00B33FEA" w:rsidRDefault="00B33FEA">
      <w:pPr>
        <w:spacing w:line="200" w:lineRule="exact"/>
      </w:pPr>
    </w:p>
    <w:p w:rsidR="00B33FEA" w:rsidRDefault="00B33FEA">
      <w:pPr>
        <w:spacing w:line="200" w:lineRule="exact"/>
      </w:pPr>
    </w:p>
    <w:p w:rsidR="00B33FEA" w:rsidRDefault="00B33FEA">
      <w:pPr>
        <w:spacing w:before="17" w:line="260" w:lineRule="exact"/>
        <w:rPr>
          <w:sz w:val="26"/>
          <w:szCs w:val="26"/>
        </w:rPr>
      </w:pPr>
    </w:p>
    <w:p w:rsidR="001931EF" w:rsidRDefault="001931EF" w:rsidP="001931EF">
      <w:pPr>
        <w:autoSpaceDE w:val="0"/>
        <w:autoSpaceDN w:val="0"/>
        <w:adjustRightInd w:val="0"/>
        <w:ind w:leftChars="305" w:left="610" w:firstLineChars="147" w:firstLine="1063"/>
        <w:rPr>
          <w:sz w:val="24"/>
          <w:szCs w:val="24"/>
        </w:rPr>
      </w:pPr>
      <w:r w:rsidRPr="00226CA3">
        <w:rPr>
          <w:b/>
          <w:bCs/>
          <w:sz w:val="72"/>
          <w:szCs w:val="72"/>
        </w:rPr>
        <w:t xml:space="preserve">PT. </w:t>
      </w:r>
      <w:proofErr w:type="spellStart"/>
      <w:r w:rsidRPr="00226CA3">
        <w:rPr>
          <w:b/>
          <w:bCs/>
          <w:sz w:val="72"/>
          <w:szCs w:val="72"/>
        </w:rPr>
        <w:t>Inax</w:t>
      </w:r>
      <w:proofErr w:type="spellEnd"/>
      <w:r w:rsidRPr="00226CA3">
        <w:rPr>
          <w:b/>
          <w:bCs/>
          <w:sz w:val="72"/>
          <w:szCs w:val="72"/>
        </w:rPr>
        <w:t xml:space="preserve"> Furniture</w:t>
      </w:r>
    </w:p>
    <w:p w:rsidR="00B33FEA" w:rsidRDefault="00B33FEA">
      <w:pPr>
        <w:spacing w:line="200" w:lineRule="exact"/>
      </w:pPr>
    </w:p>
    <w:p w:rsidR="00B33FEA" w:rsidRDefault="00B33FEA">
      <w:pPr>
        <w:spacing w:line="200" w:lineRule="exact"/>
      </w:pPr>
    </w:p>
    <w:p w:rsidR="00B33FEA" w:rsidRDefault="00B33FEA">
      <w:pPr>
        <w:spacing w:line="200" w:lineRule="exact"/>
      </w:pPr>
    </w:p>
    <w:p w:rsidR="00B33FEA" w:rsidRDefault="00B33FEA">
      <w:pPr>
        <w:spacing w:line="200" w:lineRule="exact"/>
      </w:pPr>
    </w:p>
    <w:p w:rsidR="00B33FEA" w:rsidRDefault="00B33FEA">
      <w:pPr>
        <w:spacing w:line="200" w:lineRule="exact"/>
      </w:pPr>
    </w:p>
    <w:p w:rsidR="00B33FEA" w:rsidRDefault="00B33FEA">
      <w:pPr>
        <w:spacing w:line="200" w:lineRule="exact"/>
      </w:pPr>
    </w:p>
    <w:p w:rsidR="00B33FEA" w:rsidRDefault="00B33FEA">
      <w:pPr>
        <w:spacing w:line="200" w:lineRule="exact"/>
      </w:pPr>
    </w:p>
    <w:p w:rsidR="00B33FEA" w:rsidRDefault="00B33FEA">
      <w:pPr>
        <w:spacing w:line="200" w:lineRule="exact"/>
      </w:pPr>
    </w:p>
    <w:p w:rsidR="00B33FEA" w:rsidRDefault="00B33FEA">
      <w:pPr>
        <w:spacing w:line="200" w:lineRule="exact"/>
      </w:pPr>
    </w:p>
    <w:p w:rsidR="00B33FEA" w:rsidRDefault="00B33FEA">
      <w:pPr>
        <w:spacing w:before="4" w:line="260" w:lineRule="exact"/>
        <w:rPr>
          <w:sz w:val="26"/>
          <w:szCs w:val="26"/>
        </w:rPr>
      </w:pPr>
    </w:p>
    <w:p w:rsidR="00B33FEA" w:rsidRPr="007E16F8" w:rsidRDefault="007E16F8">
      <w:pPr>
        <w:spacing w:line="780" w:lineRule="exact"/>
        <w:ind w:left="900" w:right="911"/>
        <w:jc w:val="center"/>
        <w:rPr>
          <w:sz w:val="72"/>
          <w:szCs w:val="72"/>
          <w:lang w:eastAsia="zh-CN"/>
        </w:rPr>
      </w:pPr>
      <w:r>
        <w:rPr>
          <w:rFonts w:hint="eastAsia"/>
          <w:b/>
          <w:sz w:val="72"/>
          <w:szCs w:val="72"/>
          <w:lang w:eastAsia="zh-CN"/>
        </w:rPr>
        <w:t>床和床组件</w:t>
      </w:r>
    </w:p>
    <w:p w:rsidR="00B33FEA" w:rsidRDefault="00B33FEA">
      <w:pPr>
        <w:spacing w:line="120" w:lineRule="exact"/>
        <w:rPr>
          <w:sz w:val="12"/>
          <w:szCs w:val="12"/>
        </w:rPr>
      </w:pPr>
    </w:p>
    <w:p w:rsidR="00B33FEA" w:rsidRPr="007E16F8" w:rsidRDefault="007E16F8">
      <w:pPr>
        <w:ind w:left="1181" w:right="1192"/>
        <w:jc w:val="center"/>
        <w:rPr>
          <w:sz w:val="72"/>
          <w:szCs w:val="72"/>
          <w:lang w:eastAsia="zh-CN"/>
        </w:rPr>
      </w:pPr>
      <w:r>
        <w:rPr>
          <w:rFonts w:hint="eastAsia"/>
          <w:b/>
          <w:sz w:val="72"/>
          <w:szCs w:val="72"/>
          <w:lang w:eastAsia="zh-CN"/>
        </w:rPr>
        <w:t>包装需求</w:t>
      </w:r>
    </w:p>
    <w:p w:rsidR="00B33FEA" w:rsidRDefault="00B33FEA">
      <w:pPr>
        <w:spacing w:line="140" w:lineRule="exact"/>
        <w:rPr>
          <w:sz w:val="15"/>
          <w:szCs w:val="15"/>
        </w:rPr>
      </w:pPr>
    </w:p>
    <w:p w:rsidR="00B33FEA" w:rsidRDefault="00B33FEA">
      <w:pPr>
        <w:spacing w:line="200" w:lineRule="exact"/>
      </w:pPr>
    </w:p>
    <w:p w:rsidR="00B33FEA" w:rsidRDefault="00B33FEA">
      <w:pPr>
        <w:spacing w:line="200" w:lineRule="exact"/>
      </w:pPr>
    </w:p>
    <w:p w:rsidR="00B33FEA" w:rsidRDefault="00B33FEA">
      <w:pPr>
        <w:spacing w:line="200" w:lineRule="exact"/>
      </w:pPr>
    </w:p>
    <w:p w:rsidR="00B33FEA" w:rsidRDefault="00B33FEA">
      <w:pPr>
        <w:spacing w:line="200" w:lineRule="exact"/>
      </w:pPr>
    </w:p>
    <w:p w:rsidR="00B33FEA" w:rsidRDefault="00B33FEA">
      <w:pPr>
        <w:spacing w:line="200" w:lineRule="exact"/>
      </w:pPr>
    </w:p>
    <w:p w:rsidR="00B33FEA" w:rsidRDefault="00B33FEA">
      <w:pPr>
        <w:spacing w:line="200" w:lineRule="exact"/>
      </w:pPr>
    </w:p>
    <w:p w:rsidR="00B33FEA" w:rsidRDefault="00B33FEA">
      <w:pPr>
        <w:spacing w:line="200" w:lineRule="exact"/>
      </w:pPr>
    </w:p>
    <w:p w:rsidR="00B33FEA" w:rsidRDefault="00B33FEA">
      <w:pPr>
        <w:spacing w:line="200" w:lineRule="exact"/>
      </w:pPr>
    </w:p>
    <w:p w:rsidR="00B33FEA" w:rsidRDefault="00B33FEA">
      <w:pPr>
        <w:spacing w:line="200" w:lineRule="exact"/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6"/>
        <w:gridCol w:w="2448"/>
        <w:gridCol w:w="2196"/>
        <w:gridCol w:w="1710"/>
        <w:gridCol w:w="1890"/>
      </w:tblGrid>
      <w:tr w:rsidR="00B33FEA">
        <w:trPr>
          <w:trHeight w:hRule="exact" w:val="512"/>
        </w:trPr>
        <w:tc>
          <w:tcPr>
            <w:tcW w:w="1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33FEA" w:rsidRDefault="00B33FEA"/>
        </w:tc>
        <w:tc>
          <w:tcPr>
            <w:tcW w:w="24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33FEA" w:rsidRDefault="00B33FEA"/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33FEA" w:rsidRDefault="00B33FEA"/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33FEA" w:rsidRDefault="00B33FEA"/>
        </w:tc>
        <w:tc>
          <w:tcPr>
            <w:tcW w:w="1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33FEA" w:rsidRDefault="00B33FEA"/>
        </w:tc>
      </w:tr>
      <w:tr w:rsidR="00B33FEA">
        <w:trPr>
          <w:trHeight w:hRule="exact" w:val="466"/>
        </w:trPr>
        <w:tc>
          <w:tcPr>
            <w:tcW w:w="1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33FEA" w:rsidRDefault="00B33FEA"/>
        </w:tc>
        <w:tc>
          <w:tcPr>
            <w:tcW w:w="24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33FEA" w:rsidRDefault="00B33FEA"/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33FEA" w:rsidRDefault="00B33FEA"/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33FEA" w:rsidRDefault="00B33FEA"/>
        </w:tc>
        <w:tc>
          <w:tcPr>
            <w:tcW w:w="1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33FEA" w:rsidRDefault="00B33FEA"/>
        </w:tc>
      </w:tr>
      <w:tr w:rsidR="00B33FEA">
        <w:trPr>
          <w:trHeight w:hRule="exact" w:val="467"/>
        </w:trPr>
        <w:tc>
          <w:tcPr>
            <w:tcW w:w="1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33FEA" w:rsidRDefault="00B33FEA"/>
        </w:tc>
        <w:tc>
          <w:tcPr>
            <w:tcW w:w="24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33FEA" w:rsidRDefault="00B33FEA"/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33FEA" w:rsidRDefault="00B33FEA"/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33FEA" w:rsidRDefault="00B33FEA"/>
        </w:tc>
        <w:tc>
          <w:tcPr>
            <w:tcW w:w="1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33FEA" w:rsidRDefault="00B33FEA"/>
        </w:tc>
      </w:tr>
      <w:tr w:rsidR="00B33FEA">
        <w:trPr>
          <w:trHeight w:hRule="exact" w:val="466"/>
        </w:trPr>
        <w:tc>
          <w:tcPr>
            <w:tcW w:w="1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33FEA" w:rsidRDefault="00B33FEA"/>
        </w:tc>
        <w:tc>
          <w:tcPr>
            <w:tcW w:w="24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33FEA" w:rsidRDefault="00B33FEA"/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33FEA" w:rsidRDefault="00B33FEA"/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33FEA" w:rsidRDefault="00B33FEA"/>
        </w:tc>
        <w:tc>
          <w:tcPr>
            <w:tcW w:w="1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33FEA" w:rsidRDefault="00B33FEA"/>
        </w:tc>
      </w:tr>
      <w:tr w:rsidR="00B33FEA">
        <w:trPr>
          <w:trHeight w:hRule="exact" w:val="466"/>
        </w:trPr>
        <w:tc>
          <w:tcPr>
            <w:tcW w:w="1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33FEA" w:rsidRDefault="00B33FEA">
            <w:pPr>
              <w:spacing w:before="6" w:line="100" w:lineRule="exact"/>
              <w:rPr>
                <w:sz w:val="11"/>
                <w:szCs w:val="11"/>
              </w:rPr>
            </w:pPr>
          </w:p>
          <w:p w:rsidR="00B33FEA" w:rsidRDefault="005A156B">
            <w:pPr>
              <w:ind w:left="769" w:right="770"/>
              <w:jc w:val="center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24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33FEA" w:rsidRDefault="00B33FEA">
            <w:pPr>
              <w:spacing w:before="6" w:line="100" w:lineRule="exact"/>
              <w:rPr>
                <w:sz w:val="11"/>
                <w:szCs w:val="11"/>
              </w:rPr>
            </w:pPr>
          </w:p>
          <w:p w:rsidR="00B33FEA" w:rsidRDefault="005A156B">
            <w:pPr>
              <w:ind w:left="474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</w:t>
            </w:r>
            <w:r>
              <w:rPr>
                <w:rFonts w:eastAsia="Times New Roman"/>
                <w:spacing w:val="1"/>
                <w:sz w:val="24"/>
                <w:szCs w:val="24"/>
              </w:rPr>
              <w:t>a</w:t>
            </w:r>
            <w:r>
              <w:rPr>
                <w:rFonts w:eastAsia="Times New Roman"/>
                <w:sz w:val="24"/>
                <w:szCs w:val="24"/>
              </w:rPr>
              <w:t>m</w:t>
            </w:r>
            <w:r>
              <w:rPr>
                <w:rFonts w:eastAsia="Times New Roman"/>
                <w:spacing w:val="-2"/>
                <w:sz w:val="24"/>
                <w:szCs w:val="24"/>
              </w:rPr>
              <w:t>m</w:t>
            </w:r>
            <w:r>
              <w:rPr>
                <w:rFonts w:eastAsia="Times New Roman"/>
                <w:sz w:val="24"/>
                <w:szCs w:val="24"/>
              </w:rPr>
              <w:t xml:space="preserve">y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Rochin</w:t>
            </w:r>
            <w:proofErr w:type="spellEnd"/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33FEA" w:rsidRDefault="00B33FEA">
            <w:pPr>
              <w:spacing w:before="6" w:line="100" w:lineRule="exact"/>
              <w:rPr>
                <w:sz w:val="11"/>
                <w:szCs w:val="11"/>
              </w:rPr>
            </w:pPr>
          </w:p>
          <w:p w:rsidR="00B33FEA" w:rsidRDefault="005A156B">
            <w:pPr>
              <w:ind w:left="369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Brian E. Tudor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33FEA" w:rsidRDefault="00B33FEA">
            <w:pPr>
              <w:spacing w:before="6" w:line="100" w:lineRule="exact"/>
              <w:rPr>
                <w:sz w:val="11"/>
                <w:szCs w:val="11"/>
              </w:rPr>
            </w:pPr>
          </w:p>
          <w:p w:rsidR="00B33FEA" w:rsidRDefault="005A156B">
            <w:pPr>
              <w:ind w:left="389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13-Jul-09</w:t>
            </w:r>
          </w:p>
        </w:tc>
        <w:tc>
          <w:tcPr>
            <w:tcW w:w="1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33FEA" w:rsidRDefault="00B33FEA">
            <w:pPr>
              <w:spacing w:before="6" w:line="100" w:lineRule="exact"/>
              <w:rPr>
                <w:sz w:val="11"/>
                <w:szCs w:val="11"/>
              </w:rPr>
            </w:pPr>
          </w:p>
          <w:p w:rsidR="00B33FEA" w:rsidRDefault="005A156B">
            <w:pPr>
              <w:ind w:left="601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Fall 09</w:t>
            </w:r>
          </w:p>
        </w:tc>
      </w:tr>
      <w:tr w:rsidR="00B33FEA">
        <w:trPr>
          <w:trHeight w:hRule="exact" w:val="467"/>
        </w:trPr>
        <w:tc>
          <w:tcPr>
            <w:tcW w:w="1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33FEA" w:rsidRDefault="00B33FEA">
            <w:pPr>
              <w:spacing w:before="6" w:line="100" w:lineRule="exact"/>
              <w:rPr>
                <w:sz w:val="11"/>
                <w:szCs w:val="11"/>
              </w:rPr>
            </w:pPr>
          </w:p>
          <w:p w:rsidR="00B33FEA" w:rsidRDefault="005A156B">
            <w:pPr>
              <w:ind w:left="769" w:right="770"/>
              <w:jc w:val="center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24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33FEA" w:rsidRDefault="00B33FEA">
            <w:pPr>
              <w:spacing w:before="6" w:line="100" w:lineRule="exact"/>
              <w:rPr>
                <w:sz w:val="11"/>
                <w:szCs w:val="11"/>
              </w:rPr>
            </w:pPr>
          </w:p>
          <w:p w:rsidR="00B33FEA" w:rsidRDefault="005A156B">
            <w:pPr>
              <w:ind w:left="408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Andrew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Feudner</w:t>
            </w:r>
            <w:proofErr w:type="spellEnd"/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33FEA" w:rsidRDefault="00B33FEA">
            <w:pPr>
              <w:spacing w:before="6" w:line="100" w:lineRule="exact"/>
              <w:rPr>
                <w:sz w:val="11"/>
                <w:szCs w:val="11"/>
              </w:rPr>
            </w:pPr>
          </w:p>
          <w:p w:rsidR="00B33FEA" w:rsidRDefault="005A156B">
            <w:pPr>
              <w:ind w:left="369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Brian E. Tudor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33FEA" w:rsidRDefault="00B33FEA">
            <w:pPr>
              <w:spacing w:before="6" w:line="100" w:lineRule="exact"/>
              <w:rPr>
                <w:sz w:val="11"/>
                <w:szCs w:val="11"/>
              </w:rPr>
            </w:pPr>
          </w:p>
          <w:p w:rsidR="00B33FEA" w:rsidRDefault="005A156B">
            <w:pPr>
              <w:ind w:left="322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08-Aug-08</w:t>
            </w:r>
          </w:p>
        </w:tc>
        <w:tc>
          <w:tcPr>
            <w:tcW w:w="1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33FEA" w:rsidRDefault="00B33FEA">
            <w:pPr>
              <w:spacing w:before="6" w:line="100" w:lineRule="exact"/>
              <w:rPr>
                <w:sz w:val="11"/>
                <w:szCs w:val="11"/>
              </w:rPr>
            </w:pPr>
          </w:p>
          <w:p w:rsidR="00B33FEA" w:rsidRDefault="005A156B">
            <w:pPr>
              <w:ind w:left="602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Fall 08</w:t>
            </w:r>
          </w:p>
        </w:tc>
      </w:tr>
      <w:tr w:rsidR="00B33FEA">
        <w:trPr>
          <w:trHeight w:hRule="exact" w:val="466"/>
        </w:trPr>
        <w:tc>
          <w:tcPr>
            <w:tcW w:w="1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33FEA" w:rsidRDefault="00B33FEA">
            <w:pPr>
              <w:spacing w:before="6" w:line="100" w:lineRule="exact"/>
              <w:rPr>
                <w:sz w:val="11"/>
                <w:szCs w:val="11"/>
              </w:rPr>
            </w:pPr>
          </w:p>
          <w:p w:rsidR="00B33FEA" w:rsidRDefault="005A156B">
            <w:pPr>
              <w:ind w:left="769" w:right="770"/>
              <w:jc w:val="center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24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33FEA" w:rsidRDefault="00B33FEA">
            <w:pPr>
              <w:spacing w:before="6" w:line="100" w:lineRule="exact"/>
              <w:rPr>
                <w:sz w:val="11"/>
                <w:szCs w:val="11"/>
              </w:rPr>
            </w:pPr>
          </w:p>
          <w:p w:rsidR="00B33FEA" w:rsidRDefault="005A156B">
            <w:pPr>
              <w:ind w:left="808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Sean Ho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33FEA" w:rsidRDefault="00B33FEA">
            <w:pPr>
              <w:spacing w:before="6" w:line="100" w:lineRule="exact"/>
              <w:rPr>
                <w:sz w:val="11"/>
                <w:szCs w:val="11"/>
              </w:rPr>
            </w:pPr>
          </w:p>
          <w:p w:rsidR="00B33FEA" w:rsidRDefault="005A156B">
            <w:pPr>
              <w:ind w:left="489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Alain Mas</w:t>
            </w:r>
            <w:r>
              <w:rPr>
                <w:rFonts w:eastAsia="Times New Roman"/>
                <w:spacing w:val="-1"/>
                <w:sz w:val="24"/>
                <w:szCs w:val="24"/>
              </w:rPr>
              <w:t>s</w:t>
            </w:r>
            <w:r>
              <w:rPr>
                <w:rFonts w:eastAsia="Times New Roman"/>
                <w:sz w:val="24"/>
                <w:szCs w:val="24"/>
              </w:rPr>
              <w:t>e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33FEA" w:rsidRDefault="00B33FEA">
            <w:pPr>
              <w:spacing w:before="6" w:line="100" w:lineRule="exact"/>
              <w:rPr>
                <w:sz w:val="11"/>
                <w:szCs w:val="11"/>
              </w:rPr>
            </w:pPr>
          </w:p>
          <w:p w:rsidR="00B33FEA" w:rsidRDefault="005A156B">
            <w:pPr>
              <w:ind w:left="323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25-Nov-03</w:t>
            </w:r>
          </w:p>
        </w:tc>
        <w:tc>
          <w:tcPr>
            <w:tcW w:w="1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33FEA" w:rsidRDefault="00B33FEA">
            <w:pPr>
              <w:spacing w:before="6" w:line="100" w:lineRule="exact"/>
              <w:rPr>
                <w:sz w:val="11"/>
                <w:szCs w:val="11"/>
              </w:rPr>
            </w:pPr>
          </w:p>
          <w:p w:rsidR="00B33FEA" w:rsidRDefault="005A156B">
            <w:pPr>
              <w:ind w:left="382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Sum</w:t>
            </w:r>
            <w:r>
              <w:rPr>
                <w:rFonts w:eastAsia="Times New Roman"/>
                <w:spacing w:val="-2"/>
                <w:sz w:val="24"/>
                <w:szCs w:val="24"/>
              </w:rPr>
              <w:t>m</w:t>
            </w:r>
            <w:r>
              <w:rPr>
                <w:rFonts w:eastAsia="Times New Roman"/>
                <w:sz w:val="24"/>
                <w:szCs w:val="24"/>
              </w:rPr>
              <w:t>er 04</w:t>
            </w:r>
          </w:p>
        </w:tc>
      </w:tr>
      <w:tr w:rsidR="00B33FEA">
        <w:trPr>
          <w:trHeight w:hRule="exact" w:val="466"/>
        </w:trPr>
        <w:tc>
          <w:tcPr>
            <w:tcW w:w="1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33FEA" w:rsidRDefault="00B33FEA">
            <w:pPr>
              <w:spacing w:before="6" w:line="100" w:lineRule="exact"/>
              <w:rPr>
                <w:sz w:val="11"/>
                <w:szCs w:val="11"/>
              </w:rPr>
            </w:pPr>
          </w:p>
          <w:p w:rsidR="00B33FEA" w:rsidRDefault="005A156B">
            <w:pPr>
              <w:ind w:left="542" w:right="543"/>
              <w:jc w:val="center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Initial</w:t>
            </w:r>
          </w:p>
        </w:tc>
        <w:tc>
          <w:tcPr>
            <w:tcW w:w="24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33FEA" w:rsidRDefault="00B33FEA">
            <w:pPr>
              <w:spacing w:before="6" w:line="100" w:lineRule="exact"/>
              <w:rPr>
                <w:sz w:val="11"/>
                <w:szCs w:val="11"/>
              </w:rPr>
            </w:pPr>
          </w:p>
          <w:p w:rsidR="00B33FEA" w:rsidRDefault="005A156B">
            <w:pPr>
              <w:ind w:left="807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Sean Ho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33FEA" w:rsidRDefault="00B33FEA">
            <w:pPr>
              <w:spacing w:before="6" w:line="100" w:lineRule="exact"/>
              <w:rPr>
                <w:sz w:val="11"/>
                <w:szCs w:val="11"/>
              </w:rPr>
            </w:pPr>
          </w:p>
          <w:p w:rsidR="00B33FEA" w:rsidRDefault="005A156B">
            <w:pPr>
              <w:ind w:left="488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Alain Masse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33FEA" w:rsidRDefault="00B33FEA">
            <w:pPr>
              <w:spacing w:before="6" w:line="100" w:lineRule="exact"/>
              <w:rPr>
                <w:sz w:val="11"/>
                <w:szCs w:val="11"/>
              </w:rPr>
            </w:pPr>
          </w:p>
          <w:p w:rsidR="00B33FEA" w:rsidRDefault="005A156B">
            <w:pPr>
              <w:ind w:left="329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06-Mar-03</w:t>
            </w:r>
          </w:p>
        </w:tc>
        <w:tc>
          <w:tcPr>
            <w:tcW w:w="1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33FEA" w:rsidRDefault="00B33FEA">
            <w:pPr>
              <w:spacing w:before="6" w:line="100" w:lineRule="exact"/>
              <w:rPr>
                <w:sz w:val="11"/>
                <w:szCs w:val="11"/>
              </w:rPr>
            </w:pPr>
          </w:p>
          <w:p w:rsidR="00B33FEA" w:rsidRDefault="005A156B">
            <w:pPr>
              <w:ind w:left="468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Spring 04</w:t>
            </w:r>
          </w:p>
        </w:tc>
      </w:tr>
      <w:tr w:rsidR="00B33FEA">
        <w:trPr>
          <w:trHeight w:hRule="exact" w:val="834"/>
        </w:trPr>
        <w:tc>
          <w:tcPr>
            <w:tcW w:w="1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33FEA" w:rsidRDefault="00B33FEA">
            <w:pPr>
              <w:spacing w:before="9" w:line="100" w:lineRule="exact"/>
              <w:rPr>
                <w:sz w:val="11"/>
                <w:szCs w:val="11"/>
              </w:rPr>
            </w:pPr>
          </w:p>
          <w:p w:rsidR="00B33FEA" w:rsidRDefault="002641FD">
            <w:pPr>
              <w:ind w:left="353"/>
              <w:rPr>
                <w:sz w:val="28"/>
                <w:szCs w:val="28"/>
              </w:rPr>
            </w:pPr>
            <w:proofErr w:type="spellStart"/>
            <w:r w:rsidRPr="002641FD">
              <w:rPr>
                <w:rFonts w:ascii="宋体" w:eastAsia="宋体" w:hAnsi="宋体" w:cs="宋体" w:hint="eastAsia"/>
                <w:b/>
                <w:sz w:val="28"/>
                <w:szCs w:val="28"/>
              </w:rPr>
              <w:t>改版</w:t>
            </w:r>
            <w:proofErr w:type="spellEnd"/>
          </w:p>
        </w:tc>
        <w:tc>
          <w:tcPr>
            <w:tcW w:w="24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33FEA" w:rsidRDefault="00B33FEA">
            <w:pPr>
              <w:spacing w:before="9" w:line="100" w:lineRule="exact"/>
              <w:rPr>
                <w:sz w:val="11"/>
                <w:szCs w:val="11"/>
              </w:rPr>
            </w:pPr>
          </w:p>
          <w:p w:rsidR="00B33FEA" w:rsidRDefault="002641FD">
            <w:pPr>
              <w:ind w:left="573"/>
              <w:rPr>
                <w:sz w:val="28"/>
                <w:szCs w:val="28"/>
              </w:rPr>
            </w:pPr>
            <w:proofErr w:type="spellStart"/>
            <w:r w:rsidRPr="002641FD">
              <w:rPr>
                <w:rFonts w:ascii="宋体" w:eastAsia="宋体" w:hAnsi="宋体" w:cs="宋体" w:hint="eastAsia"/>
                <w:b/>
                <w:sz w:val="28"/>
                <w:szCs w:val="28"/>
              </w:rPr>
              <w:t>初稿</w:t>
            </w:r>
            <w:proofErr w:type="spellEnd"/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33FEA" w:rsidRDefault="00B33FEA">
            <w:pPr>
              <w:spacing w:before="9" w:line="100" w:lineRule="exact"/>
              <w:rPr>
                <w:sz w:val="11"/>
                <w:szCs w:val="11"/>
              </w:rPr>
            </w:pPr>
          </w:p>
          <w:p w:rsidR="00B33FEA" w:rsidRDefault="002641FD">
            <w:pPr>
              <w:ind w:left="509"/>
              <w:rPr>
                <w:sz w:val="28"/>
                <w:szCs w:val="28"/>
              </w:rPr>
            </w:pPr>
            <w:proofErr w:type="spellStart"/>
            <w:r w:rsidRPr="002641FD">
              <w:rPr>
                <w:rFonts w:ascii="宋体" w:eastAsia="宋体" w:hAnsi="宋体" w:cs="宋体" w:hint="eastAsia"/>
                <w:b/>
                <w:sz w:val="28"/>
                <w:szCs w:val="28"/>
              </w:rPr>
              <w:t>审核</w:t>
            </w:r>
            <w:proofErr w:type="spellEnd"/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33FEA" w:rsidRDefault="00B33FEA">
            <w:pPr>
              <w:spacing w:before="9" w:line="100" w:lineRule="exact"/>
              <w:rPr>
                <w:sz w:val="11"/>
                <w:szCs w:val="11"/>
              </w:rPr>
            </w:pPr>
          </w:p>
          <w:p w:rsidR="00B33FEA" w:rsidRDefault="002641FD">
            <w:pPr>
              <w:spacing w:line="320" w:lineRule="exact"/>
              <w:ind w:left="528" w:right="529"/>
              <w:jc w:val="center"/>
              <w:rPr>
                <w:sz w:val="28"/>
                <w:szCs w:val="28"/>
              </w:rPr>
            </w:pPr>
            <w:proofErr w:type="spellStart"/>
            <w:r w:rsidRPr="002641FD">
              <w:rPr>
                <w:rFonts w:ascii="宋体" w:eastAsia="宋体" w:hAnsi="宋体" w:cs="宋体" w:hint="eastAsia"/>
                <w:b/>
                <w:w w:val="99"/>
                <w:sz w:val="28"/>
                <w:szCs w:val="28"/>
              </w:rPr>
              <w:t>发布日期</w:t>
            </w:r>
            <w:proofErr w:type="spellEnd"/>
          </w:p>
        </w:tc>
        <w:tc>
          <w:tcPr>
            <w:tcW w:w="1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33FEA" w:rsidRDefault="00B33FEA">
            <w:pPr>
              <w:spacing w:before="9" w:line="100" w:lineRule="exact"/>
              <w:rPr>
                <w:sz w:val="11"/>
                <w:szCs w:val="11"/>
              </w:rPr>
            </w:pPr>
          </w:p>
          <w:p w:rsidR="00B33FEA" w:rsidRDefault="002641FD">
            <w:pPr>
              <w:spacing w:line="320" w:lineRule="exact"/>
              <w:ind w:left="618" w:right="618"/>
              <w:jc w:val="center"/>
              <w:rPr>
                <w:sz w:val="28"/>
                <w:szCs w:val="28"/>
              </w:rPr>
            </w:pPr>
            <w:proofErr w:type="spellStart"/>
            <w:r w:rsidRPr="002641FD">
              <w:rPr>
                <w:rFonts w:ascii="宋体" w:eastAsia="宋体" w:hAnsi="宋体" w:cs="宋体" w:hint="eastAsia"/>
                <w:b/>
                <w:w w:val="99"/>
                <w:sz w:val="28"/>
                <w:szCs w:val="28"/>
              </w:rPr>
              <w:t>生效日期</w:t>
            </w:r>
            <w:proofErr w:type="spellEnd"/>
          </w:p>
        </w:tc>
      </w:tr>
    </w:tbl>
    <w:p w:rsidR="00B33FEA" w:rsidRDefault="00B33FEA">
      <w:pPr>
        <w:sectPr w:rsidR="00B33FE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500" w:right="960" w:bottom="280" w:left="1060" w:header="864" w:footer="1188" w:gutter="0"/>
          <w:pgNumType w:start="1"/>
          <w:cols w:space="720"/>
        </w:sectPr>
      </w:pPr>
    </w:p>
    <w:p w:rsidR="00B33FEA" w:rsidRDefault="00B33FEA">
      <w:pPr>
        <w:spacing w:line="200" w:lineRule="exact"/>
      </w:pPr>
    </w:p>
    <w:p w:rsidR="00B33FEA" w:rsidRDefault="00B33FEA">
      <w:pPr>
        <w:spacing w:before="1" w:line="220" w:lineRule="exact"/>
        <w:rPr>
          <w:sz w:val="22"/>
          <w:szCs w:val="22"/>
        </w:rPr>
      </w:pPr>
    </w:p>
    <w:p w:rsidR="00B33FEA" w:rsidRDefault="005A156B">
      <w:pPr>
        <w:spacing w:before="24"/>
        <w:ind w:left="11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1.     </w:t>
      </w:r>
      <w:r>
        <w:rPr>
          <w:rFonts w:ascii="Arial" w:eastAsia="Arial" w:hAnsi="Arial" w:cs="Arial"/>
          <w:b/>
          <w:spacing w:val="19"/>
          <w:sz w:val="28"/>
          <w:szCs w:val="28"/>
        </w:rPr>
        <w:t xml:space="preserve"> </w:t>
      </w:r>
      <w:proofErr w:type="spellStart"/>
      <w:r w:rsidR="00437282" w:rsidRPr="00437282">
        <w:rPr>
          <w:rFonts w:ascii="Arial" w:eastAsia="Arial" w:hAnsi="Arial" w:cs="Arial" w:hint="eastAsia"/>
          <w:b/>
          <w:sz w:val="28"/>
          <w:szCs w:val="28"/>
        </w:rPr>
        <w:t>目标</w:t>
      </w:r>
      <w:proofErr w:type="spellEnd"/>
    </w:p>
    <w:p w:rsidR="00B33FEA" w:rsidRDefault="00B33FEA">
      <w:pPr>
        <w:spacing w:before="7" w:line="100" w:lineRule="exact"/>
        <w:rPr>
          <w:sz w:val="11"/>
          <w:szCs w:val="11"/>
        </w:rPr>
      </w:pPr>
    </w:p>
    <w:p w:rsidR="00B33FEA" w:rsidRDefault="005A156B">
      <w:pPr>
        <w:ind w:left="830" w:right="21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The purpose of this specification is to provide vendors with our basic </w:t>
      </w:r>
      <w:r>
        <w:rPr>
          <w:rFonts w:eastAsia="Times New Roman"/>
          <w:spacing w:val="-1"/>
          <w:sz w:val="24"/>
          <w:szCs w:val="24"/>
        </w:rPr>
        <w:t>p</w:t>
      </w:r>
      <w:r>
        <w:rPr>
          <w:rFonts w:eastAsia="Times New Roman"/>
          <w:sz w:val="24"/>
          <w:szCs w:val="24"/>
        </w:rPr>
        <w:t>ac</w:t>
      </w:r>
      <w:r>
        <w:rPr>
          <w:rFonts w:eastAsia="Times New Roman"/>
          <w:spacing w:val="-1"/>
          <w:sz w:val="24"/>
          <w:szCs w:val="24"/>
        </w:rPr>
        <w:t>k</w:t>
      </w:r>
      <w:r>
        <w:rPr>
          <w:rFonts w:eastAsia="Times New Roman"/>
          <w:sz w:val="24"/>
          <w:szCs w:val="24"/>
        </w:rPr>
        <w:t>aging req</w:t>
      </w:r>
      <w:r>
        <w:rPr>
          <w:rFonts w:eastAsia="Times New Roman"/>
          <w:spacing w:val="-1"/>
          <w:sz w:val="24"/>
          <w:szCs w:val="24"/>
        </w:rPr>
        <w:t>u</w:t>
      </w:r>
      <w:r>
        <w:rPr>
          <w:rFonts w:eastAsia="Times New Roman"/>
          <w:sz w:val="24"/>
          <w:szCs w:val="24"/>
        </w:rPr>
        <w:t>ire</w:t>
      </w:r>
      <w:r>
        <w:rPr>
          <w:rFonts w:eastAsia="Times New Roman"/>
          <w:spacing w:val="-2"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>ents for bed products, which includes headboards, footbo</w:t>
      </w:r>
      <w:r>
        <w:rPr>
          <w:rFonts w:eastAsia="Times New Roman"/>
          <w:spacing w:val="-1"/>
          <w:sz w:val="24"/>
          <w:szCs w:val="24"/>
        </w:rPr>
        <w:t>a</w:t>
      </w:r>
      <w:r>
        <w:rPr>
          <w:rFonts w:eastAsia="Times New Roman"/>
          <w:sz w:val="24"/>
          <w:szCs w:val="24"/>
        </w:rPr>
        <w:t xml:space="preserve">rds, </w:t>
      </w:r>
      <w:proofErr w:type="spellStart"/>
      <w:r>
        <w:rPr>
          <w:rFonts w:eastAsia="Times New Roman"/>
          <w:sz w:val="24"/>
          <w:szCs w:val="24"/>
        </w:rPr>
        <w:t>siderails</w:t>
      </w:r>
      <w:proofErr w:type="spellEnd"/>
      <w:r>
        <w:rPr>
          <w:rFonts w:eastAsia="Times New Roman"/>
          <w:sz w:val="24"/>
          <w:szCs w:val="24"/>
        </w:rPr>
        <w:t>, slats, ladders, storage units, trundles and</w:t>
      </w:r>
      <w:r>
        <w:rPr>
          <w:rFonts w:eastAsia="Times New Roman"/>
          <w:spacing w:val="-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other accessories.</w:t>
      </w:r>
    </w:p>
    <w:p w:rsidR="00B33FEA" w:rsidRDefault="00B33FEA">
      <w:pPr>
        <w:spacing w:before="2" w:line="240" w:lineRule="exact"/>
        <w:rPr>
          <w:sz w:val="24"/>
          <w:szCs w:val="24"/>
        </w:rPr>
      </w:pPr>
    </w:p>
    <w:p w:rsidR="00B33FEA" w:rsidRPr="00437282" w:rsidRDefault="005A156B">
      <w:pPr>
        <w:ind w:left="110"/>
        <w:rPr>
          <w:rFonts w:ascii="Arial" w:hAnsi="Arial" w:cs="Arial"/>
          <w:sz w:val="28"/>
          <w:szCs w:val="28"/>
          <w:lang w:eastAsia="zh-CN"/>
        </w:rPr>
      </w:pPr>
      <w:r>
        <w:rPr>
          <w:rFonts w:ascii="Arial" w:eastAsia="Arial" w:hAnsi="Arial" w:cs="Arial"/>
          <w:b/>
          <w:sz w:val="28"/>
          <w:szCs w:val="28"/>
        </w:rPr>
        <w:t xml:space="preserve">2.     </w:t>
      </w:r>
      <w:r>
        <w:rPr>
          <w:rFonts w:ascii="Arial" w:eastAsia="Arial" w:hAnsi="Arial" w:cs="Arial"/>
          <w:b/>
          <w:spacing w:val="19"/>
          <w:sz w:val="28"/>
          <w:szCs w:val="28"/>
        </w:rPr>
        <w:t xml:space="preserve"> </w:t>
      </w:r>
      <w:r w:rsidR="00437282">
        <w:rPr>
          <w:rFonts w:ascii="Arial" w:hAnsi="Arial" w:cs="Arial" w:hint="eastAsia"/>
          <w:b/>
          <w:sz w:val="28"/>
          <w:szCs w:val="28"/>
          <w:lang w:eastAsia="zh-CN"/>
        </w:rPr>
        <w:t>应用</w:t>
      </w:r>
    </w:p>
    <w:p w:rsidR="00B33FEA" w:rsidRDefault="00B33FEA">
      <w:pPr>
        <w:spacing w:before="9" w:line="100" w:lineRule="exact"/>
        <w:rPr>
          <w:sz w:val="11"/>
          <w:szCs w:val="11"/>
        </w:rPr>
      </w:pPr>
    </w:p>
    <w:p w:rsidR="00B33FEA" w:rsidRDefault="005A156B">
      <w:pPr>
        <w:ind w:left="830" w:right="64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This procedure applies to all bed</w:t>
      </w:r>
      <w:r>
        <w:rPr>
          <w:rFonts w:eastAsia="Times New Roman"/>
          <w:spacing w:val="-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products that do not have specif</w:t>
      </w:r>
      <w:r>
        <w:rPr>
          <w:rFonts w:eastAsia="Times New Roman"/>
          <w:spacing w:val="1"/>
          <w:sz w:val="24"/>
          <w:szCs w:val="24"/>
        </w:rPr>
        <w:t>i</w:t>
      </w:r>
      <w:r>
        <w:rPr>
          <w:rFonts w:eastAsia="Times New Roman"/>
          <w:sz w:val="24"/>
          <w:szCs w:val="24"/>
        </w:rPr>
        <w:t xml:space="preserve">c packaging instructions.  This specification does not cover </w:t>
      </w:r>
      <w:r>
        <w:rPr>
          <w:rFonts w:eastAsia="Times New Roman"/>
          <w:spacing w:val="-2"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>attresses.  Contact WSI Packaging for details.</w:t>
      </w:r>
    </w:p>
    <w:p w:rsidR="00B33FEA" w:rsidRDefault="00B33FEA">
      <w:pPr>
        <w:spacing w:before="2" w:line="240" w:lineRule="exact"/>
        <w:rPr>
          <w:sz w:val="24"/>
          <w:szCs w:val="24"/>
        </w:rPr>
      </w:pPr>
    </w:p>
    <w:p w:rsidR="00B33FEA" w:rsidRPr="00437282" w:rsidRDefault="005A156B">
      <w:pPr>
        <w:ind w:left="110"/>
        <w:rPr>
          <w:rFonts w:ascii="Arial" w:hAnsi="Arial" w:cs="Arial"/>
          <w:sz w:val="28"/>
          <w:szCs w:val="28"/>
          <w:lang w:eastAsia="zh-CN"/>
        </w:rPr>
      </w:pPr>
      <w:r>
        <w:rPr>
          <w:rFonts w:ascii="Arial" w:eastAsia="Arial" w:hAnsi="Arial" w:cs="Arial"/>
          <w:b/>
          <w:sz w:val="28"/>
          <w:szCs w:val="28"/>
        </w:rPr>
        <w:t xml:space="preserve">3.     </w:t>
      </w:r>
      <w:r>
        <w:rPr>
          <w:rFonts w:ascii="Arial" w:eastAsia="Arial" w:hAnsi="Arial" w:cs="Arial"/>
          <w:b/>
          <w:spacing w:val="19"/>
          <w:sz w:val="28"/>
          <w:szCs w:val="28"/>
        </w:rPr>
        <w:t xml:space="preserve"> </w:t>
      </w:r>
      <w:r w:rsidR="00437282">
        <w:rPr>
          <w:rFonts w:ascii="Arial" w:hAnsi="Arial" w:cs="Arial" w:hint="eastAsia"/>
          <w:b/>
          <w:sz w:val="28"/>
          <w:szCs w:val="28"/>
          <w:lang w:eastAsia="zh-CN"/>
        </w:rPr>
        <w:t>定义</w:t>
      </w:r>
    </w:p>
    <w:p w:rsidR="00B33FEA" w:rsidRDefault="00B33FEA">
      <w:pPr>
        <w:spacing w:before="7" w:line="100" w:lineRule="exact"/>
        <w:rPr>
          <w:sz w:val="11"/>
          <w:szCs w:val="11"/>
        </w:rPr>
      </w:pPr>
    </w:p>
    <w:p w:rsidR="00B33FEA" w:rsidRDefault="002F257C">
      <w:pPr>
        <w:ind w:left="830"/>
        <w:rPr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243" type="#_x0000_t75" style="position:absolute;left:0;text-align:left;margin-left:404.05pt;margin-top:70.1pt;width:105.55pt;height:90.95pt;z-index:-7303;mso-position-horizontal-relative:page">
            <v:imagedata r:id="rId14" o:title=""/>
            <w10:wrap anchorx="page"/>
          </v:shape>
        </w:pict>
      </w:r>
      <w:r>
        <w:pict>
          <v:shape id="_x0000_s11242" type="#_x0000_t75" style="position:absolute;left:0;text-align:left;margin-left:407.75pt;margin-top:189.65pt;width:98.05pt;height:97.9pt;z-index:-7300;mso-position-horizontal-relative:page">
            <v:imagedata r:id="rId15" o:title=""/>
            <w10:wrap anchorx="page"/>
          </v:shape>
        </w:pict>
      </w:r>
      <w:r>
        <w:pict>
          <v:shape id="_x0000_s11241" type="#_x0000_t75" style="position:absolute;left:0;text-align:left;margin-left:397.25pt;margin-top:572.8pt;width:119.05pt;height:88pt;z-index:-7297;mso-position-horizontal-relative:page;mso-position-vertical-relative:page">
            <v:imagedata r:id="rId16" o:title=""/>
            <w10:wrap anchorx="page" anchory="page"/>
          </v:shape>
        </w:pict>
      </w:r>
      <w:r w:rsidR="005A156B">
        <w:rPr>
          <w:rFonts w:eastAsia="Times New Roman"/>
          <w:sz w:val="24"/>
          <w:szCs w:val="24"/>
        </w:rPr>
        <w:t>The following are exa</w:t>
      </w:r>
      <w:r w:rsidR="005A156B">
        <w:rPr>
          <w:rFonts w:eastAsia="Times New Roman"/>
          <w:spacing w:val="-2"/>
          <w:sz w:val="24"/>
          <w:szCs w:val="24"/>
        </w:rPr>
        <w:t>m</w:t>
      </w:r>
      <w:r w:rsidR="005A156B">
        <w:rPr>
          <w:rFonts w:eastAsia="Times New Roman"/>
          <w:sz w:val="24"/>
          <w:szCs w:val="24"/>
        </w:rPr>
        <w:t>ple of various types of</w:t>
      </w:r>
      <w:r w:rsidR="005A156B">
        <w:rPr>
          <w:rFonts w:eastAsia="Times New Roman"/>
          <w:spacing w:val="-2"/>
          <w:sz w:val="24"/>
          <w:szCs w:val="24"/>
        </w:rPr>
        <w:t xml:space="preserve"> </w:t>
      </w:r>
      <w:r w:rsidR="005A156B">
        <w:rPr>
          <w:rFonts w:eastAsia="Times New Roman"/>
          <w:sz w:val="24"/>
          <w:szCs w:val="24"/>
        </w:rPr>
        <w:t>beds. Note: The var</w:t>
      </w:r>
      <w:r w:rsidR="005A156B">
        <w:rPr>
          <w:rFonts w:eastAsia="Times New Roman"/>
          <w:spacing w:val="-1"/>
          <w:sz w:val="24"/>
          <w:szCs w:val="24"/>
        </w:rPr>
        <w:t>i</w:t>
      </w:r>
      <w:r w:rsidR="005A156B">
        <w:rPr>
          <w:rFonts w:eastAsia="Times New Roman"/>
          <w:sz w:val="24"/>
          <w:szCs w:val="24"/>
        </w:rPr>
        <w:t>ous product types WSI</w:t>
      </w:r>
    </w:p>
    <w:p w:rsidR="00B33FEA" w:rsidRDefault="002F257C">
      <w:pPr>
        <w:ind w:left="830"/>
        <w:rPr>
          <w:sz w:val="24"/>
          <w:szCs w:val="24"/>
        </w:rPr>
      </w:pPr>
      <w:r>
        <w:pict>
          <v:shape id="_x0000_s11240" type="#_x0000_t75" style="position:absolute;left:0;text-align:left;margin-left:84.55pt;margin-top:56.3pt;width:121.95pt;height:89.35pt;z-index:-7305;mso-position-horizontal-relative:page">
            <v:imagedata r:id="rId17" o:title=""/>
            <w10:wrap anchorx="page"/>
          </v:shape>
        </w:pict>
      </w:r>
      <w:r>
        <w:pict>
          <v:shape id="_x0000_s11239" type="#_x0000_t75" style="position:absolute;left:0;text-align:left;margin-left:254.75pt;margin-top:56.3pt;width:89.35pt;height:87.1pt;z-index:-7304;mso-position-horizontal-relative:page">
            <v:imagedata r:id="rId18" o:title=""/>
            <w10:wrap anchorx="page"/>
          </v:shape>
        </w:pict>
      </w:r>
      <w:r>
        <w:pict>
          <v:shape id="_x0000_s11238" type="#_x0000_t75" style="position:absolute;left:0;text-align:left;margin-left:95.35pt;margin-top:175.85pt;width:100.45pt;height:73.7pt;z-index:-7302;mso-position-horizontal-relative:page">
            <v:imagedata r:id="rId19" o:title=""/>
            <w10:wrap anchorx="page"/>
          </v:shape>
        </w:pict>
      </w:r>
      <w:r>
        <w:pict>
          <v:shape id="_x0000_s11237" type="#_x0000_t75" style="position:absolute;left:0;text-align:left;margin-left:252.55pt;margin-top:175.85pt;width:93.65pt;height:93.35pt;z-index:-7301;mso-position-horizontal-relative:page">
            <v:imagedata r:id="rId20" o:title=""/>
            <w10:wrap anchorx="page"/>
          </v:shape>
        </w:pict>
      </w:r>
      <w:r>
        <w:pict>
          <v:shape id="_x0000_s11236" type="#_x0000_t75" style="position:absolute;left:0;text-align:left;margin-left:80.3pt;margin-top:572.75pt;width:137.65pt;height:92.45pt;z-index:-7299;mso-position-horizontal-relative:page;mso-position-vertical-relative:page">
            <v:imagedata r:id="rId21" o:title=""/>
            <w10:wrap anchorx="page" anchory="page"/>
          </v:shape>
        </w:pict>
      </w:r>
      <w:r>
        <w:pict>
          <v:shape id="_x0000_s11235" type="#_x0000_t75" style="position:absolute;left:0;text-align:left;margin-left:233.75pt;margin-top:572.8pt;width:131.05pt;height:95.4pt;z-index:-7298;mso-position-horizontal-relative:page;mso-position-vertical-relative:page">
            <v:imagedata r:id="rId22" o:title=""/>
            <w10:wrap anchorx="page" anchory="page"/>
          </v:shape>
        </w:pict>
      </w:r>
      <w:proofErr w:type="gramStart"/>
      <w:r w:rsidR="005A156B">
        <w:rPr>
          <w:rFonts w:eastAsia="Times New Roman"/>
          <w:sz w:val="24"/>
          <w:szCs w:val="24"/>
        </w:rPr>
        <w:t>offers</w:t>
      </w:r>
      <w:proofErr w:type="gramEnd"/>
      <w:r w:rsidR="005A156B">
        <w:rPr>
          <w:rFonts w:eastAsia="Times New Roman"/>
          <w:sz w:val="24"/>
          <w:szCs w:val="24"/>
        </w:rPr>
        <w:t xml:space="preserve"> are not li</w:t>
      </w:r>
      <w:r w:rsidR="005A156B">
        <w:rPr>
          <w:rFonts w:eastAsia="Times New Roman"/>
          <w:spacing w:val="-2"/>
          <w:sz w:val="24"/>
          <w:szCs w:val="24"/>
        </w:rPr>
        <w:t>m</w:t>
      </w:r>
      <w:r w:rsidR="005A156B">
        <w:rPr>
          <w:rFonts w:eastAsia="Times New Roman"/>
          <w:sz w:val="24"/>
          <w:szCs w:val="24"/>
        </w:rPr>
        <w:t>ited to those shown below.</w:t>
      </w:r>
    </w:p>
    <w:p w:rsidR="00B33FEA" w:rsidRDefault="00B33FEA">
      <w:pPr>
        <w:spacing w:before="13" w:line="260" w:lineRule="exact"/>
        <w:rPr>
          <w:sz w:val="26"/>
          <w:szCs w:val="26"/>
        </w:rPr>
      </w:pPr>
    </w:p>
    <w:tbl>
      <w:tblPr>
        <w:tblW w:w="0" w:type="auto"/>
        <w:tblInd w:w="4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2"/>
        <w:gridCol w:w="3330"/>
        <w:gridCol w:w="2970"/>
      </w:tblGrid>
      <w:tr w:rsidR="00B33FEA">
        <w:trPr>
          <w:trHeight w:hRule="exact" w:val="562"/>
        </w:trPr>
        <w:tc>
          <w:tcPr>
            <w:tcW w:w="28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33FEA" w:rsidRDefault="005A156B">
            <w:pPr>
              <w:spacing w:line="260" w:lineRule="exact"/>
              <w:ind w:left="1091" w:right="1091"/>
              <w:jc w:val="center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Basic</w:t>
            </w:r>
          </w:p>
          <w:p w:rsidR="00B33FEA" w:rsidRDefault="005A156B">
            <w:pPr>
              <w:ind w:left="645" w:right="644"/>
              <w:jc w:val="center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 xml:space="preserve">Complete </w:t>
            </w:r>
            <w:r>
              <w:rPr>
                <w:rFonts w:eastAsia="Times New Roman"/>
                <w:b/>
                <w:spacing w:val="-2"/>
                <w:sz w:val="24"/>
                <w:szCs w:val="24"/>
              </w:rPr>
              <w:t>B</w:t>
            </w:r>
            <w:r>
              <w:rPr>
                <w:rFonts w:eastAsia="Times New Roman"/>
                <w:b/>
                <w:sz w:val="24"/>
                <w:szCs w:val="24"/>
              </w:rPr>
              <w:t>ed</w:t>
            </w:r>
          </w:p>
        </w:tc>
        <w:tc>
          <w:tcPr>
            <w:tcW w:w="33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33FEA" w:rsidRDefault="005A156B">
            <w:pPr>
              <w:spacing w:line="260" w:lineRule="exact"/>
              <w:ind w:left="1138" w:right="1139"/>
              <w:jc w:val="center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Standard</w:t>
            </w:r>
          </w:p>
          <w:p w:rsidR="00B33FEA" w:rsidRDefault="005A156B">
            <w:pPr>
              <w:ind w:left="1041" w:right="1041"/>
              <w:jc w:val="center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Headboard</w:t>
            </w:r>
          </w:p>
        </w:tc>
        <w:tc>
          <w:tcPr>
            <w:tcW w:w="2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33FEA" w:rsidRDefault="005A156B">
            <w:pPr>
              <w:spacing w:line="260" w:lineRule="exact"/>
              <w:ind w:left="899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Headboard</w:t>
            </w:r>
          </w:p>
          <w:p w:rsidR="00B33FEA" w:rsidRDefault="005A156B">
            <w:pPr>
              <w:ind w:left="892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(Upholster)</w:t>
            </w:r>
          </w:p>
        </w:tc>
      </w:tr>
      <w:tr w:rsidR="00B33FEA">
        <w:trPr>
          <w:trHeight w:hRule="exact" w:val="1829"/>
        </w:trPr>
        <w:tc>
          <w:tcPr>
            <w:tcW w:w="28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33FEA" w:rsidRDefault="00B33FEA">
            <w:pPr>
              <w:spacing w:line="200" w:lineRule="exact"/>
            </w:pPr>
          </w:p>
          <w:p w:rsidR="00B33FEA" w:rsidRDefault="00B33FEA">
            <w:pPr>
              <w:spacing w:line="200" w:lineRule="exact"/>
            </w:pPr>
          </w:p>
          <w:p w:rsidR="00B33FEA" w:rsidRDefault="00B33FEA">
            <w:pPr>
              <w:spacing w:line="200" w:lineRule="exact"/>
            </w:pPr>
          </w:p>
          <w:p w:rsidR="00B33FEA" w:rsidRDefault="00B33FEA">
            <w:pPr>
              <w:spacing w:line="200" w:lineRule="exact"/>
            </w:pPr>
          </w:p>
          <w:p w:rsidR="00B33FEA" w:rsidRDefault="00B33FEA">
            <w:pPr>
              <w:spacing w:line="200" w:lineRule="exact"/>
            </w:pPr>
          </w:p>
          <w:p w:rsidR="00B33FEA" w:rsidRDefault="00B33FEA">
            <w:pPr>
              <w:spacing w:line="200" w:lineRule="exact"/>
            </w:pPr>
          </w:p>
          <w:p w:rsidR="00B33FEA" w:rsidRDefault="00B33FEA">
            <w:pPr>
              <w:spacing w:line="200" w:lineRule="exact"/>
            </w:pPr>
          </w:p>
          <w:p w:rsidR="00B33FEA" w:rsidRDefault="00B33FEA">
            <w:pPr>
              <w:spacing w:line="200" w:lineRule="exact"/>
            </w:pPr>
          </w:p>
          <w:p w:rsidR="00B33FEA" w:rsidRDefault="00B33FEA">
            <w:pPr>
              <w:spacing w:before="17" w:line="200" w:lineRule="exact"/>
            </w:pPr>
          </w:p>
        </w:tc>
        <w:tc>
          <w:tcPr>
            <w:tcW w:w="33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33FEA" w:rsidRDefault="00B33FEA">
            <w:pPr>
              <w:spacing w:line="200" w:lineRule="exact"/>
            </w:pPr>
          </w:p>
          <w:p w:rsidR="00B33FEA" w:rsidRDefault="00B33FEA">
            <w:pPr>
              <w:spacing w:line="200" w:lineRule="exact"/>
            </w:pPr>
          </w:p>
          <w:p w:rsidR="00B33FEA" w:rsidRDefault="00B33FEA">
            <w:pPr>
              <w:spacing w:line="200" w:lineRule="exact"/>
            </w:pPr>
          </w:p>
          <w:p w:rsidR="00B33FEA" w:rsidRDefault="00B33FEA">
            <w:pPr>
              <w:spacing w:line="200" w:lineRule="exact"/>
            </w:pPr>
          </w:p>
          <w:p w:rsidR="00B33FEA" w:rsidRDefault="00B33FEA">
            <w:pPr>
              <w:spacing w:line="200" w:lineRule="exact"/>
            </w:pPr>
          </w:p>
          <w:p w:rsidR="00B33FEA" w:rsidRDefault="00B33FEA">
            <w:pPr>
              <w:spacing w:line="200" w:lineRule="exact"/>
            </w:pPr>
          </w:p>
          <w:p w:rsidR="00B33FEA" w:rsidRDefault="00B33FEA">
            <w:pPr>
              <w:spacing w:line="200" w:lineRule="exact"/>
            </w:pPr>
          </w:p>
          <w:p w:rsidR="00B33FEA" w:rsidRDefault="00B33FEA">
            <w:pPr>
              <w:spacing w:line="200" w:lineRule="exact"/>
            </w:pPr>
          </w:p>
          <w:p w:rsidR="00B33FEA" w:rsidRDefault="00B33FEA">
            <w:pPr>
              <w:spacing w:before="17" w:line="200" w:lineRule="exact"/>
            </w:pPr>
          </w:p>
        </w:tc>
        <w:tc>
          <w:tcPr>
            <w:tcW w:w="2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33FEA" w:rsidRDefault="00B33FEA">
            <w:pPr>
              <w:spacing w:line="200" w:lineRule="exact"/>
            </w:pPr>
          </w:p>
          <w:p w:rsidR="00B33FEA" w:rsidRDefault="00B33FEA">
            <w:pPr>
              <w:spacing w:line="200" w:lineRule="exact"/>
            </w:pPr>
          </w:p>
          <w:p w:rsidR="00B33FEA" w:rsidRDefault="00B33FEA">
            <w:pPr>
              <w:spacing w:line="200" w:lineRule="exact"/>
            </w:pPr>
          </w:p>
          <w:p w:rsidR="00B33FEA" w:rsidRDefault="00B33FEA">
            <w:pPr>
              <w:spacing w:line="200" w:lineRule="exact"/>
            </w:pPr>
          </w:p>
          <w:p w:rsidR="00B33FEA" w:rsidRDefault="00B33FEA">
            <w:pPr>
              <w:spacing w:line="200" w:lineRule="exact"/>
            </w:pPr>
          </w:p>
          <w:p w:rsidR="00B33FEA" w:rsidRDefault="00B33FEA">
            <w:pPr>
              <w:spacing w:line="200" w:lineRule="exact"/>
            </w:pPr>
          </w:p>
          <w:p w:rsidR="00B33FEA" w:rsidRDefault="00B33FEA">
            <w:pPr>
              <w:spacing w:line="200" w:lineRule="exact"/>
            </w:pPr>
          </w:p>
          <w:p w:rsidR="00B33FEA" w:rsidRDefault="00B33FEA">
            <w:pPr>
              <w:spacing w:line="200" w:lineRule="exact"/>
            </w:pPr>
          </w:p>
          <w:p w:rsidR="00B33FEA" w:rsidRDefault="00B33FEA">
            <w:pPr>
              <w:spacing w:before="17" w:line="200" w:lineRule="exact"/>
            </w:pPr>
          </w:p>
        </w:tc>
      </w:tr>
      <w:tr w:rsidR="00B33FEA">
        <w:trPr>
          <w:trHeight w:hRule="exact" w:val="562"/>
        </w:trPr>
        <w:tc>
          <w:tcPr>
            <w:tcW w:w="28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33FEA" w:rsidRDefault="005A156B">
            <w:pPr>
              <w:spacing w:line="260" w:lineRule="exact"/>
              <w:ind w:left="695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Standard Bed</w:t>
            </w:r>
          </w:p>
          <w:p w:rsidR="00B33FEA" w:rsidRDefault="005A156B">
            <w:pPr>
              <w:ind w:left="695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With Trundle</w:t>
            </w:r>
          </w:p>
        </w:tc>
        <w:tc>
          <w:tcPr>
            <w:tcW w:w="33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33FEA" w:rsidRDefault="005A156B">
            <w:pPr>
              <w:spacing w:line="260" w:lineRule="exact"/>
              <w:ind w:left="1108" w:right="1109"/>
              <w:jc w:val="center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Bunk Bed</w:t>
            </w:r>
          </w:p>
          <w:p w:rsidR="00B33FEA" w:rsidRDefault="005A156B">
            <w:pPr>
              <w:ind w:left="887" w:right="887"/>
              <w:jc w:val="center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 xml:space="preserve">Full Over </w:t>
            </w:r>
            <w:r>
              <w:rPr>
                <w:rFonts w:eastAsia="Times New Roman"/>
                <w:b/>
                <w:spacing w:val="-1"/>
                <w:sz w:val="24"/>
                <w:szCs w:val="24"/>
              </w:rPr>
              <w:t>F</w:t>
            </w:r>
            <w:r>
              <w:rPr>
                <w:rFonts w:eastAsia="Times New Roman"/>
                <w:b/>
                <w:sz w:val="24"/>
                <w:szCs w:val="24"/>
              </w:rPr>
              <w:t>ull</w:t>
            </w:r>
          </w:p>
        </w:tc>
        <w:tc>
          <w:tcPr>
            <w:tcW w:w="2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33FEA" w:rsidRDefault="005A156B">
            <w:pPr>
              <w:spacing w:line="260" w:lineRule="exact"/>
              <w:ind w:left="928" w:right="929"/>
              <w:jc w:val="center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Bunk Bed</w:t>
            </w:r>
          </w:p>
          <w:p w:rsidR="00B33FEA" w:rsidRDefault="005A156B">
            <w:pPr>
              <w:ind w:left="647" w:right="647"/>
              <w:jc w:val="center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T</w:t>
            </w:r>
            <w:r>
              <w:rPr>
                <w:rFonts w:eastAsia="Times New Roman"/>
                <w:b/>
                <w:spacing w:val="-2"/>
                <w:sz w:val="24"/>
                <w:szCs w:val="24"/>
              </w:rPr>
              <w:t>w</w:t>
            </w:r>
            <w:r>
              <w:rPr>
                <w:rFonts w:eastAsia="Times New Roman"/>
                <w:b/>
                <w:sz w:val="24"/>
                <w:szCs w:val="24"/>
              </w:rPr>
              <w:t>in Over Full</w:t>
            </w:r>
          </w:p>
        </w:tc>
      </w:tr>
      <w:tr w:rsidR="00B33FEA">
        <w:trPr>
          <w:trHeight w:hRule="exact" w:val="1968"/>
        </w:trPr>
        <w:tc>
          <w:tcPr>
            <w:tcW w:w="28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33FEA" w:rsidRDefault="00B33FEA">
            <w:pPr>
              <w:spacing w:before="6" w:line="140" w:lineRule="exact"/>
              <w:rPr>
                <w:sz w:val="15"/>
                <w:szCs w:val="15"/>
              </w:rPr>
            </w:pPr>
          </w:p>
          <w:p w:rsidR="00B33FEA" w:rsidRDefault="00B33FEA">
            <w:pPr>
              <w:spacing w:line="200" w:lineRule="exact"/>
            </w:pPr>
          </w:p>
          <w:p w:rsidR="00B33FEA" w:rsidRDefault="00B33FEA">
            <w:pPr>
              <w:spacing w:line="200" w:lineRule="exact"/>
            </w:pPr>
          </w:p>
          <w:p w:rsidR="00B33FEA" w:rsidRDefault="00B33FEA">
            <w:pPr>
              <w:spacing w:line="200" w:lineRule="exact"/>
            </w:pPr>
          </w:p>
          <w:p w:rsidR="00B33FEA" w:rsidRDefault="00B33FEA">
            <w:pPr>
              <w:spacing w:line="200" w:lineRule="exact"/>
            </w:pPr>
          </w:p>
          <w:p w:rsidR="00B33FEA" w:rsidRDefault="00B33FEA">
            <w:pPr>
              <w:spacing w:line="200" w:lineRule="exact"/>
            </w:pPr>
          </w:p>
          <w:p w:rsidR="00B33FEA" w:rsidRDefault="00B33FEA">
            <w:pPr>
              <w:spacing w:line="200" w:lineRule="exact"/>
            </w:pPr>
          </w:p>
          <w:p w:rsidR="00B33FEA" w:rsidRDefault="00B33FEA">
            <w:pPr>
              <w:spacing w:line="200" w:lineRule="exact"/>
            </w:pPr>
          </w:p>
          <w:p w:rsidR="00B33FEA" w:rsidRDefault="00B33FEA">
            <w:pPr>
              <w:spacing w:line="200" w:lineRule="exact"/>
            </w:pPr>
          </w:p>
          <w:p w:rsidR="00B33FEA" w:rsidRDefault="00B33FEA">
            <w:pPr>
              <w:spacing w:line="200" w:lineRule="exact"/>
            </w:pPr>
          </w:p>
        </w:tc>
        <w:tc>
          <w:tcPr>
            <w:tcW w:w="33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33FEA" w:rsidRDefault="00B33FEA">
            <w:pPr>
              <w:spacing w:before="6" w:line="140" w:lineRule="exact"/>
              <w:rPr>
                <w:sz w:val="15"/>
                <w:szCs w:val="15"/>
              </w:rPr>
            </w:pPr>
          </w:p>
          <w:p w:rsidR="00B33FEA" w:rsidRDefault="00B33FEA">
            <w:pPr>
              <w:spacing w:line="200" w:lineRule="exact"/>
            </w:pPr>
          </w:p>
          <w:p w:rsidR="00B33FEA" w:rsidRDefault="00B33FEA">
            <w:pPr>
              <w:spacing w:line="200" w:lineRule="exact"/>
            </w:pPr>
          </w:p>
          <w:p w:rsidR="00B33FEA" w:rsidRDefault="00B33FEA">
            <w:pPr>
              <w:spacing w:line="200" w:lineRule="exact"/>
            </w:pPr>
          </w:p>
          <w:p w:rsidR="00B33FEA" w:rsidRDefault="00B33FEA">
            <w:pPr>
              <w:spacing w:line="200" w:lineRule="exact"/>
            </w:pPr>
          </w:p>
          <w:p w:rsidR="00B33FEA" w:rsidRDefault="00B33FEA">
            <w:pPr>
              <w:spacing w:line="200" w:lineRule="exact"/>
            </w:pPr>
          </w:p>
          <w:p w:rsidR="00B33FEA" w:rsidRDefault="00B33FEA">
            <w:pPr>
              <w:spacing w:line="200" w:lineRule="exact"/>
            </w:pPr>
          </w:p>
          <w:p w:rsidR="00B33FEA" w:rsidRDefault="00B33FEA">
            <w:pPr>
              <w:spacing w:line="200" w:lineRule="exact"/>
            </w:pPr>
          </w:p>
          <w:p w:rsidR="00B33FEA" w:rsidRDefault="00B33FEA">
            <w:pPr>
              <w:spacing w:line="200" w:lineRule="exact"/>
            </w:pPr>
          </w:p>
          <w:p w:rsidR="00B33FEA" w:rsidRDefault="00B33FEA">
            <w:pPr>
              <w:spacing w:line="200" w:lineRule="exact"/>
            </w:pPr>
          </w:p>
        </w:tc>
        <w:tc>
          <w:tcPr>
            <w:tcW w:w="2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33FEA" w:rsidRDefault="00B33FEA">
            <w:pPr>
              <w:spacing w:before="6" w:line="140" w:lineRule="exact"/>
              <w:rPr>
                <w:sz w:val="15"/>
                <w:szCs w:val="15"/>
              </w:rPr>
            </w:pPr>
          </w:p>
          <w:p w:rsidR="00B33FEA" w:rsidRDefault="00B33FEA">
            <w:pPr>
              <w:spacing w:line="200" w:lineRule="exact"/>
            </w:pPr>
          </w:p>
          <w:p w:rsidR="00B33FEA" w:rsidRDefault="00B33FEA">
            <w:pPr>
              <w:spacing w:line="200" w:lineRule="exact"/>
            </w:pPr>
          </w:p>
          <w:p w:rsidR="00B33FEA" w:rsidRDefault="00B33FEA">
            <w:pPr>
              <w:spacing w:line="200" w:lineRule="exact"/>
            </w:pPr>
          </w:p>
          <w:p w:rsidR="00B33FEA" w:rsidRDefault="00B33FEA">
            <w:pPr>
              <w:spacing w:line="200" w:lineRule="exact"/>
            </w:pPr>
          </w:p>
          <w:p w:rsidR="00B33FEA" w:rsidRDefault="00B33FEA">
            <w:pPr>
              <w:spacing w:line="200" w:lineRule="exact"/>
            </w:pPr>
          </w:p>
          <w:p w:rsidR="00B33FEA" w:rsidRDefault="00B33FEA">
            <w:pPr>
              <w:spacing w:line="200" w:lineRule="exact"/>
            </w:pPr>
          </w:p>
          <w:p w:rsidR="00B33FEA" w:rsidRDefault="00B33FEA">
            <w:pPr>
              <w:spacing w:line="200" w:lineRule="exact"/>
            </w:pPr>
          </w:p>
          <w:p w:rsidR="00B33FEA" w:rsidRDefault="00B33FEA">
            <w:pPr>
              <w:spacing w:line="200" w:lineRule="exact"/>
            </w:pPr>
          </w:p>
          <w:p w:rsidR="00B33FEA" w:rsidRDefault="00B33FEA">
            <w:pPr>
              <w:spacing w:line="200" w:lineRule="exact"/>
            </w:pPr>
          </w:p>
        </w:tc>
      </w:tr>
      <w:tr w:rsidR="00B33FEA">
        <w:trPr>
          <w:trHeight w:hRule="exact" w:val="563"/>
        </w:trPr>
        <w:tc>
          <w:tcPr>
            <w:tcW w:w="28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33FEA" w:rsidRDefault="005A156B">
            <w:pPr>
              <w:spacing w:line="260" w:lineRule="exact"/>
              <w:ind w:left="932" w:right="931"/>
              <w:jc w:val="center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Day Bed</w:t>
            </w:r>
          </w:p>
        </w:tc>
        <w:tc>
          <w:tcPr>
            <w:tcW w:w="33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33FEA" w:rsidRDefault="005A156B">
            <w:pPr>
              <w:spacing w:line="260" w:lineRule="exact"/>
              <w:ind w:left="1182" w:right="1182"/>
              <w:jc w:val="center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Day Bed</w:t>
            </w:r>
          </w:p>
          <w:p w:rsidR="00B33FEA" w:rsidRDefault="005A156B">
            <w:pPr>
              <w:ind w:left="910" w:right="911"/>
              <w:jc w:val="center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With Trundle</w:t>
            </w:r>
          </w:p>
        </w:tc>
        <w:tc>
          <w:tcPr>
            <w:tcW w:w="2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33FEA" w:rsidRDefault="005A156B">
            <w:pPr>
              <w:spacing w:line="260" w:lineRule="exact"/>
              <w:ind w:left="785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Iron Day Bed</w:t>
            </w:r>
          </w:p>
          <w:p w:rsidR="00B33FEA" w:rsidRDefault="005A156B">
            <w:pPr>
              <w:ind w:left="768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With Trundle</w:t>
            </w:r>
          </w:p>
        </w:tc>
      </w:tr>
      <w:tr w:rsidR="00B33FEA">
        <w:trPr>
          <w:trHeight w:hRule="exact" w:val="2232"/>
        </w:trPr>
        <w:tc>
          <w:tcPr>
            <w:tcW w:w="28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33FEA" w:rsidRDefault="00B33FEA">
            <w:pPr>
              <w:spacing w:line="200" w:lineRule="exact"/>
            </w:pPr>
          </w:p>
          <w:p w:rsidR="00B33FEA" w:rsidRDefault="00B33FEA">
            <w:pPr>
              <w:spacing w:line="200" w:lineRule="exact"/>
            </w:pPr>
          </w:p>
          <w:p w:rsidR="00B33FEA" w:rsidRDefault="00B33FEA">
            <w:pPr>
              <w:spacing w:line="200" w:lineRule="exact"/>
            </w:pPr>
          </w:p>
          <w:p w:rsidR="00B33FEA" w:rsidRDefault="00B33FEA">
            <w:pPr>
              <w:spacing w:line="200" w:lineRule="exact"/>
            </w:pPr>
          </w:p>
          <w:p w:rsidR="00B33FEA" w:rsidRDefault="00B33FEA">
            <w:pPr>
              <w:spacing w:line="200" w:lineRule="exact"/>
            </w:pPr>
          </w:p>
          <w:p w:rsidR="00B33FEA" w:rsidRDefault="00B33FEA">
            <w:pPr>
              <w:spacing w:line="200" w:lineRule="exact"/>
            </w:pPr>
          </w:p>
          <w:p w:rsidR="00B33FEA" w:rsidRDefault="00B33FEA">
            <w:pPr>
              <w:spacing w:line="200" w:lineRule="exact"/>
            </w:pPr>
          </w:p>
          <w:p w:rsidR="00B33FEA" w:rsidRDefault="00B33FEA">
            <w:pPr>
              <w:spacing w:line="200" w:lineRule="exact"/>
            </w:pPr>
          </w:p>
          <w:p w:rsidR="00B33FEA" w:rsidRDefault="00B33FEA">
            <w:pPr>
              <w:spacing w:line="200" w:lineRule="exact"/>
            </w:pPr>
          </w:p>
          <w:p w:rsidR="00B33FEA" w:rsidRDefault="00B33FEA">
            <w:pPr>
              <w:spacing w:line="200" w:lineRule="exact"/>
            </w:pPr>
          </w:p>
          <w:p w:rsidR="00B33FEA" w:rsidRDefault="00B33FEA">
            <w:pPr>
              <w:spacing w:line="220" w:lineRule="exact"/>
              <w:rPr>
                <w:sz w:val="22"/>
                <w:szCs w:val="22"/>
              </w:rPr>
            </w:pPr>
          </w:p>
        </w:tc>
        <w:tc>
          <w:tcPr>
            <w:tcW w:w="33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33FEA" w:rsidRDefault="00B33FEA">
            <w:pPr>
              <w:spacing w:line="200" w:lineRule="exact"/>
            </w:pPr>
          </w:p>
          <w:p w:rsidR="00B33FEA" w:rsidRDefault="00B33FEA">
            <w:pPr>
              <w:spacing w:line="200" w:lineRule="exact"/>
            </w:pPr>
          </w:p>
          <w:p w:rsidR="00B33FEA" w:rsidRDefault="00B33FEA">
            <w:pPr>
              <w:spacing w:line="200" w:lineRule="exact"/>
            </w:pPr>
          </w:p>
          <w:p w:rsidR="00B33FEA" w:rsidRDefault="00B33FEA">
            <w:pPr>
              <w:spacing w:line="200" w:lineRule="exact"/>
            </w:pPr>
          </w:p>
          <w:p w:rsidR="00B33FEA" w:rsidRDefault="00B33FEA">
            <w:pPr>
              <w:spacing w:line="200" w:lineRule="exact"/>
            </w:pPr>
          </w:p>
          <w:p w:rsidR="00B33FEA" w:rsidRDefault="00B33FEA">
            <w:pPr>
              <w:spacing w:line="200" w:lineRule="exact"/>
            </w:pPr>
          </w:p>
          <w:p w:rsidR="00B33FEA" w:rsidRDefault="00B33FEA">
            <w:pPr>
              <w:spacing w:line="200" w:lineRule="exact"/>
            </w:pPr>
          </w:p>
          <w:p w:rsidR="00B33FEA" w:rsidRDefault="00B33FEA">
            <w:pPr>
              <w:spacing w:line="200" w:lineRule="exact"/>
            </w:pPr>
          </w:p>
          <w:p w:rsidR="00B33FEA" w:rsidRDefault="00B33FEA">
            <w:pPr>
              <w:spacing w:line="200" w:lineRule="exact"/>
            </w:pPr>
          </w:p>
          <w:p w:rsidR="00B33FEA" w:rsidRDefault="00B33FEA">
            <w:pPr>
              <w:spacing w:line="200" w:lineRule="exact"/>
            </w:pPr>
          </w:p>
          <w:p w:rsidR="00B33FEA" w:rsidRDefault="00B33FEA">
            <w:pPr>
              <w:spacing w:line="220" w:lineRule="exact"/>
              <w:rPr>
                <w:sz w:val="22"/>
                <w:szCs w:val="22"/>
              </w:rPr>
            </w:pPr>
          </w:p>
        </w:tc>
        <w:tc>
          <w:tcPr>
            <w:tcW w:w="2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33FEA" w:rsidRDefault="00B33FEA">
            <w:pPr>
              <w:spacing w:line="200" w:lineRule="exact"/>
            </w:pPr>
          </w:p>
          <w:p w:rsidR="00B33FEA" w:rsidRDefault="00B33FEA">
            <w:pPr>
              <w:spacing w:line="200" w:lineRule="exact"/>
            </w:pPr>
          </w:p>
          <w:p w:rsidR="00B33FEA" w:rsidRDefault="00B33FEA">
            <w:pPr>
              <w:spacing w:line="200" w:lineRule="exact"/>
            </w:pPr>
          </w:p>
          <w:p w:rsidR="00B33FEA" w:rsidRDefault="00B33FEA">
            <w:pPr>
              <w:spacing w:line="200" w:lineRule="exact"/>
            </w:pPr>
          </w:p>
          <w:p w:rsidR="00B33FEA" w:rsidRDefault="00B33FEA">
            <w:pPr>
              <w:spacing w:line="200" w:lineRule="exact"/>
            </w:pPr>
          </w:p>
          <w:p w:rsidR="00B33FEA" w:rsidRDefault="00B33FEA">
            <w:pPr>
              <w:spacing w:line="200" w:lineRule="exact"/>
            </w:pPr>
          </w:p>
          <w:p w:rsidR="00B33FEA" w:rsidRDefault="00B33FEA">
            <w:pPr>
              <w:spacing w:line="200" w:lineRule="exact"/>
            </w:pPr>
          </w:p>
          <w:p w:rsidR="00B33FEA" w:rsidRDefault="00B33FEA">
            <w:pPr>
              <w:spacing w:line="200" w:lineRule="exact"/>
            </w:pPr>
          </w:p>
          <w:p w:rsidR="00B33FEA" w:rsidRDefault="00B33FEA">
            <w:pPr>
              <w:spacing w:line="200" w:lineRule="exact"/>
            </w:pPr>
          </w:p>
          <w:p w:rsidR="00B33FEA" w:rsidRDefault="00B33FEA">
            <w:pPr>
              <w:spacing w:line="200" w:lineRule="exact"/>
            </w:pPr>
          </w:p>
          <w:p w:rsidR="00B33FEA" w:rsidRDefault="00B33FEA">
            <w:pPr>
              <w:spacing w:line="220" w:lineRule="exact"/>
              <w:rPr>
                <w:sz w:val="22"/>
                <w:szCs w:val="22"/>
              </w:rPr>
            </w:pPr>
          </w:p>
        </w:tc>
      </w:tr>
    </w:tbl>
    <w:p w:rsidR="00B33FEA" w:rsidRDefault="00B33FEA">
      <w:pPr>
        <w:sectPr w:rsidR="00B33FEA">
          <w:pgSz w:w="12240" w:h="15840"/>
          <w:pgMar w:top="1500" w:right="980" w:bottom="280" w:left="1060" w:header="864" w:footer="1188" w:gutter="0"/>
          <w:cols w:space="720"/>
        </w:sectPr>
      </w:pPr>
    </w:p>
    <w:p w:rsidR="00B33FEA" w:rsidRDefault="00B33FEA">
      <w:pPr>
        <w:spacing w:before="1" w:line="200" w:lineRule="exact"/>
      </w:pPr>
    </w:p>
    <w:tbl>
      <w:tblPr>
        <w:tblW w:w="0" w:type="auto"/>
        <w:tblInd w:w="45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880"/>
        <w:gridCol w:w="2880"/>
      </w:tblGrid>
      <w:tr w:rsidR="00B33FEA">
        <w:trPr>
          <w:trHeight w:hRule="exact" w:val="562"/>
        </w:trPr>
        <w:tc>
          <w:tcPr>
            <w:tcW w:w="32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33FEA" w:rsidRDefault="005A156B">
            <w:pPr>
              <w:spacing w:line="260" w:lineRule="exact"/>
              <w:ind w:left="924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Platfo</w:t>
            </w:r>
            <w:r>
              <w:rPr>
                <w:rFonts w:eastAsia="Times New Roman"/>
                <w:b/>
                <w:spacing w:val="-1"/>
                <w:sz w:val="24"/>
                <w:szCs w:val="24"/>
              </w:rPr>
              <w:t>r</w:t>
            </w:r>
            <w:r>
              <w:rPr>
                <w:rFonts w:eastAsia="Times New Roman"/>
                <w:b/>
                <w:sz w:val="24"/>
                <w:szCs w:val="24"/>
              </w:rPr>
              <w:t>m Bed</w:t>
            </w:r>
          </w:p>
          <w:p w:rsidR="00B33FEA" w:rsidRDefault="005A156B">
            <w:pPr>
              <w:ind w:left="870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With Backrest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33FEA" w:rsidRDefault="005A156B">
            <w:pPr>
              <w:spacing w:line="260" w:lineRule="exact"/>
              <w:ind w:left="770" w:right="771"/>
              <w:jc w:val="center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Storage Bed</w:t>
            </w:r>
          </w:p>
          <w:p w:rsidR="00B33FEA" w:rsidRDefault="005A156B">
            <w:pPr>
              <w:ind w:left="1003" w:right="1002"/>
              <w:jc w:val="center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Dresser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33FEA" w:rsidRDefault="005A156B">
            <w:pPr>
              <w:spacing w:line="260" w:lineRule="exact"/>
              <w:ind w:left="810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Storage Bed</w:t>
            </w:r>
          </w:p>
          <w:p w:rsidR="00B33FEA" w:rsidRDefault="005A156B">
            <w:pPr>
              <w:ind w:left="774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(Headboard)</w:t>
            </w:r>
          </w:p>
        </w:tc>
      </w:tr>
      <w:tr w:rsidR="00B33FEA">
        <w:trPr>
          <w:trHeight w:hRule="exact" w:val="2111"/>
        </w:trPr>
        <w:tc>
          <w:tcPr>
            <w:tcW w:w="32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33FEA" w:rsidRDefault="00B33FEA">
            <w:pPr>
              <w:spacing w:line="200" w:lineRule="exact"/>
            </w:pPr>
          </w:p>
          <w:p w:rsidR="00B33FEA" w:rsidRDefault="00B33FEA">
            <w:pPr>
              <w:spacing w:line="200" w:lineRule="exact"/>
            </w:pPr>
          </w:p>
          <w:p w:rsidR="00B33FEA" w:rsidRDefault="00B33FEA">
            <w:pPr>
              <w:spacing w:line="200" w:lineRule="exact"/>
            </w:pPr>
          </w:p>
          <w:p w:rsidR="00B33FEA" w:rsidRDefault="00B33FEA">
            <w:pPr>
              <w:spacing w:line="200" w:lineRule="exact"/>
            </w:pPr>
          </w:p>
          <w:p w:rsidR="00B33FEA" w:rsidRDefault="00B33FEA">
            <w:pPr>
              <w:spacing w:line="200" w:lineRule="exact"/>
            </w:pPr>
          </w:p>
          <w:p w:rsidR="00B33FEA" w:rsidRDefault="00B33FEA">
            <w:pPr>
              <w:spacing w:line="200" w:lineRule="exact"/>
            </w:pPr>
          </w:p>
          <w:p w:rsidR="00B33FEA" w:rsidRDefault="00B33FEA">
            <w:pPr>
              <w:spacing w:line="200" w:lineRule="exact"/>
            </w:pPr>
          </w:p>
          <w:p w:rsidR="00B33FEA" w:rsidRDefault="00B33FEA">
            <w:pPr>
              <w:spacing w:line="200" w:lineRule="exact"/>
            </w:pPr>
          </w:p>
          <w:p w:rsidR="00B33FEA" w:rsidRDefault="00B33FEA">
            <w:pPr>
              <w:spacing w:line="200" w:lineRule="exact"/>
            </w:pPr>
          </w:p>
          <w:p w:rsidR="00B33FEA" w:rsidRDefault="00B33FEA">
            <w:pPr>
              <w:spacing w:before="19" w:line="280" w:lineRule="exact"/>
              <w:rPr>
                <w:sz w:val="28"/>
                <w:szCs w:val="28"/>
              </w:rPr>
            </w:pP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33FEA" w:rsidRDefault="00B33FEA">
            <w:pPr>
              <w:spacing w:line="200" w:lineRule="exact"/>
            </w:pPr>
          </w:p>
          <w:p w:rsidR="00B33FEA" w:rsidRDefault="00B33FEA">
            <w:pPr>
              <w:spacing w:line="200" w:lineRule="exact"/>
            </w:pPr>
          </w:p>
          <w:p w:rsidR="00B33FEA" w:rsidRDefault="00B33FEA">
            <w:pPr>
              <w:spacing w:line="200" w:lineRule="exact"/>
            </w:pPr>
          </w:p>
          <w:p w:rsidR="00B33FEA" w:rsidRDefault="00B33FEA">
            <w:pPr>
              <w:spacing w:line="200" w:lineRule="exact"/>
            </w:pPr>
          </w:p>
          <w:p w:rsidR="00B33FEA" w:rsidRDefault="00B33FEA">
            <w:pPr>
              <w:spacing w:line="200" w:lineRule="exact"/>
            </w:pPr>
          </w:p>
          <w:p w:rsidR="00B33FEA" w:rsidRDefault="00B33FEA">
            <w:pPr>
              <w:spacing w:line="200" w:lineRule="exact"/>
            </w:pPr>
          </w:p>
          <w:p w:rsidR="00B33FEA" w:rsidRDefault="00B33FEA">
            <w:pPr>
              <w:spacing w:line="200" w:lineRule="exact"/>
            </w:pPr>
          </w:p>
          <w:p w:rsidR="00B33FEA" w:rsidRDefault="00B33FEA">
            <w:pPr>
              <w:spacing w:line="200" w:lineRule="exact"/>
            </w:pPr>
          </w:p>
          <w:p w:rsidR="00B33FEA" w:rsidRDefault="00B33FEA">
            <w:pPr>
              <w:spacing w:line="200" w:lineRule="exact"/>
            </w:pPr>
          </w:p>
          <w:p w:rsidR="00B33FEA" w:rsidRDefault="00B33FEA">
            <w:pPr>
              <w:spacing w:before="19" w:line="280" w:lineRule="exact"/>
              <w:rPr>
                <w:sz w:val="28"/>
                <w:szCs w:val="28"/>
              </w:rPr>
            </w:pP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33FEA" w:rsidRDefault="00B33FEA">
            <w:pPr>
              <w:spacing w:line="200" w:lineRule="exact"/>
            </w:pPr>
          </w:p>
          <w:p w:rsidR="00B33FEA" w:rsidRDefault="00B33FEA">
            <w:pPr>
              <w:spacing w:line="200" w:lineRule="exact"/>
            </w:pPr>
          </w:p>
          <w:p w:rsidR="00B33FEA" w:rsidRDefault="00B33FEA">
            <w:pPr>
              <w:spacing w:line="200" w:lineRule="exact"/>
            </w:pPr>
          </w:p>
          <w:p w:rsidR="00B33FEA" w:rsidRDefault="00B33FEA">
            <w:pPr>
              <w:spacing w:line="200" w:lineRule="exact"/>
            </w:pPr>
            <w:bookmarkStart w:id="0" w:name="_GoBack"/>
            <w:bookmarkEnd w:id="0"/>
          </w:p>
          <w:p w:rsidR="00B33FEA" w:rsidRDefault="00B33FEA">
            <w:pPr>
              <w:spacing w:line="200" w:lineRule="exact"/>
            </w:pPr>
          </w:p>
          <w:p w:rsidR="00B33FEA" w:rsidRDefault="00B33FEA">
            <w:pPr>
              <w:spacing w:line="200" w:lineRule="exact"/>
            </w:pPr>
          </w:p>
          <w:p w:rsidR="00B33FEA" w:rsidRDefault="00B33FEA">
            <w:pPr>
              <w:spacing w:line="200" w:lineRule="exact"/>
            </w:pPr>
          </w:p>
          <w:p w:rsidR="00B33FEA" w:rsidRDefault="00B33FEA">
            <w:pPr>
              <w:spacing w:line="200" w:lineRule="exact"/>
            </w:pPr>
          </w:p>
          <w:p w:rsidR="00B33FEA" w:rsidRDefault="00B33FEA">
            <w:pPr>
              <w:spacing w:line="200" w:lineRule="exact"/>
            </w:pPr>
          </w:p>
          <w:p w:rsidR="00B33FEA" w:rsidRDefault="00B33FEA">
            <w:pPr>
              <w:spacing w:before="19" w:line="280" w:lineRule="exact"/>
              <w:rPr>
                <w:sz w:val="28"/>
                <w:szCs w:val="28"/>
              </w:rPr>
            </w:pPr>
          </w:p>
        </w:tc>
      </w:tr>
      <w:tr w:rsidR="00B33FEA">
        <w:trPr>
          <w:trHeight w:hRule="exact" w:val="562"/>
        </w:trPr>
        <w:tc>
          <w:tcPr>
            <w:tcW w:w="32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33FEA" w:rsidRDefault="005A156B">
            <w:pPr>
              <w:spacing w:line="260" w:lineRule="exact"/>
              <w:ind w:left="990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Storage Bed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33FEA" w:rsidRDefault="005A156B">
            <w:pPr>
              <w:spacing w:line="260" w:lineRule="exact"/>
              <w:ind w:left="810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Storage Bed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33FEA" w:rsidRDefault="005A156B">
            <w:pPr>
              <w:spacing w:line="260" w:lineRule="exact"/>
              <w:ind w:left="946" w:right="946"/>
              <w:jc w:val="center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Loft Bed</w:t>
            </w:r>
          </w:p>
        </w:tc>
      </w:tr>
      <w:tr w:rsidR="00B33FEA">
        <w:trPr>
          <w:trHeight w:hRule="exact" w:val="2484"/>
        </w:trPr>
        <w:tc>
          <w:tcPr>
            <w:tcW w:w="32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33FEA" w:rsidRDefault="00B33FEA">
            <w:pPr>
              <w:spacing w:line="200" w:lineRule="exact"/>
            </w:pPr>
          </w:p>
          <w:p w:rsidR="00B33FEA" w:rsidRDefault="00B33FEA">
            <w:pPr>
              <w:spacing w:line="200" w:lineRule="exact"/>
            </w:pPr>
          </w:p>
          <w:p w:rsidR="00B33FEA" w:rsidRDefault="00B33FEA">
            <w:pPr>
              <w:spacing w:line="200" w:lineRule="exact"/>
            </w:pPr>
          </w:p>
          <w:p w:rsidR="00B33FEA" w:rsidRDefault="00B33FEA">
            <w:pPr>
              <w:spacing w:line="200" w:lineRule="exact"/>
            </w:pPr>
          </w:p>
          <w:p w:rsidR="00B33FEA" w:rsidRDefault="00B33FEA">
            <w:pPr>
              <w:spacing w:line="200" w:lineRule="exact"/>
            </w:pPr>
          </w:p>
          <w:p w:rsidR="00B33FEA" w:rsidRDefault="00B33FEA">
            <w:pPr>
              <w:spacing w:line="200" w:lineRule="exact"/>
            </w:pPr>
          </w:p>
          <w:p w:rsidR="00B33FEA" w:rsidRDefault="00B33FEA">
            <w:pPr>
              <w:spacing w:line="200" w:lineRule="exact"/>
            </w:pPr>
          </w:p>
          <w:p w:rsidR="00B33FEA" w:rsidRDefault="00B33FEA">
            <w:pPr>
              <w:spacing w:line="200" w:lineRule="exact"/>
            </w:pPr>
          </w:p>
          <w:p w:rsidR="00B33FEA" w:rsidRDefault="00B33FEA">
            <w:pPr>
              <w:spacing w:line="200" w:lineRule="exact"/>
            </w:pPr>
          </w:p>
          <w:p w:rsidR="00B33FEA" w:rsidRDefault="00B33FEA">
            <w:pPr>
              <w:spacing w:line="200" w:lineRule="exact"/>
            </w:pPr>
          </w:p>
          <w:p w:rsidR="00B33FEA" w:rsidRDefault="00B33FEA">
            <w:pPr>
              <w:spacing w:line="200" w:lineRule="exact"/>
            </w:pPr>
          </w:p>
          <w:p w:rsidR="00B33FEA" w:rsidRDefault="00B33FEA">
            <w:pPr>
              <w:spacing w:before="12" w:line="260" w:lineRule="exact"/>
              <w:rPr>
                <w:sz w:val="26"/>
                <w:szCs w:val="26"/>
              </w:rPr>
            </w:pP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33FEA" w:rsidRDefault="002641FD">
            <w:pPr>
              <w:ind w:left="215"/>
            </w:pPr>
            <w:r>
              <w:pict>
                <v:shape id="_x0000_i1025" type="#_x0000_t75" style="width:122.25pt;height:122.25pt">
                  <v:imagedata r:id="rId23" o:title=""/>
                </v:shape>
              </w:pic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33FEA" w:rsidRDefault="00B33FEA">
            <w:pPr>
              <w:spacing w:before="5" w:line="200" w:lineRule="exact"/>
            </w:pPr>
          </w:p>
          <w:p w:rsidR="00B33FEA" w:rsidRDefault="002641FD">
            <w:pPr>
              <w:ind w:left="102"/>
            </w:pPr>
            <w:r>
              <w:pict>
                <v:shape id="_x0000_i1026" type="#_x0000_t75" style="width:126pt;height:113.25pt">
                  <v:imagedata r:id="rId24" o:title=""/>
                </v:shape>
              </w:pict>
            </w:r>
          </w:p>
        </w:tc>
      </w:tr>
    </w:tbl>
    <w:p w:rsidR="00B33FEA" w:rsidRDefault="00B33FEA">
      <w:pPr>
        <w:spacing w:before="9" w:line="200" w:lineRule="exact"/>
      </w:pPr>
    </w:p>
    <w:p w:rsidR="00B33FEA" w:rsidRDefault="005A156B">
      <w:pPr>
        <w:spacing w:before="24"/>
        <w:ind w:left="11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4.     </w:t>
      </w:r>
      <w:r>
        <w:rPr>
          <w:rFonts w:ascii="Arial" w:eastAsia="Arial" w:hAnsi="Arial" w:cs="Arial"/>
          <w:b/>
          <w:spacing w:val="19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8"/>
          <w:szCs w:val="28"/>
        </w:rPr>
        <w:t>PACKA</w:t>
      </w:r>
      <w:r>
        <w:rPr>
          <w:rFonts w:ascii="Arial" w:eastAsia="Arial" w:hAnsi="Arial" w:cs="Arial"/>
          <w:b/>
          <w:spacing w:val="1"/>
          <w:sz w:val="28"/>
          <w:szCs w:val="28"/>
        </w:rPr>
        <w:t>G</w:t>
      </w:r>
      <w:r>
        <w:rPr>
          <w:rFonts w:ascii="Arial" w:eastAsia="Arial" w:hAnsi="Arial" w:cs="Arial"/>
          <w:b/>
          <w:sz w:val="28"/>
          <w:szCs w:val="28"/>
        </w:rPr>
        <w:t>E</w:t>
      </w:r>
      <w:r>
        <w:rPr>
          <w:rFonts w:ascii="Arial" w:eastAsia="Arial" w:hAnsi="Arial" w:cs="Arial"/>
          <w:b/>
          <w:spacing w:val="-12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8"/>
          <w:szCs w:val="28"/>
        </w:rPr>
        <w:t>DES</w:t>
      </w:r>
      <w:r>
        <w:rPr>
          <w:rFonts w:ascii="Arial" w:eastAsia="Arial" w:hAnsi="Arial" w:cs="Arial"/>
          <w:b/>
          <w:spacing w:val="2"/>
          <w:sz w:val="28"/>
          <w:szCs w:val="28"/>
        </w:rPr>
        <w:t>I</w:t>
      </w:r>
      <w:r>
        <w:rPr>
          <w:rFonts w:ascii="Arial" w:eastAsia="Arial" w:hAnsi="Arial" w:cs="Arial"/>
          <w:b/>
          <w:spacing w:val="1"/>
          <w:sz w:val="28"/>
          <w:szCs w:val="28"/>
        </w:rPr>
        <w:t>G</w:t>
      </w:r>
      <w:r>
        <w:rPr>
          <w:rFonts w:ascii="Arial" w:eastAsia="Arial" w:hAnsi="Arial" w:cs="Arial"/>
          <w:b/>
          <w:sz w:val="28"/>
          <w:szCs w:val="28"/>
        </w:rPr>
        <w:t>N</w:t>
      </w:r>
      <w:r>
        <w:rPr>
          <w:rFonts w:ascii="Arial" w:eastAsia="Arial" w:hAnsi="Arial" w:cs="Arial"/>
          <w:b/>
          <w:spacing w:val="-10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8"/>
          <w:szCs w:val="28"/>
        </w:rPr>
        <w:t>ORGANIZATION</w:t>
      </w:r>
    </w:p>
    <w:p w:rsidR="00B33FEA" w:rsidRDefault="00B33FEA">
      <w:pPr>
        <w:spacing w:before="7" w:line="100" w:lineRule="exact"/>
        <w:rPr>
          <w:sz w:val="11"/>
          <w:szCs w:val="11"/>
        </w:rPr>
      </w:pPr>
    </w:p>
    <w:p w:rsidR="00B33FEA" w:rsidRDefault="005A156B">
      <w:pPr>
        <w:ind w:left="830" w:right="187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Bed co</w:t>
      </w:r>
      <w:r>
        <w:rPr>
          <w:rFonts w:eastAsia="Times New Roman"/>
          <w:spacing w:val="-2"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 xml:space="preserve">ponents </w:t>
      </w:r>
      <w:r>
        <w:rPr>
          <w:rFonts w:eastAsia="Times New Roman"/>
          <w:spacing w:val="-2"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 xml:space="preserve">ust be packed in a specific </w:t>
      </w:r>
      <w:r>
        <w:rPr>
          <w:rFonts w:eastAsia="Times New Roman"/>
          <w:spacing w:val="-2"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 xml:space="preserve">anner. If a bed is packed in more than 1 carton, the carton must be </w:t>
      </w:r>
      <w:r>
        <w:rPr>
          <w:rFonts w:eastAsia="Times New Roman"/>
          <w:spacing w:val="-2"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>arked “Carton 1 of X”.  “</w:t>
      </w:r>
      <w:r>
        <w:rPr>
          <w:rFonts w:eastAsia="Times New Roman"/>
          <w:spacing w:val="-1"/>
          <w:sz w:val="24"/>
          <w:szCs w:val="24"/>
        </w:rPr>
        <w:t>X</w:t>
      </w:r>
      <w:r>
        <w:rPr>
          <w:rFonts w:eastAsia="Times New Roman"/>
          <w:sz w:val="24"/>
          <w:szCs w:val="24"/>
        </w:rPr>
        <w:t>” being the total nu</w:t>
      </w:r>
      <w:r>
        <w:rPr>
          <w:rFonts w:eastAsia="Times New Roman"/>
          <w:spacing w:val="-2"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>ber of cartons to co</w:t>
      </w:r>
      <w:r>
        <w:rPr>
          <w:rFonts w:eastAsia="Times New Roman"/>
          <w:spacing w:val="-2"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>plete one unit of bed set.  The co</w:t>
      </w:r>
      <w:r>
        <w:rPr>
          <w:rFonts w:eastAsia="Times New Roman"/>
          <w:spacing w:val="-2"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>ponent(s) should</w:t>
      </w:r>
      <w:r>
        <w:rPr>
          <w:rFonts w:eastAsia="Times New Roman"/>
          <w:spacing w:val="-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be grouped and packed in according to the following matrix.  Additionally, there</w:t>
      </w:r>
      <w:r>
        <w:rPr>
          <w:rFonts w:eastAsia="Times New Roman"/>
          <w:spacing w:val="-1"/>
          <w:sz w:val="24"/>
          <w:szCs w:val="24"/>
        </w:rPr>
        <w:t xml:space="preserve"> </w:t>
      </w:r>
      <w:r>
        <w:rPr>
          <w:rFonts w:eastAsia="Times New Roman"/>
          <w:spacing w:val="-2"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 xml:space="preserve">ay be SKU / Set-SKU </w:t>
      </w:r>
      <w:r>
        <w:rPr>
          <w:rFonts w:eastAsia="Times New Roman"/>
          <w:spacing w:val="2"/>
          <w:sz w:val="24"/>
          <w:szCs w:val="24"/>
        </w:rPr>
        <w:t>i</w:t>
      </w:r>
      <w:r>
        <w:rPr>
          <w:rFonts w:eastAsia="Times New Roman"/>
          <w:spacing w:val="-2"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>plication.</w:t>
      </w:r>
    </w:p>
    <w:p w:rsidR="00B33FEA" w:rsidRDefault="00B33FEA">
      <w:pPr>
        <w:spacing w:before="10" w:line="260" w:lineRule="exact"/>
        <w:rPr>
          <w:sz w:val="26"/>
          <w:szCs w:val="26"/>
        </w:rPr>
      </w:pPr>
    </w:p>
    <w:tbl>
      <w:tblPr>
        <w:tblW w:w="0" w:type="auto"/>
        <w:tblInd w:w="7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0"/>
        <w:gridCol w:w="990"/>
        <w:gridCol w:w="810"/>
        <w:gridCol w:w="5220"/>
      </w:tblGrid>
      <w:tr w:rsidR="00B33FEA">
        <w:trPr>
          <w:trHeight w:hRule="exact" w:val="844"/>
        </w:trPr>
        <w:tc>
          <w:tcPr>
            <w:tcW w:w="2160" w:type="dxa"/>
            <w:tcBorders>
              <w:top w:val="single" w:sz="7" w:space="0" w:color="FECB99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ECB99"/>
          </w:tcPr>
          <w:p w:rsidR="00B33FEA" w:rsidRDefault="00B33FEA">
            <w:pPr>
              <w:spacing w:before="8" w:line="140" w:lineRule="exact"/>
              <w:rPr>
                <w:sz w:val="15"/>
                <w:szCs w:val="15"/>
              </w:rPr>
            </w:pPr>
          </w:p>
          <w:p w:rsidR="00B33FEA" w:rsidRDefault="00B33FEA">
            <w:pPr>
              <w:spacing w:line="200" w:lineRule="exact"/>
            </w:pPr>
          </w:p>
          <w:p w:rsidR="00B33FEA" w:rsidRDefault="00B33FEA">
            <w:pPr>
              <w:spacing w:line="200" w:lineRule="exact"/>
            </w:pPr>
          </w:p>
          <w:p w:rsidR="00B33FEA" w:rsidRDefault="005A156B">
            <w:pPr>
              <w:spacing w:line="260" w:lineRule="exact"/>
              <w:ind w:left="661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color w:val="0000FF"/>
                <w:position w:val="-1"/>
                <w:sz w:val="24"/>
                <w:szCs w:val="24"/>
              </w:rPr>
              <w:t>Product</w:t>
            </w:r>
          </w:p>
        </w:tc>
        <w:tc>
          <w:tcPr>
            <w:tcW w:w="990" w:type="dxa"/>
            <w:tcBorders>
              <w:top w:val="single" w:sz="7" w:space="0" w:color="FECB99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ECB99"/>
          </w:tcPr>
          <w:p w:rsidR="00B33FEA" w:rsidRDefault="005A156B">
            <w:pPr>
              <w:spacing w:before="6"/>
              <w:ind w:left="42" w:right="42"/>
              <w:jc w:val="center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color w:val="0000FF"/>
                <w:sz w:val="24"/>
                <w:szCs w:val="24"/>
              </w:rPr>
              <w:t>Number of Carton</w:t>
            </w:r>
          </w:p>
        </w:tc>
        <w:tc>
          <w:tcPr>
            <w:tcW w:w="810" w:type="dxa"/>
            <w:tcBorders>
              <w:top w:val="single" w:sz="7" w:space="0" w:color="FECB99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ECB99"/>
          </w:tcPr>
          <w:p w:rsidR="00B33FEA" w:rsidRDefault="00B33FEA">
            <w:pPr>
              <w:spacing w:before="2" w:line="280" w:lineRule="exact"/>
              <w:rPr>
                <w:sz w:val="28"/>
                <w:szCs w:val="28"/>
              </w:rPr>
            </w:pPr>
          </w:p>
          <w:p w:rsidR="00B33FEA" w:rsidRDefault="005A156B">
            <w:pPr>
              <w:ind w:left="-5" w:right="-5"/>
              <w:jc w:val="center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color w:val="0000FF"/>
                <w:sz w:val="24"/>
                <w:szCs w:val="24"/>
              </w:rPr>
              <w:t>Carton</w:t>
            </w:r>
          </w:p>
          <w:p w:rsidR="00B33FEA" w:rsidRDefault="005A156B">
            <w:pPr>
              <w:spacing w:line="260" w:lineRule="exact"/>
              <w:ind w:left="302" w:right="301"/>
              <w:jc w:val="center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color w:val="0000FF"/>
                <w:position w:val="-1"/>
                <w:sz w:val="24"/>
                <w:szCs w:val="24"/>
              </w:rPr>
              <w:t>#</w:t>
            </w:r>
          </w:p>
        </w:tc>
        <w:tc>
          <w:tcPr>
            <w:tcW w:w="5220" w:type="dxa"/>
            <w:tcBorders>
              <w:top w:val="single" w:sz="7" w:space="0" w:color="FECB99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ECB99"/>
          </w:tcPr>
          <w:p w:rsidR="00B33FEA" w:rsidRDefault="00B33FEA">
            <w:pPr>
              <w:spacing w:before="8" w:line="140" w:lineRule="exact"/>
              <w:rPr>
                <w:sz w:val="15"/>
                <w:szCs w:val="15"/>
              </w:rPr>
            </w:pPr>
          </w:p>
          <w:p w:rsidR="00B33FEA" w:rsidRDefault="00B33FEA">
            <w:pPr>
              <w:spacing w:line="200" w:lineRule="exact"/>
            </w:pPr>
          </w:p>
          <w:p w:rsidR="00B33FEA" w:rsidRDefault="00B33FEA">
            <w:pPr>
              <w:spacing w:line="200" w:lineRule="exact"/>
            </w:pPr>
          </w:p>
          <w:p w:rsidR="00B33FEA" w:rsidRDefault="005A156B">
            <w:pPr>
              <w:spacing w:line="260" w:lineRule="exact"/>
              <w:ind w:left="2107" w:right="2105"/>
              <w:jc w:val="center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color w:val="0000FF"/>
                <w:position w:val="-1"/>
                <w:sz w:val="24"/>
                <w:szCs w:val="24"/>
              </w:rPr>
              <w:t>Contains</w:t>
            </w:r>
          </w:p>
        </w:tc>
      </w:tr>
      <w:tr w:rsidR="00B33FEA">
        <w:trPr>
          <w:trHeight w:hRule="exact" w:val="302"/>
        </w:trPr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33FEA" w:rsidRDefault="005A156B">
            <w:pPr>
              <w:spacing w:before="15"/>
              <w:ind w:left="10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Headboard only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33FEA" w:rsidRDefault="005A156B">
            <w:pPr>
              <w:spacing w:before="12"/>
              <w:ind w:left="392" w:right="391"/>
              <w:jc w:val="center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33FEA" w:rsidRDefault="005A156B">
            <w:pPr>
              <w:spacing w:before="12"/>
              <w:ind w:left="120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 of 1</w:t>
            </w:r>
          </w:p>
        </w:tc>
        <w:tc>
          <w:tcPr>
            <w:tcW w:w="52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33FEA" w:rsidRDefault="005A156B">
            <w:pPr>
              <w:spacing w:before="12"/>
              <w:ind w:left="11"/>
              <w:rPr>
                <w:sz w:val="24"/>
                <w:szCs w:val="24"/>
              </w:rPr>
            </w:pPr>
            <w:r>
              <w:rPr>
                <w:rFonts w:eastAsia="Times New Roman"/>
                <w:spacing w:val="-1"/>
                <w:sz w:val="24"/>
                <w:szCs w:val="24"/>
              </w:rPr>
              <w:t>H</w:t>
            </w:r>
            <w:r>
              <w:rPr>
                <w:rFonts w:eastAsia="Times New Roman"/>
                <w:sz w:val="24"/>
                <w:szCs w:val="24"/>
              </w:rPr>
              <w:t>eadboard</w:t>
            </w:r>
          </w:p>
        </w:tc>
      </w:tr>
      <w:tr w:rsidR="00B33FEA">
        <w:trPr>
          <w:trHeight w:hRule="exact" w:val="310"/>
        </w:trPr>
        <w:tc>
          <w:tcPr>
            <w:tcW w:w="216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B33FEA" w:rsidRDefault="005A156B">
            <w:pPr>
              <w:spacing w:before="22"/>
              <w:ind w:left="10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Standard Bed</w:t>
            </w:r>
          </w:p>
        </w:tc>
        <w:tc>
          <w:tcPr>
            <w:tcW w:w="99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B33FEA" w:rsidRDefault="005A156B">
            <w:pPr>
              <w:spacing w:before="19"/>
              <w:ind w:left="392" w:right="391"/>
              <w:jc w:val="center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33FEA" w:rsidRDefault="005A156B">
            <w:pPr>
              <w:spacing w:before="19"/>
              <w:ind w:left="120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 of 2</w:t>
            </w:r>
          </w:p>
        </w:tc>
        <w:tc>
          <w:tcPr>
            <w:tcW w:w="52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33FEA" w:rsidRDefault="005A156B">
            <w:pPr>
              <w:spacing w:before="19"/>
              <w:ind w:left="10"/>
              <w:rPr>
                <w:sz w:val="24"/>
                <w:szCs w:val="24"/>
              </w:rPr>
            </w:pPr>
            <w:r>
              <w:rPr>
                <w:rFonts w:eastAsia="Times New Roman"/>
                <w:spacing w:val="-1"/>
                <w:sz w:val="24"/>
                <w:szCs w:val="24"/>
              </w:rPr>
              <w:t>H</w:t>
            </w:r>
            <w:r>
              <w:rPr>
                <w:rFonts w:eastAsia="Times New Roman"/>
                <w:sz w:val="24"/>
                <w:szCs w:val="24"/>
              </w:rPr>
              <w:t>eadboard and Footboard</w:t>
            </w:r>
          </w:p>
        </w:tc>
      </w:tr>
      <w:tr w:rsidR="00B33FEA">
        <w:trPr>
          <w:trHeight w:hRule="exact" w:val="314"/>
        </w:trPr>
        <w:tc>
          <w:tcPr>
            <w:tcW w:w="216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33FEA" w:rsidRDefault="00B33FEA"/>
        </w:tc>
        <w:tc>
          <w:tcPr>
            <w:tcW w:w="99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33FEA" w:rsidRDefault="00B33FEA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33FEA" w:rsidRDefault="005A156B">
            <w:pPr>
              <w:spacing w:before="25"/>
              <w:ind w:left="120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 of 2</w:t>
            </w:r>
          </w:p>
        </w:tc>
        <w:tc>
          <w:tcPr>
            <w:tcW w:w="52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33FEA" w:rsidRDefault="005A156B">
            <w:pPr>
              <w:spacing w:before="25"/>
              <w:ind w:left="11"/>
              <w:rPr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Siderails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, S</w:t>
            </w:r>
            <w:r>
              <w:rPr>
                <w:rFonts w:eastAsia="Times New Roman"/>
                <w:spacing w:val="-1"/>
                <w:sz w:val="24"/>
                <w:szCs w:val="24"/>
              </w:rPr>
              <w:t>l</w:t>
            </w:r>
            <w:r>
              <w:rPr>
                <w:rFonts w:eastAsia="Times New Roman"/>
                <w:sz w:val="24"/>
                <w:szCs w:val="24"/>
              </w:rPr>
              <w:t>ats, Finials and Hardware</w:t>
            </w:r>
          </w:p>
        </w:tc>
      </w:tr>
      <w:tr w:rsidR="00B33FEA">
        <w:trPr>
          <w:trHeight w:hRule="exact" w:val="311"/>
        </w:trPr>
        <w:tc>
          <w:tcPr>
            <w:tcW w:w="216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B33FEA" w:rsidRDefault="005A156B">
            <w:pPr>
              <w:spacing w:before="22"/>
              <w:ind w:left="10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Day Bed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33FEA" w:rsidRDefault="005A156B">
            <w:pPr>
              <w:spacing w:before="19"/>
              <w:ind w:left="392" w:right="391"/>
              <w:jc w:val="center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33FEA" w:rsidRDefault="005A156B">
            <w:pPr>
              <w:spacing w:before="19"/>
              <w:ind w:left="120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 of 2</w:t>
            </w:r>
          </w:p>
        </w:tc>
        <w:tc>
          <w:tcPr>
            <w:tcW w:w="52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33FEA" w:rsidRDefault="005A156B">
            <w:pPr>
              <w:spacing w:before="19"/>
              <w:ind w:left="11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Back Panel and 2 Side/</w:t>
            </w:r>
            <w:r>
              <w:rPr>
                <w:rFonts w:eastAsia="Times New Roman"/>
                <w:spacing w:val="-1"/>
                <w:sz w:val="24"/>
                <w:szCs w:val="24"/>
              </w:rPr>
              <w:t>E</w:t>
            </w:r>
            <w:r>
              <w:rPr>
                <w:rFonts w:eastAsia="Times New Roman"/>
                <w:sz w:val="24"/>
                <w:szCs w:val="24"/>
              </w:rPr>
              <w:t>nd Panels</w:t>
            </w:r>
          </w:p>
        </w:tc>
      </w:tr>
      <w:tr w:rsidR="00B33FEA">
        <w:trPr>
          <w:trHeight w:hRule="exact" w:val="325"/>
        </w:trPr>
        <w:tc>
          <w:tcPr>
            <w:tcW w:w="216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33FEA" w:rsidRDefault="00B33FEA"/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33FEA" w:rsidRDefault="00B33FEA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33FEA" w:rsidRDefault="005A156B">
            <w:pPr>
              <w:spacing w:before="35"/>
              <w:ind w:left="120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 of 2</w:t>
            </w:r>
          </w:p>
        </w:tc>
        <w:tc>
          <w:tcPr>
            <w:tcW w:w="52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33FEA" w:rsidRDefault="005A156B">
            <w:pPr>
              <w:spacing w:before="35"/>
              <w:ind w:left="11"/>
              <w:rPr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Siderails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, S</w:t>
            </w:r>
            <w:r>
              <w:rPr>
                <w:rFonts w:eastAsia="Times New Roman"/>
                <w:spacing w:val="-1"/>
                <w:sz w:val="24"/>
                <w:szCs w:val="24"/>
              </w:rPr>
              <w:t>l</w:t>
            </w:r>
            <w:r>
              <w:rPr>
                <w:rFonts w:eastAsia="Times New Roman"/>
                <w:sz w:val="24"/>
                <w:szCs w:val="24"/>
              </w:rPr>
              <w:t>ats, Finials and Hardware</w:t>
            </w:r>
          </w:p>
        </w:tc>
      </w:tr>
      <w:tr w:rsidR="00B33FEA">
        <w:trPr>
          <w:trHeight w:hRule="exact" w:val="300"/>
        </w:trPr>
        <w:tc>
          <w:tcPr>
            <w:tcW w:w="216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B33FEA" w:rsidRDefault="005A156B">
            <w:pPr>
              <w:spacing w:before="13"/>
              <w:ind w:left="10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Bunk Bed Standard</w:t>
            </w:r>
          </w:p>
          <w:p w:rsidR="00B33FEA" w:rsidRDefault="005A156B">
            <w:pPr>
              <w:spacing w:before="12"/>
              <w:ind w:left="10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Twin over Twin</w:t>
            </w:r>
          </w:p>
          <w:p w:rsidR="00B33FEA" w:rsidRDefault="005A156B">
            <w:pPr>
              <w:spacing w:before="24"/>
              <w:ind w:left="10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Twin over Full</w:t>
            </w:r>
          </w:p>
          <w:p w:rsidR="00B33FEA" w:rsidRDefault="005A156B">
            <w:pPr>
              <w:spacing w:before="69"/>
              <w:ind w:left="10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Full over Full</w:t>
            </w:r>
          </w:p>
        </w:tc>
        <w:tc>
          <w:tcPr>
            <w:tcW w:w="99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B33FEA" w:rsidRDefault="005A156B">
            <w:pPr>
              <w:spacing w:before="11"/>
              <w:ind w:left="392" w:right="391"/>
              <w:jc w:val="center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33FEA" w:rsidRDefault="005A156B">
            <w:pPr>
              <w:spacing w:before="11"/>
              <w:ind w:left="120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 of 4</w:t>
            </w:r>
          </w:p>
        </w:tc>
        <w:tc>
          <w:tcPr>
            <w:tcW w:w="52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33FEA" w:rsidRDefault="005A156B">
            <w:pPr>
              <w:spacing w:before="11"/>
              <w:ind w:left="11"/>
              <w:rPr>
                <w:sz w:val="24"/>
                <w:szCs w:val="24"/>
              </w:rPr>
            </w:pPr>
            <w:r>
              <w:rPr>
                <w:rFonts w:eastAsia="Times New Roman"/>
                <w:spacing w:val="-1"/>
                <w:sz w:val="24"/>
                <w:szCs w:val="24"/>
              </w:rPr>
              <w:t>H</w:t>
            </w:r>
            <w:r>
              <w:rPr>
                <w:rFonts w:eastAsia="Times New Roman"/>
                <w:sz w:val="24"/>
                <w:szCs w:val="24"/>
              </w:rPr>
              <w:t>eadboard and Footboard (Sa</w:t>
            </w:r>
            <w:r>
              <w:rPr>
                <w:rFonts w:eastAsia="Times New Roman"/>
                <w:spacing w:val="-2"/>
                <w:sz w:val="24"/>
                <w:szCs w:val="24"/>
              </w:rPr>
              <w:t>m</w:t>
            </w:r>
            <w:r>
              <w:rPr>
                <w:rFonts w:eastAsia="Times New Roman"/>
                <w:sz w:val="24"/>
                <w:szCs w:val="24"/>
              </w:rPr>
              <w:t>e size Twin/Full)</w:t>
            </w:r>
          </w:p>
        </w:tc>
      </w:tr>
      <w:tr w:rsidR="00B33FEA">
        <w:trPr>
          <w:trHeight w:hRule="exact" w:val="292"/>
        </w:trPr>
        <w:tc>
          <w:tcPr>
            <w:tcW w:w="216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33FEA" w:rsidRDefault="00B33FEA"/>
        </w:tc>
        <w:tc>
          <w:tcPr>
            <w:tcW w:w="99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33FEA" w:rsidRDefault="00B33FEA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33FEA" w:rsidRDefault="005A156B">
            <w:pPr>
              <w:spacing w:before="1"/>
              <w:ind w:left="120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 of 4</w:t>
            </w:r>
          </w:p>
        </w:tc>
        <w:tc>
          <w:tcPr>
            <w:tcW w:w="52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33FEA" w:rsidRDefault="005A156B">
            <w:pPr>
              <w:spacing w:before="1"/>
              <w:ind w:left="11"/>
              <w:rPr>
                <w:sz w:val="24"/>
                <w:szCs w:val="24"/>
              </w:rPr>
            </w:pPr>
            <w:r>
              <w:rPr>
                <w:rFonts w:eastAsia="Times New Roman"/>
                <w:spacing w:val="-1"/>
                <w:sz w:val="24"/>
                <w:szCs w:val="24"/>
              </w:rPr>
              <w:t>H</w:t>
            </w:r>
            <w:r>
              <w:rPr>
                <w:rFonts w:eastAsia="Times New Roman"/>
                <w:sz w:val="24"/>
                <w:szCs w:val="24"/>
              </w:rPr>
              <w:t xml:space="preserve">eadboard </w:t>
            </w:r>
            <w:r>
              <w:rPr>
                <w:rFonts w:eastAsia="Times New Roman"/>
                <w:spacing w:val="-1"/>
                <w:sz w:val="24"/>
                <w:szCs w:val="24"/>
              </w:rPr>
              <w:t>a</w:t>
            </w:r>
            <w:r>
              <w:rPr>
                <w:rFonts w:eastAsia="Times New Roman"/>
                <w:sz w:val="24"/>
                <w:szCs w:val="24"/>
              </w:rPr>
              <w:t>nd Footboard  (Sa</w:t>
            </w:r>
            <w:r>
              <w:rPr>
                <w:rFonts w:eastAsia="Times New Roman"/>
                <w:spacing w:val="-2"/>
                <w:sz w:val="24"/>
                <w:szCs w:val="24"/>
              </w:rPr>
              <w:t>m</w:t>
            </w:r>
            <w:r>
              <w:rPr>
                <w:rFonts w:eastAsia="Times New Roman"/>
                <w:sz w:val="24"/>
                <w:szCs w:val="24"/>
              </w:rPr>
              <w:t>e size Twin/Full)</w:t>
            </w:r>
          </w:p>
        </w:tc>
      </w:tr>
      <w:tr w:rsidR="00B33FEA">
        <w:trPr>
          <w:trHeight w:hRule="exact" w:val="300"/>
        </w:trPr>
        <w:tc>
          <w:tcPr>
            <w:tcW w:w="216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33FEA" w:rsidRDefault="00B33FEA"/>
        </w:tc>
        <w:tc>
          <w:tcPr>
            <w:tcW w:w="99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33FEA" w:rsidRDefault="00B33FEA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33FEA" w:rsidRDefault="005A156B">
            <w:pPr>
              <w:spacing w:before="10"/>
              <w:ind w:left="120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 of 4</w:t>
            </w:r>
          </w:p>
        </w:tc>
        <w:tc>
          <w:tcPr>
            <w:tcW w:w="52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33FEA" w:rsidRDefault="005A156B">
            <w:pPr>
              <w:spacing w:before="10"/>
              <w:ind w:left="11"/>
              <w:rPr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Siderail</w:t>
            </w:r>
            <w:r>
              <w:rPr>
                <w:rFonts w:eastAsia="Times New Roman"/>
                <w:spacing w:val="-1"/>
                <w:sz w:val="24"/>
                <w:szCs w:val="24"/>
              </w:rPr>
              <w:t>s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, Slats, Finials and Hardware</w:t>
            </w:r>
          </w:p>
        </w:tc>
      </w:tr>
      <w:tr w:rsidR="00B33FEA">
        <w:trPr>
          <w:trHeight w:hRule="exact" w:val="344"/>
        </w:trPr>
        <w:tc>
          <w:tcPr>
            <w:tcW w:w="216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33FEA" w:rsidRDefault="00B33FEA"/>
        </w:tc>
        <w:tc>
          <w:tcPr>
            <w:tcW w:w="99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33FEA" w:rsidRDefault="00B33FEA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33FEA" w:rsidRDefault="005A156B">
            <w:pPr>
              <w:spacing w:before="55"/>
              <w:ind w:left="121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4 of 4</w:t>
            </w:r>
          </w:p>
        </w:tc>
        <w:tc>
          <w:tcPr>
            <w:tcW w:w="52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33FEA" w:rsidRDefault="005A156B">
            <w:pPr>
              <w:spacing w:before="55"/>
              <w:ind w:left="11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Ladder</w:t>
            </w:r>
          </w:p>
        </w:tc>
      </w:tr>
      <w:tr w:rsidR="00B33FEA">
        <w:trPr>
          <w:trHeight w:hRule="exact" w:val="311"/>
        </w:trPr>
        <w:tc>
          <w:tcPr>
            <w:tcW w:w="216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B33FEA" w:rsidRDefault="005A156B">
            <w:pPr>
              <w:spacing w:before="22"/>
              <w:ind w:left="10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Loft Bed</w:t>
            </w:r>
          </w:p>
        </w:tc>
        <w:tc>
          <w:tcPr>
            <w:tcW w:w="99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B33FEA" w:rsidRDefault="005A156B">
            <w:pPr>
              <w:spacing w:before="19"/>
              <w:ind w:left="392" w:right="391"/>
              <w:jc w:val="center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33FEA" w:rsidRDefault="005A156B">
            <w:pPr>
              <w:spacing w:before="19"/>
              <w:ind w:left="120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 of 2</w:t>
            </w:r>
          </w:p>
        </w:tc>
        <w:tc>
          <w:tcPr>
            <w:tcW w:w="52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33FEA" w:rsidRDefault="005A156B">
            <w:pPr>
              <w:spacing w:before="19"/>
              <w:ind w:left="10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 End Panels</w:t>
            </w:r>
          </w:p>
        </w:tc>
      </w:tr>
      <w:tr w:rsidR="00B33FEA">
        <w:trPr>
          <w:trHeight w:hRule="exact" w:val="314"/>
        </w:trPr>
        <w:tc>
          <w:tcPr>
            <w:tcW w:w="216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33FEA" w:rsidRDefault="00B33FEA"/>
        </w:tc>
        <w:tc>
          <w:tcPr>
            <w:tcW w:w="99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33FEA" w:rsidRDefault="00B33FEA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33FEA" w:rsidRDefault="005A156B">
            <w:pPr>
              <w:spacing w:before="25"/>
              <w:ind w:left="120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 of 2</w:t>
            </w:r>
          </w:p>
        </w:tc>
        <w:tc>
          <w:tcPr>
            <w:tcW w:w="52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33FEA" w:rsidRDefault="005A156B">
            <w:pPr>
              <w:spacing w:before="25"/>
              <w:ind w:left="11"/>
              <w:rPr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Siderails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, </w:t>
            </w:r>
            <w:r>
              <w:rPr>
                <w:rFonts w:eastAsia="Times New Roman"/>
                <w:spacing w:val="-2"/>
                <w:sz w:val="24"/>
                <w:szCs w:val="24"/>
              </w:rPr>
              <w:t>G</w:t>
            </w:r>
            <w:r>
              <w:rPr>
                <w:rFonts w:eastAsia="Times New Roman"/>
                <w:sz w:val="24"/>
                <w:szCs w:val="24"/>
              </w:rPr>
              <w:t>uard Rai</w:t>
            </w:r>
            <w:r>
              <w:rPr>
                <w:rFonts w:eastAsia="Times New Roman"/>
                <w:spacing w:val="-1"/>
                <w:sz w:val="24"/>
                <w:szCs w:val="24"/>
              </w:rPr>
              <w:t>l</w:t>
            </w:r>
            <w:r>
              <w:rPr>
                <w:rFonts w:eastAsia="Times New Roman"/>
                <w:sz w:val="24"/>
                <w:szCs w:val="24"/>
              </w:rPr>
              <w:t>s, Slats, Fi</w:t>
            </w:r>
            <w:r>
              <w:rPr>
                <w:rFonts w:eastAsia="Times New Roman"/>
                <w:spacing w:val="-1"/>
                <w:sz w:val="24"/>
                <w:szCs w:val="24"/>
              </w:rPr>
              <w:t>n</w:t>
            </w:r>
            <w:r>
              <w:rPr>
                <w:rFonts w:eastAsia="Times New Roman"/>
                <w:spacing w:val="1"/>
                <w:sz w:val="24"/>
                <w:szCs w:val="24"/>
              </w:rPr>
              <w:t>i</w:t>
            </w:r>
            <w:r>
              <w:rPr>
                <w:rFonts w:eastAsia="Times New Roman"/>
                <w:sz w:val="24"/>
                <w:szCs w:val="24"/>
              </w:rPr>
              <w:t>als and Hardware</w:t>
            </w:r>
          </w:p>
        </w:tc>
      </w:tr>
      <w:tr w:rsidR="00B33FEA">
        <w:trPr>
          <w:trHeight w:hRule="exact" w:val="310"/>
        </w:trPr>
        <w:tc>
          <w:tcPr>
            <w:tcW w:w="216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B33FEA" w:rsidRDefault="005A156B">
            <w:pPr>
              <w:spacing w:before="22"/>
              <w:ind w:left="10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Storage Bed</w:t>
            </w:r>
          </w:p>
          <w:p w:rsidR="00B33FEA" w:rsidRDefault="005A156B">
            <w:pPr>
              <w:spacing w:before="23"/>
              <w:ind w:left="10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Standard</w:t>
            </w:r>
          </w:p>
        </w:tc>
        <w:tc>
          <w:tcPr>
            <w:tcW w:w="99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B33FEA" w:rsidRDefault="005A156B">
            <w:pPr>
              <w:spacing w:before="19"/>
              <w:ind w:left="392" w:right="391"/>
              <w:jc w:val="center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33FEA" w:rsidRDefault="005A156B">
            <w:pPr>
              <w:spacing w:before="19"/>
              <w:ind w:left="120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 of 2</w:t>
            </w:r>
          </w:p>
        </w:tc>
        <w:tc>
          <w:tcPr>
            <w:tcW w:w="52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33FEA" w:rsidRDefault="005A156B">
            <w:pPr>
              <w:spacing w:before="19"/>
              <w:ind w:left="10"/>
              <w:rPr>
                <w:sz w:val="24"/>
                <w:szCs w:val="24"/>
              </w:rPr>
            </w:pPr>
            <w:r>
              <w:rPr>
                <w:rFonts w:eastAsia="Times New Roman"/>
                <w:spacing w:val="-1"/>
                <w:sz w:val="24"/>
                <w:szCs w:val="24"/>
              </w:rPr>
              <w:t>H</w:t>
            </w:r>
            <w:r>
              <w:rPr>
                <w:rFonts w:eastAsia="Times New Roman"/>
                <w:sz w:val="24"/>
                <w:szCs w:val="24"/>
              </w:rPr>
              <w:t>eadboard and Footboard</w:t>
            </w:r>
          </w:p>
        </w:tc>
      </w:tr>
      <w:tr w:rsidR="00B33FEA">
        <w:trPr>
          <w:trHeight w:hRule="exact" w:val="302"/>
        </w:trPr>
        <w:tc>
          <w:tcPr>
            <w:tcW w:w="2160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B33FEA" w:rsidRDefault="00B33FEA"/>
        </w:tc>
        <w:tc>
          <w:tcPr>
            <w:tcW w:w="990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B33FEA" w:rsidRDefault="00B33FEA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33FEA" w:rsidRDefault="005A156B">
            <w:pPr>
              <w:spacing w:before="11"/>
              <w:ind w:left="120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 of 2</w:t>
            </w:r>
          </w:p>
        </w:tc>
        <w:tc>
          <w:tcPr>
            <w:tcW w:w="52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33FEA" w:rsidRDefault="005A156B">
            <w:pPr>
              <w:spacing w:before="11"/>
              <w:ind w:left="10"/>
              <w:rPr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Siderails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, Slats, Finials and Hardware</w:t>
            </w:r>
          </w:p>
        </w:tc>
      </w:tr>
    </w:tbl>
    <w:p w:rsidR="00B33FEA" w:rsidRDefault="00B33FEA">
      <w:pPr>
        <w:sectPr w:rsidR="00B33FEA">
          <w:pgSz w:w="12240" w:h="15840"/>
          <w:pgMar w:top="1500" w:right="980" w:bottom="280" w:left="1060" w:header="864" w:footer="1188" w:gutter="0"/>
          <w:cols w:space="720"/>
        </w:sectPr>
      </w:pPr>
    </w:p>
    <w:p w:rsidR="00B33FEA" w:rsidRDefault="00B33FEA">
      <w:pPr>
        <w:spacing w:before="9" w:line="180" w:lineRule="exact"/>
        <w:rPr>
          <w:sz w:val="19"/>
          <w:szCs w:val="19"/>
        </w:rPr>
      </w:pPr>
    </w:p>
    <w:p w:rsidR="00B33FEA" w:rsidRDefault="002F257C">
      <w:pPr>
        <w:spacing w:before="29"/>
        <w:ind w:left="4716" w:right="759"/>
        <w:rPr>
          <w:sz w:val="24"/>
          <w:szCs w:val="24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232" type="#_x0000_t202" style="position:absolute;left:0;text-align:left;margin-left:89.45pt;margin-top:85.2pt;width:460.1pt;height:94.3pt;z-index:-7292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160"/>
                    <w:gridCol w:w="990"/>
                    <w:gridCol w:w="810"/>
                    <w:gridCol w:w="5220"/>
                  </w:tblGrid>
                  <w:tr w:rsidR="00B33FEA">
                    <w:trPr>
                      <w:trHeight w:hRule="exact" w:val="577"/>
                    </w:trPr>
                    <w:tc>
                      <w:tcPr>
                        <w:tcW w:w="2160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B33FEA" w:rsidRDefault="00B33FEA">
                        <w:pPr>
                          <w:spacing w:before="10" w:line="280" w:lineRule="exact"/>
                          <w:rPr>
                            <w:sz w:val="28"/>
                            <w:szCs w:val="28"/>
                          </w:rPr>
                        </w:pPr>
                      </w:p>
                      <w:p w:rsidR="00B33FEA" w:rsidRDefault="005A156B">
                        <w:pPr>
                          <w:ind w:left="1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/>
                            <w:b/>
                            <w:sz w:val="24"/>
                            <w:szCs w:val="24"/>
                          </w:rPr>
                          <w:t>Storage Bed</w:t>
                        </w:r>
                      </w:p>
                      <w:p w:rsidR="00B33FEA" w:rsidRDefault="005A156B">
                        <w:pPr>
                          <w:spacing w:before="21"/>
                          <w:ind w:left="1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/>
                            <w:sz w:val="24"/>
                            <w:szCs w:val="24"/>
                          </w:rPr>
                          <w:t>Non-standard</w:t>
                        </w:r>
                      </w:p>
                    </w:tc>
                    <w:tc>
                      <w:tcPr>
                        <w:tcW w:w="990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B33FEA" w:rsidRDefault="00B33FEA">
                        <w:pPr>
                          <w:spacing w:before="7" w:line="280" w:lineRule="exact"/>
                          <w:rPr>
                            <w:sz w:val="28"/>
                            <w:szCs w:val="28"/>
                          </w:rPr>
                        </w:pPr>
                      </w:p>
                      <w:p w:rsidR="00B33FEA" w:rsidRDefault="005A156B">
                        <w:pPr>
                          <w:ind w:left="392" w:right="391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810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B33FEA" w:rsidRDefault="00B33FEA">
                        <w:pPr>
                          <w:spacing w:before="18" w:line="280" w:lineRule="exact"/>
                          <w:rPr>
                            <w:sz w:val="28"/>
                            <w:szCs w:val="28"/>
                          </w:rPr>
                        </w:pPr>
                      </w:p>
                      <w:p w:rsidR="00B33FEA" w:rsidRDefault="005A156B">
                        <w:pPr>
                          <w:ind w:left="12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/>
                            <w:sz w:val="24"/>
                            <w:szCs w:val="24"/>
                          </w:rPr>
                          <w:t>1 of 3</w:t>
                        </w:r>
                      </w:p>
                    </w:tc>
                    <w:tc>
                      <w:tcPr>
                        <w:tcW w:w="5220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B33FEA" w:rsidRDefault="00B33FEA"/>
                    </w:tc>
                  </w:tr>
                  <w:tr w:rsidR="00B33FEA">
                    <w:trPr>
                      <w:trHeight w:hRule="exact" w:val="300"/>
                    </w:trPr>
                    <w:tc>
                      <w:tcPr>
                        <w:tcW w:w="2160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B33FEA" w:rsidRDefault="00B33FEA"/>
                    </w:tc>
                    <w:tc>
                      <w:tcPr>
                        <w:tcW w:w="990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B33FEA" w:rsidRDefault="00B33FEA"/>
                    </w:tc>
                    <w:tc>
                      <w:tcPr>
                        <w:tcW w:w="81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B33FEA" w:rsidRDefault="005A156B">
                        <w:pPr>
                          <w:spacing w:before="10"/>
                          <w:ind w:left="12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/>
                            <w:sz w:val="24"/>
                            <w:szCs w:val="24"/>
                          </w:rPr>
                          <w:t>2 of 3</w:t>
                        </w:r>
                      </w:p>
                    </w:tc>
                    <w:tc>
                      <w:tcPr>
                        <w:tcW w:w="522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B33FEA" w:rsidRDefault="005A156B">
                        <w:pPr>
                          <w:spacing w:before="10"/>
                          <w:ind w:left="11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/>
                            <w:sz w:val="24"/>
                            <w:szCs w:val="24"/>
                          </w:rPr>
                          <w:t>Footboard</w:t>
                        </w:r>
                      </w:p>
                    </w:tc>
                  </w:tr>
                  <w:tr w:rsidR="00B33FEA">
                    <w:trPr>
                      <w:trHeight w:hRule="exact" w:val="332"/>
                    </w:trPr>
                    <w:tc>
                      <w:tcPr>
                        <w:tcW w:w="2160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B33FEA" w:rsidRDefault="00B33FEA"/>
                    </w:tc>
                    <w:tc>
                      <w:tcPr>
                        <w:tcW w:w="990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B33FEA" w:rsidRDefault="00B33FEA"/>
                    </w:tc>
                    <w:tc>
                      <w:tcPr>
                        <w:tcW w:w="81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B33FEA" w:rsidRDefault="005A156B">
                        <w:pPr>
                          <w:spacing w:before="43"/>
                          <w:ind w:left="12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/>
                            <w:sz w:val="24"/>
                            <w:szCs w:val="24"/>
                          </w:rPr>
                          <w:t>3 of 3</w:t>
                        </w:r>
                      </w:p>
                    </w:tc>
                    <w:tc>
                      <w:tcPr>
                        <w:tcW w:w="522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B33FEA" w:rsidRDefault="005A156B">
                        <w:pPr>
                          <w:spacing w:before="43"/>
                          <w:ind w:left="11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eastAsia="Times New Roman"/>
                            <w:sz w:val="24"/>
                            <w:szCs w:val="24"/>
                          </w:rPr>
                          <w:t>Siderails</w:t>
                        </w:r>
                        <w:proofErr w:type="spellEnd"/>
                        <w:r>
                          <w:rPr>
                            <w:rFonts w:eastAsia="Times New Roman"/>
                            <w:sz w:val="24"/>
                            <w:szCs w:val="24"/>
                          </w:rPr>
                          <w:t>, S</w:t>
                        </w:r>
                        <w:r>
                          <w:rPr>
                            <w:rFonts w:eastAsia="Times New Roman"/>
                            <w:spacing w:val="-1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eastAsia="Times New Roman"/>
                            <w:sz w:val="24"/>
                            <w:szCs w:val="24"/>
                          </w:rPr>
                          <w:t>ats, Finials and Hardware</w:t>
                        </w:r>
                      </w:p>
                    </w:tc>
                  </w:tr>
                  <w:tr w:rsidR="00B33FEA">
                    <w:trPr>
                      <w:trHeight w:hRule="exact" w:val="311"/>
                    </w:trPr>
                    <w:tc>
                      <w:tcPr>
                        <w:tcW w:w="2160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B33FEA" w:rsidRDefault="005A156B">
                        <w:pPr>
                          <w:spacing w:before="22"/>
                          <w:ind w:left="1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/>
                            <w:b/>
                            <w:sz w:val="24"/>
                            <w:szCs w:val="24"/>
                          </w:rPr>
                          <w:t>Platfo</w:t>
                        </w:r>
                        <w:r>
                          <w:rPr>
                            <w:rFonts w:eastAsia="Times New Roman"/>
                            <w:b/>
                            <w:spacing w:val="-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eastAsia="Times New Roman"/>
                            <w:b/>
                            <w:sz w:val="24"/>
                            <w:szCs w:val="24"/>
                          </w:rPr>
                          <w:t>m Bed</w:t>
                        </w:r>
                      </w:p>
                    </w:tc>
                    <w:tc>
                      <w:tcPr>
                        <w:tcW w:w="990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B33FEA" w:rsidRDefault="005A156B">
                        <w:pPr>
                          <w:spacing w:before="19"/>
                          <w:ind w:left="392" w:right="391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81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B33FEA" w:rsidRDefault="005A156B">
                        <w:pPr>
                          <w:spacing w:before="19"/>
                          <w:ind w:left="12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/>
                            <w:sz w:val="24"/>
                            <w:szCs w:val="24"/>
                          </w:rPr>
                          <w:t>1 of 2</w:t>
                        </w:r>
                      </w:p>
                    </w:tc>
                    <w:tc>
                      <w:tcPr>
                        <w:tcW w:w="522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B33FEA" w:rsidRDefault="005A156B">
                        <w:pPr>
                          <w:spacing w:before="19"/>
                          <w:ind w:left="1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/>
                            <w:spacing w:val="-1"/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rFonts w:eastAsia="Times New Roman"/>
                            <w:sz w:val="24"/>
                            <w:szCs w:val="24"/>
                          </w:rPr>
                          <w:t>eadboard and Footboard</w:t>
                        </w:r>
                      </w:p>
                    </w:tc>
                  </w:tr>
                  <w:tr w:rsidR="00B33FEA">
                    <w:trPr>
                      <w:trHeight w:hRule="exact" w:val="344"/>
                    </w:trPr>
                    <w:tc>
                      <w:tcPr>
                        <w:tcW w:w="2160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B33FEA" w:rsidRDefault="00B33FEA"/>
                    </w:tc>
                    <w:tc>
                      <w:tcPr>
                        <w:tcW w:w="990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B33FEA" w:rsidRDefault="00B33FEA"/>
                    </w:tc>
                    <w:tc>
                      <w:tcPr>
                        <w:tcW w:w="81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B33FEA" w:rsidRDefault="005A156B">
                        <w:pPr>
                          <w:spacing w:before="55"/>
                          <w:ind w:left="12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/>
                            <w:sz w:val="24"/>
                            <w:szCs w:val="24"/>
                          </w:rPr>
                          <w:t>2 of 2</w:t>
                        </w:r>
                      </w:p>
                    </w:tc>
                    <w:tc>
                      <w:tcPr>
                        <w:tcW w:w="522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B33FEA" w:rsidRDefault="005A156B">
                        <w:pPr>
                          <w:spacing w:before="55"/>
                          <w:ind w:left="11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eastAsia="Times New Roman"/>
                            <w:sz w:val="24"/>
                            <w:szCs w:val="24"/>
                          </w:rPr>
                          <w:t>Siderails</w:t>
                        </w:r>
                        <w:proofErr w:type="spellEnd"/>
                        <w:r>
                          <w:rPr>
                            <w:rFonts w:eastAsia="Times New Roman"/>
                            <w:sz w:val="24"/>
                            <w:szCs w:val="24"/>
                          </w:rPr>
                          <w:t>, Slats, and Hardware</w:t>
                        </w:r>
                      </w:p>
                    </w:tc>
                  </w:tr>
                </w:tbl>
                <w:p w:rsidR="00B33FEA" w:rsidRDefault="00B33FEA"/>
              </w:txbxContent>
            </v:textbox>
            <w10:wrap anchorx="page" anchory="page"/>
          </v:shape>
        </w:pict>
      </w:r>
      <w:proofErr w:type="gramStart"/>
      <w:r w:rsidR="005A156B">
        <w:rPr>
          <w:rFonts w:eastAsia="Times New Roman"/>
          <w:sz w:val="24"/>
          <w:szCs w:val="24"/>
        </w:rPr>
        <w:t>Headboard with storage feature.</w:t>
      </w:r>
      <w:proofErr w:type="gramEnd"/>
      <w:r w:rsidR="005A156B">
        <w:rPr>
          <w:rFonts w:eastAsia="Times New Roman"/>
          <w:sz w:val="24"/>
          <w:szCs w:val="24"/>
        </w:rPr>
        <w:t xml:space="preserve">  May need to be pall</w:t>
      </w:r>
      <w:r w:rsidR="005A156B">
        <w:rPr>
          <w:rFonts w:eastAsia="Times New Roman"/>
          <w:spacing w:val="-1"/>
          <w:sz w:val="24"/>
          <w:szCs w:val="24"/>
        </w:rPr>
        <w:t>e</w:t>
      </w:r>
      <w:r w:rsidR="005A156B">
        <w:rPr>
          <w:rFonts w:eastAsia="Times New Roman"/>
          <w:sz w:val="24"/>
          <w:szCs w:val="24"/>
        </w:rPr>
        <w:t>ti</w:t>
      </w:r>
      <w:r w:rsidR="005A156B">
        <w:rPr>
          <w:rFonts w:eastAsia="Times New Roman"/>
          <w:spacing w:val="-1"/>
          <w:sz w:val="24"/>
          <w:szCs w:val="24"/>
        </w:rPr>
        <w:t>z</w:t>
      </w:r>
      <w:r w:rsidR="005A156B">
        <w:rPr>
          <w:rFonts w:eastAsia="Times New Roman"/>
          <w:sz w:val="24"/>
          <w:szCs w:val="24"/>
        </w:rPr>
        <w:t>ed</w:t>
      </w:r>
    </w:p>
    <w:p w:rsidR="00B33FEA" w:rsidRDefault="00B33FEA">
      <w:pPr>
        <w:spacing w:before="4" w:line="140" w:lineRule="exact"/>
        <w:rPr>
          <w:sz w:val="14"/>
          <w:szCs w:val="14"/>
        </w:rPr>
      </w:pPr>
    </w:p>
    <w:p w:rsidR="00B33FEA" w:rsidRDefault="00B33FEA">
      <w:pPr>
        <w:spacing w:line="200" w:lineRule="exact"/>
      </w:pPr>
    </w:p>
    <w:p w:rsidR="00B33FEA" w:rsidRDefault="00B33FEA">
      <w:pPr>
        <w:spacing w:line="200" w:lineRule="exact"/>
      </w:pPr>
    </w:p>
    <w:p w:rsidR="00B33FEA" w:rsidRDefault="00B33FEA">
      <w:pPr>
        <w:spacing w:line="200" w:lineRule="exact"/>
      </w:pPr>
    </w:p>
    <w:p w:rsidR="00B33FEA" w:rsidRDefault="00B33FEA">
      <w:pPr>
        <w:spacing w:line="200" w:lineRule="exact"/>
      </w:pPr>
    </w:p>
    <w:p w:rsidR="00B33FEA" w:rsidRDefault="00B33FEA">
      <w:pPr>
        <w:spacing w:line="200" w:lineRule="exact"/>
      </w:pPr>
    </w:p>
    <w:p w:rsidR="00B33FEA" w:rsidRDefault="00B33FEA">
      <w:pPr>
        <w:spacing w:line="200" w:lineRule="exact"/>
      </w:pPr>
    </w:p>
    <w:p w:rsidR="00B33FEA" w:rsidRDefault="00B33FEA">
      <w:pPr>
        <w:spacing w:line="200" w:lineRule="exact"/>
      </w:pPr>
    </w:p>
    <w:p w:rsidR="00B33FEA" w:rsidRDefault="005A156B">
      <w:pPr>
        <w:spacing w:before="29"/>
        <w:ind w:left="830" w:right="153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The </w:t>
      </w:r>
      <w:r>
        <w:rPr>
          <w:rFonts w:eastAsia="Times New Roman"/>
          <w:spacing w:val="-2"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>atrix above lists standard beds and standard options only.  If a</w:t>
      </w:r>
      <w:r>
        <w:rPr>
          <w:rFonts w:eastAsia="Times New Roman"/>
          <w:spacing w:val="-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 xml:space="preserve">product has extra options, the extra options </w:t>
      </w:r>
      <w:r>
        <w:rPr>
          <w:rFonts w:eastAsia="Times New Roman"/>
          <w:spacing w:val="-2"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>ust be packed in the LAST of the series of cartons.</w:t>
      </w:r>
      <w:r>
        <w:rPr>
          <w:rFonts w:eastAsia="Times New Roman"/>
          <w:spacing w:val="59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If the</w:t>
      </w:r>
      <w:r>
        <w:rPr>
          <w:rFonts w:eastAsia="Times New Roman"/>
          <w:spacing w:val="-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option</w:t>
      </w:r>
      <w:r>
        <w:rPr>
          <w:rFonts w:eastAsia="Times New Roman"/>
          <w:spacing w:val="-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is</w:t>
      </w:r>
      <w:r>
        <w:rPr>
          <w:rFonts w:eastAsia="Times New Roman"/>
          <w:spacing w:val="-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large</w:t>
      </w:r>
      <w:r>
        <w:rPr>
          <w:rFonts w:eastAsia="Times New Roman"/>
          <w:spacing w:val="-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and cannot fit in the last</w:t>
      </w:r>
      <w:r>
        <w:rPr>
          <w:rFonts w:eastAsia="Times New Roman"/>
          <w:spacing w:val="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 xml:space="preserve">carton, it </w:t>
      </w:r>
      <w:r>
        <w:rPr>
          <w:rFonts w:eastAsia="Times New Roman"/>
          <w:spacing w:val="-2"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>ust be pac</w:t>
      </w:r>
      <w:r>
        <w:rPr>
          <w:rFonts w:eastAsia="Times New Roman"/>
          <w:spacing w:val="-1"/>
          <w:sz w:val="24"/>
          <w:szCs w:val="24"/>
        </w:rPr>
        <w:t>k</w:t>
      </w:r>
      <w:r>
        <w:rPr>
          <w:rFonts w:eastAsia="Times New Roman"/>
          <w:sz w:val="24"/>
          <w:szCs w:val="24"/>
        </w:rPr>
        <w:t>aged in its own carton.</w:t>
      </w:r>
    </w:p>
    <w:p w:rsidR="00B33FEA" w:rsidRDefault="00B33FEA">
      <w:pPr>
        <w:spacing w:before="18" w:line="260" w:lineRule="exact"/>
        <w:rPr>
          <w:sz w:val="26"/>
          <w:szCs w:val="26"/>
        </w:rPr>
      </w:pPr>
    </w:p>
    <w:p w:rsidR="00B33FEA" w:rsidRDefault="005A156B">
      <w:pPr>
        <w:ind w:left="830"/>
        <w:rPr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Example 1:</w:t>
      </w:r>
      <w:r>
        <w:rPr>
          <w:rFonts w:eastAsia="Times New Roman"/>
          <w:b/>
          <w:spacing w:val="60"/>
          <w:sz w:val="24"/>
          <w:szCs w:val="24"/>
        </w:rPr>
        <w:t xml:space="preserve"> </w:t>
      </w:r>
      <w:r>
        <w:rPr>
          <w:rFonts w:eastAsia="Times New Roman"/>
          <w:b/>
          <w:sz w:val="24"/>
          <w:szCs w:val="24"/>
        </w:rPr>
        <w:t xml:space="preserve">Platform Bed </w:t>
      </w:r>
      <w:r>
        <w:rPr>
          <w:rFonts w:eastAsia="Times New Roman"/>
          <w:b/>
          <w:spacing w:val="-2"/>
          <w:sz w:val="24"/>
          <w:szCs w:val="24"/>
        </w:rPr>
        <w:t>w</w:t>
      </w:r>
      <w:r>
        <w:rPr>
          <w:rFonts w:eastAsia="Times New Roman"/>
          <w:b/>
          <w:spacing w:val="1"/>
          <w:sz w:val="24"/>
          <w:szCs w:val="24"/>
        </w:rPr>
        <w:t>i</w:t>
      </w:r>
      <w:r>
        <w:rPr>
          <w:rFonts w:eastAsia="Times New Roman"/>
          <w:b/>
          <w:sz w:val="24"/>
          <w:szCs w:val="24"/>
        </w:rPr>
        <w:t>th Ba</w:t>
      </w:r>
      <w:r>
        <w:rPr>
          <w:rFonts w:eastAsia="Times New Roman"/>
          <w:b/>
          <w:spacing w:val="1"/>
          <w:sz w:val="24"/>
          <w:szCs w:val="24"/>
        </w:rPr>
        <w:t>ck</w:t>
      </w:r>
      <w:r>
        <w:rPr>
          <w:rFonts w:eastAsia="Times New Roman"/>
          <w:b/>
          <w:sz w:val="24"/>
          <w:szCs w:val="24"/>
        </w:rPr>
        <w:t>rest</w:t>
      </w:r>
    </w:p>
    <w:p w:rsidR="00B33FEA" w:rsidRDefault="005A156B">
      <w:pPr>
        <w:spacing w:before="1" w:line="260" w:lineRule="exact"/>
        <w:ind w:left="830" w:right="106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The </w:t>
      </w:r>
      <w:r>
        <w:rPr>
          <w:rFonts w:eastAsia="Times New Roman"/>
          <w:spacing w:val="-2"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>atrix above identifies the nu</w:t>
      </w:r>
      <w:r>
        <w:rPr>
          <w:rFonts w:eastAsia="Times New Roman"/>
          <w:spacing w:val="-2"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>ber of cartons</w:t>
      </w:r>
      <w:r>
        <w:rPr>
          <w:rFonts w:eastAsia="Times New Roman"/>
          <w:spacing w:val="-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as 2 for a Platform</w:t>
      </w:r>
      <w:r>
        <w:rPr>
          <w:rFonts w:eastAsia="Times New Roman"/>
          <w:spacing w:val="-2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 xml:space="preserve">bed.  The headboard and </w:t>
      </w:r>
      <w:r>
        <w:rPr>
          <w:rFonts w:eastAsia="Times New Roman"/>
          <w:spacing w:val="-1"/>
          <w:sz w:val="24"/>
          <w:szCs w:val="24"/>
        </w:rPr>
        <w:t>f</w:t>
      </w:r>
      <w:r>
        <w:rPr>
          <w:rFonts w:eastAsia="Times New Roman"/>
          <w:sz w:val="24"/>
          <w:szCs w:val="24"/>
        </w:rPr>
        <w:t xml:space="preserve">ootboard will </w:t>
      </w:r>
      <w:r>
        <w:rPr>
          <w:rFonts w:eastAsia="Times New Roman"/>
          <w:spacing w:val="-1"/>
          <w:sz w:val="24"/>
          <w:szCs w:val="24"/>
        </w:rPr>
        <w:t>b</w:t>
      </w:r>
      <w:r>
        <w:rPr>
          <w:rFonts w:eastAsia="Times New Roman"/>
          <w:sz w:val="24"/>
          <w:szCs w:val="24"/>
        </w:rPr>
        <w:t>e packa</w:t>
      </w:r>
      <w:r>
        <w:rPr>
          <w:rFonts w:eastAsia="Times New Roman"/>
          <w:spacing w:val="-1"/>
          <w:sz w:val="24"/>
          <w:szCs w:val="24"/>
        </w:rPr>
        <w:t>g</w:t>
      </w:r>
      <w:r>
        <w:rPr>
          <w:rFonts w:eastAsia="Times New Roman"/>
          <w:sz w:val="24"/>
          <w:szCs w:val="24"/>
        </w:rPr>
        <w:t>ed in c</w:t>
      </w:r>
      <w:r>
        <w:rPr>
          <w:rFonts w:eastAsia="Times New Roman"/>
          <w:spacing w:val="-1"/>
          <w:sz w:val="24"/>
          <w:szCs w:val="24"/>
        </w:rPr>
        <w:t>a</w:t>
      </w:r>
      <w:r>
        <w:rPr>
          <w:rFonts w:eastAsia="Times New Roman"/>
          <w:sz w:val="24"/>
          <w:szCs w:val="24"/>
        </w:rPr>
        <w:t xml:space="preserve">rton 1.  The </w:t>
      </w:r>
      <w:proofErr w:type="spellStart"/>
      <w:proofErr w:type="gramStart"/>
      <w:r>
        <w:rPr>
          <w:rFonts w:eastAsia="Times New Roman"/>
          <w:sz w:val="24"/>
          <w:szCs w:val="24"/>
        </w:rPr>
        <w:t>side</w:t>
      </w:r>
      <w:r>
        <w:rPr>
          <w:rFonts w:eastAsia="Times New Roman"/>
          <w:spacing w:val="-1"/>
          <w:sz w:val="24"/>
          <w:szCs w:val="24"/>
        </w:rPr>
        <w:t>r</w:t>
      </w:r>
      <w:r>
        <w:rPr>
          <w:rFonts w:eastAsia="Times New Roman"/>
          <w:sz w:val="24"/>
          <w:szCs w:val="24"/>
        </w:rPr>
        <w:t>ails</w:t>
      </w:r>
      <w:proofErr w:type="spellEnd"/>
      <w:r>
        <w:rPr>
          <w:rFonts w:eastAsia="Times New Roman"/>
          <w:sz w:val="24"/>
          <w:szCs w:val="24"/>
        </w:rPr>
        <w:t>,</w:t>
      </w:r>
      <w:proofErr w:type="gramEnd"/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pacing w:val="-1"/>
          <w:sz w:val="24"/>
          <w:szCs w:val="24"/>
        </w:rPr>
        <w:t>s</w:t>
      </w:r>
      <w:r>
        <w:rPr>
          <w:rFonts w:eastAsia="Times New Roman"/>
          <w:spacing w:val="1"/>
          <w:sz w:val="24"/>
          <w:szCs w:val="24"/>
        </w:rPr>
        <w:t>l</w:t>
      </w:r>
      <w:r>
        <w:rPr>
          <w:rFonts w:eastAsia="Times New Roman"/>
          <w:spacing w:val="-1"/>
          <w:sz w:val="24"/>
          <w:szCs w:val="24"/>
        </w:rPr>
        <w:t>a</w:t>
      </w:r>
      <w:r>
        <w:rPr>
          <w:rFonts w:eastAsia="Times New Roman"/>
          <w:spacing w:val="1"/>
          <w:sz w:val="24"/>
          <w:szCs w:val="24"/>
        </w:rPr>
        <w:t>t</w:t>
      </w:r>
      <w:r>
        <w:rPr>
          <w:rFonts w:eastAsia="Times New Roman"/>
          <w:sz w:val="24"/>
          <w:szCs w:val="24"/>
        </w:rPr>
        <w:t>s, a</w:t>
      </w:r>
      <w:r>
        <w:rPr>
          <w:rFonts w:eastAsia="Times New Roman"/>
          <w:spacing w:val="-1"/>
          <w:sz w:val="24"/>
          <w:szCs w:val="24"/>
        </w:rPr>
        <w:t>n</w:t>
      </w:r>
      <w:r>
        <w:rPr>
          <w:rFonts w:eastAsia="Times New Roman"/>
          <w:sz w:val="24"/>
          <w:szCs w:val="24"/>
        </w:rPr>
        <w:t>d hardware will be p</w:t>
      </w:r>
      <w:r>
        <w:rPr>
          <w:rFonts w:eastAsia="Times New Roman"/>
          <w:spacing w:val="-1"/>
          <w:sz w:val="24"/>
          <w:szCs w:val="24"/>
        </w:rPr>
        <w:t>a</w:t>
      </w:r>
      <w:r>
        <w:rPr>
          <w:rFonts w:eastAsia="Times New Roman"/>
          <w:sz w:val="24"/>
          <w:szCs w:val="24"/>
        </w:rPr>
        <w:t>c</w:t>
      </w:r>
      <w:r>
        <w:rPr>
          <w:rFonts w:eastAsia="Times New Roman"/>
          <w:spacing w:val="-1"/>
          <w:sz w:val="24"/>
          <w:szCs w:val="24"/>
        </w:rPr>
        <w:t>k</w:t>
      </w:r>
      <w:r>
        <w:rPr>
          <w:rFonts w:eastAsia="Times New Roman"/>
          <w:sz w:val="24"/>
          <w:szCs w:val="24"/>
        </w:rPr>
        <w:t xml:space="preserve">aged in Carton 2.  </w:t>
      </w:r>
      <w:r>
        <w:rPr>
          <w:rFonts w:eastAsia="Times New Roman"/>
          <w:spacing w:val="-1"/>
          <w:sz w:val="24"/>
          <w:szCs w:val="24"/>
        </w:rPr>
        <w:t>T</w:t>
      </w:r>
      <w:r>
        <w:rPr>
          <w:rFonts w:eastAsia="Times New Roman"/>
          <w:sz w:val="24"/>
          <w:szCs w:val="24"/>
        </w:rPr>
        <w:t xml:space="preserve">he backrest, which is a non-standard feature, will be packed in the </w:t>
      </w:r>
      <w:r>
        <w:rPr>
          <w:rFonts w:eastAsia="Times New Roman"/>
          <w:spacing w:val="1"/>
          <w:sz w:val="24"/>
          <w:szCs w:val="24"/>
        </w:rPr>
        <w:t>3</w:t>
      </w:r>
      <w:proofErr w:type="spellStart"/>
      <w:r>
        <w:rPr>
          <w:rFonts w:eastAsia="Times New Roman"/>
          <w:position w:val="11"/>
          <w:sz w:val="16"/>
          <w:szCs w:val="16"/>
        </w:rPr>
        <w:t>rd</w:t>
      </w:r>
      <w:proofErr w:type="spellEnd"/>
      <w:r>
        <w:rPr>
          <w:rFonts w:eastAsia="Times New Roman"/>
          <w:spacing w:val="20"/>
          <w:position w:val="11"/>
          <w:sz w:val="16"/>
          <w:szCs w:val="16"/>
        </w:rPr>
        <w:t xml:space="preserve"> </w:t>
      </w:r>
      <w:r>
        <w:rPr>
          <w:rFonts w:eastAsia="Times New Roman"/>
          <w:sz w:val="24"/>
          <w:szCs w:val="24"/>
        </w:rPr>
        <w:t>carton as long as it does not fit in</w:t>
      </w:r>
      <w:r>
        <w:rPr>
          <w:rFonts w:eastAsia="Times New Roman"/>
          <w:spacing w:val="-2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the second carton.</w:t>
      </w:r>
    </w:p>
    <w:p w:rsidR="00B33FEA" w:rsidRDefault="00B33FEA">
      <w:pPr>
        <w:spacing w:before="15" w:line="260" w:lineRule="exact"/>
        <w:rPr>
          <w:sz w:val="26"/>
          <w:szCs w:val="26"/>
        </w:rPr>
      </w:pPr>
    </w:p>
    <w:p w:rsidR="00B33FEA" w:rsidRDefault="005A156B">
      <w:pPr>
        <w:ind w:left="830"/>
        <w:rPr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Example 2: Storage Bed</w:t>
      </w:r>
    </w:p>
    <w:p w:rsidR="00B33FEA" w:rsidRDefault="005A156B">
      <w:pPr>
        <w:spacing w:before="1" w:line="260" w:lineRule="exact"/>
        <w:ind w:left="830" w:right="9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If the storage co</w:t>
      </w:r>
      <w:r>
        <w:rPr>
          <w:rFonts w:eastAsia="Times New Roman"/>
          <w:spacing w:val="-2"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>ponent is integral to the headboard and the</w:t>
      </w:r>
      <w:r>
        <w:rPr>
          <w:rFonts w:eastAsia="Times New Roman"/>
          <w:spacing w:val="-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 xml:space="preserve">gross weight of the headboard package exceeds 150 </w:t>
      </w:r>
      <w:proofErr w:type="spellStart"/>
      <w:r>
        <w:rPr>
          <w:rFonts w:eastAsia="Times New Roman"/>
          <w:sz w:val="24"/>
          <w:szCs w:val="24"/>
        </w:rPr>
        <w:t>lbs</w:t>
      </w:r>
      <w:proofErr w:type="spellEnd"/>
      <w:r>
        <w:rPr>
          <w:rFonts w:eastAsia="Times New Roman"/>
          <w:sz w:val="24"/>
          <w:szCs w:val="24"/>
        </w:rPr>
        <w:t xml:space="preserve">, the unit </w:t>
      </w:r>
      <w:r>
        <w:rPr>
          <w:rFonts w:eastAsia="Times New Roman"/>
          <w:spacing w:val="-2"/>
          <w:sz w:val="24"/>
          <w:szCs w:val="24"/>
        </w:rPr>
        <w:t>m</w:t>
      </w:r>
      <w:r>
        <w:rPr>
          <w:rFonts w:eastAsia="Times New Roman"/>
          <w:spacing w:val="1"/>
          <w:sz w:val="24"/>
          <w:szCs w:val="24"/>
        </w:rPr>
        <w:t>a</w:t>
      </w:r>
      <w:r>
        <w:rPr>
          <w:rFonts w:eastAsia="Times New Roman"/>
          <w:sz w:val="24"/>
          <w:szCs w:val="24"/>
        </w:rPr>
        <w:t>y need to be packed on custom</w:t>
      </w:r>
      <w:r>
        <w:rPr>
          <w:rFonts w:eastAsia="Times New Roman"/>
          <w:spacing w:val="-2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 xml:space="preserve">pallet (Per </w:t>
      </w:r>
      <w:r>
        <w:rPr>
          <w:rFonts w:eastAsia="Times New Roman"/>
          <w:spacing w:val="-2"/>
          <w:sz w:val="24"/>
          <w:szCs w:val="24"/>
        </w:rPr>
        <w:t>W</w:t>
      </w:r>
      <w:r>
        <w:rPr>
          <w:rFonts w:eastAsia="Times New Roman"/>
          <w:sz w:val="24"/>
          <w:szCs w:val="24"/>
        </w:rPr>
        <w:t>SI Specifications for Pallets: P</w:t>
      </w:r>
      <w:r>
        <w:rPr>
          <w:rFonts w:eastAsia="Times New Roman"/>
          <w:spacing w:val="-1"/>
          <w:sz w:val="24"/>
          <w:szCs w:val="24"/>
        </w:rPr>
        <w:t>r</w:t>
      </w:r>
      <w:r>
        <w:rPr>
          <w:rFonts w:eastAsia="Times New Roman"/>
          <w:sz w:val="24"/>
          <w:szCs w:val="24"/>
        </w:rPr>
        <w:t xml:space="preserve">oduct </w:t>
      </w:r>
      <w:proofErr w:type="spellStart"/>
      <w:r>
        <w:rPr>
          <w:rFonts w:eastAsia="Times New Roman"/>
          <w:spacing w:val="-1"/>
          <w:sz w:val="24"/>
          <w:szCs w:val="24"/>
        </w:rPr>
        <w:t>P</w:t>
      </w:r>
      <w:r>
        <w:rPr>
          <w:rFonts w:eastAsia="Times New Roman"/>
          <w:sz w:val="24"/>
          <w:szCs w:val="24"/>
        </w:rPr>
        <w:t>alletization</w:t>
      </w:r>
      <w:proofErr w:type="spellEnd"/>
      <w:r>
        <w:rPr>
          <w:rFonts w:eastAsia="Times New Roman"/>
          <w:sz w:val="24"/>
          <w:szCs w:val="24"/>
        </w:rPr>
        <w:t xml:space="preserve"> Require</w:t>
      </w:r>
      <w:r>
        <w:rPr>
          <w:rFonts w:eastAsia="Times New Roman"/>
          <w:spacing w:val="-2"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>ents, Docu</w:t>
      </w:r>
      <w:r>
        <w:rPr>
          <w:rFonts w:eastAsia="Times New Roman"/>
          <w:spacing w:val="-2"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>ent Nu</w:t>
      </w:r>
      <w:r>
        <w:rPr>
          <w:rFonts w:eastAsia="Times New Roman"/>
          <w:spacing w:val="-2"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>ber 03-000088 &amp; Pallet Construction Require</w:t>
      </w:r>
      <w:r>
        <w:rPr>
          <w:rFonts w:eastAsia="Times New Roman"/>
          <w:spacing w:val="-2"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>ents, Docu</w:t>
      </w:r>
      <w:r>
        <w:rPr>
          <w:rFonts w:eastAsia="Times New Roman"/>
          <w:spacing w:val="-2"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>ent N</w:t>
      </w:r>
      <w:r>
        <w:rPr>
          <w:rFonts w:eastAsia="Times New Roman"/>
          <w:spacing w:val="1"/>
          <w:sz w:val="24"/>
          <w:szCs w:val="24"/>
        </w:rPr>
        <w:t>u</w:t>
      </w:r>
      <w:r>
        <w:rPr>
          <w:rFonts w:eastAsia="Times New Roman"/>
          <w:spacing w:val="-2"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>ber 03-000072).  This is applicable for all individ</w:t>
      </w:r>
      <w:r>
        <w:rPr>
          <w:rFonts w:eastAsia="Times New Roman"/>
          <w:spacing w:val="-1"/>
          <w:sz w:val="24"/>
          <w:szCs w:val="24"/>
        </w:rPr>
        <w:t>u</w:t>
      </w:r>
      <w:r>
        <w:rPr>
          <w:rFonts w:eastAsia="Times New Roman"/>
          <w:sz w:val="24"/>
          <w:szCs w:val="24"/>
        </w:rPr>
        <w:t>al cartons with a gross wei</w:t>
      </w:r>
      <w:r>
        <w:rPr>
          <w:rFonts w:eastAsia="Times New Roman"/>
          <w:spacing w:val="-1"/>
          <w:sz w:val="24"/>
          <w:szCs w:val="24"/>
        </w:rPr>
        <w:t>g</w:t>
      </w:r>
      <w:r>
        <w:rPr>
          <w:rFonts w:eastAsia="Times New Roman"/>
          <w:sz w:val="24"/>
          <w:szCs w:val="24"/>
        </w:rPr>
        <w:t>ht excee</w:t>
      </w:r>
      <w:r>
        <w:rPr>
          <w:rFonts w:eastAsia="Times New Roman"/>
          <w:spacing w:val="-2"/>
          <w:sz w:val="24"/>
          <w:szCs w:val="24"/>
        </w:rPr>
        <w:t>d</w:t>
      </w:r>
      <w:r>
        <w:rPr>
          <w:rFonts w:eastAsia="Times New Roman"/>
          <w:sz w:val="24"/>
          <w:szCs w:val="24"/>
        </w:rPr>
        <w:t>ing</w:t>
      </w:r>
      <w:r>
        <w:rPr>
          <w:rFonts w:eastAsia="Times New Roman"/>
          <w:spacing w:val="-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150 lbs. (68</w:t>
      </w:r>
      <w:r>
        <w:rPr>
          <w:rFonts w:eastAsia="Times New Roman"/>
          <w:spacing w:val="-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 xml:space="preserve">kg).  Contact </w:t>
      </w:r>
      <w:r>
        <w:rPr>
          <w:rFonts w:eastAsia="Times New Roman"/>
          <w:spacing w:val="-2"/>
          <w:sz w:val="24"/>
          <w:szCs w:val="24"/>
        </w:rPr>
        <w:t>W</w:t>
      </w:r>
      <w:r>
        <w:rPr>
          <w:rFonts w:eastAsia="Times New Roman"/>
          <w:sz w:val="24"/>
          <w:szCs w:val="24"/>
        </w:rPr>
        <w:t>SI Packaging Engineering if you have questions.</w:t>
      </w:r>
    </w:p>
    <w:p w:rsidR="00B33FEA" w:rsidRDefault="00B33FEA">
      <w:pPr>
        <w:spacing w:before="15" w:line="260" w:lineRule="exact"/>
        <w:rPr>
          <w:sz w:val="26"/>
          <w:szCs w:val="26"/>
        </w:rPr>
      </w:pPr>
    </w:p>
    <w:p w:rsidR="00B33FEA" w:rsidRDefault="005A156B">
      <w:pPr>
        <w:ind w:left="830"/>
        <w:rPr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Example 3:</w:t>
      </w:r>
      <w:r>
        <w:rPr>
          <w:rFonts w:eastAsia="Times New Roman"/>
          <w:b/>
          <w:spacing w:val="60"/>
          <w:sz w:val="24"/>
          <w:szCs w:val="24"/>
        </w:rPr>
        <w:t xml:space="preserve"> </w:t>
      </w:r>
      <w:r>
        <w:rPr>
          <w:rFonts w:eastAsia="Times New Roman"/>
          <w:b/>
          <w:sz w:val="24"/>
          <w:szCs w:val="24"/>
        </w:rPr>
        <w:t>Storage Bed</w:t>
      </w:r>
      <w:r>
        <w:rPr>
          <w:rFonts w:eastAsia="Times New Roman"/>
          <w:b/>
          <w:spacing w:val="2"/>
          <w:sz w:val="24"/>
          <w:szCs w:val="24"/>
        </w:rPr>
        <w:t xml:space="preserve"> </w:t>
      </w:r>
      <w:r>
        <w:rPr>
          <w:rFonts w:eastAsia="Times New Roman"/>
          <w:b/>
          <w:spacing w:val="-2"/>
          <w:sz w:val="24"/>
          <w:szCs w:val="24"/>
        </w:rPr>
        <w:t>w</w:t>
      </w:r>
      <w:r>
        <w:rPr>
          <w:rFonts w:eastAsia="Times New Roman"/>
          <w:b/>
          <w:spacing w:val="1"/>
          <w:sz w:val="24"/>
          <w:szCs w:val="24"/>
        </w:rPr>
        <w:t>i</w:t>
      </w:r>
      <w:r>
        <w:rPr>
          <w:rFonts w:eastAsia="Times New Roman"/>
          <w:b/>
          <w:sz w:val="24"/>
          <w:szCs w:val="24"/>
        </w:rPr>
        <w:t>th Under-bed Dre</w:t>
      </w:r>
      <w:r>
        <w:rPr>
          <w:rFonts w:eastAsia="Times New Roman"/>
          <w:b/>
          <w:spacing w:val="-1"/>
          <w:sz w:val="24"/>
          <w:szCs w:val="24"/>
        </w:rPr>
        <w:t>s</w:t>
      </w:r>
      <w:r>
        <w:rPr>
          <w:rFonts w:eastAsia="Times New Roman"/>
          <w:b/>
          <w:sz w:val="24"/>
          <w:szCs w:val="24"/>
        </w:rPr>
        <w:t>ser:</w:t>
      </w:r>
    </w:p>
    <w:p w:rsidR="00B33FEA" w:rsidRDefault="005A156B">
      <w:pPr>
        <w:spacing w:line="260" w:lineRule="exact"/>
        <w:ind w:left="83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In this example the Under-bed</w:t>
      </w:r>
      <w:r>
        <w:rPr>
          <w:rFonts w:eastAsia="Times New Roman"/>
          <w:spacing w:val="-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Dre</w:t>
      </w:r>
      <w:r>
        <w:rPr>
          <w:rFonts w:eastAsia="Times New Roman"/>
          <w:spacing w:val="-1"/>
          <w:sz w:val="24"/>
          <w:szCs w:val="24"/>
        </w:rPr>
        <w:t>s</w:t>
      </w:r>
      <w:r>
        <w:rPr>
          <w:rFonts w:eastAsia="Times New Roman"/>
          <w:sz w:val="24"/>
          <w:szCs w:val="24"/>
        </w:rPr>
        <w:t>ser Co</w:t>
      </w:r>
      <w:r>
        <w:rPr>
          <w:rFonts w:eastAsia="Times New Roman"/>
          <w:spacing w:val="-2"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 xml:space="preserve">ponent will </w:t>
      </w:r>
      <w:r>
        <w:rPr>
          <w:rFonts w:eastAsia="Times New Roman"/>
          <w:spacing w:val="-1"/>
          <w:sz w:val="24"/>
          <w:szCs w:val="24"/>
        </w:rPr>
        <w:t>b</w:t>
      </w:r>
      <w:r>
        <w:rPr>
          <w:rFonts w:eastAsia="Times New Roman"/>
          <w:sz w:val="24"/>
          <w:szCs w:val="24"/>
        </w:rPr>
        <w:t>e packaged in carton nu</w:t>
      </w:r>
      <w:r>
        <w:rPr>
          <w:rFonts w:eastAsia="Times New Roman"/>
          <w:spacing w:val="-2"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>ber 3.</w:t>
      </w:r>
    </w:p>
    <w:p w:rsidR="00B33FEA" w:rsidRDefault="00B33FEA">
      <w:pPr>
        <w:spacing w:before="2" w:line="240" w:lineRule="exact"/>
        <w:rPr>
          <w:sz w:val="24"/>
          <w:szCs w:val="24"/>
        </w:rPr>
      </w:pPr>
    </w:p>
    <w:p w:rsidR="00B33FEA" w:rsidRDefault="005A156B">
      <w:pPr>
        <w:ind w:left="11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5.     </w:t>
      </w:r>
      <w:r>
        <w:rPr>
          <w:rFonts w:ascii="Arial" w:eastAsia="Arial" w:hAnsi="Arial" w:cs="Arial"/>
          <w:b/>
          <w:spacing w:val="19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8"/>
          <w:szCs w:val="28"/>
        </w:rPr>
        <w:t>REQUIRE</w:t>
      </w:r>
      <w:r>
        <w:rPr>
          <w:rFonts w:ascii="Arial" w:eastAsia="Arial" w:hAnsi="Arial" w:cs="Arial"/>
          <w:b/>
          <w:spacing w:val="1"/>
          <w:sz w:val="28"/>
          <w:szCs w:val="28"/>
        </w:rPr>
        <w:t>M</w:t>
      </w:r>
      <w:r>
        <w:rPr>
          <w:rFonts w:ascii="Arial" w:eastAsia="Arial" w:hAnsi="Arial" w:cs="Arial"/>
          <w:b/>
          <w:sz w:val="28"/>
          <w:szCs w:val="28"/>
        </w:rPr>
        <w:t>ENTS:</w:t>
      </w:r>
    </w:p>
    <w:p w:rsidR="00B33FEA" w:rsidRDefault="00B33FEA">
      <w:pPr>
        <w:spacing w:before="9" w:line="100" w:lineRule="exact"/>
        <w:rPr>
          <w:sz w:val="11"/>
          <w:szCs w:val="11"/>
        </w:rPr>
      </w:pPr>
    </w:p>
    <w:p w:rsidR="00B33FEA" w:rsidRDefault="005A156B">
      <w:pPr>
        <w:ind w:left="83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Component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Separation</w:t>
      </w:r>
    </w:p>
    <w:p w:rsidR="00B33FEA" w:rsidRDefault="00B33FEA">
      <w:pPr>
        <w:spacing w:before="9" w:line="100" w:lineRule="exact"/>
        <w:rPr>
          <w:sz w:val="11"/>
          <w:szCs w:val="11"/>
        </w:rPr>
      </w:pPr>
    </w:p>
    <w:p w:rsidR="00B33FEA" w:rsidRDefault="005A156B">
      <w:pPr>
        <w:ind w:left="1550" w:right="241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All co</w:t>
      </w:r>
      <w:r>
        <w:rPr>
          <w:rFonts w:eastAsia="Times New Roman"/>
          <w:spacing w:val="-2"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>ponents req</w:t>
      </w:r>
      <w:r>
        <w:rPr>
          <w:rFonts w:eastAsia="Times New Roman"/>
          <w:spacing w:val="-1"/>
          <w:sz w:val="24"/>
          <w:szCs w:val="24"/>
        </w:rPr>
        <w:t>u</w:t>
      </w:r>
      <w:r>
        <w:rPr>
          <w:rFonts w:eastAsia="Times New Roman"/>
          <w:sz w:val="24"/>
          <w:szCs w:val="24"/>
        </w:rPr>
        <w:t>ire separation from</w:t>
      </w:r>
      <w:r>
        <w:rPr>
          <w:rFonts w:eastAsia="Times New Roman"/>
          <w:spacing w:val="-2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each ot</w:t>
      </w:r>
      <w:r>
        <w:rPr>
          <w:rFonts w:eastAsia="Times New Roman"/>
          <w:spacing w:val="-1"/>
          <w:sz w:val="24"/>
          <w:szCs w:val="24"/>
        </w:rPr>
        <w:t>h</w:t>
      </w:r>
      <w:r>
        <w:rPr>
          <w:rFonts w:eastAsia="Times New Roman"/>
          <w:sz w:val="24"/>
          <w:szCs w:val="24"/>
        </w:rPr>
        <w:t>er, as well as surface pr</w:t>
      </w:r>
      <w:r>
        <w:rPr>
          <w:rFonts w:eastAsia="Times New Roman"/>
          <w:spacing w:val="-1"/>
          <w:sz w:val="24"/>
          <w:szCs w:val="24"/>
        </w:rPr>
        <w:t>o</w:t>
      </w:r>
      <w:r>
        <w:rPr>
          <w:rFonts w:eastAsia="Times New Roman"/>
          <w:spacing w:val="1"/>
          <w:sz w:val="24"/>
          <w:szCs w:val="24"/>
        </w:rPr>
        <w:t>t</w:t>
      </w:r>
      <w:r>
        <w:rPr>
          <w:rFonts w:eastAsia="Times New Roman"/>
          <w:sz w:val="24"/>
          <w:szCs w:val="24"/>
        </w:rPr>
        <w:t>ection (</w:t>
      </w:r>
      <w:r>
        <w:rPr>
          <w:rFonts w:eastAsia="Times New Roman"/>
          <w:spacing w:val="-1"/>
          <w:sz w:val="24"/>
          <w:szCs w:val="24"/>
        </w:rPr>
        <w:t>s</w:t>
      </w:r>
      <w:r>
        <w:rPr>
          <w:rFonts w:eastAsia="Times New Roman"/>
          <w:sz w:val="24"/>
          <w:szCs w:val="24"/>
        </w:rPr>
        <w:t>ee section 5.3).  Corrugated board or foam</w:t>
      </w:r>
      <w:r>
        <w:rPr>
          <w:rFonts w:eastAsia="Times New Roman"/>
          <w:spacing w:val="-2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shou</w:t>
      </w:r>
      <w:r>
        <w:rPr>
          <w:rFonts w:eastAsia="Times New Roman"/>
          <w:spacing w:val="2"/>
          <w:sz w:val="24"/>
          <w:szCs w:val="24"/>
        </w:rPr>
        <w:t>l</w:t>
      </w:r>
      <w:r>
        <w:rPr>
          <w:rFonts w:eastAsia="Times New Roman"/>
          <w:sz w:val="24"/>
          <w:szCs w:val="24"/>
        </w:rPr>
        <w:t>d be used to protect and separate the different product layers / co</w:t>
      </w:r>
      <w:r>
        <w:rPr>
          <w:rFonts w:eastAsia="Times New Roman"/>
          <w:spacing w:val="-2"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 xml:space="preserve">ponents within a carton – this is critical in </w:t>
      </w:r>
      <w:r>
        <w:rPr>
          <w:rFonts w:eastAsia="Times New Roman"/>
          <w:spacing w:val="-2"/>
          <w:sz w:val="24"/>
          <w:szCs w:val="24"/>
        </w:rPr>
        <w:t>K</w:t>
      </w:r>
      <w:r>
        <w:rPr>
          <w:rFonts w:eastAsia="Times New Roman"/>
          <w:sz w:val="24"/>
          <w:szCs w:val="24"/>
        </w:rPr>
        <w:t>D</w:t>
      </w:r>
      <w:r>
        <w:rPr>
          <w:rFonts w:eastAsia="Times New Roman"/>
          <w:spacing w:val="-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(Knocked- Down) / RTA (Ready-To-Asse</w:t>
      </w:r>
      <w:r>
        <w:rPr>
          <w:rFonts w:eastAsia="Times New Roman"/>
          <w:spacing w:val="-2"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>ble) product construction.</w:t>
      </w:r>
    </w:p>
    <w:p w:rsidR="00B33FEA" w:rsidRDefault="00B33FEA">
      <w:pPr>
        <w:spacing w:before="1" w:line="240" w:lineRule="exact"/>
        <w:rPr>
          <w:sz w:val="24"/>
          <w:szCs w:val="24"/>
        </w:rPr>
      </w:pPr>
    </w:p>
    <w:p w:rsidR="00B33FEA" w:rsidRDefault="005A156B">
      <w:pPr>
        <w:ind w:left="83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Void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Fill</w:t>
      </w:r>
    </w:p>
    <w:p w:rsidR="00B33FEA" w:rsidRDefault="00B33FEA">
      <w:pPr>
        <w:spacing w:before="9" w:line="100" w:lineRule="exact"/>
        <w:rPr>
          <w:sz w:val="11"/>
          <w:szCs w:val="11"/>
        </w:rPr>
      </w:pPr>
    </w:p>
    <w:p w:rsidR="00B33FEA" w:rsidRDefault="005A156B">
      <w:pPr>
        <w:ind w:left="1550" w:right="276"/>
        <w:rPr>
          <w:sz w:val="24"/>
          <w:szCs w:val="24"/>
        </w:rPr>
        <w:sectPr w:rsidR="00B33FEA">
          <w:pgSz w:w="12240" w:h="15840"/>
          <w:pgMar w:top="1500" w:right="980" w:bottom="280" w:left="1060" w:header="864" w:footer="1188" w:gutter="0"/>
          <w:cols w:space="720"/>
        </w:sectPr>
      </w:pPr>
      <w:r>
        <w:rPr>
          <w:rFonts w:eastAsia="Times New Roman"/>
          <w:sz w:val="24"/>
          <w:szCs w:val="24"/>
        </w:rPr>
        <w:t>Blocking a</w:t>
      </w:r>
      <w:r>
        <w:rPr>
          <w:rFonts w:eastAsia="Times New Roman"/>
          <w:spacing w:val="-1"/>
          <w:sz w:val="24"/>
          <w:szCs w:val="24"/>
        </w:rPr>
        <w:t>n</w:t>
      </w:r>
      <w:r>
        <w:rPr>
          <w:rFonts w:eastAsia="Times New Roman"/>
          <w:sz w:val="24"/>
          <w:szCs w:val="24"/>
        </w:rPr>
        <w:t>d bracing within t</w:t>
      </w:r>
      <w:r>
        <w:rPr>
          <w:rFonts w:eastAsia="Times New Roman"/>
          <w:spacing w:val="-1"/>
          <w:sz w:val="24"/>
          <w:szCs w:val="24"/>
        </w:rPr>
        <w:t>h</w:t>
      </w:r>
      <w:r>
        <w:rPr>
          <w:rFonts w:eastAsia="Times New Roman"/>
          <w:sz w:val="24"/>
          <w:szCs w:val="24"/>
        </w:rPr>
        <w:t>e void</w:t>
      </w:r>
      <w:r>
        <w:rPr>
          <w:rFonts w:eastAsia="Times New Roman"/>
          <w:spacing w:val="-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space(s)</w:t>
      </w:r>
      <w:r>
        <w:rPr>
          <w:rFonts w:eastAsia="Times New Roman"/>
          <w:spacing w:val="-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is critical when packing headboards a</w:t>
      </w:r>
      <w:r>
        <w:rPr>
          <w:rFonts w:eastAsia="Times New Roman"/>
          <w:spacing w:val="-1"/>
          <w:sz w:val="24"/>
          <w:szCs w:val="24"/>
        </w:rPr>
        <w:t>n</w:t>
      </w:r>
      <w:r>
        <w:rPr>
          <w:rFonts w:eastAsia="Times New Roman"/>
          <w:sz w:val="24"/>
          <w:szCs w:val="24"/>
        </w:rPr>
        <w:t>d footboards.</w:t>
      </w:r>
      <w:r>
        <w:rPr>
          <w:rFonts w:eastAsia="Times New Roman"/>
          <w:spacing w:val="59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Fill the void</w:t>
      </w:r>
      <w:r>
        <w:rPr>
          <w:rFonts w:eastAsia="Times New Roman"/>
          <w:spacing w:val="-2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space(</w:t>
      </w:r>
      <w:r>
        <w:rPr>
          <w:rFonts w:eastAsia="Times New Roman"/>
          <w:spacing w:val="-1"/>
          <w:sz w:val="24"/>
          <w:szCs w:val="24"/>
        </w:rPr>
        <w:t>s</w:t>
      </w:r>
      <w:r>
        <w:rPr>
          <w:rFonts w:eastAsia="Times New Roman"/>
          <w:sz w:val="24"/>
          <w:szCs w:val="24"/>
        </w:rPr>
        <w:t>) within the c</w:t>
      </w:r>
      <w:r>
        <w:rPr>
          <w:rFonts w:eastAsia="Times New Roman"/>
          <w:spacing w:val="-1"/>
          <w:sz w:val="24"/>
          <w:szCs w:val="24"/>
        </w:rPr>
        <w:t>o</w:t>
      </w:r>
      <w:r>
        <w:rPr>
          <w:rFonts w:eastAsia="Times New Roman"/>
          <w:sz w:val="24"/>
          <w:szCs w:val="24"/>
        </w:rPr>
        <w:t>rr</w:t>
      </w:r>
      <w:r>
        <w:rPr>
          <w:rFonts w:eastAsia="Times New Roman"/>
          <w:spacing w:val="-1"/>
          <w:sz w:val="24"/>
          <w:szCs w:val="24"/>
        </w:rPr>
        <w:t>u</w:t>
      </w:r>
      <w:r>
        <w:rPr>
          <w:rFonts w:eastAsia="Times New Roman"/>
          <w:sz w:val="24"/>
          <w:szCs w:val="24"/>
        </w:rPr>
        <w:t>gated c</w:t>
      </w:r>
      <w:r>
        <w:rPr>
          <w:rFonts w:eastAsia="Times New Roman"/>
          <w:spacing w:val="-1"/>
          <w:sz w:val="24"/>
          <w:szCs w:val="24"/>
        </w:rPr>
        <w:t>a</w:t>
      </w:r>
      <w:r>
        <w:rPr>
          <w:rFonts w:eastAsia="Times New Roman"/>
          <w:sz w:val="24"/>
          <w:szCs w:val="24"/>
        </w:rPr>
        <w:t>rton</w:t>
      </w:r>
      <w:r>
        <w:rPr>
          <w:rFonts w:eastAsia="Times New Roman"/>
          <w:spacing w:val="-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 xml:space="preserve">with solid/rigid packaging </w:t>
      </w:r>
      <w:r>
        <w:rPr>
          <w:rFonts w:eastAsia="Times New Roman"/>
          <w:spacing w:val="-2"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>aterial(</w:t>
      </w:r>
      <w:r>
        <w:rPr>
          <w:rFonts w:eastAsia="Times New Roman"/>
          <w:spacing w:val="-1"/>
          <w:sz w:val="24"/>
          <w:szCs w:val="24"/>
        </w:rPr>
        <w:t>s</w:t>
      </w:r>
      <w:r>
        <w:rPr>
          <w:rFonts w:eastAsia="Times New Roman"/>
          <w:sz w:val="24"/>
          <w:szCs w:val="24"/>
        </w:rPr>
        <w:t>) to eli</w:t>
      </w:r>
      <w:r>
        <w:rPr>
          <w:rFonts w:eastAsia="Times New Roman"/>
          <w:spacing w:val="-2"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 xml:space="preserve">inate </w:t>
      </w:r>
      <w:r>
        <w:rPr>
          <w:rFonts w:eastAsia="Times New Roman"/>
          <w:spacing w:val="-1"/>
          <w:sz w:val="24"/>
          <w:szCs w:val="24"/>
        </w:rPr>
        <w:t>s</w:t>
      </w:r>
      <w:r>
        <w:rPr>
          <w:rFonts w:eastAsia="Times New Roman"/>
          <w:sz w:val="24"/>
          <w:szCs w:val="24"/>
        </w:rPr>
        <w:t>hi</w:t>
      </w:r>
      <w:r>
        <w:rPr>
          <w:rFonts w:eastAsia="Times New Roman"/>
          <w:spacing w:val="-2"/>
          <w:sz w:val="24"/>
          <w:szCs w:val="24"/>
        </w:rPr>
        <w:t>f</w:t>
      </w:r>
      <w:r>
        <w:rPr>
          <w:rFonts w:eastAsia="Times New Roman"/>
          <w:sz w:val="24"/>
          <w:szCs w:val="24"/>
        </w:rPr>
        <w:t xml:space="preserve">ting and </w:t>
      </w:r>
      <w:r>
        <w:rPr>
          <w:rFonts w:eastAsia="Times New Roman"/>
          <w:spacing w:val="-2"/>
          <w:sz w:val="24"/>
          <w:szCs w:val="24"/>
        </w:rPr>
        <w:t>m</w:t>
      </w:r>
      <w:r>
        <w:rPr>
          <w:rFonts w:eastAsia="Times New Roman"/>
          <w:spacing w:val="1"/>
          <w:sz w:val="24"/>
          <w:szCs w:val="24"/>
        </w:rPr>
        <w:t>i</w:t>
      </w:r>
      <w:r>
        <w:rPr>
          <w:rFonts w:eastAsia="Times New Roman"/>
          <w:sz w:val="24"/>
          <w:szCs w:val="24"/>
        </w:rPr>
        <w:t>gration of both the product co</w:t>
      </w:r>
      <w:r>
        <w:rPr>
          <w:rFonts w:eastAsia="Times New Roman"/>
          <w:spacing w:val="-2"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 xml:space="preserve">ponent(s) and the packaging </w:t>
      </w:r>
      <w:r>
        <w:rPr>
          <w:rFonts w:eastAsia="Times New Roman"/>
          <w:spacing w:val="-2"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>aterial(s).</w:t>
      </w:r>
      <w:r>
        <w:rPr>
          <w:rFonts w:eastAsia="Times New Roman"/>
          <w:spacing w:val="-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Possible void fill co</w:t>
      </w:r>
      <w:r>
        <w:rPr>
          <w:rFonts w:eastAsia="Times New Roman"/>
          <w:spacing w:val="-2"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>ponents include: e</w:t>
      </w:r>
      <w:r>
        <w:rPr>
          <w:rFonts w:eastAsia="Times New Roman"/>
          <w:spacing w:val="-2"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 xml:space="preserve">pty set-up corrugated </w:t>
      </w:r>
      <w:proofErr w:type="gramStart"/>
      <w:r>
        <w:rPr>
          <w:rFonts w:eastAsia="Times New Roman"/>
          <w:sz w:val="24"/>
          <w:szCs w:val="24"/>
        </w:rPr>
        <w:t>box(</w:t>
      </w:r>
      <w:proofErr w:type="spellStart"/>
      <w:proofErr w:type="gramEnd"/>
      <w:r>
        <w:rPr>
          <w:rFonts w:eastAsia="Times New Roman"/>
          <w:sz w:val="24"/>
          <w:szCs w:val="24"/>
        </w:rPr>
        <w:t>es</w:t>
      </w:r>
      <w:proofErr w:type="spellEnd"/>
      <w:r>
        <w:rPr>
          <w:rFonts w:eastAsia="Times New Roman"/>
          <w:sz w:val="24"/>
          <w:szCs w:val="24"/>
        </w:rPr>
        <w:t>) (labeled as “EMPTY BOX”), EPS blocks, and corrugated build up pads (See Figures 2 – 5).</w:t>
      </w:r>
    </w:p>
    <w:p w:rsidR="00B33FEA" w:rsidRDefault="00B33FEA">
      <w:pPr>
        <w:spacing w:before="5" w:line="160" w:lineRule="exact"/>
        <w:rPr>
          <w:sz w:val="17"/>
          <w:szCs w:val="17"/>
        </w:rPr>
      </w:pPr>
    </w:p>
    <w:p w:rsidR="00B33FEA" w:rsidRDefault="005A156B">
      <w:pPr>
        <w:spacing w:before="29"/>
        <w:ind w:left="83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Surface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Protection</w:t>
      </w:r>
    </w:p>
    <w:p w:rsidR="00B33FEA" w:rsidRDefault="00B33FEA">
      <w:pPr>
        <w:spacing w:before="9" w:line="100" w:lineRule="exact"/>
        <w:rPr>
          <w:sz w:val="11"/>
          <w:szCs w:val="11"/>
        </w:rPr>
      </w:pPr>
    </w:p>
    <w:p w:rsidR="00B33FEA" w:rsidRDefault="005A156B">
      <w:pPr>
        <w:ind w:left="2270" w:right="696" w:hanging="72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5.1.1.   All surfaces of a product must</w:t>
      </w:r>
      <w:r>
        <w:rPr>
          <w:rFonts w:eastAsia="Times New Roman"/>
          <w:spacing w:val="-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be clean and free from</w:t>
      </w:r>
      <w:r>
        <w:rPr>
          <w:rFonts w:eastAsia="Times New Roman"/>
          <w:spacing w:val="-2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 xml:space="preserve">dirt, grease, glues, </w:t>
      </w:r>
      <w:r>
        <w:rPr>
          <w:rFonts w:eastAsia="Times New Roman"/>
          <w:spacing w:val="-1"/>
          <w:sz w:val="24"/>
          <w:szCs w:val="24"/>
        </w:rPr>
        <w:t>o</w:t>
      </w:r>
      <w:r>
        <w:rPr>
          <w:rFonts w:eastAsia="Times New Roman"/>
          <w:sz w:val="24"/>
          <w:szCs w:val="24"/>
        </w:rPr>
        <w:t xml:space="preserve">r foreign </w:t>
      </w:r>
      <w:r>
        <w:rPr>
          <w:rFonts w:eastAsia="Times New Roman"/>
          <w:spacing w:val="-2"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>atter before packing.</w:t>
      </w:r>
    </w:p>
    <w:p w:rsidR="00B33FEA" w:rsidRDefault="00B33FEA">
      <w:pPr>
        <w:spacing w:line="120" w:lineRule="exact"/>
        <w:rPr>
          <w:sz w:val="12"/>
          <w:szCs w:val="12"/>
        </w:rPr>
      </w:pPr>
    </w:p>
    <w:p w:rsidR="00B33FEA" w:rsidRDefault="005A156B">
      <w:pPr>
        <w:ind w:left="2270" w:right="215" w:hanging="72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5.1.2.   Full coverage protection of the product with</w:t>
      </w:r>
      <w:r>
        <w:rPr>
          <w:rFonts w:eastAsia="Times New Roman"/>
          <w:spacing w:val="-2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 xml:space="preserve">non-abrasive </w:t>
      </w:r>
      <w:r>
        <w:rPr>
          <w:rFonts w:eastAsia="Times New Roman"/>
          <w:spacing w:val="-2"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>aterial(s) such as: layers of polyethylene foam</w:t>
      </w:r>
      <w:r>
        <w:rPr>
          <w:rFonts w:eastAsia="Times New Roman"/>
          <w:spacing w:val="-2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sheet</w:t>
      </w:r>
      <w:r>
        <w:rPr>
          <w:rFonts w:eastAsia="Times New Roman"/>
          <w:spacing w:val="-1"/>
          <w:sz w:val="24"/>
          <w:szCs w:val="24"/>
        </w:rPr>
        <w:t>i</w:t>
      </w:r>
      <w:r>
        <w:rPr>
          <w:rFonts w:eastAsia="Times New Roman"/>
          <w:sz w:val="24"/>
          <w:szCs w:val="24"/>
        </w:rPr>
        <w:t xml:space="preserve">ng, non-woven polypropylene fabric sheeting for High-Gloss products (Per </w:t>
      </w:r>
      <w:r>
        <w:rPr>
          <w:rFonts w:eastAsia="Times New Roman"/>
          <w:spacing w:val="-2"/>
          <w:sz w:val="24"/>
          <w:szCs w:val="24"/>
        </w:rPr>
        <w:t>W</w:t>
      </w:r>
      <w:r>
        <w:rPr>
          <w:rFonts w:eastAsia="Times New Roman"/>
          <w:sz w:val="24"/>
          <w:szCs w:val="24"/>
        </w:rPr>
        <w:t>SI</w:t>
      </w:r>
      <w:r>
        <w:rPr>
          <w:rFonts w:eastAsia="Times New Roman"/>
          <w:spacing w:val="-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Specification for High Gloss Product Abrasion Protection Require</w:t>
      </w:r>
      <w:r>
        <w:rPr>
          <w:rFonts w:eastAsia="Times New Roman"/>
          <w:spacing w:val="-2"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>ents, Docu</w:t>
      </w:r>
      <w:r>
        <w:rPr>
          <w:rFonts w:eastAsia="Times New Roman"/>
          <w:spacing w:val="-2"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>ent Nu</w:t>
      </w:r>
      <w:r>
        <w:rPr>
          <w:rFonts w:eastAsia="Times New Roman"/>
          <w:spacing w:val="-2"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>ber 03-000064), a poly-bag (Per standa</w:t>
      </w:r>
      <w:r>
        <w:rPr>
          <w:rFonts w:eastAsia="Times New Roman"/>
          <w:spacing w:val="-1"/>
          <w:sz w:val="24"/>
          <w:szCs w:val="24"/>
        </w:rPr>
        <w:t>r</w:t>
      </w:r>
      <w:r>
        <w:rPr>
          <w:rFonts w:eastAsia="Times New Roman"/>
          <w:sz w:val="24"/>
          <w:szCs w:val="24"/>
        </w:rPr>
        <w:t>ds outli</w:t>
      </w:r>
      <w:r>
        <w:rPr>
          <w:rFonts w:eastAsia="Times New Roman"/>
          <w:spacing w:val="-1"/>
          <w:sz w:val="24"/>
          <w:szCs w:val="24"/>
        </w:rPr>
        <w:t>n</w:t>
      </w:r>
      <w:r>
        <w:rPr>
          <w:rFonts w:eastAsia="Times New Roman"/>
          <w:sz w:val="24"/>
          <w:szCs w:val="24"/>
        </w:rPr>
        <w:t xml:space="preserve">ed in </w:t>
      </w:r>
      <w:r>
        <w:rPr>
          <w:rFonts w:eastAsia="Times New Roman"/>
          <w:spacing w:val="-2"/>
          <w:sz w:val="24"/>
          <w:szCs w:val="24"/>
        </w:rPr>
        <w:t>W</w:t>
      </w:r>
      <w:r>
        <w:rPr>
          <w:rFonts w:eastAsia="Times New Roman"/>
          <w:sz w:val="24"/>
          <w:szCs w:val="24"/>
        </w:rPr>
        <w:t>SI Speci</w:t>
      </w:r>
      <w:r>
        <w:rPr>
          <w:rFonts w:eastAsia="Times New Roman"/>
          <w:spacing w:val="-1"/>
          <w:sz w:val="24"/>
          <w:szCs w:val="24"/>
        </w:rPr>
        <w:t>f</w:t>
      </w:r>
      <w:r>
        <w:rPr>
          <w:rFonts w:eastAsia="Times New Roman"/>
          <w:spacing w:val="1"/>
          <w:sz w:val="24"/>
          <w:szCs w:val="24"/>
        </w:rPr>
        <w:t>i</w:t>
      </w:r>
      <w:r>
        <w:rPr>
          <w:rFonts w:eastAsia="Times New Roman"/>
          <w:sz w:val="24"/>
          <w:szCs w:val="24"/>
        </w:rPr>
        <w:t>cat</w:t>
      </w:r>
      <w:r>
        <w:rPr>
          <w:rFonts w:eastAsia="Times New Roman"/>
          <w:spacing w:val="-2"/>
          <w:sz w:val="24"/>
          <w:szCs w:val="24"/>
        </w:rPr>
        <w:t>i</w:t>
      </w:r>
      <w:r>
        <w:rPr>
          <w:rFonts w:eastAsia="Times New Roman"/>
          <w:sz w:val="24"/>
          <w:szCs w:val="24"/>
        </w:rPr>
        <w:t xml:space="preserve">on </w:t>
      </w:r>
      <w:r>
        <w:rPr>
          <w:rFonts w:eastAsia="Times New Roman"/>
          <w:spacing w:val="-1"/>
          <w:sz w:val="24"/>
          <w:szCs w:val="24"/>
        </w:rPr>
        <w:t>f</w:t>
      </w:r>
      <w:r>
        <w:rPr>
          <w:rFonts w:eastAsia="Times New Roman"/>
          <w:sz w:val="24"/>
          <w:szCs w:val="24"/>
        </w:rPr>
        <w:t>or Constructi</w:t>
      </w:r>
      <w:r>
        <w:rPr>
          <w:rFonts w:eastAsia="Times New Roman"/>
          <w:spacing w:val="-1"/>
          <w:sz w:val="24"/>
          <w:szCs w:val="24"/>
        </w:rPr>
        <w:t>o</w:t>
      </w:r>
      <w:r>
        <w:rPr>
          <w:rFonts w:eastAsia="Times New Roman"/>
          <w:sz w:val="24"/>
          <w:szCs w:val="24"/>
        </w:rPr>
        <w:t>n of</w:t>
      </w:r>
      <w:r>
        <w:rPr>
          <w:rFonts w:eastAsia="Times New Roman"/>
          <w:spacing w:val="-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Plastic Bags &amp; Tubes, Docu</w:t>
      </w:r>
      <w:r>
        <w:rPr>
          <w:rFonts w:eastAsia="Times New Roman"/>
          <w:spacing w:val="-2"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>ent Number 03-00073), third-web</w:t>
      </w:r>
      <w:r>
        <w:rPr>
          <w:rFonts w:eastAsia="Times New Roman"/>
          <w:spacing w:val="-1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bubblewrap</w:t>
      </w:r>
      <w:proofErr w:type="spellEnd"/>
      <w:r>
        <w:rPr>
          <w:rFonts w:eastAsia="Times New Roman"/>
          <w:spacing w:val="-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or</w:t>
      </w:r>
      <w:r>
        <w:rPr>
          <w:rFonts w:eastAsia="Times New Roman"/>
          <w:spacing w:val="-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non-abrasive</w:t>
      </w:r>
    </w:p>
    <w:p w:rsidR="00B33FEA" w:rsidRDefault="005A156B">
      <w:pPr>
        <w:ind w:left="2270" w:right="76"/>
        <w:rPr>
          <w:sz w:val="24"/>
          <w:szCs w:val="24"/>
        </w:rPr>
      </w:pPr>
      <w:proofErr w:type="gramStart"/>
      <w:r>
        <w:rPr>
          <w:rFonts w:eastAsia="Times New Roman"/>
          <w:sz w:val="24"/>
          <w:szCs w:val="24"/>
        </w:rPr>
        <w:t>paper</w:t>
      </w:r>
      <w:proofErr w:type="gramEnd"/>
      <w:r>
        <w:rPr>
          <w:rFonts w:eastAsia="Times New Roman"/>
          <w:sz w:val="24"/>
          <w:szCs w:val="24"/>
        </w:rPr>
        <w:t xml:space="preserve"> can be used where applicable.</w:t>
      </w:r>
      <w:r>
        <w:rPr>
          <w:rFonts w:eastAsia="Times New Roman"/>
          <w:spacing w:val="-2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 xml:space="preserve">Stretch-wrapping around the product &amp; non- abrasive </w:t>
      </w:r>
      <w:r>
        <w:rPr>
          <w:rFonts w:eastAsia="Times New Roman"/>
          <w:spacing w:val="-2"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>aterials to further res</w:t>
      </w:r>
      <w:r>
        <w:rPr>
          <w:rFonts w:eastAsia="Times New Roman"/>
          <w:spacing w:val="1"/>
          <w:sz w:val="24"/>
          <w:szCs w:val="24"/>
        </w:rPr>
        <w:t>t</w:t>
      </w:r>
      <w:r>
        <w:rPr>
          <w:rFonts w:eastAsia="Times New Roman"/>
          <w:sz w:val="24"/>
          <w:szCs w:val="24"/>
        </w:rPr>
        <w:t>rict co</w:t>
      </w:r>
      <w:r>
        <w:rPr>
          <w:rFonts w:eastAsia="Times New Roman"/>
          <w:spacing w:val="-2"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>ponents mov</w:t>
      </w:r>
      <w:r>
        <w:rPr>
          <w:rFonts w:eastAsia="Times New Roman"/>
          <w:spacing w:val="1"/>
          <w:sz w:val="24"/>
          <w:szCs w:val="24"/>
        </w:rPr>
        <w:t>e</w:t>
      </w:r>
      <w:r>
        <w:rPr>
          <w:rFonts w:eastAsia="Times New Roman"/>
          <w:spacing w:val="-2"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>ent is also</w:t>
      </w:r>
    </w:p>
    <w:p w:rsidR="00B33FEA" w:rsidRDefault="005A156B">
      <w:pPr>
        <w:ind w:left="2270"/>
        <w:rPr>
          <w:sz w:val="24"/>
          <w:szCs w:val="24"/>
        </w:rPr>
      </w:pPr>
      <w:proofErr w:type="gramStart"/>
      <w:r>
        <w:rPr>
          <w:rFonts w:eastAsia="Times New Roman"/>
          <w:sz w:val="24"/>
          <w:szCs w:val="24"/>
        </w:rPr>
        <w:t>recom</w:t>
      </w:r>
      <w:r>
        <w:rPr>
          <w:rFonts w:eastAsia="Times New Roman"/>
          <w:spacing w:val="-2"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>ended</w:t>
      </w:r>
      <w:proofErr w:type="gramEnd"/>
      <w:r>
        <w:rPr>
          <w:rFonts w:eastAsia="Times New Roman"/>
          <w:sz w:val="24"/>
          <w:szCs w:val="24"/>
        </w:rPr>
        <w:t>.</w:t>
      </w:r>
    </w:p>
    <w:p w:rsidR="00B33FEA" w:rsidRDefault="00B33FEA">
      <w:pPr>
        <w:spacing w:line="120" w:lineRule="exact"/>
        <w:rPr>
          <w:sz w:val="12"/>
          <w:szCs w:val="12"/>
        </w:rPr>
      </w:pPr>
    </w:p>
    <w:p w:rsidR="00B33FEA" w:rsidRDefault="005A156B">
      <w:pPr>
        <w:ind w:left="2270" w:right="275" w:hanging="72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5.1.3.   I</w:t>
      </w:r>
      <w:r>
        <w:rPr>
          <w:rFonts w:eastAsia="Times New Roman"/>
          <w:spacing w:val="-2"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 xml:space="preserve">pact protection </w:t>
      </w:r>
      <w:r>
        <w:rPr>
          <w:rFonts w:eastAsia="Times New Roman"/>
          <w:spacing w:val="-2"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>aterials, such as expanded polystyrene (</w:t>
      </w:r>
      <w:r>
        <w:rPr>
          <w:rFonts w:eastAsia="Times New Roman"/>
          <w:spacing w:val="-1"/>
          <w:sz w:val="24"/>
          <w:szCs w:val="24"/>
        </w:rPr>
        <w:t>E</w:t>
      </w:r>
      <w:r>
        <w:rPr>
          <w:rFonts w:eastAsia="Times New Roman"/>
          <w:sz w:val="24"/>
          <w:szCs w:val="24"/>
        </w:rPr>
        <w:t xml:space="preserve">PS), polyethylene (PE), built-up corrugated or </w:t>
      </w:r>
      <w:proofErr w:type="spellStart"/>
      <w:r>
        <w:rPr>
          <w:rFonts w:eastAsia="Times New Roman"/>
          <w:sz w:val="24"/>
          <w:szCs w:val="24"/>
        </w:rPr>
        <w:t>hexaco</w:t>
      </w:r>
      <w:r>
        <w:rPr>
          <w:rFonts w:eastAsia="Times New Roman"/>
          <w:spacing w:val="-2"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>b</w:t>
      </w:r>
      <w:proofErr w:type="spellEnd"/>
      <w:r>
        <w:rPr>
          <w:rFonts w:eastAsia="Times New Roman"/>
          <w:sz w:val="24"/>
          <w:szCs w:val="24"/>
        </w:rPr>
        <w:t>®</w:t>
      </w:r>
      <w:r>
        <w:rPr>
          <w:rFonts w:eastAsia="Times New Roman"/>
          <w:spacing w:val="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/“honeyco</w:t>
      </w:r>
      <w:r>
        <w:rPr>
          <w:rFonts w:eastAsia="Times New Roman"/>
          <w:spacing w:val="-2"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>b” fo</w:t>
      </w:r>
      <w:r>
        <w:rPr>
          <w:rFonts w:eastAsia="Times New Roman"/>
          <w:spacing w:val="2"/>
          <w:sz w:val="24"/>
          <w:szCs w:val="24"/>
        </w:rPr>
        <w:t>r</w:t>
      </w:r>
      <w:r>
        <w:rPr>
          <w:rFonts w:eastAsia="Times New Roman"/>
          <w:spacing w:val="-1"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>s, blocks, corners and planks, must be used to absorb</w:t>
      </w:r>
      <w:r>
        <w:rPr>
          <w:rFonts w:eastAsia="Times New Roman"/>
          <w:spacing w:val="-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shock and to block/</w:t>
      </w:r>
      <w:r>
        <w:rPr>
          <w:rFonts w:eastAsia="Times New Roman"/>
          <w:spacing w:val="-1"/>
          <w:sz w:val="24"/>
          <w:szCs w:val="24"/>
        </w:rPr>
        <w:t>b</w:t>
      </w:r>
      <w:r>
        <w:rPr>
          <w:rFonts w:eastAsia="Times New Roman"/>
          <w:sz w:val="24"/>
          <w:szCs w:val="24"/>
        </w:rPr>
        <w:t>race the product from mov</w:t>
      </w:r>
      <w:r>
        <w:rPr>
          <w:rFonts w:eastAsia="Times New Roman"/>
          <w:spacing w:val="1"/>
          <w:sz w:val="24"/>
          <w:szCs w:val="24"/>
        </w:rPr>
        <w:t>e</w:t>
      </w:r>
      <w:r>
        <w:rPr>
          <w:rFonts w:eastAsia="Times New Roman"/>
          <w:spacing w:val="-2"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>ent within the pac</w:t>
      </w:r>
      <w:r>
        <w:rPr>
          <w:rFonts w:eastAsia="Times New Roman"/>
          <w:spacing w:val="-1"/>
          <w:sz w:val="24"/>
          <w:szCs w:val="24"/>
        </w:rPr>
        <w:t>k</w:t>
      </w:r>
      <w:r>
        <w:rPr>
          <w:rFonts w:eastAsia="Times New Roman"/>
          <w:sz w:val="24"/>
          <w:szCs w:val="24"/>
        </w:rPr>
        <w:t>age (See Figures 2 – 5).</w:t>
      </w:r>
    </w:p>
    <w:p w:rsidR="00B33FEA" w:rsidRDefault="00B33FEA">
      <w:pPr>
        <w:spacing w:line="240" w:lineRule="exact"/>
        <w:rPr>
          <w:sz w:val="24"/>
          <w:szCs w:val="24"/>
        </w:rPr>
      </w:pPr>
    </w:p>
    <w:p w:rsidR="00B33FEA" w:rsidRDefault="005A156B">
      <w:pPr>
        <w:ind w:left="2270" w:right="299" w:hanging="72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5.1.4.   R</w:t>
      </w:r>
      <w:r>
        <w:rPr>
          <w:rFonts w:eastAsia="Times New Roman"/>
          <w:spacing w:val="1"/>
          <w:sz w:val="24"/>
          <w:szCs w:val="24"/>
        </w:rPr>
        <w:t>e</w:t>
      </w:r>
      <w:r>
        <w:rPr>
          <w:rFonts w:eastAsia="Times New Roman"/>
          <w:spacing w:val="-2"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>ovable finials should be wrapped in</w:t>
      </w:r>
      <w:r>
        <w:rPr>
          <w:rFonts w:eastAsia="Times New Roman"/>
          <w:spacing w:val="-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 xml:space="preserve">a non-abrasive </w:t>
      </w:r>
      <w:r>
        <w:rPr>
          <w:rFonts w:eastAsia="Times New Roman"/>
          <w:spacing w:val="-2"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>aterial and packed separately inside its own corrugated car</w:t>
      </w:r>
      <w:r>
        <w:rPr>
          <w:rFonts w:eastAsia="Times New Roman"/>
          <w:spacing w:val="1"/>
          <w:sz w:val="24"/>
          <w:szCs w:val="24"/>
        </w:rPr>
        <w:t>t</w:t>
      </w:r>
      <w:r>
        <w:rPr>
          <w:rFonts w:eastAsia="Times New Roman"/>
          <w:sz w:val="24"/>
          <w:szCs w:val="24"/>
        </w:rPr>
        <w:t>on.</w:t>
      </w:r>
      <w:r>
        <w:rPr>
          <w:rFonts w:eastAsia="Times New Roman"/>
          <w:spacing w:val="59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 xml:space="preserve">This carton should be packed with the </w:t>
      </w:r>
      <w:proofErr w:type="spellStart"/>
      <w:r>
        <w:rPr>
          <w:rFonts w:eastAsia="Times New Roman"/>
          <w:sz w:val="24"/>
          <w:szCs w:val="24"/>
        </w:rPr>
        <w:t>si</w:t>
      </w:r>
      <w:r>
        <w:rPr>
          <w:rFonts w:eastAsia="Times New Roman"/>
          <w:spacing w:val="-1"/>
          <w:sz w:val="24"/>
          <w:szCs w:val="24"/>
        </w:rPr>
        <w:t>d</w:t>
      </w:r>
      <w:r>
        <w:rPr>
          <w:rFonts w:eastAsia="Times New Roman"/>
          <w:sz w:val="24"/>
          <w:szCs w:val="24"/>
        </w:rPr>
        <w:t>er</w:t>
      </w:r>
      <w:r>
        <w:rPr>
          <w:rFonts w:eastAsia="Times New Roman"/>
          <w:spacing w:val="-1"/>
          <w:sz w:val="24"/>
          <w:szCs w:val="24"/>
        </w:rPr>
        <w:t>a</w:t>
      </w:r>
      <w:r>
        <w:rPr>
          <w:rFonts w:eastAsia="Times New Roman"/>
          <w:sz w:val="24"/>
          <w:szCs w:val="24"/>
        </w:rPr>
        <w:t>ils</w:t>
      </w:r>
      <w:proofErr w:type="spellEnd"/>
      <w:r>
        <w:rPr>
          <w:rFonts w:eastAsia="Times New Roman"/>
          <w:sz w:val="24"/>
          <w:szCs w:val="24"/>
        </w:rPr>
        <w:t xml:space="preserve"> per the abo</w:t>
      </w:r>
      <w:r>
        <w:rPr>
          <w:rFonts w:eastAsia="Times New Roman"/>
          <w:spacing w:val="-1"/>
          <w:sz w:val="24"/>
          <w:szCs w:val="24"/>
        </w:rPr>
        <w:t>v</w:t>
      </w:r>
      <w:r>
        <w:rPr>
          <w:rFonts w:eastAsia="Times New Roman"/>
          <w:sz w:val="24"/>
          <w:szCs w:val="24"/>
        </w:rPr>
        <w:t>e table.</w:t>
      </w:r>
    </w:p>
    <w:p w:rsidR="00B33FEA" w:rsidRDefault="00B33FEA">
      <w:pPr>
        <w:spacing w:before="12" w:line="200" w:lineRule="exact"/>
        <w:sectPr w:rsidR="00B33FEA">
          <w:pgSz w:w="12240" w:h="15840"/>
          <w:pgMar w:top="1500" w:right="980" w:bottom="280" w:left="1060" w:header="864" w:footer="1188" w:gutter="0"/>
          <w:cols w:space="720"/>
        </w:sectPr>
      </w:pPr>
    </w:p>
    <w:p w:rsidR="00B33FEA" w:rsidRDefault="005A156B">
      <w:pPr>
        <w:spacing w:before="29"/>
        <w:ind w:left="830" w:right="-5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Legs</w:t>
      </w:r>
    </w:p>
    <w:p w:rsidR="00B33FEA" w:rsidRDefault="005A156B">
      <w:pPr>
        <w:spacing w:line="200" w:lineRule="exact"/>
      </w:pPr>
      <w:r>
        <w:br w:type="column"/>
      </w:r>
    </w:p>
    <w:p w:rsidR="00B33FEA" w:rsidRDefault="00B33FEA">
      <w:pPr>
        <w:spacing w:before="4" w:line="220" w:lineRule="exact"/>
        <w:rPr>
          <w:sz w:val="22"/>
          <w:szCs w:val="22"/>
        </w:rPr>
      </w:pPr>
    </w:p>
    <w:p w:rsidR="00B33FEA" w:rsidRDefault="005A156B">
      <w:pPr>
        <w:ind w:left="720" w:right="651" w:hanging="72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5.1.5.   Legs </w:t>
      </w:r>
      <w:r>
        <w:rPr>
          <w:rFonts w:eastAsia="Times New Roman"/>
          <w:spacing w:val="-2"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 xml:space="preserve">ust be protected to prevent structural as </w:t>
      </w:r>
      <w:r>
        <w:rPr>
          <w:rFonts w:eastAsia="Times New Roman"/>
          <w:spacing w:val="-2"/>
          <w:sz w:val="24"/>
          <w:szCs w:val="24"/>
        </w:rPr>
        <w:t>w</w:t>
      </w:r>
      <w:r>
        <w:rPr>
          <w:rFonts w:eastAsia="Times New Roman"/>
          <w:sz w:val="24"/>
          <w:szCs w:val="24"/>
        </w:rPr>
        <w:t>ell as cos</w:t>
      </w:r>
      <w:r>
        <w:rPr>
          <w:rFonts w:eastAsia="Times New Roman"/>
          <w:spacing w:val="-2"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>etic da</w:t>
      </w:r>
      <w:r>
        <w:rPr>
          <w:rFonts w:eastAsia="Times New Roman"/>
          <w:spacing w:val="-2"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>age by eli</w:t>
      </w:r>
      <w:r>
        <w:rPr>
          <w:rFonts w:eastAsia="Times New Roman"/>
          <w:spacing w:val="-2"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>inating direct contact with oth</w:t>
      </w:r>
      <w:r>
        <w:rPr>
          <w:rFonts w:eastAsia="Times New Roman"/>
          <w:spacing w:val="-1"/>
          <w:sz w:val="24"/>
          <w:szCs w:val="24"/>
        </w:rPr>
        <w:t>e</w:t>
      </w:r>
      <w:r>
        <w:rPr>
          <w:rFonts w:eastAsia="Times New Roman"/>
          <w:sz w:val="24"/>
          <w:szCs w:val="24"/>
        </w:rPr>
        <w:t>r co</w:t>
      </w:r>
      <w:r>
        <w:rPr>
          <w:rFonts w:eastAsia="Times New Roman"/>
          <w:spacing w:val="-2"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 xml:space="preserve">ponents and abrasive packaging </w:t>
      </w:r>
      <w:r>
        <w:rPr>
          <w:rFonts w:eastAsia="Times New Roman"/>
          <w:spacing w:val="-2"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>aterial such as EPS fo</w:t>
      </w:r>
      <w:r>
        <w:rPr>
          <w:rFonts w:eastAsia="Times New Roman"/>
          <w:spacing w:val="1"/>
          <w:sz w:val="24"/>
          <w:szCs w:val="24"/>
        </w:rPr>
        <w:t>a</w:t>
      </w:r>
      <w:r>
        <w:rPr>
          <w:rFonts w:eastAsia="Times New Roman"/>
          <w:sz w:val="24"/>
          <w:szCs w:val="24"/>
        </w:rPr>
        <w:t>m</w:t>
      </w:r>
      <w:r>
        <w:rPr>
          <w:rFonts w:eastAsia="Times New Roman"/>
          <w:spacing w:val="-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 xml:space="preserve">&amp; corrugated </w:t>
      </w:r>
      <w:r>
        <w:rPr>
          <w:rFonts w:eastAsia="Times New Roman"/>
          <w:spacing w:val="-2"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>aterial.</w:t>
      </w:r>
    </w:p>
    <w:p w:rsidR="00B33FEA" w:rsidRDefault="00B33FEA">
      <w:pPr>
        <w:spacing w:line="120" w:lineRule="exact"/>
        <w:rPr>
          <w:sz w:val="12"/>
          <w:szCs w:val="12"/>
        </w:rPr>
      </w:pPr>
    </w:p>
    <w:p w:rsidR="00B33FEA" w:rsidRDefault="005A156B">
      <w:pPr>
        <w:ind w:left="720" w:right="138" w:hanging="72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5.1.6.   To prevent pointed legs from</w:t>
      </w:r>
      <w:r>
        <w:rPr>
          <w:rFonts w:eastAsia="Times New Roman"/>
          <w:spacing w:val="-2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puncturing through cartons, corrugated sheet(s), wood squares, plastic for</w:t>
      </w:r>
      <w:r>
        <w:rPr>
          <w:rFonts w:eastAsia="Times New Roman"/>
          <w:spacing w:val="-2"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>s, etc. should be used - as nee</w:t>
      </w:r>
      <w:r>
        <w:rPr>
          <w:rFonts w:eastAsia="Times New Roman"/>
          <w:spacing w:val="-1"/>
          <w:sz w:val="24"/>
          <w:szCs w:val="24"/>
        </w:rPr>
        <w:t>d</w:t>
      </w:r>
      <w:r>
        <w:rPr>
          <w:rFonts w:eastAsia="Times New Roman"/>
          <w:sz w:val="24"/>
          <w:szCs w:val="24"/>
        </w:rPr>
        <w:t>ed - to increase surface contact area between the leg and the carton.</w:t>
      </w:r>
    </w:p>
    <w:p w:rsidR="00B33FEA" w:rsidRDefault="00B33FEA">
      <w:pPr>
        <w:spacing w:before="9" w:line="100" w:lineRule="exact"/>
        <w:rPr>
          <w:sz w:val="11"/>
          <w:szCs w:val="11"/>
        </w:rPr>
      </w:pPr>
    </w:p>
    <w:p w:rsidR="00B33FEA" w:rsidRDefault="005A156B">
      <w:pPr>
        <w:ind w:left="720" w:right="179" w:hanging="72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5.1.7.   For all headboards and foo</w:t>
      </w:r>
      <w:r>
        <w:rPr>
          <w:rFonts w:eastAsia="Times New Roman"/>
          <w:spacing w:val="-1"/>
          <w:sz w:val="24"/>
          <w:szCs w:val="24"/>
        </w:rPr>
        <w:t>t</w:t>
      </w:r>
      <w:r>
        <w:rPr>
          <w:rFonts w:eastAsia="Times New Roman"/>
          <w:sz w:val="24"/>
          <w:szCs w:val="24"/>
        </w:rPr>
        <w:t>boards t</w:t>
      </w:r>
      <w:r>
        <w:rPr>
          <w:rFonts w:eastAsia="Times New Roman"/>
          <w:spacing w:val="-1"/>
          <w:sz w:val="24"/>
          <w:szCs w:val="24"/>
        </w:rPr>
        <w:t>h</w:t>
      </w:r>
      <w:r>
        <w:rPr>
          <w:rFonts w:eastAsia="Times New Roman"/>
          <w:sz w:val="24"/>
          <w:szCs w:val="24"/>
        </w:rPr>
        <w:t>at are packed</w:t>
      </w:r>
      <w:r>
        <w:rPr>
          <w:rFonts w:eastAsia="Times New Roman"/>
          <w:spacing w:val="-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inside of a corrugated container with a length greater than 60</w:t>
      </w:r>
      <w:r>
        <w:rPr>
          <w:rFonts w:eastAsia="Times New Roman"/>
          <w:spacing w:val="-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in. (152.4 c</w:t>
      </w:r>
      <w:r>
        <w:rPr>
          <w:rFonts w:eastAsia="Times New Roman"/>
          <w:spacing w:val="-2"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 xml:space="preserve">) – or Queen </w:t>
      </w:r>
      <w:proofErr w:type="gramStart"/>
      <w:r>
        <w:rPr>
          <w:rFonts w:eastAsia="Times New Roman"/>
          <w:sz w:val="24"/>
          <w:szCs w:val="24"/>
        </w:rPr>
        <w:t>size</w:t>
      </w:r>
      <w:proofErr w:type="gramEnd"/>
      <w:r>
        <w:rPr>
          <w:rFonts w:eastAsia="Times New Roman"/>
          <w:sz w:val="24"/>
          <w:szCs w:val="24"/>
        </w:rPr>
        <w:t xml:space="preserve"> and larger</w:t>
      </w:r>
    </w:p>
    <w:p w:rsidR="00B33FEA" w:rsidRDefault="005A156B">
      <w:pPr>
        <w:ind w:left="720" w:right="143"/>
        <w:rPr>
          <w:sz w:val="24"/>
          <w:szCs w:val="24"/>
        </w:rPr>
        <w:sectPr w:rsidR="00B33FEA">
          <w:type w:val="continuous"/>
          <w:pgSz w:w="12240" w:h="15840"/>
          <w:pgMar w:top="1500" w:right="980" w:bottom="280" w:left="1060" w:header="720" w:footer="720" w:gutter="0"/>
          <w:cols w:num="2" w:space="720" w:equalWidth="0">
            <w:col w:w="1390" w:space="160"/>
            <w:col w:w="8650"/>
          </w:cols>
        </w:sectPr>
      </w:pPr>
      <w:r>
        <w:rPr>
          <w:rFonts w:eastAsia="Times New Roman"/>
          <w:sz w:val="24"/>
          <w:szCs w:val="24"/>
        </w:rPr>
        <w:t xml:space="preserve">– </w:t>
      </w:r>
      <w:r>
        <w:rPr>
          <w:rFonts w:eastAsia="Times New Roman"/>
          <w:spacing w:val="-2"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 xml:space="preserve">ust be blocked and </w:t>
      </w:r>
      <w:r>
        <w:rPr>
          <w:rFonts w:eastAsia="Times New Roman"/>
          <w:spacing w:val="-1"/>
          <w:sz w:val="24"/>
          <w:szCs w:val="24"/>
        </w:rPr>
        <w:t>b</w:t>
      </w:r>
      <w:r>
        <w:rPr>
          <w:rFonts w:eastAsia="Times New Roman"/>
          <w:sz w:val="24"/>
          <w:szCs w:val="24"/>
        </w:rPr>
        <w:t xml:space="preserve">raced using a plywood plank 3/8 </w:t>
      </w:r>
      <w:r>
        <w:rPr>
          <w:rFonts w:eastAsia="Times New Roman"/>
          <w:spacing w:val="1"/>
          <w:sz w:val="24"/>
          <w:szCs w:val="24"/>
        </w:rPr>
        <w:t>i</w:t>
      </w:r>
      <w:r>
        <w:rPr>
          <w:rFonts w:eastAsia="Times New Roman"/>
          <w:sz w:val="24"/>
          <w:szCs w:val="24"/>
        </w:rPr>
        <w:t>n.</w:t>
      </w:r>
      <w:r>
        <w:rPr>
          <w:rFonts w:eastAsia="Times New Roman"/>
          <w:spacing w:val="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(9</w:t>
      </w:r>
      <w:r>
        <w:rPr>
          <w:rFonts w:eastAsia="Times New Roman"/>
          <w:spacing w:val="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m</w:t>
      </w:r>
      <w:r>
        <w:rPr>
          <w:rFonts w:eastAsia="Times New Roman"/>
          <w:spacing w:val="-2"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>)</w:t>
      </w:r>
      <w:r>
        <w:rPr>
          <w:rFonts w:eastAsia="Times New Roman"/>
          <w:spacing w:val="1"/>
          <w:sz w:val="24"/>
          <w:szCs w:val="24"/>
        </w:rPr>
        <w:t xml:space="preserve"> </w:t>
      </w:r>
      <w:r>
        <w:rPr>
          <w:rFonts w:eastAsia="Times New Roman"/>
          <w:spacing w:val="-2"/>
          <w:sz w:val="24"/>
          <w:szCs w:val="24"/>
        </w:rPr>
        <w:t>m</w:t>
      </w:r>
      <w:r>
        <w:rPr>
          <w:rFonts w:eastAsia="Times New Roman"/>
          <w:spacing w:val="1"/>
          <w:sz w:val="24"/>
          <w:szCs w:val="24"/>
        </w:rPr>
        <w:t>i</w:t>
      </w:r>
      <w:r>
        <w:rPr>
          <w:rFonts w:eastAsia="Times New Roman"/>
          <w:sz w:val="24"/>
          <w:szCs w:val="24"/>
        </w:rPr>
        <w:t>nimum thickness to prevent the legs from</w:t>
      </w:r>
      <w:r>
        <w:rPr>
          <w:rFonts w:eastAsia="Times New Roman"/>
          <w:spacing w:val="-2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puncturing the corrugated container when in racking / storage.  Secure the plywood</w:t>
      </w:r>
      <w:r>
        <w:rPr>
          <w:rFonts w:eastAsia="Times New Roman"/>
          <w:spacing w:val="-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plank to the shipping carton to r</w:t>
      </w:r>
      <w:r>
        <w:rPr>
          <w:rFonts w:eastAsia="Times New Roman"/>
          <w:spacing w:val="-1"/>
          <w:sz w:val="24"/>
          <w:szCs w:val="24"/>
        </w:rPr>
        <w:t>es</w:t>
      </w:r>
      <w:r>
        <w:rPr>
          <w:rFonts w:eastAsia="Times New Roman"/>
          <w:spacing w:val="1"/>
          <w:sz w:val="24"/>
          <w:szCs w:val="24"/>
        </w:rPr>
        <w:t>t</w:t>
      </w:r>
      <w:r>
        <w:rPr>
          <w:rFonts w:eastAsia="Times New Roman"/>
          <w:sz w:val="24"/>
          <w:szCs w:val="24"/>
        </w:rPr>
        <w:t>rict mov</w:t>
      </w:r>
      <w:r>
        <w:rPr>
          <w:rFonts w:eastAsia="Times New Roman"/>
          <w:spacing w:val="1"/>
          <w:sz w:val="24"/>
          <w:szCs w:val="24"/>
        </w:rPr>
        <w:t>e</w:t>
      </w:r>
      <w:r>
        <w:rPr>
          <w:rFonts w:eastAsia="Times New Roman"/>
          <w:spacing w:val="-2"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 xml:space="preserve">ent (See Figure </w:t>
      </w:r>
      <w:r>
        <w:rPr>
          <w:rFonts w:eastAsia="Times New Roman"/>
          <w:spacing w:val="-1"/>
          <w:sz w:val="24"/>
          <w:szCs w:val="24"/>
        </w:rPr>
        <w:t>5</w:t>
      </w:r>
      <w:r>
        <w:rPr>
          <w:rFonts w:eastAsia="Times New Roman"/>
          <w:sz w:val="24"/>
          <w:szCs w:val="24"/>
        </w:rPr>
        <w:t>).  Additio</w:t>
      </w:r>
      <w:r>
        <w:rPr>
          <w:rFonts w:eastAsia="Times New Roman"/>
          <w:spacing w:val="-1"/>
          <w:sz w:val="24"/>
          <w:szCs w:val="24"/>
        </w:rPr>
        <w:t>na</w:t>
      </w:r>
      <w:r>
        <w:rPr>
          <w:rFonts w:eastAsia="Times New Roman"/>
          <w:sz w:val="24"/>
          <w:szCs w:val="24"/>
        </w:rPr>
        <w:t>lly, t</w:t>
      </w:r>
      <w:r>
        <w:rPr>
          <w:rFonts w:eastAsia="Times New Roman"/>
          <w:spacing w:val="-1"/>
          <w:sz w:val="24"/>
          <w:szCs w:val="24"/>
        </w:rPr>
        <w:t>h</w:t>
      </w:r>
      <w:r>
        <w:rPr>
          <w:rFonts w:eastAsia="Times New Roman"/>
          <w:sz w:val="24"/>
          <w:szCs w:val="24"/>
        </w:rPr>
        <w:t>is wo</w:t>
      </w:r>
      <w:r>
        <w:rPr>
          <w:rFonts w:eastAsia="Times New Roman"/>
          <w:spacing w:val="-1"/>
          <w:sz w:val="24"/>
          <w:szCs w:val="24"/>
        </w:rPr>
        <w:t>o</w:t>
      </w:r>
      <w:r>
        <w:rPr>
          <w:rFonts w:eastAsia="Times New Roman"/>
          <w:sz w:val="24"/>
          <w:szCs w:val="24"/>
        </w:rPr>
        <w:t>d co</w:t>
      </w:r>
      <w:r>
        <w:rPr>
          <w:rFonts w:eastAsia="Times New Roman"/>
          <w:spacing w:val="-2"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 xml:space="preserve">ponent will </w:t>
      </w:r>
      <w:r>
        <w:rPr>
          <w:rFonts w:eastAsia="Times New Roman"/>
          <w:spacing w:val="-1"/>
          <w:sz w:val="24"/>
          <w:szCs w:val="24"/>
        </w:rPr>
        <w:t>n</w:t>
      </w:r>
      <w:r>
        <w:rPr>
          <w:rFonts w:eastAsia="Times New Roman"/>
          <w:sz w:val="24"/>
          <w:szCs w:val="24"/>
        </w:rPr>
        <w:t xml:space="preserve">eed to </w:t>
      </w:r>
      <w:r>
        <w:rPr>
          <w:rFonts w:eastAsia="Times New Roman"/>
          <w:spacing w:val="-2"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>eet the require</w:t>
      </w:r>
      <w:r>
        <w:rPr>
          <w:rFonts w:eastAsia="Times New Roman"/>
          <w:spacing w:val="-2"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 xml:space="preserve">ents outlined in the </w:t>
      </w:r>
      <w:r>
        <w:rPr>
          <w:rFonts w:eastAsia="Times New Roman"/>
          <w:spacing w:val="-2"/>
          <w:sz w:val="24"/>
          <w:szCs w:val="24"/>
        </w:rPr>
        <w:t>W</w:t>
      </w:r>
      <w:r>
        <w:rPr>
          <w:rFonts w:eastAsia="Times New Roman"/>
          <w:spacing w:val="1"/>
          <w:sz w:val="24"/>
          <w:szCs w:val="24"/>
        </w:rPr>
        <w:t>o</w:t>
      </w:r>
      <w:r>
        <w:rPr>
          <w:rFonts w:eastAsia="Times New Roman"/>
          <w:sz w:val="24"/>
          <w:szCs w:val="24"/>
        </w:rPr>
        <w:t>od &amp; Co</w:t>
      </w:r>
      <w:r>
        <w:rPr>
          <w:rFonts w:eastAsia="Times New Roman"/>
          <w:spacing w:val="-2"/>
          <w:sz w:val="24"/>
          <w:szCs w:val="24"/>
        </w:rPr>
        <w:t>m</w:t>
      </w:r>
      <w:r>
        <w:rPr>
          <w:rFonts w:eastAsia="Times New Roman"/>
          <w:spacing w:val="1"/>
          <w:sz w:val="24"/>
          <w:szCs w:val="24"/>
        </w:rPr>
        <w:t>p</w:t>
      </w:r>
      <w:r>
        <w:rPr>
          <w:rFonts w:eastAsia="Times New Roman"/>
          <w:sz w:val="24"/>
          <w:szCs w:val="24"/>
        </w:rPr>
        <w:t xml:space="preserve">osite </w:t>
      </w:r>
      <w:r>
        <w:rPr>
          <w:rFonts w:eastAsia="Times New Roman"/>
          <w:spacing w:val="-2"/>
          <w:sz w:val="24"/>
          <w:szCs w:val="24"/>
        </w:rPr>
        <w:t>W</w:t>
      </w:r>
      <w:r>
        <w:rPr>
          <w:rFonts w:eastAsia="Times New Roman"/>
          <w:sz w:val="24"/>
          <w:szCs w:val="24"/>
        </w:rPr>
        <w:t>ood Panel Packaging Material Require</w:t>
      </w:r>
      <w:r>
        <w:rPr>
          <w:rFonts w:eastAsia="Times New Roman"/>
          <w:spacing w:val="-2"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>ents, Docu</w:t>
      </w:r>
      <w:r>
        <w:rPr>
          <w:rFonts w:eastAsia="Times New Roman"/>
          <w:spacing w:val="-2"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>ent Nu</w:t>
      </w:r>
      <w:r>
        <w:rPr>
          <w:rFonts w:eastAsia="Times New Roman"/>
          <w:spacing w:val="-2"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>ber 03-000087.</w:t>
      </w:r>
    </w:p>
    <w:p w:rsidR="00B33FEA" w:rsidRDefault="00B33FEA">
      <w:pPr>
        <w:spacing w:before="12" w:line="200" w:lineRule="exact"/>
      </w:pPr>
    </w:p>
    <w:p w:rsidR="00B33FEA" w:rsidRDefault="005A156B">
      <w:pPr>
        <w:spacing w:before="29"/>
        <w:ind w:left="83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Edge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and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Corner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Protection</w:t>
      </w:r>
    </w:p>
    <w:p w:rsidR="00B33FEA" w:rsidRDefault="00B33FEA">
      <w:pPr>
        <w:spacing w:before="9" w:line="100" w:lineRule="exact"/>
        <w:rPr>
          <w:sz w:val="11"/>
          <w:szCs w:val="11"/>
        </w:rPr>
      </w:pPr>
    </w:p>
    <w:p w:rsidR="00B33FEA" w:rsidRDefault="005A156B">
      <w:pPr>
        <w:ind w:left="1550"/>
        <w:rPr>
          <w:sz w:val="24"/>
          <w:szCs w:val="24"/>
        </w:rPr>
        <w:sectPr w:rsidR="00B33FEA">
          <w:type w:val="continuous"/>
          <w:pgSz w:w="12240" w:h="15840"/>
          <w:pgMar w:top="1500" w:right="980" w:bottom="280" w:left="1060" w:header="720" w:footer="720" w:gutter="0"/>
          <w:cols w:space="720"/>
        </w:sectPr>
      </w:pPr>
      <w:r>
        <w:rPr>
          <w:rFonts w:eastAsia="Times New Roman"/>
          <w:sz w:val="24"/>
          <w:szCs w:val="24"/>
        </w:rPr>
        <w:t xml:space="preserve">All edges and corners </w:t>
      </w:r>
      <w:r>
        <w:rPr>
          <w:rFonts w:eastAsia="Times New Roman"/>
          <w:spacing w:val="-2"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>ust be protected from</w:t>
      </w:r>
      <w:r>
        <w:rPr>
          <w:rFonts w:eastAsia="Times New Roman"/>
          <w:spacing w:val="-3"/>
          <w:sz w:val="24"/>
          <w:szCs w:val="24"/>
        </w:rPr>
        <w:t xml:space="preserve"> </w:t>
      </w:r>
      <w:r>
        <w:rPr>
          <w:rFonts w:eastAsia="Times New Roman"/>
          <w:spacing w:val="2"/>
          <w:sz w:val="24"/>
          <w:szCs w:val="24"/>
        </w:rPr>
        <w:t>i</w:t>
      </w:r>
      <w:r>
        <w:rPr>
          <w:rFonts w:eastAsia="Times New Roman"/>
          <w:spacing w:val="-1"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>pact with c</w:t>
      </w:r>
      <w:r>
        <w:rPr>
          <w:rFonts w:eastAsia="Times New Roman"/>
          <w:spacing w:val="-1"/>
          <w:sz w:val="24"/>
          <w:szCs w:val="24"/>
        </w:rPr>
        <w:t>o</w:t>
      </w:r>
      <w:r>
        <w:rPr>
          <w:rFonts w:eastAsia="Times New Roman"/>
          <w:sz w:val="24"/>
          <w:szCs w:val="24"/>
        </w:rPr>
        <w:t>rner b</w:t>
      </w:r>
      <w:r>
        <w:rPr>
          <w:rFonts w:eastAsia="Times New Roman"/>
          <w:spacing w:val="1"/>
          <w:sz w:val="24"/>
          <w:szCs w:val="24"/>
        </w:rPr>
        <w:t>l</w:t>
      </w:r>
      <w:r>
        <w:rPr>
          <w:rFonts w:eastAsia="Times New Roman"/>
          <w:sz w:val="24"/>
          <w:szCs w:val="24"/>
        </w:rPr>
        <w:t>ocks and angle pads.</w:t>
      </w:r>
    </w:p>
    <w:p w:rsidR="00B33FEA" w:rsidRDefault="00B33FEA">
      <w:pPr>
        <w:spacing w:before="5" w:line="160" w:lineRule="exact"/>
        <w:rPr>
          <w:sz w:val="17"/>
          <w:szCs w:val="17"/>
        </w:rPr>
      </w:pPr>
    </w:p>
    <w:p w:rsidR="00B33FEA" w:rsidRDefault="005A156B">
      <w:pPr>
        <w:spacing w:before="29"/>
        <w:ind w:left="155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5.1.8.   A</w:t>
      </w:r>
      <w:r>
        <w:rPr>
          <w:rFonts w:eastAsia="Times New Roman"/>
          <w:spacing w:val="1"/>
          <w:sz w:val="24"/>
          <w:szCs w:val="24"/>
        </w:rPr>
        <w:t xml:space="preserve"> </w:t>
      </w:r>
      <w:r>
        <w:rPr>
          <w:rFonts w:eastAsia="Times New Roman"/>
          <w:spacing w:val="-2"/>
          <w:sz w:val="24"/>
          <w:szCs w:val="24"/>
        </w:rPr>
        <w:t>m</w:t>
      </w:r>
      <w:r>
        <w:rPr>
          <w:rFonts w:eastAsia="Times New Roman"/>
          <w:spacing w:val="1"/>
          <w:sz w:val="24"/>
          <w:szCs w:val="24"/>
        </w:rPr>
        <w:t>i</w:t>
      </w:r>
      <w:r>
        <w:rPr>
          <w:rFonts w:eastAsia="Times New Roman"/>
          <w:sz w:val="24"/>
          <w:szCs w:val="24"/>
        </w:rPr>
        <w:t>n</w:t>
      </w:r>
      <w:r>
        <w:rPr>
          <w:rFonts w:eastAsia="Times New Roman"/>
          <w:spacing w:val="2"/>
          <w:sz w:val="24"/>
          <w:szCs w:val="24"/>
        </w:rPr>
        <w:t>i</w:t>
      </w:r>
      <w:r>
        <w:rPr>
          <w:rFonts w:eastAsia="Times New Roman"/>
          <w:spacing w:val="-2"/>
          <w:sz w:val="24"/>
          <w:szCs w:val="24"/>
        </w:rPr>
        <w:t>m</w:t>
      </w:r>
      <w:r>
        <w:rPr>
          <w:rFonts w:eastAsia="Times New Roman"/>
          <w:spacing w:val="1"/>
          <w:sz w:val="24"/>
          <w:szCs w:val="24"/>
        </w:rPr>
        <w:t>u</w:t>
      </w:r>
      <w:r>
        <w:rPr>
          <w:rFonts w:eastAsia="Times New Roman"/>
          <w:sz w:val="24"/>
          <w:szCs w:val="24"/>
        </w:rPr>
        <w:t>m</w:t>
      </w:r>
      <w:r>
        <w:rPr>
          <w:rFonts w:eastAsia="Times New Roman"/>
          <w:spacing w:val="-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coverage</w:t>
      </w:r>
      <w:r>
        <w:rPr>
          <w:rFonts w:eastAsia="Times New Roman"/>
          <w:spacing w:val="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of</w:t>
      </w:r>
      <w:r>
        <w:rPr>
          <w:rFonts w:eastAsia="Times New Roman"/>
          <w:spacing w:val="-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75%</w:t>
      </w:r>
      <w:r>
        <w:rPr>
          <w:rFonts w:eastAsia="Times New Roman"/>
          <w:spacing w:val="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of any given length / edge should be protected.</w:t>
      </w:r>
    </w:p>
    <w:p w:rsidR="00B33FEA" w:rsidRDefault="005A156B">
      <w:pPr>
        <w:spacing w:before="2" w:line="260" w:lineRule="exact"/>
        <w:ind w:left="2270" w:right="259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For products weighing over 150 lbs. (68 kg), the </w:t>
      </w:r>
      <w:r>
        <w:rPr>
          <w:rFonts w:eastAsia="Times New Roman"/>
          <w:spacing w:val="-2"/>
          <w:sz w:val="24"/>
          <w:szCs w:val="24"/>
        </w:rPr>
        <w:t>m</w:t>
      </w:r>
      <w:r>
        <w:rPr>
          <w:rFonts w:eastAsia="Times New Roman"/>
          <w:spacing w:val="1"/>
          <w:sz w:val="24"/>
          <w:szCs w:val="24"/>
        </w:rPr>
        <w:t>i</w:t>
      </w:r>
      <w:r>
        <w:rPr>
          <w:rFonts w:eastAsia="Times New Roman"/>
          <w:sz w:val="24"/>
          <w:szCs w:val="24"/>
        </w:rPr>
        <w:t>n</w:t>
      </w:r>
      <w:r>
        <w:rPr>
          <w:rFonts w:eastAsia="Times New Roman"/>
          <w:spacing w:val="2"/>
          <w:sz w:val="24"/>
          <w:szCs w:val="24"/>
        </w:rPr>
        <w:t>i</w:t>
      </w:r>
      <w:r>
        <w:rPr>
          <w:rFonts w:eastAsia="Times New Roman"/>
          <w:spacing w:val="-2"/>
          <w:sz w:val="24"/>
          <w:szCs w:val="24"/>
        </w:rPr>
        <w:t>m</w:t>
      </w:r>
      <w:r>
        <w:rPr>
          <w:rFonts w:eastAsia="Times New Roman"/>
          <w:spacing w:val="1"/>
          <w:sz w:val="24"/>
          <w:szCs w:val="24"/>
        </w:rPr>
        <w:t>u</w:t>
      </w:r>
      <w:r>
        <w:rPr>
          <w:rFonts w:eastAsia="Times New Roman"/>
          <w:sz w:val="24"/>
          <w:szCs w:val="24"/>
        </w:rPr>
        <w:t>m thickness of corrugated, EPS or EPE fo</w:t>
      </w:r>
      <w:r>
        <w:rPr>
          <w:rFonts w:eastAsia="Times New Roman"/>
          <w:spacing w:val="1"/>
          <w:sz w:val="24"/>
          <w:szCs w:val="24"/>
        </w:rPr>
        <w:t>a</w:t>
      </w:r>
      <w:r>
        <w:rPr>
          <w:rFonts w:eastAsia="Times New Roman"/>
          <w:spacing w:val="-2"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>, angle / cor</w:t>
      </w:r>
      <w:r>
        <w:rPr>
          <w:rFonts w:eastAsia="Times New Roman"/>
          <w:spacing w:val="-1"/>
          <w:sz w:val="24"/>
          <w:szCs w:val="24"/>
        </w:rPr>
        <w:t>n</w:t>
      </w:r>
      <w:r>
        <w:rPr>
          <w:rFonts w:eastAsia="Times New Roman"/>
          <w:sz w:val="24"/>
          <w:szCs w:val="24"/>
        </w:rPr>
        <w:t xml:space="preserve">er pads or channel pads </w:t>
      </w:r>
      <w:r>
        <w:rPr>
          <w:rFonts w:eastAsia="Times New Roman"/>
          <w:spacing w:val="-2"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>ust be 1.5 in. (3.8 c</w:t>
      </w:r>
      <w:r>
        <w:rPr>
          <w:rFonts w:eastAsia="Times New Roman"/>
          <w:spacing w:val="-2"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 xml:space="preserve">).  For products weighing below 150 lbs. (68 kg), the </w:t>
      </w:r>
      <w:r>
        <w:rPr>
          <w:rFonts w:eastAsia="Times New Roman"/>
          <w:spacing w:val="-2"/>
          <w:sz w:val="24"/>
          <w:szCs w:val="24"/>
        </w:rPr>
        <w:t>m</w:t>
      </w:r>
      <w:r>
        <w:rPr>
          <w:rFonts w:eastAsia="Times New Roman"/>
          <w:spacing w:val="1"/>
          <w:sz w:val="24"/>
          <w:szCs w:val="24"/>
        </w:rPr>
        <w:t>i</w:t>
      </w:r>
      <w:r>
        <w:rPr>
          <w:rFonts w:eastAsia="Times New Roman"/>
          <w:sz w:val="24"/>
          <w:szCs w:val="24"/>
        </w:rPr>
        <w:t>n</w:t>
      </w:r>
      <w:r>
        <w:rPr>
          <w:rFonts w:eastAsia="Times New Roman"/>
          <w:spacing w:val="2"/>
          <w:sz w:val="24"/>
          <w:szCs w:val="24"/>
        </w:rPr>
        <w:t>i</w:t>
      </w:r>
      <w:r>
        <w:rPr>
          <w:rFonts w:eastAsia="Times New Roman"/>
          <w:spacing w:val="-2"/>
          <w:sz w:val="24"/>
          <w:szCs w:val="24"/>
        </w:rPr>
        <w:t>m</w:t>
      </w:r>
      <w:r>
        <w:rPr>
          <w:rFonts w:eastAsia="Times New Roman"/>
          <w:spacing w:val="1"/>
          <w:sz w:val="24"/>
          <w:szCs w:val="24"/>
        </w:rPr>
        <w:t>u</w:t>
      </w:r>
      <w:r>
        <w:rPr>
          <w:rFonts w:eastAsia="Times New Roman"/>
          <w:sz w:val="24"/>
          <w:szCs w:val="24"/>
        </w:rPr>
        <w:t>m thickness of 1 in. (2.5 c</w:t>
      </w:r>
      <w:r>
        <w:rPr>
          <w:rFonts w:eastAsia="Times New Roman"/>
          <w:spacing w:val="-2"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>) of corrugated,</w:t>
      </w:r>
      <w:r>
        <w:rPr>
          <w:rFonts w:eastAsia="Times New Roman"/>
          <w:spacing w:val="-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EPS or EPE fo</w:t>
      </w:r>
      <w:r>
        <w:rPr>
          <w:rFonts w:eastAsia="Times New Roman"/>
          <w:spacing w:val="1"/>
          <w:sz w:val="24"/>
          <w:szCs w:val="24"/>
        </w:rPr>
        <w:t>a</w:t>
      </w:r>
      <w:r>
        <w:rPr>
          <w:rFonts w:eastAsia="Times New Roman"/>
          <w:spacing w:val="-2"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>, angle / corner pads</w:t>
      </w:r>
    </w:p>
    <w:p w:rsidR="00B33FEA" w:rsidRDefault="005A156B">
      <w:pPr>
        <w:spacing w:line="260" w:lineRule="exact"/>
        <w:ind w:left="2270" w:right="65"/>
        <w:rPr>
          <w:sz w:val="24"/>
          <w:szCs w:val="24"/>
        </w:rPr>
      </w:pPr>
      <w:proofErr w:type="gramStart"/>
      <w:r>
        <w:rPr>
          <w:rFonts w:eastAsia="Times New Roman"/>
          <w:sz w:val="24"/>
          <w:szCs w:val="24"/>
        </w:rPr>
        <w:t>or</w:t>
      </w:r>
      <w:proofErr w:type="gramEnd"/>
      <w:r>
        <w:rPr>
          <w:rFonts w:eastAsia="Times New Roman"/>
          <w:sz w:val="24"/>
          <w:szCs w:val="24"/>
        </w:rPr>
        <w:t xml:space="preserve"> channel pads.  No </w:t>
      </w:r>
      <w:r>
        <w:rPr>
          <w:rFonts w:eastAsia="Times New Roman"/>
          <w:spacing w:val="-2"/>
          <w:sz w:val="24"/>
          <w:szCs w:val="24"/>
        </w:rPr>
        <w:t>m</w:t>
      </w:r>
      <w:r>
        <w:rPr>
          <w:rFonts w:eastAsia="Times New Roman"/>
          <w:spacing w:val="1"/>
          <w:sz w:val="24"/>
          <w:szCs w:val="24"/>
        </w:rPr>
        <w:t>o</w:t>
      </w:r>
      <w:r>
        <w:rPr>
          <w:rFonts w:eastAsia="Times New Roman"/>
          <w:sz w:val="24"/>
          <w:szCs w:val="24"/>
        </w:rPr>
        <w:t xml:space="preserve">re than 12 in. </w:t>
      </w:r>
      <w:r>
        <w:rPr>
          <w:rFonts w:eastAsia="Times New Roman"/>
          <w:spacing w:val="-2"/>
          <w:sz w:val="24"/>
          <w:szCs w:val="24"/>
        </w:rPr>
        <w:t>(</w:t>
      </w:r>
      <w:r>
        <w:rPr>
          <w:rFonts w:eastAsia="Times New Roman"/>
          <w:sz w:val="24"/>
          <w:szCs w:val="24"/>
        </w:rPr>
        <w:t>30.5 c</w:t>
      </w:r>
      <w:r>
        <w:rPr>
          <w:rFonts w:eastAsia="Times New Roman"/>
          <w:spacing w:val="-2"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>) gap of any given edge is allowed without protection.</w:t>
      </w:r>
    </w:p>
    <w:p w:rsidR="00B33FEA" w:rsidRDefault="00B33FEA">
      <w:pPr>
        <w:spacing w:before="9" w:line="100" w:lineRule="exact"/>
        <w:rPr>
          <w:sz w:val="11"/>
          <w:szCs w:val="11"/>
        </w:rPr>
      </w:pPr>
    </w:p>
    <w:p w:rsidR="00B33FEA" w:rsidRDefault="005A156B">
      <w:pPr>
        <w:ind w:left="2270"/>
        <w:rPr>
          <w:sz w:val="24"/>
          <w:szCs w:val="24"/>
        </w:rPr>
      </w:pPr>
      <w:r>
        <w:rPr>
          <w:rFonts w:eastAsia="Times New Roman"/>
          <w:b/>
          <w:sz w:val="24"/>
          <w:szCs w:val="24"/>
          <w:u w:val="thick" w:color="000000"/>
        </w:rPr>
        <w:t>When using Expanded Polystyrene (EPS</w:t>
      </w:r>
      <w:r>
        <w:rPr>
          <w:rFonts w:eastAsia="Times New Roman"/>
          <w:b/>
          <w:spacing w:val="1"/>
          <w:sz w:val="24"/>
          <w:szCs w:val="24"/>
          <w:u w:val="thick" w:color="000000"/>
        </w:rPr>
        <w:t>)</w:t>
      </w:r>
      <w:r>
        <w:rPr>
          <w:rFonts w:eastAsia="Times New Roman"/>
          <w:b/>
          <w:sz w:val="24"/>
          <w:szCs w:val="24"/>
        </w:rPr>
        <w:t>:</w:t>
      </w:r>
    </w:p>
    <w:p w:rsidR="00B33FEA" w:rsidRDefault="005A156B">
      <w:pPr>
        <w:spacing w:line="260" w:lineRule="exact"/>
        <w:ind w:left="2270"/>
        <w:rPr>
          <w:sz w:val="24"/>
          <w:szCs w:val="24"/>
        </w:rPr>
      </w:pPr>
      <w:r>
        <w:rPr>
          <w:rFonts w:eastAsia="Times New Roman"/>
          <w:position w:val="-1"/>
          <w:sz w:val="24"/>
          <w:szCs w:val="24"/>
        </w:rPr>
        <w:t xml:space="preserve">Preferred </w:t>
      </w:r>
      <w:r>
        <w:rPr>
          <w:rFonts w:eastAsia="Times New Roman"/>
          <w:spacing w:val="-2"/>
          <w:position w:val="-1"/>
          <w:sz w:val="24"/>
          <w:szCs w:val="24"/>
        </w:rPr>
        <w:t>m</w:t>
      </w:r>
      <w:r>
        <w:rPr>
          <w:rFonts w:eastAsia="Times New Roman"/>
          <w:position w:val="-1"/>
          <w:sz w:val="24"/>
          <w:szCs w:val="24"/>
        </w:rPr>
        <w:t>ethod - Molded EPS</w:t>
      </w:r>
    </w:p>
    <w:p w:rsidR="00B33FEA" w:rsidRDefault="005A156B">
      <w:pPr>
        <w:spacing w:before="10" w:line="260" w:lineRule="exact"/>
        <w:ind w:left="2270" w:right="386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Material </w:t>
      </w:r>
      <w:proofErr w:type="gramStart"/>
      <w:r>
        <w:rPr>
          <w:rFonts w:eastAsia="Times New Roman"/>
          <w:sz w:val="24"/>
          <w:szCs w:val="24"/>
        </w:rPr>
        <w:t>density no lower</w:t>
      </w:r>
      <w:proofErr w:type="gramEnd"/>
      <w:r>
        <w:rPr>
          <w:rFonts w:eastAsia="Times New Roman"/>
          <w:sz w:val="24"/>
          <w:szCs w:val="24"/>
        </w:rPr>
        <w:t xml:space="preserve"> than - 1.0 </w:t>
      </w:r>
      <w:proofErr w:type="spellStart"/>
      <w:r>
        <w:rPr>
          <w:rFonts w:eastAsia="Times New Roman"/>
          <w:sz w:val="24"/>
          <w:szCs w:val="24"/>
        </w:rPr>
        <w:t>lb</w:t>
      </w:r>
      <w:proofErr w:type="spellEnd"/>
      <w:r>
        <w:rPr>
          <w:rFonts w:eastAsia="Times New Roman"/>
          <w:sz w:val="24"/>
          <w:szCs w:val="24"/>
        </w:rPr>
        <w:t>/</w:t>
      </w:r>
      <w:proofErr w:type="spellStart"/>
      <w:r>
        <w:rPr>
          <w:rFonts w:eastAsia="Times New Roman"/>
          <w:sz w:val="24"/>
          <w:szCs w:val="24"/>
        </w:rPr>
        <w:t>f</w:t>
      </w:r>
      <w:r>
        <w:rPr>
          <w:rFonts w:eastAsia="Times New Roman"/>
          <w:spacing w:val="-1"/>
          <w:sz w:val="24"/>
          <w:szCs w:val="24"/>
        </w:rPr>
        <w:t>t</w:t>
      </w:r>
      <w:proofErr w:type="spellEnd"/>
      <w:r>
        <w:rPr>
          <w:rFonts w:eastAsia="Times New Roman"/>
          <w:position w:val="11"/>
          <w:sz w:val="16"/>
          <w:szCs w:val="16"/>
        </w:rPr>
        <w:t>3</w:t>
      </w:r>
      <w:r>
        <w:rPr>
          <w:rFonts w:eastAsia="Times New Roman"/>
          <w:spacing w:val="20"/>
          <w:position w:val="11"/>
          <w:sz w:val="16"/>
          <w:szCs w:val="16"/>
        </w:rPr>
        <w:t xml:space="preserve"> </w:t>
      </w:r>
      <w:r>
        <w:rPr>
          <w:rFonts w:eastAsia="Times New Roman"/>
          <w:sz w:val="24"/>
          <w:szCs w:val="24"/>
        </w:rPr>
        <w:t>(16 kg/</w:t>
      </w:r>
      <w:r>
        <w:rPr>
          <w:rFonts w:eastAsia="Times New Roman"/>
          <w:spacing w:val="-2"/>
          <w:sz w:val="24"/>
          <w:szCs w:val="24"/>
        </w:rPr>
        <w:t>m</w:t>
      </w:r>
      <w:r>
        <w:rPr>
          <w:rFonts w:eastAsia="Times New Roman"/>
          <w:spacing w:val="1"/>
          <w:position w:val="11"/>
          <w:sz w:val="16"/>
          <w:szCs w:val="16"/>
        </w:rPr>
        <w:t>3</w:t>
      </w:r>
      <w:r>
        <w:rPr>
          <w:rFonts w:eastAsia="Times New Roman"/>
          <w:sz w:val="24"/>
          <w:szCs w:val="24"/>
        </w:rPr>
        <w:t>)</w:t>
      </w:r>
      <w:r>
        <w:rPr>
          <w:rFonts w:eastAsia="Times New Roman"/>
          <w:spacing w:val="-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this applies to all critical co</w:t>
      </w:r>
      <w:r>
        <w:rPr>
          <w:rFonts w:eastAsia="Times New Roman"/>
          <w:spacing w:val="-2"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>ponents, edge protectors and corner protectors.</w:t>
      </w:r>
    </w:p>
    <w:p w:rsidR="00B33FEA" w:rsidRDefault="00B33FEA">
      <w:pPr>
        <w:spacing w:before="7" w:line="100" w:lineRule="exact"/>
        <w:rPr>
          <w:sz w:val="11"/>
          <w:szCs w:val="11"/>
        </w:rPr>
      </w:pPr>
    </w:p>
    <w:p w:rsidR="00B33FEA" w:rsidRDefault="005A156B">
      <w:pPr>
        <w:ind w:left="2270" w:right="130" w:hanging="72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5.1.9.   </w:t>
      </w:r>
      <w:proofErr w:type="spellStart"/>
      <w:r>
        <w:rPr>
          <w:rFonts w:eastAsia="Times New Roman"/>
          <w:sz w:val="24"/>
          <w:szCs w:val="24"/>
        </w:rPr>
        <w:t>Siderail</w:t>
      </w:r>
      <w:proofErr w:type="spellEnd"/>
      <w:r>
        <w:rPr>
          <w:rFonts w:eastAsia="Times New Roman"/>
          <w:sz w:val="24"/>
          <w:szCs w:val="24"/>
        </w:rPr>
        <w:t xml:space="preserve"> Bed-Hook / “J”-Hook protection:</w:t>
      </w:r>
      <w:r>
        <w:rPr>
          <w:rFonts w:eastAsia="Times New Roman"/>
          <w:spacing w:val="-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 xml:space="preserve">Protect </w:t>
      </w:r>
      <w:r>
        <w:rPr>
          <w:rFonts w:eastAsia="Times New Roman"/>
          <w:spacing w:val="-2"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 xml:space="preserve">etal hooks of the </w:t>
      </w:r>
      <w:proofErr w:type="spellStart"/>
      <w:r>
        <w:rPr>
          <w:rFonts w:eastAsia="Times New Roman"/>
          <w:sz w:val="24"/>
          <w:szCs w:val="24"/>
        </w:rPr>
        <w:t>Siderails</w:t>
      </w:r>
      <w:proofErr w:type="spellEnd"/>
      <w:r>
        <w:rPr>
          <w:rFonts w:eastAsia="Times New Roman"/>
          <w:sz w:val="24"/>
          <w:szCs w:val="24"/>
        </w:rPr>
        <w:t xml:space="preserve"> from</w:t>
      </w:r>
      <w:r>
        <w:rPr>
          <w:rFonts w:eastAsia="Times New Roman"/>
          <w:spacing w:val="-2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end drops (i</w:t>
      </w:r>
      <w:r>
        <w:rPr>
          <w:rFonts w:eastAsia="Times New Roman"/>
          <w:spacing w:val="-2"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>pact) by increasing t</w:t>
      </w:r>
      <w:r>
        <w:rPr>
          <w:rFonts w:eastAsia="Times New Roman"/>
          <w:spacing w:val="-1"/>
          <w:sz w:val="24"/>
          <w:szCs w:val="24"/>
        </w:rPr>
        <w:t>h</w:t>
      </w:r>
      <w:r>
        <w:rPr>
          <w:rFonts w:eastAsia="Times New Roman"/>
          <w:sz w:val="24"/>
          <w:szCs w:val="24"/>
        </w:rPr>
        <w:t>e bearing surface with rigid wood block or MDF blocks with slot cut-out for the hooks (</w:t>
      </w:r>
      <w:r>
        <w:rPr>
          <w:rFonts w:eastAsia="Times New Roman"/>
          <w:spacing w:val="-1"/>
          <w:sz w:val="24"/>
          <w:szCs w:val="24"/>
        </w:rPr>
        <w:t>S</w:t>
      </w:r>
      <w:r>
        <w:rPr>
          <w:rFonts w:eastAsia="Times New Roman"/>
          <w:sz w:val="24"/>
          <w:szCs w:val="24"/>
        </w:rPr>
        <w:t>ee Figure 1).  These wood co</w:t>
      </w:r>
      <w:r>
        <w:rPr>
          <w:rFonts w:eastAsia="Times New Roman"/>
          <w:spacing w:val="-2"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 xml:space="preserve">ponents will need to </w:t>
      </w:r>
      <w:r>
        <w:rPr>
          <w:rFonts w:eastAsia="Times New Roman"/>
          <w:spacing w:val="-2"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>eet the r</w:t>
      </w:r>
      <w:r>
        <w:rPr>
          <w:rFonts w:eastAsia="Times New Roman"/>
          <w:spacing w:val="-1"/>
          <w:sz w:val="24"/>
          <w:szCs w:val="24"/>
        </w:rPr>
        <w:t>eq</w:t>
      </w:r>
      <w:r>
        <w:rPr>
          <w:rFonts w:eastAsia="Times New Roman"/>
          <w:sz w:val="24"/>
          <w:szCs w:val="24"/>
        </w:rPr>
        <w:t>uire</w:t>
      </w:r>
      <w:r>
        <w:rPr>
          <w:rFonts w:eastAsia="Times New Roman"/>
          <w:spacing w:val="-2"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>ents outli</w:t>
      </w:r>
      <w:r>
        <w:rPr>
          <w:rFonts w:eastAsia="Times New Roman"/>
          <w:spacing w:val="-1"/>
          <w:sz w:val="24"/>
          <w:szCs w:val="24"/>
        </w:rPr>
        <w:t>n</w:t>
      </w:r>
      <w:r>
        <w:rPr>
          <w:rFonts w:eastAsia="Times New Roman"/>
          <w:sz w:val="24"/>
          <w:szCs w:val="24"/>
        </w:rPr>
        <w:t>ed in t</w:t>
      </w:r>
      <w:r>
        <w:rPr>
          <w:rFonts w:eastAsia="Times New Roman"/>
          <w:spacing w:val="-1"/>
          <w:sz w:val="24"/>
          <w:szCs w:val="24"/>
        </w:rPr>
        <w:t>h</w:t>
      </w:r>
      <w:r>
        <w:rPr>
          <w:rFonts w:eastAsia="Times New Roman"/>
          <w:sz w:val="24"/>
          <w:szCs w:val="24"/>
        </w:rPr>
        <w:t xml:space="preserve">e </w:t>
      </w:r>
      <w:r>
        <w:rPr>
          <w:rFonts w:eastAsia="Times New Roman"/>
          <w:spacing w:val="-2"/>
          <w:sz w:val="24"/>
          <w:szCs w:val="24"/>
        </w:rPr>
        <w:t>W</w:t>
      </w:r>
      <w:r>
        <w:rPr>
          <w:rFonts w:eastAsia="Times New Roman"/>
          <w:sz w:val="24"/>
          <w:szCs w:val="24"/>
        </w:rPr>
        <w:t>ood &amp; Co</w:t>
      </w:r>
      <w:r>
        <w:rPr>
          <w:rFonts w:eastAsia="Times New Roman"/>
          <w:spacing w:val="-2"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>posite Wood Panel Packaging Mater</w:t>
      </w:r>
      <w:r>
        <w:rPr>
          <w:rFonts w:eastAsia="Times New Roman"/>
          <w:spacing w:val="1"/>
          <w:sz w:val="24"/>
          <w:szCs w:val="24"/>
        </w:rPr>
        <w:t>i</w:t>
      </w:r>
      <w:r>
        <w:rPr>
          <w:rFonts w:eastAsia="Times New Roman"/>
          <w:sz w:val="24"/>
          <w:szCs w:val="24"/>
        </w:rPr>
        <w:t>al Require</w:t>
      </w:r>
      <w:r>
        <w:rPr>
          <w:rFonts w:eastAsia="Times New Roman"/>
          <w:spacing w:val="-2"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>ents, Docu</w:t>
      </w:r>
      <w:r>
        <w:rPr>
          <w:rFonts w:eastAsia="Times New Roman"/>
          <w:spacing w:val="-2"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>ent Nu</w:t>
      </w:r>
      <w:r>
        <w:rPr>
          <w:rFonts w:eastAsia="Times New Roman"/>
          <w:spacing w:val="-2"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>ber</w:t>
      </w:r>
    </w:p>
    <w:p w:rsidR="00B33FEA" w:rsidRDefault="005A156B">
      <w:pPr>
        <w:spacing w:line="260" w:lineRule="exact"/>
        <w:ind w:left="2270"/>
        <w:rPr>
          <w:sz w:val="24"/>
          <w:szCs w:val="24"/>
        </w:rPr>
      </w:pPr>
      <w:proofErr w:type="gramStart"/>
      <w:r>
        <w:rPr>
          <w:rFonts w:eastAsia="Times New Roman"/>
          <w:position w:val="-1"/>
          <w:sz w:val="24"/>
          <w:szCs w:val="24"/>
        </w:rPr>
        <w:t>03-000087.</w:t>
      </w:r>
      <w:proofErr w:type="gramEnd"/>
    </w:p>
    <w:p w:rsidR="00B33FEA" w:rsidRDefault="00B33FEA">
      <w:pPr>
        <w:spacing w:before="7" w:line="120" w:lineRule="exact"/>
        <w:rPr>
          <w:sz w:val="12"/>
          <w:szCs w:val="12"/>
        </w:rPr>
      </w:pPr>
    </w:p>
    <w:p w:rsidR="00B33FEA" w:rsidRDefault="005A156B">
      <w:pPr>
        <w:ind w:left="4488" w:right="4479"/>
        <w:jc w:val="center"/>
        <w:rPr>
          <w:sz w:val="32"/>
          <w:szCs w:val="32"/>
        </w:rPr>
      </w:pPr>
      <w:r>
        <w:rPr>
          <w:rFonts w:eastAsia="Times New Roman"/>
          <w:b/>
          <w:sz w:val="32"/>
          <w:szCs w:val="32"/>
        </w:rPr>
        <w:t>Figure</w:t>
      </w:r>
      <w:r>
        <w:rPr>
          <w:rFonts w:eastAsia="Times New Roman"/>
          <w:b/>
          <w:spacing w:val="-1"/>
          <w:sz w:val="32"/>
          <w:szCs w:val="32"/>
        </w:rPr>
        <w:t xml:space="preserve"> </w:t>
      </w:r>
      <w:r>
        <w:rPr>
          <w:rFonts w:eastAsia="Times New Roman"/>
          <w:b/>
          <w:sz w:val="32"/>
          <w:szCs w:val="32"/>
        </w:rPr>
        <w:t>1</w:t>
      </w:r>
    </w:p>
    <w:p w:rsidR="00B33FEA" w:rsidRDefault="005A156B">
      <w:pPr>
        <w:spacing w:line="260" w:lineRule="exact"/>
        <w:ind w:left="1894" w:right="1884"/>
        <w:jc w:val="center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Protect J-Hook / Bed-Hook with</w:t>
      </w:r>
      <w:r>
        <w:rPr>
          <w:rFonts w:eastAsia="Times New Roman"/>
          <w:spacing w:val="-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wooden/MDF block with cut-out</w:t>
      </w:r>
    </w:p>
    <w:p w:rsidR="00B33FEA" w:rsidRDefault="00B33FEA">
      <w:pPr>
        <w:spacing w:before="12" w:line="200" w:lineRule="exact"/>
      </w:pPr>
    </w:p>
    <w:p w:rsidR="00B33FEA" w:rsidRDefault="002F257C">
      <w:pPr>
        <w:ind w:left="1146"/>
      </w:pPr>
      <w:r>
        <w:pict>
          <v:shape id="_x0000_s11231" type="#_x0000_t75" style="position:absolute;left:0;text-align:left;margin-left:335.35pt;margin-top:0;width:209.3pt;height:154.55pt;z-index:-7291;mso-position-horizontal-relative:page">
            <v:imagedata r:id="rId25" o:title=""/>
            <w10:wrap anchorx="page"/>
          </v:shape>
        </w:pict>
      </w:r>
      <w:r w:rsidR="002641FD">
        <w:pict>
          <v:shape id="_x0000_i1027" type="#_x0000_t75" style="width:209.25pt;height:156.75pt">
            <v:imagedata r:id="rId26" o:title=""/>
          </v:shape>
        </w:pict>
      </w:r>
    </w:p>
    <w:p w:rsidR="00B33FEA" w:rsidRDefault="00B33FEA">
      <w:pPr>
        <w:spacing w:before="3" w:line="200" w:lineRule="exact"/>
      </w:pPr>
    </w:p>
    <w:p w:rsidR="00B33FEA" w:rsidRDefault="005A156B">
      <w:pPr>
        <w:ind w:left="2270" w:right="227" w:hanging="72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5.1.10. </w:t>
      </w:r>
      <w:proofErr w:type="spellStart"/>
      <w:r>
        <w:rPr>
          <w:rFonts w:eastAsia="Times New Roman"/>
          <w:sz w:val="24"/>
          <w:szCs w:val="24"/>
        </w:rPr>
        <w:t>Stretchwrapping</w:t>
      </w:r>
      <w:proofErr w:type="spellEnd"/>
      <w:r>
        <w:rPr>
          <w:rFonts w:eastAsia="Times New Roman"/>
          <w:sz w:val="24"/>
          <w:szCs w:val="24"/>
        </w:rPr>
        <w:t xml:space="preserve"> around the packaging and the product to further contain the co</w:t>
      </w:r>
      <w:r>
        <w:rPr>
          <w:rFonts w:eastAsia="Times New Roman"/>
          <w:spacing w:val="-2"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>ponents or tape packaging co</w:t>
      </w:r>
      <w:r>
        <w:rPr>
          <w:rFonts w:eastAsia="Times New Roman"/>
          <w:spacing w:val="-2"/>
          <w:sz w:val="24"/>
          <w:szCs w:val="24"/>
        </w:rPr>
        <w:t>m</w:t>
      </w:r>
      <w:r>
        <w:rPr>
          <w:rFonts w:eastAsia="Times New Roman"/>
          <w:spacing w:val="1"/>
          <w:sz w:val="24"/>
          <w:szCs w:val="24"/>
        </w:rPr>
        <w:t>p</w:t>
      </w:r>
      <w:r>
        <w:rPr>
          <w:rFonts w:eastAsia="Times New Roman"/>
          <w:sz w:val="24"/>
          <w:szCs w:val="24"/>
        </w:rPr>
        <w:t>onents to</w:t>
      </w:r>
      <w:r>
        <w:rPr>
          <w:rFonts w:eastAsia="Times New Roman"/>
          <w:spacing w:val="-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the abrasion barrier so they act as one unit is recom</w:t>
      </w:r>
      <w:r>
        <w:rPr>
          <w:rFonts w:eastAsia="Times New Roman"/>
          <w:spacing w:val="-2"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>end</w:t>
      </w:r>
      <w:r>
        <w:rPr>
          <w:rFonts w:eastAsia="Times New Roman"/>
          <w:spacing w:val="1"/>
          <w:sz w:val="24"/>
          <w:szCs w:val="24"/>
        </w:rPr>
        <w:t>e</w:t>
      </w:r>
      <w:r>
        <w:rPr>
          <w:rFonts w:eastAsia="Times New Roman"/>
          <w:sz w:val="24"/>
          <w:szCs w:val="24"/>
        </w:rPr>
        <w:t>d</w:t>
      </w:r>
    </w:p>
    <w:p w:rsidR="00B33FEA" w:rsidRDefault="00B33FEA">
      <w:pPr>
        <w:spacing w:before="1" w:line="240" w:lineRule="exact"/>
        <w:rPr>
          <w:sz w:val="24"/>
          <w:szCs w:val="24"/>
        </w:rPr>
      </w:pPr>
    </w:p>
    <w:p w:rsidR="00B33FEA" w:rsidRDefault="005A156B">
      <w:pPr>
        <w:ind w:left="83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Associated Hard</w:t>
      </w:r>
      <w:r>
        <w:rPr>
          <w:rFonts w:ascii="Arial" w:eastAsia="Arial" w:hAnsi="Arial" w:cs="Arial"/>
          <w:b/>
          <w:spacing w:val="3"/>
          <w:sz w:val="24"/>
          <w:szCs w:val="24"/>
        </w:rPr>
        <w:t>w</w:t>
      </w:r>
      <w:r>
        <w:rPr>
          <w:rFonts w:ascii="Arial" w:eastAsia="Arial" w:hAnsi="Arial" w:cs="Arial"/>
          <w:b/>
          <w:sz w:val="24"/>
          <w:szCs w:val="24"/>
        </w:rPr>
        <w:t>are &amp; QC Verification Sticker</w:t>
      </w:r>
    </w:p>
    <w:p w:rsidR="00B33FEA" w:rsidRDefault="00B33FEA">
      <w:pPr>
        <w:spacing w:before="9" w:line="100" w:lineRule="exact"/>
        <w:rPr>
          <w:sz w:val="11"/>
          <w:szCs w:val="11"/>
        </w:rPr>
      </w:pPr>
    </w:p>
    <w:p w:rsidR="00B33FEA" w:rsidRDefault="005A156B">
      <w:pPr>
        <w:ind w:left="1550" w:right="705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See the Packaging Require</w:t>
      </w:r>
      <w:r>
        <w:rPr>
          <w:rFonts w:eastAsia="Times New Roman"/>
          <w:spacing w:val="-2"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>ents for H</w:t>
      </w:r>
      <w:r>
        <w:rPr>
          <w:rFonts w:eastAsia="Times New Roman"/>
          <w:spacing w:val="-1"/>
          <w:sz w:val="24"/>
          <w:szCs w:val="24"/>
        </w:rPr>
        <w:t>a</w:t>
      </w:r>
      <w:r>
        <w:rPr>
          <w:rFonts w:eastAsia="Times New Roman"/>
          <w:sz w:val="24"/>
          <w:szCs w:val="24"/>
        </w:rPr>
        <w:t>rdware, Docu</w:t>
      </w:r>
      <w:r>
        <w:rPr>
          <w:rFonts w:eastAsia="Times New Roman"/>
          <w:spacing w:val="-2"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>ent Nu</w:t>
      </w:r>
      <w:r>
        <w:rPr>
          <w:rFonts w:eastAsia="Times New Roman"/>
          <w:spacing w:val="-2"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 xml:space="preserve">ber 03-000070 for packaging and identification of the </w:t>
      </w:r>
      <w:r>
        <w:rPr>
          <w:rFonts w:eastAsia="Times New Roman"/>
          <w:spacing w:val="-2"/>
          <w:sz w:val="24"/>
          <w:szCs w:val="24"/>
        </w:rPr>
        <w:t>B</w:t>
      </w:r>
      <w:r>
        <w:rPr>
          <w:rFonts w:eastAsia="Times New Roman"/>
          <w:sz w:val="24"/>
          <w:szCs w:val="24"/>
        </w:rPr>
        <w:t>ed hardware.</w:t>
      </w:r>
    </w:p>
    <w:p w:rsidR="00B33FEA" w:rsidRDefault="00B33FEA">
      <w:pPr>
        <w:spacing w:before="1" w:line="120" w:lineRule="exact"/>
        <w:rPr>
          <w:sz w:val="12"/>
          <w:szCs w:val="12"/>
        </w:rPr>
      </w:pPr>
    </w:p>
    <w:p w:rsidR="00B33FEA" w:rsidRDefault="005A156B">
      <w:pPr>
        <w:ind w:left="83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Inner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Carton(s)</w:t>
      </w:r>
    </w:p>
    <w:p w:rsidR="00B33FEA" w:rsidRDefault="00B33FEA">
      <w:pPr>
        <w:spacing w:before="9" w:line="100" w:lineRule="exact"/>
        <w:rPr>
          <w:sz w:val="11"/>
          <w:szCs w:val="11"/>
        </w:rPr>
      </w:pPr>
    </w:p>
    <w:p w:rsidR="00B33FEA" w:rsidRDefault="005A156B">
      <w:pPr>
        <w:ind w:left="1550" w:right="218"/>
        <w:rPr>
          <w:sz w:val="24"/>
          <w:szCs w:val="24"/>
        </w:rPr>
        <w:sectPr w:rsidR="00B33FEA">
          <w:pgSz w:w="12240" w:h="15840"/>
          <w:pgMar w:top="1500" w:right="980" w:bottom="280" w:left="1060" w:header="864" w:footer="1188" w:gutter="0"/>
          <w:cols w:space="720"/>
        </w:sectPr>
      </w:pPr>
      <w:r>
        <w:rPr>
          <w:rFonts w:eastAsia="Times New Roman"/>
          <w:sz w:val="24"/>
          <w:szCs w:val="24"/>
        </w:rPr>
        <w:t>Any and all inner cartons shall be printed with</w:t>
      </w:r>
      <w:r>
        <w:rPr>
          <w:rFonts w:eastAsia="Times New Roman"/>
          <w:spacing w:val="-2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t</w:t>
      </w:r>
      <w:r>
        <w:rPr>
          <w:rFonts w:eastAsia="Times New Roman"/>
          <w:spacing w:val="-1"/>
          <w:sz w:val="24"/>
          <w:szCs w:val="24"/>
        </w:rPr>
        <w:t>h</w:t>
      </w:r>
      <w:r>
        <w:rPr>
          <w:rFonts w:eastAsia="Times New Roman"/>
          <w:sz w:val="24"/>
          <w:szCs w:val="24"/>
        </w:rPr>
        <w:t>eir co</w:t>
      </w:r>
      <w:r>
        <w:rPr>
          <w:rFonts w:eastAsia="Times New Roman"/>
          <w:spacing w:val="-1"/>
          <w:sz w:val="24"/>
          <w:szCs w:val="24"/>
        </w:rPr>
        <w:t>n</w:t>
      </w:r>
      <w:r>
        <w:rPr>
          <w:rFonts w:eastAsia="Times New Roman"/>
          <w:spacing w:val="1"/>
          <w:sz w:val="24"/>
          <w:szCs w:val="24"/>
        </w:rPr>
        <w:t>t</w:t>
      </w:r>
      <w:r>
        <w:rPr>
          <w:rFonts w:eastAsia="Times New Roman"/>
          <w:sz w:val="24"/>
          <w:szCs w:val="24"/>
        </w:rPr>
        <w:t>ents and quantity</w:t>
      </w:r>
      <w:r>
        <w:rPr>
          <w:rFonts w:eastAsia="Times New Roman"/>
          <w:spacing w:val="-2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as they relate to the Assembly Instr</w:t>
      </w:r>
      <w:r>
        <w:rPr>
          <w:rFonts w:eastAsia="Times New Roman"/>
          <w:spacing w:val="-1"/>
          <w:sz w:val="24"/>
          <w:szCs w:val="24"/>
        </w:rPr>
        <w:t>u</w:t>
      </w:r>
      <w:r>
        <w:rPr>
          <w:rFonts w:eastAsia="Times New Roman"/>
          <w:sz w:val="24"/>
          <w:szCs w:val="24"/>
        </w:rPr>
        <w:t>ctions (AI).  Exa</w:t>
      </w:r>
      <w:r>
        <w:rPr>
          <w:rFonts w:eastAsia="Times New Roman"/>
          <w:spacing w:val="-4"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>ple:  “Co</w:t>
      </w:r>
      <w:r>
        <w:rPr>
          <w:rFonts w:eastAsia="Times New Roman"/>
          <w:spacing w:val="-2"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 xml:space="preserve">ponent A – Finials – Quantity </w:t>
      </w:r>
      <w:r>
        <w:rPr>
          <w:rFonts w:eastAsia="Times New Roman"/>
          <w:spacing w:val="-1"/>
          <w:sz w:val="24"/>
          <w:szCs w:val="24"/>
        </w:rPr>
        <w:t>4</w:t>
      </w:r>
      <w:r>
        <w:rPr>
          <w:rFonts w:eastAsia="Times New Roman"/>
          <w:sz w:val="24"/>
          <w:szCs w:val="24"/>
        </w:rPr>
        <w:t>”</w:t>
      </w:r>
    </w:p>
    <w:p w:rsidR="00B33FEA" w:rsidRDefault="00B33FEA">
      <w:pPr>
        <w:spacing w:before="5" w:line="160" w:lineRule="exact"/>
        <w:rPr>
          <w:sz w:val="17"/>
          <w:szCs w:val="17"/>
        </w:rPr>
      </w:pPr>
    </w:p>
    <w:p w:rsidR="00B33FEA" w:rsidRDefault="005A156B">
      <w:pPr>
        <w:spacing w:before="29"/>
        <w:ind w:left="83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Outer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Container</w:t>
      </w:r>
    </w:p>
    <w:p w:rsidR="00B33FEA" w:rsidRDefault="00B33FEA">
      <w:pPr>
        <w:spacing w:before="2" w:line="120" w:lineRule="exact"/>
        <w:rPr>
          <w:sz w:val="12"/>
          <w:szCs w:val="12"/>
        </w:rPr>
      </w:pPr>
    </w:p>
    <w:p w:rsidR="00B33FEA" w:rsidRDefault="005A156B">
      <w:pPr>
        <w:spacing w:line="260" w:lineRule="exact"/>
        <w:ind w:left="1550" w:right="179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In </w:t>
      </w:r>
      <w:r>
        <w:rPr>
          <w:rFonts w:eastAsia="Times New Roman"/>
          <w:spacing w:val="-2"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 xml:space="preserve">ost cases, the outer </w:t>
      </w:r>
      <w:r>
        <w:rPr>
          <w:rFonts w:eastAsia="Times New Roman"/>
          <w:spacing w:val="-1"/>
          <w:sz w:val="24"/>
          <w:szCs w:val="24"/>
        </w:rPr>
        <w:t>c</w:t>
      </w:r>
      <w:r>
        <w:rPr>
          <w:rFonts w:eastAsia="Times New Roman"/>
          <w:sz w:val="24"/>
          <w:szCs w:val="24"/>
        </w:rPr>
        <w:t>ontain</w:t>
      </w:r>
      <w:r>
        <w:rPr>
          <w:rFonts w:eastAsia="Times New Roman"/>
          <w:spacing w:val="-1"/>
          <w:sz w:val="24"/>
          <w:szCs w:val="24"/>
        </w:rPr>
        <w:t>e</w:t>
      </w:r>
      <w:r>
        <w:rPr>
          <w:rFonts w:eastAsia="Times New Roman"/>
          <w:sz w:val="24"/>
          <w:szCs w:val="24"/>
        </w:rPr>
        <w:t>r / b</w:t>
      </w:r>
      <w:r>
        <w:rPr>
          <w:rFonts w:eastAsia="Times New Roman"/>
          <w:spacing w:val="-1"/>
          <w:sz w:val="24"/>
          <w:szCs w:val="24"/>
        </w:rPr>
        <w:t>o</w:t>
      </w:r>
      <w:r>
        <w:rPr>
          <w:rFonts w:eastAsia="Times New Roman"/>
          <w:sz w:val="24"/>
          <w:szCs w:val="24"/>
        </w:rPr>
        <w:t xml:space="preserve">x will be a </w:t>
      </w:r>
      <w:r>
        <w:rPr>
          <w:rFonts w:eastAsia="Times New Roman"/>
          <w:spacing w:val="-1"/>
          <w:sz w:val="24"/>
          <w:szCs w:val="24"/>
        </w:rPr>
        <w:t>F</w:t>
      </w:r>
      <w:r>
        <w:rPr>
          <w:rFonts w:eastAsia="Times New Roman"/>
          <w:sz w:val="24"/>
          <w:szCs w:val="24"/>
        </w:rPr>
        <w:t>TD (Full Telescoping D</w:t>
      </w:r>
      <w:r>
        <w:rPr>
          <w:rFonts w:eastAsia="Times New Roman"/>
          <w:spacing w:val="-1"/>
          <w:sz w:val="24"/>
          <w:szCs w:val="24"/>
        </w:rPr>
        <w:t>e</w:t>
      </w:r>
      <w:r>
        <w:rPr>
          <w:rFonts w:eastAsia="Times New Roman"/>
          <w:sz w:val="24"/>
          <w:szCs w:val="24"/>
        </w:rPr>
        <w:t>sign Style Trays), a F</w:t>
      </w:r>
      <w:r>
        <w:rPr>
          <w:rFonts w:eastAsia="Times New Roman"/>
          <w:spacing w:val="-2"/>
          <w:sz w:val="24"/>
          <w:szCs w:val="24"/>
        </w:rPr>
        <w:t>O</w:t>
      </w:r>
      <w:r>
        <w:rPr>
          <w:rFonts w:eastAsia="Times New Roman"/>
          <w:sz w:val="24"/>
          <w:szCs w:val="24"/>
        </w:rPr>
        <w:t>L (Full Overlap Slotted Container), or FPF (Five Panel Folder) constructed from</w:t>
      </w:r>
      <w:r>
        <w:rPr>
          <w:rFonts w:eastAsia="Times New Roman"/>
          <w:spacing w:val="-2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Doub</w:t>
      </w:r>
      <w:r>
        <w:rPr>
          <w:rFonts w:eastAsia="Times New Roman"/>
          <w:spacing w:val="2"/>
          <w:sz w:val="24"/>
          <w:szCs w:val="24"/>
        </w:rPr>
        <w:t>l</w:t>
      </w:r>
      <w:r>
        <w:rPr>
          <w:rFonts w:eastAsia="Times New Roman"/>
          <w:sz w:val="24"/>
          <w:szCs w:val="24"/>
        </w:rPr>
        <w:t>ewall</w:t>
      </w:r>
      <w:proofErr w:type="spellEnd"/>
      <w:r>
        <w:rPr>
          <w:rFonts w:eastAsia="Times New Roman"/>
          <w:sz w:val="24"/>
          <w:szCs w:val="24"/>
        </w:rPr>
        <w:t xml:space="preserve"> (5-Ply) Corrugated with</w:t>
      </w:r>
      <w:r>
        <w:rPr>
          <w:rFonts w:eastAsia="Times New Roman"/>
          <w:spacing w:val="-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 xml:space="preserve">a Burst strength of a </w:t>
      </w:r>
      <w:r>
        <w:rPr>
          <w:rFonts w:eastAsia="Times New Roman"/>
          <w:spacing w:val="-2"/>
          <w:sz w:val="24"/>
          <w:szCs w:val="24"/>
        </w:rPr>
        <w:t>m</w:t>
      </w:r>
      <w:r>
        <w:rPr>
          <w:rFonts w:eastAsia="Times New Roman"/>
          <w:spacing w:val="1"/>
          <w:sz w:val="24"/>
          <w:szCs w:val="24"/>
        </w:rPr>
        <w:t>i</w:t>
      </w:r>
      <w:r>
        <w:rPr>
          <w:rFonts w:eastAsia="Times New Roman"/>
          <w:sz w:val="24"/>
          <w:szCs w:val="24"/>
        </w:rPr>
        <w:t>n</w:t>
      </w:r>
      <w:r>
        <w:rPr>
          <w:rFonts w:eastAsia="Times New Roman"/>
          <w:spacing w:val="2"/>
          <w:sz w:val="24"/>
          <w:szCs w:val="24"/>
        </w:rPr>
        <w:t>i</w:t>
      </w:r>
      <w:r>
        <w:rPr>
          <w:rFonts w:eastAsia="Times New Roman"/>
          <w:spacing w:val="-2"/>
          <w:sz w:val="24"/>
          <w:szCs w:val="24"/>
        </w:rPr>
        <w:t>m</w:t>
      </w:r>
      <w:r>
        <w:rPr>
          <w:rFonts w:eastAsia="Times New Roman"/>
          <w:spacing w:val="1"/>
          <w:sz w:val="24"/>
          <w:szCs w:val="24"/>
        </w:rPr>
        <w:t>u</w:t>
      </w:r>
      <w:r>
        <w:rPr>
          <w:rFonts w:eastAsia="Times New Roman"/>
          <w:sz w:val="24"/>
          <w:szCs w:val="24"/>
        </w:rPr>
        <w:t xml:space="preserve">m of 275 </w:t>
      </w:r>
      <w:proofErr w:type="spellStart"/>
      <w:r>
        <w:rPr>
          <w:rFonts w:eastAsia="Times New Roman"/>
          <w:sz w:val="24"/>
          <w:szCs w:val="24"/>
        </w:rPr>
        <w:t>lb</w:t>
      </w:r>
      <w:proofErr w:type="spellEnd"/>
      <w:r>
        <w:rPr>
          <w:rFonts w:eastAsia="Times New Roman"/>
          <w:sz w:val="24"/>
          <w:szCs w:val="24"/>
        </w:rPr>
        <w:t>/in</w:t>
      </w:r>
      <w:r>
        <w:rPr>
          <w:rFonts w:eastAsia="Times New Roman"/>
          <w:position w:val="11"/>
          <w:sz w:val="16"/>
          <w:szCs w:val="16"/>
        </w:rPr>
        <w:t xml:space="preserve">2 </w:t>
      </w:r>
      <w:r>
        <w:rPr>
          <w:rFonts w:eastAsia="Times New Roman"/>
          <w:sz w:val="24"/>
          <w:szCs w:val="24"/>
        </w:rPr>
        <w:t xml:space="preserve">(1896 </w:t>
      </w:r>
      <w:proofErr w:type="spellStart"/>
      <w:r>
        <w:rPr>
          <w:rFonts w:eastAsia="Times New Roman"/>
          <w:sz w:val="24"/>
          <w:szCs w:val="24"/>
        </w:rPr>
        <w:t>kPa</w:t>
      </w:r>
      <w:proofErr w:type="spellEnd"/>
      <w:r>
        <w:rPr>
          <w:rFonts w:eastAsia="Times New Roman"/>
          <w:sz w:val="24"/>
          <w:szCs w:val="24"/>
        </w:rPr>
        <w:t>) test.</w:t>
      </w:r>
    </w:p>
    <w:p w:rsidR="00B33FEA" w:rsidRDefault="00B33FEA">
      <w:pPr>
        <w:spacing w:before="8" w:line="100" w:lineRule="exact"/>
        <w:rPr>
          <w:sz w:val="11"/>
          <w:szCs w:val="11"/>
        </w:rPr>
      </w:pPr>
    </w:p>
    <w:p w:rsidR="00B33FEA" w:rsidRDefault="005A156B">
      <w:pPr>
        <w:ind w:left="83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Crating</w:t>
      </w:r>
    </w:p>
    <w:p w:rsidR="00B33FEA" w:rsidRDefault="00B33FEA">
      <w:pPr>
        <w:spacing w:before="9" w:line="100" w:lineRule="exact"/>
        <w:rPr>
          <w:sz w:val="11"/>
          <w:szCs w:val="11"/>
        </w:rPr>
      </w:pPr>
    </w:p>
    <w:p w:rsidR="00B33FEA" w:rsidRDefault="005A156B">
      <w:pPr>
        <w:ind w:left="1550" w:right="205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In special cases, open style crating </w:t>
      </w:r>
      <w:r>
        <w:rPr>
          <w:rFonts w:eastAsia="Times New Roman"/>
          <w:spacing w:val="-2"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>ay be required to ensure a product is properly protected from</w:t>
      </w:r>
      <w:r>
        <w:rPr>
          <w:rFonts w:eastAsia="Times New Roman"/>
          <w:spacing w:val="-2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handling and shipping da</w:t>
      </w:r>
      <w:r>
        <w:rPr>
          <w:rFonts w:eastAsia="Times New Roman"/>
          <w:spacing w:val="-2"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>age.  The require</w:t>
      </w:r>
      <w:r>
        <w:rPr>
          <w:rFonts w:eastAsia="Times New Roman"/>
          <w:spacing w:val="-2"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>ent for crating depends on the design co</w:t>
      </w:r>
      <w:r>
        <w:rPr>
          <w:rFonts w:eastAsia="Times New Roman"/>
          <w:spacing w:val="-2"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>plexity of the ite</w:t>
      </w:r>
      <w:r>
        <w:rPr>
          <w:rFonts w:eastAsia="Times New Roman"/>
          <w:spacing w:val="-2"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 xml:space="preserve">.  Reference the </w:t>
      </w:r>
      <w:r>
        <w:rPr>
          <w:rFonts w:eastAsia="Times New Roman"/>
          <w:spacing w:val="-2"/>
          <w:sz w:val="24"/>
          <w:szCs w:val="24"/>
        </w:rPr>
        <w:t>W</w:t>
      </w:r>
      <w:r>
        <w:rPr>
          <w:rFonts w:eastAsia="Times New Roman"/>
          <w:sz w:val="24"/>
          <w:szCs w:val="24"/>
        </w:rPr>
        <w:t>ood &amp; Co</w:t>
      </w:r>
      <w:r>
        <w:rPr>
          <w:rFonts w:eastAsia="Times New Roman"/>
          <w:spacing w:val="-2"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>posite Wood Panel Packaging Material Require</w:t>
      </w:r>
      <w:r>
        <w:rPr>
          <w:rFonts w:eastAsia="Times New Roman"/>
          <w:spacing w:val="-2"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>ents, Docu</w:t>
      </w:r>
      <w:r>
        <w:rPr>
          <w:rFonts w:eastAsia="Times New Roman"/>
          <w:spacing w:val="-2"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>ent Nu</w:t>
      </w:r>
      <w:r>
        <w:rPr>
          <w:rFonts w:eastAsia="Times New Roman"/>
          <w:spacing w:val="-2"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>ber 03-000087, for details.</w:t>
      </w:r>
    </w:p>
    <w:p w:rsidR="00B33FEA" w:rsidRDefault="00B33FEA">
      <w:pPr>
        <w:spacing w:before="1" w:line="120" w:lineRule="exact"/>
        <w:rPr>
          <w:sz w:val="12"/>
          <w:szCs w:val="12"/>
        </w:rPr>
      </w:pPr>
    </w:p>
    <w:p w:rsidR="00B33FEA" w:rsidRDefault="005A156B">
      <w:pPr>
        <w:ind w:left="83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Container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Closure</w:t>
      </w:r>
    </w:p>
    <w:p w:rsidR="00B33FEA" w:rsidRDefault="00B33FEA">
      <w:pPr>
        <w:spacing w:before="9" w:line="100" w:lineRule="exact"/>
        <w:rPr>
          <w:sz w:val="11"/>
          <w:szCs w:val="11"/>
        </w:rPr>
      </w:pPr>
    </w:p>
    <w:p w:rsidR="00B33FEA" w:rsidRDefault="005A156B">
      <w:pPr>
        <w:ind w:left="1550" w:right="404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Use only approved carton closure </w:t>
      </w:r>
      <w:r>
        <w:rPr>
          <w:rFonts w:eastAsia="Times New Roman"/>
          <w:spacing w:val="-2"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 xml:space="preserve">ethods / </w:t>
      </w:r>
      <w:r>
        <w:rPr>
          <w:rFonts w:eastAsia="Times New Roman"/>
          <w:spacing w:val="-2"/>
          <w:sz w:val="24"/>
          <w:szCs w:val="24"/>
        </w:rPr>
        <w:t>m</w:t>
      </w:r>
      <w:r>
        <w:rPr>
          <w:rFonts w:eastAsia="Times New Roman"/>
          <w:spacing w:val="-1"/>
          <w:sz w:val="24"/>
          <w:szCs w:val="24"/>
        </w:rPr>
        <w:t>a</w:t>
      </w:r>
      <w:r>
        <w:rPr>
          <w:rFonts w:eastAsia="Times New Roman"/>
          <w:sz w:val="24"/>
          <w:szCs w:val="24"/>
        </w:rPr>
        <w:t>terials.  Staples are not acceptable. Reference the Corrugated Container S</w:t>
      </w:r>
      <w:r>
        <w:rPr>
          <w:rFonts w:eastAsia="Times New Roman"/>
          <w:spacing w:val="-1"/>
          <w:sz w:val="24"/>
          <w:szCs w:val="24"/>
        </w:rPr>
        <w:t>p</w:t>
      </w:r>
      <w:r>
        <w:rPr>
          <w:rFonts w:eastAsia="Times New Roman"/>
          <w:sz w:val="24"/>
          <w:szCs w:val="24"/>
        </w:rPr>
        <w:t>ecification, Docu</w:t>
      </w:r>
      <w:r>
        <w:rPr>
          <w:rFonts w:eastAsia="Times New Roman"/>
          <w:spacing w:val="-2"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>ent Nu</w:t>
      </w:r>
      <w:r>
        <w:rPr>
          <w:rFonts w:eastAsia="Times New Roman"/>
          <w:spacing w:val="-2"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>ber 03-000100 for details.</w:t>
      </w:r>
    </w:p>
    <w:p w:rsidR="00B33FEA" w:rsidRDefault="00B33FEA">
      <w:pPr>
        <w:spacing w:before="1" w:line="240" w:lineRule="exact"/>
        <w:rPr>
          <w:sz w:val="24"/>
          <w:szCs w:val="24"/>
        </w:rPr>
      </w:pPr>
    </w:p>
    <w:p w:rsidR="00B33FEA" w:rsidRDefault="005A156B">
      <w:pPr>
        <w:ind w:left="83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Carton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Marking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/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Labeling</w:t>
      </w:r>
    </w:p>
    <w:p w:rsidR="00B33FEA" w:rsidRDefault="00B33FEA">
      <w:pPr>
        <w:spacing w:before="9" w:line="100" w:lineRule="exact"/>
        <w:rPr>
          <w:sz w:val="11"/>
          <w:szCs w:val="11"/>
        </w:rPr>
      </w:pPr>
    </w:p>
    <w:p w:rsidR="00B33FEA" w:rsidRDefault="005A156B">
      <w:pPr>
        <w:ind w:left="1550" w:right="517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Reference the Specification for Carton</w:t>
      </w:r>
      <w:r>
        <w:rPr>
          <w:rFonts w:eastAsia="Times New Roman"/>
          <w:spacing w:val="-2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Markings, Docu</w:t>
      </w:r>
      <w:r>
        <w:rPr>
          <w:rFonts w:eastAsia="Times New Roman"/>
          <w:spacing w:val="-2"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>ent Nu</w:t>
      </w:r>
      <w:r>
        <w:rPr>
          <w:rFonts w:eastAsia="Times New Roman"/>
          <w:spacing w:val="-2"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>ber 03-000071 for details.</w:t>
      </w:r>
    </w:p>
    <w:p w:rsidR="00B33FEA" w:rsidRDefault="00B33FEA">
      <w:pPr>
        <w:spacing w:before="2" w:line="160" w:lineRule="exact"/>
        <w:rPr>
          <w:sz w:val="16"/>
          <w:szCs w:val="16"/>
        </w:rPr>
      </w:pPr>
    </w:p>
    <w:p w:rsidR="00B33FEA" w:rsidRDefault="00B33FEA">
      <w:pPr>
        <w:spacing w:line="200" w:lineRule="exact"/>
      </w:pPr>
    </w:p>
    <w:p w:rsidR="00B33FEA" w:rsidRDefault="005A156B">
      <w:pPr>
        <w:ind w:left="69" w:right="566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6.     </w:t>
      </w:r>
      <w:r>
        <w:rPr>
          <w:rFonts w:ascii="Arial" w:eastAsia="Arial" w:hAnsi="Arial" w:cs="Arial"/>
          <w:b/>
          <w:spacing w:val="19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8"/>
          <w:szCs w:val="28"/>
        </w:rPr>
        <w:t>APPL</w:t>
      </w:r>
      <w:r>
        <w:rPr>
          <w:rFonts w:ascii="Arial" w:eastAsia="Arial" w:hAnsi="Arial" w:cs="Arial"/>
          <w:b/>
          <w:spacing w:val="2"/>
          <w:sz w:val="28"/>
          <w:szCs w:val="28"/>
        </w:rPr>
        <w:t>I</w:t>
      </w:r>
      <w:r>
        <w:rPr>
          <w:rFonts w:ascii="Arial" w:eastAsia="Arial" w:hAnsi="Arial" w:cs="Arial"/>
          <w:b/>
          <w:spacing w:val="1"/>
          <w:sz w:val="28"/>
          <w:szCs w:val="28"/>
        </w:rPr>
        <w:t>C</w:t>
      </w:r>
      <w:r>
        <w:rPr>
          <w:rFonts w:ascii="Arial" w:eastAsia="Arial" w:hAnsi="Arial" w:cs="Arial"/>
          <w:b/>
          <w:sz w:val="28"/>
          <w:szCs w:val="28"/>
        </w:rPr>
        <w:t>ABLE</w:t>
      </w:r>
      <w:r>
        <w:rPr>
          <w:rFonts w:ascii="Arial" w:eastAsia="Arial" w:hAnsi="Arial" w:cs="Arial"/>
          <w:b/>
          <w:spacing w:val="-18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w w:val="99"/>
          <w:sz w:val="28"/>
          <w:szCs w:val="28"/>
        </w:rPr>
        <w:t>DOCUMENTS</w:t>
      </w:r>
    </w:p>
    <w:p w:rsidR="00B33FEA" w:rsidRDefault="00B33FEA">
      <w:pPr>
        <w:spacing w:before="8" w:line="40" w:lineRule="exact"/>
        <w:rPr>
          <w:sz w:val="4"/>
          <w:szCs w:val="4"/>
        </w:rPr>
      </w:pPr>
    </w:p>
    <w:tbl>
      <w:tblPr>
        <w:tblW w:w="0" w:type="auto"/>
        <w:tblInd w:w="15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0"/>
        <w:gridCol w:w="1275"/>
        <w:gridCol w:w="6693"/>
      </w:tblGrid>
      <w:tr w:rsidR="00B33FEA">
        <w:trPr>
          <w:trHeight w:hRule="exact" w:val="418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B33FEA" w:rsidRDefault="005A156B">
            <w:pPr>
              <w:spacing w:before="69"/>
              <w:ind w:left="40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1)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B33FEA" w:rsidRDefault="005A156B">
            <w:pPr>
              <w:spacing w:before="69"/>
              <w:ind w:left="80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03-000100</w:t>
            </w:r>
          </w:p>
        </w:tc>
        <w:tc>
          <w:tcPr>
            <w:tcW w:w="6693" w:type="dxa"/>
            <w:tcBorders>
              <w:top w:val="nil"/>
              <w:left w:val="nil"/>
              <w:bottom w:val="nil"/>
              <w:right w:val="nil"/>
            </w:tcBorders>
          </w:tcPr>
          <w:p w:rsidR="00B33FEA" w:rsidRDefault="005A156B">
            <w:pPr>
              <w:spacing w:before="69"/>
              <w:ind w:left="155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Corrugated Container </w:t>
            </w:r>
            <w:r>
              <w:rPr>
                <w:rFonts w:eastAsia="Times New Roman"/>
                <w:spacing w:val="-2"/>
                <w:sz w:val="24"/>
                <w:szCs w:val="24"/>
              </w:rPr>
              <w:t>R</w:t>
            </w:r>
            <w:r>
              <w:rPr>
                <w:rFonts w:eastAsia="Times New Roman"/>
                <w:sz w:val="24"/>
                <w:szCs w:val="24"/>
              </w:rPr>
              <w:t>equire</w:t>
            </w:r>
            <w:r>
              <w:rPr>
                <w:rFonts w:eastAsia="Times New Roman"/>
                <w:spacing w:val="-2"/>
                <w:sz w:val="24"/>
                <w:szCs w:val="24"/>
              </w:rPr>
              <w:t>m</w:t>
            </w:r>
            <w:r>
              <w:rPr>
                <w:rFonts w:eastAsia="Times New Roman"/>
                <w:sz w:val="24"/>
                <w:szCs w:val="24"/>
              </w:rPr>
              <w:t>ents</w:t>
            </w:r>
          </w:p>
        </w:tc>
      </w:tr>
      <w:tr w:rsidR="00B33FEA">
        <w:trPr>
          <w:trHeight w:hRule="exact" w:val="396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B33FEA" w:rsidRDefault="005A156B">
            <w:pPr>
              <w:spacing w:before="47"/>
              <w:ind w:left="40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2)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B33FEA" w:rsidRDefault="005A156B">
            <w:pPr>
              <w:spacing w:before="47"/>
              <w:ind w:left="80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03-000071</w:t>
            </w:r>
          </w:p>
        </w:tc>
        <w:tc>
          <w:tcPr>
            <w:tcW w:w="6693" w:type="dxa"/>
            <w:tcBorders>
              <w:top w:val="nil"/>
              <w:left w:val="nil"/>
              <w:bottom w:val="nil"/>
              <w:right w:val="nil"/>
            </w:tcBorders>
          </w:tcPr>
          <w:p w:rsidR="00B33FEA" w:rsidRDefault="005A156B">
            <w:pPr>
              <w:spacing w:before="47"/>
              <w:ind w:left="155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Specification for Carton Marking</w:t>
            </w:r>
          </w:p>
        </w:tc>
      </w:tr>
      <w:tr w:rsidR="00B33FEA">
        <w:trPr>
          <w:trHeight w:hRule="exact" w:val="396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B33FEA" w:rsidRDefault="005A156B">
            <w:pPr>
              <w:spacing w:before="47"/>
              <w:ind w:left="40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3)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B33FEA" w:rsidRDefault="005A156B">
            <w:pPr>
              <w:spacing w:before="47"/>
              <w:ind w:left="80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03-000070</w:t>
            </w:r>
          </w:p>
        </w:tc>
        <w:tc>
          <w:tcPr>
            <w:tcW w:w="6693" w:type="dxa"/>
            <w:tcBorders>
              <w:top w:val="nil"/>
              <w:left w:val="nil"/>
              <w:bottom w:val="nil"/>
              <w:right w:val="nil"/>
            </w:tcBorders>
          </w:tcPr>
          <w:p w:rsidR="00B33FEA" w:rsidRDefault="005A156B">
            <w:pPr>
              <w:spacing w:before="47"/>
              <w:ind w:left="155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Packaging </w:t>
            </w:r>
            <w:r>
              <w:rPr>
                <w:rFonts w:eastAsia="Times New Roman"/>
                <w:spacing w:val="-2"/>
                <w:sz w:val="24"/>
                <w:szCs w:val="24"/>
              </w:rPr>
              <w:t>R</w:t>
            </w:r>
            <w:r>
              <w:rPr>
                <w:rFonts w:eastAsia="Times New Roman"/>
                <w:sz w:val="24"/>
                <w:szCs w:val="24"/>
              </w:rPr>
              <w:t>equire</w:t>
            </w:r>
            <w:r>
              <w:rPr>
                <w:rFonts w:eastAsia="Times New Roman"/>
                <w:spacing w:val="-2"/>
                <w:sz w:val="24"/>
                <w:szCs w:val="24"/>
              </w:rPr>
              <w:t>m</w:t>
            </w:r>
            <w:r>
              <w:rPr>
                <w:rFonts w:eastAsia="Times New Roman"/>
                <w:sz w:val="24"/>
                <w:szCs w:val="24"/>
              </w:rPr>
              <w:t>ents for Hardware</w:t>
            </w:r>
          </w:p>
        </w:tc>
      </w:tr>
      <w:tr w:rsidR="00B33FEA">
        <w:trPr>
          <w:trHeight w:hRule="exact" w:val="396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B33FEA" w:rsidRDefault="005A156B">
            <w:pPr>
              <w:spacing w:before="47"/>
              <w:ind w:left="40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4)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B33FEA" w:rsidRDefault="005A156B">
            <w:pPr>
              <w:spacing w:before="47"/>
              <w:ind w:left="80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03-000087</w:t>
            </w:r>
          </w:p>
        </w:tc>
        <w:tc>
          <w:tcPr>
            <w:tcW w:w="6693" w:type="dxa"/>
            <w:tcBorders>
              <w:top w:val="nil"/>
              <w:left w:val="nil"/>
              <w:bottom w:val="nil"/>
              <w:right w:val="nil"/>
            </w:tcBorders>
          </w:tcPr>
          <w:p w:rsidR="00B33FEA" w:rsidRDefault="005A156B">
            <w:pPr>
              <w:spacing w:before="47"/>
              <w:ind w:left="155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Wood &amp; Composite </w:t>
            </w:r>
            <w:r>
              <w:rPr>
                <w:rFonts w:eastAsia="Times New Roman"/>
                <w:spacing w:val="-2"/>
                <w:sz w:val="24"/>
                <w:szCs w:val="24"/>
              </w:rPr>
              <w:t>W</w:t>
            </w:r>
            <w:r>
              <w:rPr>
                <w:rFonts w:eastAsia="Times New Roman"/>
                <w:spacing w:val="1"/>
                <w:sz w:val="24"/>
                <w:szCs w:val="24"/>
              </w:rPr>
              <w:t>o</w:t>
            </w:r>
            <w:r>
              <w:rPr>
                <w:rFonts w:eastAsia="Times New Roman"/>
                <w:sz w:val="24"/>
                <w:szCs w:val="24"/>
              </w:rPr>
              <w:t>od Panel</w:t>
            </w:r>
            <w:r>
              <w:rPr>
                <w:rFonts w:eastAsia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Packaging Material Require</w:t>
            </w:r>
            <w:r>
              <w:rPr>
                <w:rFonts w:eastAsia="Times New Roman"/>
                <w:spacing w:val="-2"/>
                <w:sz w:val="24"/>
                <w:szCs w:val="24"/>
              </w:rPr>
              <w:t>m</w:t>
            </w:r>
            <w:r>
              <w:rPr>
                <w:rFonts w:eastAsia="Times New Roman"/>
                <w:sz w:val="24"/>
                <w:szCs w:val="24"/>
              </w:rPr>
              <w:t>ents</w:t>
            </w:r>
          </w:p>
        </w:tc>
      </w:tr>
      <w:tr w:rsidR="00B33FEA">
        <w:trPr>
          <w:trHeight w:hRule="exact" w:val="396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B33FEA" w:rsidRDefault="005A156B">
            <w:pPr>
              <w:spacing w:before="47"/>
              <w:ind w:left="40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5)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B33FEA" w:rsidRDefault="005A156B">
            <w:pPr>
              <w:spacing w:before="47"/>
              <w:ind w:left="80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03-000073</w:t>
            </w:r>
          </w:p>
        </w:tc>
        <w:tc>
          <w:tcPr>
            <w:tcW w:w="6693" w:type="dxa"/>
            <w:tcBorders>
              <w:top w:val="nil"/>
              <w:left w:val="nil"/>
              <w:bottom w:val="nil"/>
              <w:right w:val="nil"/>
            </w:tcBorders>
          </w:tcPr>
          <w:p w:rsidR="00B33FEA" w:rsidRDefault="005A156B">
            <w:pPr>
              <w:spacing w:before="47"/>
              <w:ind w:left="155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Plastic Bag Require</w:t>
            </w:r>
            <w:r>
              <w:rPr>
                <w:rFonts w:eastAsia="Times New Roman"/>
                <w:spacing w:val="-2"/>
                <w:sz w:val="24"/>
                <w:szCs w:val="24"/>
              </w:rPr>
              <w:t>m</w:t>
            </w:r>
            <w:r>
              <w:rPr>
                <w:rFonts w:eastAsia="Times New Roman"/>
                <w:sz w:val="24"/>
                <w:szCs w:val="24"/>
              </w:rPr>
              <w:t>ents</w:t>
            </w:r>
          </w:p>
        </w:tc>
      </w:tr>
      <w:tr w:rsidR="00B33FEA">
        <w:trPr>
          <w:trHeight w:hRule="exact" w:val="396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B33FEA" w:rsidRDefault="005A156B">
            <w:pPr>
              <w:spacing w:before="47"/>
              <w:ind w:left="40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6)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B33FEA" w:rsidRDefault="005A156B">
            <w:pPr>
              <w:spacing w:before="47"/>
              <w:ind w:left="80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03-000088</w:t>
            </w:r>
          </w:p>
        </w:tc>
        <w:tc>
          <w:tcPr>
            <w:tcW w:w="6693" w:type="dxa"/>
            <w:tcBorders>
              <w:top w:val="nil"/>
              <w:left w:val="nil"/>
              <w:bottom w:val="nil"/>
              <w:right w:val="nil"/>
            </w:tcBorders>
          </w:tcPr>
          <w:p w:rsidR="00B33FEA" w:rsidRDefault="005A156B">
            <w:pPr>
              <w:spacing w:before="47"/>
              <w:ind w:left="155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Product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Palletization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Require</w:t>
            </w:r>
            <w:r>
              <w:rPr>
                <w:rFonts w:eastAsia="Times New Roman"/>
                <w:spacing w:val="-2"/>
                <w:sz w:val="24"/>
                <w:szCs w:val="24"/>
              </w:rPr>
              <w:t>m</w:t>
            </w:r>
            <w:r>
              <w:rPr>
                <w:rFonts w:eastAsia="Times New Roman"/>
                <w:sz w:val="24"/>
                <w:szCs w:val="24"/>
              </w:rPr>
              <w:t>ents</w:t>
            </w:r>
          </w:p>
        </w:tc>
      </w:tr>
      <w:tr w:rsidR="00B33FEA">
        <w:trPr>
          <w:trHeight w:hRule="exact" w:val="418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B33FEA" w:rsidRDefault="005A156B">
            <w:pPr>
              <w:spacing w:before="47"/>
              <w:ind w:left="40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7)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B33FEA" w:rsidRDefault="005A156B">
            <w:pPr>
              <w:spacing w:before="47"/>
              <w:ind w:left="80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03-000072</w:t>
            </w:r>
          </w:p>
        </w:tc>
        <w:tc>
          <w:tcPr>
            <w:tcW w:w="6693" w:type="dxa"/>
            <w:tcBorders>
              <w:top w:val="nil"/>
              <w:left w:val="nil"/>
              <w:bottom w:val="nil"/>
              <w:right w:val="nil"/>
            </w:tcBorders>
          </w:tcPr>
          <w:p w:rsidR="00B33FEA" w:rsidRDefault="005A156B">
            <w:pPr>
              <w:spacing w:before="47"/>
              <w:ind w:left="155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Pallet Construction Require</w:t>
            </w:r>
            <w:r>
              <w:rPr>
                <w:rFonts w:eastAsia="Times New Roman"/>
                <w:spacing w:val="-2"/>
                <w:sz w:val="24"/>
                <w:szCs w:val="24"/>
              </w:rPr>
              <w:t>m</w:t>
            </w:r>
            <w:r>
              <w:rPr>
                <w:rFonts w:eastAsia="Times New Roman"/>
                <w:sz w:val="24"/>
                <w:szCs w:val="24"/>
              </w:rPr>
              <w:t>ents</w:t>
            </w:r>
          </w:p>
        </w:tc>
      </w:tr>
    </w:tbl>
    <w:p w:rsidR="00B33FEA" w:rsidRDefault="00B33FEA">
      <w:pPr>
        <w:sectPr w:rsidR="00B33FEA">
          <w:pgSz w:w="12240" w:h="15840"/>
          <w:pgMar w:top="1500" w:right="980" w:bottom="280" w:left="1060" w:header="864" w:footer="1188" w:gutter="0"/>
          <w:cols w:space="720"/>
        </w:sectPr>
      </w:pPr>
    </w:p>
    <w:p w:rsidR="00B33FEA" w:rsidRDefault="00B33FEA">
      <w:pPr>
        <w:spacing w:before="6" w:line="180" w:lineRule="exact"/>
        <w:rPr>
          <w:sz w:val="18"/>
          <w:szCs w:val="18"/>
        </w:rPr>
      </w:pPr>
    </w:p>
    <w:p w:rsidR="00B33FEA" w:rsidRDefault="002F257C">
      <w:pPr>
        <w:spacing w:before="19" w:line="360" w:lineRule="exact"/>
        <w:ind w:left="5208" w:right="3759"/>
        <w:jc w:val="center"/>
        <w:rPr>
          <w:sz w:val="32"/>
          <w:szCs w:val="32"/>
        </w:rPr>
      </w:pPr>
      <w:r>
        <w:pict>
          <v:group id="_x0000_s11228" style="position:absolute;left:0;text-align:left;margin-left:290.7pt;margin-top:594.55pt;width:.05pt;height:0;z-index:-7289;mso-position-horizontal-relative:page;mso-position-vertical-relative:page" coordorigin="5814,11891" coordsize="1,0">
            <v:shape id="_x0000_s11229" style="position:absolute;left:5814;top:11891;width:1;height:0" coordorigin="5814,11891" coordsize="1,0" path="m5814,11891r1,e" filled="f" strokeweight=".06pt">
              <v:path arrowok="t"/>
            </v:shape>
            <w10:wrap anchorx="page" anchory="page"/>
          </v:group>
        </w:pict>
      </w:r>
      <w:r w:rsidR="005A156B">
        <w:rPr>
          <w:rFonts w:eastAsia="Times New Roman"/>
          <w:b/>
          <w:position w:val="-1"/>
          <w:sz w:val="32"/>
          <w:szCs w:val="32"/>
        </w:rPr>
        <w:t>Figure</w:t>
      </w:r>
      <w:r w:rsidR="005A156B">
        <w:rPr>
          <w:rFonts w:eastAsia="Times New Roman"/>
          <w:b/>
          <w:spacing w:val="-1"/>
          <w:position w:val="-1"/>
          <w:sz w:val="32"/>
          <w:szCs w:val="32"/>
        </w:rPr>
        <w:t xml:space="preserve"> </w:t>
      </w:r>
      <w:r w:rsidR="005A156B">
        <w:rPr>
          <w:rFonts w:eastAsia="Times New Roman"/>
          <w:b/>
          <w:position w:val="-1"/>
          <w:sz w:val="32"/>
          <w:szCs w:val="32"/>
        </w:rPr>
        <w:t>2</w:t>
      </w:r>
    </w:p>
    <w:p w:rsidR="00B33FEA" w:rsidRDefault="00B33FEA">
      <w:pPr>
        <w:spacing w:before="4" w:line="180" w:lineRule="exact"/>
        <w:rPr>
          <w:sz w:val="18"/>
          <w:szCs w:val="18"/>
        </w:rPr>
      </w:pPr>
    </w:p>
    <w:p w:rsidR="00B33FEA" w:rsidRDefault="00B33FEA">
      <w:pPr>
        <w:spacing w:line="200" w:lineRule="exact"/>
      </w:pPr>
    </w:p>
    <w:p w:rsidR="00B33FEA" w:rsidRDefault="005A156B">
      <w:pPr>
        <w:spacing w:before="29" w:line="243" w:lineRule="auto"/>
        <w:ind w:left="1624" w:right="7277" w:hanging="49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Side rails and support slats</w:t>
      </w:r>
    </w:p>
    <w:p w:rsidR="00B33FEA" w:rsidRDefault="00B33FEA">
      <w:pPr>
        <w:spacing w:before="1" w:line="100" w:lineRule="exact"/>
        <w:rPr>
          <w:sz w:val="11"/>
          <w:szCs w:val="11"/>
        </w:rPr>
      </w:pPr>
    </w:p>
    <w:p w:rsidR="00B33FEA" w:rsidRDefault="00B33FEA">
      <w:pPr>
        <w:spacing w:line="200" w:lineRule="exact"/>
      </w:pPr>
    </w:p>
    <w:p w:rsidR="00B33FEA" w:rsidRDefault="00B33FEA">
      <w:pPr>
        <w:spacing w:line="200" w:lineRule="exact"/>
      </w:pPr>
    </w:p>
    <w:p w:rsidR="00B33FEA" w:rsidRDefault="00B33FEA">
      <w:pPr>
        <w:spacing w:line="200" w:lineRule="exact"/>
      </w:pPr>
    </w:p>
    <w:p w:rsidR="00B33FEA" w:rsidRDefault="00B33FEA">
      <w:pPr>
        <w:spacing w:line="200" w:lineRule="exact"/>
      </w:pPr>
    </w:p>
    <w:p w:rsidR="00B33FEA" w:rsidRDefault="00B33FEA">
      <w:pPr>
        <w:spacing w:line="200" w:lineRule="exact"/>
      </w:pPr>
    </w:p>
    <w:p w:rsidR="00B33FEA" w:rsidRDefault="00B33FEA">
      <w:pPr>
        <w:spacing w:line="200" w:lineRule="exact"/>
      </w:pPr>
    </w:p>
    <w:p w:rsidR="00B33FEA" w:rsidRDefault="00B33FEA">
      <w:pPr>
        <w:spacing w:line="200" w:lineRule="exact"/>
      </w:pPr>
    </w:p>
    <w:p w:rsidR="00B33FEA" w:rsidRDefault="00B33FEA">
      <w:pPr>
        <w:spacing w:line="200" w:lineRule="exact"/>
      </w:pPr>
    </w:p>
    <w:p w:rsidR="00B33FEA" w:rsidRDefault="00B33FEA">
      <w:pPr>
        <w:spacing w:line="200" w:lineRule="exact"/>
      </w:pPr>
    </w:p>
    <w:p w:rsidR="00B33FEA" w:rsidRDefault="00B33FEA">
      <w:pPr>
        <w:spacing w:line="200" w:lineRule="exact"/>
      </w:pPr>
    </w:p>
    <w:p w:rsidR="00B33FEA" w:rsidRDefault="00B33FEA">
      <w:pPr>
        <w:spacing w:line="200" w:lineRule="exact"/>
      </w:pPr>
    </w:p>
    <w:p w:rsidR="00B33FEA" w:rsidRDefault="00B33FEA">
      <w:pPr>
        <w:spacing w:line="200" w:lineRule="exact"/>
      </w:pPr>
    </w:p>
    <w:p w:rsidR="00B33FEA" w:rsidRDefault="00B33FEA">
      <w:pPr>
        <w:spacing w:line="200" w:lineRule="exact"/>
      </w:pPr>
    </w:p>
    <w:p w:rsidR="00B33FEA" w:rsidRDefault="00B33FEA">
      <w:pPr>
        <w:spacing w:line="200" w:lineRule="exact"/>
      </w:pPr>
    </w:p>
    <w:p w:rsidR="00B33FEA" w:rsidRDefault="005A156B">
      <w:pPr>
        <w:spacing w:before="29" w:line="243" w:lineRule="auto"/>
        <w:ind w:left="7100" w:right="891" w:firstLine="277"/>
        <w:rPr>
          <w:sz w:val="24"/>
          <w:szCs w:val="24"/>
        </w:rPr>
      </w:pPr>
      <w:r>
        <w:rPr>
          <w:rFonts w:eastAsia="Times New Roman"/>
          <w:spacing w:val="-2"/>
          <w:sz w:val="24"/>
          <w:szCs w:val="24"/>
        </w:rPr>
        <w:t>W</w:t>
      </w:r>
      <w:r>
        <w:rPr>
          <w:rFonts w:eastAsia="Times New Roman"/>
          <w:sz w:val="24"/>
          <w:szCs w:val="24"/>
        </w:rPr>
        <w:t>rap and secure support slats in bundle</w:t>
      </w:r>
    </w:p>
    <w:p w:rsidR="00B33FEA" w:rsidRDefault="00B33FEA">
      <w:pPr>
        <w:spacing w:before="6" w:line="140" w:lineRule="exact"/>
        <w:rPr>
          <w:sz w:val="14"/>
          <w:szCs w:val="14"/>
        </w:rPr>
      </w:pPr>
    </w:p>
    <w:p w:rsidR="00B33FEA" w:rsidRDefault="00B33FEA">
      <w:pPr>
        <w:spacing w:line="200" w:lineRule="exact"/>
      </w:pPr>
    </w:p>
    <w:p w:rsidR="00B33FEA" w:rsidRDefault="00B33FEA">
      <w:pPr>
        <w:spacing w:line="200" w:lineRule="exact"/>
      </w:pPr>
    </w:p>
    <w:p w:rsidR="00B33FEA" w:rsidRDefault="00B33FEA">
      <w:pPr>
        <w:spacing w:line="200" w:lineRule="exact"/>
      </w:pPr>
    </w:p>
    <w:p w:rsidR="00B33FEA" w:rsidRDefault="00B33FEA">
      <w:pPr>
        <w:spacing w:line="200" w:lineRule="exact"/>
      </w:pPr>
    </w:p>
    <w:p w:rsidR="00B33FEA" w:rsidRDefault="00B33FEA">
      <w:pPr>
        <w:spacing w:line="200" w:lineRule="exact"/>
      </w:pPr>
    </w:p>
    <w:p w:rsidR="00B33FEA" w:rsidRDefault="00B33FEA">
      <w:pPr>
        <w:spacing w:line="200" w:lineRule="exact"/>
      </w:pPr>
    </w:p>
    <w:p w:rsidR="00B33FEA" w:rsidRDefault="00B33FEA">
      <w:pPr>
        <w:spacing w:line="200" w:lineRule="exact"/>
      </w:pPr>
    </w:p>
    <w:p w:rsidR="00B33FEA" w:rsidRDefault="00B33FEA">
      <w:pPr>
        <w:spacing w:line="200" w:lineRule="exact"/>
      </w:pPr>
    </w:p>
    <w:p w:rsidR="00B33FEA" w:rsidRDefault="00B33FEA">
      <w:pPr>
        <w:spacing w:line="200" w:lineRule="exact"/>
      </w:pPr>
    </w:p>
    <w:p w:rsidR="00B33FEA" w:rsidRDefault="00B33FEA">
      <w:pPr>
        <w:spacing w:line="200" w:lineRule="exact"/>
      </w:pPr>
    </w:p>
    <w:p w:rsidR="00B33FEA" w:rsidRDefault="00B33FEA">
      <w:pPr>
        <w:spacing w:line="200" w:lineRule="exact"/>
      </w:pPr>
    </w:p>
    <w:p w:rsidR="00B33FEA" w:rsidRDefault="00B33FEA">
      <w:pPr>
        <w:spacing w:line="200" w:lineRule="exact"/>
      </w:pPr>
    </w:p>
    <w:p w:rsidR="00B33FEA" w:rsidRDefault="00B33FEA">
      <w:pPr>
        <w:spacing w:line="200" w:lineRule="exact"/>
      </w:pPr>
    </w:p>
    <w:p w:rsidR="00B33FEA" w:rsidRDefault="00B33FEA">
      <w:pPr>
        <w:spacing w:line="200" w:lineRule="exact"/>
      </w:pPr>
    </w:p>
    <w:p w:rsidR="00B33FEA" w:rsidRDefault="00B33FEA">
      <w:pPr>
        <w:spacing w:line="200" w:lineRule="exact"/>
      </w:pPr>
    </w:p>
    <w:p w:rsidR="00B33FEA" w:rsidRDefault="00B33FEA">
      <w:pPr>
        <w:spacing w:line="200" w:lineRule="exact"/>
      </w:pPr>
    </w:p>
    <w:p w:rsidR="00B33FEA" w:rsidRDefault="00B33FEA">
      <w:pPr>
        <w:spacing w:line="200" w:lineRule="exact"/>
      </w:pPr>
    </w:p>
    <w:p w:rsidR="00B33FEA" w:rsidRDefault="002F257C">
      <w:pPr>
        <w:spacing w:before="29" w:line="243" w:lineRule="auto"/>
        <w:ind w:left="408" w:right="7563" w:firstLine="90"/>
        <w:rPr>
          <w:sz w:val="24"/>
          <w:szCs w:val="24"/>
        </w:rPr>
      </w:pPr>
      <w:r>
        <w:pict>
          <v:group id="_x0000_s10524" style="position:absolute;left:0;text-align:left;margin-left:71.15pt;margin-top:123.5pt;width:454.05pt;height:586.7pt;z-index:-7290;mso-position-horizontal-relative:page;mso-position-vertical-relative:page" coordorigin="1423,2470" coordsize="9081,11734">
            <v:shape id="_x0000_s11227" style="position:absolute;left:4422;top:4411;width:1496;height:580" coordorigin="4422,4411" coordsize="1496,580" path="m5918,4411l4422,4991e" filled="f" strokeweight=".06pt">
              <v:path arrowok="t"/>
            </v:shape>
            <v:shape id="_x0000_s11226" style="position:absolute;left:2732;top:3958;width:1968;height:601" coordorigin="2732,3958" coordsize="1968,601" path="m2732,4559l4700,3958e" filled="f" strokeweight=".06pt">
              <v:path arrowok="t"/>
            </v:shape>
            <v:shape id="_x0000_s11225" style="position:absolute;left:3490;top:3844;width:1847;height:569" coordorigin="3490,3844" coordsize="1847,569" path="m3490,4412l5336,3844e" filled="f" strokeweight=".06pt">
              <v:path arrowok="t"/>
            </v:shape>
            <v:shape id="_x0000_s11224" style="position:absolute;left:2827;top:4694;width:1446;height:470" coordorigin="2827,4694" coordsize="1446,470" path="m4273,4694l2827,5165e" filled="f" strokeweight=".06pt">
              <v:path arrowok="t"/>
            </v:shape>
            <v:shape id="_x0000_s11223" style="position:absolute;left:2998;top:4356;width:1160;height:362" coordorigin="2998,4356" coordsize="1160,362" path="m2998,4718l4158,4356e" filled="f" strokeweight=".06pt">
              <v:path arrowok="t"/>
            </v:shape>
            <v:shape id="_x0000_s11222" style="position:absolute;left:2998;top:3284;width:4798;height:1513" coordorigin="2998,3284" coordsize="4798,1513" path="m2998,4798l7795,3284e" filled="f" strokeweight=".06pt">
              <v:path arrowok="t"/>
            </v:shape>
            <v:shape id="_x0000_s11221" style="position:absolute;left:2827;top:4434;width:590;height:182" coordorigin="2827,4434" coordsize="590,182" path="m2827,4616r591,-182e" filled="f" strokeweight=".06pt">
              <v:path arrowok="t"/>
            </v:shape>
            <v:shape id="_x0000_s11220" style="position:absolute;left:2732;top:4559;width:265;height:160" coordorigin="2732,4559" coordsize="265,160" path="m2732,4559r266,159e" filled="f" strokeweight=".06pt">
              <v:path arrowok="t"/>
            </v:shape>
            <v:shape id="_x0000_s11219" style="position:absolute;left:2732;top:4559;width:0;height:547" coordorigin="2732,4559" coordsize="0,547" path="m2732,4559r,547e" filled="f" strokeweight=".06pt">
              <v:path arrowok="t"/>
            </v:shape>
            <v:shape id="_x0000_s11218" style="position:absolute;left:2754;top:4735;width:41;height:25" coordorigin="2754,4735" coordsize="41,25" path="m2754,4735r41,25e" filled="f" strokeweight=".06pt">
              <v:path arrowok="t"/>
            </v:shape>
            <v:shape id="_x0000_s11217" style="position:absolute;left:2785;top:4801;width:0;height:148" coordorigin="2785,4801" coordsize="0,148" path="m2785,4801r,148e" filled="f" strokeweight=".06pt">
              <v:path arrowok="t"/>
            </v:shape>
            <v:shape id="_x0000_s11216" style="position:absolute;left:2759;top:4786;width:0;height:146" coordorigin="2759,4786" coordsize="0,146" path="m2759,4786r,146e" filled="f" strokeweight=".06pt">
              <v:path arrowok="t"/>
            </v:shape>
            <v:shape id="_x0000_s11215" style="position:absolute;left:2770;top:4932;width:16;height:11" coordorigin="2770,4932" coordsize="16,11" path="m2770,4932r15,11e" filled="f" strokeweight=".06pt">
              <v:path arrowok="t"/>
            </v:shape>
            <v:shape id="_x0000_s11214" style="position:absolute;left:2759;top:4932;width:26;height:17" coordorigin="2759,4932" coordsize="26,17" path="m2759,4932r26,17e" filled="f" strokeweight=".06pt">
              <v:path arrowok="t"/>
            </v:shape>
            <v:shape id="_x0000_s11213" style="position:absolute;left:2759;top:4786;width:26;height:16" coordorigin="2759,4786" coordsize="26,16" path="m2759,4786r26,15e" filled="f" strokeweight=".06pt">
              <v:path arrowok="t"/>
            </v:shape>
            <v:shape id="_x0000_s11212" style="position:absolute;left:2754;top:4970;width:41;height:28" coordorigin="2754,4970" coordsize="41,28" path="m2754,4970r41,28e" filled="f" strokeweight=".06pt">
              <v:path arrowok="t"/>
            </v:shape>
            <v:shape id="_x0000_s11211" style="position:absolute;left:2770;top:4970;width:25;height:16" coordorigin="2770,4970" coordsize="25,16" path="m2770,4970r25,16e" filled="f" strokeweight=".06pt">
              <v:path arrowok="t"/>
            </v:shape>
            <v:shape id="_x0000_s11210" style="position:absolute;left:2754;top:4735;width:0;height:235" coordorigin="2754,4735" coordsize="0,235" path="m2754,4735r,235e" filled="f" strokeweight=".06pt">
              <v:path arrowok="t"/>
            </v:shape>
            <v:shape id="_x0000_s11209" style="position:absolute;left:2795;top:4760;width:0;height:238" coordorigin="2795,4760" coordsize="0,238" path="m2795,4760r,238e" filled="f" strokeweight=".06pt">
              <v:path arrowok="t"/>
            </v:shape>
            <v:shape id="_x0000_s11208" style="position:absolute;left:2770;top:4745;width:0;height:226" coordorigin="2770,4745" coordsize="0,226" path="m2770,4745r,225e" filled="f" strokeweight=".06pt">
              <v:path arrowok="t"/>
            </v:shape>
            <v:shape id="_x0000_s11207" style="position:absolute;left:2998;top:4718;width:0;height:79" coordorigin="2998,4718" coordsize="0,79" path="m2998,4718r,80e" filled="f" strokeweight=".06pt">
              <v:path arrowok="t"/>
            </v:shape>
            <v:shape id="_x0000_s11206" style="position:absolute;left:2827;top:4694;width:170;height:103" coordorigin="2827,4694" coordsize="170,103" path="m2827,4694r171,104e" filled="f" strokeweight=".06pt">
              <v:path arrowok="t"/>
            </v:shape>
            <v:shape id="_x0000_s11205" style="position:absolute;left:2732;top:5106;width:95;height:59" coordorigin="2732,5106" coordsize="95,59" path="m2827,5165r-95,-59e" filled="f" strokeweight=".06pt">
              <v:path arrowok="t"/>
            </v:shape>
            <v:shape id="_x0000_s11204" style="position:absolute;left:2827;top:4616;width:0;height:548" coordorigin="2827,4616" coordsize="0,548" path="m2827,4616r,549e" filled="f" strokeweight=".06pt">
              <v:path arrowok="t"/>
            </v:shape>
            <v:shape id="_x0000_s11203" style="position:absolute;left:2827;top:4618;width:0;height:535" coordorigin="2827,4618" coordsize="0,535" path="m2827,4618r,535e" filled="f" strokeweight=".06pt">
              <v:path arrowok="t"/>
            </v:shape>
            <v:shape id="_x0000_s11202" style="position:absolute;left:4784;top:3094;width:2746;height:838" coordorigin="4784,3094" coordsize="2746,838" path="m4784,3931l7530,3094e" filled="f" strokeweight=".06pt">
              <v:path arrowok="t"/>
            </v:shape>
            <v:shape id="_x0000_s11201" style="position:absolute;left:7001;top:3139;width:625;height:192" coordorigin="7001,3139" coordsize="625,192" path="m7001,3331r625,-192e" filled="f" strokeweight=".06pt">
              <v:path arrowok="t"/>
            </v:shape>
            <v:shape id="_x0000_s11200" style="position:absolute;left:4247;top:3217;width:3548;height:1111" coordorigin="4247,3217" coordsize="3548,1111" path="m4247,4328l7795,3217e" filled="f" strokeweight=".06pt">
              <v:path arrowok="t"/>
            </v:shape>
            <v:shape id="_x0000_s11199" style="position:absolute;left:7795;top:3217;width:0;height:67" coordorigin="7795,3217" coordsize="0,67" path="m7795,3217r,67e" filled="f" strokeweight=".06pt">
              <v:path arrowok="t"/>
            </v:shape>
            <v:shape id="_x0000_s11198" style="position:absolute;left:5803;top:4453;width:1678;height:662" coordorigin="5803,4453" coordsize="1678,662" path="m5803,5116l7481,4453e" filled="f" strokeweight=".06pt">
              <v:path arrowok="t"/>
            </v:shape>
            <v:shape id="_x0000_s11197" style="position:absolute;left:6643;top:4729;width:632;height:245" coordorigin="6643,4729" coordsize="632,245" path="m7276,4729r-633,245e" filled="f" strokeweight=".06pt">
              <v:path arrowok="t"/>
            </v:shape>
            <v:shape id="_x0000_s11196" style="position:absolute;left:5761;top:4128;width:1415;height:559" coordorigin="5761,4128" coordsize="1415,559" path="m5761,4687l7176,4128e" filled="f" strokeweight=".06pt">
              <v:path arrowok="t"/>
            </v:shape>
            <v:shape id="_x0000_s11195" style="position:absolute;left:5581;top:4337;width:1673;height:648" coordorigin="5581,4337" coordsize="1673,648" path="m7254,4337l5581,4985e" filled="f" strokeweight=".06pt">
              <v:path arrowok="t"/>
            </v:shape>
            <v:shape id="_x0000_s11194" style="position:absolute;left:6488;top:4846;width:1369;height:540" coordorigin="6488,4846" coordsize="1369,540" path="m6488,5386l7858,4846e" filled="f" strokeweight=".06pt">
              <v:path arrowok="t"/>
            </v:shape>
            <v:shape id="_x0000_s11193" style="position:absolute;left:5141;top:4729;width:2490;height:965" coordorigin="5141,4729" coordsize="2490,965" path="m7631,4729l5141,5694e" filled="f" strokeweight=".06pt">
              <v:path arrowok="t"/>
            </v:shape>
            <v:shape id="_x0000_s11192" style="position:absolute;left:4450;top:4927;width:3407;height:1357" coordorigin="4450,4927" coordsize="3407,1357" path="m7856,4927l4450,6284e" filled="f" strokeweight=".06pt">
              <v:path arrowok="t"/>
            </v:shape>
            <v:shape id="_x0000_s11191" style="position:absolute;left:4073;top:4535;width:3407;height:1357" coordorigin="4073,4535" coordsize="3407,1357" path="m7480,4535l4073,5892e" filled="f" strokeweight=".06pt">
              <v:path arrowok="t"/>
            </v:shape>
            <v:shape id="_x0000_s11190" style="position:absolute;left:3769;top:4210;width:3407;height:1357" coordorigin="3769,4210" coordsize="3407,1357" path="m7176,4210l3769,5567e" filled="f" strokeweight=".06pt">
              <v:path arrowok="t"/>
            </v:shape>
            <v:shape id="_x0000_s11189" style="position:absolute;left:6950;top:4012;width:226;height:116" coordorigin="6950,4012" coordsize="226,116" path="m7176,4128l6950,4012e" filled="f" strokeweight=".06pt">
              <v:path arrowok="t"/>
            </v:shape>
            <v:shape id="_x0000_s11188" style="position:absolute;left:5956;top:4012;width:995;height:385" coordorigin="5956,4012" coordsize="995,385" path="m6950,4012r-994,385e" filled="f" strokeweight=".06pt">
              <v:path arrowok="t"/>
            </v:shape>
            <v:shape id="_x0000_s11187" style="position:absolute;left:3769;top:4723;width:1901;height:751" coordorigin="3769,4723" coordsize="1901,751" path="m3769,5474l5670,4723e" filled="f" strokeweight=".06pt">
              <v:path arrowok="t"/>
            </v:shape>
            <v:shape id="_x0000_s11186" style="position:absolute;left:3560;top:4404;width:3412;height:1321" coordorigin="3560,4404" coordsize="3412,1321" path="m6972,4404l3560,5725e" filled="f" strokeweight=".06pt">
              <v:path arrowok="t"/>
            </v:shape>
            <v:shape id="_x0000_s11185" style="position:absolute;left:4418;top:5150;width:1298;height:514" coordorigin="4418,5150" coordsize="1298,514" path="m4418,5664l5717,5150e" filled="f" strokeweight=".06pt">
              <v:path arrowok="t"/>
            </v:shape>
            <v:shape id="_x0000_s11184" style="position:absolute;left:4380;top:5014;width:2162;height:838" coordorigin="4380,5014" coordsize="2162,838" path="m6542,5014l4380,5851e" filled="f" strokeweight=".06pt">
              <v:path arrowok="t"/>
            </v:shape>
            <v:shape id="_x0000_s11183" style="position:absolute;left:3844;top:5032;width:1616;height:626" coordorigin="3844,5032" coordsize="1616,626" path="m5460,5032l3844,5658e" filled="f" strokeweight=".06pt">
              <v:path arrowok="t"/>
            </v:shape>
            <v:shape id="_x0000_s11182" style="position:absolute;left:4450;top:5417;width:1963;height:775" coordorigin="4450,5417" coordsize="1963,775" path="m4450,6192l6413,5417e" filled="f" strokeweight=".06pt">
              <v:path arrowok="t"/>
            </v:shape>
            <v:shape id="_x0000_s11181" style="position:absolute;left:4219;top:5720;width:853;height:330" coordorigin="4219,5720" coordsize="853,330" path="m5072,5720r-853,330e" filled="f" strokeweight=".06pt">
              <v:path arrowok="t"/>
            </v:shape>
            <v:shape id="_x0000_s11180" style="position:absolute;left:4450;top:6192;width:0;height:92" coordorigin="4450,6192" coordsize="0,92" path="m4450,6192r,92e" filled="f" strokeweight=".06pt">
              <v:path arrowok="t"/>
            </v:shape>
            <v:shape id="_x0000_s11179" style="position:absolute;left:4094;top:6199;width:216;height:85" coordorigin="4094,6199" coordsize="216,85" path="m4310,6199r-216,85e" filled="f" strokeweight=".06pt">
              <v:path arrowok="t"/>
            </v:shape>
            <v:shape id="_x0000_s11178" style="position:absolute;left:4219;top:6143;width:230;height:142" coordorigin="4219,6143" coordsize="230,142" path="m4219,6143r231,141e" filled="f" strokeweight=".06pt">
              <v:path arrowok="t"/>
            </v:shape>
            <v:shape id="_x0000_s11177" style="position:absolute;left:3865;top:6143;width:229;height:142" coordorigin="3865,6143" coordsize="229,142" path="m3865,6143r229,141e" filled="f" strokeweight=".06pt">
              <v:path arrowok="t"/>
            </v:shape>
            <v:shape id="_x0000_s11176" style="position:absolute;left:4094;top:6192;width:0;height:92" coordorigin="4094,6192" coordsize="0,92" path="m4094,6192r,92e" filled="f" strokeweight=".06pt">
              <v:path arrowok="t"/>
            </v:shape>
            <v:shape id="_x0000_s11175" style="position:absolute;left:4073;top:5696;width:260;height:103" coordorigin="4073,5696" coordsize="260,103" path="m4073,5800r260,-104e" filled="f" strokeweight=".06pt">
              <v:path arrowok="t"/>
            </v:shape>
            <v:shape id="_x0000_s11174" style="position:absolute;left:3865;top:5885;width:427;height:166" coordorigin="3865,5885" coordsize="427,166" path="m4292,5885r-427,165e" filled="f" strokeweight=".06pt">
              <v:path arrowok="t"/>
            </v:shape>
            <v:shape id="_x0000_s11173" style="position:absolute;left:3539;top:5052;width:726;height:281" coordorigin="3539,5052" coordsize="726,281" path="m4265,5052r-726,281e" filled="f" strokeweight=".06pt">
              <v:path arrowok="t"/>
            </v:shape>
            <v:shape id="_x0000_s11172" style="position:absolute;left:4094;top:6143;width:126;height:49" coordorigin="4094,6143" coordsize="126,49" path="m4094,6192r126,-49e" filled="f" strokeweight=".06pt">
              <v:path arrowok="t"/>
            </v:shape>
            <v:shape id="_x0000_s11171" style="position:absolute;left:4219;top:6050;width:230;height:142" coordorigin="4219,6050" coordsize="230,142" path="m4219,6050r231,142e" filled="f" strokeweight=".06pt">
              <v:path arrowok="t"/>
            </v:shape>
            <v:shape id="_x0000_s11170" style="position:absolute;left:4219;top:6050;width:0;height:92" coordorigin="4219,6050" coordsize="0,92" path="m4219,6050r,93e" filled="f" strokeweight=".06pt">
              <v:path arrowok="t"/>
            </v:shape>
            <v:shape id="_x0000_s11169" style="position:absolute;left:3791;top:5864;width:238;height:95" coordorigin="3791,5864" coordsize="238,95" path="m4028,5864r-237,95e" filled="f" strokeweight=".06pt">
              <v:path arrowok="t"/>
            </v:shape>
            <v:shape id="_x0000_s11168" style="position:absolute;left:3791;top:5809;width:148;height:58" coordorigin="3791,5809" coordsize="148,58" path="m3791,5867r147,-58e" filled="f" strokeweight=".06pt">
              <v:path arrowok="t"/>
            </v:shape>
            <v:shape id="_x0000_s11167" style="position:absolute;left:4073;top:5800;width:0;height:92" coordorigin="4073,5800" coordsize="0,92" path="m4073,5800r,92e" filled="f" strokeweight=".06pt">
              <v:path arrowok="t"/>
            </v:shape>
            <v:shape id="_x0000_s11166" style="position:absolute;left:3844;top:5658;width:229;height:142" coordorigin="3844,5658" coordsize="229,142" path="m3844,5658r229,142e" filled="f" strokeweight=".06pt">
              <v:path arrowok="t"/>
            </v:shape>
            <v:shape id="_x0000_s11165" style="position:absolute;left:3844;top:5658;width:0;height:91" coordorigin="3844,5658" coordsize="0,91" path="m3844,5658r,91e" filled="f" strokeweight=".06pt">
              <v:path arrowok="t"/>
            </v:shape>
            <v:shape id="_x0000_s11164" style="position:absolute;left:3844;top:5749;width:229;height:143" coordorigin="3844,5749" coordsize="229,143" path="m3844,5749r229,143e" filled="f" strokeweight=".06pt">
              <v:path arrowok="t"/>
            </v:shape>
            <v:shape id="_x0000_s11163" style="position:absolute;left:3865;top:6050;width:0;height:92" coordorigin="3865,6050" coordsize="0,92" path="m3865,6050r,93e" filled="f" strokeweight=".06pt">
              <v:path arrowok="t"/>
            </v:shape>
            <v:shape id="_x0000_s11162" style="position:absolute;left:3865;top:6050;width:229;height:142" coordorigin="3865,6050" coordsize="229,142" path="m3865,6050r229,142e" filled="f" strokeweight=".06pt">
              <v:path arrowok="t"/>
            </v:shape>
            <v:shape id="_x0000_s11161" style="position:absolute;left:3791;top:5867;width:0;height:92" coordorigin="3791,5867" coordsize="0,92" path="m3791,5867r,92e" filled="f" strokeweight=".06pt">
              <v:path arrowok="t"/>
            </v:shape>
            <v:shape id="_x0000_s11160" style="position:absolute;left:3560;top:5725;width:230;height:142" coordorigin="3560,5725" coordsize="230,142" path="m3560,5725r231,142e" filled="f" strokeweight=".06pt">
              <v:path arrowok="t"/>
            </v:shape>
            <v:shape id="_x0000_s11159" style="position:absolute;left:3560;top:5725;width:0;height:91" coordorigin="3560,5725" coordsize="0,91" path="m3560,5725r,91e" filled="f" strokeweight=".06pt">
              <v:path arrowok="t"/>
            </v:shape>
            <v:shape id="_x0000_s11158" style="position:absolute;left:3560;top:5816;width:230;height:143" coordorigin="3560,5816" coordsize="230,143" path="m3560,5816r231,143e" filled="f" strokeweight=".06pt">
              <v:path arrowok="t"/>
            </v:shape>
            <v:shape id="_x0000_s11157" style="position:absolute;left:3539;top:5424;width:230;height:143" coordorigin="3539,5424" coordsize="230,143" path="m3539,5424r230,143e" filled="f" strokeweight=".06pt">
              <v:path arrowok="t"/>
            </v:shape>
            <v:shape id="_x0000_s11156" style="position:absolute;left:3539;top:5333;width:0;height:91" coordorigin="3539,5333" coordsize="0,91" path="m3539,5333r,91e" filled="f" strokeweight=".06pt">
              <v:path arrowok="t"/>
            </v:shape>
            <v:shape id="_x0000_s11155" style="position:absolute;left:3539;top:5333;width:230;height:142" coordorigin="3539,5333" coordsize="230,142" path="m3539,5333r230,141e" filled="f" strokeweight=".06pt">
              <v:path arrowok="t"/>
            </v:shape>
            <v:shape id="_x0000_s11154" style="position:absolute;left:3769;top:5474;width:0;height:92" coordorigin="3769,5474" coordsize="0,92" path="m3769,5474r,93e" filled="f" strokeweight=".06pt">
              <v:path arrowok="t"/>
            </v:shape>
            <v:shape id="_x0000_s11153" style="position:absolute;left:4328;top:3924;width:2314;height:752" coordorigin="4328,3924" coordsize="2314,752" path="m6642,3924l4328,4676e" filled="f" strokeweight=".06pt">
              <v:path arrowok="t"/>
            </v:shape>
            <v:shape id="_x0000_s11152" style="position:absolute;left:5795;top:3390;width:1016;height:312" coordorigin="5795,3390" coordsize="1016,312" path="m5795,3702l6811,3390e" filled="f" strokeweight=".06pt">
              <v:path arrowok="t"/>
            </v:shape>
            <v:shape id="_x0000_s11151" style="position:absolute;left:5059;top:5250;width:3176;height:1092" coordorigin="5059,5250" coordsize="3176,1092" path="m5059,6342l8236,5250e" filled="f" strokeweight=".06pt">
              <v:path arrowok="t"/>
            </v:shape>
            <v:shape id="_x0000_s11150" style="position:absolute;left:3420;top:6450;width:1327;height:456" coordorigin="3420,6450" coordsize="1327,456" path="m3420,6906l4747,6450e" filled="f" strokeweight=".06pt">
              <v:path arrowok="t"/>
            </v:shape>
            <v:shape id="_x0000_s11149" style="position:absolute;left:3420;top:6906;width:96;height:58" coordorigin="3420,6906" coordsize="96,58" path="m3420,6906r96,58e" filled="f" strokeweight=".06pt">
              <v:path arrowok="t"/>
            </v:shape>
            <v:shape id="_x0000_s11148" style="position:absolute;left:3253;top:7345;width:263;height:166" coordorigin="3253,7345" coordsize="263,166" path="m3253,7345r263,166e" filled="f" strokeweight=".06pt">
              <v:path arrowok="t"/>
            </v:shape>
            <v:shape id="_x0000_s11147" style="position:absolute;left:3458;top:7092;width:0;height:226" coordorigin="3458,7092" coordsize="0,226" path="m3458,7092r,226e" filled="f" strokeweight=".06pt">
              <v:path arrowok="t"/>
            </v:shape>
            <v:shape id="_x0000_s11146" style="position:absolute;left:3482;top:7108;width:0;height:238" coordorigin="3482,7108" coordsize="0,238" path="m3482,7108r,237e" filled="f" strokeweight=".06pt">
              <v:path arrowok="t"/>
            </v:shape>
            <v:shape id="_x0000_s11145" style="position:absolute;left:3442;top:7082;width:0;height:235" coordorigin="3442,7082" coordsize="0,235" path="m3442,7082r,236e" filled="f" strokeweight=".06pt">
              <v:path arrowok="t"/>
            </v:shape>
            <v:shape id="_x0000_s11144" style="position:absolute;left:3253;top:7248;width:0;height:97" coordorigin="3253,7248" coordsize="0,97" path="m3253,7248r,97e" filled="f" strokeweight=".06pt">
              <v:path arrowok="t"/>
            </v:shape>
            <v:shape id="_x0000_s11143" style="position:absolute;left:3253;top:7248;width:167;height:104" coordorigin="3253,7248" coordsize="167,104" path="m3253,7248r167,104e" filled="f" strokeweight=".06pt">
              <v:path arrowok="t"/>
            </v:shape>
            <v:shape id="_x0000_s11142" style="position:absolute;left:3420;top:6906;width:0;height:544" coordorigin="3420,6906" coordsize="0,544" path="m3420,6906r,544e" filled="f" strokeweight=".06pt">
              <v:path arrowok="t"/>
            </v:shape>
            <v:shape id="_x0000_s11141" style="position:absolute;left:3458;top:7318;width:24;height:17" coordorigin="3458,7318" coordsize="24,17" path="m3458,7318r24,16e" filled="f" strokeweight=".06pt">
              <v:path arrowok="t"/>
            </v:shape>
            <v:shape id="_x0000_s11140" style="position:absolute;left:3442;top:7318;width:41;height:28" coordorigin="3442,7318" coordsize="41,28" path="m3442,7318r40,27e" filled="f" strokeweight=".06pt">
              <v:path arrowok="t"/>
            </v:shape>
            <v:shape id="_x0000_s11139" style="position:absolute;left:3448;top:7133;width:25;height:16" coordorigin="3448,7133" coordsize="25,16" path="m3448,7133r25,15e" filled="f" strokeweight=".06pt">
              <v:path arrowok="t"/>
            </v:shape>
            <v:shape id="_x0000_s11138" style="position:absolute;left:3448;top:7280;width:25;height:17" coordorigin="3448,7280" coordsize="25,17" path="m3448,7280r25,17e" filled="f" strokeweight=".06pt">
              <v:path arrowok="t"/>
            </v:shape>
            <v:shape id="_x0000_s11137" style="position:absolute;left:3457;top:7280;width:16;height:10" coordorigin="3457,7280" coordsize="16,10" path="m3457,7280r16,10e" filled="f" strokeweight=".06pt">
              <v:path arrowok="t"/>
            </v:shape>
            <v:shape id="_x0000_s11136" style="position:absolute;left:3448;top:7133;width:0;height:148" coordorigin="3448,7133" coordsize="0,148" path="m3448,7133r,147e" filled="f" strokeweight=".06pt">
              <v:path arrowok="t"/>
            </v:shape>
            <v:shape id="_x0000_s11135" style="position:absolute;left:3473;top:7148;width:0;height:149" coordorigin="3473,7148" coordsize="0,149" path="m3473,7148r,149e" filled="f" strokeweight=".06pt">
              <v:path arrowok="t"/>
            </v:shape>
            <v:shape id="_x0000_s11134" style="position:absolute;left:3442;top:7082;width:41;height:25" coordorigin="3442,7082" coordsize="41,25" path="m3442,7082r40,26e" filled="f" strokeweight=".06pt">
              <v:path arrowok="t"/>
            </v:shape>
            <v:shape id="_x0000_s11133" style="position:absolute;left:3253;top:7189;width:167;height:59" coordorigin="3253,7189" coordsize="167,59" path="m3420,7189r-167,59e" filled="f" strokeweight=".06pt">
              <v:path arrowok="t"/>
            </v:shape>
            <v:shape id="_x0000_s11132" style="position:absolute;left:3516;top:6860;width:1786;height:650" coordorigin="3516,6860" coordsize="1786,650" path="m3516,7511l5302,6860e" filled="f" strokeweight=".06pt">
              <v:path arrowok="t"/>
            </v:shape>
            <v:shape id="_x0000_s11131" style="position:absolute;left:3516;top:6964;width:0;height:547" coordorigin="3516,6964" coordsize="0,547" path="m3516,6964r,547e" filled="f" strokeweight=".06pt">
              <v:path arrowok="t"/>
            </v:shape>
            <v:shape id="_x0000_s11130" style="position:absolute;left:3516;top:5940;width:2952;height:1024" coordorigin="3516,5940" coordsize="2952,1024" path="m6468,5940l3516,6964e" filled="f" strokeweight=".06pt">
              <v:path arrowok="t"/>
            </v:shape>
            <v:shape id="_x0000_s11129" style="position:absolute;left:5444;top:5756;width:2885;height:1052" coordorigin="5444,5756" coordsize="2885,1052" path="m5444,6809l8329,5756e" filled="f" strokeweight=".06pt">
              <v:path arrowok="t"/>
            </v:shape>
            <v:shape id="_x0000_s11128" style="position:absolute;left:6972;top:4404;width:47;height:24" coordorigin="6972,4404" coordsize="47,24" path="m7019,4428r-47,-24e" filled="f" strokeweight=".06pt">
              <v:path arrowok="t"/>
            </v:shape>
            <v:shape id="_x0000_s11127" style="position:absolute;left:6738;top:3604;width:888;height:290" coordorigin="6738,3604" coordsize="888,290" path="m7626,3604r-888,290e" filled="f" strokeweight=".06pt">
              <v:path arrowok="t"/>
            </v:shape>
            <v:shape id="_x0000_s11126" style="position:absolute;left:6703;top:5294;width:1626;height:564" coordorigin="6703,5294" coordsize="1626,564" path="m8329,5294l6703,5858e" filled="f" strokeweight=".06pt">
              <v:path arrowok="t"/>
            </v:shape>
            <v:shape id="_x0000_s11125" style="position:absolute;left:7626;top:3337;width:0;height:266" coordorigin="7626,3337" coordsize="0,266" path="m7626,3337r,267e" filled="f" strokeweight=".06pt">
              <v:path arrowok="t"/>
            </v:shape>
            <v:shape id="_x0000_s11124" style="position:absolute;left:8236;top:5250;width:94;height:44" coordorigin="8236,5250" coordsize="94,44" path="m8236,5250r93,44e" filled="f" strokeweight=".06pt">
              <v:path arrowok="t"/>
            </v:shape>
            <v:shape id="_x0000_s11123" style="position:absolute;left:8329;top:5294;width:0;height:462" coordorigin="8329,5294" coordsize="0,462" path="m8329,5294r,462e" filled="f" strokeweight=".06pt">
              <v:path arrowok="t"/>
            </v:shape>
            <v:shape id="_x0000_s11122" style="position:absolute;left:7856;top:4846;width:1;height:82" coordorigin="7856,4846" coordsize="1,82" path="m7858,4846r-2,81e" filled="f" strokeweight=".06pt">
              <v:path arrowok="t"/>
            </v:shape>
            <v:shape id="_x0000_s11121" style="position:absolute;left:7276;top:4729;width:152;height:78" coordorigin="7276,4729" coordsize="152,78" path="m7428,4807r-152,-78e" filled="f" strokeweight=".06pt">
              <v:path arrowok="t"/>
            </v:shape>
            <v:shape id="_x0000_s11120" style="position:absolute;left:7631;top:4729;width:227;height:116" coordorigin="7631,4729" coordsize="227,116" path="m7858,4846l7631,4729e" filled="f" strokeweight=".06pt">
              <v:path arrowok="t"/>
            </v:shape>
            <v:shape id="_x0000_s11119" style="position:absolute;left:7480;top:4453;width:1;height:82" coordorigin="7480,4453" coordsize="1,82" path="m7481,4453r-1,82e" filled="f" strokeweight=".06pt">
              <v:path arrowok="t"/>
            </v:shape>
            <v:shape id="_x0000_s11118" style="position:absolute;left:7254;top:4337;width:227;height:116" coordorigin="7254,4337" coordsize="227,116" path="m7481,4453l7254,4337e" filled="f" strokeweight=".06pt">
              <v:path arrowok="t"/>
            </v:shape>
            <v:shape id="_x0000_s11117" style="position:absolute;left:7176;top:4128;width:0;height:82" coordorigin="7176,4128" coordsize="0,82" path="m7176,4128r,82e" filled="f" strokeweight=".06pt">
              <v:path arrowok="t"/>
            </v:shape>
            <v:shape id="_x0000_s11116" style="position:absolute;left:7530;top:3094;width:265;height:124" coordorigin="7530,3094" coordsize="265,124" path="m7530,3094r265,123e" filled="f" strokeweight=".06pt">
              <v:path arrowok="t"/>
            </v:shape>
            <v:shape id="_x0000_s11115" style="position:absolute;left:3814;top:9510;width:344;height:229" coordorigin="3814,9510" coordsize="344,229" path="m3814,9510r344,229e" filled="f" strokeweight=".06pt">
              <v:path arrowok="t"/>
            </v:shape>
            <v:shape id="_x0000_s11114" style="position:absolute;left:3814;top:9053;width:1001;height:392" coordorigin="3814,9053" coordsize="1001,392" path="m4814,9053l3814,9445e" filled="f" strokeweight=".06pt">
              <v:path arrowok="t"/>
            </v:shape>
            <v:shape id="_x0000_s11113" style="position:absolute;left:3814;top:9445;width:344;height:228" coordorigin="3814,9445" coordsize="344,228" path="m3814,9445r344,228e" filled="f" strokeweight=".06pt">
              <v:path arrowok="t"/>
            </v:shape>
            <v:shape id="_x0000_s11112" style="position:absolute;left:3823;top:8704;width:1445;height:469" coordorigin="3823,8704" coordsize="1445,469" path="m5268,8704l3823,9173e" filled="f" strokeweight=".06pt">
              <v:path arrowok="t"/>
            </v:shape>
            <v:shape id="_x0000_s11111" style="position:absolute;left:4486;top:7852;width:1847;height:569" coordorigin="4486,7852" coordsize="1847,569" path="m4486,8420l6332,7852e" filled="f" strokeweight=".06pt">
              <v:path arrowok="t"/>
            </v:shape>
            <v:shape id="_x0000_s11110" style="position:absolute;left:3994;top:8364;width:1160;height:362" coordorigin="3994,8364" coordsize="1160,362" path="m3994,8726l5154,8364e" filled="f" strokeweight=".06pt">
              <v:path arrowok="t"/>
            </v:shape>
            <v:shape id="_x0000_s11109" style="position:absolute;left:3727;top:7966;width:1968;height:601" coordorigin="3727,7966" coordsize="1968,601" path="m3727,8567l5695,7966e" filled="f" strokeweight=".06pt">
              <v:path arrowok="t"/>
            </v:shape>
            <v:shape id="_x0000_s11108" style="position:absolute;left:3994;top:7292;width:4798;height:1513" coordorigin="3994,7292" coordsize="4798,1513" path="m3994,8806l8791,7292e" filled="f" strokeweight=".06pt">
              <v:path arrowok="t"/>
            </v:shape>
            <v:shape id="_x0000_s11107" style="position:absolute;left:4316;top:9575;width:1327;height:456" coordorigin="4316,9575" coordsize="1327,456" path="m4316,10031l5644,9575e" filled="f" strokeweight=".06pt">
              <v:path arrowok="t"/>
            </v:shape>
            <v:shape id="_x0000_s11106" style="position:absolute;left:4316;top:10031;width:96;height:58" coordorigin="4316,10031" coordsize="96,58" path="m4316,10031r96,57e" filled="f" strokeweight=".06pt">
              <v:path arrowok="t"/>
            </v:shape>
            <v:shape id="_x0000_s11105" style="position:absolute;left:4151;top:10470;width:262;height:167" coordorigin="4151,10470" coordsize="262,167" path="m4151,10470r261,167e" filled="f" strokeweight=".06pt">
              <v:path arrowok="t"/>
            </v:shape>
            <v:shape id="_x0000_s11104" style="position:absolute;left:4355;top:10218;width:0;height:226" coordorigin="4355,10218" coordsize="0,226" path="m4355,10218r,226e" filled="f" strokeweight=".06pt">
              <v:path arrowok="t"/>
            </v:shape>
            <v:shape id="_x0000_s11103" style="position:absolute;left:4380;top:10232;width:0;height:238" coordorigin="4380,10232" coordsize="0,238" path="m4380,10232r,238e" filled="f" strokeweight=".06pt">
              <v:path arrowok="t"/>
            </v:shape>
            <v:shape id="_x0000_s11102" style="position:absolute;left:4338;top:10208;width:0;height:235" coordorigin="4338,10208" coordsize="0,235" path="m4338,10208r,236e" filled="f" strokeweight=".06pt">
              <v:path arrowok="t"/>
            </v:shape>
            <v:shape id="_x0000_s11101" style="position:absolute;left:4151;top:10373;width:166;height:106" coordorigin="4151,10373" coordsize="166,106" path="m4151,10373r165,105e" filled="f" strokeweight=".06pt">
              <v:path arrowok="t"/>
            </v:shape>
            <v:shape id="_x0000_s11100" style="position:absolute;left:4151;top:10373;width:0;height:97" coordorigin="4151,10373" coordsize="0,97" path="m4151,10373r,97e" filled="f" strokeweight=".06pt">
              <v:path arrowok="t"/>
            </v:shape>
            <v:shape id="_x0000_s11099" style="position:absolute;left:4316;top:10031;width:0;height:545" coordorigin="4316,10031" coordsize="0,545" path="m4316,10031r,545e" filled="f" strokeweight=".06pt">
              <v:path arrowok="t"/>
            </v:shape>
            <v:shape id="_x0000_s11098" style="position:absolute;left:3814;top:9810;width:344;height:234" coordorigin="3814,9810" coordsize="344,234" path="m3814,9810r344,234e" filled="f" strokeweight=".06pt">
              <v:path arrowok="t"/>
            </v:shape>
            <v:shape id="_x0000_s11097" style="position:absolute;left:3814;top:9445;width:0;height:370" coordorigin="3814,9445" coordsize="0,370" path="m3814,9445r,370e" filled="f" strokeweight=".06pt">
              <v:path arrowok="t"/>
            </v:shape>
            <v:shape id="_x0000_s11096" style="position:absolute;left:4355;top:10444;width:25;height:16" coordorigin="4355,10444" coordsize="25,16" path="m4355,10444r25,15e" filled="f" strokeweight=".06pt">
              <v:path arrowok="t"/>
            </v:shape>
            <v:shape id="_x0000_s11095" style="position:absolute;left:4338;top:10444;width:42;height:26" coordorigin="4338,10444" coordsize="42,26" path="m4338,10444r42,26e" filled="f" strokeweight=".06pt">
              <v:path arrowok="t"/>
            </v:shape>
            <v:shape id="_x0000_s11094" style="position:absolute;left:3823;top:8443;width:590;height:181" coordorigin="3823,8443" coordsize="590,181" path="m3823,8624r591,-181e" filled="f" strokeweight=".06pt">
              <v:path arrowok="t"/>
            </v:shape>
            <v:shape id="_x0000_s11093" style="position:absolute;left:3727;top:8567;width:266;height:160" coordorigin="3727,8567" coordsize="266,160" path="m3727,8567r267,159e" filled="f" strokeweight=".06pt">
              <v:path arrowok="t"/>
            </v:shape>
            <v:shape id="_x0000_s11092" style="position:absolute;left:3727;top:8567;width:0;height:547" coordorigin="3727,8567" coordsize="0,547" path="m3727,8567r,547e" filled="f" strokeweight=".06pt">
              <v:path arrowok="t"/>
            </v:shape>
            <v:shape id="_x0000_s11091" style="position:absolute;left:3749;top:8743;width:42;height:25" coordorigin="3749,8743" coordsize="42,25" path="m3749,8743r42,25e" filled="f" strokeweight=".06pt">
              <v:path arrowok="t"/>
            </v:shape>
            <v:shape id="_x0000_s11090" style="position:absolute;left:3780;top:8809;width:0;height:149" coordorigin="3780,8809" coordsize="0,149" path="m3780,8809r,149e" filled="f" strokeweight=".06pt">
              <v:path arrowok="t"/>
            </v:shape>
            <v:shape id="_x0000_s11089" style="position:absolute;left:3755;top:8794;width:0;height:148" coordorigin="3755,8794" coordsize="0,148" path="m3755,8794r,147e" filled="f" strokeweight=".06pt">
              <v:path arrowok="t"/>
            </v:shape>
            <v:shape id="_x0000_s11088" style="position:absolute;left:3766;top:8941;width:14;height:10" coordorigin="3766,8941" coordsize="14,10" path="m3766,8941r14,10e" filled="f" strokeweight=".06pt">
              <v:path arrowok="t"/>
            </v:shape>
            <v:shape id="_x0000_s11087" style="position:absolute;left:3755;top:8941;width:25;height:17" coordorigin="3755,8941" coordsize="25,17" path="m3755,8941r25,17e" filled="f" strokeweight=".06pt">
              <v:path arrowok="t"/>
            </v:shape>
            <v:shape id="_x0000_s11086" style="position:absolute;left:3755;top:8794;width:25;height:16" coordorigin="3755,8794" coordsize="25,16" path="m3755,8794r25,15e" filled="f" strokeweight=".06pt">
              <v:path arrowok="t"/>
            </v:shape>
            <v:shape id="_x0000_s11085" style="position:absolute;left:3749;top:8980;width:42;height:25" coordorigin="3749,8980" coordsize="42,25" path="m3749,8980r42,25e" filled="f" strokeweight=".06pt">
              <v:path arrowok="t"/>
            </v:shape>
            <v:shape id="_x0000_s11084" style="position:absolute;left:3766;top:8980;width:25;height:16" coordorigin="3766,8980" coordsize="25,16" path="m3766,8980r25,15e" filled="f" strokeweight=".06pt">
              <v:path arrowok="t"/>
            </v:shape>
            <v:shape id="_x0000_s11083" style="position:absolute;left:3749;top:8743;width:0;height:236" coordorigin="3749,8743" coordsize="0,236" path="m3749,8743r,237e" filled="f" strokeweight=".06pt">
              <v:path arrowok="t"/>
            </v:shape>
            <v:shape id="_x0000_s11082" style="position:absolute;left:3791;top:8768;width:0;height:236" coordorigin="3791,8768" coordsize="0,236" path="m3791,8768r,237e" filled="f" strokeweight=".06pt">
              <v:path arrowok="t"/>
            </v:shape>
            <v:shape id="_x0000_s11081" style="position:absolute;left:3766;top:8753;width:0;height:227" coordorigin="3766,8753" coordsize="0,227" path="m3766,8753r,227e" filled="f" strokeweight=".06pt">
              <v:path arrowok="t"/>
            </v:shape>
            <v:shape id="_x0000_s11080" style="position:absolute;left:4344;top:10259;width:25;height:16" coordorigin="4344,10259" coordsize="25,16" path="m4344,10259r25,15e" filled="f" strokeweight=".06pt">
              <v:path arrowok="t"/>
            </v:shape>
            <v:shape id="_x0000_s11079" style="position:absolute;left:4344;top:10405;width:25;height:17" coordorigin="4344,10405" coordsize="25,17" path="m4344,10405r25,17e" filled="f" strokeweight=".06pt">
              <v:path arrowok="t"/>
            </v:shape>
            <v:shape id="_x0000_s11078" style="position:absolute;left:4354;top:10405;width:16;height:10" coordorigin="4354,10405" coordsize="16,10" path="m4354,10405r15,10e" filled="f" strokeweight=".06pt">
              <v:path arrowok="t"/>
            </v:shape>
            <v:shape id="_x0000_s11077" style="position:absolute;left:4344;top:10259;width:0;height:146" coordorigin="4344,10259" coordsize="0,146" path="m4344,10259r,146e" filled="f" strokeweight=".06pt">
              <v:path arrowok="t"/>
            </v:shape>
            <v:shape id="_x0000_s11076" style="position:absolute;left:4369;top:10274;width:0;height:148" coordorigin="4369,10274" coordsize="0,148" path="m4369,10274r,148e" filled="f" strokeweight=".06pt">
              <v:path arrowok="t"/>
            </v:shape>
            <v:shape id="_x0000_s11075" style="position:absolute;left:4338;top:10208;width:42;height:24" coordorigin="4338,10208" coordsize="42,24" path="m4338,10208r42,24e" filled="f" strokeweight=".06pt">
              <v:path arrowok="t"/>
            </v:shape>
            <v:shape id="_x0000_s11074" style="position:absolute;left:3823;top:8702;width:170;height:103" coordorigin="3823,8702" coordsize="170,103" path="m3823,8702r171,104e" filled="f" strokeweight=".06pt">
              <v:path arrowok="t"/>
            </v:shape>
            <v:shape id="_x0000_s11073" style="position:absolute;left:3994;top:8726;width:0;height:79" coordorigin="3994,8726" coordsize="0,79" path="m3994,8726r,80e" filled="f" strokeweight=".06pt">
              <v:path arrowok="t"/>
            </v:shape>
            <v:shape id="_x0000_s11072" style="position:absolute;left:3823;top:8624;width:0;height:548" coordorigin="3823,8624" coordsize="0,548" path="m3823,8624r,549e" filled="f" strokeweight=".06pt">
              <v:path arrowok="t"/>
            </v:shape>
            <v:shape id="_x0000_s11071" style="position:absolute;left:4151;top:10315;width:166;height:58" coordorigin="4151,10315" coordsize="166,58" path="m4316,10315r-165,58e" filled="f" strokeweight=".06pt">
              <v:path arrowok="t"/>
            </v:shape>
            <v:shape id="_x0000_s11070" style="position:absolute;left:3823;top:8626;width:0;height:535" coordorigin="3823,8626" coordsize="0,535" path="m3823,8626r,535e" filled="f" strokeweight=".06pt">
              <v:path arrowok="t"/>
            </v:shape>
            <v:shape id="_x0000_s11069" style="position:absolute;left:3727;top:9114;width:96;height:59" coordorigin="3727,9114" coordsize="96,59" path="m3823,9173r-96,-59e" filled="f" strokeweight=".06pt">
              <v:path arrowok="t"/>
            </v:shape>
            <v:shape id="_x0000_s11068" style="position:absolute;left:5780;top:7102;width:2746;height:839" coordorigin="5780,7102" coordsize="2746,839" path="m5780,7940l8526,7102e" filled="f" strokeweight=".06pt">
              <v:path arrowok="t"/>
            </v:shape>
            <v:shape id="_x0000_s11067" style="position:absolute;left:7997;top:7146;width:625;height:193" coordorigin="7997,7146" coordsize="625,193" path="m7997,7339r625,-193e" filled="f" strokeweight=".06pt">
              <v:path arrowok="t"/>
            </v:shape>
            <v:shape id="_x0000_s11066" style="position:absolute;left:5242;top:7226;width:3550;height:1110" coordorigin="5242,7226" coordsize="3550,1110" path="m5242,8336l8791,7226e" filled="f" strokeweight=".06pt">
              <v:path arrowok="t"/>
            </v:shape>
            <v:shape id="_x0000_s11065" style="position:absolute;left:8791;top:7226;width:0;height:66" coordorigin="8791,7226" coordsize="0,66" path="m8791,7226r,66e" filled="f" strokeweight=".06pt">
              <v:path arrowok="t"/>
            </v:shape>
            <v:shape id="_x0000_s11064" style="position:absolute;left:8123;top:7824;width:671;height:265" coordorigin="8123,7824" coordsize="671,265" path="m8123,8089r671,-265e" filled="f" strokeweight=".06pt">
              <v:path arrowok="t"/>
            </v:shape>
            <v:shape id="_x0000_s11063" style="position:absolute;left:5912;top:8057;width:2878;height:1163" coordorigin="5912,8057" coordsize="2878,1163" path="m5912,9220l8790,8057e" filled="f" strokeweight=".06pt">
              <v:path arrowok="t"/>
            </v:shape>
            <v:shape id="_x0000_s11062" style="position:absolute;left:7656;top:8128;width:1134;height:461" coordorigin="7656,8128" coordsize="1134,461" path="m8790,8128l7656,8588e" filled="f" strokeweight=".06pt">
              <v:path arrowok="t"/>
            </v:shape>
            <v:shape id="_x0000_s11061" style="position:absolute;left:8101;top:7978;width:690;height:277" coordorigin="8101,7978" coordsize="690,277" path="m8791,7978r-690,277e" filled="f" strokeweight=".06pt">
              <v:path arrowok="t"/>
            </v:shape>
            <v:shape id="_x0000_s11060" style="position:absolute;left:5386;top:7907;width:3407;height:1356" coordorigin="5386,7907" coordsize="3407,1356" path="m8792,7907l5386,9263e" filled="f" strokeweight=".06pt">
              <v:path arrowok="t"/>
            </v:shape>
            <v:shape id="_x0000_s11059" style="position:absolute;left:8567;top:7709;width:227;height:115" coordorigin="8567,7709" coordsize="227,115" path="m8794,7824l8567,7709e" filled="f" strokeweight=".06pt">
              <v:path arrowok="t"/>
            </v:shape>
            <v:shape id="_x0000_s11058" style="position:absolute;left:6643;top:8465;width:515;height:504" coordorigin="6643,8465" coordsize="515,504" path="m6643,8969r515,-504e" filled="f" strokeweight=".06pt">
              <v:path arrowok="t"/>
            </v:shape>
            <v:shape id="_x0000_s11057" style="position:absolute;left:7132;top:8239;width:638;height:523" coordorigin="7132,8239" coordsize="638,523" path="m7132,8762r638,-523e" filled="f" strokeweight=".06pt">
              <v:path arrowok="t"/>
            </v:shape>
            <v:shape id="_x0000_s11056" style="position:absolute;left:5648;top:8339;width:1291;height:730" coordorigin="5648,8339" coordsize="1291,730" path="m6940,8339l5648,9068e" filled="f" strokeweight=".06pt">
              <v:path arrowok="t"/>
            </v:shape>
            <v:shape id="_x0000_s11055" style="position:absolute;left:6625;top:8339;width:314;height:342" coordorigin="6625,8339" coordsize="314,342" path="m6625,8681r315,-342e" filled="f" strokeweight=".06pt">
              <v:path arrowok="t"/>
            </v:shape>
            <v:shape id="_x0000_s11054" style="position:absolute;left:6038;top:7900;width:2033;height:788" coordorigin="6038,7900" coordsize="2033,788" path="m8071,7900l6038,8688e" filled="f" strokeweight=".06pt">
              <v:path arrowok="t"/>
            </v:shape>
            <v:shape id="_x0000_s11053" style="position:absolute;left:6598;top:8284;width:1433;height:574" coordorigin="6598,8284" coordsize="1433,574" path="m8030,8284l6598,8857e" filled="f" strokeweight=".06pt">
              <v:path arrowok="t"/>
            </v:shape>
            <v:shape id="_x0000_s11052" style="position:absolute;left:5386;top:8616;width:2202;height:896" coordorigin="5386,8616" coordsize="2202,896" path="m7588,8616l5386,9512e" filled="f" strokeweight=".06pt">
              <v:path arrowok="t"/>
            </v:shape>
            <v:shape id="_x0000_s11051" style="position:absolute;left:5386;top:8420;width:1901;height:751" coordorigin="5386,8420" coordsize="1901,751" path="m5386,9172l7286,8420e" filled="f" strokeweight=".06pt">
              <v:path arrowok="t"/>
            </v:shape>
            <v:shape id="_x0000_s11050" style="position:absolute;left:4412;top:10088;width:0;height:548" coordorigin="4412,10088" coordsize="0,548" path="m4412,10088r,549e" filled="f" strokeweight=".06pt">
              <v:path arrowok="t"/>
            </v:shape>
            <v:shape id="_x0000_s11049" style="position:absolute;left:4412;top:9986;width:1784;height:650" coordorigin="4412,9986" coordsize="1784,650" path="m4412,10637l6197,9986e" filled="f" strokeweight=".06pt">
              <v:path arrowok="t"/>
            </v:shape>
            <v:shape id="_x0000_s11048" style="position:absolute;left:5386;top:8681;width:1240;height:832" coordorigin="5386,8681" coordsize="1240,832" path="m5386,9512l6625,8681e" filled="f" strokeweight=".06pt">
              <v:path arrowok="t"/>
            </v:shape>
            <v:shape id="_x0000_s11047" style="position:absolute;left:6136;top:8651;width:229;height:133" coordorigin="6136,8651" coordsize="229,133" path="m6136,8651r229,133e" filled="f" strokeweight=".06pt">
              <v:path arrowok="t"/>
            </v:shape>
            <v:shape id="_x0000_s11046" style="position:absolute;left:6184;top:8632;width:229;height:133" coordorigin="6184,8632" coordsize="229,133" path="m6413,8765l6184,8632e" filled="f" strokeweight=".06pt">
              <v:path arrowok="t"/>
            </v:shape>
            <v:shape id="_x0000_s11045" style="position:absolute;left:5386;top:8884;width:1148;height:461" coordorigin="5386,8884" coordsize="1148,461" path="m6534,8884l5386,9344e" filled="f" strokeweight=".06pt">
              <v:path arrowok="t"/>
            </v:shape>
            <v:shape id="_x0000_s11044" style="position:absolute;left:4158;top:9352;width:1002;height:404" coordorigin="4158,9352" coordsize="1002,404" path="m5160,9352l4158,9756e" filled="f" strokeweight=".06pt">
              <v:path arrowok="t"/>
            </v:shape>
            <v:shape id="_x0000_s11043" style="position:absolute;left:4158;top:9629;width:1001;height:415" coordorigin="4158,9629" coordsize="1001,415" path="m4158,10044l5159,9629e" filled="f" strokeweight=".06pt">
              <v:path arrowok="t"/>
            </v:shape>
            <v:shape id="_x0000_s11042" style="position:absolute;left:4158;top:9673;width:0;height:371" coordorigin="4158,9673" coordsize="0,371" path="m4158,9673r,371e" filled="f" strokeweight=".06pt">
              <v:path arrowok="t"/>
            </v:shape>
            <v:shape id="_x0000_s11041" style="position:absolute;left:4090;top:9223;width:1002;height:403" coordorigin="4090,9223" coordsize="1002,403" path="m5092,9223l4090,9626e" filled="f" strokeweight=".06pt">
              <v:path arrowok="t"/>
            </v:shape>
            <v:shape id="_x0000_s11040" style="position:absolute;left:4158;top:9270;width:1002;height:403" coordorigin="4158,9270" coordsize="1002,403" path="m5160,9270l4158,9673e" filled="f" strokeweight=".06pt">
              <v:path arrowok="t"/>
            </v:shape>
            <v:shape id="_x0000_s11039" style="position:absolute;left:4814;top:9053;width:346;height:217" coordorigin="4814,9053" coordsize="346,217" path="m4814,9053r346,217e" filled="f" strokeweight=".06pt">
              <v:path arrowok="t"/>
            </v:shape>
            <v:shape id="_x0000_s11038" style="position:absolute;left:3890;top:9414;width:346;height:228" coordorigin="3890,9414" coordsize="346,228" path="m3890,9414r346,228e" filled="f" strokeweight=".06pt">
              <v:path arrowok="t"/>
            </v:shape>
            <v:shape id="_x0000_s11037" style="position:absolute;left:5159;top:9270;width:1;height:359" coordorigin="5159,9270" coordsize="1,359" path="m5160,9270r-1,359e" filled="f" strokeweight=".06pt">
              <v:path arrowok="t"/>
            </v:shape>
            <v:shape id="_x0000_s11036" style="position:absolute;left:5291;top:8779;width:511;height:335" coordorigin="5291,8779" coordsize="511,335" path="m5291,9114r511,-335e" filled="f" strokeweight=".06pt">
              <v:path arrowok="t"/>
            </v:shape>
            <v:shape id="_x0000_s11035" style="position:absolute;left:5552;top:8777;width:257;height:265" coordorigin="5552,8777" coordsize="257,265" path="m5809,8777r-257,265e" filled="f" strokeweight=".06pt">
              <v:path arrowok="t"/>
            </v:shape>
            <v:shape id="_x0000_s11034" style="position:absolute;left:5155;top:8705;width:836;height:325" coordorigin="5155,8705" coordsize="836,325" path="m5992,8705r-837,325e" filled="f" strokeweight=".06pt">
              <v:path arrowok="t"/>
            </v:shape>
            <v:shape id="_x0000_s11033" style="position:absolute;left:5160;top:9114;width:131;height:216" coordorigin="5160,9114" coordsize="131,216" path="m5160,9330r131,-216e" filled="f" strokeweight=".06pt">
              <v:path arrowok="t"/>
            </v:shape>
            <v:shape id="_x0000_s11032" style="position:absolute;left:5465;top:9068;width:184;height:289" coordorigin="5465,9068" coordsize="184,289" path="m5648,9068r-183,290e" filled="f" strokeweight=".06pt">
              <v:path arrowok="t"/>
            </v:shape>
            <v:shape id="_x0000_s11031" style="position:absolute;left:5155;top:9368;width:230;height:144" coordorigin="5155,9368" coordsize="230,144" path="m5155,9368r231,144e" filled="f" strokeweight=".06pt">
              <v:path arrowok="t"/>
            </v:shape>
            <v:shape id="_x0000_s11030" style="position:absolute;left:5155;top:9202;width:230;height:143" coordorigin="5155,9202" coordsize="230,143" path="m5155,9202r231,142e" filled="f" strokeweight=".06pt">
              <v:path arrowok="t"/>
            </v:shape>
            <v:shape id="_x0000_s11029" style="position:absolute;left:5386;top:9253;width:446;height:180" coordorigin="5386,9253" coordsize="446,180" path="m5386,9433r446,-180e" filled="f" strokeweight=".06pt">
              <v:path arrowok="t"/>
            </v:shape>
            <v:shape id="_x0000_s11028" style="position:absolute;left:5155;top:9290;width:230;height:143" coordorigin="5155,9290" coordsize="230,143" path="m5386,9433l5155,9290e" filled="f" strokeweight=".06pt">
              <v:path arrowok="t"/>
            </v:shape>
            <v:shape id="_x0000_s11027" style="position:absolute;left:5155;top:9121;width:230;height:142" coordorigin="5155,9121" coordsize="230,142" path="m5155,9121r231,142e" filled="f" strokeweight=".06pt">
              <v:path arrowok="t"/>
            </v:shape>
            <v:shape id="_x0000_s11026" style="position:absolute;left:5155;top:9030;width:0;height:338" coordorigin="5155,9030" coordsize="0,338" path="m5155,9030r,338e" filled="f" strokeweight=".06pt">
              <v:path arrowok="t"/>
            </v:shape>
            <v:shape id="_x0000_s11025" style="position:absolute;left:5155;top:9030;width:230;height:142" coordorigin="5155,9030" coordsize="230,142" path="m5155,9030r231,142e" filled="f" strokeweight=".06pt">
              <v:path arrowok="t"/>
            </v:shape>
            <v:shape id="_x0000_s11024" style="position:absolute;left:5386;top:9172;width:0;height:341" coordorigin="5386,9172" coordsize="0,341" path="m5386,9172r,340e" filled="f" strokeweight=".06pt">
              <v:path arrowok="t"/>
            </v:shape>
            <v:shape id="_x0000_s11023" style="position:absolute;left:6365;top:8784;width:0;height:330" coordorigin="6365,8784" coordsize="0,330" path="m6365,8784r,330e" filled="f" strokeweight=".06pt">
              <v:path arrowok="t"/>
            </v:shape>
            <v:shape id="_x0000_s11022" style="position:absolute;left:6412;top:8765;width:1;height:330" coordorigin="6412,8765" coordsize="1,330" path="m6413,8765r-1,330e" filled="f" strokeweight=".06pt">
              <v:path arrowok="t"/>
            </v:shape>
            <v:shape id="_x0000_s11021" style="position:absolute;left:6791;top:7397;width:1016;height:313" coordorigin="6791,7397" coordsize="1016,313" path="m6791,7710l7807,7397e" filled="f" strokeweight=".06pt">
              <v:path arrowok="t"/>
            </v:shape>
            <v:shape id="_x0000_s11020" style="position:absolute;left:5324;top:7933;width:2312;height:752" coordorigin="5324,7933" coordsize="2312,752" path="m7637,7933l5324,8686e" filled="f" strokeweight=".06pt">
              <v:path arrowok="t"/>
            </v:shape>
            <v:shape id="_x0000_s11019" style="position:absolute;left:5956;top:8376;width:3176;height:1092" coordorigin="5956,8376" coordsize="3176,1092" path="m5956,9468l9132,8376e" filled="f" strokeweight=".06pt">
              <v:path arrowok="t"/>
            </v:shape>
            <v:shape id="_x0000_s11018" style="position:absolute;left:4412;top:9065;width:2953;height:1024" coordorigin="4412,9065" coordsize="2953,1024" path="m7366,9065l4412,10088e" filled="f" strokeweight=".06pt">
              <v:path arrowok="t"/>
            </v:shape>
            <v:shape id="_x0000_s11017" style="position:absolute;left:6341;top:8882;width:2885;height:1051" coordorigin="6341,8882" coordsize="2885,1051" path="m6341,9934l9226,8882e" filled="f" strokeweight=".06pt">
              <v:path arrowok="t"/>
            </v:shape>
            <v:shape id="_x0000_s11016" style="position:absolute;left:6923;top:8122;width:715;height:388" coordorigin="6923,8122" coordsize="715,388" path="m6923,8509r715,-387e" filled="f" strokeweight=".06pt">
              <v:path arrowok="t"/>
            </v:shape>
            <v:shape id="_x0000_s11015" style="position:absolute;left:7158;top:8104;width:568;height:361" coordorigin="7158,8104" coordsize="568,361" path="m7158,8465r568,-361e" filled="f" strokeweight=".06pt">
              <v:path arrowok="t"/>
            </v:shape>
            <v:shape id="_x0000_s11014" style="position:absolute;left:7378;top:8110;width:695;height:274" coordorigin="7378,8110" coordsize="695,274" path="m7378,8383r694,-273e" filled="f" strokeweight=".06pt">
              <v:path arrowok="t"/>
            </v:shape>
            <v:shape id="_x0000_s11013" style="position:absolute;left:8372;top:7762;width:252;height:226" coordorigin="8372,7762" coordsize="252,226" path="m8624,7762r-252,225e" filled="f" strokeweight=".06pt">
              <v:path arrowok="t"/>
            </v:shape>
            <v:shape id="_x0000_s11012" style="position:absolute;left:7760;top:7960;width:794;height:595" coordorigin="7760,7960" coordsize="794,595" path="m7760,8555r795,-595e" filled="f" strokeweight=".06pt">
              <v:path arrowok="t"/>
            </v:shape>
            <v:shape id="_x0000_s11011" style="position:absolute;left:7760;top:8059;width:419;height:496" coordorigin="7760,8059" coordsize="419,496" path="m8179,8059r-419,496e" filled="f" strokeweight=".06pt">
              <v:path arrowok="t"/>
            </v:shape>
            <v:shape id="_x0000_s11010" style="position:absolute;left:8179;top:7780;width:210;height:280" coordorigin="8179,7780" coordsize="210,280" path="m8389,7780r-210,279e" filled="f" strokeweight=".06pt">
              <v:path arrowok="t"/>
            </v:shape>
            <v:shape id="_x0000_s11009" style="position:absolute;left:7770;top:7780;width:619;height:460" coordorigin="7770,7780" coordsize="619,460" path="m7770,8239r619,-459e" filled="f" strokeweight=".06pt">
              <v:path arrowok="t"/>
            </v:shape>
            <v:shape id="_x0000_s11008" style="position:absolute;left:7907;top:7963;width:216;height:126" coordorigin="7907,7963" coordsize="216,126" path="m8123,8089l7907,7963e" filled="f" strokeweight=".06pt">
              <v:path arrowok="t"/>
            </v:shape>
            <v:shape id="_x0000_s11007" style="position:absolute;left:7859;top:7982;width:216;height:126" coordorigin="7859,7982" coordsize="216,126" path="m7859,7982r216,126e" filled="f" strokeweight=".06pt">
              <v:path arrowok="t"/>
            </v:shape>
            <v:shape id="_x0000_s11006" style="position:absolute;left:8075;top:8108;width:0;height:310" coordorigin="8075,8108" coordsize="0,310" path="m8075,8108r,310e" filled="f" strokeweight=".06pt">
              <v:path arrowok="t"/>
            </v:shape>
            <v:shape id="_x0000_s11005" style="position:absolute;left:8122;top:8089;width:1;height:310" coordorigin="8122,8089" coordsize="1,310" path="m8123,8089r-1,310e" filled="f" strokeweight=".06pt">
              <v:path arrowok="t"/>
            </v:shape>
            <v:shape id="_x0000_s11004" style="position:absolute;left:8116;top:7709;width:451;height:174" coordorigin="8116,7709" coordsize="451,174" path="m8567,7709r-451,174e" filled="f" strokeweight=".06pt">
              <v:path arrowok="t"/>
            </v:shape>
            <v:shape id="_x0000_s11003" style="position:absolute;left:7733;top:7613;width:889;height:288" coordorigin="7733,7613" coordsize="889,288" path="m8622,7613r-889,288e" filled="f" strokeweight=".06pt">
              <v:path arrowok="t"/>
            </v:shape>
            <v:shape id="_x0000_s11002" style="position:absolute;left:7601;top:8420;width:1625;height:563" coordorigin="7601,8420" coordsize="1625,563" path="m9226,8420l7601,8983e" filled="f" strokeweight=".06pt">
              <v:path arrowok="t"/>
            </v:shape>
            <v:shape id="_x0000_s11001" style="position:absolute;left:8622;top:7346;width:0;height:266" coordorigin="8622,7346" coordsize="0,266" path="m8622,7346r,267e" filled="f" strokeweight=".06pt">
              <v:path arrowok="t"/>
            </v:shape>
            <v:shape id="_x0000_s11000" style="position:absolute;left:9132;top:8376;width:94;height:44" coordorigin="9132,8376" coordsize="94,44" path="m9132,8376r94,44e" filled="f" strokeweight=".06pt">
              <v:path arrowok="t"/>
            </v:shape>
            <v:shape id="_x0000_s10999" style="position:absolute;left:9226;top:8420;width:0;height:462" coordorigin="9226,8420" coordsize="0,462" path="m9226,8420r,462e" filled="f" strokeweight=".06pt">
              <v:path arrowok="t"/>
            </v:shape>
            <v:shape id="_x0000_s10998" style="position:absolute;left:8790;top:7824;width:4;height:304" coordorigin="8790,7824" coordsize="4,304" path="m8794,7824r-4,304e" filled="f" strokeweight=".06pt">
              <v:path arrowok="t"/>
            </v:shape>
            <v:shape id="_x0000_s10997" style="position:absolute;left:8526;top:7102;width:265;height:125" coordorigin="8526,7102" coordsize="265,125" path="m8526,7102r265,124e" filled="f" strokeweight=".06pt">
              <v:path arrowok="t"/>
            </v:shape>
            <v:shape id="_x0000_s10996" style="position:absolute;left:8509;top:10595;width:1;height:0" coordorigin="8509,10595" coordsize="1,0" path="m8509,10595r1,e" filled="f" strokeweight=".06pt">
              <v:path arrowok="t"/>
            </v:shape>
            <v:shape id="_x0000_s10995" style="position:absolute;left:8440;top:10590;width:0;height:0" coordorigin="8440,10590" coordsize="0,0" path="m8440,10590r,e" filled="f" strokeweight=".06pt">
              <v:path arrowok="t"/>
            </v:shape>
            <v:shape id="_x0000_s10994" style="position:absolute;left:8400;top:10529;width:1;height:0" coordorigin="8400,10529" coordsize="1,0" path="m8400,10529r1,e" filled="f" strokeweight=".06pt">
              <v:path arrowok="t"/>
            </v:shape>
            <v:shape id="_x0000_s10993" style="position:absolute;left:8330;top:10525;width:0;height:0" coordorigin="8330,10525" coordsize="0,0" path="m8330,10525r,e" filled="f" strokeweight=".06pt">
              <v:path arrowok="t"/>
            </v:shape>
            <v:shape id="_x0000_s10992" style="position:absolute;left:8291;top:10464;width:0;height:0" coordorigin="8291,10464" coordsize="0,0" path="m8291,10464r,e" filled="f" strokeweight=".06pt">
              <v:path arrowok="t"/>
            </v:shape>
            <v:shape id="_x0000_s10991" style="position:absolute;left:8260;top:10520;width:0;height:0" coordorigin="8260,10520" coordsize="0,0" path="m8260,10520r,e" filled="f" strokeweight=".06pt">
              <v:path arrowok="t"/>
            </v:shape>
            <v:shape id="_x0000_s10990" style="position:absolute;left:8227;top:10577;width:1;height:0" coordorigin="8227,10577" coordsize="1,0" path="m8227,10577r1,e" filled="f" strokeweight=".06pt">
              <v:path arrowok="t"/>
            </v:shape>
            <v:shape id="_x0000_s10989" style="position:absolute;left:8220;top:10459;width:1;height:0" coordorigin="8220,10459" coordsize="1,0" path="m8220,10459r1,e" filled="f" strokeweight=".06pt">
              <v:path arrowok="t"/>
            </v:shape>
            <v:shape id="_x0000_s10988" style="position:absolute;left:8195;top:10288;width:636;height:300" coordorigin="8195,10288" coordsize="636,300" path="m8831,10588r-636,-300e" filled="f" strokeweight=".06pt">
              <v:path arrowok="t"/>
            </v:shape>
            <v:shape id="_x0000_s10987" style="position:absolute;left:8297;top:10254;width:635;height:299" coordorigin="8297,10254" coordsize="635,299" path="m8297,10254r635,299e" filled="f" strokeweight=".06pt">
              <v:path arrowok="t"/>
            </v:shape>
            <v:shape id="_x0000_s10986" style="position:absolute;left:4207;top:11748;width:1272;height:442" coordorigin="4207,11748" coordsize="1272,442" path="m5479,11748r-1272,442e" filled="f" strokeweight=".06pt">
              <v:path arrowok="t"/>
            </v:shape>
            <v:shape id="_x0000_s10985" style="position:absolute;left:5507;top:12048;width:1;height:0" coordorigin="5507,12048" coordsize="1,0" path="m5507,12048r1,e" filled="f" strokeweight=".06pt">
              <v:path arrowok="t"/>
            </v:shape>
            <v:shape id="_x0000_s10984" style="position:absolute;left:5531;top:11874;width:1;height:0" coordorigin="5531,11874" coordsize="1,0" path="m5531,11874r1,e" filled="f" strokeweight=".06pt">
              <v:path arrowok="t"/>
            </v:shape>
            <v:shape id="_x0000_s10983" style="position:absolute;left:5500;top:11930;width:1;height:0" coordorigin="5500,11930" coordsize="1,0" path="m5500,11930r1,e" filled="f" strokeweight=".06pt">
              <v:path arrowok="t"/>
            </v:shape>
            <v:shape id="_x0000_s10982" style="position:absolute;left:5436;top:12043;width:1;height:0" coordorigin="5436,12043" coordsize="1,0" path="m5436,12043r1,e" filled="f" strokeweight=".06pt">
              <v:path arrowok="t"/>
            </v:shape>
            <v:shape id="_x0000_s10981" style="position:absolute;left:3970;top:12187;width:0;height:0" coordorigin="3970,12187" coordsize="0,0" path="m3970,12187r,e" filled="f" strokeweight=".06pt">
              <v:path arrowok="t"/>
            </v:shape>
            <v:shape id="_x0000_s10980" style="position:absolute;left:3937;top:12244;width:1;height:0" coordorigin="3937,12244" coordsize="1,0" path="m3937,12244r1,e" filled="f" strokeweight=".06pt">
              <v:path arrowok="t"/>
            </v:shape>
            <v:shape id="_x0000_s10979" style="position:absolute;left:3866;top:12239;width:1;height:0" coordorigin="3866,12239" coordsize="1,0" path="m3866,12239r2,e" filled="f" strokeweight=".06pt">
              <v:path arrowok="t"/>
            </v:shape>
            <v:shape id="_x0000_s10978" style="position:absolute;left:3899;top:12182;width:0;height:0" coordorigin="3899,12182" coordsize="0,0" path="m3899,12182r,e" filled="f" strokeweight=".06pt">
              <v:path arrowok="t"/>
            </v:shape>
            <v:shape id="_x0000_s10977" style="position:absolute;left:3930;top:12126;width:1;height:0" coordorigin="3930,12126" coordsize="1,0" path="m3930,12126r1,e" filled="f" strokeweight=".06pt">
              <v:path arrowok="t"/>
            </v:shape>
            <v:shape id="_x0000_s10976" style="position:absolute;left:3828;top:12178;width:1;height:0" coordorigin="3828,12178" coordsize="1,0" path="m3828,12178r1,e" filled="f" strokeweight=".06pt">
              <v:path arrowok="t"/>
            </v:shape>
            <v:shape id="_x0000_s10975" style="position:absolute;left:3797;top:12235;width:0;height:0" coordorigin="3797,12235" coordsize="0,0" path="m3797,12235r,e" filled="f" strokeweight=".06pt">
              <v:path arrowok="t"/>
            </v:shape>
            <v:shape id="_x0000_s10974" style="position:absolute;left:3860;top:12121;width:0;height:0" coordorigin="3860,12121" coordsize="0,0" path="m3860,12121r,e" filled="f" strokeweight=".06pt">
              <v:path arrowok="t"/>
            </v:shape>
            <v:shape id="_x0000_s10973" style="position:absolute;left:3726;top:12230;width:0;height:0" coordorigin="3726,12230" coordsize="0,0" path="m3726,12230r,e" filled="f" strokeweight=".06pt">
              <v:path arrowok="t"/>
            </v:shape>
            <v:shape id="_x0000_s10972" style="position:absolute;left:3790;top:12116;width:0;height:0" coordorigin="3790,12116" coordsize="0,0" path="m3790,12116r,e" filled="f" strokeweight=".06pt">
              <v:path arrowok="t"/>
            </v:shape>
            <v:shape id="_x0000_s10971" style="position:absolute;left:3757;top:12174;width:1;height:0" coordorigin="3757,12174" coordsize="1,0" path="m3757,12174r1,e" filled="f" strokeweight=".06pt">
              <v:path arrowok="t"/>
            </v:shape>
            <v:shape id="_x0000_s10970" style="position:absolute;left:3719;top:12113;width:0;height:0" coordorigin="3719,12113" coordsize="0,0" path="m3719,12113r,e" filled="f" strokeweight=".06pt">
              <v:path arrowok="t"/>
            </v:shape>
            <v:shape id="_x0000_s10969" style="position:absolute;left:3686;top:12169;width:1;height:0" coordorigin="3686,12169" coordsize="1,0" path="m3686,12169r2,e" filled="f" strokeweight=".06pt">
              <v:path arrowok="t"/>
            </v:shape>
            <v:shape id="_x0000_s10968" style="position:absolute;left:3703;top:12132;width:256;height:86" coordorigin="3703,12132" coordsize="256,86" path="m3703,12218r256,-86e" filled="f" strokeweight=".06pt">
              <v:path arrowok="t"/>
            </v:shape>
            <v:shape id="_x0000_s10967" style="position:absolute;left:3750;top:12056;width:0;height:0" coordorigin="3750,12056" coordsize="0,0" path="m3750,12056r,e" filled="f" strokeweight=".06pt">
              <v:path arrowok="t"/>
            </v:shape>
            <v:shape id="_x0000_s10966" style="position:absolute;left:3679;top:12052;width:1;height:0" coordorigin="3679,12052" coordsize="1,0" path="m3679,12052r1,e" filled="f" strokeweight=".06pt">
              <v:path arrowok="t"/>
            </v:shape>
            <v:shape id="_x0000_s10965" style="position:absolute;left:3608;top:12047;width:1;height:0" coordorigin="3608,12047" coordsize="1,0" path="m3608,12047r2,e" filled="f" strokeweight=".06pt">
              <v:path arrowok="t"/>
            </v:shape>
            <v:shape id="_x0000_s10964" style="position:absolute;left:3664;top:11983;width:182;height:112" coordorigin="3664,11983" coordsize="182,112" path="m3664,11983r182,112e" filled="f" strokeweight=".06pt">
              <v:path arrowok="t"/>
            </v:shape>
            <v:shape id="_x0000_s10963" style="position:absolute;left:3564;top:11801;width:283;height:172" coordorigin="3564,11801" coordsize="283,172" path="m3847,11972r-283,-171e" filled="f" strokeweight=".06pt">
              <v:path arrowok="t"/>
            </v:shape>
            <v:shape id="_x0000_s10962" style="position:absolute;left:3648;top:12108;width:0;height:0" coordorigin="3648,12108" coordsize="0,0" path="m3648,12108r,e" filled="f" strokeweight=".06pt">
              <v:path arrowok="t"/>
            </v:shape>
            <v:shape id="_x0000_s10961" style="position:absolute;left:3690;top:12107;width:175;height:108" coordorigin="3690,12107" coordsize="175,108" path="m3690,12215r175,-108e" filled="f" strokeweight=".06pt">
              <v:path arrowok="t"/>
            </v:shape>
            <v:shape id="_x0000_s10960" style="position:absolute;left:3564;top:11380;width:1289;height:421" coordorigin="3564,11380" coordsize="1289,421" path="m3564,11801r1289,-421e" filled="f" strokeweight=".06pt">
              <v:path arrowok="t"/>
            </v:shape>
            <v:shape id="_x0000_s10959" style="position:absolute;left:3977;top:12305;width:0;height:0" coordorigin="3977,12305" coordsize="0,0" path="m3977,12305r,e" filled="f" strokeweight=".06pt">
              <v:path arrowok="t"/>
            </v:shape>
            <v:shape id="_x0000_s10958" style="position:absolute;left:3906;top:12300;width:0;height:0" coordorigin="3906,12300" coordsize="0,0" path="m3906,12300r,e" filled="f" strokeweight=".06pt">
              <v:path arrowok="t"/>
            </v:shape>
            <v:shape id="_x0000_s10957" style="position:absolute;left:3835;top:12295;width:0;height:0" coordorigin="3835,12295" coordsize="0,0" path="m3835,12295r,e" filled="f" strokeweight=".06pt">
              <v:path arrowok="t"/>
            </v:shape>
            <v:shape id="_x0000_s10956" style="position:absolute;left:3764;top:12292;width:1;height:0" coordorigin="3764,12292" coordsize="1,0" path="m3764,12292r2,e" filled="f" strokeweight=".06pt">
              <v:path arrowok="t"/>
            </v:shape>
            <v:shape id="_x0000_s10955" style="position:absolute;left:3737;top:12176;width:246;height:85" coordorigin="3737,12176" coordsize="246,85" path="m3737,12262r246,-86e" filled="f" strokeweight=".06pt">
              <v:path arrowok="t"/>
            </v:shape>
            <v:shape id="_x0000_s10954" style="position:absolute;left:3804;top:12352;width:0;height:0" coordorigin="3804,12352" coordsize="0,0" path="m3804,12352r,e" filled="f" strokeweight=".06pt">
              <v:path arrowok="t"/>
            </v:shape>
            <v:shape id="_x0000_s10953" style="position:absolute;left:3737;top:12262;width:96;height:58" coordorigin="3737,12262" coordsize="96,58" path="m3737,12262r96,57e" filled="f" strokeweight=".06pt">
              <v:path arrowok="t"/>
            </v:shape>
            <v:shape id="_x0000_s10952" style="position:absolute;left:3865;top:12766;width:0;height:0" coordorigin="3865,12766" coordsize="0,0" path="m3865,12766r,e" filled="f" strokeweight=".06pt">
              <v:path arrowok="t"/>
            </v:shape>
            <v:shape id="_x0000_s10951" style="position:absolute;left:3889;top:12592;width:0;height:0" coordorigin="3889,12592" coordsize="0,0" path="m3889,12592r,e" filled="f" strokeweight=".06pt">
              <v:path arrowok="t"/>
            </v:shape>
            <v:shape id="_x0000_s10950" style="position:absolute;left:3857;top:12648;width:1;height:0" coordorigin="3857,12648" coordsize="1,0" path="m3857,12648r1,e" filled="f" strokeweight=".06pt">
              <v:path arrowok="t"/>
            </v:shape>
            <v:shape id="_x0000_s10949" style="position:absolute;left:3882;top:12474;width:0;height:0" coordorigin="3882,12474" coordsize="0,0" path="m3882,12474r,e" filled="f" strokeweight=".06pt">
              <v:path arrowok="t"/>
            </v:shape>
            <v:shape id="_x0000_s10948" style="position:absolute;left:3851;top:12530;width:0;height:0" coordorigin="3851,12530" coordsize="0,0" path="m3851,12530r,e" filled="f" strokeweight=".06pt">
              <v:path arrowok="t"/>
            </v:shape>
            <v:shape id="_x0000_s10947" style="position:absolute;left:3724;top:12757;width:1;height:0" coordorigin="3724,12757" coordsize="1,0" path="m3724,12757r1,e" filled="f" strokeweight=".06pt">
              <v:path arrowok="t"/>
            </v:shape>
            <v:shape id="_x0000_s10946" style="position:absolute;left:3811;top:12469;width:0;height:0" coordorigin="3811,12469" coordsize="0,0" path="m3811,12469r,e" filled="f" strokeweight=".06pt">
              <v:path arrowok="t"/>
            </v:shape>
            <v:shape id="_x0000_s10945" style="position:absolute;left:3748;top:12582;width:1;height:0" coordorigin="3748,12582" coordsize="1,0" path="m3748,12582r1,e" filled="f" strokeweight=".06pt">
              <v:path arrowok="t"/>
            </v:shape>
            <v:shape id="_x0000_s10944" style="position:absolute;left:3684;top:12696;width:1;height:0" coordorigin="3684,12696" coordsize="1,0" path="m3684,12696r1,e" filled="f" strokeweight=".06pt">
              <v:path arrowok="t"/>
            </v:shape>
            <v:shape id="_x0000_s10943" style="position:absolute;left:3772;top:12409;width:1;height:0" coordorigin="3772,12409" coordsize="1,0" path="m3772,12409r1,e" filled="f" strokeweight=".06pt">
              <v:path arrowok="t"/>
            </v:shape>
            <v:shape id="_x0000_s10942" style="position:absolute;left:3740;top:12466;width:0;height:0" coordorigin="3740,12466" coordsize="0,0" path="m3740,12466r,e" filled="f" strokeweight=".06pt">
              <v:path arrowok="t"/>
            </v:shape>
            <v:shape id="_x0000_s10941" style="position:absolute;left:3740;top:12449;width:95;height:316" coordorigin="3740,12449" coordsize="95,316" path="m3740,12764r95,-315e" filled="f" strokeweight=".06pt">
              <v:path arrowok="t"/>
            </v:shape>
            <v:shape id="_x0000_s10940" style="position:absolute;left:3740;top:12634;width:92;height:131" coordorigin="3740,12634" coordsize="92,131" path="m3833,12634r-93,130e" filled="f" strokeweight=".06pt">
              <v:path arrowok="t"/>
            </v:shape>
            <v:shape id="_x0000_s10939" style="position:absolute;left:3653;top:12752;width:0;height:0" coordorigin="3653,12752" coordsize="0,0" path="m3653,12752r,e" filled="f" strokeweight=".06pt">
              <v:path arrowok="t"/>
            </v:shape>
            <v:shape id="_x0000_s10938" style="position:absolute;left:3614;top:12691;width:0;height:0" coordorigin="3614,12691" coordsize="0,0" path="m3614,12691r,e" filled="f" strokeweight=".06pt">
              <v:path arrowok="t"/>
            </v:shape>
            <v:shape id="_x0000_s10937" style="position:absolute;left:3646;top:12422;width:187;height:412" coordorigin="3646,12422" coordsize="187,412" path="m3646,12422r187,412e" filled="f" strokeweight=".06pt">
              <v:path arrowok="t"/>
            </v:shape>
            <v:shape id="_x0000_s10936" style="position:absolute;left:3571;top:12701;width:262;height:166" coordorigin="3571,12701" coordsize="262,166" path="m3571,12701r262,165e" filled="f" strokeweight=".06pt">
              <v:path arrowok="t"/>
            </v:shape>
            <v:shape id="_x0000_s10935" style="position:absolute;left:3726;top:12329;width:2;height:361" coordorigin="3726,12329" coordsize="2,361" path="m3726,12690r2,-361e" filled="f" strokeweight=".06pt">
              <v:path arrowok="t"/>
            </v:shape>
            <v:shape id="_x0000_s10934" style="position:absolute;left:3504;top:12626;width:1;height:0" coordorigin="3504,12626" coordsize="1,0" path="m3504,12626r1,e" filled="f" strokeweight=".06pt">
              <v:path arrowok="t"/>
            </v:shape>
            <v:shape id="_x0000_s10933" style="position:absolute;left:3541;top:12580;width:185;height:110" coordorigin="3541,12580" coordsize="185,110" path="m3541,12580r185,110e" filled="f" strokeweight=".06pt">
              <v:path arrowok="t"/>
            </v:shape>
            <v:shape id="_x0000_s10932" style="position:absolute;left:3775;top:12448;width:0;height:226" coordorigin="3775,12448" coordsize="0,226" path="m3775,12448r,225e" filled="f" strokeweight=".06pt">
              <v:path arrowok="t"/>
            </v:shape>
            <v:shape id="_x0000_s10931" style="position:absolute;left:3800;top:12463;width:0;height:238" coordorigin="3800,12463" coordsize="0,238" path="m3800,12463r,238e" filled="f" strokeweight=".06pt">
              <v:path arrowok="t"/>
            </v:shape>
            <v:shape id="_x0000_s10930" style="position:absolute;left:3758;top:12438;width:0;height:235" coordorigin="3758,12438" coordsize="0,235" path="m3758,12438r,235e" filled="f" strokeweight=".06pt">
              <v:path arrowok="t"/>
            </v:shape>
            <v:shape id="_x0000_s10929" style="position:absolute;left:3571;top:12604;width:166;height:104" coordorigin="3571,12604" coordsize="166,104" path="m3571,12604r166,104e" filled="f" strokeweight=".06pt">
              <v:path arrowok="t"/>
            </v:shape>
            <v:shape id="_x0000_s10928" style="position:absolute;left:3573;top:12604;width:0;height:97" coordorigin="3573,12604" coordsize="0,97" path="m3573,12604r,97e" filled="f" strokeweight=".06pt">
              <v:path arrowok="t"/>
            </v:shape>
            <v:shape id="_x0000_s10927" style="position:absolute;left:3737;top:12262;width:0;height:544" coordorigin="3737,12262" coordsize="0,544" path="m3737,12262r,543e" filled="f" strokeweight=".06pt">
              <v:path arrowok="t"/>
            </v:shape>
            <v:shape id="_x0000_s10926" style="position:absolute;left:3775;top:12673;width:25;height:17" coordorigin="3775,12673" coordsize="25,17" path="m3775,12673r25,17e" filled="f" strokeweight=".06pt">
              <v:path arrowok="t"/>
            </v:shape>
            <v:shape id="_x0000_s10925" style="position:absolute;left:3758;top:12673;width:42;height:28" coordorigin="3758,12673" coordsize="42,28" path="m3758,12673r42,28e" filled="f" strokeweight=".06pt">
              <v:path arrowok="t"/>
            </v:shape>
            <v:shape id="_x0000_s10924" style="position:absolute;left:3529;top:12452;width:0;height:0" coordorigin="3529,12452" coordsize="0,0" path="m3529,12452r,e" filled="f" strokeweight=".06pt">
              <v:path arrowok="t"/>
            </v:shape>
            <v:shape id="_x0000_s10923" style="position:absolute;left:3617;top:12164;width:0;height:0" coordorigin="3617,12164" coordsize="0,0" path="m3617,12164r,e" filled="f" strokeweight=".06pt">
              <v:path arrowok="t"/>
            </v:shape>
            <v:shape id="_x0000_s10922" style="position:absolute;left:3458;top:12448;width:0;height:0" coordorigin="3458,12448" coordsize="0,0" path="m3458,12448r,e" filled="f" strokeweight=".06pt">
              <v:path arrowok="t"/>
            </v:shape>
            <v:shape id="_x0000_s10921" style="position:absolute;left:3514;top:12217;width:1;height:0" coordorigin="3514,12217" coordsize="1,0" path="m3514,12217r1,e" filled="f" strokeweight=".06pt">
              <v:path arrowok="t"/>
            </v:shape>
            <v:shape id="_x0000_s10920" style="position:absolute;left:3450;top:12330;width:1;height:0" coordorigin="3450,12330" coordsize="1,0" path="m3450,12330r1,e" filled="f" strokeweight=".06pt">
              <v:path arrowok="t"/>
            </v:shape>
            <v:shape id="_x0000_s10919" style="position:absolute;left:3475;top:12156;width:1;height:0" coordorigin="3475,12156" coordsize="1,0" path="m3475,12156r1,e" filled="f" strokeweight=".06pt">
              <v:path arrowok="t"/>
            </v:shape>
            <v:shape id="_x0000_s10918" style="position:absolute;left:3444;top:12212;width:0;height:0" coordorigin="3444,12212" coordsize="0,0" path="m3444,12212r,e" filled="f" strokeweight=".06pt">
              <v:path arrowok="t"/>
            </v:shape>
            <v:shape id="_x0000_s10917" style="position:absolute;left:3438;top:12215;width:252;height:241" coordorigin="3438,12215" coordsize="252,241" path="m3438,12456r252,-241e" filled="f" strokeweight=".06pt">
              <v:path arrowok="t"/>
            </v:shape>
            <v:shape id="_x0000_s10916" style="position:absolute;left:3577;top:12103;width:0;height:0" coordorigin="3577,12103" coordsize="0,0" path="m3577,12103r,e" filled="f" strokeweight=".06pt">
              <v:path arrowok="t"/>
            </v:shape>
            <v:shape id="_x0000_s10915" style="position:absolute;left:3506;top:12100;width:1;height:0" coordorigin="3506,12100" coordsize="1,0" path="m3506,12100r2,e" filled="f" strokeweight=".06pt">
              <v:path arrowok="t"/>
            </v:shape>
            <v:shape id="_x0000_s10914" style="position:absolute;left:3438;top:12148;width:143;height:308" coordorigin="3438,12148" coordsize="143,308" path="m3581,12148r-143,308e" filled="f" strokeweight=".06pt">
              <v:path arrowok="t"/>
            </v:shape>
            <v:shape id="_x0000_s10913" style="position:absolute;left:3539;top:12043;width:0;height:0" coordorigin="3539,12043" coordsize="0,0" path="m3539,12043r,e" filled="f" strokeweight=".06pt">
              <v:path arrowok="t"/>
            </v:shape>
            <v:shape id="_x0000_s10912" style="position:absolute;left:3581;top:12022;width:139;height:126" coordorigin="3581,12022" coordsize="139,126" path="m3720,12022r-139,126e" filled="f" strokeweight=".06pt">
              <v:path arrowok="t"/>
            </v:shape>
            <v:shape id="_x0000_s10911" style="position:absolute;left:3536;top:12570;width:0;height:0" coordorigin="3536,12570" coordsize="0,0" path="m3536,12570r,e" filled="f" strokeweight=".06pt">
              <v:path arrowok="t"/>
            </v:shape>
            <v:shape id="_x0000_s10910" style="position:absolute;left:3466;top:12565;width:0;height:0" coordorigin="3466,12565" coordsize="0,0" path="m3466,12565r,e" filled="f" strokeweight=".06pt">
              <v:path arrowok="t"/>
            </v:shape>
            <v:shape id="_x0000_s10909" style="position:absolute;left:3454;top:12422;width:192;height:196" coordorigin="3454,12422" coordsize="192,196" path="m3454,12618r192,-196e" filled="f" strokeweight=".06pt">
              <v:path arrowok="t"/>
            </v:shape>
            <v:shape id="_x0000_s10908" style="position:absolute;left:3541;top:12214;width:0;height:366" coordorigin="3541,12214" coordsize="0,366" path="m3541,12214r,366e" filled="f" strokeweight=".06pt">
              <v:path arrowok="t"/>
            </v:shape>
            <v:shape id="_x0000_s10907" style="position:absolute;left:3703;top:12286;width:34;height:12" coordorigin="3703,12286" coordsize="34,12" path="m3703,12298r34,-12e" filled="f" strokeweight=".06pt">
              <v:path arrowok="t"/>
            </v:shape>
            <v:shape id="_x0000_s10906" style="position:absolute;left:3541;top:12214;width:187;height:115" coordorigin="3541,12214" coordsize="187,115" path="m3541,12214r187,115e" filled="f" strokeweight=".06pt">
              <v:path arrowok="t"/>
            </v:shape>
            <v:shape id="_x0000_s10905" style="position:absolute;left:3564;top:11801;width:0;height:215" coordorigin="3564,11801" coordsize="0,215" path="m3564,11801r,215e" filled="f" strokeweight=".06pt">
              <v:path arrowok="t"/>
            </v:shape>
            <v:shape id="_x0000_s10904" style="position:absolute;left:3437;top:11983;width:227;height:76" coordorigin="3437,11983" coordsize="227,76" path="m3437,12059r227,-76e" filled="f" strokeweight=".06pt">
              <v:path arrowok="t"/>
            </v:shape>
            <v:shape id="_x0000_s10903" style="position:absolute;left:3533;top:12652;width:38;height:13" coordorigin="3533,12652" coordsize="38,13" path="m3533,12665r38,-13e" filled="f" strokeweight=".06pt">
              <v:path arrowok="t"/>
            </v:shape>
            <v:shape id="_x0000_s10902" style="position:absolute;left:3437;top:12059;width:266;height:160" coordorigin="3437,12059" coordsize="266,160" path="m3437,12059r266,159e" filled="f" strokeweight=".06pt">
              <v:path arrowok="t"/>
            </v:shape>
            <v:shape id="_x0000_s10901" style="position:absolute;left:3437;top:12059;width:0;height:547" coordorigin="3437,12059" coordsize="0,547" path="m3437,12059r,547e" filled="f" strokeweight=".06pt">
              <v:path arrowok="t"/>
            </v:shape>
            <v:shape id="_x0000_s10900" style="position:absolute;left:3458;top:12235;width:42;height:25" coordorigin="3458,12235" coordsize="42,25" path="m3458,12235r42,25e" filled="f" strokeweight=".06pt">
              <v:path arrowok="t"/>
            </v:shape>
            <v:shape id="_x0000_s10899" style="position:absolute;left:3491;top:12301;width:0;height:148" coordorigin="3491,12301" coordsize="0,148" path="m3491,12301r,148e" filled="f" strokeweight=".06pt">
              <v:path arrowok="t"/>
            </v:shape>
            <v:shape id="_x0000_s10898" style="position:absolute;left:3464;top:12286;width:0;height:148" coordorigin="3464,12286" coordsize="0,148" path="m3464,12286r,147e" filled="f" strokeweight=".06pt">
              <v:path arrowok="t"/>
            </v:shape>
            <v:shape id="_x0000_s10897" style="position:absolute;left:3475;top:12433;width:16;height:10" coordorigin="3475,12433" coordsize="16,10" path="m3475,12433r16,10e" filled="f" strokeweight=".06pt">
              <v:path arrowok="t"/>
            </v:shape>
            <v:shape id="_x0000_s10896" style="position:absolute;left:3464;top:12433;width:26;height:16" coordorigin="3464,12433" coordsize="26,16" path="m3464,12433r27,16e" filled="f" strokeweight=".06pt">
              <v:path arrowok="t"/>
            </v:shape>
            <v:shape id="_x0000_s10895" style="position:absolute;left:3464;top:12286;width:26;height:16" coordorigin="3464,12286" coordsize="26,16" path="m3464,12286r27,15e" filled="f" strokeweight=".06pt">
              <v:path arrowok="t"/>
            </v:shape>
            <v:shape id="_x0000_s10894" style="position:absolute;left:3458;top:12470;width:42;height:26" coordorigin="3458,12470" coordsize="42,26" path="m3458,12470r42,27e" filled="f" strokeweight=".06pt">
              <v:path arrowok="t"/>
            </v:shape>
            <v:shape id="_x0000_s10893" style="position:absolute;left:3475;top:12470;width:25;height:17" coordorigin="3475,12470" coordsize="25,17" path="m3475,12470r25,17e" filled="f" strokeweight=".06pt">
              <v:path arrowok="t"/>
            </v:shape>
            <v:shape id="_x0000_s10892" style="position:absolute;left:3458;top:12235;width:0;height:235" coordorigin="3458,12235" coordsize="0,235" path="m3458,12235r,235e" filled="f" strokeweight=".06pt">
              <v:path arrowok="t"/>
            </v:shape>
            <v:shape id="_x0000_s10891" style="position:absolute;left:3499;top:12260;width:0;height:249" coordorigin="3499,12260" coordsize="0,249" path="m3499,12260r,249e" filled="f" strokeweight=".06pt">
              <v:path arrowok="t"/>
            </v:shape>
            <v:shape id="_x0000_s10890" style="position:absolute;left:3475;top:12245;width:0;height:226" coordorigin="3475,12245" coordsize="0,226" path="m3475,12245r,225e" filled="f" strokeweight=".06pt">
              <v:path arrowok="t"/>
            </v:shape>
            <v:shape id="_x0000_s10889" style="position:absolute;left:3533;top:12194;width:170;height:103" coordorigin="3533,12194" coordsize="170,103" path="m3533,12194r170,104e" filled="f" strokeweight=".06pt">
              <v:path arrowok="t"/>
            </v:shape>
            <v:shape id="_x0000_s10888" style="position:absolute;left:3703;top:12218;width:0;height:79" coordorigin="3703,12218" coordsize="0,79" path="m3703,12218r,80e" filled="f" strokeweight=".06pt">
              <v:path arrowok="t"/>
            </v:shape>
            <v:shape id="_x0000_s10887" style="position:absolute;left:3533;top:12116;width:0;height:548" coordorigin="3533,12116" coordsize="0,548" path="m3533,12116r,549e" filled="f" strokeweight=".06pt">
              <v:path arrowok="t"/>
            </v:shape>
            <v:shape id="_x0000_s10886" style="position:absolute;left:3533;top:12118;width:0;height:536" coordorigin="3533,12118" coordsize="0,536" path="m3533,12118r,536e" filled="f" strokeweight=".06pt">
              <v:path arrowok="t"/>
            </v:shape>
            <v:shape id="_x0000_s10885" style="position:absolute;left:3437;top:12606;width:96;height:59" coordorigin="3437,12606" coordsize="96,59" path="m3533,12665r-96,-59e" filled="f" strokeweight=".06pt">
              <v:path arrowok="t"/>
            </v:shape>
            <v:shape id="_x0000_s10884" style="position:absolute;left:3764;top:12488;width:25;height:16" coordorigin="3764,12488" coordsize="25,16" path="m3764,12488r26,16e" filled="f" strokeweight=".06pt">
              <v:path arrowok="t"/>
            </v:shape>
            <v:shape id="_x0000_s10883" style="position:absolute;left:3764;top:12636;width:25;height:16" coordorigin="3764,12636" coordsize="25,16" path="m3764,12636r26,16e" filled="f" strokeweight=".06pt">
              <v:path arrowok="t"/>
            </v:shape>
            <v:shape id="_x0000_s10882" style="position:absolute;left:3774;top:12636;width:16;height:10" coordorigin="3774,12636" coordsize="16,10" path="m3774,12636r16,10e" filled="f" strokeweight=".06pt">
              <v:path arrowok="t"/>
            </v:shape>
            <v:shape id="_x0000_s10881" style="position:absolute;left:3764;top:12488;width:0;height:148" coordorigin="3764,12488" coordsize="0,148" path="m3764,12488r,148e" filled="f" strokeweight=".06pt">
              <v:path arrowok="t"/>
            </v:shape>
            <v:shape id="_x0000_s10880" style="position:absolute;left:3790;top:12504;width:0;height:148" coordorigin="3790,12504" coordsize="0,148" path="m3790,12504r,148e" filled="f" strokeweight=".06pt">
              <v:path arrowok="t"/>
            </v:shape>
            <v:shape id="_x0000_s10879" style="position:absolute;left:3758;top:12438;width:42;height:25" coordorigin="3758,12438" coordsize="42,25" path="m3758,12438r42,25e" filled="f" strokeweight=".06pt">
              <v:path arrowok="t"/>
            </v:shape>
            <v:shape id="_x0000_s10878" style="position:absolute;left:4069;top:12661;width:0;height:0" coordorigin="4069,12661" coordsize="0,0" path="m4069,12661r,e" filled="f" strokeweight=".06pt">
              <v:path arrowok="t"/>
            </v:shape>
            <v:shape id="_x0000_s10877" style="position:absolute;left:4037;top:12718;width:1;height:0" coordorigin="4037,12718" coordsize="1,0" path="m4037,12718r1,e" filled="f" strokeweight=".06pt">
              <v:path arrowok="t"/>
            </v:shape>
            <v:shape id="_x0000_s10876" style="position:absolute;left:4062;top:12544;width:0;height:0" coordorigin="4062,12544" coordsize="0,0" path="m4062,12544r,e" filled="f" strokeweight=".06pt">
              <v:path arrowok="t"/>
            </v:shape>
            <v:shape id="_x0000_s10875" style="position:absolute;left:4030;top:12600;width:1;height:0" coordorigin="4030,12600" coordsize="1,0" path="m4030,12600r1,e" filled="f" strokeweight=".06pt">
              <v:path arrowok="t"/>
            </v:shape>
            <v:shape id="_x0000_s10874" style="position:absolute;left:4078;top:12524;width:0;height:253" coordorigin="4078,12524" coordsize="0,253" path="m4078,12524r,254e" filled="f" strokeweight=".06pt">
              <v:path arrowok="t"/>
            </v:shape>
            <v:shape id="_x0000_s10873" style="position:absolute;left:4207;top:12605;width:0;height:318" coordorigin="4207,12605" coordsize="0,318" path="m4207,12605r,318e" filled="f" strokeweight=".06pt">
              <v:path arrowok="t"/>
            </v:shape>
            <v:shape id="_x0000_s10872" style="position:absolute;left:4006;top:12774;width:1;height:0" coordorigin="4006,12774" coordsize="1,0" path="m4006,12774r1,e" filled="f" strokeweight=".06pt">
              <v:path arrowok="t"/>
            </v:shape>
            <v:shape id="_x0000_s10871" style="position:absolute;left:3998;top:12656;width:1;height:0" coordorigin="3998,12656" coordsize="1,0" path="m3998,12656r2,e" filled="f" strokeweight=".06pt">
              <v:path arrowok="t"/>
            </v:shape>
            <v:shape id="_x0000_s10870" style="position:absolute;left:3966;top:12713;width:1;height:0" coordorigin="3966,12713" coordsize="1,0" path="m3966,12713r1,e" filled="f" strokeweight=".06pt">
              <v:path arrowok="t"/>
            </v:shape>
            <v:shape id="_x0000_s10869" style="position:absolute;left:3936;top:12770;width:0;height:0" coordorigin="3936,12770" coordsize="0,0" path="m3936,12770r,e" filled="f" strokeweight=".06pt">
              <v:path arrowok="t"/>
            </v:shape>
            <v:shape id="_x0000_s10868" style="position:absolute;left:3904;top:12827;width:1;height:0" coordorigin="3904,12827" coordsize="1,0" path="m3904,12827r1,e" filled="f" strokeweight=".06pt">
              <v:path arrowok="t"/>
            </v:shape>
            <v:shape id="_x0000_s10867" style="position:absolute;left:3991;top:12539;width:1;height:0" coordorigin="3991,12539" coordsize="1,0" path="m3991,12539r1,e" filled="f" strokeweight=".06pt">
              <v:path arrowok="t"/>
            </v:shape>
            <v:shape id="_x0000_s10866" style="position:absolute;left:3960;top:12595;width:0;height:0" coordorigin="3960,12595" coordsize="0,0" path="m3960,12595r,e" filled="f" strokeweight=".06pt">
              <v:path arrowok="t"/>
            </v:shape>
            <v:shape id="_x0000_s10865" style="position:absolute;left:3928;top:12653;width:1;height:0" coordorigin="3928,12653" coordsize="1,0" path="m3928,12653r1,e" filled="f" strokeweight=".06pt">
              <v:path arrowok="t"/>
            </v:shape>
            <v:shape id="_x0000_s10864" style="position:absolute;left:3896;top:12709;width:0;height:0" coordorigin="3896,12709" coordsize="0,0" path="m3896,12709r,e" filled="f" strokeweight=".06pt">
              <v:path arrowok="t"/>
            </v:shape>
            <v:shape id="_x0000_s10863" style="position:absolute;left:3920;top:12535;width:1;height:0" coordorigin="3920,12535" coordsize="1,0" path="m3920,12535r2,e" filled="f" strokeweight=".06pt">
              <v:path arrowok="t"/>
            </v:shape>
            <v:shape id="_x0000_s10862" style="position:absolute;left:3833;top:12545;width:245;height:289" coordorigin="3833,12545" coordsize="245,289" path="m3833,12834r245,-289e" filled="f" strokeweight=".06pt">
              <v:path arrowok="t"/>
            </v:shape>
            <v:shape id="_x0000_s10861" style="position:absolute;left:4164;top:12491;width:1;height:0" coordorigin="4164,12491" coordsize="1,0" path="m4164,12491r1,e" filled="f" strokeweight=".06pt">
              <v:path arrowok="t"/>
            </v:shape>
            <v:shape id="_x0000_s10860" style="position:absolute;left:4207;top:12445;width:1288;height:478" coordorigin="4207,12445" coordsize="1288,478" path="m5495,12445r-1288,478e" filled="f" strokeweight=".06pt">
              <v:path arrowok="t"/>
            </v:shape>
            <v:shape id="_x0000_s10859" style="position:absolute;left:3875;top:12356;width:0;height:0" coordorigin="3875,12356" coordsize="0,0" path="m3875,12356r,e" filled="f" strokeweight=".06pt">
              <v:path arrowok="t"/>
            </v:shape>
            <v:shape id="_x0000_s10858" style="position:absolute;left:3842;top:12413;width:1;height:0" coordorigin="3842,12413" coordsize="1,0" path="m3842,12413r2,e" filled="f" strokeweight=".06pt">
              <v:path arrowok="t"/>
            </v:shape>
            <v:shape id="_x0000_s10857" style="position:absolute;left:3833;top:12319;width:0;height:547" coordorigin="3833,12319" coordsize="0,547" path="m3833,12319r,547e" filled="f" strokeweight=".06pt">
              <v:path arrowok="t"/>
            </v:shape>
            <v:shape id="_x0000_s10856" style="position:absolute;left:3833;top:12778;width:245;height:89" coordorigin="3833,12778" coordsize="245,89" path="m3833,12866r245,-88e" filled="f" strokeweight=".06pt">
              <v:path arrowok="t"/>
            </v:shape>
            <v:shape id="_x0000_s10855" style="position:absolute;left:4015;top:12800;width:192;height:122" coordorigin="4015,12800" coordsize="192,122" path="m4015,12800r192,123e" filled="f" strokeweight=".06pt">
              <v:path arrowok="t"/>
            </v:shape>
            <v:shape id="_x0000_s10854" style="position:absolute;left:7235;top:11569;width:1;height:0" coordorigin="7235,11569" coordsize="1,0" path="m7235,11569r1,e" filled="f" strokeweight=".06pt">
              <v:path arrowok="t"/>
            </v:shape>
            <v:shape id="_x0000_s10853" style="position:absolute;left:7204;top:11627;width:0;height:0" coordorigin="7204,11627" coordsize="0,0" path="m7204,11627r,e" filled="f" strokeweight=".06pt">
              <v:path arrowok="t"/>
            </v:shape>
            <v:shape id="_x0000_s10852" style="position:absolute;left:7228;top:11452;width:0;height:0" coordorigin="7228,11452" coordsize="0,0" path="m7228,11452r,e" filled="f" strokeweight=".06pt">
              <v:path arrowok="t"/>
            </v:shape>
            <v:shape id="_x0000_s10851" style="position:absolute;left:7196;top:11508;width:0;height:0" coordorigin="7196,11508" coordsize="0,0" path="m7196,11508r,e" filled="f" strokeweight=".06pt">
              <v:path arrowok="t"/>
            </v:shape>
            <v:shape id="_x0000_s10850" style="position:absolute;left:7157;top:11447;width:1;height:0" coordorigin="7157,11447" coordsize="1,0" path="m7157,11447r1,e" filled="f" strokeweight=".06pt">
              <v:path arrowok="t"/>
            </v:shape>
            <v:shape id="_x0000_s10849" style="position:absolute;left:7126;top:11504;width:1;height:0" coordorigin="7126,11504" coordsize="1,0" path="m7126,11504r1,e" filled="f" strokeweight=".06pt">
              <v:path arrowok="t"/>
            </v:shape>
            <v:shape id="_x0000_s10848" style="position:absolute;left:6884;top:11021;width:0;height:0" coordorigin="6884,11021" coordsize="0,0" path="m6884,11021r,e" filled="f" strokeweight=".06pt">
              <v:path arrowok="t"/>
            </v:shape>
            <v:shape id="_x0000_s10847" style="position:absolute;left:5790;top:11033;width:1141;height:386" coordorigin="5790,11033" coordsize="1141,386" path="m6931,11033r-1141,386e" filled="f" strokeweight=".06pt">
              <v:path arrowok="t"/>
            </v:shape>
            <v:shape id="_x0000_s10846" style="position:absolute;left:5678;top:10974;width:1141;height:384" coordorigin="5678,10974" coordsize="1141,384" path="m6820,10974r-1142,384e" filled="f" strokeweight=".06pt">
              <v:path arrowok="t"/>
            </v:shape>
            <v:shape id="_x0000_s10845" style="position:absolute;left:5987;top:11844;width:1;height:0" coordorigin="5987,11844" coordsize="1,0" path="m5987,11844r1,e" filled="f" strokeweight=".06pt">
              <v:path arrowok="t"/>
            </v:shape>
            <v:shape id="_x0000_s10844" style="position:absolute;left:5947;top:11783;width:1;height:0" coordorigin="5947,11783" coordsize="1,0" path="m5947,11783r1,e" filled="f" strokeweight=".06pt">
              <v:path arrowok="t"/>
            </v:shape>
            <v:shape id="_x0000_s10843" style="position:absolute;left:5916;top:11839;width:0;height:0" coordorigin="5916,11839" coordsize="0,0" path="m5916,11839r,e" filled="f" strokeweight=".06pt">
              <v:path arrowok="t"/>
            </v:shape>
            <v:shape id="_x0000_s10842" style="position:absolute;left:5876;top:11778;width:1;height:0" coordorigin="5876,11778" coordsize="1,0" path="m5876,11778r2,e" filled="f" strokeweight=".06pt">
              <v:path arrowok="t"/>
            </v:shape>
            <v:shape id="_x0000_s10841" style="position:absolute;left:5845;top:11834;width:0;height:0" coordorigin="5845,11834" coordsize="0,0" path="m5845,11834r,e" filled="f" strokeweight=".06pt">
              <v:path arrowok="t"/>
            </v:shape>
            <v:shape id="_x0000_s10840" style="position:absolute;left:5902;top:11604;width:0;height:0" coordorigin="5902,11604" coordsize="0,0" path="m5902,11604r,e" filled="f" strokeweight=".06pt">
              <v:path arrowok="t"/>
            </v:shape>
            <v:shape id="_x0000_s10839" style="position:absolute;left:5870;top:11660;width:0;height:0" coordorigin="5870,11660" coordsize="0,0" path="m5870,11660r,e" filled="f" strokeweight=".06pt">
              <v:path arrowok="t"/>
            </v:shape>
            <v:shape id="_x0000_s10838" style="position:absolute;left:5904;top:11420;width:1276;height:454" coordorigin="5904,11420" coordsize="1276,454" path="m7180,11420r-1276,454e" filled="f" strokeweight=".06pt">
              <v:path arrowok="t"/>
            </v:shape>
            <v:shape id="_x0000_s10837" style="position:absolute;left:6038;top:11534;width:1141;height:410" coordorigin="6038,11534" coordsize="1141,410" path="m6038,11945r1142,-411e" filled="f" strokeweight=".06pt">
              <v:path arrowok="t"/>
            </v:shape>
            <v:shape id="_x0000_s10836" style="position:absolute;left:6038;top:11821;width:1141;height:422" coordorigin="6038,11821" coordsize="1141,422" path="m7180,11821r-1142,423e" filled="f" strokeweight=".06pt">
              <v:path arrowok="t"/>
            </v:shape>
            <v:shape id="_x0000_s10835" style="position:absolute;left:5395;top:10829;width:1142;height:374" coordorigin="5395,10829" coordsize="1142,374" path="m5395,11203r1143,-374e" filled="f" strokeweight=".06pt">
              <v:path arrowok="t"/>
            </v:shape>
            <v:shape id="_x0000_s10834" style="position:absolute;left:6038;top:11296;width:748;height:259" coordorigin="6038,11296" coordsize="748,259" path="m6786,11296r-748,259e" filled="f" strokeweight=".06pt">
              <v:path arrowok="t"/>
            </v:shape>
            <v:shape id="_x0000_s10833" style="position:absolute;left:5502;top:11404;width:1;height:0" coordorigin="5502,11404" coordsize="1,0" path="m5502,11404r1,e" filled="f" strokeweight=".06pt">
              <v:path arrowok="t"/>
            </v:shape>
            <v:shape id="_x0000_s10832" style="position:absolute;left:5431;top:11399;width:1;height:0" coordorigin="5431,11399" coordsize="1,0" path="m5431,11399r1,e" filled="f" strokeweight=".06pt">
              <v:path arrowok="t"/>
            </v:shape>
            <v:shape id="_x0000_s10831" style="position:absolute;left:5395;top:11203;width:283;height:155" coordorigin="5395,11203" coordsize="283,155" path="m5678,11358r-283,-155e" filled="f" strokeweight=".06pt">
              <v:path arrowok="t"/>
            </v:shape>
            <v:shape id="_x0000_s10830" style="position:absolute;left:5395;top:11203;width:0;height:202" coordorigin="5395,11203" coordsize="0,202" path="m5395,11203r,202e" filled="f" strokeweight=".06pt">
              <v:path arrowok="t"/>
            </v:shape>
            <v:shape id="_x0000_s10829" style="position:absolute;left:5196;top:11560;width:0;height:0" coordorigin="5196,11560" coordsize="0,0" path="m5196,11560r,e" filled="f" strokeweight=".06pt">
              <v:path arrowok="t"/>
            </v:shape>
            <v:shape id="_x0000_s10828" style="position:absolute;left:5164;top:11616;width:1;height:0" coordorigin="5164,11616" coordsize="1,0" path="m5164,11616r1,e" filled="f" strokeweight=".06pt">
              <v:path arrowok="t"/>
            </v:shape>
            <v:shape id="_x0000_s10827" style="position:absolute;left:3847;top:11539;width:1289;height:433" coordorigin="3847,11539" coordsize="1289,433" path="m5136,11539r-1289,433e" filled="f" strokeweight=".06pt">
              <v:path arrowok="t"/>
            </v:shape>
            <v:shape id="_x0000_s10826" style="position:absolute;left:5305;top:11626;width:0;height:0" coordorigin="5305,11626" coordsize="0,0" path="m5305,11626r,e" filled="f" strokeweight=".06pt">
              <v:path arrowok="t"/>
            </v:shape>
            <v:shape id="_x0000_s10825" style="position:absolute;left:3959;top:11603;width:1290;height:437" coordorigin="3959,11603" coordsize="1290,437" path="m5249,11603r-1290,437e" filled="f" strokeweight=".06pt">
              <v:path arrowok="t"/>
            </v:shape>
            <v:shape id="_x0000_s10824" style="position:absolute;left:5156;top:11498;width:0;height:0" coordorigin="5156,11498" coordsize="0,0" path="m5156,11498r,e" filled="f" strokeweight=".06pt">
              <v:path arrowok="t"/>
            </v:shape>
            <v:shape id="_x0000_s10823" style="position:absolute;left:4853;top:11380;width:283;height:160" coordorigin="4853,11380" coordsize="283,160" path="m4853,11380r283,159e" filled="f" strokeweight=".06pt">
              <v:path arrowok="t"/>
            </v:shape>
            <v:shape id="_x0000_s10822" style="position:absolute;left:5554;top:12226;width:0;height:0" coordorigin="5554,12226" coordsize="0,0" path="m5554,12226r,e" filled="f" strokeweight=".06pt">
              <v:path arrowok="t"/>
            </v:shape>
            <v:shape id="_x0000_s10821" style="position:absolute;left:5546;top:12109;width:0;height:0" coordorigin="5546,12109" coordsize="0,0" path="m5546,12109r,e" filled="f" strokeweight=".06pt">
              <v:path arrowok="t"/>
            </v:shape>
            <v:shape id="_x0000_s10820" style="position:absolute;left:5515;top:12166;width:0;height:0" coordorigin="5515,12166" coordsize="0,0" path="m5515,12166r,e" filled="f" strokeweight=".06pt">
              <v:path arrowok="t"/>
            </v:shape>
            <v:shape id="_x0000_s10819" style="position:absolute;left:5476;top:12104;width:0;height:0" coordorigin="5476,12104" coordsize="0,0" path="m5476,12104r,e" filled="f" strokeweight=".06pt">
              <v:path arrowok="t"/>
            </v:shape>
            <v:shape id="_x0000_s10818" style="position:absolute;left:4124;top:12431;width:1;height:0" coordorigin="4124,12431" coordsize="1,0" path="m4124,12431r2,e" filled="f" strokeweight=".06pt">
              <v:path arrowok="t"/>
            </v:shape>
            <v:shape id="_x0000_s10817" style="position:absolute;left:4093;top:12487;width:0;height:0" coordorigin="4093,12487" coordsize="0,0" path="m4093,12487r,e" filled="f" strokeweight=".06pt">
              <v:path arrowok="t"/>
            </v:shape>
            <v:shape id="_x0000_s10816" style="position:absolute;left:4055;top:12426;width:0;height:0" coordorigin="4055,12426" coordsize="0,0" path="m4055,12426r,e" filled="f" strokeweight=".06pt">
              <v:path arrowok="t"/>
            </v:shape>
            <v:shape id="_x0000_s10815" style="position:absolute;left:4022;top:12482;width:1;height:0" coordorigin="4022,12482" coordsize="1,0" path="m4022,12482r2,e" filled="f" strokeweight=".06pt">
              <v:path arrowok="t"/>
            </v:shape>
            <v:shape id="_x0000_s10814" style="position:absolute;left:4048;top:12308;width:0;height:0" coordorigin="4048,12308" coordsize="0,0" path="m4048,12308r,e" filled="f" strokeweight=".06pt">
              <v:path arrowok="t"/>
            </v:shape>
            <v:shape id="_x0000_s10813" style="position:absolute;left:4078;top:12019;width:1418;height:505" coordorigin="4078,12019" coordsize="1418,505" path="m5496,12019r-1418,505e" filled="f" strokeweight=".06pt">
              <v:path arrowok="t"/>
            </v:shape>
            <v:shape id="_x0000_s10812" style="position:absolute;left:4207;top:12140;width:1289;height:464" coordorigin="4207,12140" coordsize="1289,464" path="m4207,12605r1289,-465e" filled="f" strokeweight=".06pt">
              <v:path arrowok="t"/>
            </v:shape>
            <v:shape id="_x0000_s10811" style="position:absolute;left:5838;top:11717;width:1;height:0" coordorigin="5838,11717" coordsize="1,0" path="m5838,11717r1,e" filled="f" strokeweight=".06pt">
              <v:path arrowok="t"/>
            </v:shape>
            <v:shape id="_x0000_s10810" style="position:absolute;left:5807;top:11773;width:0;height:0" coordorigin="5807,11773" coordsize="0,0" path="m5807,11773r,e" filled="f" strokeweight=".06pt">
              <v:path arrowok="t"/>
            </v:shape>
            <v:shape id="_x0000_s10809" style="position:absolute;left:5800;top:11656;width:0;height:0" coordorigin="5800,11656" coordsize="0,0" path="m5800,11656r,e" filled="f" strokeweight=".06pt">
              <v:path arrowok="t"/>
            </v:shape>
            <v:shape id="_x0000_s10808" style="position:absolute;left:5767;top:11712;width:1;height:0" coordorigin="5767,11712" coordsize="1,0" path="m5767,11712r1,e" filled="f" strokeweight=".06pt">
              <v:path arrowok="t"/>
            </v:shape>
            <v:shape id="_x0000_s10807" style="position:absolute;left:5736;top:11770;width:0;height:0" coordorigin="5736,11770" coordsize="0,0" path="m5736,11770r,e" filled="f" strokeweight=".06pt">
              <v:path arrowok="t"/>
            </v:shape>
            <v:shape id="_x0000_s10806" style="position:absolute;left:5831;top:11599;width:0;height:0" coordorigin="5831,11599" coordsize="0,0" path="m5831,11599r,e" filled="f" strokeweight=".06pt">
              <v:path arrowok="t"/>
            </v:shape>
            <v:shape id="_x0000_s10805" style="position:absolute;left:5760;top:11594;width:1;height:0" coordorigin="5760,11594" coordsize="1,0" path="m5760,11594r1,e" filled="f" strokeweight=".06pt">
              <v:path arrowok="t"/>
            </v:shape>
            <v:shape id="_x0000_s10804" style="position:absolute;left:5729;top:11652;width:0;height:0" coordorigin="5729,11652" coordsize="0,0" path="m5729,11652r,e" filled="f" strokeweight=".06pt">
              <v:path arrowok="t"/>
            </v:shape>
            <v:shape id="_x0000_s10803" style="position:absolute;left:5698;top:11708;width:0;height:0" coordorigin="5698,11708" coordsize="0,0" path="m5698,11708r,e" filled="f" strokeweight=".06pt">
              <v:path arrowok="t"/>
            </v:shape>
            <v:shape id="_x0000_s10802" style="position:absolute;left:5665;top:11765;width:1;height:0" coordorigin="5665,11765" coordsize="1,0" path="m5665,11765r1,e" filled="f" strokeweight=".06pt">
              <v:path arrowok="t"/>
            </v:shape>
            <v:shape id="_x0000_s10801" style="position:absolute;left:5689;top:11591;width:1;height:0" coordorigin="5689,11591" coordsize="1,0" path="m5689,11591r1,e" filled="f" strokeweight=".06pt">
              <v:path arrowok="t"/>
            </v:shape>
            <v:shape id="_x0000_s10800" style="position:absolute;left:5658;top:11647;width:0;height:0" coordorigin="5658,11647" coordsize="0,0" path="m5658,11647r,e" filled="f" strokeweight=".06pt">
              <v:path arrowok="t"/>
            </v:shape>
            <v:shape id="_x0000_s10799" style="position:absolute;left:5627;top:11704;width:0;height:0" coordorigin="5627,11704" coordsize="0,0" path="m5627,11704r,e" filled="f" strokeweight=".06pt">
              <v:path arrowok="t"/>
            </v:shape>
            <v:shape id="_x0000_s10798" style="position:absolute;left:5594;top:11760;width:1;height:0" coordorigin="5594,11760" coordsize="1,0" path="m5594,11760r2,e" filled="f" strokeweight=".06pt">
              <v:path arrowok="t"/>
            </v:shape>
            <v:shape id="_x0000_s10797" style="position:absolute;left:5618;top:11586;width:1;height:0" coordorigin="5618,11586" coordsize="1,0" path="m5618,11586r2,e" filled="f" strokeweight=".06pt">
              <v:path arrowok="t"/>
            </v:shape>
            <v:shape id="_x0000_s10796" style="position:absolute;left:5587;top:11642;width:0;height:0" coordorigin="5587,11642" coordsize="0,0" path="m5587,11642r,e" filled="f" strokeweight=".06pt">
              <v:path arrowok="t"/>
            </v:shape>
            <v:shape id="_x0000_s10795" style="position:absolute;left:5556;top:11699;width:1;height:0" coordorigin="5556,11699" coordsize="1,0" path="m5556,11699r1,e" filled="f" strokeweight=".06pt">
              <v:path arrowok="t"/>
            </v:shape>
            <v:shape id="_x0000_s10794" style="position:absolute;left:5525;top:11756;width:0;height:0" coordorigin="5525,11756" coordsize="0,0" path="m5525,11756r,e" filled="f" strokeweight=".06pt">
              <v:path arrowok="t"/>
            </v:shape>
            <v:shape id="_x0000_s10793" style="position:absolute;left:5516;top:11639;width:1;height:0" coordorigin="5516,11639" coordsize="1,0" path="m5516,11639r2,e" filled="f" strokeweight=".06pt">
              <v:path arrowok="t"/>
            </v:shape>
            <v:shape id="_x0000_s10792" style="position:absolute;left:5549;top:11581;width:0;height:0" coordorigin="5549,11581" coordsize="0,0" path="m5549,11581r,e" filled="f" strokeweight=".06pt">
              <v:path arrowok="t"/>
            </v:shape>
            <v:shape id="_x0000_s10791" style="position:absolute;left:5485;top:11695;width:1;height:0" coordorigin="5485,11695" coordsize="1,0" path="m5485,11695r1,e" filled="f" strokeweight=".06pt">
              <v:path arrowok="t"/>
            </v:shape>
            <v:shape id="_x0000_s10790" style="position:absolute;left:5446;top:11634;width:1;height:0" coordorigin="5446,11634" coordsize="1,0" path="m5446,11634r1,e" filled="f" strokeweight=".06pt">
              <v:path arrowok="t"/>
            </v:shape>
            <v:shape id="_x0000_s10789" style="position:absolute;left:5497;top:11602;width:407;height:140" coordorigin="5497,11602" coordsize="407,140" path="m5904,11602r-407,140e" filled="f" strokeweight=".06pt">
              <v:path arrowok="t"/>
            </v:shape>
            <v:shape id="_x0000_s10788" style="position:absolute;left:3846;top:12056;width:113;height:38" coordorigin="3846,12056" coordsize="113,38" path="m3959,12056r-113,39e" filled="f" strokeweight=".06pt">
              <v:path arrowok="t"/>
            </v:shape>
            <v:shape id="_x0000_s10787" style="position:absolute;left:3959;top:12162;width:119;height:73" coordorigin="3959,12162" coordsize="119,73" path="m3959,12162r119,73e" filled="f" strokeweight=".06pt">
              <v:path arrowok="t"/>
            </v:shape>
            <v:shape id="_x0000_s10786" style="position:absolute;left:3959;top:12040;width:248;height:150" coordorigin="3959,12040" coordsize="248,150" path="m4207,12190r-248,-150e" filled="f" strokeweight=".06pt">
              <v:path arrowok="t"/>
            </v:shape>
            <v:shape id="_x0000_s10785" style="position:absolute;left:3846;top:11972;width:1;height:122" coordorigin="3846,11972" coordsize="1,122" path="m3847,11972r-1,123e" filled="f" strokeweight=".06pt">
              <v:path arrowok="t"/>
            </v:shape>
            <v:shape id="_x0000_s10784" style="position:absolute;left:3959;top:12040;width:0;height:122" coordorigin="3959,12040" coordsize="0,122" path="m3959,12040r,122e" filled="f" strokeweight=".06pt">
              <v:path arrowok="t"/>
            </v:shape>
            <v:shape id="_x0000_s10783" style="position:absolute;left:4078;top:12235;width:0;height:163" coordorigin="4078,12235" coordsize="0,163" path="m4078,12235r,163e" filled="f" strokeweight=".06pt">
              <v:path arrowok="t"/>
            </v:shape>
            <v:shape id="_x0000_s10782" style="position:absolute;left:4207;top:12190;width:0;height:288" coordorigin="4207,12190" coordsize="0,288" path="m4207,12190r,288e" filled="f" strokeweight=".06pt">
              <v:path arrowok="t"/>
            </v:shape>
            <v:shape id="_x0000_s10781" style="position:absolute;left:4078;top:12524;width:130;height:80" coordorigin="4078,12524" coordsize="130,80" path="m4078,12524r129,81e" filled="f" strokeweight=".06pt">
              <v:path arrowok="t"/>
            </v:shape>
            <v:shape id="_x0000_s10780" style="position:absolute;left:4078;top:12398;width:130;height:79" coordorigin="4078,12398" coordsize="130,79" path="m4078,12398r129,80e" filled="f" strokeweight=".06pt">
              <v:path arrowok="t"/>
            </v:shape>
            <v:shape id="_x0000_s10779" style="position:absolute;left:3997;top:12205;width:36;height:52" coordorigin="3997,12205" coordsize="36,52" path="m3997,12257r36,-52e" filled="f" strokeweight=".06pt">
              <v:path arrowok="t"/>
            </v:shape>
            <v:shape id="_x0000_s10778" style="position:absolute;left:4015;top:12365;width:1;height:0" coordorigin="4015,12365" coordsize="1,0" path="m4015,12365r1,e" filled="f" strokeweight=".06pt">
              <v:path arrowok="t"/>
            </v:shape>
            <v:shape id="_x0000_s10777" style="position:absolute;left:3984;top:12421;width:0;height:0" coordorigin="3984,12421" coordsize="0,0" path="m3984,12421r,e" filled="f" strokeweight=".06pt">
              <v:path arrowok="t"/>
            </v:shape>
            <v:shape id="_x0000_s10776" style="position:absolute;left:3952;top:12478;width:1;height:0" coordorigin="3952,12478" coordsize="1,0" path="m3952,12478r1,e" filled="f" strokeweight=".06pt">
              <v:path arrowok="t"/>
            </v:shape>
            <v:shape id="_x0000_s10775" style="position:absolute;left:3944;top:12361;width:1;height:0" coordorigin="3944,12361" coordsize="1,0" path="m3944,12361r2,e" filled="f" strokeweight=".06pt">
              <v:path arrowok="t"/>
            </v:shape>
            <v:shape id="_x0000_s10774" style="position:absolute;left:3913;top:12418;width:1;height:0" coordorigin="3913,12418" coordsize="1,0" path="m3913,12418r1,e" filled="f" strokeweight=".06pt">
              <v:path arrowok="t"/>
            </v:shape>
            <v:shape id="_x0000_s10773" style="position:absolute;left:3835;top:12257;width:162;height:192" coordorigin="3835,12257" coordsize="162,192" path="m3835,12449r162,-192e" filled="f" strokeweight=".06pt">
              <v:path arrowok="t"/>
            </v:shape>
            <v:shape id="_x0000_s10772" style="position:absolute;left:3833;top:12389;width:245;height:245" coordorigin="3833,12389" coordsize="245,245" path="m4078,12389r-245,245e" filled="f" strokeweight=".06pt">
              <v:path arrowok="t"/>
            </v:shape>
            <v:shape id="_x0000_s10771" style="position:absolute;left:3833;top:12235;width:245;height:84" coordorigin="3833,12235" coordsize="245,84" path="m4078,12235r-245,84e" filled="f" strokeweight=".06pt">
              <v:path arrowok="t"/>
            </v:shape>
            <v:shape id="_x0000_s10770" style="position:absolute;left:5722;top:11533;width:0;height:0" coordorigin="5722,11533" coordsize="0,0" path="m5722,11533r,e" filled="f" strokeweight=".06pt">
              <v:path arrowok="t"/>
            </v:shape>
            <v:shape id="_x0000_s10769" style="position:absolute;left:5753;top:11477;width:1;height:0" coordorigin="5753,11477" coordsize="1,0" path="m5753,11477r1,e" filled="f" strokeweight=".06pt">
              <v:path arrowok="t"/>
            </v:shape>
            <v:shape id="_x0000_s10768" style="position:absolute;left:5678;top:11438;width:112;height:38" coordorigin="5678,11438" coordsize="112,38" path="m5678,11477r112,-39e" filled="f" strokeweight=".06pt">
              <v:path arrowok="t"/>
            </v:shape>
            <v:shape id="_x0000_s10767" style="position:absolute;left:5651;top:11530;width:0;height:0" coordorigin="5651,11530" coordsize="0,0" path="m5651,11530r,e" filled="f" strokeweight=".06pt">
              <v:path arrowok="t"/>
            </v:shape>
            <v:shape id="_x0000_s10766" style="position:absolute;left:5612;top:11468;width:0;height:0" coordorigin="5612,11468" coordsize="0,0" path="m5612,11468r,e" filled="f" strokeweight=".06pt">
              <v:path arrowok="t"/>
            </v:shape>
            <v:shape id="_x0000_s10765" style="position:absolute;left:5580;top:11525;width:1;height:0" coordorigin="5580,11525" coordsize="1,0" path="m5580,11525r1,e" filled="f" strokeweight=".06pt">
              <v:path arrowok="t"/>
            </v:shape>
            <v:shape id="_x0000_s10764" style="position:absolute;left:5509;top:11520;width:1;height:0" coordorigin="5509,11520" coordsize="1,0" path="m5509,11520r1,e" filled="f" strokeweight=".06pt">
              <v:path arrowok="t"/>
            </v:shape>
            <v:shape id="_x0000_s10763" style="position:absolute;left:5478;top:11578;width:0;height:0" coordorigin="5478,11578" coordsize="0,0" path="m5478,11578r,e" filled="f" strokeweight=".06pt">
              <v:path arrowok="t"/>
            </v:shape>
            <v:shape id="_x0000_s10762" style="position:absolute;left:5542;top:11464;width:0;height:0" coordorigin="5542,11464" coordsize="0,0" path="m5542,11464r,e" filled="f" strokeweight=".06pt">
              <v:path arrowok="t"/>
            </v:shape>
            <v:shape id="_x0000_s10761" style="position:absolute;left:5414;top:11690;width:0;height:0" coordorigin="5414,11690" coordsize="0,0" path="m5414,11690r,e" filled="f" strokeweight=".06pt">
              <v:path arrowok="t"/>
            </v:shape>
            <v:shape id="_x0000_s10760" style="position:absolute;left:5407;top:11573;width:1;height:0" coordorigin="5407,11573" coordsize="1,0" path="m5407,11573r1,e" filled="f" strokeweight=".06pt">
              <v:path arrowok="t"/>
            </v:shape>
            <v:shape id="_x0000_s10759" style="position:absolute;left:5376;top:11629;width:0;height:0" coordorigin="5376,11629" coordsize="0,0" path="m5376,11629r,e" filled="f" strokeweight=".06pt">
              <v:path arrowok="t"/>
            </v:shape>
            <v:shape id="_x0000_s10758" style="position:absolute;left:5470;top:11460;width:1;height:0" coordorigin="5470,11460" coordsize="1,0" path="m5470,11460r1,e" filled="f" strokeweight=".06pt">
              <v:path arrowok="t"/>
            </v:shape>
            <v:shape id="_x0000_s10757" style="position:absolute;left:5440;top:11516;width:0;height:0" coordorigin="5440,11516" coordsize="0,0" path="m5440,11516r,e" filled="f" strokeweight=".06pt">
              <v:path arrowok="t"/>
            </v:shape>
            <v:shape id="_x0000_s10756" style="position:absolute;left:5400;top:11455;width:0;height:0" coordorigin="5400,11455" coordsize="0,0" path="m5400,11455r,e" filled="f" strokeweight=".06pt">
              <v:path arrowok="t"/>
            </v:shape>
            <v:shape id="_x0000_s10755" style="position:absolute;left:5369;top:11512;width:0;height:0" coordorigin="5369,11512" coordsize="0,0" path="m5369,11512r,e" filled="f" strokeweight=".06pt">
              <v:path arrowok="t"/>
            </v:shape>
            <v:shape id="_x0000_s10754" style="position:absolute;left:5336;top:11568;width:1;height:0" coordorigin="5336,11568" coordsize="1,0" path="m5336,11568r2,e" filled="f" strokeweight=".06pt">
              <v:path arrowok="t"/>
            </v:shape>
            <v:shape id="_x0000_s10753" style="position:absolute;left:5298;top:11508;width:1;height:0" coordorigin="5298,11508" coordsize="1,0" path="m5298,11508r1,e" filled="f" strokeweight=".06pt">
              <v:path arrowok="t"/>
            </v:shape>
            <v:shape id="_x0000_s10752" style="position:absolute;left:5346;top:11506;width:444;height:151" coordorigin="5346,11506" coordsize="444,151" path="m5346,11657r444,-151e" filled="f" strokeweight=".06pt">
              <v:path arrowok="t"/>
            </v:shape>
            <v:shape id="_x0000_s10751" style="position:absolute;left:5490;top:11372;width:188;height:104" coordorigin="5490,11372" coordsize="188,104" path="m5490,11372r188,105e" filled="f" strokeweight=".06pt">
              <v:path arrowok="t"/>
            </v:shape>
            <v:shape id="_x0000_s10750" style="position:absolute;left:5790;top:11538;width:114;height:64" coordorigin="5790,11538" coordsize="114,64" path="m5790,11538r114,64e" filled="f" strokeweight=".06pt">
              <v:path arrowok="t"/>
            </v:shape>
            <v:shape id="_x0000_s10749" style="position:absolute;left:5136;top:11539;width:0;height:101" coordorigin="5136,11539" coordsize="0,101" path="m5136,11539r,101e" filled="f" strokeweight=".06pt">
              <v:path arrowok="t"/>
            </v:shape>
            <v:shape id="_x0000_s10748" style="position:absolute;left:5678;top:11358;width:0;height:119" coordorigin="5678,11358" coordsize="0,119" path="m5678,11358r,119e" filled="f" strokeweight=".06pt">
              <v:path arrowok="t"/>
            </v:shape>
            <v:shape id="_x0000_s10747" style="position:absolute;left:5790;top:11419;width:0;height:119" coordorigin="5790,11419" coordsize="0,119" path="m5790,11419r,119e" filled="f" strokeweight=".06pt">
              <v:path arrowok="t"/>
            </v:shape>
            <v:shape id="_x0000_s10746" style="position:absolute;left:5790;top:11419;width:248;height:136" coordorigin="5790,11419" coordsize="248,136" path="m6038,11555r-248,-136e" filled="f" strokeweight=".06pt">
              <v:path arrowok="t"/>
            </v:shape>
            <v:shape id="_x0000_s10745" style="position:absolute;left:5266;top:11564;width:1;height:0" coordorigin="5266,11564" coordsize="1,0" path="m5266,11564r1,e" filled="f" strokeweight=".06pt">
              <v:path arrowok="t"/>
            </v:shape>
            <v:shape id="_x0000_s10744" style="position:absolute;left:5249;top:11603;width:248;height:139" coordorigin="5249,11603" coordsize="248,139" path="m5249,11603r248,139e" filled="f" strokeweight=".06pt">
              <v:path arrowok="t"/>
            </v:shape>
            <v:shape id="_x0000_s10743" style="position:absolute;left:5860;top:12070;width:1;height:0" coordorigin="5860,12070" coordsize="1,0" path="m5860,12070r1,e" filled="f" strokeweight=".06pt">
              <v:path arrowok="t"/>
            </v:shape>
            <v:shape id="_x0000_s10742" style="position:absolute;left:5828;top:12126;width:1;height:0" coordorigin="5828,12126" coordsize="1,0" path="m5828,12126r2,e" filled="f" strokeweight=".06pt">
              <v:path arrowok="t"/>
            </v:shape>
            <v:shape id="_x0000_s10741" style="position:absolute;left:5789;top:12065;width:1;height:0" coordorigin="5789,12065" coordsize="1,0" path="m5789,12065r1,e" filled="f" strokeweight=".06pt">
              <v:path arrowok="t"/>
            </v:shape>
            <v:shape id="_x0000_s10740" style="position:absolute;left:5758;top:12121;width:1;height:0" coordorigin="5758,12121" coordsize="1,0" path="m5758,12121r1,e" filled="f" strokeweight=".06pt">
              <v:path arrowok="t"/>
            </v:shape>
            <v:shape id="_x0000_s10739" style="position:absolute;left:5688;top:12118;width:0;height:0" coordorigin="5688,12118" coordsize="0,0" path="m5688,12118r,e" filled="f" strokeweight=".06pt">
              <v:path arrowok="t"/>
            </v:shape>
            <v:shape id="_x0000_s10738" style="position:absolute;left:5656;top:12174;width:1;height:0" coordorigin="5656,12174" coordsize="1,0" path="m5656,12174r1,e" filled="f" strokeweight=".06pt">
              <v:path arrowok="t"/>
            </v:shape>
            <v:shape id="_x0000_s10737" style="position:absolute;left:5719;top:12061;width:0;height:0" coordorigin="5719,12061" coordsize="0,0" path="m5719,12061r,e" filled="f" strokeweight=".06pt">
              <v:path arrowok="t"/>
            </v:shape>
            <v:shape id="_x0000_s10736" style="position:absolute;left:5648;top:12056;width:0;height:0" coordorigin="5648,12056" coordsize="0,0" path="m5648,12056r,e" filled="f" strokeweight=".06pt">
              <v:path arrowok="t"/>
            </v:shape>
            <v:shape id="_x0000_s10735" style="position:absolute;left:5617;top:12113;width:0;height:0" coordorigin="5617,12113" coordsize="0,0" path="m5617,12113r,e" filled="f" strokeweight=".06pt">
              <v:path arrowok="t"/>
            </v:shape>
            <v:shape id="_x0000_s10734" style="position:absolute;left:5585;top:12169;width:1;height:0" coordorigin="5585,12169" coordsize="1,0" path="m5585,12169r1,e" filled="f" strokeweight=".06pt">
              <v:path arrowok="t"/>
            </v:shape>
            <v:shape id="_x0000_s10733" style="position:absolute;left:5578;top:12052;width:1;height:0" coordorigin="5578,12052" coordsize="1,0" path="m5578,12052r1,e" filled="f" strokeweight=".06pt">
              <v:path arrowok="t"/>
            </v:shape>
            <v:shape id="_x0000_s10732" style="position:absolute;left:5496;top:12112;width:408;height:149" coordorigin="5496,12112" coordsize="408,149" path="m5496,12260r408,-148e" filled="f" strokeweight=".06pt">
              <v:path arrowok="t"/>
            </v:shape>
            <v:shape id="_x0000_s10731" style="position:absolute;left:5904;top:11602;width:0;height:150" coordorigin="5904,11602" coordsize="0,150" path="m5904,11602r,150e" filled="f" strokeweight=".06pt">
              <v:path arrowok="t"/>
            </v:shape>
            <v:shape id="_x0000_s10730" style="position:absolute;left:5885;top:11896;width:0;height:0" coordorigin="5885,11896" coordsize="0,0" path="m5885,11896r,e" filled="f" strokeweight=".06pt">
              <v:path arrowok="t"/>
            </v:shape>
            <v:shape id="_x0000_s10729" style="position:absolute;left:5852;top:11952;width:1;height:0" coordorigin="5852,11952" coordsize="1,0" path="m5852,11952r2,e" filled="f" strokeweight=".06pt">
              <v:path arrowok="t"/>
            </v:shape>
            <v:shape id="_x0000_s10728" style="position:absolute;left:5904;top:11874;width:0;height:238" coordorigin="5904,11874" coordsize="0,238" path="m5904,11874r,238e" filled="f" strokeweight=".06pt">
              <v:path arrowok="t"/>
            </v:shape>
            <v:shape id="_x0000_s10727" style="position:absolute;left:5366;top:12066;width:130;height:74" coordorigin="5366,12066" coordsize="130,74" path="m5496,12140r-130,-74e" filled="f" strokeweight=".06pt">
              <v:path arrowok="t"/>
            </v:shape>
            <v:shape id="_x0000_s10726" style="position:absolute;left:5904;top:11752;width:134;height:74" coordorigin="5904,11752" coordsize="134,74" path="m6038,11826r-134,-74e" filled="f" strokeweight=".06pt">
              <v:path arrowok="t"/>
            </v:shape>
            <v:shape id="_x0000_s10725" style="position:absolute;left:5904;top:11874;width:134;height:71" coordorigin="5904,11874" coordsize="134,71" path="m5904,11874r134,71e" filled="f" strokeweight=".06pt">
              <v:path arrowok="t"/>
            </v:shape>
            <v:shape id="_x0000_s10724" style="position:absolute;left:5539;top:11992;width:0;height:0" coordorigin="5539,11992" coordsize="0,0" path="m5539,11992r,e" filled="f" strokeweight=".06pt">
              <v:path arrowok="t"/>
            </v:shape>
            <v:shape id="_x0000_s10723" style="position:absolute;left:5496;top:11742;width:1;height:277" coordorigin="5496,11742" coordsize="1,277" path="m5497,11742r-1,277e" filled="f" strokeweight=".06pt">
              <v:path arrowok="t"/>
            </v:shape>
            <v:shape id="_x0000_s10722" style="position:absolute;left:5495;top:12140;width:1;height:305" coordorigin="5495,12140" coordsize="1,305" path="m5496,12140r-1,305e" filled="f" strokeweight=".06pt">
              <v:path arrowok="t"/>
            </v:shape>
            <v:shape id="_x0000_s10721" style="position:absolute;left:6038;top:11555;width:0;height:271" coordorigin="6038,11555" coordsize="0,271" path="m6038,11555r,271e" filled="f" strokeweight=".06pt">
              <v:path arrowok="t"/>
            </v:shape>
            <v:shape id="_x0000_s10720" style="position:absolute;left:6038;top:11945;width:0;height:299" coordorigin="6038,11945" coordsize="0,299" path="m6038,11945r,299e" filled="f" strokeweight=".06pt">
              <v:path arrowok="t"/>
            </v:shape>
            <v:shape id="_x0000_s10719" style="position:absolute;left:5821;top:12008;width:0;height:0" coordorigin="5821,12008" coordsize="0,0" path="m5821,12008r,e" filled="f" strokeweight=".06pt">
              <v:path arrowok="t"/>
            </v:shape>
            <v:shape id="_x0000_s10718" style="position:absolute;left:5750;top:12005;width:1;height:0" coordorigin="5750,12005" coordsize="1,0" path="m5750,12005r2,e" filled="f" strokeweight=".06pt">
              <v:path arrowok="t"/>
            </v:shape>
            <v:shape id="_x0000_s10717" style="position:absolute;left:5680;top:12000;width:1;height:0" coordorigin="5680,12000" coordsize="1,0" path="m5680,12000r1,e" filled="f" strokeweight=".06pt">
              <v:path arrowok="t"/>
            </v:shape>
            <v:shape id="_x0000_s10716" style="position:absolute;left:5609;top:11995;width:1;height:0" coordorigin="5609,11995" coordsize="1,0" path="m5609,11995r1,e" filled="f" strokeweight=".06pt">
              <v:path arrowok="t"/>
            </v:shape>
            <v:shape id="_x0000_s10715" style="position:absolute;left:5496;top:12032;width:408;height:124" coordorigin="5496,12032" coordsize="408,124" path="m5496,12156r408,-124e" filled="f" strokeweight=".06pt">
              <v:path arrowok="t"/>
            </v:shape>
            <v:shape id="_x0000_s10714" style="position:absolute;left:5783;top:11948;width:0;height:0" coordorigin="5783,11948" coordsize="0,0" path="m5783,11948r,e" filled="f" strokeweight=".06pt">
              <v:path arrowok="t"/>
            </v:shape>
            <v:shape id="_x0000_s10713" style="position:absolute;left:5712;top:11944;width:0;height:0" coordorigin="5712,11944" coordsize="0,0" path="m5712,11944r,e" filled="f" strokeweight=".06pt">
              <v:path arrowok="t"/>
            </v:shape>
            <v:shape id="_x0000_s10712" style="position:absolute;left:5641;top:11939;width:0;height:0" coordorigin="5641,11939" coordsize="0,0" path="m5641,11939r,e" filled="f" strokeweight=".06pt">
              <v:path arrowok="t"/>
            </v:shape>
            <v:shape id="_x0000_s10711" style="position:absolute;left:5617;top:11966;width:287;height:250" coordorigin="5617,11966" coordsize="287,250" path="m5617,12216r287,-250e" filled="f" strokeweight=".06pt">
              <v:path arrowok="t"/>
            </v:shape>
            <v:shape id="_x0000_s10710" style="position:absolute;left:5329;top:11450;width:0;height:0" coordorigin="5329,11450" coordsize="0,0" path="m5329,11450r,e" filled="f" strokeweight=".06pt">
              <v:path arrowok="t"/>
            </v:shape>
            <v:shape id="_x0000_s10709" style="position:absolute;left:5303;top:11432;width:296;height:202" coordorigin="5303,11432" coordsize="296,202" path="m5303,11634r296,-202e" filled="f" strokeweight=".06pt">
              <v:path arrowok="t"/>
            </v:shape>
            <v:shape id="_x0000_s10708" style="position:absolute;left:5227;top:11503;width:1;height:0" coordorigin="5227,11503" coordsize="1,0" path="m5227,11503r1,e" filled="f" strokeweight=".06pt">
              <v:path arrowok="t"/>
            </v:shape>
            <v:shape id="_x0000_s10707" style="position:absolute;left:5220;top:11418;width:352;height:168" coordorigin="5220,11418" coordsize="352,168" path="m5572,11418r-352,168e" filled="f" strokeweight=".06pt">
              <v:path arrowok="t"/>
            </v:shape>
            <v:shape id="_x0000_s10706" style="position:absolute;left:5844;top:12133;width:194;height:110" coordorigin="5844,12133" coordsize="194,110" path="m5844,12133r194,111e" filled="f" strokeweight=".06pt">
              <v:path arrowok="t"/>
            </v:shape>
            <v:shape id="_x0000_s10705" style="position:absolute;left:5743;top:11887;width:1;height:0" coordorigin="5743,11887" coordsize="1,0" path="m5743,11887r1,e" filled="f" strokeweight=".06pt">
              <v:path arrowok="t"/>
            </v:shape>
            <v:shape id="_x0000_s10704" style="position:absolute;left:5704;top:11826;width:1;height:0" coordorigin="5704,11826" coordsize="1,0" path="m5704,11826r1,e" filled="f" strokeweight=".06pt">
              <v:path arrowok="t"/>
            </v:shape>
            <v:shape id="_x0000_s10703" style="position:absolute;left:5672;top:11882;width:1;height:0" coordorigin="5672,11882" coordsize="1,0" path="m5672,11882r2,e" filled="f" strokeweight=".06pt">
              <v:path arrowok="t"/>
            </v:shape>
            <v:shape id="_x0000_s10702" style="position:absolute;left:5634;top:11821;width:0;height:0" coordorigin="5634,11821" coordsize="0,0" path="m5634,11821r,e" filled="f" strokeweight=".06pt">
              <v:path arrowok="t"/>
            </v:shape>
            <v:shape id="_x0000_s10701" style="position:absolute;left:5602;top:11878;width:1;height:0" coordorigin="5602,11878" coordsize="1,0" path="m5602,11878r1,e" filled="f" strokeweight=".06pt">
              <v:path arrowok="t"/>
            </v:shape>
            <v:shape id="_x0000_s10700" style="position:absolute;left:5570;top:11935;width:1;height:0" coordorigin="5570,11935" coordsize="1,0" path="m5570,11935r2,e" filled="f" strokeweight=".06pt">
              <v:path arrowok="t"/>
            </v:shape>
            <v:shape id="_x0000_s10699" style="position:absolute;left:5563;top:11818;width:0;height:0" coordorigin="5563,11818" coordsize="0,0" path="m5563,11818r,e" filled="f" strokeweight=".06pt">
              <v:path arrowok="t"/>
            </v:shape>
            <v:shape id="_x0000_s10698" style="position:absolute;left:5496;top:11868;width:211;height:74" coordorigin="5496,11868" coordsize="211,74" path="m5496,11942r211,-74e" filled="f" strokeweight=".06pt">
              <v:path arrowok="t"/>
            </v:shape>
            <v:shape id="_x0000_s10697" style="position:absolute;left:5774;top:11831;width:1;height:0" coordorigin="5774,11831" coordsize="1,0" path="m5774,11831r2,e" filled="f" strokeweight=".06pt">
              <v:path arrowok="t"/>
            </v:shape>
            <v:shape id="_x0000_s10696" style="position:absolute;left:5620;top:11712;width:284;height:100" coordorigin="5620,11712" coordsize="284,100" path="m5620,11812r284,-100e" filled="f" strokeweight=".06pt">
              <v:path arrowok="t"/>
            </v:shape>
            <v:shape id="_x0000_s10695" style="position:absolute;left:5402;top:11550;width:407;height:139" coordorigin="5402,11550" coordsize="407,139" path="m5402,11689r407,-139e" filled="f" strokeweight=".06pt">
              <v:path arrowok="t"/>
            </v:shape>
            <v:shape id="_x0000_s10694" style="position:absolute;left:5083;top:11372;width:407;height:137" coordorigin="5083,11372" coordsize="407,137" path="m5083,11509r407,-137e" filled="f" strokeweight=".06pt">
              <v:path arrowok="t"/>
            </v:shape>
            <v:shape id="_x0000_s10693" style="position:absolute;left:7220;top:11334;width:0;height:0" coordorigin="7220,11334" coordsize="0,0" path="m7220,11334r,e" filled="f" strokeweight=".06pt">
              <v:path arrowok="t"/>
            </v:shape>
            <v:shape id="_x0000_s10692" style="position:absolute;left:7188;top:11390;width:1;height:0" coordorigin="7188,11390" coordsize="1,0" path="m7188,11390r1,e" filled="f" strokeweight=".06pt">
              <v:path arrowok="t"/>
            </v:shape>
            <v:shape id="_x0000_s10691" style="position:absolute;left:7182;top:11273;width:0;height:0" coordorigin="7182,11273" coordsize="0,0" path="m7182,11273r,e" filled="f" strokeweight=".06pt">
              <v:path arrowok="t"/>
            </v:shape>
            <v:shape id="_x0000_s10690" style="position:absolute;left:7177;top:11155;width:0;height:266" coordorigin="7177,11155" coordsize="0,266" path="m7177,11155r,265e" filled="f" strokeweight=".06pt">
              <v:path arrowok="t"/>
            </v:shape>
            <v:shape id="_x0000_s10689" style="position:absolute;left:7432;top:11347;width:1;height:0" coordorigin="7432,11347" coordsize="1,0" path="m7432,11347r1,e" filled="f" strokeweight=".06pt">
              <v:path arrowok="t"/>
            </v:shape>
            <v:shape id="_x0000_s10688" style="position:absolute;left:7393;top:11286;width:1;height:0" coordorigin="7393,11286" coordsize="1,0" path="m7393,11286r1,e" filled="f" strokeweight=".06pt">
              <v:path arrowok="t"/>
            </v:shape>
            <v:shape id="_x0000_s10687" style="position:absolute;left:7362;top:11342;width:0;height:0" coordorigin="7362,11342" coordsize="0,0" path="m7362,11342r,e" filled="f" strokeweight=".06pt">
              <v:path arrowok="t"/>
            </v:shape>
            <v:shape id="_x0000_s10686" style="position:absolute;left:7330;top:11400;width:1;height:0" coordorigin="7330,11400" coordsize="1,0" path="m7330,11400r1,e" filled="f" strokeweight=".06pt">
              <v:path arrowok="t"/>
            </v:shape>
            <v:shape id="_x0000_s10685" style="position:absolute;left:7354;top:11225;width:1;height:0" coordorigin="7354,11225" coordsize="1,0" path="m7354,11225r1,e" filled="f" strokeweight=".06pt">
              <v:path arrowok="t"/>
            </v:shape>
            <v:shape id="_x0000_s10684" style="position:absolute;left:7322;top:11281;width:1;height:0" coordorigin="7322,11281" coordsize="1,0" path="m7322,11281r2,e" filled="f" strokeweight=".06pt">
              <v:path arrowok="t"/>
            </v:shape>
            <v:shape id="_x0000_s10683" style="position:absolute;left:7291;top:11339;width:0;height:0" coordorigin="7291,11339" coordsize="0,0" path="m7291,11339r,e" filled="f" strokeweight=".06pt">
              <v:path arrowok="t"/>
            </v:shape>
            <v:shape id="_x0000_s10682" style="position:absolute;left:7259;top:11395;width:1;height:0" coordorigin="7259,11395" coordsize="1,0" path="m7259,11395r1,e" filled="f" strokeweight=".06pt">
              <v:path arrowok="t"/>
            </v:shape>
            <v:shape id="_x0000_s10681" style="position:absolute;left:7252;top:11278;width:1;height:0" coordorigin="7252,11278" coordsize="1,0" path="m7252,11278r1,e" filled="f" strokeweight=".06pt">
              <v:path arrowok="t"/>
            </v:shape>
            <v:shape id="_x0000_s10680" style="position:absolute;left:7180;top:11279;width:194;height:70" coordorigin="7180,11279" coordsize="194,70" path="m7180,11348r194,-69e" filled="f" strokeweight=".06pt">
              <v:path arrowok="t"/>
            </v:shape>
            <v:shape id="_x0000_s10679" style="position:absolute;left:8257;top:11047;width:0;height:0" coordorigin="8257,11047" coordsize="0,0" path="m8257,11047r,e" filled="f" strokeweight=".06pt">
              <v:path arrowok="t"/>
            </v:shape>
            <v:shape id="_x0000_s10678" style="position:absolute;left:7981;top:11147;width:1;height:0" coordorigin="7981,11147" coordsize="1,0" path="m7981,11147r1,e" filled="f" strokeweight=".06pt">
              <v:path arrowok="t"/>
            </v:shape>
            <v:shape id="_x0000_s10677" style="position:absolute;left:7708;top:11248;width:0;height:0" coordorigin="7708,11248" coordsize="0,0" path="m7708,11248r,e" filled="f" strokeweight=".06pt">
              <v:path arrowok="t"/>
            </v:shape>
            <v:shape id="_x0000_s10676" style="position:absolute;left:8579;top:11125;width:0;height:0" coordorigin="8579,11125" coordsize="0,0" path="m8579,11125r,e" filled="f" strokeweight=".06pt">
              <v:path arrowok="t"/>
            </v:shape>
            <v:shape id="_x0000_s10675" style="position:absolute;left:8632;top:11118;width:199;height:98" coordorigin="8632,11118" coordsize="199,98" path="m8632,11118r199,98e" filled="f" strokeweight=".06pt">
              <v:path arrowok="t"/>
            </v:shape>
            <v:shape id="_x0000_s10674" style="position:absolute;left:8610;top:11069;width:0;height:0" coordorigin="8610,11069" coordsize="0,0" path="m8610,11069r,e" filled="f" strokeweight=".06pt">
              <v:path arrowok="t"/>
            </v:shape>
            <v:shape id="_x0000_s10673" style="position:absolute;left:7644;top:11034;width:925;height:332" coordorigin="7644,11034" coordsize="925,332" path="m7644,11366r925,-332e" filled="f" strokeweight=".06pt">
              <v:path arrowok="t"/>
            </v:shape>
            <v:shape id="_x0000_s10672" style="position:absolute;left:7502;top:11352;width:1;height:0" coordorigin="7502,11352" coordsize="1,0" path="m7502,11352r2,e" filled="f" strokeweight=".06pt">
              <v:path arrowok="t"/>
            </v:shape>
            <v:shape id="_x0000_s10671" style="position:absolute;left:7537;top:11312;width:0;height:205" coordorigin="7537,11312" coordsize="0,205" path="m7537,11312r,206e" filled="f" strokeweight=".06pt">
              <v:path arrowok="t"/>
            </v:shape>
            <v:shape id="_x0000_s10670" style="position:absolute;left:7537;top:11312;width:107;height:54" coordorigin="7537,11312" coordsize="107,54" path="m7644,11366r-107,-54e" filled="f" strokeweight=".06pt">
              <v:path arrowok="t"/>
            </v:shape>
            <v:shape id="_x0000_s10669" style="position:absolute;left:7644;top:11306;width:925;height:342" coordorigin="7644,11306" coordsize="925,342" path="m8569,11306r-925,342e" filled="f" strokeweight=".06pt">
              <v:path arrowok="t"/>
            </v:shape>
            <v:shape id="_x0000_s10668" style="position:absolute;left:7471;top:11408;width:0;height:0" coordorigin="7471,11408" coordsize="0,0" path="m7471,11408r,e" filled="f" strokeweight=".06pt">
              <v:path arrowok="t"/>
            </v:shape>
            <v:shape id="_x0000_s10667" style="position:absolute;left:7400;top:11404;width:0;height:0" coordorigin="7400,11404" coordsize="0,0" path="m7400,11404r,e" filled="f" strokeweight=".06pt">
              <v:path arrowok="t"/>
            </v:shape>
            <v:shape id="_x0000_s10666" style="position:absolute;left:7368;top:11460;width:1;height:0" coordorigin="7368,11460" coordsize="1,0" path="m7368,11460r1,e" filled="f" strokeweight=".06pt">
              <v:path arrowok="t"/>
            </v:shape>
            <v:shape id="_x0000_s10665" style="position:absolute;left:7337;top:11518;width:1;height:0" coordorigin="7337,11518" coordsize="1,0" path="m7337,11518r1,e" filled="f" strokeweight=".06pt">
              <v:path arrowok="t"/>
            </v:shape>
            <v:shape id="_x0000_s10664" style="position:absolute;left:7298;top:11456;width:0;height:0" coordorigin="7298,11456" coordsize="0,0" path="m7298,11456r,e" filled="f" strokeweight=".06pt">
              <v:path arrowok="t"/>
            </v:shape>
            <v:shape id="_x0000_s10663" style="position:absolute;left:7267;top:11513;width:0;height:0" coordorigin="7267,11513" coordsize="0,0" path="m7267,11513r,e" filled="f" strokeweight=".06pt">
              <v:path arrowok="t"/>
            </v:shape>
            <v:shape id="_x0000_s10662" style="position:absolute;left:7180;top:11381;width:358;height:268" coordorigin="7180,11381" coordsize="358,268" path="m7180,11648r357,-267e" filled="f" strokeweight=".06pt">
              <v:path arrowok="t"/>
            </v:shape>
            <v:shape id="_x0000_s10661" style="position:absolute;left:7180;top:11381;width:358;height:268" coordorigin="7180,11381" coordsize="358,268" path="m7537,11381r-357,267e" filled="f" strokeweight=".06pt">
              <v:path arrowok="t"/>
            </v:shape>
            <v:shape id="_x0000_s10660" style="position:absolute;left:7180;top:11518;width:358;height:131" coordorigin="7180,11518" coordsize="358,131" path="m7180,11648r357,-130e" filled="f" strokeweight=".06pt">
              <v:path arrowok="t"/>
            </v:shape>
            <v:shape id="_x0000_s10659" style="position:absolute;left:7050;top:11467;width:130;height:67" coordorigin="7050,11467" coordsize="130,67" path="m7180,11534r-130,-67e" filled="f" strokeweight=".06pt">
              <v:path arrowok="t"/>
            </v:shape>
            <v:shape id="_x0000_s10658" style="position:absolute;left:7180;top:11534;width:0;height:287" coordorigin="7180,11534" coordsize="0,287" path="m7180,11534r,287e" filled="f" strokeweight=".06pt">
              <v:path arrowok="t"/>
            </v:shape>
            <v:shape id="_x0000_s10657" style="position:absolute;left:7644;top:11366;width:0;height:282" coordorigin="7644,11366" coordsize="0,282" path="m7644,11366r,282e" filled="f" strokeweight=".06pt">
              <v:path arrowok="t"/>
            </v:shape>
            <v:shape id="_x0000_s10656" style="position:absolute;left:7452;top:11548;width:192;height:101" coordorigin="7452,11548" coordsize="192,101" path="m7644,11648r-192,-100e" filled="f" strokeweight=".06pt">
              <v:path arrowok="t"/>
            </v:shape>
            <v:shape id="_x0000_s10655" style="position:absolute;left:7519;top:11059;width:1;height:0" coordorigin="7519,11059" coordsize="1,0" path="m7519,11059r1,e" filled="f" strokeweight=".06pt">
              <v:path arrowok="t"/>
            </v:shape>
            <v:shape id="_x0000_s10654" style="position:absolute;left:7450;top:11056;width:0;height:0" coordorigin="7450,11056" coordsize="0,0" path="m7450,11056r,e" filled="f" strokeweight=".06pt">
              <v:path arrowok="t"/>
            </v:shape>
            <v:shape id="_x0000_s10653" style="position:absolute;left:7379;top:11051;width:0;height:0" coordorigin="7379,11051" coordsize="0,0" path="m7379,11051r,e" filled="f" strokeweight=".06pt">
              <v:path arrowok="t"/>
            </v:shape>
            <v:shape id="_x0000_s10652" style="position:absolute;left:7398;top:10991;width:139;height:71" coordorigin="7398,10991" coordsize="139,71" path="m7537,11062r-139,-71e" filled="f" strokeweight=".06pt">
              <v:path arrowok="t"/>
            </v:shape>
            <v:shape id="_x0000_s10651" style="position:absolute;left:7398;top:10560;width:926;height:314" coordorigin="7398,10560" coordsize="926,314" path="m8324,10560r-926,314e" filled="f" strokeweight=".06pt">
              <v:path arrowok="t"/>
            </v:shape>
            <v:shape id="_x0000_s10650" style="position:absolute;left:7286;top:10507;width:928;height:311" coordorigin="7286,10507" coordsize="928,311" path="m8214,10507r-928,311e" filled="f" strokeweight=".06pt">
              <v:path arrowok="t"/>
            </v:shape>
            <v:shape id="_x0000_s10649" style="position:absolute;left:7370;top:10933;width:1;height:0" coordorigin="7370,10933" coordsize="1,0" path="m7370,10933r2,e" filled="f" strokeweight=".06pt">
              <v:path arrowok="t"/>
            </v:shape>
            <v:shape id="_x0000_s10648" style="position:absolute;left:7339;top:10990;width:1;height:0" coordorigin="7339,10990" coordsize="1,0" path="m7339,10990r1,e" filled="f" strokeweight=".06pt">
              <v:path arrowok="t"/>
            </v:shape>
            <v:shape id="_x0000_s10647" style="position:absolute;left:7398;top:10874;width:246;height:124" coordorigin="7398,10874" coordsize="246,124" path="m7398,10874r246,124e" filled="f" strokeweight=".06pt">
              <v:path arrowok="t"/>
            </v:shape>
            <v:shape id="_x0000_s10646" style="position:absolute;left:7004;top:10373;width:930;height:304" coordorigin="7004,10373" coordsize="930,304" path="m7004,10676r930,-303e" filled="f" strokeweight=".06pt">
              <v:path arrowok="t"/>
            </v:shape>
            <v:shape id="_x0000_s10645" style="position:absolute;left:7495;top:11234;width:1;height:0" coordorigin="7495,11234" coordsize="1,0" path="m7495,11234r1,e" filled="f" strokeweight=".06pt">
              <v:path arrowok="t"/>
            </v:shape>
            <v:shape id="_x0000_s10644" style="position:absolute;left:7456;top:11173;width:1;height:0" coordorigin="7456,11173" coordsize="1,0" path="m7456,11173r1,e" filled="f" strokeweight=".06pt">
              <v:path arrowok="t"/>
            </v:shape>
            <v:shape id="_x0000_s10643" style="position:absolute;left:7424;top:11230;width:0;height:0" coordorigin="7424,11230" coordsize="0,0" path="m7424,11230r,e" filled="f" strokeweight=".06pt">
              <v:path arrowok="t"/>
            </v:shape>
            <v:shape id="_x0000_s10642" style="position:absolute;left:7346;top:11107;width:1;height:0" coordorigin="7346,11107" coordsize="1,0" path="m7346,11107r2,e" filled="f" strokeweight=".06pt">
              <v:path arrowok="t"/>
            </v:shape>
            <v:shape id="_x0000_s10641" style="position:absolute;left:7308;top:11047;width:1;height:0" coordorigin="7308,11047" coordsize="1,0" path="m7308,11047r1,e" filled="f" strokeweight=".06pt">
              <v:path arrowok="t"/>
            </v:shape>
            <v:shape id="_x0000_s10640" style="position:absolute;left:7277;top:11104;width:0;height:0" coordorigin="7277,11104" coordsize="0,0" path="m7277,11104r,e" filled="f" strokeweight=".06pt">
              <v:path arrowok="t"/>
            </v:shape>
            <v:shape id="_x0000_s10639" style="position:absolute;left:7244;top:11160;width:1;height:0" coordorigin="7244,11160" coordsize="1,0" path="m7244,11160r2,e" filled="f" strokeweight=".06pt">
              <v:path arrowok="t"/>
            </v:shape>
            <v:shape id="_x0000_s10638" style="position:absolute;left:7237;top:11042;width:0;height:0" coordorigin="7237,11042" coordsize="0,0" path="m7237,11042r,e" filled="f" strokeweight=".06pt">
              <v:path arrowok="t"/>
            </v:shape>
            <v:shape id="_x0000_s10637" style="position:absolute;left:7206;top:11099;width:0;height:0" coordorigin="7206,11099" coordsize="0,0" path="m7206,11099r,e" filled="f" strokeweight=".06pt">
              <v:path arrowok="t"/>
            </v:shape>
            <v:shape id="_x0000_s10636" style="position:absolute;left:7135;top:11094;width:1;height:0" coordorigin="7135,11094" coordsize="1,0" path="m7135,11094r1,e" filled="f" strokeweight=".06pt">
              <v:path arrowok="t"/>
            </v:shape>
            <v:shape id="_x0000_s10635" style="position:absolute;left:7180;top:11062;width:358;height:125" coordorigin="7180,11062" coordsize="358,125" path="m7537,11062r-357,124e" filled="f" strokeweight=".06pt">
              <v:path arrowok="t"/>
            </v:shape>
            <v:shape id="_x0000_s10634" style="position:absolute;left:7566;top:11238;width:1;height:0" coordorigin="7566,11238" coordsize="1,0" path="m7566,11238r1,e" filled="f" strokeweight=".06pt">
              <v:path arrowok="t"/>
            </v:shape>
            <v:shape id="_x0000_s10633" style="position:absolute;left:7535;top:11294;width:0;height:0" coordorigin="7535,11294" coordsize="0,0" path="m7535,11294r,e" filled="f" strokeweight=".06pt">
              <v:path arrowok="t"/>
            </v:shape>
            <v:shape id="_x0000_s10632" style="position:absolute;left:7464;top:11291;width:0;height:0" coordorigin="7464,11291" coordsize="0,0" path="m7464,11291r,e" filled="f" strokeweight=".06pt">
              <v:path arrowok="t"/>
            </v:shape>
            <v:shape id="_x0000_s10631" style="position:absolute;left:7180;top:11140;width:358;height:126" coordorigin="7180,11140" coordsize="358,126" path="m7180,11266r357,-126e" filled="f" strokeweight=".06pt">
              <v:path arrowok="t"/>
            </v:shape>
            <v:shape id="_x0000_s10630" style="position:absolute;left:7230;top:10925;width:0;height:0" coordorigin="7230,10925" coordsize="0,0" path="m7230,10925r,e" filled="f" strokeweight=".06pt">
              <v:path arrowok="t"/>
            </v:shape>
            <v:shape id="_x0000_s10629" style="position:absolute;left:7286;top:10898;width:112;height:36" coordorigin="7286,10898" coordsize="112,36" path="m7398,10898r-112,36e" filled="f" strokeweight=".06pt">
              <v:path arrowok="t"/>
            </v:shape>
            <v:shape id="_x0000_s10628" style="position:absolute;left:7268;top:10986;width:1;height:0" coordorigin="7268,10986" coordsize="1,0" path="m7268,10986r2,e" filled="f" strokeweight=".06pt">
              <v:path arrowok="t"/>
            </v:shape>
            <v:shape id="_x0000_s10627" style="position:absolute;left:7198;top:10981;width:1;height:0" coordorigin="7198,10981" coordsize="1,0" path="m7198,10981r1,e" filled="f" strokeweight=".06pt">
              <v:path arrowok="t"/>
            </v:shape>
            <v:shape id="_x0000_s10626" style="position:absolute;left:7159;top:10921;width:1;height:0" coordorigin="7159,10921" coordsize="1,0" path="m7159,10921r1,e" filled="f" strokeweight=".06pt">
              <v:path arrowok="t"/>
            </v:shape>
            <v:shape id="_x0000_s10625" style="position:absolute;left:7128;top:10978;width:0;height:0" coordorigin="7128,10978" coordsize="0,0" path="m7128,10978r,e" filled="f" strokeweight=".06pt">
              <v:path arrowok="t"/>
            </v:shape>
            <v:shape id="_x0000_s10624" style="position:absolute;left:7121;top:10860;width:0;height:0" coordorigin="7121,10860" coordsize="0,0" path="m7121,10860r,e" filled="f" strokeweight=".06pt">
              <v:path arrowok="t"/>
            </v:shape>
            <v:shape id="_x0000_s10623" style="position:absolute;left:7088;top:10916;width:1;height:0" coordorigin="7088,10916" coordsize="1,0" path="m7088,10916r2,e" filled="f" strokeweight=".06pt">
              <v:path arrowok="t"/>
            </v:shape>
            <v:shape id="_x0000_s10622" style="position:absolute;left:7050;top:10855;width:1;height:0" coordorigin="7050,10855" coordsize="1,0" path="m7050,10855r1,e" filled="f" strokeweight=".06pt">
              <v:path arrowok="t"/>
            </v:shape>
            <v:shape id="_x0000_s10621" style="position:absolute;left:7094;top:10837;width:192;height:97" coordorigin="7094,10837" coordsize="192,97" path="m7286,10934r-192,-97e" filled="f" strokeweight=".06pt">
              <v:path arrowok="t"/>
            </v:shape>
            <v:shape id="_x0000_s10620" style="position:absolute;left:6820;top:10974;width:0;height:96" coordorigin="6820,10974" coordsize="0,96" path="m6820,10974r,96e" filled="f" strokeweight=".06pt">
              <v:path arrowok="t"/>
            </v:shape>
            <v:shape id="_x0000_s10619" style="position:absolute;left:7398;top:10874;width:0;height:116" coordorigin="7398,10874" coordsize="0,116" path="m7398,10874r,117e" filled="f" strokeweight=".06pt">
              <v:path arrowok="t"/>
            </v:shape>
            <v:shape id="_x0000_s10618" style="position:absolute;left:7286;top:10818;width:0;height:116" coordorigin="7286,10818" coordsize="0,116" path="m7286,10818r,116e" filled="f" strokeweight=".06pt">
              <v:path arrowok="t"/>
            </v:shape>
            <v:shape id="_x0000_s10617" style="position:absolute;left:6846;top:10960;width:0;height:0" coordorigin="6846,10960" coordsize="0,0" path="m6846,10960r,e" filled="f" strokeweight=".06pt">
              <v:path arrowok="t"/>
            </v:shape>
            <v:shape id="_x0000_s10616" style="position:absolute;left:6538;top:10829;width:282;height:145" coordorigin="6538,10829" coordsize="282,145" path="m6538,10829r282,145e" filled="f" strokeweight=".06pt">
              <v:path arrowok="t"/>
            </v:shape>
            <v:shape id="_x0000_s10615" style="position:absolute;left:7166;top:11038;width:0;height:0" coordorigin="7166,11038" coordsize="0,0" path="m7166,11038r,e" filled="f" strokeweight=".06pt">
              <v:path arrowok="t"/>
            </v:shape>
            <v:shape id="_x0000_s10614" style="position:absolute;left:7096;top:11034;width:1;height:0" coordorigin="7096,11034" coordsize="1,0" path="m7096,11034r1,e" filled="f" strokeweight=".06pt">
              <v:path arrowok="t"/>
            </v:shape>
            <v:shape id="_x0000_s10613" style="position:absolute;left:7064;top:11090;width:1;height:0" coordorigin="7064,11090" coordsize="1,0" path="m7064,11090r2,e" filled="f" strokeweight=".06pt">
              <v:path arrowok="t"/>
            </v:shape>
            <v:shape id="_x0000_s10612" style="position:absolute;left:7057;top:10973;width:0;height:0" coordorigin="7057,10973" coordsize="0,0" path="m7057,10973r,e" filled="f" strokeweight=".06pt">
              <v:path arrowok="t"/>
            </v:shape>
            <v:shape id="_x0000_s10611" style="position:absolute;left:7025;top:11029;width:1;height:0" coordorigin="7025,11029" coordsize="1,0" path="m7025,11029r1,e" filled="f" strokeweight=".06pt">
              <v:path arrowok="t"/>
            </v:shape>
            <v:shape id="_x0000_s10610" style="position:absolute;left:6955;top:11024;width:0;height:0" coordorigin="6955,11024" coordsize="0,0" path="m6955,11024r,e" filled="f" strokeweight=".06pt">
              <v:path arrowok="t"/>
            </v:shape>
            <v:shape id="_x0000_s10609" style="position:absolute;left:6931;top:11033;width:248;height:127" coordorigin="6931,11033" coordsize="248,127" path="m6931,11033r249,127e" filled="f" strokeweight=".06pt">
              <v:path arrowok="t"/>
            </v:shape>
            <v:shape id="_x0000_s10608" style="position:absolute;left:7004;top:10676;width:282;height:142" coordorigin="7004,10676" coordsize="282,142" path="m7004,10676r282,142e" filled="f" strokeweight=".06pt">
              <v:path arrowok="t"/>
            </v:shape>
            <v:shape id="_x0000_s10607" style="position:absolute;left:7330;top:10999;width:84;height:139" coordorigin="7330,10999" coordsize="84,139" path="m7330,11138r84,-139e" filled="f" strokeweight=".06pt">
              <v:path arrowok="t"/>
            </v:shape>
            <v:shape id="_x0000_s10606" style="position:absolute;left:7180;top:11138;width:150;height:114" coordorigin="7180,11138" coordsize="150,114" path="m7180,11252r150,-114e" filled="f" strokeweight=".06pt">
              <v:path arrowok="t"/>
            </v:shape>
            <v:shape id="_x0000_s10605" style="position:absolute;left:7028;top:10970;width:328;height:112" coordorigin="7028,10970" coordsize="328,112" path="m7028,11082r328,-112e" filled="f" strokeweight=".06pt">
              <v:path arrowok="t"/>
            </v:shape>
            <v:shape id="_x0000_s10604" style="position:absolute;left:7085;top:10999;width:328;height:112" coordorigin="7085,10999" coordsize="328,112" path="m7085,11111r327,-112e" filled="f" strokeweight=".06pt">
              <v:path arrowok="t"/>
            </v:shape>
            <v:shape id="_x0000_s10603" style="position:absolute;left:7019;top:10912;width:0;height:0" coordorigin="7019,10912" coordsize="0,0" path="m7019,10912r,e" filled="f" strokeweight=".06pt">
              <v:path arrowok="t"/>
            </v:shape>
            <v:shape id="_x0000_s10602" style="position:absolute;left:6986;top:10968;width:1;height:0" coordorigin="6986,10968" coordsize="1,0" path="m6986,10968r2,e" filled="f" strokeweight=".06pt">
              <v:path arrowok="t"/>
            </v:shape>
            <v:shape id="_x0000_s10601" style="position:absolute;left:6948;top:10908;width:0;height:0" coordorigin="6948,10908" coordsize="0,0" path="m6948,10908r,e" filled="f" strokeweight=".06pt">
              <v:path arrowok="t"/>
            </v:shape>
            <v:shape id="_x0000_s10600" style="position:absolute;left:6916;top:10964;width:1;height:0" coordorigin="6916,10964" coordsize="1,0" path="m6916,10964r1,e" filled="f" strokeweight=".06pt">
              <v:path arrowok="t"/>
            </v:shape>
            <v:shape id="_x0000_s10599" style="position:absolute;left:6767;top:10837;width:328;height:109" coordorigin="6767,10837" coordsize="328,109" path="m6767,10946r327,-109e" filled="f" strokeweight=".06pt">
              <v:path arrowok="t"/>
            </v:shape>
            <v:shape id="_x0000_s10598" style="position:absolute;left:7004;top:10676;width:0;height:191" coordorigin="7004,10676" coordsize="0,191" path="m7004,10676r,191e" filled="f" strokeweight=".06pt">
              <v:path arrowok="t"/>
            </v:shape>
            <v:shape id="_x0000_s10597" style="position:absolute;left:7021;top:11160;width:158;height:55" coordorigin="7021,11160" coordsize="158,55" path="m7180,11160r-159,55e" filled="f" strokeweight=".06pt">
              <v:path arrowok="t"/>
            </v:shape>
            <v:shape id="_x0000_s10596" style="position:absolute;left:8214;top:10507;width:0;height:90" coordorigin="8214,10507" coordsize="0,90" path="m8214,10507r,90e" filled="f" strokeweight=".06pt">
              <v:path arrowok="t"/>
            </v:shape>
            <v:shape id="_x0000_s10595" style="position:absolute;left:7934;top:10373;width:280;height:134" coordorigin="7934,10373" coordsize="280,134" path="m7934,10373r280,134e" filled="f" strokeweight=".06pt">
              <v:path arrowok="t"/>
            </v:shape>
            <v:shape id="_x0000_s10594" style="position:absolute;left:8620;top:10660;width:0;height:0" coordorigin="8620,10660" coordsize="0,0" path="m8620,10660r,e" filled="f" strokeweight=".06pt">
              <v:path arrowok="t"/>
            </v:shape>
            <v:shape id="_x0000_s10593" style="position:absolute;left:8549;top:10656;width:0;height:0" coordorigin="8549,10656" coordsize="0,0" path="m8549,10656r,e" filled="f" strokeweight=".06pt">
              <v:path arrowok="t"/>
            </v:shape>
            <v:shape id="_x0000_s10592" style="position:absolute;left:8324;top:10560;width:245;height:118" coordorigin="8324,10560" coordsize="245,118" path="m8324,10560r245,118e" filled="f" strokeweight=".06pt">
              <v:path arrowok="t"/>
            </v:shape>
            <v:shape id="_x0000_s10591" style="position:absolute;left:7537;top:10981;width:926;height:331" coordorigin="7537,10981" coordsize="926,331" path="m7537,11312r927,-331e" filled="f" strokeweight=".06pt">
              <v:path arrowok="t"/>
            </v:shape>
            <v:shape id="_x0000_s10590" style="position:absolute;left:8532;top:10946;width:1;height:0" coordorigin="8532,10946" coordsize="1,0" path="m8532,10946r1,e" filled="f" strokeweight=".06pt">
              <v:path arrowok="t"/>
            </v:shape>
            <v:shape id="_x0000_s10589" style="position:absolute;left:8464;top:10981;width:106;height:53" coordorigin="8464,10981" coordsize="106,53" path="m8569,11034r-105,-53e" filled="f" strokeweight=".06pt">
              <v:path arrowok="t"/>
            </v:shape>
            <v:shape id="_x0000_s10588" style="position:absolute;left:7532;top:11062;width:0;height:138" coordorigin="7532,11062" coordsize="0,138" path="m7532,11062r,138e" filled="f" strokeweight=".06pt">
              <v:path arrowok="t"/>
            </v:shape>
            <v:shape id="_x0000_s10587" style="position:absolute;left:8603;top:10951;width:0;height:0" coordorigin="8603,10951" coordsize="0,0" path="m8603,10951r,e" filled="f" strokeweight=".06pt">
              <v:path arrowok="t"/>
            </v:shape>
            <v:shape id="_x0000_s10586" style="position:absolute;left:7644;top:10925;width:925;height:330" coordorigin="7644,10925" coordsize="925,330" path="m8569,10925r-925,330e" filled="f" strokeweight=".06pt">
              <v:path arrowok="t"/>
            </v:shape>
            <v:shape id="_x0000_s10585" style="position:absolute;left:8627;top:10777;width:0;height:0" coordorigin="8627,10777" coordsize="0,0" path="m8627,10777r,e" filled="f" strokeweight=".06pt">
              <v:path arrowok="t"/>
            </v:shape>
            <v:shape id="_x0000_s10584" style="position:absolute;left:8594;top:10834;width:1;height:0" coordorigin="8594,10834" coordsize="1,0" path="m8594,10834r2,e" filled="f" strokeweight=".06pt">
              <v:path arrowok="t"/>
            </v:shape>
            <v:shape id="_x0000_s10583" style="position:absolute;left:8588;top:10716;width:0;height:0" coordorigin="8588,10716" coordsize="0,0" path="m8588,10716r,e" filled="f" strokeweight=".06pt">
              <v:path arrowok="t"/>
            </v:shape>
            <v:shape id="_x0000_s10582" style="position:absolute;left:8569;top:10678;width:0;height:247" coordorigin="8569,10678" coordsize="0,247" path="m8569,10678r,247e" filled="f" strokeweight=".06pt">
              <v:path arrowok="t"/>
            </v:shape>
            <v:shape id="_x0000_s10581" style="position:absolute;left:8570;top:11007;width:0;height:299" coordorigin="8570,11007" coordsize="0,299" path="m8570,11007r,299e" filled="f" strokeweight=".06pt">
              <v:path arrowok="t"/>
            </v:shape>
            <v:shape id="_x0000_s10580" style="position:absolute;left:7537;top:11200;width:107;height:55" coordorigin="7537,11200" coordsize="107,55" path="m7644,11255r-107,-55e" filled="f" strokeweight=".06pt">
              <v:path arrowok="t"/>
            </v:shape>
            <v:shape id="_x0000_s10579" style="position:absolute;left:7644;top:10998;width:0;height:257" coordorigin="7644,10998" coordsize="0,257" path="m7644,10998r,257e" filled="f" strokeweight=".06pt">
              <v:path arrowok="t"/>
            </v:shape>
            <v:shape id="_x0000_s10578" style="position:absolute;left:8533;top:10567;width:0;height:47" coordorigin="8533,10567" coordsize="0,47" path="m8533,10567r,47e" filled="f" strokeweight=".06pt">
              <v:path arrowok="t"/>
            </v:shape>
            <v:shape id="_x0000_s10577" style="position:absolute;left:8195;top:10288;width:0;height:176" coordorigin="8195,10288" coordsize="0,176" path="m8195,10288r,176e" filled="f" strokeweight=".06pt">
              <v:path arrowok="t"/>
            </v:shape>
            <v:shape id="_x0000_s10576" style="position:absolute;left:8195;top:10254;width:102;height:34" coordorigin="8195,10254" coordsize="102,34" path="m8195,10288r102,-34e" filled="f" strokeweight=".06pt">
              <v:path arrowok="t"/>
            </v:shape>
            <v:shape id="_x0000_s10575" style="position:absolute;left:8267;top:10440;width:266;height:127" coordorigin="8267,10440" coordsize="266,127" path="m8267,10440r266,127e" filled="f" strokeweight=".06pt">
              <v:path arrowok="t"/>
            </v:shape>
            <v:shape id="_x0000_s10574" style="position:absolute;left:8154;top:10440;width:113;height:38" coordorigin="8154,10440" coordsize="113,38" path="m8154,10478r113,-38e" filled="f" strokeweight=".06pt">
              <v:path arrowok="t"/>
            </v:shape>
            <v:shape id="_x0000_s10573" style="position:absolute;left:8233;top:10478;width:112;height:37" coordorigin="8233,10478" coordsize="112,37" path="m8233,10516r112,-38e" filled="f" strokeweight=".06pt">
              <v:path arrowok="t"/>
            </v:shape>
            <v:shape id="_x0000_s10572" style="position:absolute;left:8420;top:10567;width:113;height:38" coordorigin="8420,10567" coordsize="113,38" path="m8420,10606r113,-39e" filled="f" strokeweight=".06pt">
              <v:path arrowok="t"/>
            </v:shape>
            <v:shape id="_x0000_s10571" style="position:absolute;left:8476;top:10607;width:78;height:25" coordorigin="8476,10607" coordsize="78,25" path="m8476,10632r78,-25e" filled="f" strokeweight=".06pt">
              <v:path arrowok="t"/>
            </v:shape>
            <v:shape id="_x0000_s10570" style="position:absolute;left:8569;top:11113;width:77;height:28" coordorigin="8569,11113" coordsize="77,28" path="m8569,11141r77,-28e" filled="f" strokeweight=".06pt">
              <v:path arrowok="t"/>
            </v:shape>
            <v:shape id="_x0000_s10569" style="position:absolute;left:8634;top:10895;width:1;height:0" coordorigin="8634,10895" coordsize="1,0" path="m8634,10895r1,e" filled="f" strokeweight=".06pt">
              <v:path arrowok="t"/>
            </v:shape>
            <v:shape id="_x0000_s10568" style="position:absolute;left:8641;top:11012;width:1;height:0" coordorigin="8641,11012" coordsize="1,0" path="m8641,11012r1,e" filled="f" strokeweight=".06pt">
              <v:path arrowok="t"/>
            </v:shape>
            <v:shape id="_x0000_s10567" style="position:absolute;left:7644;top:10651;width:1002;height:347" coordorigin="7644,10651" coordsize="1002,347" path="m8646,10651r-1002,347e" filled="f" strokeweight=".06pt">
              <v:path arrowok="t"/>
            </v:shape>
            <v:shape id="_x0000_s10566" style="position:absolute;left:8554;top:10607;width:92;height:44" coordorigin="8554,10607" coordsize="92,44" path="m8554,10607r92,44e" filled="f" strokeweight=".06pt">
              <v:path arrowok="t"/>
            </v:shape>
            <v:shape id="_x0000_s10565" style="position:absolute;left:8646;top:10651;width:0;height:462" coordorigin="8646,10651" coordsize="0,462" path="m8646,10651r,462e" filled="f" strokeweight=".06pt">
              <v:path arrowok="t"/>
            </v:shape>
            <v:shape id="_x0000_s10564" style="position:absolute;left:8831;top:11179;width:101;height:37" coordorigin="8831,11179" coordsize="101,37" path="m8932,11179r-101,37e" filled="f" strokeweight=".06pt">
              <v:path arrowok="t"/>
            </v:shape>
            <v:shape id="_x0000_s10563" style="position:absolute;left:8831;top:10553;width:101;height:35" coordorigin="8831,10553" coordsize="101,35" path="m8932,10553r-101,35e" filled="f" strokeweight=".06pt">
              <v:path arrowok="t"/>
            </v:shape>
            <v:shape id="_x0000_s10562" style="position:absolute;left:8831;top:10588;width:0;height:629" coordorigin="8831,10588" coordsize="0,629" path="m8831,10588r,628e" filled="f" strokeweight=".06pt">
              <v:path arrowok="t"/>
            </v:shape>
            <v:shape id="_x0000_s10561" style="position:absolute;left:8932;top:10553;width:0;height:629" coordorigin="8932,10553" coordsize="0,629" path="m8932,10553r,629e" filled="f" strokeweight=".06pt">
              <v:path arrowok="t"/>
            </v:shape>
            <v:shape id="_x0000_s10560" style="position:absolute;left:3640;top:3246;width:725;height:749" coordorigin="3640,3246" coordsize="725,749" path="m4235,3871r-14,-14l4198,3880r166,115l4240,3874r-5,-3xe" fillcolor="black" stroked="f">
              <v:path arrowok="t"/>
            </v:shape>
            <v:shape id="_x0000_s10559" style="position:absolute;left:3640;top:3246;width:725;height:749" coordorigin="3640,3246" coordsize="725,749" path="m4246,3860r-2,11l4247,3866r-1,-6xe" fillcolor="black" stroked="f">
              <v:path arrowok="t"/>
            </v:shape>
            <v:shape id="_x0000_s10558" style="position:absolute;left:3640;top:3246;width:725;height:749" coordorigin="3640,3246" coordsize="725,749" path="m4231,3846r15,14l4247,3866r-3,5l4246,3860r-15,-14l3653,3248r-6,-2l3642,3248r-2,6l3642,3259r579,598l4235,3871r5,3l4364,3995,4254,3823r-23,23xe" fillcolor="black" stroked="f">
              <v:path arrowok="t"/>
            </v:shape>
            <v:shape id="_x0000_s10557" style="position:absolute;left:2334;top:2478;width:1908;height:748" coordorigin="2334,2478" coordsize="1908,748" path="m4242,2478r-1908,l2334,3226r1908,l4242,2478xe" filled="f">
              <v:path arrowok="t"/>
            </v:shape>
            <v:shape id="_x0000_s10556" style="position:absolute;left:3640;top:3233;width:1508;height:3010" coordorigin="3640,3233" coordsize="1508,3010" path="m5120,6062r-1,28l5125,6090r4,-11l5148,6047r-28,15xe" fillcolor="black" stroked="f">
              <v:path arrowok="t"/>
            </v:shape>
            <v:shape id="_x0000_s10555" style="position:absolute;left:3640;top:3233;width:1508;height:3010" coordorigin="3640,3233" coordsize="1508,3010" path="m5116,6086r-10,-17l5077,6084r127,158l5116,6086xe" fillcolor="black" stroked="f">
              <v:path arrowok="t"/>
            </v:shape>
            <v:shape id="_x0000_s10554" style="position:absolute;left:3640;top:3233;width:1508;height:3010" coordorigin="3640,3233" coordsize="1508,3010" path="m3654,3236r-5,-3l3643,3233r-3,5l3641,3244,5106,6069r10,17l5204,6242r-75,-157l5204,6242r-56,-195l5129,6079r-4,11l5119,6090r1,-28l3654,3236xe" fillcolor="black" stroked="f">
              <v:path arrowok="t"/>
            </v:shape>
            <v:shape id="_x0000_s10553" style="position:absolute;left:3640;top:3260;width:341;height:1986" coordorigin="3640,3260" coordsize="341,1986" path="m3943,5071r-3,-20l3907,5057r73,189l3943,5071xe" fillcolor="black" stroked="f">
              <v:path arrowok="t"/>
            </v:shape>
            <v:shape id="_x0000_s10552" style="position:absolute;left:3640;top:3260;width:341;height:1986" coordorigin="3640,3260" coordsize="341,1986" path="m3954,5049r-8,27l3952,5077r2,-28xe" fillcolor="black" stroked="f">
              <v:path arrowok="t"/>
            </v:shape>
            <v:shape id="_x0000_s10551" style="position:absolute;left:3640;top:3260;width:341;height:1986" coordorigin="3640,3260" coordsize="341,1986" path="m3956,5074r24,172l3958,5069r-2,5xe" fillcolor="black" stroked="f">
              <v:path arrowok="t"/>
            </v:shape>
            <v:shape id="_x0000_s10550" style="position:absolute;left:3640;top:3260;width:341;height:1986" coordorigin="3640,3260" coordsize="341,1986" path="m3980,5246r6,-202l3954,5049r-2,28l3946,5076r8,-27l3654,3266r-2,-4l3646,3260r-5,4l3640,3269r300,1782l3943,5071r37,175l3956,5074r2,-5l3980,5246xe" fillcolor="black" stroked="f">
              <v:path arrowok="t"/>
            </v:shape>
            <v:shape id="_x0000_s10549" style="position:absolute;left:8113;top:5978;width:2260;height:748" coordorigin="8113,5978" coordsize="2260,748" path="m8113,6726r2260,l10373,5978r-2260,l8113,6726xe" fillcolor="#fefffe" stroked="f">
              <v:path arrowok="t"/>
            </v:shape>
            <v:shape id="_x0000_s10548" style="position:absolute;left:8113;top:5978;width:2260;height:748" coordorigin="8113,5978" coordsize="2260,748" path="m10373,5978r-2260,l8113,6726r2260,l10373,5978xe" filled="f">
              <v:path arrowok="t"/>
            </v:shape>
            <v:shape id="_x0000_s10547" style="position:absolute;left:8650;top:6733;width:613;height:1075" coordorigin="8650,6733" coordsize="613,1075" path="m8741,7658r-91,150l8783,7654r-37,1l8741,7658xe" fillcolor="black" stroked="f">
              <v:path arrowok="t"/>
            </v:shape>
            <v:shape id="_x0000_s10546" style="position:absolute;left:8650;top:6733;width:613;height:1075" coordorigin="8650,6733" coordsize="613,1075" path="m8735,7658r-3,-10l8731,7654r4,4xe" fillcolor="black" stroked="f">
              <v:path arrowok="t"/>
            </v:shape>
            <v:shape id="_x0000_s10545" style="position:absolute;left:8650;top:6733;width:613;height:1075" coordorigin="8650,6733" coordsize="613,1075" path="m9262,6744r1,-6l9259,6733r-6,l9248,6737r-506,893l8735,7658r-4,-4l8732,7648r3,10l8742,7630r-29,-16l8650,7808r91,-150l8746,7655r37,-1l8755,7638r507,-894xe" fillcolor="black" stroked="f">
              <v:path arrowok="t"/>
            </v:shape>
            <v:shape id="_x0000_s10544" style="position:absolute;left:1430;top:10112;width:2261;height:626" coordorigin="1430,10112" coordsize="2261,626" path="m3691,10112r-2261,l1430,10739r2261,l3691,10112xe" filled="f">
              <v:path arrowok="t"/>
            </v:shape>
            <v:shape id="_x0000_s10543" style="position:absolute;left:3308;top:9502;width:670;height:647" coordorigin="3308,9502" coordsize="670,647" path="m3844,9622r4,-3l3978,9502r-172,110l3829,9636r15,-14xe" fillcolor="black" stroked="f">
              <v:path arrowok="t"/>
            </v:shape>
            <v:shape id="_x0000_s10542" style="position:absolute;left:3308;top:9502;width:670;height:647" coordorigin="3308,9502" coordsize="670,647" path="m3854,9622r-1,10l3856,9628r-2,-6xe" fillcolor="black" stroked="f">
              <v:path arrowok="t"/>
            </v:shape>
            <v:shape id="_x0000_s10541" style="position:absolute;left:3308;top:9502;width:670;height:647" coordorigin="3308,9502" coordsize="670,647" path="m3316,10148r6,-2l3839,9646r14,-14l3854,9622r2,6l3853,9632r-14,14l3862,9670r116,-168l3848,9619r-4,3l3829,9636r-518,499l3308,10141r3,5l3316,10148xe" fillcolor="black" stroked="f">
              <v:path arrowok="t"/>
            </v:shape>
            <v:shape id="_x0000_s10540" style="position:absolute;left:7445;top:12042;width:3052;height:1255" coordorigin="7445,12042" coordsize="3052,1255" path="m10496,12042r-3051,l7445,13297r3051,l10496,12042xe" filled="f">
              <v:path arrowok="t"/>
            </v:shape>
            <v:shape id="_x0000_s10539" style="position:absolute;left:2215;top:12137;width:0;height:715" coordorigin="2215,12137" coordsize="0,715" path="m2215,12137r,715e" filled="f" strokeweight=".06pt">
              <v:path arrowok="t"/>
            </v:shape>
            <v:shape id="_x0000_s10538" style="position:absolute;left:2905;top:12582;width:0;height:733" coordorigin="2905,12582" coordsize="0,733" path="m2905,12582r,733e" filled="f" strokeweight=".06pt">
              <v:path arrowok="t"/>
            </v:shape>
            <v:shape id="_x0000_s10537" style="position:absolute;left:2215;top:12852;width:690;height:463" coordorigin="2215,12852" coordsize="690,463" path="m2215,12852r690,463e" filled="f" strokeweight=".06pt">
              <v:path arrowok="t"/>
            </v:shape>
            <v:shape id="_x0000_s10536" style="position:absolute;left:3076;top:12511;width:0;height:733" coordorigin="3076,12511" coordsize="0,733" path="m3076,12511r,733e" filled="f" strokeweight=".06pt">
              <v:path arrowok="t"/>
            </v:shape>
            <v:shape id="_x0000_s10535" style="position:absolute;left:2905;top:13244;width:170;height:71" coordorigin="2905,13244" coordsize="170,71" path="m2905,13315r171,-71e" filled="f" strokeweight=".06pt">
              <v:path arrowok="t"/>
            </v:shape>
            <v:shape id="_x0000_s10534" style="position:absolute;left:2398;top:12077;width:678;height:434" coordorigin="2398,12077" coordsize="678,434" path="m2398,12077r678,434e" filled="f" strokeweight=".06pt">
              <v:path arrowok="t"/>
            </v:shape>
            <v:shape id="_x0000_s10533" style="position:absolute;left:2215;top:12137;width:690;height:445" coordorigin="2215,12137" coordsize="690,445" path="m2215,12137r690,445e" filled="f" strokeweight=".06pt">
              <v:path arrowok="t"/>
            </v:shape>
            <v:shape id="_x0000_s10532" style="position:absolute;left:2215;top:12077;width:182;height:60" coordorigin="2215,12077" coordsize="182,60" path="m2398,12077r-183,60e" filled="f" strokeweight=".06pt">
              <v:path arrowok="t"/>
            </v:shape>
            <v:shape id="_x0000_s10531" style="position:absolute;left:2905;top:12523;width:170;height:59" coordorigin="2905,12523" coordsize="170,59" path="m2905,12582r171,-59e" filled="f" strokeweight=".06pt">
              <v:path arrowok="t"/>
            </v:shape>
            <v:shape id="_x0000_s10530" style="position:absolute;left:4565;top:12996;width:2465;height:1201" coordorigin="4565,12996" coordsize="2465,1201" path="m7030,12996r-2465,l4565,14197r2465,l7030,12996xe" filled="f">
              <v:path arrowok="t"/>
            </v:shape>
            <v:shape id="_x0000_s10529" style="position:absolute;left:3097;top:13086;width:1457;height:329" coordorigin="3097,13086" coordsize="1457,329" path="m3294,13121r7,-30l3275,13117r-4,16l3266,13129r-1,-6l3266,13129r5,4l3269,13118r-172,-32l3283,13169r8,-32l4546,13415r6,l4554,13410r,-6l4549,13400,3294,13121xe" fillcolor="black" stroked="f">
              <v:path arrowok="t"/>
            </v:shape>
            <v:shape id="_x0000_s10528" style="position:absolute;left:3097;top:13086;width:1457;height:329" coordorigin="3097,13086" coordsize="1457,329" path="m3269,13118r2,15l3275,13117r26,-26l3097,13086r172,32xe" fillcolor="black" stroked="f">
              <v:path arrowok="t"/>
            </v:shape>
            <v:shape id="_x0000_s10527" style="position:absolute;left:6164;top:11959;width:1292;height:515" coordorigin="6164,11959" coordsize="1292,515" path="m7453,12460l6354,12025r12,-30l6164,11959r161,70l6336,12070r12,-30l6330,12032r-5,-9l6330,12018r5,l6348,12040r1099,434l7453,12474r4,-5l7457,12464r-4,-4xe" fillcolor="black" stroked="f">
              <v:path arrowok="t"/>
            </v:shape>
            <v:shape id="_x0000_s10526" style="position:absolute;left:6164;top:11959;width:1292;height:515" coordorigin="6164,11959" coordsize="1292,515" path="m6336,12070r-11,-41l6164,11959r172,111xe" fillcolor="black" stroked="f">
              <v:path arrowok="t"/>
            </v:shape>
            <v:shape id="_x0000_s10525" style="position:absolute;left:6164;top:11959;width:1292;height:515" coordorigin="6164,11959" coordsize="1292,515" path="m6330,12018r-5,5l6330,12032r18,8l6335,12018r-5,xe" fillcolor="black" stroked="f">
              <v:path arrowok="t"/>
            </v:shape>
            <w10:wrap anchorx="page" anchory="page"/>
          </v:group>
        </w:pict>
      </w:r>
      <w:r w:rsidR="005A156B">
        <w:rPr>
          <w:rFonts w:eastAsia="Times New Roman"/>
          <w:sz w:val="24"/>
          <w:szCs w:val="24"/>
        </w:rPr>
        <w:t>Associated</w:t>
      </w:r>
      <w:r w:rsidR="005A156B">
        <w:rPr>
          <w:rFonts w:eastAsia="Times New Roman"/>
          <w:spacing w:val="-1"/>
          <w:sz w:val="24"/>
          <w:szCs w:val="24"/>
        </w:rPr>
        <w:t xml:space="preserve"> </w:t>
      </w:r>
      <w:r w:rsidR="005A156B">
        <w:rPr>
          <w:rFonts w:eastAsia="Times New Roman"/>
          <w:sz w:val="24"/>
          <w:szCs w:val="24"/>
        </w:rPr>
        <w:t>hardware protected inside carton</w:t>
      </w:r>
    </w:p>
    <w:p w:rsidR="00B33FEA" w:rsidRDefault="00B33FEA">
      <w:pPr>
        <w:spacing w:before="3" w:line="140" w:lineRule="exact"/>
        <w:rPr>
          <w:sz w:val="14"/>
          <w:szCs w:val="14"/>
        </w:rPr>
      </w:pPr>
    </w:p>
    <w:p w:rsidR="00B33FEA" w:rsidRDefault="00B33FEA">
      <w:pPr>
        <w:spacing w:line="200" w:lineRule="exact"/>
      </w:pPr>
    </w:p>
    <w:p w:rsidR="00B33FEA" w:rsidRDefault="00B33FEA">
      <w:pPr>
        <w:spacing w:line="200" w:lineRule="exact"/>
      </w:pPr>
    </w:p>
    <w:p w:rsidR="00B33FEA" w:rsidRDefault="00B33FEA">
      <w:pPr>
        <w:spacing w:line="200" w:lineRule="exact"/>
      </w:pPr>
    </w:p>
    <w:p w:rsidR="00B33FEA" w:rsidRDefault="00B33FEA">
      <w:pPr>
        <w:spacing w:line="200" w:lineRule="exact"/>
      </w:pPr>
    </w:p>
    <w:p w:rsidR="00B33FEA" w:rsidRDefault="00B33FEA">
      <w:pPr>
        <w:spacing w:line="200" w:lineRule="exact"/>
      </w:pPr>
    </w:p>
    <w:p w:rsidR="00B33FEA" w:rsidRDefault="00B33FEA">
      <w:pPr>
        <w:spacing w:line="200" w:lineRule="exact"/>
        <w:sectPr w:rsidR="00B33FEA">
          <w:pgSz w:w="12240" w:h="15840"/>
          <w:pgMar w:top="1500" w:right="980" w:bottom="280" w:left="1060" w:header="864" w:footer="1188" w:gutter="0"/>
          <w:cols w:space="720"/>
        </w:sectPr>
      </w:pPr>
    </w:p>
    <w:p w:rsidR="00B33FEA" w:rsidRDefault="00B33FEA">
      <w:pPr>
        <w:spacing w:before="3" w:line="180" w:lineRule="exact"/>
        <w:rPr>
          <w:sz w:val="18"/>
          <w:szCs w:val="18"/>
        </w:rPr>
      </w:pPr>
    </w:p>
    <w:p w:rsidR="00B33FEA" w:rsidRDefault="00B33FEA">
      <w:pPr>
        <w:spacing w:line="200" w:lineRule="exact"/>
      </w:pPr>
    </w:p>
    <w:p w:rsidR="00B33FEA" w:rsidRDefault="00B33FEA">
      <w:pPr>
        <w:spacing w:line="200" w:lineRule="exact"/>
      </w:pPr>
    </w:p>
    <w:p w:rsidR="00B33FEA" w:rsidRDefault="00B33FEA">
      <w:pPr>
        <w:spacing w:line="200" w:lineRule="exact"/>
      </w:pPr>
    </w:p>
    <w:p w:rsidR="00B33FEA" w:rsidRDefault="00B33FEA">
      <w:pPr>
        <w:spacing w:line="200" w:lineRule="exact"/>
      </w:pPr>
    </w:p>
    <w:p w:rsidR="00B33FEA" w:rsidRDefault="005A156B">
      <w:pPr>
        <w:ind w:left="3614" w:right="-21"/>
        <w:jc w:val="center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High density EPS pads to protect ends of bed side rails. Min. 1" (2.5 </w:t>
      </w:r>
      <w:proofErr w:type="gramStart"/>
      <w:r>
        <w:rPr>
          <w:rFonts w:eastAsia="Times New Roman"/>
          <w:sz w:val="24"/>
          <w:szCs w:val="24"/>
        </w:rPr>
        <w:t>cm</w:t>
      </w:r>
      <w:r>
        <w:rPr>
          <w:rFonts w:eastAsia="Times New Roman"/>
          <w:spacing w:val="-2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)</w:t>
      </w:r>
      <w:proofErr w:type="gramEnd"/>
      <w:r>
        <w:rPr>
          <w:rFonts w:eastAsia="Times New Roman"/>
          <w:sz w:val="24"/>
          <w:szCs w:val="24"/>
        </w:rPr>
        <w:t xml:space="preserve"> thickness</w:t>
      </w:r>
    </w:p>
    <w:p w:rsidR="00B33FEA" w:rsidRDefault="005A156B">
      <w:pPr>
        <w:spacing w:before="29"/>
        <w:ind w:left="-21" w:right="794" w:hanging="1"/>
        <w:jc w:val="center"/>
        <w:rPr>
          <w:sz w:val="24"/>
          <w:szCs w:val="24"/>
        </w:rPr>
      </w:pPr>
      <w:r>
        <w:br w:type="column"/>
      </w:r>
      <w:r>
        <w:rPr>
          <w:rFonts w:eastAsia="Times New Roman"/>
          <w:sz w:val="24"/>
          <w:szCs w:val="24"/>
        </w:rPr>
        <w:lastRenderedPageBreak/>
        <w:t>Protect all edges of side rails. No exposed length longer than</w:t>
      </w:r>
    </w:p>
    <w:p w:rsidR="00B33FEA" w:rsidRDefault="005A156B">
      <w:pPr>
        <w:spacing w:line="243" w:lineRule="auto"/>
        <w:ind w:left="72" w:right="884"/>
        <w:jc w:val="center"/>
        <w:rPr>
          <w:sz w:val="24"/>
          <w:szCs w:val="24"/>
        </w:rPr>
        <w:sectPr w:rsidR="00B33FEA">
          <w:type w:val="continuous"/>
          <w:pgSz w:w="12240" w:h="15840"/>
          <w:pgMar w:top="1500" w:right="980" w:bottom="280" w:left="1060" w:header="720" w:footer="720" w:gutter="0"/>
          <w:cols w:num="2" w:space="720" w:equalWidth="0">
            <w:col w:w="5842" w:space="596"/>
            <w:col w:w="3762"/>
          </w:cols>
        </w:sectPr>
      </w:pPr>
      <w:r>
        <w:rPr>
          <w:rFonts w:eastAsia="Times New Roman"/>
          <w:sz w:val="24"/>
          <w:szCs w:val="24"/>
        </w:rPr>
        <w:t>12" is per</w:t>
      </w:r>
      <w:r>
        <w:rPr>
          <w:rFonts w:eastAsia="Times New Roman"/>
          <w:spacing w:val="-2"/>
          <w:sz w:val="24"/>
          <w:szCs w:val="24"/>
        </w:rPr>
        <w:t>m</w:t>
      </w:r>
      <w:r>
        <w:rPr>
          <w:rFonts w:eastAsia="Times New Roman"/>
          <w:spacing w:val="2"/>
          <w:sz w:val="24"/>
          <w:szCs w:val="24"/>
        </w:rPr>
        <w:t>i</w:t>
      </w:r>
      <w:r>
        <w:rPr>
          <w:rFonts w:eastAsia="Times New Roman"/>
          <w:sz w:val="24"/>
          <w:szCs w:val="24"/>
        </w:rPr>
        <w:t xml:space="preserve">tted secure </w:t>
      </w:r>
      <w:r>
        <w:rPr>
          <w:rFonts w:eastAsia="Times New Roman"/>
          <w:spacing w:val="-2"/>
          <w:sz w:val="24"/>
          <w:szCs w:val="24"/>
        </w:rPr>
        <w:t>f</w:t>
      </w:r>
      <w:r>
        <w:rPr>
          <w:rFonts w:eastAsia="Times New Roman"/>
          <w:sz w:val="24"/>
          <w:szCs w:val="24"/>
        </w:rPr>
        <w:t>oam pads with clear tape</w:t>
      </w:r>
    </w:p>
    <w:p w:rsidR="00B33FEA" w:rsidRDefault="00B33FEA">
      <w:pPr>
        <w:spacing w:before="6" w:line="180" w:lineRule="exact"/>
        <w:rPr>
          <w:sz w:val="18"/>
          <w:szCs w:val="18"/>
        </w:rPr>
      </w:pPr>
    </w:p>
    <w:p w:rsidR="00B33FEA" w:rsidRDefault="005A156B">
      <w:pPr>
        <w:spacing w:before="19" w:line="360" w:lineRule="exact"/>
        <w:ind w:left="4528" w:right="4479"/>
        <w:jc w:val="center"/>
        <w:rPr>
          <w:sz w:val="32"/>
          <w:szCs w:val="32"/>
        </w:rPr>
      </w:pPr>
      <w:r>
        <w:rPr>
          <w:rFonts w:eastAsia="Times New Roman"/>
          <w:b/>
          <w:position w:val="-1"/>
          <w:sz w:val="32"/>
          <w:szCs w:val="32"/>
        </w:rPr>
        <w:t>Figure</w:t>
      </w:r>
      <w:r>
        <w:rPr>
          <w:rFonts w:eastAsia="Times New Roman"/>
          <w:b/>
          <w:spacing w:val="-1"/>
          <w:position w:val="-1"/>
          <w:sz w:val="32"/>
          <w:szCs w:val="32"/>
        </w:rPr>
        <w:t xml:space="preserve"> </w:t>
      </w:r>
      <w:r>
        <w:rPr>
          <w:rFonts w:eastAsia="Times New Roman"/>
          <w:b/>
          <w:position w:val="-1"/>
          <w:sz w:val="32"/>
          <w:szCs w:val="32"/>
        </w:rPr>
        <w:t>3</w:t>
      </w:r>
    </w:p>
    <w:p w:rsidR="00B33FEA" w:rsidRDefault="00B33FEA">
      <w:pPr>
        <w:spacing w:before="1" w:line="140" w:lineRule="exact"/>
        <w:rPr>
          <w:sz w:val="15"/>
          <w:szCs w:val="15"/>
        </w:rPr>
      </w:pPr>
    </w:p>
    <w:p w:rsidR="00B33FEA" w:rsidRDefault="00B33FEA">
      <w:pPr>
        <w:spacing w:line="200" w:lineRule="exact"/>
      </w:pPr>
    </w:p>
    <w:p w:rsidR="00B33FEA" w:rsidRDefault="005A156B">
      <w:pPr>
        <w:spacing w:before="29" w:line="260" w:lineRule="exact"/>
        <w:ind w:left="1459"/>
        <w:rPr>
          <w:sz w:val="24"/>
          <w:szCs w:val="24"/>
        </w:rPr>
      </w:pPr>
      <w:r>
        <w:rPr>
          <w:rFonts w:eastAsia="Times New Roman"/>
          <w:position w:val="-1"/>
          <w:sz w:val="24"/>
          <w:szCs w:val="24"/>
        </w:rPr>
        <w:t>Head board fra</w:t>
      </w:r>
      <w:r>
        <w:rPr>
          <w:rFonts w:eastAsia="Times New Roman"/>
          <w:spacing w:val="-2"/>
          <w:position w:val="-1"/>
          <w:sz w:val="24"/>
          <w:szCs w:val="24"/>
        </w:rPr>
        <w:t>m</w:t>
      </w:r>
      <w:r>
        <w:rPr>
          <w:rFonts w:eastAsia="Times New Roman"/>
          <w:position w:val="-1"/>
          <w:sz w:val="24"/>
          <w:szCs w:val="24"/>
        </w:rPr>
        <w:t>e</w:t>
      </w:r>
    </w:p>
    <w:p w:rsidR="00B33FEA" w:rsidRDefault="00B33FEA">
      <w:pPr>
        <w:spacing w:before="7" w:line="100" w:lineRule="exact"/>
        <w:rPr>
          <w:sz w:val="11"/>
          <w:szCs w:val="11"/>
        </w:rPr>
      </w:pPr>
    </w:p>
    <w:p w:rsidR="00B33FEA" w:rsidRDefault="00B33FEA">
      <w:pPr>
        <w:spacing w:line="200" w:lineRule="exact"/>
      </w:pPr>
    </w:p>
    <w:p w:rsidR="00B33FEA" w:rsidRDefault="00B33FEA">
      <w:pPr>
        <w:spacing w:line="200" w:lineRule="exact"/>
      </w:pPr>
    </w:p>
    <w:p w:rsidR="00B33FEA" w:rsidRDefault="00B33FEA">
      <w:pPr>
        <w:spacing w:line="200" w:lineRule="exact"/>
      </w:pPr>
    </w:p>
    <w:p w:rsidR="00B33FEA" w:rsidRDefault="00B33FEA">
      <w:pPr>
        <w:spacing w:line="200" w:lineRule="exact"/>
      </w:pPr>
    </w:p>
    <w:p w:rsidR="00B33FEA" w:rsidRDefault="00B33FEA">
      <w:pPr>
        <w:spacing w:line="200" w:lineRule="exact"/>
      </w:pPr>
    </w:p>
    <w:p w:rsidR="00B33FEA" w:rsidRDefault="00B33FEA">
      <w:pPr>
        <w:spacing w:line="200" w:lineRule="exact"/>
      </w:pPr>
    </w:p>
    <w:p w:rsidR="00B33FEA" w:rsidRDefault="00B33FEA">
      <w:pPr>
        <w:spacing w:line="200" w:lineRule="exact"/>
      </w:pPr>
    </w:p>
    <w:p w:rsidR="00B33FEA" w:rsidRDefault="00B33FEA">
      <w:pPr>
        <w:spacing w:line="200" w:lineRule="exact"/>
      </w:pPr>
    </w:p>
    <w:p w:rsidR="00B33FEA" w:rsidRDefault="00B33FEA">
      <w:pPr>
        <w:spacing w:line="200" w:lineRule="exact"/>
      </w:pPr>
    </w:p>
    <w:p w:rsidR="00B33FEA" w:rsidRDefault="00B33FEA">
      <w:pPr>
        <w:spacing w:line="200" w:lineRule="exact"/>
      </w:pPr>
    </w:p>
    <w:p w:rsidR="00B33FEA" w:rsidRDefault="00B33FEA">
      <w:pPr>
        <w:spacing w:line="200" w:lineRule="exact"/>
      </w:pPr>
    </w:p>
    <w:p w:rsidR="00B33FEA" w:rsidRDefault="00B33FEA">
      <w:pPr>
        <w:spacing w:line="200" w:lineRule="exact"/>
      </w:pPr>
    </w:p>
    <w:p w:rsidR="00B33FEA" w:rsidRDefault="00B33FEA">
      <w:pPr>
        <w:spacing w:line="200" w:lineRule="exact"/>
      </w:pPr>
    </w:p>
    <w:p w:rsidR="00B33FEA" w:rsidRDefault="00B33FEA">
      <w:pPr>
        <w:spacing w:before="1" w:line="100" w:lineRule="exact"/>
        <w:rPr>
          <w:sz w:val="10"/>
          <w:szCs w:val="10"/>
        </w:rPr>
      </w:pPr>
    </w:p>
    <w:p w:rsidR="00B33FEA" w:rsidRDefault="005A156B">
      <w:pPr>
        <w:spacing w:line="163" w:lineRule="auto"/>
        <w:ind w:left="6622" w:right="1364" w:hanging="6192"/>
        <w:rPr>
          <w:sz w:val="24"/>
          <w:szCs w:val="24"/>
        </w:rPr>
      </w:pPr>
      <w:r>
        <w:rPr>
          <w:rFonts w:eastAsia="Times New Roman"/>
          <w:position w:val="-13"/>
          <w:sz w:val="24"/>
          <w:szCs w:val="24"/>
        </w:rPr>
        <w:t xml:space="preserve">Foot-board </w:t>
      </w:r>
      <w:r>
        <w:rPr>
          <w:rFonts w:eastAsia="Times New Roman"/>
          <w:spacing w:val="-2"/>
          <w:position w:val="-13"/>
          <w:sz w:val="24"/>
          <w:szCs w:val="24"/>
        </w:rPr>
        <w:t>f</w:t>
      </w:r>
      <w:r>
        <w:rPr>
          <w:rFonts w:eastAsia="Times New Roman"/>
          <w:position w:val="-13"/>
          <w:sz w:val="24"/>
          <w:szCs w:val="24"/>
        </w:rPr>
        <w:t>ra</w:t>
      </w:r>
      <w:r>
        <w:rPr>
          <w:rFonts w:eastAsia="Times New Roman"/>
          <w:spacing w:val="-2"/>
          <w:position w:val="-13"/>
          <w:sz w:val="24"/>
          <w:szCs w:val="24"/>
        </w:rPr>
        <w:t>m</w:t>
      </w:r>
      <w:r>
        <w:rPr>
          <w:rFonts w:eastAsia="Times New Roman"/>
          <w:position w:val="-13"/>
          <w:sz w:val="24"/>
          <w:szCs w:val="24"/>
        </w:rPr>
        <w:t xml:space="preserve">e                                                                          </w:t>
      </w:r>
      <w:r>
        <w:rPr>
          <w:rFonts w:eastAsia="Times New Roman"/>
          <w:spacing w:val="1"/>
          <w:position w:val="-13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Protect final and fra</w:t>
      </w:r>
      <w:r>
        <w:rPr>
          <w:rFonts w:eastAsia="Times New Roman"/>
          <w:spacing w:val="-2"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>e post corners with High</w:t>
      </w:r>
    </w:p>
    <w:p w:rsidR="00B33FEA" w:rsidRDefault="002F257C">
      <w:pPr>
        <w:spacing w:before="16" w:line="260" w:lineRule="exact"/>
        <w:ind w:left="6608"/>
        <w:rPr>
          <w:sz w:val="24"/>
          <w:szCs w:val="24"/>
        </w:rPr>
      </w:pPr>
      <w:r>
        <w:pict>
          <v:group id="_x0000_s10521" style="position:absolute;left:0;text-align:left;margin-left:53.15pt;margin-top:121.7pt;width:441.8pt;height:469.95pt;z-index:-7288;mso-position-horizontal-relative:page;mso-position-vertical-relative:page" coordorigin="1063,2434" coordsize="8836,9399">
            <v:shape id="_x0000_s10523" type="#_x0000_t75" style="position:absolute;left:1132;top:2434;width:8355;height:3608">
              <v:imagedata r:id="rId27" o:title=""/>
            </v:shape>
            <v:shape id="_x0000_s10522" type="#_x0000_t75" style="position:absolute;left:1063;top:5455;width:8836;height:6379">
              <v:imagedata r:id="rId28" o:title=""/>
            </v:shape>
            <w10:wrap anchorx="page" anchory="page"/>
          </v:group>
        </w:pict>
      </w:r>
      <w:proofErr w:type="gramStart"/>
      <w:r w:rsidR="005A156B">
        <w:rPr>
          <w:rFonts w:eastAsia="Times New Roman"/>
          <w:position w:val="-1"/>
          <w:sz w:val="24"/>
          <w:szCs w:val="24"/>
        </w:rPr>
        <w:t>density</w:t>
      </w:r>
      <w:proofErr w:type="gramEnd"/>
      <w:r w:rsidR="005A156B">
        <w:rPr>
          <w:rFonts w:eastAsia="Times New Roman"/>
          <w:position w:val="-1"/>
          <w:sz w:val="24"/>
          <w:szCs w:val="24"/>
        </w:rPr>
        <w:t xml:space="preserve"> EPS fo</w:t>
      </w:r>
      <w:r w:rsidR="005A156B">
        <w:rPr>
          <w:rFonts w:eastAsia="Times New Roman"/>
          <w:spacing w:val="1"/>
          <w:position w:val="-1"/>
          <w:sz w:val="24"/>
          <w:szCs w:val="24"/>
        </w:rPr>
        <w:t>a</w:t>
      </w:r>
      <w:r w:rsidR="005A156B">
        <w:rPr>
          <w:rFonts w:eastAsia="Times New Roman"/>
          <w:position w:val="-1"/>
          <w:sz w:val="24"/>
          <w:szCs w:val="24"/>
        </w:rPr>
        <w:t>m</w:t>
      </w:r>
      <w:r w:rsidR="005A156B">
        <w:rPr>
          <w:rFonts w:eastAsia="Times New Roman"/>
          <w:spacing w:val="-2"/>
          <w:position w:val="-1"/>
          <w:sz w:val="24"/>
          <w:szCs w:val="24"/>
        </w:rPr>
        <w:t xml:space="preserve"> </w:t>
      </w:r>
      <w:r w:rsidR="005A156B">
        <w:rPr>
          <w:rFonts w:eastAsia="Times New Roman"/>
          <w:position w:val="-1"/>
          <w:sz w:val="24"/>
          <w:szCs w:val="24"/>
        </w:rPr>
        <w:t>pads</w:t>
      </w:r>
    </w:p>
    <w:p w:rsidR="00B33FEA" w:rsidRDefault="00B33FEA">
      <w:pPr>
        <w:spacing w:before="1" w:line="180" w:lineRule="exact"/>
        <w:rPr>
          <w:sz w:val="18"/>
          <w:szCs w:val="18"/>
        </w:rPr>
      </w:pPr>
    </w:p>
    <w:p w:rsidR="00B33FEA" w:rsidRDefault="00B33FEA">
      <w:pPr>
        <w:spacing w:line="200" w:lineRule="exact"/>
      </w:pPr>
    </w:p>
    <w:p w:rsidR="00B33FEA" w:rsidRDefault="00B33FEA">
      <w:pPr>
        <w:spacing w:line="200" w:lineRule="exact"/>
      </w:pPr>
    </w:p>
    <w:p w:rsidR="00B33FEA" w:rsidRDefault="005A156B">
      <w:pPr>
        <w:spacing w:before="29"/>
        <w:ind w:left="98" w:right="7722"/>
        <w:jc w:val="center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Support and protect fr</w:t>
      </w:r>
      <w:r>
        <w:rPr>
          <w:rFonts w:eastAsia="Times New Roman"/>
          <w:spacing w:val="1"/>
          <w:sz w:val="24"/>
          <w:szCs w:val="24"/>
        </w:rPr>
        <w:t>a</w:t>
      </w:r>
      <w:r>
        <w:rPr>
          <w:rFonts w:eastAsia="Times New Roman"/>
          <w:spacing w:val="-2"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>e edges and connecting joints with evenly spaced EPS foam pads</w:t>
      </w:r>
    </w:p>
    <w:p w:rsidR="00B33FEA" w:rsidRDefault="00B33FEA">
      <w:pPr>
        <w:spacing w:line="200" w:lineRule="exact"/>
      </w:pPr>
    </w:p>
    <w:p w:rsidR="00B33FEA" w:rsidRDefault="00B33FEA">
      <w:pPr>
        <w:spacing w:line="200" w:lineRule="exact"/>
      </w:pPr>
    </w:p>
    <w:p w:rsidR="00B33FEA" w:rsidRDefault="00B33FEA">
      <w:pPr>
        <w:spacing w:line="200" w:lineRule="exact"/>
      </w:pPr>
    </w:p>
    <w:p w:rsidR="00B33FEA" w:rsidRDefault="00B33FEA">
      <w:pPr>
        <w:spacing w:line="200" w:lineRule="exact"/>
      </w:pPr>
    </w:p>
    <w:p w:rsidR="00B33FEA" w:rsidRDefault="00B33FEA">
      <w:pPr>
        <w:spacing w:line="200" w:lineRule="exact"/>
      </w:pPr>
    </w:p>
    <w:p w:rsidR="00B33FEA" w:rsidRDefault="00B33FEA">
      <w:pPr>
        <w:spacing w:line="200" w:lineRule="exact"/>
      </w:pPr>
    </w:p>
    <w:p w:rsidR="00B33FEA" w:rsidRDefault="00B33FEA">
      <w:pPr>
        <w:spacing w:line="200" w:lineRule="exact"/>
      </w:pPr>
    </w:p>
    <w:p w:rsidR="00B33FEA" w:rsidRDefault="00B33FEA">
      <w:pPr>
        <w:spacing w:line="200" w:lineRule="exact"/>
      </w:pPr>
    </w:p>
    <w:p w:rsidR="00B33FEA" w:rsidRDefault="00B33FEA">
      <w:pPr>
        <w:spacing w:line="200" w:lineRule="exact"/>
      </w:pPr>
    </w:p>
    <w:p w:rsidR="00B33FEA" w:rsidRDefault="00B33FEA">
      <w:pPr>
        <w:spacing w:line="200" w:lineRule="exact"/>
      </w:pPr>
    </w:p>
    <w:p w:rsidR="00B33FEA" w:rsidRDefault="00B33FEA">
      <w:pPr>
        <w:spacing w:before="9" w:line="280" w:lineRule="exact"/>
        <w:rPr>
          <w:sz w:val="28"/>
          <w:szCs w:val="28"/>
        </w:rPr>
      </w:pPr>
    </w:p>
    <w:p w:rsidR="00B33FEA" w:rsidRDefault="005A156B">
      <w:pPr>
        <w:spacing w:before="29"/>
        <w:ind w:left="695" w:right="6963" w:firstLine="60"/>
        <w:rPr>
          <w:sz w:val="24"/>
          <w:szCs w:val="24"/>
        </w:rPr>
        <w:sectPr w:rsidR="00B33FEA">
          <w:pgSz w:w="12240" w:h="15840"/>
          <w:pgMar w:top="1500" w:right="980" w:bottom="280" w:left="1020" w:header="864" w:footer="1188" w:gutter="0"/>
          <w:cols w:space="720"/>
        </w:sectPr>
      </w:pPr>
      <w:r>
        <w:rPr>
          <w:rFonts w:eastAsia="Times New Roman"/>
          <w:sz w:val="24"/>
          <w:szCs w:val="24"/>
        </w:rPr>
        <w:t>Protect feet and long spans from</w:t>
      </w:r>
      <w:r>
        <w:rPr>
          <w:rFonts w:eastAsia="Times New Roman"/>
          <w:spacing w:val="-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mov</w:t>
      </w:r>
      <w:r>
        <w:rPr>
          <w:rFonts w:eastAsia="Times New Roman"/>
          <w:spacing w:val="1"/>
          <w:sz w:val="24"/>
          <w:szCs w:val="24"/>
        </w:rPr>
        <w:t>e</w:t>
      </w:r>
      <w:r>
        <w:rPr>
          <w:rFonts w:eastAsia="Times New Roman"/>
          <w:spacing w:val="-2"/>
          <w:sz w:val="24"/>
          <w:szCs w:val="24"/>
        </w:rPr>
        <w:t>m</w:t>
      </w:r>
      <w:r>
        <w:rPr>
          <w:rFonts w:eastAsia="Times New Roman"/>
          <w:sz w:val="24"/>
          <w:szCs w:val="24"/>
        </w:rPr>
        <w:t>ent and from</w:t>
      </w:r>
      <w:r>
        <w:rPr>
          <w:rFonts w:eastAsia="Times New Roman"/>
          <w:spacing w:val="-2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puncturing the corrugated container</w:t>
      </w:r>
    </w:p>
    <w:p w:rsidR="00B33FEA" w:rsidRDefault="00B33FEA">
      <w:pPr>
        <w:spacing w:before="6" w:line="180" w:lineRule="exact"/>
        <w:rPr>
          <w:sz w:val="18"/>
          <w:szCs w:val="18"/>
        </w:rPr>
      </w:pPr>
    </w:p>
    <w:p w:rsidR="00B33FEA" w:rsidRDefault="005A156B">
      <w:pPr>
        <w:spacing w:before="19" w:line="360" w:lineRule="exact"/>
        <w:ind w:left="4488" w:right="4479"/>
        <w:jc w:val="center"/>
        <w:rPr>
          <w:sz w:val="32"/>
          <w:szCs w:val="32"/>
        </w:rPr>
      </w:pPr>
      <w:r>
        <w:rPr>
          <w:rFonts w:eastAsia="Times New Roman"/>
          <w:b/>
          <w:position w:val="-1"/>
          <w:sz w:val="32"/>
          <w:szCs w:val="32"/>
        </w:rPr>
        <w:t>Figure</w:t>
      </w:r>
      <w:r>
        <w:rPr>
          <w:rFonts w:eastAsia="Times New Roman"/>
          <w:b/>
          <w:spacing w:val="-1"/>
          <w:position w:val="-1"/>
          <w:sz w:val="32"/>
          <w:szCs w:val="32"/>
        </w:rPr>
        <w:t xml:space="preserve"> </w:t>
      </w:r>
      <w:r>
        <w:rPr>
          <w:rFonts w:eastAsia="Times New Roman"/>
          <w:b/>
          <w:position w:val="-1"/>
          <w:sz w:val="32"/>
          <w:szCs w:val="32"/>
        </w:rPr>
        <w:t>4</w:t>
      </w:r>
    </w:p>
    <w:p w:rsidR="00B33FEA" w:rsidRDefault="00B33FEA">
      <w:pPr>
        <w:spacing w:before="10" w:line="140" w:lineRule="exact"/>
        <w:rPr>
          <w:sz w:val="15"/>
          <w:szCs w:val="15"/>
        </w:rPr>
      </w:pPr>
    </w:p>
    <w:p w:rsidR="00B33FEA" w:rsidRDefault="00B33FEA">
      <w:pPr>
        <w:spacing w:line="200" w:lineRule="exact"/>
      </w:pPr>
    </w:p>
    <w:p w:rsidR="00B33FEA" w:rsidRDefault="005A156B">
      <w:pPr>
        <w:spacing w:before="29" w:line="243" w:lineRule="auto"/>
        <w:ind w:left="6626" w:right="1532" w:hanging="533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Cap-off the EPS fo</w:t>
      </w:r>
      <w:r>
        <w:rPr>
          <w:rFonts w:eastAsia="Times New Roman"/>
          <w:spacing w:val="1"/>
          <w:sz w:val="24"/>
          <w:szCs w:val="24"/>
        </w:rPr>
        <w:t>a</w:t>
      </w:r>
      <w:r>
        <w:rPr>
          <w:rFonts w:eastAsia="Times New Roman"/>
          <w:sz w:val="24"/>
          <w:szCs w:val="24"/>
        </w:rPr>
        <w:t>m</w:t>
      </w:r>
      <w:r>
        <w:rPr>
          <w:rFonts w:eastAsia="Times New Roman"/>
          <w:spacing w:val="-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pad with top halves</w:t>
      </w:r>
    </w:p>
    <w:p w:rsidR="00B33FEA" w:rsidRDefault="00B33FEA">
      <w:pPr>
        <w:spacing w:before="8" w:line="140" w:lineRule="exact"/>
        <w:rPr>
          <w:sz w:val="14"/>
          <w:szCs w:val="14"/>
        </w:rPr>
      </w:pPr>
    </w:p>
    <w:p w:rsidR="00B33FEA" w:rsidRDefault="00B33FEA">
      <w:pPr>
        <w:spacing w:line="200" w:lineRule="exact"/>
      </w:pPr>
    </w:p>
    <w:p w:rsidR="00B33FEA" w:rsidRDefault="00B33FEA">
      <w:pPr>
        <w:spacing w:line="200" w:lineRule="exact"/>
      </w:pPr>
    </w:p>
    <w:p w:rsidR="00B33FEA" w:rsidRDefault="00B33FEA">
      <w:pPr>
        <w:spacing w:line="200" w:lineRule="exact"/>
      </w:pPr>
    </w:p>
    <w:p w:rsidR="00B33FEA" w:rsidRDefault="00B33FEA">
      <w:pPr>
        <w:spacing w:line="200" w:lineRule="exact"/>
      </w:pPr>
    </w:p>
    <w:p w:rsidR="00B33FEA" w:rsidRDefault="00B33FEA">
      <w:pPr>
        <w:spacing w:line="200" w:lineRule="exact"/>
      </w:pPr>
    </w:p>
    <w:p w:rsidR="00B33FEA" w:rsidRDefault="00B33FEA">
      <w:pPr>
        <w:spacing w:line="200" w:lineRule="exact"/>
      </w:pPr>
    </w:p>
    <w:p w:rsidR="00B33FEA" w:rsidRDefault="00B33FEA">
      <w:pPr>
        <w:spacing w:line="200" w:lineRule="exact"/>
      </w:pPr>
    </w:p>
    <w:p w:rsidR="00B33FEA" w:rsidRDefault="00B33FEA">
      <w:pPr>
        <w:spacing w:line="200" w:lineRule="exact"/>
      </w:pPr>
    </w:p>
    <w:p w:rsidR="00B33FEA" w:rsidRDefault="00B33FEA">
      <w:pPr>
        <w:spacing w:line="200" w:lineRule="exact"/>
      </w:pPr>
    </w:p>
    <w:p w:rsidR="00B33FEA" w:rsidRDefault="002F257C">
      <w:pPr>
        <w:spacing w:before="29"/>
        <w:ind w:left="254" w:right="6852"/>
        <w:jc w:val="center"/>
        <w:rPr>
          <w:sz w:val="24"/>
          <w:szCs w:val="24"/>
        </w:rPr>
      </w:pPr>
      <w:r>
        <w:pict>
          <v:group id="_x0000_s10519" style="position:absolute;left:0;text-align:left;margin-left:276pt;margin-top:251.85pt;width:0;height:0;z-index:-7285;mso-position-horizontal-relative:page" coordorigin="5520,5037" coordsize="0,0">
            <v:shape id="_x0000_s10520" style="position:absolute;left:5520;top:5037;width:0;height:0" coordorigin="5520,5037" coordsize="0,0" path="m5520,5037r,e" filled="f" strokeweight=".06pt">
              <v:path arrowok="t"/>
            </v:shape>
            <w10:wrap anchorx="page"/>
          </v:group>
        </w:pict>
      </w:r>
      <w:r>
        <w:pict>
          <v:group id="_x0000_s10517" style="position:absolute;left:0;text-align:left;margin-left:273.4pt;margin-top:252.4pt;width:0;height:0;z-index:-7284;mso-position-horizontal-relative:page" coordorigin="5468,5048" coordsize="0,0">
            <v:shape id="_x0000_s10518" style="position:absolute;left:5468;top:5048;width:0;height:0" coordorigin="5468,5048" coordsize="0,0" path="m5468,5048r,e" filled="f" strokeweight=".06pt">
              <v:path arrowok="t"/>
            </v:shape>
            <w10:wrap anchorx="page"/>
          </v:group>
        </w:pict>
      </w:r>
      <w:r>
        <w:pict>
          <v:group id="_x0000_s10515" style="position:absolute;left:0;text-align:left;margin-left:305.75pt;margin-top:244.5pt;width:0;height:0;z-index:-7283;mso-position-horizontal-relative:page" coordorigin="6115,4890" coordsize="0,0">
            <v:shape id="_x0000_s10516" style="position:absolute;left:6115;top:4890;width:0;height:0" coordorigin="6115,4890" coordsize="0,0" path="m6115,4890r,e" filled="f" strokeweight=".06pt">
              <v:path arrowok="t"/>
            </v:shape>
            <w10:wrap anchorx="page"/>
          </v:group>
        </w:pict>
      </w:r>
      <w:r>
        <w:pict>
          <v:group id="_x0000_s10513" style="position:absolute;left:0;text-align:left;margin-left:296.8pt;margin-top:246.4pt;width:0;height:0;z-index:-7282;mso-position-horizontal-relative:page" coordorigin="5936,4928" coordsize="0,0">
            <v:shape id="_x0000_s10514" style="position:absolute;left:5936;top:4928;width:0;height:0" coordorigin="5936,4928" coordsize="0,0" path="m5936,4928r,e" filled="f" strokeweight=".06pt">
              <v:path arrowok="t"/>
            </v:shape>
            <w10:wrap anchorx="page"/>
          </v:group>
        </w:pict>
      </w:r>
      <w:r>
        <w:pict>
          <v:group id="_x0000_s10511" style="position:absolute;left:0;text-align:left;margin-left:290.4pt;margin-top:247.75pt;width:0;height:0;z-index:-7281;mso-position-horizontal-relative:page" coordorigin="5808,4955" coordsize="0,0">
            <v:shape id="_x0000_s10512" style="position:absolute;left:5808;top:4955;width:0;height:0" coordorigin="5808,4955" coordsize="0,0" path="m5808,4955r,e" filled="f" strokeweight=".06pt">
              <v:path arrowok="t"/>
            </v:shape>
            <w10:wrap anchorx="page"/>
          </v:group>
        </w:pict>
      </w:r>
      <w:r>
        <w:pict>
          <v:group id="_x0000_s10509" style="position:absolute;left:0;text-align:left;margin-left:287.8pt;margin-top:248.25pt;width:0;height:0;z-index:-7280;mso-position-horizontal-relative:page" coordorigin="5756,4965" coordsize="0,0">
            <v:shape id="_x0000_s10510" style="position:absolute;left:5756;top:4965;width:0;height:0" coordorigin="5756,4965" coordsize="0,0" path="m5756,4965r,e" filled="f" strokeweight=".06pt">
              <v:path arrowok="t"/>
            </v:shape>
            <w10:wrap anchorx="page"/>
          </v:group>
        </w:pict>
      </w:r>
      <w:r>
        <w:pict>
          <v:group id="_x0000_s10507" style="position:absolute;left:0;text-align:left;margin-left:286.55pt;margin-top:248.55pt;width:0;height:0;z-index:-7279;mso-position-horizontal-relative:page" coordorigin="5731,4971" coordsize="0,0">
            <v:shape id="_x0000_s10508" style="position:absolute;left:5731;top:4971;width:0;height:0" coordorigin="5731,4971" coordsize="0,0" path="m5731,4971r,e" filled="f" strokeweight=".06pt">
              <v:path arrowok="t"/>
            </v:shape>
            <w10:wrap anchorx="page"/>
          </v:group>
        </w:pict>
      </w:r>
      <w:r>
        <w:pict>
          <v:group id="_x0000_s10505" style="position:absolute;left:0;text-align:left;margin-left:284pt;margin-top:249.1pt;width:0;height:0;z-index:-7278;mso-position-horizontal-relative:page" coordorigin="5680,4982" coordsize="0,0">
            <v:shape id="_x0000_s10506" style="position:absolute;left:5680;top:4982;width:0;height:0" coordorigin="5680,4982" coordsize="0,0" path="m5680,4982r,e" filled="f" strokeweight=".06pt">
              <v:path arrowok="t"/>
            </v:shape>
            <w10:wrap anchorx="page"/>
          </v:group>
        </w:pict>
      </w:r>
      <w:r>
        <w:pict>
          <v:group id="_x0000_s10503" style="position:absolute;left:0;text-align:left;margin-left:275.05pt;margin-top:251.05pt;width:0;height:0;z-index:-7277;mso-position-horizontal-relative:page" coordorigin="5501,5021" coordsize="0,0">
            <v:shape id="_x0000_s10504" style="position:absolute;left:5501;top:5021;width:0;height:0" coordorigin="5501,5021" coordsize="0,0" path="m5501,5021r,e" filled="f" strokeweight=".06pt">
              <v:path arrowok="t"/>
            </v:shape>
            <w10:wrap anchorx="page"/>
          </v:group>
        </w:pict>
      </w:r>
      <w:r>
        <w:pict>
          <v:group id="_x0000_s10501" style="position:absolute;left:0;text-align:left;margin-left:272.45pt;margin-top:251.55pt;width:0;height:0;z-index:-7276;mso-position-horizontal-relative:page" coordorigin="5449,5031" coordsize="0,0">
            <v:shape id="_x0000_s10502" style="position:absolute;left:5449;top:5031;width:0;height:0" coordorigin="5449,5031" coordsize="0,0" path="m5449,5031r,e" filled="f" strokeweight=".06pt">
              <v:path arrowok="t"/>
            </v:shape>
            <w10:wrap anchorx="page"/>
          </v:group>
        </w:pict>
      </w:r>
      <w:r>
        <w:pict>
          <v:group id="_x0000_s10499" style="position:absolute;left:0;text-align:left;margin-left:271.2pt;margin-top:251.8pt;width:0;height:0;z-index:-7275;mso-position-horizontal-relative:page" coordorigin="5424,5036" coordsize="0,0">
            <v:shape id="_x0000_s10500" style="position:absolute;left:5424;top:5036;width:0;height:0" coordorigin="5424,5036" coordsize="0,0" path="m5424,5036r,e" filled="f" strokeweight=".06pt">
              <v:path arrowok="t"/>
            </v:shape>
            <w10:wrap anchorx="page"/>
          </v:group>
        </w:pict>
      </w:r>
      <w:r>
        <w:pict>
          <v:group id="_x0000_s10497" style="position:absolute;left:0;text-align:left;margin-left:300.95pt;margin-top:244.45pt;width:0;height:0;z-index:-7274;mso-position-horizontal-relative:page" coordorigin="6019,4889" coordsize="0,0">
            <v:shape id="_x0000_s10498" style="position:absolute;left:6019;top:4889;width:0;height:0" coordorigin="6019,4889" coordsize="0,0" path="m6019,4889r,e" filled="f" strokeweight=".06pt">
              <v:path arrowok="t"/>
            </v:shape>
            <w10:wrap anchorx="page"/>
          </v:group>
        </w:pict>
      </w:r>
      <w:r>
        <w:pict>
          <v:group id="_x0000_s10495" style="position:absolute;left:0;text-align:left;margin-left:298.4pt;margin-top:244.95pt;width:0;height:0;z-index:-7273;mso-position-horizontal-relative:page" coordorigin="5968,4899" coordsize="0,0">
            <v:shape id="_x0000_s10496" style="position:absolute;left:5968;top:4899;width:0;height:0" coordorigin="5968,4899" coordsize="0,0" path="m5968,4899r,e" filled="f" strokeweight=".06pt">
              <v:path arrowok="t"/>
            </v:shape>
            <w10:wrap anchorx="page"/>
          </v:group>
        </w:pict>
      </w:r>
      <w:r>
        <w:pict>
          <v:group id="_x0000_s10493" style="position:absolute;left:0;text-align:left;margin-left:294.55pt;margin-top:245.75pt;width:0;height:0;z-index:-7272;mso-position-horizontal-relative:page" coordorigin="5891,4915" coordsize="0,0">
            <v:shape id="_x0000_s10494" style="position:absolute;left:5891;top:4915;width:0;height:0" coordorigin="5891,4915" coordsize="0,0" path="m5891,4915r,e" filled="f" strokeweight=".06pt">
              <v:path arrowok="t"/>
            </v:shape>
            <w10:wrap anchorx="page"/>
          </v:group>
        </w:pict>
      </w:r>
      <w:r>
        <w:pict>
          <v:group id="_x0000_s10491" style="position:absolute;left:0;text-align:left;margin-left:291.95pt;margin-top:246.35pt;width:0;height:0;z-index:-7271;mso-position-horizontal-relative:page" coordorigin="5839,4927" coordsize="0,0">
            <v:shape id="_x0000_s10492" style="position:absolute;left:5839;top:4927;width:0;height:0" coordorigin="5839,4927" coordsize="0,0" path="m5839,4927r,e" filled="f" strokeweight=".06pt">
              <v:path arrowok="t"/>
            </v:shape>
            <w10:wrap anchorx="page"/>
          </v:group>
        </w:pict>
      </w:r>
      <w:r>
        <w:pict>
          <v:group id="_x0000_s10489" style="position:absolute;left:0;text-align:left;margin-left:290.7pt;margin-top:246.6pt;width:0;height:0;z-index:-7270;mso-position-horizontal-relative:page" coordorigin="5814,4932" coordsize="0,0">
            <v:shape id="_x0000_s10490" style="position:absolute;left:5814;top:4932;width:0;height:0" coordorigin="5814,4932" coordsize="0,0" path="m5814,4932r,e" filled="f" strokeweight=".06pt">
              <v:path arrowok="t"/>
            </v:shape>
            <w10:wrap anchorx="page"/>
          </v:group>
        </w:pict>
      </w:r>
      <w:r>
        <w:pict>
          <v:group id="_x0000_s10487" style="position:absolute;left:0;text-align:left;margin-left:288.1pt;margin-top:247.15pt;width:0;height:0;z-index:-7269;mso-position-horizontal-relative:page" coordorigin="5762,4943" coordsize="0,0">
            <v:shape id="_x0000_s10488" style="position:absolute;left:5762;top:4943;width:0;height:0" coordorigin="5762,4943" coordsize="0,0" path="m5762,4943r,e" filled="f" strokeweight=".06pt">
              <v:path arrowok="t"/>
            </v:shape>
            <w10:wrap anchorx="page"/>
          </v:group>
        </w:pict>
      </w:r>
      <w:r>
        <w:pict>
          <v:group id="_x0000_s10485" style="position:absolute;left:0;text-align:left;margin-left:285.55pt;margin-top:247.65pt;width:0;height:0;z-index:-7268;mso-position-horizontal-relative:page" coordorigin="5711,4953" coordsize="0,0">
            <v:shape id="_x0000_s10486" style="position:absolute;left:5711;top:4953;width:0;height:0" coordorigin="5711,4953" coordsize="0,0" path="m5711,4953r,e" filled="f" strokeweight=".06pt">
              <v:path arrowok="t"/>
            </v:shape>
            <w10:wrap anchorx="page"/>
          </v:group>
        </w:pict>
      </w:r>
      <w:r>
        <w:pict>
          <v:group id="_x0000_s10483" style="position:absolute;left:0;text-align:left;margin-left:279.2pt;margin-top:249.05pt;width:0;height:0;z-index:-7267;mso-position-horizontal-relative:page" coordorigin="5584,4981" coordsize="0,0">
            <v:shape id="_x0000_s10484" style="position:absolute;left:5584;top:4981;width:0;height:0" coordorigin="5584,4981" coordsize="0,0" path="m5584,4981r,e" filled="f" strokeweight=".06pt">
              <v:path arrowok="t"/>
            </v:shape>
            <w10:wrap anchorx="page"/>
          </v:group>
        </w:pict>
      </w:r>
      <w:r>
        <w:pict>
          <v:group id="_x0000_s10481" style="position:absolute;left:0;text-align:left;margin-left:276.6pt;margin-top:249.6pt;width:0;height:0;z-index:-7266;mso-position-horizontal-relative:page" coordorigin="5532,4992" coordsize="0,0">
            <v:shape id="_x0000_s10482" style="position:absolute;left:5532;top:4992;width:0;height:0" coordorigin="5532,4992" coordsize="0,0" path="m5532,4992r,e" filled="f" strokeweight=".06pt">
              <v:path arrowok="t"/>
            </v:shape>
            <w10:wrap anchorx="page"/>
          </v:group>
        </w:pict>
      </w:r>
      <w:r>
        <w:pict>
          <v:group id="_x0000_s10479" style="position:absolute;left:0;text-align:left;margin-left:272.75pt;margin-top:250.35pt;width:0;height:0;z-index:-7265;mso-position-horizontal-relative:page" coordorigin="5455,5007" coordsize="0,0">
            <v:shape id="_x0000_s10480" style="position:absolute;left:5455;top:5007;width:0;height:0" coordorigin="5455,5007" coordsize="0,0" path="m5455,5007r,e" filled="f" strokeweight=".06pt">
              <v:path arrowok="t"/>
            </v:shape>
            <w10:wrap anchorx="page"/>
          </v:group>
        </w:pict>
      </w:r>
      <w:r>
        <w:pict>
          <v:group id="_x0000_s10477" style="position:absolute;left:0;text-align:left;margin-left:270.2pt;margin-top:250.95pt;width:0;height:0;z-index:-7264;mso-position-horizontal-relative:page" coordorigin="5404,5019" coordsize="0,0">
            <v:shape id="_x0000_s10478" style="position:absolute;left:5404;top:5019;width:0;height:0" coordorigin="5404,5019" coordsize="0,0" path="m5404,5019r,e" filled="f" strokeweight=".06pt">
              <v:path arrowok="t"/>
            </v:shape>
            <w10:wrap anchorx="page"/>
          </v:group>
        </w:pict>
      </w:r>
      <w:r>
        <w:pict>
          <v:group id="_x0000_s10475" style="position:absolute;left:0;text-align:left;margin-left:302.5pt;margin-top:243pt;width:0;height:0;z-index:-7263;mso-position-horizontal-relative:page" coordorigin="6050,4860" coordsize="0,0">
            <v:shape id="_x0000_s10476" style="position:absolute;left:6050;top:4860;width:0;height:0" coordorigin="6050,4860" coordsize="0,0" path="m6050,4860r,e" filled="f" strokeweight=".06pt">
              <v:path arrowok="t"/>
            </v:shape>
            <w10:wrap anchorx="page"/>
          </v:group>
        </w:pict>
      </w:r>
      <w:r>
        <w:pict>
          <v:group id="_x0000_s10473" style="position:absolute;left:0;text-align:left;margin-left:299.95pt;margin-top:243.55pt;width:0;height:0;z-index:-7262;mso-position-horizontal-relative:page" coordorigin="5999,4871" coordsize="0,0">
            <v:shape id="_x0000_s10474" style="position:absolute;left:5999;top:4871;width:0;height:0" coordorigin="5999,4871" coordsize="0,0" path="m5999,4871r,e" filled="f" strokeweight=".06pt">
              <v:path arrowok="t"/>
            </v:shape>
            <w10:wrap anchorx="page"/>
          </v:group>
        </w:pict>
      </w:r>
      <w:r>
        <w:pict>
          <v:group id="_x0000_s10471" style="position:absolute;left:0;text-align:left;margin-left:298.7pt;margin-top:243.75pt;width:0;height:0;z-index:-7261;mso-position-horizontal-relative:page" coordorigin="5974,4875" coordsize="0,0">
            <v:shape id="_x0000_s10472" style="position:absolute;left:5974;top:4875;width:0;height:0" coordorigin="5974,4875" coordsize="0,0" path="m5974,4875r,e" filled="f" strokeweight=".06pt">
              <v:path arrowok="t"/>
            </v:shape>
            <w10:wrap anchorx="page"/>
          </v:group>
        </w:pict>
      </w:r>
      <w:r>
        <w:pict>
          <v:group id="_x0000_s10469" style="position:absolute;left:0;text-align:left;margin-left:296.1pt;margin-top:244.35pt;width:0;height:0;z-index:-7260;mso-position-horizontal-relative:page" coordorigin="5922,4887" coordsize="0,0">
            <v:shape id="_x0000_s10470" style="position:absolute;left:5922;top:4887;width:0;height:0" coordorigin="5922,4887" coordsize="0,0" path="m5922,4887r,e" filled="f" strokeweight=".06pt">
              <v:path arrowok="t"/>
            </v:shape>
            <w10:wrap anchorx="page"/>
          </v:group>
        </w:pict>
      </w:r>
      <w:r>
        <w:pict>
          <v:group id="_x0000_s10467" style="position:absolute;left:0;text-align:left;margin-left:287.15pt;margin-top:246.3pt;width:0;height:0;z-index:-7259;mso-position-horizontal-relative:page" coordorigin="5743,4926" coordsize="0,0">
            <v:shape id="_x0000_s10468" style="position:absolute;left:5743;top:4926;width:0;height:0" coordorigin="5743,4926" coordsize="0,0" path="m5743,4926r,e" filled="f" strokeweight=".06pt">
              <v:path arrowok="t"/>
            </v:shape>
            <w10:wrap anchorx="page"/>
          </v:group>
        </w:pict>
      </w:r>
      <w:r>
        <w:pict>
          <v:group id="_x0000_s10465" style="position:absolute;left:0;text-align:left;margin-left:284.6pt;margin-top:246.75pt;width:0;height:0;z-index:-7258;mso-position-horizontal-relative:page" coordorigin="5692,4935" coordsize="0,0">
            <v:shape id="_x0000_s10466" style="position:absolute;left:5692;top:4935;width:0;height:0" coordorigin="5692,4935" coordsize="0,0" path="m5692,4935r,e" filled="f" strokeweight=".06pt">
              <v:path arrowok="t"/>
            </v:shape>
            <w10:wrap anchorx="page"/>
          </v:group>
        </w:pict>
      </w:r>
      <w:r>
        <w:pict>
          <v:group id="_x0000_s10463" style="position:absolute;left:0;text-align:left;margin-left:283.3pt;margin-top:247.05pt;width:0;height:0;z-index:-7257;mso-position-horizontal-relative:page" coordorigin="5666,4941" coordsize="0,0">
            <v:shape id="_x0000_s10464" style="position:absolute;left:5666;top:4941;width:0;height:0" coordorigin="5666,4941" coordsize="0,0" path="m5666,4941r,e" filled="f" strokeweight=".06pt">
              <v:path arrowok="t"/>
            </v:shape>
            <w10:wrap anchorx="page"/>
          </v:group>
        </w:pict>
      </w:r>
      <w:r>
        <w:pict>
          <v:group id="_x0000_s10461" style="position:absolute;left:0;text-align:left;margin-left:280.75pt;margin-top:247.6pt;width:0;height:0;z-index:-7256;mso-position-horizontal-relative:page" coordorigin="5615,4952" coordsize="0,0">
            <v:shape id="_x0000_s10462" style="position:absolute;left:5615;top:4952;width:0;height:0" coordorigin="5615,4952" coordsize="0,0" path="m5615,4952r,e" filled="f" strokeweight=".06pt">
              <v:path arrowok="t"/>
            </v:shape>
            <w10:wrap anchorx="page"/>
          </v:group>
        </w:pict>
      </w:r>
      <w:r>
        <w:pict>
          <v:group id="_x0000_s10459" style="position:absolute;left:0;text-align:left;margin-left:276.9pt;margin-top:248.45pt;width:0;height:0;z-index:-7255;mso-position-horizontal-relative:page" coordorigin="5538,4969" coordsize="0,0">
            <v:shape id="_x0000_s10460" style="position:absolute;left:5538;top:4969;width:0;height:0" coordorigin="5538,4969" coordsize="0,0" path="m5538,4969r,e" filled="f" strokeweight=".06pt">
              <v:path arrowok="t"/>
            </v:shape>
            <w10:wrap anchorx="page"/>
          </v:group>
        </w:pict>
      </w:r>
      <w:r>
        <w:pict>
          <v:group id="_x0000_s10457" style="position:absolute;left:0;text-align:left;margin-left:274.3pt;margin-top:249pt;width:0;height:0;z-index:-7254;mso-position-horizontal-relative:page" coordorigin="5486,4980" coordsize="0,0">
            <v:shape id="_x0000_s10458" style="position:absolute;left:5486;top:4980;width:0;height:0" coordorigin="5486,4980" coordsize="0,0" path="m5486,4980r,e" filled="f" strokeweight=".06pt">
              <v:path arrowok="t"/>
            </v:shape>
            <w10:wrap anchorx="page"/>
          </v:group>
        </w:pict>
      </w:r>
      <w:r>
        <w:pict>
          <v:group id="_x0000_s10455" style="position:absolute;left:0;text-align:left;margin-left:291.3pt;margin-top:244.3pt;width:0;height:0;z-index:-7253;mso-position-horizontal-relative:page" coordorigin="5826,4886" coordsize="0,0">
            <v:shape id="_x0000_s10456" style="position:absolute;left:5826;top:4886;width:0;height:0" coordorigin="5826,4886" coordsize="0,0" path="m5826,4886r,e" filled="f" strokeweight=".06pt">
              <v:path arrowok="t"/>
            </v:shape>
            <w10:wrap anchorx="page"/>
          </v:group>
        </w:pict>
      </w:r>
      <w:r>
        <w:pict>
          <v:group id="_x0000_s10453" style="position:absolute;left:0;text-align:left;margin-left:288.7pt;margin-top:244.85pt;width:0;height:0;z-index:-7252;mso-position-horizontal-relative:page" coordorigin="5774,4897" coordsize="0,0">
            <v:shape id="_x0000_s10454" style="position:absolute;left:5774;top:4897;width:0;height:0" coordorigin="5774,4897" coordsize="0,0" path="m5774,4897r,e" filled="f" strokeweight=".06pt">
              <v:path arrowok="t"/>
            </v:shape>
            <w10:wrap anchorx="page"/>
          </v:group>
        </w:pict>
      </w:r>
      <w:r>
        <w:pict>
          <v:group id="_x0000_s10451" style="position:absolute;left:0;text-align:left;margin-left:284.9pt;margin-top:245.65pt;width:0;height:0;z-index:-7251;mso-position-horizontal-relative:page" coordorigin="5698,4913" coordsize="0,0">
            <v:shape id="_x0000_s10452" style="position:absolute;left:5698;top:4913;width:0;height:0" coordorigin="5698,4913" coordsize="0,0" path="m5698,4913r,e" filled="f" strokeweight=".06pt">
              <v:path arrowok="t"/>
            </v:shape>
            <w10:wrap anchorx="page"/>
          </v:group>
        </w:pict>
      </w:r>
      <w:r>
        <w:pict>
          <v:group id="_x0000_s10449" style="position:absolute;left:0;text-align:left;margin-left:282.3pt;margin-top:246.25pt;width:0;height:0;z-index:-7250;mso-position-horizontal-relative:page" coordorigin="5646,4925" coordsize="0,0">
            <v:shape id="_x0000_s10450" style="position:absolute;left:5646;top:4925;width:0;height:0" coordorigin="5646,4925" coordsize="0,0" path="m5646,4925r,e" filled="f" strokeweight=".06pt">
              <v:path arrowok="t"/>
            </v:shape>
            <w10:wrap anchorx="page"/>
          </v:group>
        </w:pict>
      </w:r>
      <w:r>
        <w:pict>
          <v:group id="_x0000_s10447" style="position:absolute;left:0;text-align:left;margin-left:275.95pt;margin-top:247.55pt;width:0;height:0;z-index:-7249;mso-position-horizontal-relative:page" coordorigin="5519,4951" coordsize="0,0">
            <v:shape id="_x0000_s10448" style="position:absolute;left:5519;top:4951;width:0;height:0" coordorigin="5519,4951" coordsize="0,0" path="m5519,4951r,e" filled="f" strokeweight=".06pt">
              <v:path arrowok="t"/>
            </v:shape>
            <w10:wrap anchorx="page"/>
          </v:group>
        </w:pict>
      </w:r>
      <w:r>
        <w:pict>
          <v:group id="_x0000_s10445" style="position:absolute;left:0;text-align:left;margin-left:299.3pt;margin-top:241.5pt;width:0;height:0;z-index:-7248;mso-position-horizontal-relative:page" coordorigin="5986,4830" coordsize="0,0">
            <v:shape id="_x0000_s10446" style="position:absolute;left:5986;top:4830;width:0;height:0" coordorigin="5986,4830" coordsize="0,0" path="m5986,4830r,e" filled="f" strokeweight=".06pt">
              <v:path arrowok="t"/>
            </v:shape>
            <w10:wrap anchorx="page"/>
          </v:group>
        </w:pict>
      </w:r>
      <w:r>
        <w:pict>
          <v:group id="_x0000_s10443" style="position:absolute;left:0;text-align:left;margin-left:296.7pt;margin-top:242.05pt;width:0;height:0;z-index:-7247;mso-position-horizontal-relative:page" coordorigin="5934,4841" coordsize="0,0">
            <v:shape id="_x0000_s10444" style="position:absolute;left:5934;top:4841;width:0;height:0" coordorigin="5934,4841" coordsize="0,0" path="m5934,4841r,e" filled="f" strokeweight=".06pt">
              <v:path arrowok="t"/>
            </v:shape>
            <w10:wrap anchorx="page"/>
          </v:group>
        </w:pict>
      </w:r>
      <w:r>
        <w:pict>
          <v:group id="_x0000_s10441" style="position:absolute;left:0;text-align:left;margin-left:295.45pt;margin-top:242.35pt;width:0;height:0;z-index:-7246;mso-position-horizontal-relative:page" coordorigin="5909,4847" coordsize="0,0">
            <v:shape id="_x0000_s10442" style="position:absolute;left:5909;top:4847;width:0;height:0" coordorigin="5909,4847" coordsize="0,0" path="m5909,4847r,e" filled="f" strokeweight=".06pt">
              <v:path arrowok="t"/>
            </v:shape>
            <w10:wrap anchorx="page"/>
          </v:group>
        </w:pict>
      </w:r>
      <w:r>
        <w:pict>
          <v:group id="_x0000_s10439" style="position:absolute;left:0;text-align:left;margin-left:292.85pt;margin-top:242.85pt;width:0;height:0;z-index:-7245;mso-position-horizontal-relative:page" coordorigin="5857,4857" coordsize="0,0">
            <v:shape id="_x0000_s10440" style="position:absolute;left:5857;top:4857;width:0;height:0" coordorigin="5857,4857" coordsize="0,0" path="m5857,4857r,e" filled="f" strokeweight=".06pt">
              <v:path arrowok="t"/>
            </v:shape>
            <w10:wrap anchorx="page"/>
          </v:group>
        </w:pict>
      </w:r>
      <w:r>
        <w:pict>
          <v:group id="_x0000_s10437" style="position:absolute;left:0;text-align:left;margin-left:289pt;margin-top:243.65pt;width:0;height:0;z-index:-7244;mso-position-horizontal-relative:page" coordorigin="5780,4873" coordsize="0,0">
            <v:shape id="_x0000_s10438" style="position:absolute;left:5780;top:4873;width:0;height:0" coordorigin="5780,4873" coordsize="0,0" path="m5780,4873r,e" filled="f" strokeweight=".06pt">
              <v:path arrowok="t"/>
            </v:shape>
            <w10:wrap anchorx="page"/>
          </v:group>
        </w:pict>
      </w:r>
      <w:r>
        <w:pict>
          <v:group id="_x0000_s10435" style="position:absolute;left:0;text-align:left;margin-left:286.45pt;margin-top:244.25pt;width:0;height:0;z-index:-7243;mso-position-horizontal-relative:page" coordorigin="5729,4885" coordsize="0,0">
            <v:shape id="_x0000_s10436" style="position:absolute;left:5729;top:4885;width:0;height:0" coordorigin="5729,4885" coordsize="0,0" path="m5729,4885r,e" filled="f" strokeweight=".06pt">
              <v:path arrowok="t"/>
            </v:shape>
            <w10:wrap anchorx="page"/>
          </v:group>
        </w:pict>
      </w:r>
      <w:r>
        <w:pict>
          <v:group id="_x0000_s10433" style="position:absolute;left:0;text-align:left;margin-left:280.1pt;margin-top:245.55pt;width:0;height:0;z-index:-7242;mso-position-horizontal-relative:page" coordorigin="5602,4911" coordsize="0,0">
            <v:shape id="_x0000_s10434" style="position:absolute;left:5602;top:4911;width:0;height:0" coordorigin="5602,4911" coordsize="0,0" path="m5602,4911r,e" filled="f" strokeweight=".06pt">
              <v:path arrowok="t"/>
            </v:shape>
            <w10:wrap anchorx="page"/>
          </v:group>
        </w:pict>
      </w:r>
      <w:r>
        <w:pict>
          <v:group id="_x0000_s10431" style="position:absolute;left:0;text-align:left;margin-left:277.5pt;margin-top:246.1pt;width:0;height:0;z-index:-7241;mso-position-horizontal-relative:page" coordorigin="5550,4922" coordsize="0,0">
            <v:shape id="_x0000_s10432" style="position:absolute;left:5550;top:4922;width:0;height:0" coordorigin="5550,4922" coordsize="0,0" path="m5550,4922r,e" filled="f" strokeweight=".06pt">
              <v:path arrowok="t"/>
            </v:shape>
            <w10:wrap anchorx="page"/>
          </v:group>
        </w:pict>
      </w:r>
      <w:r>
        <w:pict>
          <v:group id="_x0000_s10429" style="position:absolute;left:0;text-align:left;margin-left:274.9pt;margin-top:246.65pt;width:0;height:0;z-index:-7240;mso-position-horizontal-relative:page" coordorigin="5498,4933" coordsize="0,0">
            <v:shape id="_x0000_s10430" style="position:absolute;left:5498;top:4933;width:0;height:0" coordorigin="5498,4933" coordsize="0,0" path="m5498,4933r,e" filled="f" strokeweight=".06pt">
              <v:path arrowok="t"/>
            </v:shape>
            <w10:wrap anchorx="page"/>
          </v:group>
        </w:pict>
      </w:r>
      <w:r>
        <w:pict>
          <v:group id="_x0000_s10427" style="position:absolute;left:0;text-align:left;margin-left:273.65pt;margin-top:246.95pt;width:0;height:0;z-index:-7239;mso-position-horizontal-relative:page" coordorigin="5473,4939" coordsize="0,0">
            <v:shape id="_x0000_s10428" style="position:absolute;left:5473;top:4939;width:0;height:0" coordorigin="5473,4939" coordsize="0,0" path="m5473,4939r,e" filled="f" strokeweight=".06pt">
              <v:path arrowok="t"/>
            </v:shape>
            <w10:wrap anchorx="page"/>
          </v:group>
        </w:pict>
      </w:r>
      <w:r>
        <w:pict>
          <v:group id="_x0000_s10425" style="position:absolute;left:0;text-align:left;margin-left:271.1pt;margin-top:247.5pt;width:0;height:0;z-index:-7238;mso-position-horizontal-relative:page" coordorigin="5422,4950" coordsize="0,0">
            <v:shape id="_x0000_s10426" style="position:absolute;left:5422;top:4950;width:0;height:0" coordorigin="5422,4950" coordsize="0,0" path="m5422,4950r,e" filled="f" strokeweight=".06pt">
              <v:path arrowok="t"/>
            </v:shape>
            <w10:wrap anchorx="page"/>
          </v:group>
        </w:pict>
      </w:r>
      <w:r>
        <w:pict>
          <v:group id="_x0000_s10423" style="position:absolute;left:0;text-align:left;margin-left:297pt;margin-top:240.9pt;width:0;height:0;z-index:-7237;mso-position-horizontal-relative:page" coordorigin="5940,4818" coordsize="0,0">
            <v:shape id="_x0000_s10424" style="position:absolute;left:5940;top:4818;width:0;height:0" coordorigin="5940,4818" coordsize="0,0" path="m5940,4818r,e" filled="f" strokeweight=".06pt">
              <v:path arrowok="t"/>
            </v:shape>
            <w10:wrap anchorx="page"/>
          </v:group>
        </w:pict>
      </w:r>
      <w:r>
        <w:pict>
          <v:group id="_x0000_s10421" style="position:absolute;left:0;text-align:left;margin-left:294.4pt;margin-top:241.45pt;width:0;height:0;z-index:-7236;mso-position-horizontal-relative:page" coordorigin="5888,4829" coordsize="0,0">
            <v:shape id="_x0000_s10422" style="position:absolute;left:5888;top:4829;width:0;height:0" coordorigin="5888,4829" coordsize="0,0" path="m5888,4829r,e" filled="f" strokeweight=".06pt">
              <v:path arrowok="t"/>
            </v:shape>
            <w10:wrap anchorx="page"/>
          </v:group>
        </w:pict>
      </w:r>
      <w:r>
        <w:pict>
          <v:group id="_x0000_s10419" style="position:absolute;left:0;text-align:left;margin-left:288.05pt;margin-top:242.8pt;width:0;height:0;z-index:-7235;mso-position-horizontal-relative:page" coordorigin="5761,4856" coordsize="0,0">
            <v:shape id="_x0000_s10420" style="position:absolute;left:5761;top:4856;width:0;height:0" coordorigin="5761,4856" coordsize="0,0" path="m5761,4856r,e" filled="f" strokeweight=".06pt">
              <v:path arrowok="t"/>
            </v:shape>
            <w10:wrap anchorx="page"/>
          </v:group>
        </w:pict>
      </w:r>
      <w:r>
        <w:pict>
          <v:group id="_x0000_s10417" style="position:absolute;left:0;text-align:left;margin-left:285.5pt;margin-top:243.35pt;width:0;height:0;z-index:-7234;mso-position-horizontal-relative:page" coordorigin="5710,4867" coordsize="0,0">
            <v:shape id="_x0000_s10418" style="position:absolute;left:5710;top:4867;width:0;height:0" coordorigin="5710,4867" coordsize="0,0" path="m5710,4867r,e" filled="f" strokeweight=".06pt">
              <v:path arrowok="t"/>
            </v:shape>
            <w10:wrap anchorx="page"/>
          </v:group>
        </w:pict>
      </w:r>
      <w:r>
        <w:pict>
          <v:group id="_x0000_s10415" style="position:absolute;left:0;text-align:left;margin-left:281.65pt;margin-top:244.15pt;width:0;height:0;z-index:-7233;mso-position-horizontal-relative:page" coordorigin="5633,4883" coordsize="0,0">
            <v:shape id="_x0000_s10416" style="position:absolute;left:5633;top:4883;width:0;height:0" coordorigin="5633,4883" coordsize="0,0" path="m5633,4883r,e" filled="f" strokeweight=".06pt">
              <v:path arrowok="t"/>
            </v:shape>
            <w10:wrap anchorx="page"/>
          </v:group>
        </w:pict>
      </w:r>
      <w:r>
        <w:pict>
          <v:group id="_x0000_s10413" style="position:absolute;left:0;text-align:left;margin-left:279.05pt;margin-top:244.75pt;width:0;height:0;z-index:-7232;mso-position-horizontal-relative:page" coordorigin="5581,4895" coordsize="0,0">
            <v:shape id="_x0000_s10414" style="position:absolute;left:5581;top:4895;width:0;height:0" coordorigin="5581,4895" coordsize="0,0" path="m5581,4895r,e" filled="f" strokeweight=".06pt">
              <v:path arrowok="t"/>
            </v:shape>
            <w10:wrap anchorx="page"/>
          </v:group>
        </w:pict>
      </w:r>
      <w:r>
        <w:pict>
          <v:group id="_x0000_s10411" style="position:absolute;left:0;text-align:left;margin-left:277.8pt;margin-top:244.95pt;width:0;height:0;z-index:-7231;mso-position-horizontal-relative:page" coordorigin="5556,4899" coordsize="0,0">
            <v:shape id="_x0000_s10412" style="position:absolute;left:5556;top:4899;width:0;height:0" coordorigin="5556,4899" coordsize="0,0" path="m5556,4899r,e" filled="f" strokeweight=".06pt">
              <v:path arrowok="t"/>
            </v:shape>
            <w10:wrap anchorx="page"/>
          </v:group>
        </w:pict>
      </w:r>
      <w:r>
        <w:pict>
          <v:group id="_x0000_s10409" style="position:absolute;left:0;text-align:left;margin-left:275.2pt;margin-top:245.5pt;width:0;height:0;z-index:-7230;mso-position-horizontal-relative:page" coordorigin="5504,4910" coordsize="0,0">
            <v:shape id="_x0000_s10410" style="position:absolute;left:5504;top:4910;width:0;height:0" coordorigin="5504,4910" coordsize="0,0" path="m5504,4910r,e" filled="f" strokeweight=".06pt">
              <v:path arrowok="t"/>
            </v:shape>
            <w10:wrap anchorx="page"/>
          </v:group>
        </w:pict>
      </w:r>
      <w:r>
        <w:pict>
          <v:group id="_x0000_s10407" style="position:absolute;left:0;text-align:left;margin-left:292.2pt;margin-top:240.85pt;width:0;height:0;z-index:-7229;mso-position-horizontal-relative:page" coordorigin="5844,4817" coordsize="0,0">
            <v:shape id="_x0000_s10408" style="position:absolute;left:5844;top:4817;width:0;height:0" coordorigin="5844,4817" coordsize="0,0" path="m5844,4817r,e" filled="f" strokeweight=".06pt">
              <v:path arrowok="t"/>
            </v:shape>
            <w10:wrap anchorx="page"/>
          </v:group>
        </w:pict>
      </w:r>
      <w:r>
        <w:pict>
          <v:group id="_x0000_s10405" style="position:absolute;left:0;text-align:left;margin-left:289.6pt;margin-top:241.35pt;width:0;height:0;z-index:-7228;mso-position-horizontal-relative:page" coordorigin="5792,4827" coordsize="0,0">
            <v:shape id="_x0000_s10406" style="position:absolute;left:5792;top:4827;width:0;height:0" coordorigin="5792,4827" coordsize="0,0" path="m5792,4827r,e" filled="f" strokeweight=".06pt">
              <v:path arrowok="t"/>
            </v:shape>
            <w10:wrap anchorx="page"/>
          </v:group>
        </w:pict>
      </w:r>
      <w:r>
        <w:pict>
          <v:group id="_x0000_s10403" style="position:absolute;left:0;text-align:left;margin-left:285.8pt;margin-top:242.15pt;width:0;height:0;z-index:-7227;mso-position-horizontal-relative:page" coordorigin="5716,4843" coordsize="0,0">
            <v:shape id="_x0000_s10404" style="position:absolute;left:5716;top:4843;width:0;height:0" coordorigin="5716,4843" coordsize="0,0" path="m5716,4843r,e" filled="f" strokeweight=".06pt">
              <v:path arrowok="t"/>
            </v:shape>
            <w10:wrap anchorx="page"/>
          </v:group>
        </w:pict>
      </w:r>
      <w:r>
        <w:pict>
          <v:group id="_x0000_s10401" style="position:absolute;left:0;text-align:left;margin-left:283.2pt;margin-top:242.75pt;width:0;height:0;z-index:-7226;mso-position-horizontal-relative:page" coordorigin="5664,4855" coordsize="0,0">
            <v:shape id="_x0000_s10402" style="position:absolute;left:5664;top:4855;width:0;height:0" coordorigin="5664,4855" coordsize="0,0" path="m5664,4855r,e" filled="f" strokeweight=".06pt">
              <v:path arrowok="t"/>
            </v:shape>
            <w10:wrap anchorx="page"/>
          </v:group>
        </w:pict>
      </w:r>
      <w:r>
        <w:pict>
          <v:group id="_x0000_s10399" style="position:absolute;left:0;text-align:left;margin-left:276.8pt;margin-top:244.05pt;width:0;height:0;z-index:-7225;mso-position-horizontal-relative:page" coordorigin="5536,4881" coordsize="0,0">
            <v:shape id="_x0000_s10400" style="position:absolute;left:5536;top:4881;width:0;height:0" coordorigin="5536,4881" coordsize="0,0" path="m5536,4881r,e" filled="f" strokeweight=".06pt">
              <v:path arrowok="t"/>
            </v:shape>
            <w10:wrap anchorx="page"/>
          </v:group>
        </w:pict>
      </w:r>
      <w:r>
        <w:pict>
          <v:group id="_x0000_s10397" style="position:absolute;left:0;text-align:left;margin-left:270.4pt;margin-top:245.45pt;width:0;height:0;z-index:-7224;mso-position-horizontal-relative:page" coordorigin="5408,4909" coordsize="0,0">
            <v:shape id="_x0000_s10398" style="position:absolute;left:5408;top:4909;width:0;height:0" coordorigin="5408,4909" coordsize="0,0" path="m5408,4909r,e" filled="f" strokeweight=".06pt">
              <v:path arrowok="t"/>
            </v:shape>
            <w10:wrap anchorx="page"/>
          </v:group>
        </w:pict>
      </w:r>
      <w:r>
        <w:pict>
          <v:group id="_x0000_s10395" style="position:absolute;left:0;text-align:left;margin-left:293.75pt;margin-top:239.4pt;width:0;height:0;z-index:-7223;mso-position-horizontal-relative:page" coordorigin="5875,4788" coordsize="0,0">
            <v:shape id="_x0000_s10396" style="position:absolute;left:5875;top:4788;width:0;height:0" coordorigin="5875,4788" coordsize="0,0" path="m5875,4788r,e" filled="f" strokeweight=".06pt">
              <v:path arrowok="t"/>
            </v:shape>
            <w10:wrap anchorx="page"/>
          </v:group>
        </w:pict>
      </w:r>
      <w:r>
        <w:pict>
          <v:group id="_x0000_s10393" style="position:absolute;left:0;text-align:left;margin-left:291.2pt;margin-top:239.95pt;width:0;height:0;z-index:-7222;mso-position-horizontal-relative:page" coordorigin="5824,4799" coordsize="0,0">
            <v:shape id="_x0000_s10394" style="position:absolute;left:5824;top:4799;width:0;height:0" coordorigin="5824,4799" coordsize="0,0" path="m5824,4799r,e" filled="f" strokeweight=".06pt">
              <v:path arrowok="t"/>
            </v:shape>
            <w10:wrap anchorx="page"/>
          </v:group>
        </w:pict>
      </w:r>
      <w:r>
        <w:pict>
          <v:group id="_x0000_s10391" style="position:absolute;left:0;text-align:left;margin-left:289.9pt;margin-top:240.25pt;width:0;height:0;z-index:-7221;mso-position-horizontal-relative:page" coordorigin="5798,4805" coordsize="0,0">
            <v:shape id="_x0000_s10392" style="position:absolute;left:5798;top:4805;width:0;height:0" coordorigin="5798,4805" coordsize="0,0" path="m5798,4805r,e" filled="f" strokeweight=".06pt">
              <v:path arrowok="t"/>
            </v:shape>
            <w10:wrap anchorx="page"/>
          </v:group>
        </w:pict>
      </w:r>
      <w:r>
        <w:pict>
          <v:group id="_x0000_s10389" style="position:absolute;left:0;text-align:left;margin-left:287.35pt;margin-top:240.75pt;width:0;height:0;z-index:-7220;mso-position-horizontal-relative:page" coordorigin="5747,4815" coordsize="0,0">
            <v:shape id="_x0000_s10390" style="position:absolute;left:5747;top:4815;width:0;height:0" coordorigin="5747,4815" coordsize="0,0" path="m5747,4815r,e" filled="f" strokeweight=".06pt">
              <v:path arrowok="t"/>
            </v:shape>
            <w10:wrap anchorx="page"/>
          </v:group>
        </w:pict>
      </w:r>
      <w:r>
        <w:pict>
          <v:group id="_x0000_s10387" style="position:absolute;left:0;text-align:left;margin-left:278.4pt;margin-top:242.7pt;width:0;height:0;z-index:-7219;mso-position-horizontal-relative:page" coordorigin="5568,4854" coordsize="0,0">
            <v:shape id="_x0000_s10388" style="position:absolute;left:5568;top:4854;width:0;height:0" coordorigin="5568,4854" coordsize="0,0" path="m5568,4854r,e" filled="f" strokeweight=".06pt">
              <v:path arrowok="t"/>
            </v:shape>
            <w10:wrap anchorx="page"/>
          </v:group>
        </w:pict>
      </w:r>
      <w:r>
        <w:pict>
          <v:group id="_x0000_s10385" style="position:absolute;left:0;text-align:left;margin-left:275.8pt;margin-top:243.25pt;width:0;height:0;z-index:-7218;mso-position-horizontal-relative:page" coordorigin="5516,4865" coordsize="0,0">
            <v:shape id="_x0000_s10386" style="position:absolute;left:5516;top:4865;width:0;height:0" coordorigin="5516,4865" coordsize="0,0" path="m5516,4865r,e" filled="f" strokeweight=".06pt">
              <v:path arrowok="t"/>
            </v:shape>
            <w10:wrap anchorx="page"/>
          </v:group>
        </w:pict>
      </w:r>
      <w:r>
        <w:pict>
          <v:group id="_x0000_s10383" style="position:absolute;left:0;text-align:left;margin-left:274.55pt;margin-top:243.45pt;width:0;height:0;z-index:-7217;mso-position-horizontal-relative:page" coordorigin="5491,4869" coordsize="0,0">
            <v:shape id="_x0000_s10384" style="position:absolute;left:5491;top:4869;width:0;height:0" coordorigin="5491,4869" coordsize="0,0" path="m5491,4869r,e" filled="f" strokeweight=".06pt">
              <v:path arrowok="t"/>
            </v:shape>
            <w10:wrap anchorx="page"/>
          </v:group>
        </w:pict>
      </w:r>
      <w:r>
        <w:pict>
          <v:group id="_x0000_s10381" style="position:absolute;left:0;text-align:left;margin-left:272pt;margin-top:244pt;width:0;height:0;z-index:-7216;mso-position-horizontal-relative:page" coordorigin="5440,4880" coordsize="0,0">
            <v:shape id="_x0000_s10382" style="position:absolute;left:5440;top:4880;width:0;height:0" coordorigin="5440,4880" coordsize="0,0" path="m5440,4880r,e" filled="f" strokeweight=".06pt">
              <v:path arrowok="t"/>
            </v:shape>
            <w10:wrap anchorx="page"/>
          </v:group>
        </w:pict>
      </w:r>
      <w:r>
        <w:pict>
          <v:group id="_x0000_s10379" style="position:absolute;left:0;text-align:left;margin-left:286.4pt;margin-top:239.85pt;width:0;height:0;z-index:-7215;mso-position-horizontal-relative:page" coordorigin="5728,4797" coordsize="0,0">
            <v:shape id="_x0000_s10380" style="position:absolute;left:5728;top:4797;width:0;height:0" coordorigin="5728,4797" coordsize="0,0" path="m5728,4797r,e" filled="f" strokeweight=".06pt">
              <v:path arrowok="t"/>
            </v:shape>
            <w10:wrap anchorx="page"/>
          </v:group>
        </w:pict>
      </w:r>
      <w:r>
        <w:pict>
          <v:group id="_x0000_s10377" style="position:absolute;left:0;text-align:left;margin-left:282.55pt;margin-top:240.7pt;width:0;height:0;z-index:-7214;mso-position-horizontal-relative:page" coordorigin="5651,4814" coordsize="0,0">
            <v:shape id="_x0000_s10378" style="position:absolute;left:5651;top:4814;width:0;height:0" coordorigin="5651,4814" coordsize="0,0" path="m5651,4814r,e" filled="f" strokeweight=".06pt">
              <v:path arrowok="t"/>
            </v:shape>
            <w10:wrap anchorx="page"/>
          </v:group>
        </w:pict>
      </w:r>
      <w:r>
        <w:pict>
          <v:group id="_x0000_s10375" style="position:absolute;left:0;text-align:left;margin-left:279.95pt;margin-top:241.25pt;width:0;height:0;z-index:-7213;mso-position-horizontal-relative:page" coordorigin="5599,4825" coordsize="0,0">
            <v:shape id="_x0000_s10376" style="position:absolute;left:5599;top:4825;width:0;height:0" coordorigin="5599,4825" coordsize="0,0" path="m5599,4825r,e" filled="f" strokeweight=".06pt">
              <v:path arrowok="t"/>
            </v:shape>
            <w10:wrap anchorx="page"/>
          </v:group>
        </w:pict>
      </w:r>
      <w:r>
        <w:pict>
          <v:group id="_x0000_s10373" style="position:absolute;left:0;text-align:left;margin-left:276.1pt;margin-top:242.05pt;width:0;height:0;z-index:-7212;mso-position-horizontal-relative:page" coordorigin="5522,4841" coordsize="0,0">
            <v:shape id="_x0000_s10374" style="position:absolute;left:5522;top:4841;width:0;height:0" coordorigin="5522,4841" coordsize="0,0" path="m5522,4841r,e" filled="f" strokeweight=".06pt">
              <v:path arrowok="t"/>
            </v:shape>
            <w10:wrap anchorx="page"/>
          </v:group>
        </w:pict>
      </w:r>
      <w:r>
        <w:pict>
          <v:group id="_x0000_s10371" style="position:absolute;left:0;text-align:left;margin-left:273.55pt;margin-top:242.65pt;width:0;height:0;z-index:-7211;mso-position-horizontal-relative:page" coordorigin="5471,4853" coordsize="0,0">
            <v:shape id="_x0000_s10372" style="position:absolute;left:5471;top:4853;width:0;height:0" coordorigin="5471,4853" coordsize="0,0" path="m5471,4853r,e" filled="f" strokeweight=".06pt">
              <v:path arrowok="t"/>
            </v:shape>
            <w10:wrap anchorx="page"/>
          </v:group>
        </w:pict>
      </w:r>
      <w:r>
        <w:pict>
          <v:group id="_x0000_s10369" style="position:absolute;left:0;text-align:left;margin-left:290.5pt;margin-top:237.95pt;width:0;height:0;z-index:-7210;mso-position-horizontal-relative:page" coordorigin="5810,4759" coordsize="0,0">
            <v:shape id="_x0000_s10370" style="position:absolute;left:5810;top:4759;width:0;height:0" coordorigin="5810,4759" coordsize="0,0" path="m5810,4759r,e" filled="f" strokeweight=".06pt">
              <v:path arrowok="t"/>
            </v:shape>
            <w10:wrap anchorx="page"/>
          </v:group>
        </w:pict>
      </w:r>
      <w:r>
        <w:pict>
          <v:group id="_x0000_s10367" style="position:absolute;left:0;text-align:left;margin-left:287.95pt;margin-top:238.45pt;width:0;height:0;z-index:-7209;mso-position-horizontal-relative:page" coordorigin="5759,4769" coordsize="0,0">
            <v:shape id="_x0000_s10368" style="position:absolute;left:5759;top:4769;width:0;height:0" coordorigin="5759,4769" coordsize="0,0" path="m5759,4769r,e" filled="f" strokeweight=".06pt">
              <v:path arrowok="t"/>
            </v:shape>
            <w10:wrap anchorx="page"/>
          </v:group>
        </w:pict>
      </w:r>
      <w:r>
        <w:pict>
          <v:group id="_x0000_s10365" style="position:absolute;left:0;text-align:left;margin-left:286.7pt;margin-top:238.75pt;width:0;height:0;z-index:-7208;mso-position-horizontal-relative:page" coordorigin="5734,4775" coordsize="0,0">
            <v:shape id="_x0000_s10366" style="position:absolute;left:5734;top:4775;width:0;height:0" coordorigin="5734,4775" coordsize="0,0" path="m5734,4775r,e" filled="f" strokeweight=".06pt">
              <v:path arrowok="t"/>
            </v:shape>
            <w10:wrap anchorx="page"/>
          </v:group>
        </w:pict>
      </w:r>
      <w:r>
        <w:pict>
          <v:group id="_x0000_s10363" style="position:absolute;left:0;text-align:left;margin-left:284.1pt;margin-top:239.25pt;width:0;height:0;z-index:-7207;mso-position-horizontal-relative:page" coordorigin="5682,4785" coordsize="0,0">
            <v:shape id="_x0000_s10364" style="position:absolute;left:5682;top:4785;width:0;height:0" coordorigin="5682,4785" coordsize="0,0" path="m5682,4785r,e" filled="f" strokeweight=".06pt">
              <v:path arrowok="t"/>
            </v:shape>
            <w10:wrap anchorx="page"/>
          </v:group>
        </w:pict>
      </w:r>
      <w:r>
        <w:pict>
          <v:group id="_x0000_s10361" style="position:absolute;left:0;text-align:left;margin-left:280.25pt;margin-top:240.1pt;width:0;height:0;z-index:-7206;mso-position-horizontal-relative:page" coordorigin="5605,4802" coordsize="0,0">
            <v:shape id="_x0000_s10362" style="position:absolute;left:5605;top:4802;width:0;height:0" coordorigin="5605,4802" coordsize="0,0" path="m5605,4802r,e" filled="f" strokeweight=".06pt">
              <v:path arrowok="t"/>
            </v:shape>
            <w10:wrap anchorx="page"/>
          </v:group>
        </w:pict>
      </w:r>
      <w:r>
        <w:pict>
          <v:group id="_x0000_s10359" style="position:absolute;left:0;text-align:left;margin-left:277.7pt;margin-top:240.65pt;width:0;height:0;z-index:-7205;mso-position-horizontal-relative:page" coordorigin="5554,4813" coordsize="0,0">
            <v:shape id="_x0000_s10360" style="position:absolute;left:5554;top:4813;width:0;height:0" coordorigin="5554,4813" coordsize="0,0" path="m5554,4813r,e" filled="f" strokeweight=".06pt">
              <v:path arrowok="t"/>
            </v:shape>
            <w10:wrap anchorx="page"/>
          </v:group>
        </w:pict>
      </w:r>
      <w:r>
        <w:pict>
          <v:group id="_x0000_s10357" style="position:absolute;left:0;text-align:left;margin-left:288.25pt;margin-top:237.3pt;width:0;height:0;z-index:-7204;mso-position-horizontal-relative:page" coordorigin="5765,4746" coordsize="0,0">
            <v:shape id="_x0000_s10358" style="position:absolute;left:5765;top:4746;width:0;height:0" coordorigin="5765,4746" coordsize="0,0" path="m5765,4746r,e" filled="f" strokeweight=".06pt">
              <v:path arrowok="t"/>
            </v:shape>
            <w10:wrap anchorx="page"/>
          </v:group>
        </w:pict>
      </w:r>
      <w:r>
        <w:pict>
          <v:group id="_x0000_s10355" style="position:absolute;left:0;text-align:left;margin-left:285.65pt;margin-top:237.9pt;width:0;height:0;z-index:-7203;mso-position-horizontal-relative:page" coordorigin="5713,4758" coordsize="0,0">
            <v:shape id="_x0000_s10356" style="position:absolute;left:5713;top:4758;width:0;height:0" coordorigin="5713,4758" coordsize="0,0" path="m5713,4758r,e" filled="f" strokeweight=".06pt">
              <v:path arrowok="t"/>
            </v:shape>
            <w10:wrap anchorx="page"/>
          </v:group>
        </w:pict>
      </w:r>
      <w:r>
        <w:pict>
          <v:group id="_x0000_s10353" style="position:absolute;left:0;text-align:left;margin-left:279.3pt;margin-top:239.2pt;width:0;height:0;z-index:-7202;mso-position-horizontal-relative:page" coordorigin="5586,4784" coordsize="0,0">
            <v:shape id="_x0000_s10354" style="position:absolute;left:5586;top:4784;width:0;height:0" coordorigin="5586,4784" coordsize="0,0" path="m5586,4784r,e" filled="f" strokeweight=".06pt">
              <v:path arrowok="t"/>
            </v:shape>
            <w10:wrap anchorx="page"/>
          </v:group>
        </w:pict>
      </w:r>
      <w:r>
        <w:pict>
          <v:group id="_x0000_s10351" style="position:absolute;left:0;text-align:left;margin-left:276.7pt;margin-top:239.75pt;width:0;height:0;z-index:-7201;mso-position-horizontal-relative:page" coordorigin="5534,4795" coordsize="0,0">
            <v:shape id="_x0000_s10352" style="position:absolute;left:5534;top:4795;width:0;height:0" coordorigin="5534,4795" coordsize="0,0" path="m5534,4795r,e" filled="f" strokeweight=".06pt">
              <v:path arrowok="t"/>
            </v:shape>
            <w10:wrap anchorx="page"/>
          </v:group>
        </w:pict>
      </w:r>
      <w:r>
        <w:pict>
          <v:group id="_x0000_s10349" style="position:absolute;left:0;text-align:left;margin-left:272.9pt;margin-top:240.6pt;width:0;height:0;z-index:-7200;mso-position-horizontal-relative:page" coordorigin="5458,4812" coordsize="0,0">
            <v:shape id="_x0000_s10350" style="position:absolute;left:5458;top:4812;width:0;height:0" coordorigin="5458,4812" coordsize="0,0" path="m5458,4812r,e" filled="f" strokeweight=".06pt">
              <v:path arrowok="t"/>
            </v:shape>
            <w10:wrap anchorx="page"/>
          </v:group>
        </w:pict>
      </w:r>
      <w:r>
        <w:pict>
          <v:group id="_x0000_s10347" style="position:absolute;left:0;text-align:left;margin-left:279.85pt;margin-top:251.1pt;width:0;height:0;z-index:-7199;mso-position-horizontal-relative:page" coordorigin="5597,5022" coordsize="0,0">
            <v:shape id="_x0000_s10348" style="position:absolute;left:5597;top:5022;width:0;height:0" coordorigin="5597,5022" coordsize="0,0" path="m5597,5022r,e" filled="f" strokeweight=".06pt">
              <v:path arrowok="t"/>
            </v:shape>
            <w10:wrap anchorx="page"/>
          </v:group>
        </w:pict>
      </w:r>
      <w:r>
        <w:pict>
          <v:group id="_x0000_s10345" style="position:absolute;left:0;text-align:left;margin-left:282.4pt;margin-top:250.5pt;width:0;height:0;z-index:-7198;mso-position-horizontal-relative:page" coordorigin="5648,5010" coordsize="0,0">
            <v:shape id="_x0000_s10346" style="position:absolute;left:5648;top:5010;width:0;height:0" coordorigin="5648,5010" coordsize="0,0" path="m5648,5010r,e" filled="f" strokeweight=".06pt">
              <v:path arrowok="t"/>
            </v:shape>
            <w10:wrap anchorx="page"/>
          </v:group>
        </w:pict>
      </w:r>
      <w:r>
        <w:pict>
          <v:group id="_x0000_s10343" style="position:absolute;left:0;text-align:left;margin-left:286.25pt;margin-top:249.7pt;width:0;height:0;z-index:-7197;mso-position-horizontal-relative:page" coordorigin="5725,4994" coordsize="0,0">
            <v:shape id="_x0000_s10344" style="position:absolute;left:5725;top:4994;width:0;height:0" coordorigin="5725,4994" coordsize="0,0" path="m5725,4994r,e" filled="f" strokeweight=".06pt">
              <v:path arrowok="t"/>
            </v:shape>
            <w10:wrap anchorx="page"/>
          </v:group>
        </w:pict>
      </w:r>
      <w:r>
        <w:pict>
          <v:group id="_x0000_s10341" style="position:absolute;left:0;text-align:left;margin-left:288.85pt;margin-top:249.15pt;width:0;height:0;z-index:-7196;mso-position-horizontal-relative:page" coordorigin="5777,4983" coordsize="0,0">
            <v:shape id="_x0000_s10342" style="position:absolute;left:5777;top:4983;width:0;height:0" coordorigin="5777,4983" coordsize="0,0" path="m5777,4983r,e" filled="f" strokeweight=".06pt">
              <v:path arrowok="t"/>
            </v:shape>
            <w10:wrap anchorx="page"/>
          </v:group>
        </w:pict>
      </w:r>
      <w:r>
        <w:pict>
          <v:group id="_x0000_s10339" style="position:absolute;left:0;text-align:left;margin-left:295.2pt;margin-top:247.8pt;width:0;height:0;z-index:-7195;mso-position-horizontal-relative:page" coordorigin="5904,4956" coordsize="0,0">
            <v:shape id="_x0000_s10340" style="position:absolute;left:5904;top:4956;width:0;height:0" coordorigin="5904,4956" coordsize="0,0" path="m5904,4956r,e" filled="f" strokeweight=".06pt">
              <v:path arrowok="t"/>
            </v:shape>
            <w10:wrap anchorx="page"/>
          </v:group>
        </w:pict>
      </w:r>
      <w:r>
        <w:pict>
          <v:group id="_x0000_s10337" style="position:absolute;left:0;text-align:left;margin-left:297.8pt;margin-top:247.25pt;width:0;height:0;z-index:-7194;mso-position-horizontal-relative:page" coordorigin="5956,4945" coordsize="0,0">
            <v:shape id="_x0000_s10338" style="position:absolute;left:5956;top:4945;width:0;height:0" coordorigin="5956,4945" coordsize="0,0" path="m5956,4945r,e" filled="f" strokeweight=".06pt">
              <v:path arrowok="t"/>
            </v:shape>
            <w10:wrap anchorx="page"/>
          </v:group>
        </w:pict>
      </w:r>
      <w:r>
        <w:pict>
          <v:group id="_x0000_s10335" style="position:absolute;left:0;text-align:left;margin-left:301.6pt;margin-top:246.45pt;width:0;height:0;z-index:-7193;mso-position-horizontal-relative:page" coordorigin="6032,4929" coordsize="0,0">
            <v:shape id="_x0000_s10336" style="position:absolute;left:6032;top:4929;width:0;height:0" coordorigin="6032,4929" coordsize="0,0" path="m6032,4929r,e" filled="f" strokeweight=".06pt">
              <v:path arrowok="t"/>
            </v:shape>
            <w10:wrap anchorx="page"/>
          </v:group>
        </w:pict>
      </w:r>
      <w:r>
        <w:pict>
          <v:group id="_x0000_s10333" style="position:absolute;left:0;text-align:left;margin-left:304.2pt;margin-top:245.85pt;width:0;height:0;z-index:-7192;mso-position-horizontal-relative:page" coordorigin="6084,4917" coordsize="0,0">
            <v:shape id="_x0000_s10334" style="position:absolute;left:6084;top:4917;width:0;height:0" coordorigin="6084,4917" coordsize="0,0" path="m6084,4917r,e" filled="f" strokeweight=".06pt">
              <v:path arrowok="t"/>
            </v:shape>
            <w10:wrap anchorx="page"/>
          </v:group>
        </w:pict>
      </w:r>
      <w:r>
        <w:pict>
          <v:group id="_x0000_s10331" style="position:absolute;left:0;text-align:left;margin-left:305.45pt;margin-top:245.65pt;width:0;height:0;z-index:-7191;mso-position-horizontal-relative:page" coordorigin="6109,4913" coordsize="0,0">
            <v:shape id="_x0000_s10332" style="position:absolute;left:6109;top:4913;width:0;height:0" coordorigin="6109,4913" coordsize="0,0" path="m6109,4913r,e" filled="f" strokeweight=".06pt">
              <v:path arrowok="t"/>
            </v:shape>
            <w10:wrap anchorx="page"/>
          </v:group>
        </w:pict>
      </w:r>
      <w:r>
        <w:pict>
          <v:group id="_x0000_s10329" style="position:absolute;left:0;text-align:left;margin-left:274.45pt;margin-top:253.3pt;width:0;height:0;z-index:-7190;mso-position-horizontal-relative:page" coordorigin="5489,5066" coordsize="0,0">
            <v:shape id="_x0000_s10330" style="position:absolute;left:5489;top:5066;width:0;height:0" coordorigin="5489,5066" coordsize="0,0" path="m5489,5066r,e" filled="f" strokeweight=".06pt">
              <v:path arrowok="t"/>
            </v:shape>
            <w10:wrap anchorx="page"/>
          </v:group>
        </w:pict>
      </w:r>
      <w:r>
        <w:pict>
          <v:group id="_x0000_s10327" style="position:absolute;left:0;text-align:left;margin-left:275.7pt;margin-top:253pt;width:0;height:0;z-index:-7189;mso-position-horizontal-relative:page" coordorigin="5514,5060" coordsize="0,0">
            <v:shape id="_x0000_s10328" style="position:absolute;left:5514;top:5060;width:0;height:0" coordorigin="5514,5060" coordsize="0,0" path="m5514,5060r,e" filled="f" strokeweight=".06pt">
              <v:path arrowok="t"/>
            </v:shape>
            <w10:wrap anchorx="page"/>
          </v:group>
        </w:pict>
      </w:r>
      <w:r>
        <w:pict>
          <v:group id="_x0000_s10325" style="position:absolute;left:0;text-align:left;margin-left:278.3pt;margin-top:252.45pt;width:0;height:0;z-index:-7188;mso-position-horizontal-relative:page" coordorigin="5566,5049" coordsize="0,0">
            <v:shape id="_x0000_s10326" style="position:absolute;left:5566;top:5049;width:0;height:0" coordorigin="5566,5049" coordsize="0,0" path="m5566,5049r,e" filled="f" strokeweight=".06pt">
              <v:path arrowok="t"/>
            </v:shape>
            <w10:wrap anchorx="page"/>
          </v:group>
        </w:pict>
      </w:r>
      <w:r>
        <w:pict>
          <v:group id="_x0000_s10323" style="position:absolute;left:0;text-align:left;margin-left:287.2pt;margin-top:250.55pt;width:0;height:0;z-index:-7187;mso-position-horizontal-relative:page" coordorigin="5744,5011" coordsize="0,0">
            <v:shape id="_x0000_s10324" style="position:absolute;left:5744;top:5011;width:0;height:0" coordorigin="5744,5011" coordsize="0,0" path="m5744,5011r,e" filled="f" strokeweight=".06pt">
              <v:path arrowok="t"/>
            </v:shape>
            <w10:wrap anchorx="page"/>
          </v:group>
        </w:pict>
      </w:r>
      <w:r>
        <w:pict>
          <v:group id="_x0000_s10321" style="position:absolute;left:0;text-align:left;margin-left:291.05pt;margin-top:249.75pt;width:0;height:0;z-index:-7186;mso-position-horizontal-relative:page" coordorigin="5821,4995" coordsize="0,0">
            <v:shape id="_x0000_s10322" style="position:absolute;left:5821;top:4995;width:0;height:0" coordorigin="5821,4995" coordsize="0,0" path="m5821,4995r,e" filled="f" strokeweight=".06pt">
              <v:path arrowok="t"/>
            </v:shape>
            <w10:wrap anchorx="page"/>
          </v:group>
        </w:pict>
      </w:r>
      <w:r>
        <w:pict>
          <v:group id="_x0000_s10319" style="position:absolute;left:0;text-align:left;margin-left:293.65pt;margin-top:249.25pt;width:0;height:0;z-index:-7185;mso-position-horizontal-relative:page" coordorigin="5873,4985" coordsize="0,0">
            <v:shape id="_x0000_s10320" style="position:absolute;left:5873;top:4985;width:0;height:0" coordorigin="5873,4985" coordsize="0,0" path="m5873,4985r,e" filled="f" strokeweight=".06pt">
              <v:path arrowok="t"/>
            </v:shape>
            <w10:wrap anchorx="page"/>
          </v:group>
        </w:pict>
      </w:r>
      <w:r>
        <w:pict>
          <v:group id="_x0000_s10317" style="position:absolute;left:0;text-align:left;margin-left:296.2pt;margin-top:248.7pt;width:0;height:0;z-index:-7184;mso-position-horizontal-relative:page" coordorigin="5924,4974" coordsize="0,0">
            <v:shape id="_x0000_s10318" style="position:absolute;left:5924;top:4974;width:0;height:0" coordorigin="5924,4974" coordsize="0,0" path="m5924,4974r,e" filled="f" strokeweight=".06pt">
              <v:path arrowok="t"/>
            </v:shape>
            <w10:wrap anchorx="page"/>
          </v:group>
        </w:pict>
      </w:r>
      <w:r>
        <w:pict>
          <v:group id="_x0000_s10315" style="position:absolute;left:0;text-align:left;margin-left:297.5pt;margin-top:248.4pt;width:0;height:0;z-index:-7183;mso-position-horizontal-relative:page" coordorigin="5950,4968" coordsize="0,0">
            <v:shape id="_x0000_s10316" style="position:absolute;left:5950;top:4968;width:0;height:0" coordorigin="5950,4968" coordsize="0,0" path="m5950,4968r,e" filled="f" strokeweight=".06pt">
              <v:path arrowok="t"/>
            </v:shape>
            <w10:wrap anchorx="page"/>
          </v:group>
        </w:pict>
      </w:r>
      <w:r>
        <w:pict>
          <v:group id="_x0000_s10313" style="position:absolute;left:0;text-align:left;margin-left:300.05pt;margin-top:247.85pt;width:0;height:0;z-index:-7182;mso-position-horizontal-relative:page" coordorigin="6001,4957" coordsize="0,0">
            <v:shape id="_x0000_s10314" style="position:absolute;left:6001;top:4957;width:0;height:0" coordorigin="6001,4957" coordsize="0,0" path="m6001,4957r,e" filled="f" strokeweight=".06pt">
              <v:path arrowok="t"/>
            </v:shape>
            <w10:wrap anchorx="page"/>
          </v:group>
        </w:pict>
      </w:r>
      <w:r>
        <w:pict>
          <v:group id="_x0000_s10311" style="position:absolute;left:0;text-align:left;margin-left:276.7pt;margin-top:253.9pt;width:0;height:0;z-index:-7181;mso-position-horizontal-relative:page" coordorigin="5534,5078" coordsize="0,0">
            <v:shape id="_x0000_s10312" style="position:absolute;left:5534;top:5078;width:0;height:0" coordorigin="5534,5078" coordsize="0,0" path="m5534,5078r,e" filled="f" strokeweight=".06pt">
              <v:path arrowok="t"/>
            </v:shape>
            <w10:wrap anchorx="page"/>
          </v:group>
        </w:pict>
      </w:r>
      <w:r>
        <w:pict>
          <v:group id="_x0000_s10309" style="position:absolute;left:0;text-align:left;margin-left:283.1pt;margin-top:252.55pt;width:0;height:0;z-index:-7180;mso-position-horizontal-relative:page" coordorigin="5662,5051" coordsize="0,0">
            <v:shape id="_x0000_s10310" style="position:absolute;left:5662;top:5051;width:0;height:0" coordorigin="5662,5051" coordsize="0,0" path="m5662,5051r,e" filled="f" strokeweight=".06pt">
              <v:path arrowok="t"/>
            </v:shape>
            <w10:wrap anchorx="page"/>
          </v:group>
        </w:pict>
      </w:r>
      <w:r>
        <w:pict>
          <v:group id="_x0000_s10307" style="position:absolute;left:0;text-align:left;margin-left:285.65pt;margin-top:252pt;width:0;height:0;z-index:-7179;mso-position-horizontal-relative:page" coordorigin="5713,5040" coordsize="0,0">
            <v:shape id="_x0000_s10308" style="position:absolute;left:5713;top:5040;width:0;height:0" coordorigin="5713,5040" coordsize="0,0" path="m5713,5040r,e" filled="f" strokeweight=".06pt">
              <v:path arrowok="t"/>
            </v:shape>
            <w10:wrap anchorx="page"/>
          </v:group>
        </w:pict>
      </w:r>
      <w:r>
        <w:pict>
          <v:group id="_x0000_s10305" style="position:absolute;left:0;text-align:left;margin-left:289.5pt;margin-top:251.2pt;width:0;height:0;z-index:-7178;mso-position-horizontal-relative:page" coordorigin="5790,5024" coordsize="0,0">
            <v:shape id="_x0000_s10306" style="position:absolute;left:5790;top:5024;width:0;height:0" coordorigin="5790,5024" coordsize="0,0" path="m5790,5024r,e" filled="f" strokeweight=".06pt">
              <v:path arrowok="t"/>
            </v:shape>
            <w10:wrap anchorx="page"/>
          </v:group>
        </w:pict>
      </w:r>
      <w:r>
        <w:pict>
          <v:group id="_x0000_s10303" style="position:absolute;left:0;text-align:left;margin-left:292.1pt;margin-top:250.6pt;width:0;height:0;z-index:-7177;mso-position-horizontal-relative:page" coordorigin="5842,5012" coordsize="0,0">
            <v:shape id="_x0000_s10304" style="position:absolute;left:5842;top:5012;width:0;height:0" coordorigin="5842,5012" coordsize="0,0" path="m5842,5012r,e" filled="f" strokeweight=".06pt">
              <v:path arrowok="t"/>
            </v:shape>
            <w10:wrap anchorx="page"/>
          </v:group>
        </w:pict>
      </w:r>
      <w:r>
        <w:pict>
          <v:group id="_x0000_s10301" style="position:absolute;left:0;text-align:left;margin-left:277.7pt;margin-top:254.8pt;width:0;height:0;z-index:-7176;mso-position-horizontal-relative:page" coordorigin="5554,5096" coordsize="0,0">
            <v:shape id="_x0000_s10302" style="position:absolute;left:5554;top:5096;width:0;height:0" coordorigin="5554,5096" coordsize="0,0" path="m5554,5096r,e" filled="f" strokeweight=".06pt">
              <v:path arrowok="t"/>
            </v:shape>
            <w10:wrap anchorx="page"/>
          </v:group>
        </w:pict>
      </w:r>
      <w:r>
        <w:pict>
          <v:group id="_x0000_s10299" style="position:absolute;left:0;text-align:left;margin-left:278.95pt;margin-top:254.5pt;width:0;height:0;z-index:-7175;mso-position-horizontal-relative:page" coordorigin="5579,5090" coordsize="0,0">
            <v:shape id="_x0000_s10300" style="position:absolute;left:5579;top:5090;width:0;height:0" coordorigin="5579,5090" coordsize="0,0" path="m5579,5090r,e" filled="f" strokeweight=".06pt">
              <v:path arrowok="t"/>
            </v:shape>
            <w10:wrap anchorx="page"/>
          </v:group>
        </w:pict>
      </w:r>
      <w:r>
        <w:pict>
          <v:group id="_x0000_s10297" style="position:absolute;left:0;text-align:left;margin-left:281.5pt;margin-top:253.95pt;width:0;height:0;z-index:-7174;mso-position-horizontal-relative:page" coordorigin="5630,5079" coordsize="0,0">
            <v:shape id="_x0000_s10298" style="position:absolute;left:5630;top:5079;width:0;height:0" coordorigin="5630,5079" coordsize="0,0" path="m5630,5079r,e" filled="f" strokeweight=".06pt">
              <v:path arrowok="t"/>
            </v:shape>
            <w10:wrap anchorx="page"/>
          </v:group>
        </w:pict>
      </w:r>
      <w:r>
        <w:pict>
          <v:group id="_x0000_s10295" style="position:absolute;left:0;text-align:left;margin-left:285.35pt;margin-top:253.2pt;width:0;height:0;z-index:-7173;mso-position-horizontal-relative:page" coordorigin="5707,5064" coordsize="0,0">
            <v:shape id="_x0000_s10296" style="position:absolute;left:5707;top:5064;width:0;height:0" coordorigin="5707,5064" coordsize="0,0" path="m5707,5064r,e" filled="f" strokeweight=".06pt">
              <v:path arrowok="t"/>
            </v:shape>
            <w10:wrap anchorx="page"/>
          </v:group>
        </w:pict>
      </w:r>
      <w:r>
        <w:pict>
          <v:group id="_x0000_s10293" style="position:absolute;left:0;text-align:left;margin-left:287.95pt;margin-top:252.6pt;width:0;height:0;z-index:-7172;mso-position-horizontal-relative:page" coordorigin="5759,5052" coordsize="0,0">
            <v:shape id="_x0000_s10294" style="position:absolute;left:5759;top:5052;width:0;height:0" coordorigin="5759,5052" coordsize="0,0" path="m5759,5052r,e" filled="f" strokeweight=".06pt">
              <v:path arrowok="t"/>
            </v:shape>
            <w10:wrap anchorx="page"/>
          </v:group>
        </w:pict>
      </w:r>
      <w:r>
        <w:pict>
          <v:group id="_x0000_s10291" style="position:absolute;left:0;text-align:left;margin-left:279.95pt;margin-top:255.4pt;width:0;height:0;z-index:-7171;mso-position-horizontal-relative:page" coordorigin="5599,5108" coordsize="0,0">
            <v:shape id="_x0000_s10292" style="position:absolute;left:5599;top:5108;width:0;height:0" coordorigin="5599,5108" coordsize="0,0" path="m5599,5108r,e" filled="f" strokeweight=".06pt">
              <v:path arrowok="t"/>
            </v:shape>
            <w10:wrap anchorx="page"/>
          </v:group>
        </w:pict>
      </w:r>
      <w:r>
        <w:pict>
          <v:group id="_x0000_s10289" style="position:absolute;left:0;text-align:left;margin-left:284.75pt;margin-top:255.45pt;width:0;height:0;z-index:-7170;mso-position-horizontal-relative:page" coordorigin="5695,5109" coordsize="0,0">
            <v:shape id="_x0000_s10290" style="position:absolute;left:5695;top:5109;width:0;height:0" coordorigin="5695,5109" coordsize="0,0" path="m5695,5109r,e" filled="f" strokeweight=".06pt">
              <v:path arrowok="t"/>
            </v:shape>
            <w10:wrap anchorx="page"/>
          </v:group>
        </w:pict>
      </w:r>
      <w:r>
        <w:pict>
          <v:group id="_x0000_s10287" style="position:absolute;left:0;text-align:left;margin-left:287.35pt;margin-top:254.95pt;width:0;height:0;z-index:-7169;mso-position-horizontal-relative:page" coordorigin="5747,5099" coordsize="0,0">
            <v:shape id="_x0000_s10288" style="position:absolute;left:5747;top:5099;width:0;height:0" coordorigin="5747,5099" coordsize="0,0" path="m5747,5099r,e" filled="f" strokeweight=".06pt">
              <v:path arrowok="t"/>
            </v:shape>
            <w10:wrap anchorx="page"/>
          </v:group>
        </w:pict>
      </w:r>
      <w:r>
        <w:pict>
          <v:group id="_x0000_s10285" style="position:absolute;left:0;text-align:left;margin-left:283.2pt;margin-top:256.9pt;width:0;height:0;z-index:-7168;mso-position-horizontal-relative:page" coordorigin="5664,5138" coordsize="0,0">
            <v:shape id="_x0000_s10286" style="position:absolute;left:5664;top:5138;width:0;height:0" coordorigin="5664,5138" coordsize="0,0" path="m5664,5138r,e" filled="f" strokeweight=".06pt">
              <v:path arrowok="t"/>
            </v:shape>
            <w10:wrap anchorx="page"/>
          </v:group>
        </w:pict>
      </w:r>
      <w:r>
        <w:pict>
          <v:group id="_x0000_s10283" style="position:absolute;left:0;text-align:left;margin-left:284.45pt;margin-top:256.6pt;width:0;height:0;z-index:-7167;mso-position-horizontal-relative:page" coordorigin="5689,5132" coordsize="0,0">
            <v:shape id="_x0000_s10284" style="position:absolute;left:5689;top:5132;width:0;height:0" coordorigin="5689,5132" coordsize="0,0" path="m5689,5132r,e" filled="f" strokeweight=".06pt">
              <v:path arrowok="t"/>
            </v:shape>
            <w10:wrap anchorx="page"/>
          </v:group>
        </w:pict>
      </w:r>
      <w:r>
        <w:pict>
          <v:group id="_x0000_s10281" style="position:absolute;left:0;text-align:left;margin-left:287.05pt;margin-top:256.05pt;width:0;height:0;z-index:-7166;mso-position-horizontal-relative:page" coordorigin="5741,5121" coordsize="0,0">
            <v:shape id="_x0000_s10282" style="position:absolute;left:5741;top:5121;width:0;height:0" coordorigin="5741,5121" coordsize="0,0" path="m5741,5121r,e" filled="f" strokeweight=".06pt">
              <v:path arrowok="t"/>
            </v:shape>
            <w10:wrap anchorx="page"/>
          </v:group>
        </w:pict>
      </w:r>
      <w:r>
        <w:pict>
          <v:group id="_x0000_s10279" style="position:absolute;left:0;text-align:left;margin-left:282.9pt;margin-top:258.05pt;width:0;height:0;z-index:-7165;mso-position-horizontal-relative:page" coordorigin="5658,5161" coordsize="0,0">
            <v:shape id="_x0000_s10280" style="position:absolute;left:5658;top:5161;width:0;height:0" coordorigin="5658,5161" coordsize="0,0" path="m5658,5161r,e" filled="f" strokeweight=".06pt">
              <v:path arrowok="t"/>
            </v:shape>
            <w10:wrap anchorx="page"/>
          </v:group>
        </w:pict>
      </w:r>
      <w:r>
        <w:pict>
          <v:group id="_x0000_s10277" style="position:absolute;left:0;text-align:left;margin-left:285.5pt;margin-top:257.5pt;width:0;height:0;z-index:-7164;mso-position-horizontal-relative:page" coordorigin="5710,5150" coordsize="0,0">
            <v:shape id="_x0000_s10278" style="position:absolute;left:5710;top:5150;width:0;height:0" coordorigin="5710,5150" coordsize="0,0" path="m5710,5150r,e" filled="f" strokeweight=".06pt">
              <v:path arrowok="t"/>
            </v:shape>
            <w10:wrap anchorx="page"/>
          </v:group>
        </w:pict>
      </w:r>
      <w:r>
        <w:pict>
          <v:group id="_x0000_s10275" style="position:absolute;left:0;text-align:left;margin-left:283.85pt;margin-top:258.9pt;width:0;height:0;z-index:-7163;mso-position-horizontal-relative:page" coordorigin="5677,5178" coordsize="0,0">
            <v:shape id="_x0000_s10276" style="position:absolute;left:5677;top:5178;width:0;height:0" coordorigin="5677,5178" coordsize="0,0" path="m5677,5178r,e" filled="f" strokeweight=".06pt">
              <v:path arrowok="t"/>
            </v:shape>
            <w10:wrap anchorx="page"/>
          </v:group>
        </w:pict>
      </w:r>
      <w:r>
        <w:pict>
          <v:group id="_x0000_s10273" style="position:absolute;left:0;text-align:left;margin-left:286.45pt;margin-top:258.4pt;width:0;height:0;z-index:-7162;mso-position-horizontal-relative:page" coordorigin="5729,5168" coordsize="0,0">
            <v:shape id="_x0000_s10274" style="position:absolute;left:5729;top:5168;width:0;height:0" coordorigin="5729,5168" coordsize="0,0" path="m5729,5168r,e" filled="f" strokeweight=".06pt">
              <v:path arrowok="t"/>
            </v:shape>
            <w10:wrap anchorx="page"/>
          </v:group>
        </w:pict>
      </w:r>
      <w:r>
        <w:pict>
          <v:group id="_x0000_s10271" style="position:absolute;left:0;text-align:left;margin-left:286.15pt;margin-top:259.55pt;width:0;height:0;z-index:-7161;mso-position-horizontal-relative:page" coordorigin="5723,5191" coordsize="0,0">
            <v:shape id="_x0000_s10272" style="position:absolute;left:5723;top:5191;width:0;height:0" coordorigin="5723,5191" coordsize="0,0" path="m5723,5191r,e" filled="f" strokeweight=".06pt">
              <v:path arrowok="t"/>
            </v:shape>
            <w10:wrap anchorx="page"/>
          </v:group>
        </w:pict>
      </w:r>
      <w:r>
        <w:pict>
          <v:group id="_x0000_s10269" style="position:absolute;left:0;text-align:left;margin-left:291.95pt;margin-top:260.45pt;width:0;height:0;z-index:-7160;mso-position-horizontal-relative:page" coordorigin="5839,5209" coordsize="0,0">
            <v:shape id="_x0000_s10270" style="position:absolute;left:5839;top:5209;width:0;height:0" coordorigin="5839,5209" coordsize="0,0" path="m5839,5209r,e" filled="f" strokeweight=".06pt">
              <v:path arrowok="t"/>
            </v:shape>
            <w10:wrap anchorx="page"/>
          </v:group>
        </w:pict>
      </w:r>
      <w:r>
        <w:pict>
          <v:group id="_x0000_s10267" style="position:absolute;left:0;text-align:left;margin-left:289.4pt;margin-top:261pt;width:0;height:0;z-index:-7159;mso-position-horizontal-relative:page" coordorigin="5788,5220" coordsize="0,0">
            <v:shape id="_x0000_s10268" style="position:absolute;left:5788;top:5220;width:0;height:0" coordorigin="5788,5220" coordsize="0,0" path="m5788,5220r,e" filled="f" strokeweight=".06pt">
              <v:path arrowok="t"/>
            </v:shape>
            <w10:wrap anchorx="page"/>
          </v:group>
        </w:pict>
      </w:r>
      <w:r>
        <w:pict>
          <v:group id="_x0000_s10265" style="position:absolute;left:0;text-align:left;margin-left:303.8pt;margin-top:256.85pt;width:0;height:0;z-index:-7158;mso-position-horizontal-relative:page" coordorigin="6076,5137" coordsize="0,0">
            <v:shape id="_x0000_s10266" style="position:absolute;left:6076;top:5137;width:0;height:0" coordorigin="6076,5137" coordsize="0,0" path="m6076,5137r,e" filled="f" strokeweight=".06pt">
              <v:path arrowok="t"/>
            </v:shape>
            <w10:wrap anchorx="page"/>
          </v:group>
        </w:pict>
      </w:r>
      <w:r>
        <w:pict>
          <v:group id="_x0000_s10263" style="position:absolute;left:0;text-align:left;margin-left:299.95pt;margin-top:257.7pt;width:0;height:0;z-index:-7157;mso-position-horizontal-relative:page" coordorigin="5999,5154" coordsize="0,0">
            <v:shape id="_x0000_s10264" style="position:absolute;left:5999;top:5154;width:0;height:0" coordorigin="5999,5154" coordsize="0,0" path="m5999,5154r,e" filled="f" strokeweight=".06pt">
              <v:path arrowok="t"/>
            </v:shape>
            <w10:wrap anchorx="page"/>
          </v:group>
        </w:pict>
      </w:r>
      <w:r>
        <w:pict>
          <v:group id="_x0000_s10261" style="position:absolute;left:0;text-align:left;margin-left:297.35pt;margin-top:258.25pt;width:0;height:0;z-index:-7156;mso-position-horizontal-relative:page" coordorigin="5947,5165" coordsize="0,0">
            <v:shape id="_x0000_s10262" style="position:absolute;left:5947;top:5165;width:0;height:0" coordorigin="5947,5165" coordsize="0,0" path="m5947,5165r,e" filled="f" strokeweight=".06pt">
              <v:path arrowok="t"/>
            </v:shape>
            <w10:wrap anchorx="page"/>
          </v:group>
        </w:pict>
      </w:r>
      <w:r>
        <w:pict>
          <v:group id="_x0000_s10259" style="position:absolute;left:0;text-align:left;margin-left:296.1pt;margin-top:258.55pt;width:0;height:0;z-index:-7155;mso-position-horizontal-relative:page" coordorigin="5922,5171" coordsize="0,0">
            <v:shape id="_x0000_s10260" style="position:absolute;left:5922;top:5171;width:0;height:0" coordorigin="5922,5171" coordsize="0,0" path="m5922,5171r,e" filled="f" strokeweight=".06pt">
              <v:path arrowok="t"/>
            </v:shape>
            <w10:wrap anchorx="page"/>
          </v:group>
        </w:pict>
      </w:r>
      <w:r>
        <w:pict>
          <v:group id="_x0000_s10257" style="position:absolute;left:0;text-align:left;margin-left:293.5pt;margin-top:259pt;width:0;height:0;z-index:-7154;mso-position-horizontal-relative:page" coordorigin="5870,5180" coordsize="0,0">
            <v:shape id="_x0000_s10258" style="position:absolute;left:5870;top:5180;width:0;height:0" coordorigin="5870,5180" coordsize="0,0" path="m5870,5180r,e" filled="f" strokeweight=".06pt">
              <v:path arrowok="t"/>
            </v:shape>
            <w10:wrap anchorx="page"/>
          </v:group>
        </w:pict>
      </w:r>
      <w:r>
        <w:pict>
          <v:group id="_x0000_s10255" style="position:absolute;left:0;text-align:left;margin-left:307.9pt;margin-top:254.95pt;width:0;height:0;z-index:-7153;mso-position-horizontal-relative:page" coordorigin="6158,5099" coordsize="0,0">
            <v:shape id="_x0000_s10256" style="position:absolute;left:6158;top:5099;width:0;height:0" coordorigin="6158,5099" coordsize="0,0" path="m6158,5099r,e" filled="f" strokeweight=".06pt">
              <v:path arrowok="t"/>
            </v:shape>
            <w10:wrap anchorx="page"/>
          </v:group>
        </w:pict>
      </w:r>
      <w:r>
        <w:pict>
          <v:group id="_x0000_s10253" style="position:absolute;left:0;text-align:left;margin-left:304.1pt;margin-top:255.7pt;width:0;height:0;z-index:-7152;mso-position-horizontal-relative:page" coordorigin="6082,5114" coordsize="0,0">
            <v:shape id="_x0000_s10254" style="position:absolute;left:6082;top:5114;width:0;height:0" coordorigin="6082,5114" coordsize="0,0" path="m6082,5114r,e" filled="f" strokeweight=".06pt">
              <v:path arrowok="t"/>
            </v:shape>
            <w10:wrap anchorx="page"/>
          </v:group>
        </w:pict>
      </w:r>
      <w:r>
        <w:pict>
          <v:group id="_x0000_s10251" style="position:absolute;left:0;text-align:left;margin-left:301.5pt;margin-top:256.25pt;width:0;height:0;z-index:-7151;mso-position-horizontal-relative:page" coordorigin="6030,5125" coordsize="0,0">
            <v:shape id="_x0000_s10252" style="position:absolute;left:6030;top:5125;width:0;height:0" coordorigin="6030,5125" coordsize="0,0" path="m6030,5125r,e" filled="f" strokeweight=".06pt">
              <v:path arrowok="t"/>
            </v:shape>
            <w10:wrap anchorx="page"/>
          </v:group>
        </w:pict>
      </w:r>
      <w:r>
        <w:pict>
          <v:group id="_x0000_s10249" style="position:absolute;left:0;text-align:left;margin-left:297.65pt;margin-top:257.1pt;width:0;height:0;z-index:-7150;mso-position-horizontal-relative:page" coordorigin="5953,5142" coordsize="0,0">
            <v:shape id="_x0000_s10250" style="position:absolute;left:5953;top:5142;width:0;height:0" coordorigin="5953,5142" coordsize="0,0" path="m5953,5142r,e" filled="f" strokeweight=".06pt">
              <v:path arrowok="t"/>
            </v:shape>
            <w10:wrap anchorx="page"/>
          </v:group>
        </w:pict>
      </w:r>
      <w:r>
        <w:pict>
          <v:group id="_x0000_s10247" style="position:absolute;left:0;text-align:left;margin-left:295.1pt;margin-top:257.65pt;width:0;height:0;z-index:-7149;mso-position-horizontal-relative:page" coordorigin="5902,5153" coordsize="0,0">
            <v:shape id="_x0000_s10248" style="position:absolute;left:5902;top:5153;width:0;height:0" coordorigin="5902,5153" coordsize="0,0" path="m5902,5153r,e" filled="f" strokeweight=".06pt">
              <v:path arrowok="t"/>
            </v:shape>
            <w10:wrap anchorx="page"/>
          </v:group>
        </w:pict>
      </w:r>
      <w:r>
        <w:pict>
          <v:group id="_x0000_s10245" style="position:absolute;left:0;text-align:left;margin-left:288.7pt;margin-top:258.95pt;width:0;height:0;z-index:-7148;mso-position-horizontal-relative:page" coordorigin="5774,5179" coordsize="0,0">
            <v:shape id="_x0000_s10246" style="position:absolute;left:5774;top:5179;width:0;height:0" coordorigin="5774,5179" coordsize="0,0" path="m5774,5179r,e" filled="f" strokeweight=".06pt">
              <v:path arrowok="t"/>
            </v:shape>
            <w10:wrap anchorx="page"/>
          </v:group>
        </w:pict>
      </w:r>
      <w:r>
        <w:pict>
          <v:group id="_x0000_s10243" style="position:absolute;left:0;text-align:left;margin-left:308.2pt;margin-top:253.8pt;width:0;height:0;z-index:-7147;mso-position-horizontal-relative:page" coordorigin="6164,5076" coordsize="0,0">
            <v:shape id="_x0000_s10244" style="position:absolute;left:6164;top:5076;width:0;height:0" coordorigin="6164,5076" coordsize="0,0" path="m6164,5076r,e" filled="f" strokeweight=".06pt">
              <v:path arrowok="t"/>
            </v:shape>
            <w10:wrap anchorx="page"/>
          </v:group>
        </w:pict>
      </w:r>
      <w:r>
        <w:pict>
          <v:group id="_x0000_s10241" style="position:absolute;left:0;text-align:left;margin-left:305.65pt;margin-top:254.25pt;width:0;height:0;z-index:-7146;mso-position-horizontal-relative:page" coordorigin="6113,5085" coordsize="0,0">
            <v:shape id="_x0000_s10242" style="position:absolute;left:6113;top:5085;width:0;height:0" coordorigin="6113,5085" coordsize="0,0" path="m6113,5085r,e" filled="f" strokeweight=".06pt">
              <v:path arrowok="t"/>
            </v:shape>
            <w10:wrap anchorx="page"/>
          </v:group>
        </w:pict>
      </w:r>
      <w:r>
        <w:pict>
          <v:group id="_x0000_s10239" style="position:absolute;left:0;text-align:left;margin-left:296.7pt;margin-top:256.2pt;width:0;height:0;z-index:-7145;mso-position-horizontal-relative:page" coordorigin="5934,5124" coordsize="0,0">
            <v:shape id="_x0000_s10240" style="position:absolute;left:5934;top:5124;width:0;height:0" coordorigin="5934,5124" coordsize="0,0" path="m5934,5124r,e" filled="f" strokeweight=".06pt">
              <v:path arrowok="t"/>
            </v:shape>
            <w10:wrap anchorx="page"/>
          </v:group>
        </w:pict>
      </w:r>
      <w:r>
        <w:pict>
          <v:group id="_x0000_s10237" style="position:absolute;left:0;text-align:left;margin-left:294.1pt;margin-top:256.75pt;width:0;height:0;z-index:-7144;mso-position-horizontal-relative:page" coordorigin="5882,5135" coordsize="0,0">
            <v:shape id="_x0000_s10238" style="position:absolute;left:5882;top:5135;width:0;height:0" coordorigin="5882,5135" coordsize="0,0" path="m5882,5135r,e" filled="f" strokeweight=".06pt">
              <v:path arrowok="t"/>
            </v:shape>
            <w10:wrap anchorx="page"/>
          </v:group>
        </w:pict>
      </w:r>
      <w:r>
        <w:pict>
          <v:group id="_x0000_s10235" style="position:absolute;left:0;text-align:left;margin-left:292.85pt;margin-top:257.05pt;width:0;height:0;z-index:-7143;mso-position-horizontal-relative:page" coordorigin="5857,5141" coordsize="0,0">
            <v:shape id="_x0000_s10236" style="position:absolute;left:5857;top:5141;width:0;height:0" coordorigin="5857,5141" coordsize="0,0" path="m5857,5141r,e" filled="f" strokeweight=".06pt">
              <v:path arrowok="t"/>
            </v:shape>
            <w10:wrap anchorx="page"/>
          </v:group>
        </w:pict>
      </w:r>
      <w:r>
        <w:pict>
          <v:group id="_x0000_s10233" style="position:absolute;left:0;text-align:left;margin-left:290.3pt;margin-top:257.55pt;width:0;height:0;z-index:-7142;mso-position-horizontal-relative:page" coordorigin="5806,5151" coordsize="0,0">
            <v:shape id="_x0000_s10234" style="position:absolute;left:5806;top:5151;width:0;height:0" coordorigin="5806,5151" coordsize="0,0" path="m5806,5151r,e" filled="f" strokeweight=".06pt">
              <v:path arrowok="t"/>
            </v:shape>
            <w10:wrap anchorx="page"/>
          </v:group>
        </w:pict>
      </w:r>
      <w:r>
        <w:pict>
          <v:group id="_x0000_s10231" style="position:absolute;left:0;text-align:left;margin-left:307.25pt;margin-top:252.9pt;width:0;height:0;z-index:-7141;mso-position-horizontal-relative:page" coordorigin="6145,5058" coordsize="0,0">
            <v:shape id="_x0000_s10232" style="position:absolute;left:6145;top:5058;width:0;height:0" coordorigin="6145,5058" coordsize="0,0" path="m6145,5058r,e" filled="f" strokeweight=".06pt">
              <v:path arrowok="t"/>
            </v:shape>
            <w10:wrap anchorx="page"/>
          </v:group>
        </w:pict>
      </w:r>
      <w:r>
        <w:pict>
          <v:group id="_x0000_s10229" style="position:absolute;left:0;text-align:left;margin-left:300.85pt;margin-top:254.2pt;width:0;height:0;z-index:-7140;mso-position-horizontal-relative:page" coordorigin="6017,5084" coordsize="0,0">
            <v:shape id="_x0000_s10230" style="position:absolute;left:6017;top:5084;width:0;height:0" coordorigin="6017,5084" coordsize="0,0" path="m6017,5084r,e" filled="f" strokeweight=".06pt">
              <v:path arrowok="t"/>
            </v:shape>
            <w10:wrap anchorx="page"/>
          </v:group>
        </w:pict>
      </w:r>
      <w:r>
        <w:pict>
          <v:group id="_x0000_s10227" style="position:absolute;left:0;text-align:left;margin-left:298.25pt;margin-top:254.8pt;width:0;height:0;z-index:-7139;mso-position-horizontal-relative:page" coordorigin="5965,5096" coordsize="0,0">
            <v:shape id="_x0000_s10228" style="position:absolute;left:5965;top:5096;width:0;height:0" coordorigin="5965,5096" coordsize="0,0" path="m5965,5096r,e" filled="f" strokeweight=".06pt">
              <v:path arrowok="t"/>
            </v:shape>
            <w10:wrap anchorx="page"/>
          </v:group>
        </w:pict>
      </w:r>
      <w:r>
        <w:pict>
          <v:group id="_x0000_s10225" style="position:absolute;left:0;text-align:left;margin-left:294.4pt;margin-top:255.6pt;width:0;height:0;z-index:-7138;mso-position-horizontal-relative:page" coordorigin="5888,5112" coordsize="0,0">
            <v:shape id="_x0000_s10226" style="position:absolute;left:5888;top:5112;width:0;height:0" coordorigin="5888,5112" coordsize="0,0" path="m5888,5112r,e" filled="f" strokeweight=".06pt">
              <v:path arrowok="t"/>
            </v:shape>
            <w10:wrap anchorx="page"/>
          </v:group>
        </w:pict>
      </w:r>
      <w:r>
        <w:pict>
          <v:group id="_x0000_s10223" style="position:absolute;left:0;text-align:left;margin-left:291.85pt;margin-top:256.15pt;width:0;height:0;z-index:-7137;mso-position-horizontal-relative:page" coordorigin="5837,5123" coordsize="0,0">
            <v:shape id="_x0000_s10224" style="position:absolute;left:5837;top:5123;width:0;height:0" coordorigin="5837,5123" coordsize="0,0" path="m5837,5123r,e" filled="f" strokeweight=".06pt">
              <v:path arrowok="t"/>
            </v:shape>
            <w10:wrap anchorx="page"/>
          </v:group>
        </w:pict>
      </w:r>
      <w:r>
        <w:pict>
          <v:group id="_x0000_s10221" style="position:absolute;left:0;text-align:left;margin-left:306.25pt;margin-top:252pt;width:0;height:0;z-index:-7136;mso-position-horizontal-relative:page" coordorigin="6125,5040" coordsize="0,0">
            <v:shape id="_x0000_s10222" style="position:absolute;left:6125;top:5040;width:0;height:0" coordorigin="6125,5040" coordsize="0,0" path="m6125,5040r,e" filled="f" strokeweight=".06pt">
              <v:path arrowok="t"/>
            </v:shape>
            <w10:wrap anchorx="page"/>
          </v:group>
        </w:pict>
      </w:r>
      <w:r>
        <w:pict>
          <v:group id="_x0000_s10219" style="position:absolute;left:0;text-align:left;margin-left:305pt;margin-top:252.3pt;width:0;height:0;z-index:-7135;mso-position-horizontal-relative:page" coordorigin="6100,5046" coordsize="0,0">
            <v:shape id="_x0000_s10220" style="position:absolute;left:6100;top:5046;width:0;height:0" coordorigin="6100,5046" coordsize="0,0" path="m6100,5046r,e" filled="f" strokeweight=".06pt">
              <v:path arrowok="t"/>
            </v:shape>
            <w10:wrap anchorx="page"/>
          </v:group>
        </w:pict>
      </w:r>
      <w:r>
        <w:pict>
          <v:group id="_x0000_s10217" style="position:absolute;left:0;text-align:left;margin-left:302.4pt;margin-top:252.85pt;width:0;height:0;z-index:-7134;mso-position-horizontal-relative:page" coordorigin="6048,5057" coordsize="0,0">
            <v:shape id="_x0000_s10218" style="position:absolute;left:6048;top:5057;width:0;height:0" coordorigin="6048,5057" coordsize="0,0" path="m6048,5057r,e" filled="f" strokeweight=".06pt">
              <v:path arrowok="t"/>
            </v:shape>
            <w10:wrap anchorx="page"/>
          </v:group>
        </w:pict>
      </w:r>
      <w:r>
        <w:pict>
          <v:group id="_x0000_s10215" style="position:absolute;left:0;text-align:left;margin-left:298.55pt;margin-top:253.6pt;width:0;height:0;z-index:-7133;mso-position-horizontal-relative:page" coordorigin="5971,5072" coordsize="0,0">
            <v:shape id="_x0000_s10216" style="position:absolute;left:5971;top:5072;width:0;height:0" coordorigin="5971,5072" coordsize="0,0" path="m5971,5072r,e" filled="f" strokeweight=".06pt">
              <v:path arrowok="t"/>
            </v:shape>
            <w10:wrap anchorx="page"/>
          </v:group>
        </w:pict>
      </w:r>
      <w:r>
        <w:pict>
          <v:group id="_x0000_s10213" style="position:absolute;left:0;text-align:left;margin-left:296pt;margin-top:254.15pt;width:0;height:0;z-index:-7132;mso-position-horizontal-relative:page" coordorigin="5920,5083" coordsize="0,0">
            <v:shape id="_x0000_s10214" style="position:absolute;left:5920;top:5083;width:0;height:0" coordorigin="5920,5083" coordsize="0,0" path="m5920,5083r,e" filled="f" strokeweight=".06pt">
              <v:path arrowok="t"/>
            </v:shape>
            <w10:wrap anchorx="page"/>
          </v:group>
        </w:pict>
      </w:r>
      <w:r>
        <w:pict>
          <v:group id="_x0000_s10211" style="position:absolute;left:0;text-align:left;margin-left:306.55pt;margin-top:250.85pt;width:0;height:0;z-index:-7131;mso-position-horizontal-relative:page" coordorigin="6131,5017" coordsize="0,0">
            <v:shape id="_x0000_s10212" style="position:absolute;left:6131;top:5017;width:0;height:0" coordorigin="6131,5017" coordsize="0,0" path="m6131,5017r,e" filled="f" strokeweight=".06pt">
              <v:path arrowok="t"/>
            </v:shape>
            <w10:wrap anchorx="page"/>
          </v:group>
        </w:pict>
      </w:r>
      <w:r>
        <w:pict>
          <v:group id="_x0000_s10209" style="position:absolute;left:0;text-align:left;margin-left:303.95pt;margin-top:251.4pt;width:0;height:0;z-index:-7130;mso-position-horizontal-relative:page" coordorigin="6079,5028" coordsize="0,0">
            <v:shape id="_x0000_s10210" style="position:absolute;left:6079;top:5028;width:0;height:0" coordorigin="6079,5028" coordsize="0,0" path="m6079,5028r,e" filled="f" strokeweight=".06pt">
              <v:path arrowok="t"/>
            </v:shape>
            <w10:wrap anchorx="page"/>
          </v:group>
        </w:pict>
      </w:r>
      <w:r>
        <w:pict>
          <v:group id="_x0000_s10207" style="position:absolute;left:0;text-align:left;margin-left:297.6pt;margin-top:252.75pt;width:0;height:0;z-index:-7129;mso-position-horizontal-relative:page" coordorigin="5952,5055" coordsize="0,0">
            <v:shape id="_x0000_s10208" style="position:absolute;left:5952;top:5055;width:0;height:0" coordorigin="5952,5055" coordsize="0,0" path="m5952,5055r,e" filled="f" strokeweight=".06pt">
              <v:path arrowok="t"/>
            </v:shape>
            <w10:wrap anchorx="page"/>
          </v:group>
        </w:pict>
      </w:r>
      <w:r>
        <w:pict>
          <v:group id="_x0000_s10205" style="position:absolute;left:0;text-align:left;margin-left:295pt;margin-top:253.3pt;width:0;height:0;z-index:-7128;mso-position-horizontal-relative:page" coordorigin="5900,5066" coordsize="0,0">
            <v:shape id="_x0000_s10206" style="position:absolute;left:5900;top:5066;width:0;height:0" coordorigin="5900,5066" coordsize="0,0" path="m5900,5066r,e" filled="f" strokeweight=".06pt">
              <v:path arrowok="t"/>
            </v:shape>
            <w10:wrap anchorx="page"/>
          </v:group>
        </w:pict>
      </w:r>
      <w:r>
        <w:pict>
          <v:group id="_x0000_s10203" style="position:absolute;left:0;text-align:left;margin-left:291.2pt;margin-top:254.1pt;width:0;height:0;z-index:-7127;mso-position-horizontal-relative:page" coordorigin="5824,5082" coordsize="0,0">
            <v:shape id="_x0000_s10204" style="position:absolute;left:5824;top:5082;width:0;height:0" coordorigin="5824,5082" coordsize="0,0" path="m5824,5082r,e" filled="f" strokeweight=".06pt">
              <v:path arrowok="t"/>
            </v:shape>
            <w10:wrap anchorx="page"/>
          </v:group>
        </w:pict>
      </w:r>
      <w:r>
        <w:pict>
          <v:group id="_x0000_s10201" style="position:absolute;left:0;text-align:left;margin-left:288.6pt;margin-top:254.7pt;width:0;height:0;z-index:-7126;mso-position-horizontal-relative:page" coordorigin="5772,5094" coordsize="0,0">
            <v:shape id="_x0000_s10202" style="position:absolute;left:5772;top:5094;width:0;height:0" coordorigin="5772,5094" coordsize="0,0" path="m5772,5094r,e" filled="f" strokeweight=".06pt">
              <v:path arrowok="t"/>
            </v:shape>
            <w10:wrap anchorx="page"/>
          </v:group>
        </w:pict>
      </w:r>
      <w:r>
        <w:pict>
          <v:group id="_x0000_s10199" style="position:absolute;left:0;text-align:left;margin-left:308.1pt;margin-top:249.4pt;width:0;height:0;z-index:-7125;mso-position-horizontal-relative:page" coordorigin="6162,4988" coordsize="0,0">
            <v:shape id="_x0000_s10200" style="position:absolute;left:6162;top:4988;width:0;height:0" coordorigin="6162,4988" coordsize="0,0" path="m6162,4988r,e" filled="f" strokeweight=".06pt">
              <v:path arrowok="t"/>
            </v:shape>
            <w10:wrap anchorx="page"/>
          </v:group>
        </w:pict>
      </w:r>
      <w:r>
        <w:pict>
          <v:group id="_x0000_s10197" style="position:absolute;left:0;text-align:left;margin-left:301.75pt;margin-top:250.8pt;width:0;height:0;z-index:-7124;mso-position-horizontal-relative:page" coordorigin="6035,5016" coordsize="0,0">
            <v:shape id="_x0000_s10198" style="position:absolute;left:6035;top:5016;width:0;height:0" coordorigin="6035,5016" coordsize="0,0" path="m6035,5016r,e" filled="f" strokeweight=".06pt">
              <v:path arrowok="t"/>
            </v:shape>
            <w10:wrap anchorx="page"/>
          </v:group>
        </w:pict>
      </w:r>
      <w:r>
        <w:pict>
          <v:group id="_x0000_s10195" style="position:absolute;left:0;text-align:left;margin-left:299.15pt;margin-top:251.35pt;width:0;height:0;z-index:-7123;mso-position-horizontal-relative:page" coordorigin="5983,5027" coordsize="0,0">
            <v:shape id="_x0000_s10196" style="position:absolute;left:5983;top:5027;width:0;height:0" coordorigin="5983,5027" coordsize="0,0" path="m5983,5027r,e" filled="f" strokeweight=".06pt">
              <v:path arrowok="t"/>
            </v:shape>
            <w10:wrap anchorx="page"/>
          </v:group>
        </w:pict>
      </w:r>
      <w:r>
        <w:pict>
          <v:group id="_x0000_s10193" style="position:absolute;left:0;text-align:left;margin-left:296.6pt;margin-top:251.85pt;width:0;height:0;z-index:-7122;mso-position-horizontal-relative:page" coordorigin="5932,5037" coordsize="0,0">
            <v:shape id="_x0000_s10194" style="position:absolute;left:5932;top:5037;width:0;height:0" coordorigin="5932,5037" coordsize="0,0" path="m5932,5037r,e" filled="f" strokeweight=".06pt">
              <v:path arrowok="t"/>
            </v:shape>
            <w10:wrap anchorx="page"/>
          </v:group>
        </w:pict>
      </w:r>
      <w:r>
        <w:pict>
          <v:group id="_x0000_s10191" style="position:absolute;left:0;text-align:left;margin-left:295.3pt;margin-top:252.1pt;width:0;height:0;z-index:-7121;mso-position-horizontal-relative:page" coordorigin="5906,5042" coordsize="0,0">
            <v:shape id="_x0000_s10192" style="position:absolute;left:5906;top:5042;width:0;height:0" coordorigin="5906,5042" coordsize="0,0" path="m5906,5042r,e" filled="f" strokeweight=".06pt">
              <v:path arrowok="t"/>
            </v:shape>
            <w10:wrap anchorx="page"/>
          </v:group>
        </w:pict>
      </w:r>
      <w:r>
        <w:pict>
          <v:group id="_x0000_s10189" style="position:absolute;left:0;text-align:left;margin-left:292.75pt;margin-top:252.7pt;width:0;height:0;z-index:-7120;mso-position-horizontal-relative:page" coordorigin="5855,5054" coordsize="0,0">
            <v:shape id="_x0000_s10190" style="position:absolute;left:5855;top:5054;width:0;height:0" coordorigin="5855,5054" coordsize="0,0" path="m5855,5054r,e" filled="f" strokeweight=".06pt">
              <v:path arrowok="t"/>
            </v:shape>
            <w10:wrap anchorx="page"/>
          </v:group>
        </w:pict>
      </w:r>
      <w:r>
        <w:pict>
          <v:group id="_x0000_s10187" style="position:absolute;left:0;text-align:left;margin-left:307.15pt;margin-top:248.5pt;width:0;height:0;z-index:-7119;mso-position-horizontal-relative:page" coordorigin="6143,4970" coordsize="0,0">
            <v:shape id="_x0000_s10188" style="position:absolute;left:6143;top:4970;width:0;height:0" coordorigin="6143,4970" coordsize="0,0" path="m6143,4970r,e" filled="f" strokeweight=".06pt">
              <v:path arrowok="t"/>
            </v:shape>
            <w10:wrap anchorx="page"/>
          </v:group>
        </w:pict>
      </w:r>
      <w:r>
        <w:pict>
          <v:group id="_x0000_s10185" style="position:absolute;left:0;text-align:left;margin-left:303.3pt;margin-top:249.35pt;width:0;height:0;z-index:-7118;mso-position-horizontal-relative:page" coordorigin="6066,4987" coordsize="0,0">
            <v:shape id="_x0000_s10186" style="position:absolute;left:6066;top:4987;width:0;height:0" coordorigin="6066,4987" coordsize="0,0" path="m6066,4987r,e" filled="f" strokeweight=".06pt">
              <v:path arrowok="t"/>
            </v:shape>
            <w10:wrap anchorx="page"/>
          </v:group>
        </w:pict>
      </w:r>
      <w:r>
        <w:pict>
          <v:group id="_x0000_s10183" style="position:absolute;left:0;text-align:left;margin-left:300.7pt;margin-top:249.9pt;width:0;height:0;z-index:-7117;mso-position-horizontal-relative:page" coordorigin="6014,4998" coordsize="0,0">
            <v:shape id="_x0000_s10184" style="position:absolute;left:6014;top:4998;width:0;height:0" coordorigin="6014,4998" coordsize="0,0" path="m6014,4998r,e" filled="f" strokeweight=".06pt">
              <v:path arrowok="t"/>
            </v:shape>
            <w10:wrap anchorx="page"/>
          </v:group>
        </w:pict>
      </w:r>
      <w:r>
        <w:pict>
          <v:group id="_x0000_s10181" style="position:absolute;left:0;text-align:left;margin-left:299.45pt;margin-top:250.2pt;width:0;height:0;z-index:-7116;mso-position-horizontal-relative:page" coordorigin="5989,5004" coordsize="0,0">
            <v:shape id="_x0000_s10182" style="position:absolute;left:5989;top:5004;width:0;height:0" coordorigin="5989,5004" coordsize="0,0" path="m5989,5004r,e" filled="f" strokeweight=".06pt">
              <v:path arrowok="t"/>
            </v:shape>
            <w10:wrap anchorx="page"/>
          </v:group>
        </w:pict>
      </w:r>
      <w:r>
        <w:pict>
          <v:group id="_x0000_s10179" style="position:absolute;left:0;text-align:left;margin-left:296.9pt;margin-top:250.75pt;width:0;height:0;z-index:-7115;mso-position-horizontal-relative:page" coordorigin="5938,5015" coordsize="0,0">
            <v:shape id="_x0000_s10180" style="position:absolute;left:5938;top:5015;width:0;height:0" coordorigin="5938,5015" coordsize="0,0" path="m5938,5015r,e" filled="f" strokeweight=".06pt">
              <v:path arrowok="t"/>
            </v:shape>
            <w10:wrap anchorx="page"/>
          </v:group>
        </w:pict>
      </w:r>
      <w:r>
        <w:pict>
          <v:group id="_x0000_s10177" style="position:absolute;left:0;text-align:left;margin-left:307.45pt;margin-top:247.35pt;width:0;height:0;z-index:-7114;mso-position-horizontal-relative:page" coordorigin="6149,4947" coordsize="0,0">
            <v:shape id="_x0000_s10178" style="position:absolute;left:6149;top:4947;width:0;height:0" coordorigin="6149,4947" coordsize="0,0" path="m6149,4947r,e" filled="f" strokeweight=".06pt">
              <v:path arrowok="t"/>
            </v:shape>
            <w10:wrap anchorx="page"/>
          </v:group>
        </w:pict>
      </w:r>
      <w:r>
        <w:pict>
          <v:group id="_x0000_s10175" style="position:absolute;left:0;text-align:left;margin-left:304.85pt;margin-top:247.95pt;width:0;height:0;z-index:-7113;mso-position-horizontal-relative:page" coordorigin="6097,4959" coordsize="0,0">
            <v:shape id="_x0000_s10176" style="position:absolute;left:6097;top:4959;width:0;height:0" coordorigin="6097,4959" coordsize="0,0" path="m6097,4959r,e" filled="f" strokeweight=".06pt">
              <v:path arrowok="t"/>
            </v:shape>
            <w10:wrap anchorx="page"/>
          </v:group>
        </w:pict>
      </w:r>
      <w:r>
        <w:pict>
          <v:group id="_x0000_s10173" style="position:absolute;left:0;text-align:left;margin-left:295.9pt;margin-top:249.85pt;width:0;height:0;z-index:-7112;mso-position-horizontal-relative:page" coordorigin="5918,4997" coordsize="0,0">
            <v:shape id="_x0000_s10174" style="position:absolute;left:5918;top:4997;width:0;height:0" coordorigin="5918,4997" coordsize="0,0" path="m5918,4997r,e" filled="f" strokeweight=".06pt">
              <v:path arrowok="t"/>
            </v:shape>
            <w10:wrap anchorx="page"/>
          </v:group>
        </w:pict>
      </w:r>
      <w:r>
        <w:pict>
          <v:group id="_x0000_s10171" style="position:absolute;left:0;text-align:left;margin-left:293.35pt;margin-top:250.35pt;width:0;height:0;z-index:-7111;mso-position-horizontal-relative:page" coordorigin="5867,5007" coordsize="0,0">
            <v:shape id="_x0000_s10172" style="position:absolute;left:5867;top:5007;width:0;height:0" coordorigin="5867,5007" coordsize="0,0" path="m5867,5007r,e" filled="f" strokeweight=".06pt">
              <v:path arrowok="t"/>
            </v:shape>
            <w10:wrap anchorx="page"/>
          </v:group>
        </w:pict>
      </w:r>
      <w:r>
        <w:pict>
          <v:group id="_x0000_s10169" style="position:absolute;left:0;text-align:left;margin-left:117.95pt;margin-top:155.95pt;width:0;height:0;z-index:-7110;mso-position-horizontal-relative:page" coordorigin="2359,3119" coordsize="0,0">
            <v:shape id="_x0000_s10170" style="position:absolute;left:2359;top:3119;width:0;height:0" coordorigin="2359,3119" coordsize="0,0" path="m2359,3119r,e" filled="f" strokeweight=".06pt">
              <v:path arrowok="t"/>
            </v:shape>
            <w10:wrap anchorx="page"/>
          </v:group>
        </w:pict>
      </w:r>
      <w:r>
        <w:pict>
          <v:group id="_x0000_s10167" style="position:absolute;left:0;text-align:left;margin-left:115.4pt;margin-top:156.45pt;width:0;height:0;z-index:-7109;mso-position-horizontal-relative:page" coordorigin="2308,3129" coordsize="0,0">
            <v:shape id="_x0000_s10168" style="position:absolute;left:2308;top:3129;width:0;height:0" coordorigin="2308,3129" coordsize="0,0" path="m2308,3129r,e" filled="f" strokeweight=".06pt">
              <v:path arrowok="t"/>
            </v:shape>
            <w10:wrap anchorx="page"/>
          </v:group>
        </w:pict>
      </w:r>
      <w:r>
        <w:pict>
          <v:group id="_x0000_s10165" style="position:absolute;left:0;text-align:left;margin-left:114.1pt;margin-top:156.75pt;width:0;height:0;z-index:-7108;mso-position-horizontal-relative:page" coordorigin="2282,3135" coordsize="0,0">
            <v:shape id="_x0000_s10166" style="position:absolute;left:2282;top:3135;width:0;height:0" coordorigin="2282,3135" coordsize="0,0" path="m2282,3135r,e" filled="f" strokeweight=".06pt">
              <v:path arrowok="t"/>
            </v:shape>
            <w10:wrap anchorx="page"/>
          </v:group>
        </w:pict>
      </w:r>
      <w:r>
        <w:pict>
          <v:group id="_x0000_s10163" style="position:absolute;left:0;text-align:left;margin-left:111.55pt;margin-top:157.25pt;width:0;height:0;z-index:-7107;mso-position-horizontal-relative:page" coordorigin="2231,3145" coordsize="0,0">
            <v:shape id="_x0000_s10164" style="position:absolute;left:2231;top:3145;width:0;height:0" coordorigin="2231,3145" coordsize="0,0" path="m2231,3145r,e" filled="f" strokeweight=".06pt">
              <v:path arrowok="t"/>
            </v:shape>
            <w10:wrap anchorx="page"/>
          </v:group>
        </w:pict>
      </w:r>
      <w:r>
        <w:pict>
          <v:group id="_x0000_s10161" style="position:absolute;left:0;text-align:left;margin-left:128.5pt;margin-top:152.55pt;width:0;height:0;z-index:-7106;mso-position-horizontal-relative:page" coordorigin="2570,3051" coordsize="0,0">
            <v:shape id="_x0000_s10162" style="position:absolute;left:2570;top:3051;width:0;height:0" coordorigin="2570,3051" coordsize="0,0" path="m2570,3051r,e" filled="f" strokeweight=".06pt">
              <v:path arrowok="t"/>
            </v:shape>
            <w10:wrap anchorx="page"/>
          </v:group>
        </w:pict>
      </w:r>
      <w:r>
        <w:pict>
          <v:group id="_x0000_s10159" style="position:absolute;left:0;text-align:left;margin-left:125.95pt;margin-top:153.1pt;width:0;height:0;z-index:-7105;mso-position-horizontal-relative:page" coordorigin="2519,3062" coordsize="0,0">
            <v:shape id="_x0000_s10160" style="position:absolute;left:2519;top:3062;width:0;height:0" coordorigin="2519,3062" coordsize="0,0" path="m2519,3062r,e" filled="f" strokeweight=".06pt">
              <v:path arrowok="t"/>
            </v:shape>
            <w10:wrap anchorx="page"/>
          </v:group>
        </w:pict>
      </w:r>
      <w:r>
        <w:pict>
          <v:group id="_x0000_s10157" style="position:absolute;left:0;text-align:left;margin-left:123.35pt;margin-top:153.65pt;width:0;height:0;z-index:-7104;mso-position-horizontal-relative:page" coordorigin="2467,3073" coordsize="0,0">
            <v:shape id="_x0000_s10158" style="position:absolute;left:2467;top:3073;width:0;height:0" coordorigin="2467,3073" coordsize="0,0" path="m2467,3073r,e" filled="f" strokeweight=".06pt">
              <v:path arrowok="t"/>
            </v:shape>
            <w10:wrap anchorx="page"/>
          </v:group>
        </w:pict>
      </w:r>
      <w:r>
        <w:pict>
          <v:group id="_x0000_s10155" style="position:absolute;left:0;text-align:left;margin-left:122.1pt;margin-top:153.95pt;width:0;height:0;z-index:-7103;mso-position-horizontal-relative:page" coordorigin="2442,3079" coordsize="0,0">
            <v:shape id="_x0000_s10156" style="position:absolute;left:2442;top:3079;width:0;height:0" coordorigin="2442,3079" coordsize="0,0" path="m2442,3079r,e" filled="f" strokeweight=".06pt">
              <v:path arrowok="t"/>
            </v:shape>
            <w10:wrap anchorx="page"/>
          </v:group>
        </w:pict>
      </w:r>
      <w:r>
        <w:pict>
          <v:group id="_x0000_s10153" style="position:absolute;left:0;text-align:left;margin-left:119.5pt;margin-top:154.5pt;width:0;height:0;z-index:-7102;mso-position-horizontal-relative:page" coordorigin="2390,3090" coordsize="0,0">
            <v:shape id="_x0000_s10154" style="position:absolute;left:2390;top:3090;width:0;height:0" coordorigin="2390,3090" coordsize="0,0" path="m2390,3090r,e" filled="f" strokeweight=".06pt">
              <v:path arrowok="t"/>
            </v:shape>
            <w10:wrap anchorx="page"/>
          </v:group>
        </w:pict>
      </w:r>
      <w:r>
        <w:pict>
          <v:group id="_x0000_s10151" style="position:absolute;left:0;text-align:left;margin-left:110.6pt;margin-top:156.4pt;width:0;height:0;z-index:-7101;mso-position-horizontal-relative:page" coordorigin="2212,3128" coordsize="0,0">
            <v:shape id="_x0000_s10152" style="position:absolute;left:2212;top:3128;width:0;height:0" coordorigin="2212,3128" coordsize="0,0" path="m2212,3128r,e" filled="f" strokeweight=".06pt">
              <v:path arrowok="t"/>
            </v:shape>
            <w10:wrap anchorx="page"/>
          </v:group>
        </w:pict>
      </w:r>
      <w:r>
        <w:pict>
          <v:group id="_x0000_s10149" style="position:absolute;left:0;text-align:left;margin-left:106.75pt;margin-top:157.2pt;width:0;height:0;z-index:-7100;mso-position-horizontal-relative:page" coordorigin="2135,3144" coordsize="0,0">
            <v:shape id="_x0000_s10150" style="position:absolute;left:2135;top:3144;width:0;height:0" coordorigin="2135,3144" coordsize="0,0" path="m2135,3144r,e" filled="f" strokeweight=".06pt">
              <v:path arrowok="t"/>
            </v:shape>
            <w10:wrap anchorx="page"/>
          </v:group>
        </w:pict>
      </w:r>
      <w:r>
        <w:pict>
          <v:group id="_x0000_s10147" style="position:absolute;left:0;text-align:left;margin-left:104.15pt;margin-top:157.8pt;width:0;height:0;z-index:-7099;mso-position-horizontal-relative:page" coordorigin="2083,3156" coordsize="0,0">
            <v:shape id="_x0000_s10148" style="position:absolute;left:2083;top:3156;width:0;height:0" coordorigin="2083,3156" coordsize="0,0" path="m2083,3156r,e" filled="f" strokeweight=".06pt">
              <v:path arrowok="t"/>
            </v:shape>
            <w10:wrap anchorx="page"/>
          </v:group>
        </w:pict>
      </w:r>
      <w:r>
        <w:pict>
          <v:group id="_x0000_s10145" style="position:absolute;left:0;text-align:left;margin-left:130.1pt;margin-top:151.2pt;width:0;height:0;z-index:-7098;mso-position-horizontal-relative:page" coordorigin="2602,3024" coordsize="0,0">
            <v:shape id="_x0000_s10146" style="position:absolute;left:2602;top:3024;width:0;height:0" coordorigin="2602,3024" coordsize="0,0" path="m2602,3024r,e" filled="f" strokeweight=".06pt">
              <v:path arrowok="t"/>
            </v:shape>
            <w10:wrap anchorx="page"/>
          </v:group>
        </w:pict>
      </w:r>
      <w:r>
        <w:pict>
          <v:group id="_x0000_s10143" style="position:absolute;left:0;text-align:left;margin-left:127.5pt;margin-top:151.65pt;width:0;height:0;z-index:-7097;mso-position-horizontal-relative:page" coordorigin="2550,3033" coordsize="0,0">
            <v:shape id="_x0000_s10144" style="position:absolute;left:2550;top:3033;width:0;height:0" coordorigin="2550,3033" coordsize="0,0" path="m2550,3033r,e" filled="f" strokeweight=".06pt">
              <v:path arrowok="t"/>
            </v:shape>
            <w10:wrap anchorx="page"/>
          </v:group>
        </w:pict>
      </w:r>
      <w:r>
        <w:pict>
          <v:group id="_x0000_s10141" style="position:absolute;left:0;text-align:left;margin-left:126.25pt;margin-top:151.95pt;width:0;height:0;z-index:-7096;mso-position-horizontal-relative:page" coordorigin="2525,3039" coordsize="0,0">
            <v:shape id="_x0000_s10142" style="position:absolute;left:2525;top:3039;width:0;height:0" coordorigin="2525,3039" coordsize="0,0" path="m2525,3039r,e" filled="f" strokeweight=".06pt">
              <v:path arrowok="t"/>
            </v:shape>
            <w10:wrap anchorx="page"/>
          </v:group>
        </w:pict>
      </w:r>
      <w:r>
        <w:pict>
          <v:group id="_x0000_s10139" style="position:absolute;left:0;text-align:left;margin-left:123.65pt;margin-top:152.5pt;width:0;height:0;z-index:-7095;mso-position-horizontal-relative:page" coordorigin="2473,3050" coordsize="0,0">
            <v:shape id="_x0000_s10140" style="position:absolute;left:2473;top:3050;width:0;height:0" coordorigin="2473,3050" coordsize="0,0" path="m2473,3050r,e" filled="f" strokeweight=".06pt">
              <v:path arrowok="t"/>
            </v:shape>
            <w10:wrap anchorx="page"/>
          </v:group>
        </w:pict>
      </w:r>
      <w:r>
        <w:pict>
          <v:group id="_x0000_s10137" style="position:absolute;left:0;text-align:left;margin-left:114.7pt;margin-top:154.45pt;width:0;height:0;z-index:-7094;mso-position-horizontal-relative:page" coordorigin="2294,3089" coordsize="0,0">
            <v:shape id="_x0000_s10138" style="position:absolute;left:2294;top:3089;width:0;height:0" coordorigin="2294,3089" coordsize="0,0" path="m2294,3089r,e" filled="f" strokeweight=".06pt">
              <v:path arrowok="t"/>
            </v:shape>
            <w10:wrap anchorx="page"/>
          </v:group>
        </w:pict>
      </w:r>
      <w:r>
        <w:pict>
          <v:group id="_x0000_s10135" style="position:absolute;left:0;text-align:left;margin-left:112.15pt;margin-top:154.95pt;width:0;height:0;z-index:-7093;mso-position-horizontal-relative:page" coordorigin="2243,3099" coordsize="0,0">
            <v:shape id="_x0000_s10136" style="position:absolute;left:2243;top:3099;width:0;height:0" coordorigin="2243,3099" coordsize="0,0" path="m2243,3099r,e" filled="f" strokeweight=".06pt">
              <v:path arrowok="t"/>
            </v:shape>
            <w10:wrap anchorx="page"/>
          </v:group>
        </w:pict>
      </w:r>
      <w:r>
        <w:pict>
          <v:group id="_x0000_s10133" style="position:absolute;left:0;text-align:left;margin-left:110.9pt;margin-top:155.25pt;width:0;height:0;z-index:-7092;mso-position-horizontal-relative:page" coordorigin="2218,3105" coordsize="0,0">
            <v:shape id="_x0000_s10134" style="position:absolute;left:2218;top:3105;width:0;height:0" coordorigin="2218,3105" coordsize="0,0" path="m2218,3105r,e" filled="f" strokeweight=".06pt">
              <v:path arrowok="t"/>
            </v:shape>
            <w10:wrap anchorx="page"/>
          </v:group>
        </w:pict>
      </w:r>
      <w:r>
        <w:pict>
          <v:group id="_x0000_s10131" style="position:absolute;left:0;text-align:left;margin-left:108.3pt;margin-top:155.8pt;width:0;height:0;z-index:-7091;mso-position-horizontal-relative:page" coordorigin="2166,3116" coordsize="0,0">
            <v:shape id="_x0000_s10132" style="position:absolute;left:2166;top:3116;width:0;height:0" coordorigin="2166,3116" coordsize="0,0" path="m2166,3116r,e" filled="f" strokeweight=".06pt">
              <v:path arrowok="t"/>
            </v:shape>
            <w10:wrap anchorx="page"/>
          </v:group>
        </w:pict>
      </w:r>
      <w:r>
        <w:pict>
          <v:group id="_x0000_s10129" style="position:absolute;left:0;text-align:left;margin-left:105.7pt;margin-top:156.35pt;width:0;height:0;z-index:-7090;mso-position-horizontal-relative:page" coordorigin="2114,3127" coordsize="0,0">
            <v:shape id="_x0000_s10130" style="position:absolute;left:2114;top:3127;width:0;height:0" coordorigin="2114,3127" coordsize="0,0" path="m2114,3127r,e" filled="f" strokeweight=".06pt">
              <v:path arrowok="t"/>
            </v:shape>
            <w10:wrap anchorx="page"/>
          </v:group>
        </w:pict>
      </w:r>
      <w:r>
        <w:pict>
          <v:group id="_x0000_s10127" style="position:absolute;left:0;text-align:left;margin-left:104.45pt;margin-top:156.6pt;width:0;height:0;z-index:-7089;mso-position-horizontal-relative:page" coordorigin="2089,3132" coordsize="0,0">
            <v:shape id="_x0000_s10128" style="position:absolute;left:2089;top:3132;width:0;height:0" coordorigin="2089,3132" coordsize="0,0" path="m2089,3132r,e" filled="f" strokeweight=".06pt">
              <v:path arrowok="t"/>
            </v:shape>
            <w10:wrap anchorx="page"/>
          </v:group>
        </w:pict>
      </w:r>
      <w:r>
        <w:pict>
          <v:group id="_x0000_s10125" style="position:absolute;left:0;text-align:left;margin-left:122.7pt;margin-top:151.6pt;width:0;height:0;z-index:-7088;mso-position-horizontal-relative:page" coordorigin="2454,3032" coordsize="0,0">
            <v:shape id="_x0000_s10126" style="position:absolute;left:2454;top:3032;width:0;height:0" coordorigin="2454,3032" coordsize="0,0" path="m2454,3032r,e" filled="f" strokeweight=".06pt">
              <v:path arrowok="t"/>
            </v:shape>
            <w10:wrap anchorx="page"/>
          </v:group>
        </w:pict>
      </w:r>
      <w:r>
        <w:pict>
          <v:group id="_x0000_s10123" style="position:absolute;left:0;text-align:left;margin-left:120.1pt;margin-top:152.2pt;width:0;height:0;z-index:-7087;mso-position-horizontal-relative:page" coordorigin="2402,3044" coordsize="0,0">
            <v:shape id="_x0000_s10124" style="position:absolute;left:2402;top:3044;width:0;height:0" coordorigin="2402,3044" coordsize="0,0" path="m2402,3044r,e" filled="f" strokeweight=".06pt">
              <v:path arrowok="t"/>
            </v:shape>
            <w10:wrap anchorx="page"/>
          </v:group>
        </w:pict>
      </w:r>
      <w:r>
        <w:pict>
          <v:group id="_x0000_s10121" style="position:absolute;left:0;text-align:left;margin-left:118.85pt;margin-top:152.45pt;width:0;height:0;z-index:-7086;mso-position-horizontal-relative:page" coordorigin="2377,3049" coordsize="0,0">
            <v:shape id="_x0000_s10122" style="position:absolute;left:2377;top:3049;width:0;height:0" coordorigin="2377,3049" coordsize="0,0" path="m2377,3049r,e" filled="f" strokeweight=".06pt">
              <v:path arrowok="t"/>
            </v:shape>
            <w10:wrap anchorx="page"/>
          </v:group>
        </w:pict>
      </w:r>
      <w:r>
        <w:pict>
          <v:group id="_x0000_s10119" style="position:absolute;left:0;text-align:left;margin-left:116.3pt;margin-top:153pt;width:0;height:0;z-index:-7085;mso-position-horizontal-relative:page" coordorigin="2326,3060" coordsize="0,0">
            <v:shape id="_x0000_s10120" style="position:absolute;left:2326;top:3060;width:0;height:0" coordorigin="2326,3060" coordsize="0,0" path="m2326,3060r,e" filled="f" strokeweight=".06pt">
              <v:path arrowok="t"/>
            </v:shape>
            <w10:wrap anchorx="page"/>
          </v:group>
        </w:pict>
      </w:r>
      <w:r>
        <w:pict>
          <v:group id="_x0000_s10117" style="position:absolute;left:0;text-align:left;margin-left:112.45pt;margin-top:153.85pt;width:0;height:0;z-index:-7084;mso-position-horizontal-relative:page" coordorigin="2249,3077" coordsize="0,0">
            <v:shape id="_x0000_s10118" style="position:absolute;left:2249;top:3077;width:0;height:0" coordorigin="2249,3077" coordsize="0,0" path="m2249,3077r,e" filled="f" strokeweight=".06pt">
              <v:path arrowok="t"/>
            </v:shape>
            <w10:wrap anchorx="page"/>
          </v:group>
        </w:pict>
      </w:r>
      <w:r>
        <w:pict>
          <v:group id="_x0000_s10115" style="position:absolute;left:0;text-align:left;margin-left:109.85pt;margin-top:154.35pt;width:0;height:0;z-index:-7083;mso-position-horizontal-relative:page" coordorigin="2197,3087" coordsize="0,0">
            <v:shape id="_x0000_s10116" style="position:absolute;left:2197;top:3087;width:0;height:0" coordorigin="2197,3087" coordsize="0,0" path="m2197,3087r,e" filled="f" strokeweight=".06pt">
              <v:path arrowok="t"/>
            </v:shape>
            <w10:wrap anchorx="page"/>
          </v:group>
        </w:pict>
      </w:r>
      <w:r>
        <w:pict>
          <v:group id="_x0000_s10113" style="position:absolute;left:0;text-align:left;margin-left:103.5pt;margin-top:155.75pt;width:0;height:0;z-index:-7082;mso-position-horizontal-relative:page" coordorigin="2070,3115" coordsize="0,0">
            <v:shape id="_x0000_s10114" style="position:absolute;left:2070;top:3115;width:0;height:0" coordorigin="2070,3115" coordsize="0,0" path="m2070,3115r,e" filled="f" strokeweight=".06pt">
              <v:path arrowok="t"/>
            </v:shape>
            <w10:wrap anchorx="page"/>
          </v:group>
        </w:pict>
      </w:r>
      <w:r>
        <w:pict>
          <v:group id="_x0000_s10111" style="position:absolute;left:0;text-align:left;margin-left:100.9pt;margin-top:156.3pt;width:0;height:0;z-index:-7081;mso-position-horizontal-relative:page" coordorigin="2018,3126" coordsize="0,0">
            <v:shape id="_x0000_s10112" style="position:absolute;left:2018;top:3126;width:0;height:0" coordorigin="2018,3126" coordsize="0,0" path="m2018,3126r,e" filled="f" strokeweight=".06pt">
              <v:path arrowok="t"/>
            </v:shape>
            <w10:wrap anchorx="page"/>
          </v:group>
        </w:pict>
      </w:r>
      <w:r>
        <w:pict>
          <v:group id="_x0000_s10109" style="position:absolute;left:0;text-align:left;margin-left:126.85pt;margin-top:149.7pt;width:0;height:0;z-index:-7080;mso-position-horizontal-relative:page" coordorigin="2537,2994" coordsize="0,0">
            <v:shape id="_x0000_s10110" style="position:absolute;left:2537;top:2994;width:0;height:0" coordorigin="2537,2994" coordsize="0,0" path="m2537,2994r,e" filled="f" strokeweight=".06pt">
              <v:path arrowok="t"/>
            </v:shape>
            <w10:wrap anchorx="page"/>
          </v:group>
        </w:pict>
      </w:r>
      <w:r>
        <w:pict>
          <v:group id="_x0000_s10107" style="position:absolute;left:0;text-align:left;margin-left:124.25pt;margin-top:150.25pt;width:0;height:0;z-index:-7079;mso-position-horizontal-relative:page" coordorigin="2485,3005" coordsize="0,0">
            <v:shape id="_x0000_s10108" style="position:absolute;left:2485;top:3005;width:0;height:0" coordorigin="2485,3005" coordsize="0,0" path="m2485,3005r,e" filled="f" strokeweight=".06pt">
              <v:path arrowok="t"/>
            </v:shape>
            <w10:wrap anchorx="page"/>
          </v:group>
        </w:pict>
      </w:r>
      <w:r>
        <w:pict>
          <v:group id="_x0000_s10105" style="position:absolute;left:0;text-align:left;margin-left:123pt;margin-top:150.45pt;width:0;height:0;z-index:-7078;mso-position-horizontal-relative:page" coordorigin="2460,3009" coordsize="0,0">
            <v:shape id="_x0000_s10106" style="position:absolute;left:2460;top:3009;width:0;height:0" coordorigin="2460,3009" coordsize="0,0" path="m2460,3009r,e" filled="f" strokeweight=".06pt">
              <v:path arrowok="t"/>
            </v:shape>
            <w10:wrap anchorx="page"/>
          </v:group>
        </w:pict>
      </w:r>
      <w:r>
        <w:pict>
          <v:group id="_x0000_s10103" style="position:absolute;left:0;text-align:left;margin-left:120.4pt;margin-top:151.05pt;width:0;height:0;z-index:-7077;mso-position-horizontal-relative:page" coordorigin="2408,3021" coordsize="0,0">
            <v:shape id="_x0000_s10104" style="position:absolute;left:2408;top:3021;width:0;height:0" coordorigin="2408,3021" coordsize="0,0" path="m2408,3021r,e" filled="f" strokeweight=".06pt">
              <v:path arrowok="t"/>
            </v:shape>
            <w10:wrap anchorx="page"/>
          </v:group>
        </w:pict>
      </w:r>
      <w:r>
        <w:pict>
          <v:group id="_x0000_s10101" style="position:absolute;left:0;text-align:left;margin-left:105.05pt;margin-top:154.3pt;width:0;height:0;z-index:-7076;mso-position-horizontal-relative:page" coordorigin="2101,3086" coordsize="0,0">
            <v:shape id="_x0000_s10102" style="position:absolute;left:2101;top:3086;width:0;height:0" coordorigin="2101,3086" coordsize="0,0" path="m2101,3086r,e" filled="f" strokeweight=".06pt">
              <v:path arrowok="t"/>
            </v:shape>
            <w10:wrap anchorx="page"/>
          </v:group>
        </w:pict>
      </w:r>
      <w:r>
        <w:pict>
          <v:group id="_x0000_s10099" style="position:absolute;left:0;text-align:left;margin-left:102.5pt;margin-top:154.85pt;width:0;height:0;z-index:-7075;mso-position-horizontal-relative:page" coordorigin="2050,3097" coordsize="0,0">
            <v:shape id="_x0000_s10100" style="position:absolute;left:2050;top:3097;width:0;height:0" coordorigin="2050,3097" coordsize="0,0" path="m2050,3097r,e" filled="f" strokeweight=".06pt">
              <v:path arrowok="t"/>
            </v:shape>
            <w10:wrap anchorx="page"/>
          </v:group>
        </w:pict>
      </w:r>
      <w:r>
        <w:pict>
          <v:group id="_x0000_s10097" style="position:absolute;left:0;text-align:left;margin-left:101.2pt;margin-top:155.15pt;width:0;height:0;z-index:-7074;mso-position-horizontal-relative:page" coordorigin="2024,3103" coordsize="0,0">
            <v:shape id="_x0000_s10098" style="position:absolute;left:2024;top:3103;width:0;height:0" coordorigin="2024,3103" coordsize="0,0" path="m2024,3103r,e" filled="f" strokeweight=".06pt">
              <v:path arrowok="t"/>
            </v:shape>
            <w10:wrap anchorx="page"/>
          </v:group>
        </w:pict>
      </w:r>
      <w:r>
        <w:pict>
          <v:group id="_x0000_s10095" style="position:absolute;left:0;text-align:left;margin-left:124.55pt;margin-top:149.05pt;width:0;height:0;z-index:-7073;mso-position-horizontal-relative:page" coordorigin="2491,2981" coordsize="0,0">
            <v:shape id="_x0000_s10096" style="position:absolute;left:2491;top:2981;width:0;height:0" coordorigin="2491,2981" coordsize="0,0" path="m2491,2981r,e" filled="f" strokeweight=".06pt">
              <v:path arrowok="t"/>
            </v:shape>
            <w10:wrap anchorx="page"/>
          </v:group>
        </w:pict>
      </w:r>
      <w:r>
        <w:pict>
          <v:group id="_x0000_s10093" style="position:absolute;left:0;text-align:left;margin-left:122pt;margin-top:149.65pt;width:0;height:0;z-index:-7072;mso-position-horizontal-relative:page" coordorigin="2440,2993" coordsize="0,0">
            <v:shape id="_x0000_s10094" style="position:absolute;left:2440;top:2993;width:0;height:0" coordorigin="2440,2993" coordsize="0,0" path="m2440,2993r,e" filled="f" strokeweight=".06pt">
              <v:path arrowok="t"/>
            </v:shape>
            <w10:wrap anchorx="page"/>
          </v:group>
        </w:pict>
      </w:r>
      <w:r>
        <w:pict>
          <v:group id="_x0000_s10091" style="position:absolute;left:0;text-align:left;margin-left:115.6pt;margin-top:150.95pt;width:0;height:0;z-index:-7071;mso-position-horizontal-relative:page" coordorigin="2312,3019" coordsize="0,0">
            <v:shape id="_x0000_s10092" style="position:absolute;left:2312;top:3019;width:0;height:0" coordorigin="2312,3019" coordsize="0,0" path="m2312,3019r,e" filled="f" strokeweight=".06pt">
              <v:path arrowok="t"/>
            </v:shape>
            <w10:wrap anchorx="page"/>
          </v:group>
        </w:pict>
      </w:r>
      <w:r>
        <w:pict>
          <v:group id="_x0000_s10089" style="position:absolute;left:0;text-align:left;margin-left:113.05pt;margin-top:151.5pt;width:0;height:0;z-index:-7070;mso-position-horizontal-relative:page" coordorigin="2261,3030" coordsize="0,0">
            <v:shape id="_x0000_s10090" style="position:absolute;left:2261;top:3030;width:0;height:0" coordorigin="2261,3030" coordsize="0,0" path="m2261,3030r,e" filled="f" strokeweight=".06pt">
              <v:path arrowok="t"/>
            </v:shape>
            <w10:wrap anchorx="page"/>
          </v:group>
        </w:pict>
      </w:r>
      <w:r>
        <w:pict>
          <v:group id="_x0000_s10087" style="position:absolute;left:0;text-align:left;margin-left:109.2pt;margin-top:152.35pt;width:0;height:0;z-index:-7069;mso-position-horizontal-relative:page" coordorigin="2184,3047" coordsize="0,0">
            <v:shape id="_x0000_s10088" style="position:absolute;left:2184;top:3047;width:0;height:0" coordorigin="2184,3047" coordsize="0,0" path="m2184,3047r,e" filled="f" strokeweight=".06pt">
              <v:path arrowok="t"/>
            </v:shape>
            <w10:wrap anchorx="page"/>
          </v:group>
        </w:pict>
      </w:r>
      <w:r>
        <w:pict>
          <v:group id="_x0000_s10085" style="position:absolute;left:0;text-align:left;margin-left:106.6pt;margin-top:152.85pt;width:0;height:0;z-index:-7068;mso-position-horizontal-relative:page" coordorigin="2132,3057" coordsize="0,0">
            <v:shape id="_x0000_s10086" style="position:absolute;left:2132;top:3057;width:0;height:0" coordorigin="2132,3057" coordsize="0,0" path="m2132,3057r,e" filled="f" strokeweight=".06pt">
              <v:path arrowok="t"/>
            </v:shape>
            <w10:wrap anchorx="page"/>
          </v:group>
        </w:pict>
      </w:r>
      <w:r>
        <w:pict>
          <v:group id="_x0000_s10083" style="position:absolute;left:0;text-align:left;margin-left:105.35pt;margin-top:153.15pt;width:0;height:0;z-index:-7067;mso-position-horizontal-relative:page" coordorigin="2107,3063" coordsize="0,0">
            <v:shape id="_x0000_s10084" style="position:absolute;left:2107;top:3063;width:0;height:0" coordorigin="2107,3063" coordsize="0,0" path="m2107,3063r,e" filled="f" strokeweight=".06pt">
              <v:path arrowok="t"/>
            </v:shape>
            <w10:wrap anchorx="page"/>
          </v:group>
        </w:pict>
      </w:r>
      <w:r>
        <w:pict>
          <v:group id="_x0000_s10081" style="position:absolute;left:0;text-align:left;margin-left:102.8pt;margin-top:153.7pt;width:0;height:0;z-index:-7066;mso-position-horizontal-relative:page" coordorigin="2056,3074" coordsize="0,0">
            <v:shape id="_x0000_s10082" style="position:absolute;left:2056;top:3074;width:0;height:0" coordorigin="2056,3074" coordsize="0,0" path="m2056,3074r,e" filled="f" strokeweight=".06pt">
              <v:path arrowok="t"/>
            </v:shape>
            <w10:wrap anchorx="page"/>
          </v:group>
        </w:pict>
      </w:r>
      <w:r>
        <w:pict>
          <v:group id="_x0000_s10079" style="position:absolute;left:0;text-align:left;margin-left:100.2pt;margin-top:154.25pt;width:0;height:0;z-index:-7065;mso-position-horizontal-relative:page" coordorigin="2004,3085" coordsize="0,0">
            <v:shape id="_x0000_s10080" style="position:absolute;left:2004;top:3085;width:0;height:0" coordorigin="2004,3085" coordsize="0,0" path="m2004,3085r,e" filled="f" strokeweight=".06pt">
              <v:path arrowok="t"/>
            </v:shape>
            <w10:wrap anchorx="page"/>
          </v:group>
        </w:pict>
      </w:r>
      <w:r>
        <w:pict>
          <v:group id="_x0000_s10077" style="position:absolute;left:0;text-align:left;margin-left:117.2pt;margin-top:149.55pt;width:0;height:0;z-index:-7064;mso-position-horizontal-relative:page" coordorigin="2344,2991" coordsize="0,0">
            <v:shape id="_x0000_s10078" style="position:absolute;left:2344;top:2991;width:0;height:0" coordorigin="2344,2991" coordsize="0,0" path="m2344,2991r,e" filled="f" strokeweight=".06pt">
              <v:path arrowok="t"/>
            </v:shape>
            <w10:wrap anchorx="page"/>
          </v:group>
        </w:pict>
      </w:r>
      <w:r>
        <w:pict>
          <v:group id="_x0000_s10075" style="position:absolute;left:0;text-align:left;margin-left:114.6pt;margin-top:150.1pt;width:0;height:0;z-index:-7063;mso-position-horizontal-relative:page" coordorigin="2292,3002" coordsize="0,0">
            <v:shape id="_x0000_s10076" style="position:absolute;left:2292;top:3002;width:0;height:0" coordorigin="2292,3002" coordsize="0,0" path="m2292,3002r,e" filled="f" strokeweight=".06pt">
              <v:path arrowok="t"/>
            </v:shape>
            <w10:wrap anchorx="page"/>
          </v:group>
        </w:pict>
      </w:r>
      <w:r>
        <w:pict>
          <v:group id="_x0000_s10073" style="position:absolute;left:0;text-align:left;margin-left:113.35pt;margin-top:150.35pt;width:0;height:0;z-index:-7062;mso-position-horizontal-relative:page" coordorigin="2267,3007" coordsize="0,0">
            <v:shape id="_x0000_s10074" style="position:absolute;left:2267;top:3007;width:0;height:0" coordorigin="2267,3007" coordsize="0,0" path="m2267,3007r,e" filled="f" strokeweight=".06pt">
              <v:path arrowok="t"/>
            </v:shape>
            <w10:wrap anchorx="page"/>
          </v:group>
        </w:pict>
      </w:r>
      <w:r>
        <w:pict>
          <v:group id="_x0000_s10071" style="position:absolute;left:0;text-align:left;margin-left:110.75pt;margin-top:150.9pt;width:0;height:0;z-index:-7061;mso-position-horizontal-relative:page" coordorigin="2215,3018" coordsize="0,0">
            <v:shape id="_x0000_s10072" style="position:absolute;left:2215;top:3018;width:0;height:0" coordorigin="2215,3018" coordsize="0,0" path="m2215,3018r,e" filled="f" strokeweight=".06pt">
              <v:path arrowok="t"/>
            </v:shape>
            <w10:wrap anchorx="page"/>
          </v:group>
        </w:pict>
      </w:r>
      <w:r>
        <w:pict>
          <v:group id="_x0000_s10069" style="position:absolute;left:0;text-align:left;margin-left:101.8pt;margin-top:152.8pt;width:0;height:0;z-index:-7060;mso-position-horizontal-relative:page" coordorigin="2036,3056" coordsize="0,0">
            <v:shape id="_x0000_s10070" style="position:absolute;left:2036;top:3056;width:0;height:0" coordorigin="2036,3056" coordsize="0,0" path="m2036,3056r,e" filled="f" strokeweight=".06pt">
              <v:path arrowok="t"/>
            </v:shape>
            <w10:wrap anchorx="page"/>
          </v:group>
        </w:pict>
      </w:r>
      <w:r>
        <w:pict>
          <v:group id="_x0000_s10067" style="position:absolute;left:0;text-align:left;margin-left:114.9pt;margin-top:148.9pt;width:0;height:0;z-index:-7059;mso-position-horizontal-relative:page" coordorigin="2298,2978" coordsize="0,0">
            <v:shape id="_x0000_s10068" style="position:absolute;left:2298;top:2978;width:0;height:0" coordorigin="2298,2978" coordsize="0,0" path="m2298,2978r,e" filled="f" strokeweight=".06pt">
              <v:path arrowok="t"/>
            </v:shape>
            <w10:wrap anchorx="page"/>
          </v:group>
        </w:pict>
      </w:r>
      <w:r>
        <w:pict>
          <v:group id="_x0000_s10065" style="position:absolute;left:0;text-align:left;margin-left:105.95pt;margin-top:150.85pt;width:0;height:0;z-index:-7058;mso-position-horizontal-relative:page" coordorigin="2119,3017" coordsize="0,0">
            <v:shape id="_x0000_s10066" style="position:absolute;left:2119;top:3017;width:0;height:0" coordorigin="2119,3017" coordsize="0,0" path="m2119,3017r,e" filled="f" strokeweight=".06pt">
              <v:path arrowok="t"/>
            </v:shape>
            <w10:wrap anchorx="page"/>
          </v:group>
        </w:pict>
      </w:r>
      <w:r>
        <w:pict>
          <v:group id="_x0000_s10063" style="position:absolute;left:0;text-align:left;margin-left:103.4pt;margin-top:151.35pt;width:0;height:0;z-index:-7057;mso-position-horizontal-relative:page" coordorigin="2068,3027" coordsize="0,0">
            <v:shape id="_x0000_s10064" style="position:absolute;left:2068;top:3027;width:0;height:0" coordorigin="2068,3027" coordsize="0,0" path="m2068,3027r,e" filled="f" strokeweight=".06pt">
              <v:path arrowok="t"/>
            </v:shape>
            <w10:wrap anchorx="page"/>
          </v:group>
        </w:pict>
      </w:r>
      <w:r>
        <w:pict>
          <v:group id="_x0000_s10061" style="position:absolute;left:0;text-align:left;margin-left:99.55pt;margin-top:152.2pt;width:0;height:0;z-index:-7056;mso-position-horizontal-relative:page" coordorigin="1991,3044" coordsize="0,0">
            <v:shape id="_x0000_s10062" style="position:absolute;left:1991;top:3044;width:0;height:0" coordorigin="1991,3044" coordsize="0,0" path="m1991,3044r,e" filled="f" strokeweight=".06pt">
              <v:path arrowok="t"/>
            </v:shape>
            <w10:wrap anchorx="page"/>
          </v:group>
        </w:pict>
      </w:r>
      <w:r>
        <w:pict>
          <v:group id="_x0000_s10059" style="position:absolute;left:0;text-align:left;margin-left:113.95pt;margin-top:148.05pt;width:0;height:0;z-index:-7055;mso-position-horizontal-relative:page" coordorigin="2279,2961" coordsize="0,0">
            <v:shape id="_x0000_s10060" style="position:absolute;left:2279;top:2961;width:0;height:0" coordorigin="2279,2961" coordsize="0,0" path="m2279,2961r,e" filled="f" strokeweight=".06pt">
              <v:path arrowok="t"/>
            </v:shape>
            <w10:wrap anchorx="page"/>
          </v:group>
        </w:pict>
      </w:r>
      <w:r>
        <w:pict>
          <v:group id="_x0000_s10057" style="position:absolute;left:0;text-align:left;margin-left:111.35pt;margin-top:148.6pt;width:0;height:0;z-index:-7054;mso-position-horizontal-relative:page" coordorigin="2227,2972" coordsize="0,0">
            <v:shape id="_x0000_s10058" style="position:absolute;left:2227;top:2972;width:0;height:0" coordorigin="2227,2972" coordsize="0,0" path="m2227,2972r,e" filled="f" strokeweight=".06pt">
              <v:path arrowok="t"/>
            </v:shape>
            <w10:wrap anchorx="page"/>
          </v:group>
        </w:pict>
      </w:r>
      <w:r>
        <w:pict>
          <v:group id="_x0000_s10055" style="position:absolute;left:0;text-align:left;margin-left:110.1pt;margin-top:148.85pt;width:0;height:0;z-index:-7053;mso-position-horizontal-relative:page" coordorigin="2202,2977" coordsize="0,0">
            <v:shape id="_x0000_s10056" style="position:absolute;left:2202;top:2977;width:0;height:0" coordorigin="2202,2977" coordsize="0,0" path="m2202,2977r,e" filled="f" strokeweight=".06pt">
              <v:path arrowok="t"/>
            </v:shape>
            <w10:wrap anchorx="page"/>
          </v:group>
        </w:pict>
      </w:r>
      <w:r>
        <w:pict>
          <v:group id="_x0000_s10053" style="position:absolute;left:0;text-align:left;margin-left:107.5pt;margin-top:149.45pt;width:0;height:0;z-index:-7052;mso-position-horizontal-relative:page" coordorigin="2150,2989" coordsize="0,0">
            <v:shape id="_x0000_s10054" style="position:absolute;left:2150;top:2989;width:0;height:0" coordorigin="2150,2989" coordsize="0,0" path="m2150,2989r,e" filled="f" strokeweight=".06pt">
              <v:path arrowok="t"/>
            </v:shape>
            <w10:wrap anchorx="page"/>
          </v:group>
        </w:pict>
      </w:r>
      <w:r>
        <w:pict>
          <v:group id="_x0000_s10051" style="position:absolute;left:0;text-align:left;margin-left:103.7pt;margin-top:150.25pt;width:0;height:0;z-index:-7051;mso-position-horizontal-relative:page" coordorigin="2074,3005" coordsize="0,0">
            <v:shape id="_x0000_s10052" style="position:absolute;left:2074;top:3005;width:0;height:0" coordorigin="2074,3005" coordsize="0,0" path="m2074,3005r,e" filled="f" strokeweight=".06pt">
              <v:path arrowok="t"/>
            </v:shape>
            <w10:wrap anchorx="page"/>
          </v:group>
        </w:pict>
      </w:r>
      <w:r>
        <w:pict>
          <v:group id="_x0000_s10049" style="position:absolute;left:0;text-align:left;margin-left:101.1pt;margin-top:150.75pt;width:0;height:0;z-index:-7050;mso-position-horizontal-relative:page" coordorigin="2022,3015" coordsize="0,0">
            <v:shape id="_x0000_s10050" style="position:absolute;left:2022;top:3015;width:0;height:0" coordorigin="2022,3015" coordsize="0,0" path="m2022,3015r,e" filled="f" strokeweight=".06pt">
              <v:path arrowok="t"/>
            </v:shape>
            <w10:wrap anchorx="page"/>
          </v:group>
        </w:pict>
      </w:r>
      <w:r>
        <w:pict>
          <v:group id="_x0000_s10047" style="position:absolute;left:0;text-align:left;margin-left:115.5pt;margin-top:146.65pt;width:0;height:0;z-index:-7049;mso-position-horizontal-relative:page" coordorigin="2310,2933" coordsize="0,0">
            <v:shape id="_x0000_s10048" style="position:absolute;left:2310;top:2933;width:0;height:0" coordorigin="2310,2933" coordsize="0,0" path="m2310,2933r,e" filled="f" strokeweight=".06pt">
              <v:path arrowok="t"/>
            </v:shape>
            <w10:wrap anchorx="page"/>
          </v:group>
        </w:pict>
      </w:r>
      <w:r>
        <w:pict>
          <v:group id="_x0000_s10045" style="position:absolute;left:0;text-align:left;margin-left:111.65pt;margin-top:147.45pt;width:0;height:0;z-index:-7048;mso-position-horizontal-relative:page" coordorigin="2233,2949" coordsize="0,0">
            <v:shape id="_x0000_s10046" style="position:absolute;left:2233;top:2949;width:0;height:0" coordorigin="2233,2949" coordsize="0,0" path="m2233,2949r,e" filled="f" strokeweight=".06pt">
              <v:path arrowok="t"/>
            </v:shape>
            <w10:wrap anchorx="page"/>
          </v:group>
        </w:pict>
      </w:r>
      <w:r>
        <w:pict>
          <v:group id="_x0000_s10043" style="position:absolute;left:0;text-align:left;margin-left:109.1pt;margin-top:148pt;width:0;height:0;z-index:-7047;mso-position-horizontal-relative:page" coordorigin="2182,2960" coordsize="0,0">
            <v:shape id="_x0000_s10044" style="position:absolute;left:2182;top:2960;width:0;height:0" coordorigin="2182,2960" coordsize="0,0" path="m2182,2960r,e" filled="f" strokeweight=".06pt">
              <v:path arrowok="t"/>
            </v:shape>
            <w10:wrap anchorx="page"/>
          </v:group>
        </w:pict>
      </w:r>
      <w:r>
        <w:pict>
          <v:group id="_x0000_s10041" style="position:absolute;left:0;text-align:left;margin-left:102.7pt;margin-top:149.4pt;width:0;height:0;z-index:-7046;mso-position-horizontal-relative:page" coordorigin="2054,2988" coordsize="0,0">
            <v:shape id="_x0000_s10042" style="position:absolute;left:2054;top:2988;width:0;height:0" coordorigin="2054,2988" coordsize="0,0" path="m2054,2988r,e" filled="f" strokeweight=".06pt">
              <v:path arrowok="t"/>
            </v:shape>
            <w10:wrap anchorx="page"/>
          </v:group>
        </w:pict>
      </w:r>
      <w:r>
        <w:pict>
          <v:group id="_x0000_s10039" style="position:absolute;left:0;text-align:left;margin-left:100.15pt;margin-top:149.85pt;width:0;height:0;z-index:-7045;mso-position-horizontal-relative:page" coordorigin="2003,2997" coordsize="0,0">
            <v:shape id="_x0000_s10040" style="position:absolute;left:2003;top:2997;width:0;height:0" coordorigin="2003,2997" coordsize="0,0" path="m2003,2997r,e" filled="f" strokeweight=".06pt">
              <v:path arrowok="t"/>
            </v:shape>
            <w10:wrap anchorx="page"/>
          </v:group>
        </w:pict>
      </w:r>
      <w:r>
        <w:pict>
          <v:group id="_x0000_s10037" style="position:absolute;left:0;text-align:left;margin-left:113.2pt;margin-top:146.05pt;width:0;height:0;z-index:-7044;mso-position-horizontal-relative:page" coordorigin="2264,2921" coordsize="0,0">
            <v:shape id="_x0000_s10038" style="position:absolute;left:2264;top:2921;width:0;height:0" coordorigin="2264,2921" coordsize="0,0" path="m2264,2921r,e" filled="f" strokeweight=".06pt">
              <v:path arrowok="t"/>
            </v:shape>
            <w10:wrap anchorx="page"/>
          </v:group>
        </w:pict>
      </w:r>
      <w:r>
        <w:pict>
          <v:group id="_x0000_s10035" style="position:absolute;left:0;text-align:left;margin-left:106.85pt;margin-top:147.4pt;width:0;height:0;z-index:-7043;mso-position-horizontal-relative:page" coordorigin="2137,2948" coordsize="0,0">
            <v:shape id="_x0000_s10036" style="position:absolute;left:2137;top:2948;width:0;height:0" coordorigin="2137,2948" coordsize="0,0" path="m2137,2948r,e" filled="f" strokeweight=".06pt">
              <v:path arrowok="t"/>
            </v:shape>
            <w10:wrap anchorx="page"/>
          </v:group>
        </w:pict>
      </w:r>
      <w:r>
        <w:pict>
          <v:group id="_x0000_s10033" style="position:absolute;left:0;text-align:left;margin-left:104.3pt;margin-top:147.95pt;width:0;height:0;z-index:-7042;mso-position-horizontal-relative:page" coordorigin="2086,2959" coordsize="0,0">
            <v:shape id="_x0000_s10034" style="position:absolute;left:2086;top:2959;width:0;height:0" coordorigin="2086,2959" coordsize="0,0" path="m2086,2959r,e" filled="f" strokeweight=".06pt">
              <v:path arrowok="t"/>
            </v:shape>
            <w10:wrap anchorx="page"/>
          </v:group>
        </w:pict>
      </w:r>
      <w:r>
        <w:pict>
          <v:group id="_x0000_s10031" style="position:absolute;left:0;text-align:left;margin-left:101.7pt;margin-top:148.5pt;width:0;height:0;z-index:-7041;mso-position-horizontal-relative:page" coordorigin="2034,2970" coordsize="0,0">
            <v:shape id="_x0000_s10032" style="position:absolute;left:2034;top:2970;width:0;height:0" coordorigin="2034,2970" coordsize="0,0" path="m2034,2970r,e" filled="f" strokeweight=".06pt">
              <v:path arrowok="t"/>
            </v:shape>
            <w10:wrap anchorx="page"/>
          </v:group>
        </w:pict>
      </w:r>
      <w:r>
        <w:pict>
          <v:group id="_x0000_s10029" style="position:absolute;left:0;text-align:left;margin-left:100.45pt;margin-top:148.75pt;width:0;height:0;z-index:-7040;mso-position-horizontal-relative:page" coordorigin="2009,2975" coordsize="0,0">
            <v:shape id="_x0000_s10030" style="position:absolute;left:2009;top:2975;width:0;height:0" coordorigin="2009,2975" coordsize="0,0" path="m2009,2975r,e" filled="f" strokeweight=".06pt">
              <v:path arrowok="t"/>
            </v:shape>
            <w10:wrap anchorx="page"/>
          </v:group>
        </w:pict>
      </w:r>
      <w:r>
        <w:pict>
          <v:group id="_x0000_s10027" style="position:absolute;left:0;text-align:left;margin-left:112.25pt;margin-top:145.15pt;width:0;height:0;z-index:-7039;mso-position-horizontal-relative:page" coordorigin="2245,2903" coordsize="0,0">
            <v:shape id="_x0000_s10028" style="position:absolute;left:2245;top:2903;width:0;height:0" coordorigin="2245,2903" coordsize="0,0" path="m2245,2903r,e" filled="f" strokeweight=".06pt">
              <v:path arrowok="t"/>
            </v:shape>
            <w10:wrap anchorx="page"/>
          </v:group>
        </w:pict>
      </w:r>
      <w:r>
        <w:pict>
          <v:group id="_x0000_s10025" style="position:absolute;left:0;text-align:left;margin-left:108.4pt;margin-top:145.95pt;width:0;height:0;z-index:-7038;mso-position-horizontal-relative:page" coordorigin="2168,2919" coordsize="0,0">
            <v:shape id="_x0000_s10026" style="position:absolute;left:2168;top:2919;width:0;height:0" coordorigin="2168,2919" coordsize="0,0" path="m2168,2919r,e" filled="f" strokeweight=".06pt">
              <v:path arrowok="t"/>
            </v:shape>
            <w10:wrap anchorx="page"/>
          </v:group>
        </w:pict>
      </w:r>
      <w:r>
        <w:pict>
          <v:group id="_x0000_s10023" style="position:absolute;left:0;text-align:left;margin-left:105.85pt;margin-top:146.5pt;width:0;height:0;z-index:-7037;mso-position-horizontal-relative:page" coordorigin="2117,2930" coordsize="0,0">
            <v:shape id="_x0000_s10024" style="position:absolute;left:2117;top:2930;width:0;height:0" coordorigin="2117,2930" coordsize="0,0" path="m2117,2930r,e" filled="f" strokeweight=".06pt">
              <v:path arrowok="t"/>
            </v:shape>
            <w10:wrap anchorx="page"/>
          </v:group>
        </w:pict>
      </w:r>
      <w:r>
        <w:pict>
          <v:group id="_x0000_s10021" style="position:absolute;left:0;text-align:left;margin-left:104.6pt;margin-top:146.8pt;width:0;height:0;z-index:-7036;mso-position-horizontal-relative:page" coordorigin="2092,2936" coordsize="0,0">
            <v:shape id="_x0000_s10022" style="position:absolute;left:2092;top:2936;width:0;height:0" coordorigin="2092,2936" coordsize="0,0" path="m2092,2936r,e" filled="f" strokeweight=".06pt">
              <v:path arrowok="t"/>
            </v:shape>
            <w10:wrap anchorx="page"/>
          </v:group>
        </w:pict>
      </w:r>
      <w:r>
        <w:pict>
          <v:group id="_x0000_s10019" style="position:absolute;left:0;text-align:left;margin-left:102pt;margin-top:147.35pt;width:0;height:0;z-index:-7035;mso-position-horizontal-relative:page" coordorigin="2040,2947" coordsize="0,0">
            <v:shape id="_x0000_s10020" style="position:absolute;left:2040;top:2947;width:0;height:0" coordorigin="2040,2947" coordsize="0,0" path="m2040,2947r,e" filled="f" strokeweight=".06pt">
              <v:path arrowok="t"/>
            </v:shape>
            <w10:wrap anchorx="page"/>
          </v:group>
        </w:pict>
      </w:r>
      <w:r>
        <w:pict>
          <v:group id="_x0000_s10017" style="position:absolute;left:0;text-align:left;margin-left:112.55pt;margin-top:2in;width:0;height:0;z-index:-7034;mso-position-horizontal-relative:page" coordorigin="2251,2880" coordsize="0,0">
            <v:shape id="_x0000_s10018" style="position:absolute;left:2251;top:2880;width:0;height:0" coordorigin="2251,2880" coordsize="0,0" path="m2251,2880r,e" filled="f" strokeweight=".06pt">
              <v:path arrowok="t"/>
            </v:shape>
            <w10:wrap anchorx="page"/>
          </v:group>
        </w:pict>
      </w:r>
      <w:r>
        <w:pict>
          <v:group id="_x0000_s10015" style="position:absolute;left:0;text-align:left;margin-left:110pt;margin-top:144.55pt;width:0;height:0;z-index:-7033;mso-position-horizontal-relative:page" coordorigin="2200,2891" coordsize="0,0">
            <v:shape id="_x0000_s10016" style="position:absolute;left:2200;top:2891;width:0;height:0" coordorigin="2200,2891" coordsize="0,0" path="m2200,2891r,e" filled="f" strokeweight=".06pt">
              <v:path arrowok="t"/>
            </v:shape>
            <w10:wrap anchorx="page"/>
          </v:group>
        </w:pict>
      </w:r>
      <w:r>
        <w:pict>
          <v:group id="_x0000_s10013" style="position:absolute;left:0;text-align:left;margin-left:121.8pt;margin-top:155.1pt;width:0;height:0;z-index:-7032;mso-position-horizontal-relative:page" coordorigin="2436,3102" coordsize="0,0">
            <v:shape id="_x0000_s10014" style="position:absolute;left:2436;top:3102;width:0;height:0" coordorigin="2436,3102" coordsize="0,0" path="m2436,3102r,e" filled="f" strokeweight=".06pt">
              <v:path arrowok="t"/>
            </v:shape>
            <w10:wrap anchorx="page"/>
          </v:group>
        </w:pict>
      </w:r>
      <w:r>
        <w:pict>
          <v:group id="_x0000_s10011" style="position:absolute;left:0;text-align:left;margin-left:124.4pt;margin-top:154.55pt;width:0;height:0;z-index:-7031;mso-position-horizontal-relative:page" coordorigin="2488,3091" coordsize="0,0">
            <v:shape id="_x0000_s10012" style="position:absolute;left:2488;top:3091;width:0;height:0" coordorigin="2488,3091" coordsize="0,0" path="m2488,3091r,e" filled="f" strokeweight=".06pt">
              <v:path arrowok="t"/>
            </v:shape>
            <w10:wrap anchorx="page"/>
          </v:group>
        </w:pict>
      </w:r>
      <w:r>
        <w:pict>
          <v:group id="_x0000_s10009" style="position:absolute;left:0;text-align:left;margin-left:130.75pt;margin-top:153.15pt;width:0;height:0;z-index:-7030;mso-position-horizontal-relative:page" coordorigin="2615,3063" coordsize="0,0">
            <v:shape id="_x0000_s10010" style="position:absolute;left:2615;top:3063;width:0;height:0" coordorigin="2615,3063" coordsize="0,0" path="m2615,3063r,e" filled="f" strokeweight=".06pt">
              <v:path arrowok="t"/>
            </v:shape>
            <w10:wrap anchorx="page"/>
          </v:group>
        </w:pict>
      </w:r>
      <w:r>
        <w:pict>
          <v:group id="_x0000_s10007" style="position:absolute;left:0;text-align:left;margin-left:133.3pt;margin-top:152.65pt;width:0;height:0;z-index:-7029;mso-position-horizontal-relative:page" coordorigin="2666,3053" coordsize="0,0">
            <v:shape id="_x0000_s10008" style="position:absolute;left:2666;top:3053;width:0;height:0" coordorigin="2666,3053" coordsize="0,0" path="m2666,3053r,e" filled="f" strokeweight=".06pt">
              <v:path arrowok="t"/>
            </v:shape>
            <w10:wrap anchorx="page"/>
          </v:group>
        </w:pict>
      </w:r>
      <w:r>
        <w:pict>
          <v:group id="_x0000_s10005" style="position:absolute;left:0;text-align:left;margin-left:107.4pt;margin-top:159.25pt;width:0;height:0;z-index:-7028;mso-position-horizontal-relative:page" coordorigin="2148,3185" coordsize="0,0">
            <v:shape id="_x0000_s10006" style="position:absolute;left:2148;top:3185;width:0;height:0" coordorigin="2148,3185" coordsize="0,0" path="m2148,3185r,e" filled="f" strokeweight=".06pt">
              <v:path arrowok="t"/>
            </v:shape>
            <w10:wrap anchorx="page"/>
          </v:group>
        </w:pict>
      </w:r>
      <w:r>
        <w:pict>
          <v:group id="_x0000_s10003" style="position:absolute;left:0;text-align:left;margin-left:110pt;margin-top:158.7pt;width:0;height:0;z-index:-7027;mso-position-horizontal-relative:page" coordorigin="2200,3174" coordsize="0,0">
            <v:shape id="_x0000_s10004" style="position:absolute;left:2200;top:3174;width:0;height:0" coordorigin="2200,3174" coordsize="0,0" path="m2200,3174r,e" filled="f" strokeweight=".06pt">
              <v:path arrowok="t"/>
            </v:shape>
            <w10:wrap anchorx="page"/>
          </v:group>
        </w:pict>
      </w:r>
      <w:r>
        <w:pict>
          <v:group id="_x0000_s10001" style="position:absolute;left:0;text-align:left;margin-left:111.25pt;margin-top:158.4pt;width:0;height:0;z-index:-7026;mso-position-horizontal-relative:page" coordorigin="2225,3168" coordsize="0,0">
            <v:shape id="_x0000_s10002" style="position:absolute;left:2225;top:3168;width:0;height:0" coordorigin="2225,3168" coordsize="0,0" path="m2225,3168r,e" filled="f" strokeweight=".06pt">
              <v:path arrowok="t"/>
            </v:shape>
            <w10:wrap anchorx="page"/>
          </v:group>
        </w:pict>
      </w:r>
      <w:r>
        <w:pict>
          <v:group id="_x0000_s9999" style="position:absolute;left:0;text-align:left;margin-left:113.8pt;margin-top:157.9pt;width:0;height:0;z-index:-7025;mso-position-horizontal-relative:page" coordorigin="2276,3158" coordsize="0,0">
            <v:shape id="_x0000_s10000" style="position:absolute;left:2276;top:3158;width:0;height:0" coordorigin="2276,3158" coordsize="0,0" path="m2276,3158r,e" filled="f" strokeweight=".06pt">
              <v:path arrowok="t"/>
            </v:shape>
            <w10:wrap anchorx="page"/>
          </v:group>
        </w:pict>
      </w:r>
      <w:r>
        <w:pict>
          <v:group id="_x0000_s9997" style="position:absolute;left:0;text-align:left;margin-left:122.75pt;margin-top:156pt;width:0;height:0;z-index:-7024;mso-position-horizontal-relative:page" coordorigin="2455,3120" coordsize="0,0">
            <v:shape id="_x0000_s9998" style="position:absolute;left:2455;top:3120;width:0;height:0" coordorigin="2455,3120" coordsize="0,0" path="m2455,3120r,e" filled="f" strokeweight=".06pt">
              <v:path arrowok="t"/>
            </v:shape>
            <w10:wrap anchorx="page"/>
          </v:group>
        </w:pict>
      </w:r>
      <w:r>
        <w:pict>
          <v:group id="_x0000_s9995" style="position:absolute;left:0;text-align:left;margin-left:125.35pt;margin-top:155.45pt;width:0;height:0;z-index:-7023;mso-position-horizontal-relative:page" coordorigin="2507,3109" coordsize="0,0">
            <v:shape id="_x0000_s9996" style="position:absolute;left:2507;top:3109;width:0;height:0" coordorigin="2507,3109" coordsize="0,0" path="m2507,3109r,e" filled="f" strokeweight=".06pt">
              <v:path arrowok="t"/>
            </v:shape>
            <w10:wrap anchorx="page"/>
          </v:group>
        </w:pict>
      </w:r>
      <w:r>
        <w:pict>
          <v:group id="_x0000_s9993" style="position:absolute;left:0;text-align:left;margin-left:129.2pt;margin-top:154.6pt;width:0;height:0;z-index:-7022;mso-position-horizontal-relative:page" coordorigin="2584,3092" coordsize="0,0">
            <v:shape id="_x0000_s9994" style="position:absolute;left:2584;top:3092;width:0;height:0" coordorigin="2584,3092" coordsize="0,0" path="m2584,3092r,e" filled="f" strokeweight=".06pt">
              <v:path arrowok="t"/>
            </v:shape>
            <w10:wrap anchorx="page"/>
          </v:group>
        </w:pict>
      </w:r>
      <w:r>
        <w:pict>
          <v:group id="_x0000_s9991" style="position:absolute;left:0;text-align:left;margin-left:131.75pt;margin-top:154.05pt;width:0;height:0;z-index:-7021;mso-position-horizontal-relative:page" coordorigin="2635,3081" coordsize="0,0">
            <v:shape id="_x0000_s9992" style="position:absolute;left:2635;top:3081;width:0;height:0" coordorigin="2635,3081" coordsize="0,0" path="m2635,3081r,e" filled="f" strokeweight=".06pt">
              <v:path arrowok="t"/>
            </v:shape>
            <w10:wrap anchorx="page"/>
          </v:group>
        </w:pict>
      </w:r>
      <w:r>
        <w:pict>
          <v:group id="_x0000_s9989" style="position:absolute;left:0;text-align:left;margin-left:133pt;margin-top:153.75pt;width:0;height:0;z-index:-7020;mso-position-horizontal-relative:page" coordorigin="2660,3075" coordsize="0,0">
            <v:shape id="_x0000_s9990" style="position:absolute;left:2660;top:3075;width:0;height:0" coordorigin="2660,3075" coordsize="0,0" path="m2660,3075r,e" filled="f" strokeweight=".06pt">
              <v:path arrowok="t"/>
            </v:shape>
            <w10:wrap anchorx="page"/>
          </v:group>
        </w:pict>
      </w:r>
      <w:r>
        <w:pict>
          <v:group id="_x0000_s9987" style="position:absolute;left:0;text-align:left;margin-left:109.7pt;margin-top:159.85pt;width:0;height:0;z-index:-7019;mso-position-horizontal-relative:page" coordorigin="2194,3197" coordsize="0,0">
            <v:shape id="_x0000_s9988" style="position:absolute;left:2194;top:3197;width:0;height:0" coordorigin="2194,3197" coordsize="0,0" path="m2194,3197r,e" filled="f" strokeweight=".06pt">
              <v:path arrowok="t"/>
            </v:shape>
            <w10:wrap anchorx="page"/>
          </v:group>
        </w:pict>
      </w:r>
      <w:r>
        <w:pict>
          <v:group id="_x0000_s9985" style="position:absolute;left:0;text-align:left;margin-left:112.25pt;margin-top:159.3pt;width:0;height:0;z-index:-7018;mso-position-horizontal-relative:page" coordorigin="2245,3186" coordsize="0,0">
            <v:shape id="_x0000_s9986" style="position:absolute;left:2245;top:3186;width:0;height:0" coordorigin="2245,3186" coordsize="0,0" path="m2245,3186r,e" filled="f" strokeweight=".06pt">
              <v:path arrowok="t"/>
            </v:shape>
            <w10:wrap anchorx="page"/>
          </v:group>
        </w:pict>
      </w:r>
      <w:r>
        <w:pict>
          <v:group id="_x0000_s9983" style="position:absolute;left:0;text-align:left;margin-left:118.6pt;margin-top:157.95pt;width:0;height:0;z-index:-7017;mso-position-horizontal-relative:page" coordorigin="2372,3159" coordsize="0,0">
            <v:shape id="_x0000_s9984" style="position:absolute;left:2372;top:3159;width:0;height:0" coordorigin="2372,3159" coordsize="0,0" path="m2372,3159r,e" filled="f" strokeweight=".06pt">
              <v:path arrowok="t"/>
            </v:shape>
            <w10:wrap anchorx="page"/>
          </v:group>
        </w:pict>
      </w:r>
      <w:r>
        <w:pict>
          <v:group id="_x0000_s9981" style="position:absolute;left:0;text-align:left;margin-left:121.2pt;margin-top:157.35pt;width:0;height:0;z-index:-7016;mso-position-horizontal-relative:page" coordorigin="2424,3147" coordsize="0,0">
            <v:shape id="_x0000_s9982" style="position:absolute;left:2424;top:3147;width:0;height:0" coordorigin="2424,3147" coordsize="0,0" path="m2424,3147r,e" filled="f" strokeweight=".06pt">
              <v:path arrowok="t"/>
            </v:shape>
            <w10:wrap anchorx="page"/>
          </v:group>
        </w:pict>
      </w:r>
      <w:r>
        <w:pict>
          <v:group id="_x0000_s9979" style="position:absolute;left:0;text-align:left;margin-left:125.05pt;margin-top:156.6pt;width:0;height:0;z-index:-7015;mso-position-horizontal-relative:page" coordorigin="2501,3132" coordsize="0,0">
            <v:shape id="_x0000_s9980" style="position:absolute;left:2501;top:3132;width:0;height:0" coordorigin="2501,3132" coordsize="0,0" path="m2501,3132r,e" filled="f" strokeweight=".06pt">
              <v:path arrowok="t"/>
            </v:shape>
            <w10:wrap anchorx="page"/>
          </v:group>
        </w:pict>
      </w:r>
      <w:r>
        <w:pict>
          <v:group id="_x0000_s9977" style="position:absolute;left:0;text-align:left;margin-left:127.6pt;margin-top:156.05pt;width:0;height:0;z-index:-7014;mso-position-horizontal-relative:page" coordorigin="2552,3121" coordsize="0,0">
            <v:shape id="_x0000_s9978" style="position:absolute;left:2552;top:3121;width:0;height:0" coordorigin="2552,3121" coordsize="0,0" path="m2552,3121r,e" filled="f" strokeweight=".06pt">
              <v:path arrowok="t"/>
            </v:shape>
            <w10:wrap anchorx="page"/>
          </v:group>
        </w:pict>
      </w:r>
      <w:r>
        <w:pict>
          <v:group id="_x0000_s9975" style="position:absolute;left:0;text-align:left;margin-left:131.45pt;margin-top:155.2pt;width:0;height:0;z-index:-7013;mso-position-horizontal-relative:page" coordorigin="2629,3104" coordsize="0,0">
            <v:shape id="_x0000_s9976" style="position:absolute;left:2629;top:3104;width:0;height:0" coordorigin="2629,3104" coordsize="0,0" path="m2629,3104r,e" filled="f" strokeweight=".06pt">
              <v:path arrowok="t"/>
            </v:shape>
            <w10:wrap anchorx="page"/>
          </v:group>
        </w:pict>
      </w:r>
      <w:r>
        <w:pict>
          <v:group id="_x0000_s9973" style="position:absolute;left:0;text-align:left;margin-left:110.65pt;margin-top:160.75pt;width:0;height:0;z-index:-7012;mso-position-horizontal-relative:page" coordorigin="2213,3215" coordsize="0,0">
            <v:shape id="_x0000_s9974" style="position:absolute;left:2213;top:3215;width:0;height:0" coordorigin="2213,3215" coordsize="0,0" path="m2213,3215r,e" filled="f" strokeweight=".06pt">
              <v:path arrowok="t"/>
            </v:shape>
            <w10:wrap anchorx="page"/>
          </v:group>
        </w:pict>
      </w:r>
      <w:r>
        <w:pict>
          <v:group id="_x0000_s9971" style="position:absolute;left:0;text-align:left;margin-left:113.2pt;margin-top:160.2pt;width:0;height:0;z-index:-7011;mso-position-horizontal-relative:page" coordorigin="2264,3204" coordsize="0,0">
            <v:shape id="_x0000_s9972" style="position:absolute;left:2264;top:3204;width:0;height:0" coordorigin="2264,3204" coordsize="0,0" path="m2264,3204r,e" filled="f" strokeweight=".06pt">
              <v:path arrowok="t"/>
            </v:shape>
            <w10:wrap anchorx="page"/>
          </v:group>
        </w:pict>
      </w:r>
      <w:r>
        <w:pict>
          <v:group id="_x0000_s9969" style="position:absolute;left:0;text-align:left;margin-left:117.05pt;margin-top:159.35pt;width:0;height:0;z-index:-7010;mso-position-horizontal-relative:page" coordorigin="2341,3187" coordsize="0,0">
            <v:shape id="_x0000_s9970" style="position:absolute;left:2341;top:3187;width:0;height:0" coordorigin="2341,3187" coordsize="0,0" path="m2341,3187r,e" filled="f" strokeweight=".06pt">
              <v:path arrowok="t"/>
            </v:shape>
            <w10:wrap anchorx="page"/>
          </v:group>
        </w:pict>
      </w:r>
      <w:r>
        <w:pict>
          <v:group id="_x0000_s9967" style="position:absolute;left:0;text-align:left;margin-left:119.65pt;margin-top:158.8pt;width:0;height:0;z-index:-7009;mso-position-horizontal-relative:page" coordorigin="2393,3176" coordsize="0,0">
            <v:shape id="_x0000_s9968" style="position:absolute;left:2393;top:3176;width:0;height:0" coordorigin="2393,3176" coordsize="0,0" path="m2393,3176r,e" filled="f" strokeweight=".06pt">
              <v:path arrowok="t"/>
            </v:shape>
            <w10:wrap anchorx="page"/>
          </v:group>
        </w:pict>
      </w:r>
      <w:r>
        <w:pict>
          <v:group id="_x0000_s9965" style="position:absolute;left:0;text-align:left;margin-left:120.9pt;margin-top:158.55pt;width:0;height:0;z-index:-7008;mso-position-horizontal-relative:page" coordorigin="2418,3171" coordsize="0,0">
            <v:shape id="_x0000_s9966" style="position:absolute;left:2418;top:3171;width:0;height:0" coordorigin="2418,3171" coordsize="0,0" path="m2418,3171r,e" filled="f" strokeweight=".06pt">
              <v:path arrowok="t"/>
            </v:shape>
            <w10:wrap anchorx="page"/>
          </v:group>
        </w:pict>
      </w:r>
      <w:r>
        <w:pict>
          <v:group id="_x0000_s9963" style="position:absolute;left:0;text-align:left;margin-left:123.5pt;margin-top:158.05pt;width:0;height:0;z-index:-7007;mso-position-horizontal-relative:page" coordorigin="2470,3161" coordsize="0,0">
            <v:shape id="_x0000_s9964" style="position:absolute;left:2470;top:3161;width:0;height:0" coordorigin="2470,3161" coordsize="0,0" path="m2470,3161r,e" filled="f" strokeweight=".06pt">
              <v:path arrowok="t"/>
            </v:shape>
            <w10:wrap anchorx="page"/>
          </v:group>
        </w:pict>
      </w:r>
      <w:r>
        <w:pict>
          <v:group id="_x0000_s9961" style="position:absolute;left:0;text-align:left;margin-left:132.4pt;margin-top:156.1pt;width:0;height:0;z-index:-7006;mso-position-horizontal-relative:page" coordorigin="2648,3122" coordsize="0,0">
            <v:shape id="_x0000_s9962" style="position:absolute;left:2648;top:3122;width:0;height:0" coordorigin="2648,3122" coordsize="0,0" path="m2648,3122r,e" filled="f" strokeweight=".06pt">
              <v:path arrowok="t"/>
            </v:shape>
            <w10:wrap anchorx="page"/>
          </v:group>
        </w:pict>
      </w:r>
      <w:r>
        <w:pict>
          <v:group id="_x0000_s9959" style="position:absolute;left:0;text-align:left;margin-left:112.9pt;margin-top:161.35pt;width:0;height:0;z-index:-7005;mso-position-horizontal-relative:page" coordorigin="2258,3227" coordsize="0,0">
            <v:shape id="_x0000_s9960" style="position:absolute;left:2258;top:3227;width:0;height:0" coordorigin="2258,3227" coordsize="0,0" path="m2258,3227r,e" filled="f" strokeweight=".06pt">
              <v:path arrowok="t"/>
            </v:shape>
            <w10:wrap anchorx="page"/>
          </v:group>
        </w:pict>
      </w:r>
      <w:r>
        <w:pict>
          <v:group id="_x0000_s9957" style="position:absolute;left:0;text-align:left;margin-left:115.5pt;margin-top:160.8pt;width:0;height:0;z-index:-7004;mso-position-horizontal-relative:page" coordorigin="2310,3216" coordsize="0,0">
            <v:shape id="_x0000_s9958" style="position:absolute;left:2310;top:3216;width:0;height:0" coordorigin="2310,3216" coordsize="0,0" path="m2310,3216r,e" filled="f" strokeweight=".06pt">
              <v:path arrowok="t"/>
            </v:shape>
            <w10:wrap anchorx="page"/>
          </v:group>
        </w:pict>
      </w:r>
      <w:r>
        <w:pict>
          <v:group id="_x0000_s9955" style="position:absolute;left:0;text-align:left;margin-left:121.85pt;margin-top:159.4pt;width:0;height:0;z-index:-7003;mso-position-horizontal-relative:page" coordorigin="2437,3188" coordsize="0,0">
            <v:shape id="_x0000_s9956" style="position:absolute;left:2437;top:3188;width:0;height:0" coordorigin="2437,3188" coordsize="0,0" path="m2437,3188r,e" filled="f" strokeweight=".06pt">
              <v:path arrowok="t"/>
            </v:shape>
            <w10:wrap anchorx="page"/>
          </v:group>
        </w:pict>
      </w:r>
      <w:r>
        <w:pict>
          <v:group id="_x0000_s9953" style="position:absolute;left:0;text-align:left;margin-left:128.3pt;margin-top:158.1pt;width:0;height:0;z-index:-7002;mso-position-horizontal-relative:page" coordorigin="2566,3162" coordsize="0,0">
            <v:shape id="_x0000_s9954" style="position:absolute;left:2566;top:3162;width:0;height:0" coordorigin="2566,3162" coordsize="0,0" path="m2566,3162r,e" filled="f" strokeweight=".06pt">
              <v:path arrowok="t"/>
            </v:shape>
            <w10:wrap anchorx="page"/>
          </v:group>
        </w:pict>
      </w:r>
      <w:r>
        <w:pict>
          <v:group id="_x0000_s9951" style="position:absolute;left:0;text-align:left;margin-left:130.85pt;margin-top:157.5pt;width:0;height:0;z-index:-7001;mso-position-horizontal-relative:page" coordorigin="2617,3150" coordsize="0,0">
            <v:shape id="_x0000_s9952" style="position:absolute;left:2617;top:3150;width:0;height:0" coordorigin="2617,3150" coordsize="0,0" path="m2617,3150r,e" filled="f" strokeweight=".06pt">
              <v:path arrowok="t"/>
            </v:shape>
            <w10:wrap anchorx="page"/>
          </v:group>
        </w:pict>
      </w:r>
      <w:r>
        <w:pict>
          <v:group id="_x0000_s9949" style="position:absolute;left:0;text-align:left;margin-left:120.3pt;margin-top:160.85pt;width:0;height:0;z-index:-7000;mso-position-horizontal-relative:page" coordorigin="2406,3217" coordsize="0,0">
            <v:shape id="_x0000_s9950" style="position:absolute;left:2406;top:3217;width:0;height:0" coordorigin="2406,3217" coordsize="0,0" path="m2406,3217r,e" filled="f" strokeweight=".06pt">
              <v:path arrowok="t"/>
            </v:shape>
            <w10:wrap anchorx="page"/>
          </v:group>
        </w:pict>
      </w:r>
      <w:r>
        <w:pict>
          <v:group id="_x0000_s9947" style="position:absolute;left:0;text-align:left;margin-left:122.9pt;margin-top:160.3pt;width:0;height:0;z-index:-6999;mso-position-horizontal-relative:page" coordorigin="2458,3206" coordsize="0,0">
            <v:shape id="_x0000_s9948" style="position:absolute;left:2458;top:3206;width:0;height:0" coordorigin="2458,3206" coordsize="0,0" path="m2458,3206r,e" filled="f" strokeweight=".06pt">
              <v:path arrowok="t"/>
            </v:shape>
            <w10:wrap anchorx="page"/>
          </v:group>
        </w:pict>
      </w:r>
      <w:r>
        <w:pict>
          <v:group id="_x0000_s9945" style="position:absolute;left:0;text-align:left;margin-left:124.15pt;margin-top:160pt;width:0;height:0;z-index:-6998;mso-position-horizontal-relative:page" coordorigin="2483,3200" coordsize="0,0">
            <v:shape id="_x0000_s9946" style="position:absolute;left:2483;top:3200;width:0;height:0" coordorigin="2483,3200" coordsize="0,0" path="m2483,3200r,e" filled="f" strokeweight=".06pt">
              <v:path arrowok="t"/>
            </v:shape>
            <w10:wrap anchorx="page"/>
          </v:group>
        </w:pict>
      </w:r>
      <w:r>
        <w:pict>
          <v:group id="_x0000_s9943" style="position:absolute;left:0;text-align:left;margin-left:126.7pt;margin-top:159.55pt;width:0;height:0;z-index:-6997;mso-position-horizontal-relative:page" coordorigin="2534,3191" coordsize="0,0">
            <v:shape id="_x0000_s9944" style="position:absolute;left:2534;top:3191;width:0;height:0" coordorigin="2534,3191" coordsize="0,0" path="m2534,3191r,e" filled="f" strokeweight=".06pt">
              <v:path arrowok="t"/>
            </v:shape>
            <w10:wrap anchorx="page"/>
          </v:group>
        </w:pict>
      </w:r>
      <w:r>
        <w:pict>
          <v:group id="_x0000_s9941" style="position:absolute;left:0;text-align:left;margin-left:130.55pt;margin-top:158.7pt;width:0;height:0;z-index:-6996;mso-position-horizontal-relative:page" coordorigin="2611,3174" coordsize="0,0">
            <v:shape id="_x0000_s9942" style="position:absolute;left:2611;top:3174;width:0;height:0" coordorigin="2611,3174" coordsize="0,0" path="m2611,3174r,e" filled="f" strokeweight=".06pt">
              <v:path arrowok="t"/>
            </v:shape>
            <w10:wrap anchorx="page"/>
          </v:group>
        </w:pict>
      </w:r>
      <w:r>
        <w:pict>
          <v:group id="_x0000_s9939" style="position:absolute;left:0;text-align:left;margin-left:133.15pt;margin-top:158.15pt;width:0;height:0;z-index:-6995;mso-position-horizontal-relative:page" coordorigin="2663,3163" coordsize="0,0">
            <v:shape id="_x0000_s9940" style="position:absolute;left:2663;top:3163;width:0;height:0" coordorigin="2663,3163" coordsize="0,0" path="m2663,3163r,e" filled="f" strokeweight=".06pt">
              <v:path arrowok="t"/>
            </v:shape>
            <w10:wrap anchorx="page"/>
          </v:group>
        </w:pict>
      </w:r>
      <w:r>
        <w:pict>
          <v:group id="_x0000_s9937" style="position:absolute;left:0;text-align:left;margin-left:116.15pt;margin-top:162.85pt;width:0;height:0;z-index:-6994;mso-position-horizontal-relative:page" coordorigin="2323,3257" coordsize="0,0">
            <v:shape id="_x0000_s9938" style="position:absolute;left:2323;top:3257;width:0;height:0" coordorigin="2323,3257" coordsize="0,0" path="m2323,3257r,e" filled="f" strokeweight=".06pt">
              <v:path arrowok="t"/>
            </v:shape>
            <w10:wrap anchorx="page"/>
          </v:group>
        </w:pict>
      </w:r>
      <w:r>
        <w:pict>
          <v:group id="_x0000_s9935" style="position:absolute;left:0;text-align:left;margin-left:118.75pt;margin-top:162.3pt;width:0;height:0;z-index:-6993;mso-position-horizontal-relative:page" coordorigin="2375,3246" coordsize="0,0">
            <v:shape id="_x0000_s9936" style="position:absolute;left:2375;top:3246;width:0;height:0" coordorigin="2375,3246" coordsize="0,0" path="m2375,3246r,e" filled="f" strokeweight=".06pt">
              <v:path arrowok="t"/>
            </v:shape>
            <w10:wrap anchorx="page"/>
          </v:group>
        </w:pict>
      </w:r>
      <w:r>
        <w:pict>
          <v:group id="_x0000_s9933" style="position:absolute;left:0;text-align:left;margin-left:122.6pt;margin-top:161.45pt;width:0;height:0;z-index:-6992;mso-position-horizontal-relative:page" coordorigin="2452,3229" coordsize="0,0">
            <v:shape id="_x0000_s9934" style="position:absolute;left:2452;top:3229;width:0;height:0" coordorigin="2452,3229" coordsize="0,0" path="m2452,3229r,e" filled="f" strokeweight=".06pt">
              <v:path arrowok="t"/>
            </v:shape>
            <w10:wrap anchorx="page"/>
          </v:group>
        </w:pict>
      </w:r>
      <w:r>
        <w:pict>
          <v:group id="_x0000_s9931" style="position:absolute;left:0;text-align:left;margin-left:125.15pt;margin-top:160.9pt;width:0;height:0;z-index:-6991;mso-position-horizontal-relative:page" coordorigin="2503,3218" coordsize="0,0">
            <v:shape id="_x0000_s9932" style="position:absolute;left:2503;top:3218;width:0;height:0" coordorigin="2503,3218" coordsize="0,0" path="m2503,3218r,e" filled="f" strokeweight=".06pt">
              <v:path arrowok="t"/>
            </v:shape>
            <w10:wrap anchorx="page"/>
          </v:group>
        </w:pict>
      </w:r>
      <w:r>
        <w:pict>
          <v:group id="_x0000_s9929" style="position:absolute;left:0;text-align:left;margin-left:131.5pt;margin-top:159.6pt;width:0;height:0;z-index:-6990;mso-position-horizontal-relative:page" coordorigin="2630,3192" coordsize="0,0">
            <v:shape id="_x0000_s9930" style="position:absolute;left:2630;top:3192;width:0;height:0" coordorigin="2630,3192" coordsize="0,0" path="m2630,3192r,e" filled="f" strokeweight=".06pt">
              <v:path arrowok="t"/>
            </v:shape>
            <w10:wrap anchorx="page"/>
          </v:group>
        </w:pict>
      </w:r>
      <w:r>
        <w:pict>
          <v:group id="_x0000_s9927" style="position:absolute;left:0;text-align:left;margin-left:121pt;margin-top:162.9pt;width:0;height:0;z-index:-6989;mso-position-horizontal-relative:page" coordorigin="2420,3258" coordsize="0,0">
            <v:shape id="_x0000_s9928" style="position:absolute;left:2420;top:3258;width:0;height:0" coordorigin="2420,3258" coordsize="0,0" path="m2420,3258r,e" filled="f" strokeweight=".06pt">
              <v:path arrowok="t"/>
            </v:shape>
            <w10:wrap anchorx="page"/>
          </v:group>
        </w:pict>
      </w:r>
      <w:r>
        <w:pict>
          <v:group id="_x0000_s9925" style="position:absolute;left:0;text-align:left;margin-left:127.4pt;margin-top:161.5pt;width:0;height:0;z-index:-6988;mso-position-horizontal-relative:page" coordorigin="2548,3230" coordsize="0,0">
            <v:shape id="_x0000_s9926" style="position:absolute;left:2548;top:3230;width:0;height:0" coordorigin="2548,3230" coordsize="0,0" path="m2548,3230r,e" filled="f" strokeweight=".06pt">
              <v:path arrowok="t"/>
            </v:shape>
            <w10:wrap anchorx="page"/>
          </v:group>
        </w:pict>
      </w:r>
      <w:r>
        <w:pict>
          <v:group id="_x0000_s9923" style="position:absolute;left:0;text-align:left;margin-left:129.95pt;margin-top:160.95pt;width:0;height:0;z-index:-6987;mso-position-horizontal-relative:page" coordorigin="2599,3219" coordsize="0,0">
            <v:shape id="_x0000_s9924" style="position:absolute;left:2599;top:3219;width:0;height:0" coordorigin="2599,3219" coordsize="0,0" path="m2599,3219r,e" filled="f" strokeweight=".06pt">
              <v:path arrowok="t"/>
            </v:shape>
            <w10:wrap anchorx="page"/>
          </v:group>
        </w:pict>
      </w:r>
      <w:r>
        <w:pict>
          <v:group id="_x0000_s9921" style="position:absolute;left:0;text-align:left;margin-left:132.55pt;margin-top:160.45pt;width:0;height:0;z-index:-6986;mso-position-horizontal-relative:page" coordorigin="2651,3209" coordsize="0,0">
            <v:shape id="_x0000_s9922" style="position:absolute;left:2651;top:3209;width:0;height:0" coordorigin="2651,3209" coordsize="0,0" path="m2651,3209r,e" filled="f" strokeweight=".06pt">
              <v:path arrowok="t"/>
            </v:shape>
            <w10:wrap anchorx="page"/>
          </v:group>
        </w:pict>
      </w:r>
      <w:r>
        <w:pict>
          <v:group id="_x0000_s9919" style="position:absolute;left:0;text-align:left;margin-left:349pt;margin-top:175.35pt;width:0;height:0;z-index:-6985;mso-position-horizontal-relative:page" coordorigin="6980,3507" coordsize="0,0">
            <v:shape id="_x0000_s9920" style="position:absolute;left:6980;top:3507;width:0;height:0" coordorigin="6980,3507" coordsize="0,0" path="m6980,3507r,e" filled="f" strokeweight=".06pt">
              <v:path arrowok="t"/>
            </v:shape>
            <w10:wrap anchorx="page"/>
          </v:group>
        </w:pict>
      </w:r>
      <w:r>
        <w:pict>
          <v:group id="_x0000_s9917" style="position:absolute;left:0;text-align:left;margin-left:351.6pt;margin-top:174.9pt;width:0;height:0;z-index:-6984;mso-position-horizontal-relative:page" coordorigin="7032,3498" coordsize="0,0">
            <v:shape id="_x0000_s9918" style="position:absolute;left:7032;top:3498;width:0;height:0" coordorigin="7032,3498" coordsize="0,0" path="m7032,3498r,e" filled="f" strokeweight=".06pt">
              <v:path arrowok="t"/>
            </v:shape>
            <w10:wrap anchorx="page"/>
          </v:group>
        </w:pict>
      </w:r>
      <w:r>
        <w:pict>
          <v:group id="_x0000_s9915" style="position:absolute;left:0;text-align:left;margin-left:341.05pt;margin-top:178.2pt;width:0;height:0;z-index:-6983;mso-position-horizontal-relative:page" coordorigin="6821,3564" coordsize="0,0">
            <v:shape id="_x0000_s9916" style="position:absolute;left:6821;top:3564;width:0;height:0" coordorigin="6821,3564" coordsize="0,0" path="m6821,3564r,e" filled="f" strokeweight=".06pt">
              <v:path arrowok="t"/>
            </v:shape>
            <w10:wrap anchorx="page"/>
          </v:group>
        </w:pict>
      </w:r>
      <w:r>
        <w:pict>
          <v:group id="_x0000_s9913" style="position:absolute;left:0;text-align:left;margin-left:350pt;margin-top:176.25pt;width:0;height:0;z-index:-6982;mso-position-horizontal-relative:page" coordorigin="7000,3525" coordsize="0,0">
            <v:shape id="_x0000_s9914" style="position:absolute;left:7000;top:3525;width:0;height:0" coordorigin="7000,3525" coordsize="0,0" path="m7000,3525r,e" filled="f" strokeweight=".06pt">
              <v:path arrowok="t"/>
            </v:shape>
            <w10:wrap anchorx="page"/>
          </v:group>
        </w:pict>
      </w:r>
      <w:r>
        <w:pict>
          <v:group id="_x0000_s9911" style="position:absolute;left:0;text-align:left;margin-left:352.55pt;margin-top:175.75pt;width:0;height:0;z-index:-6981;mso-position-horizontal-relative:page" coordorigin="7051,3515" coordsize="0,0">
            <v:shape id="_x0000_s9912" style="position:absolute;left:7051;top:3515;width:0;height:0" coordorigin="7051,3515" coordsize="0,0" path="m7051,3515r,e" filled="f" strokeweight=".06pt">
              <v:path arrowok="t"/>
            </v:shape>
            <w10:wrap anchorx="page"/>
          </v:group>
        </w:pict>
      </w:r>
      <w:r>
        <w:pict>
          <v:group id="_x0000_s9909" style="position:absolute;left:0;text-align:left;margin-left:356.4pt;margin-top:174.95pt;width:0;height:0;z-index:-6980;mso-position-horizontal-relative:page" coordorigin="7128,3499" coordsize="0,0">
            <v:shape id="_x0000_s9910" style="position:absolute;left:7128;top:3499;width:0;height:0" coordorigin="7128,3499" coordsize="0,0" path="m7128,3499r,e" filled="f" strokeweight=".06pt">
              <v:path arrowok="t"/>
            </v:shape>
            <w10:wrap anchorx="page"/>
          </v:group>
        </w:pict>
      </w:r>
      <w:r>
        <w:pict>
          <v:group id="_x0000_s9907" style="position:absolute;left:0;text-align:left;margin-left:345.85pt;margin-top:178.25pt;width:0;height:0;z-index:-6979;mso-position-horizontal-relative:page" coordorigin="6917,3565" coordsize="0,0">
            <v:shape id="_x0000_s9908" style="position:absolute;left:6917;top:3565;width:0;height:0" coordorigin="6917,3565" coordsize="0,0" path="m6917,3565r,e" filled="f" strokeweight=".06pt">
              <v:path arrowok="t"/>
            </v:shape>
            <w10:wrap anchorx="page"/>
          </v:group>
        </w:pict>
      </w:r>
      <w:r>
        <w:pict>
          <v:group id="_x0000_s9905" style="position:absolute;left:0;text-align:left;margin-left:348.4pt;margin-top:177.7pt;width:0;height:0;z-index:-6978;mso-position-horizontal-relative:page" coordorigin="6968,3554" coordsize="0,0">
            <v:shape id="_x0000_s9906" style="position:absolute;left:6968;top:3554;width:0;height:0" coordorigin="6968,3554" coordsize="0,0" path="m6968,3554r,e" filled="f" strokeweight=".06pt">
              <v:path arrowok="t"/>
            </v:shape>
            <w10:wrap anchorx="page"/>
          </v:group>
        </w:pict>
      </w:r>
      <w:r>
        <w:pict>
          <v:group id="_x0000_s9903" style="position:absolute;left:0;text-align:left;margin-left:352.25pt;margin-top:176.85pt;width:0;height:0;z-index:-6977;mso-position-horizontal-relative:page" coordorigin="7045,3537" coordsize="0,0">
            <v:shape id="_x0000_s9904" style="position:absolute;left:7045;top:3537;width:0;height:0" coordorigin="7045,3537" coordsize="0,0" path="m7045,3537r,e" filled="f" strokeweight=".06pt">
              <v:path arrowok="t"/>
            </v:shape>
            <w10:wrap anchorx="page"/>
          </v:group>
        </w:pict>
      </w:r>
      <w:r>
        <w:pict>
          <v:group id="_x0000_s9901" style="position:absolute;left:0;text-align:left;margin-left:354.85pt;margin-top:176.35pt;width:0;height:0;z-index:-6976;mso-position-horizontal-relative:page" coordorigin="7097,3527" coordsize="0,0">
            <v:shape id="_x0000_s9902" style="position:absolute;left:7097;top:3527;width:0;height:0" coordorigin="7097,3527" coordsize="0,0" path="m7097,3527r,e" filled="f" strokeweight=".06pt">
              <v:path arrowok="t"/>
            </v:shape>
            <w10:wrap anchorx="page"/>
          </v:group>
        </w:pict>
      </w:r>
      <w:r>
        <w:pict>
          <v:group id="_x0000_s9899" style="position:absolute;left:0;text-align:left;margin-left:340.45pt;margin-top:180.55pt;width:0;height:0;z-index:-6975;mso-position-horizontal-relative:page" coordorigin="6809,3611" coordsize="0,0">
            <v:shape id="_x0000_s9900" style="position:absolute;left:6809;top:3611;width:0;height:0" coordorigin="6809,3611" coordsize="0,0" path="m6809,3611r,e" filled="f" strokeweight=".06pt">
              <v:path arrowok="t"/>
            </v:shape>
            <w10:wrap anchorx="page"/>
          </v:group>
        </w:pict>
      </w:r>
      <w:r>
        <w:pict>
          <v:group id="_x0000_s9897" style="position:absolute;left:0;text-align:left;margin-left:344.3pt;margin-top:179.7pt;width:0;height:0;z-index:-6974;mso-position-horizontal-relative:page" coordorigin="6886,3594" coordsize="0,0">
            <v:shape id="_x0000_s9898" style="position:absolute;left:6886;top:3594;width:0;height:0" coordorigin="6886,3594" coordsize="0,0" path="m6886,3594r,e" filled="f" strokeweight=".06pt">
              <v:path arrowok="t"/>
            </v:shape>
            <w10:wrap anchorx="page"/>
          </v:group>
        </w:pict>
      </w:r>
      <w:r>
        <w:pict>
          <v:group id="_x0000_s9895" style="position:absolute;left:0;text-align:left;margin-left:346.85pt;margin-top:179.15pt;width:0;height:0;z-index:-6973;mso-position-horizontal-relative:page" coordorigin="6937,3583" coordsize="0,0">
            <v:shape id="_x0000_s9896" style="position:absolute;left:6937;top:3583;width:0;height:0" coordorigin="6937,3583" coordsize="0,0" path="m6937,3583r,e" filled="f" strokeweight=".06pt">
              <v:path arrowok="t"/>
            </v:shape>
            <w10:wrap anchorx="page"/>
          </v:group>
        </w:pict>
      </w:r>
      <w:r>
        <w:pict>
          <v:group id="_x0000_s9893" style="position:absolute;left:0;text-align:left;margin-left:348.1pt;margin-top:178.85pt;width:0;height:0;z-index:-6972;mso-position-horizontal-relative:page" coordorigin="6962,3577" coordsize="0,0">
            <v:shape id="_x0000_s9894" style="position:absolute;left:6962;top:3577;width:0;height:0" coordorigin="6962,3577" coordsize="0,0" path="m6962,3577r,e" filled="f" strokeweight=".06pt">
              <v:path arrowok="t"/>
            </v:shape>
            <w10:wrap anchorx="page"/>
          </v:group>
        </w:pict>
      </w:r>
      <w:r>
        <w:pict>
          <v:group id="_x0000_s9891" style="position:absolute;left:0;text-align:left;margin-left:350.7pt;margin-top:178.3pt;width:0;height:0;z-index:-6971;mso-position-horizontal-relative:page" coordorigin="7014,3566" coordsize="0,0">
            <v:shape id="_x0000_s9892" style="position:absolute;left:7014;top:3566;width:0;height:0" coordorigin="7014,3566" coordsize="0,0" path="m7014,3566r,e" filled="f" strokeweight=".06pt">
              <v:path arrowok="t"/>
            </v:shape>
            <w10:wrap anchorx="page"/>
          </v:group>
        </w:pict>
      </w:r>
      <w:r>
        <w:pict>
          <v:group id="_x0000_s9889" style="position:absolute;left:0;text-align:left;margin-left:359.65pt;margin-top:176.45pt;width:0;height:0;z-index:-6970;mso-position-horizontal-relative:page" coordorigin="7193,3529" coordsize="0,0">
            <v:shape id="_x0000_s9890" style="position:absolute;left:7193;top:3529;width:0;height:0" coordorigin="7193,3529" coordsize="0,0" path="m7193,3529r,e" filled="f" strokeweight=".06pt">
              <v:path arrowok="t"/>
            </v:shape>
            <w10:wrap anchorx="page"/>
          </v:group>
        </w:pict>
      </w:r>
      <w:r>
        <w:pict>
          <v:group id="_x0000_s9887" style="position:absolute;left:0;text-align:left;margin-left:340.15pt;margin-top:181.65pt;width:0;height:0;z-index:-6969;mso-position-horizontal-relative:page" coordorigin="6803,3633" coordsize="0,0">
            <v:shape id="_x0000_s9888" style="position:absolute;left:6803;top:3633;width:0;height:0" coordorigin="6803,3633" coordsize="0,0" path="m6803,3633r,e" filled="f" strokeweight=".06pt">
              <v:path arrowok="t"/>
            </v:shape>
            <w10:wrap anchorx="page"/>
          </v:group>
        </w:pict>
      </w:r>
      <w:r>
        <w:pict>
          <v:group id="_x0000_s9885" style="position:absolute;left:0;text-align:left;margin-left:342.7pt;margin-top:181.05pt;width:0;height:0;z-index:-6968;mso-position-horizontal-relative:page" coordorigin="6854,3621" coordsize="0,0">
            <v:shape id="_x0000_s9886" style="position:absolute;left:6854;top:3621;width:0;height:0" coordorigin="6854,3621" coordsize="0,0" path="m6854,3621r,e" filled="f" strokeweight=".06pt">
              <v:path arrowok="t"/>
            </v:shape>
            <w10:wrap anchorx="page"/>
          </v:group>
        </w:pict>
      </w:r>
      <w:r>
        <w:pict>
          <v:group id="_x0000_s9883" style="position:absolute;left:0;text-align:left;margin-left:349.1pt;margin-top:179.75pt;width:0;height:0;z-index:-6967;mso-position-horizontal-relative:page" coordorigin="6982,3595" coordsize="0,0">
            <v:shape id="_x0000_s9884" style="position:absolute;left:6982;top:3595;width:0;height:0" coordorigin="6982,3595" coordsize="0,0" path="m6982,3595r,e" filled="f" strokeweight=".06pt">
              <v:path arrowok="t"/>
            </v:shape>
            <w10:wrap anchorx="page"/>
          </v:group>
        </w:pict>
      </w:r>
      <w:r>
        <w:pict>
          <v:group id="_x0000_s9881" style="position:absolute;left:0;text-align:left;margin-left:351.65pt;margin-top:179.2pt;width:0;height:0;z-index:-6966;mso-position-horizontal-relative:page" coordorigin="7033,3584" coordsize="0,0">
            <v:shape id="_x0000_s9882" style="position:absolute;left:7033;top:3584;width:0;height:0" coordorigin="7033,3584" coordsize="0,0" path="m7033,3584r,e" filled="f" strokeweight=".06pt">
              <v:path arrowok="t"/>
            </v:shape>
            <w10:wrap anchorx="page"/>
          </v:group>
        </w:pict>
      </w:r>
      <w:r>
        <w:pict>
          <v:group id="_x0000_s9879" style="position:absolute;left:0;text-align:left;margin-left:354.25pt;margin-top:178.65pt;width:0;height:0;z-index:-6965;mso-position-horizontal-relative:page" coordorigin="7085,3573" coordsize="0,0">
            <v:shape id="_x0000_s9880" style="position:absolute;left:7085;top:3573;width:0;height:0" coordorigin="7085,3573" coordsize="0,0" path="m7085,3573r,e" filled="f" strokeweight=".06pt">
              <v:path arrowok="t"/>
            </v:shape>
            <w10:wrap anchorx="page"/>
          </v:group>
        </w:pict>
      </w:r>
      <w:r>
        <w:pict>
          <v:group id="_x0000_s9877" style="position:absolute;left:0;text-align:left;margin-left:355.5pt;margin-top:178.35pt;width:0;height:0;z-index:-6964;mso-position-horizontal-relative:page" coordorigin="7110,3567" coordsize="0,0">
            <v:shape id="_x0000_s9878" style="position:absolute;left:7110;top:3567;width:0;height:0" coordorigin="7110,3567" coordsize="0,0" path="m7110,3567r,e" filled="f" strokeweight=".06pt">
              <v:path arrowok="t"/>
            </v:shape>
            <w10:wrap anchorx="page"/>
          </v:group>
        </w:pict>
      </w:r>
      <w:r>
        <w:pict>
          <v:group id="_x0000_s9875" style="position:absolute;left:0;text-align:left;margin-left:358.1pt;margin-top:177.85pt;width:0;height:0;z-index:-6963;mso-position-horizontal-relative:page" coordorigin="7162,3557" coordsize="0,0">
            <v:shape id="_x0000_s9876" style="position:absolute;left:7162;top:3557;width:0;height:0" coordorigin="7162,3557" coordsize="0,0" path="m7162,3557r,e" filled="f" strokeweight=".06pt">
              <v:path arrowok="t"/>
            </v:shape>
            <w10:wrap anchorx="page"/>
          </v:group>
        </w:pict>
      </w:r>
      <w:r>
        <w:pict>
          <v:group id="_x0000_s9873" style="position:absolute;left:0;text-align:left;margin-left:361.9pt;margin-top:177pt;width:0;height:0;z-index:-6962;mso-position-horizontal-relative:page" coordorigin="7238,3540" coordsize="0,0">
            <v:shape id="_x0000_s9874" style="position:absolute;left:7238;top:3540;width:0;height:0" coordorigin="7238,3540" coordsize="0,0" path="m7238,3540r,e" filled="f" strokeweight=".06pt">
              <v:path arrowok="t"/>
            </v:shape>
            <w10:wrap anchorx="page"/>
          </v:group>
        </w:pict>
      </w:r>
      <w:r>
        <w:pict>
          <v:group id="_x0000_s9871" style="position:absolute;left:0;text-align:left;margin-left:347.5pt;margin-top:181.2pt;width:0;height:0;z-index:-6961;mso-position-horizontal-relative:page" coordorigin="6950,3624" coordsize="0,0">
            <v:shape id="_x0000_s9872" style="position:absolute;left:6950;top:3624;width:0;height:0" coordorigin="6950,3624" coordsize="0,0" path="m6950,3624r,e" filled="f" strokeweight=".06pt">
              <v:path arrowok="t"/>
            </v:shape>
            <w10:wrap anchorx="page"/>
          </v:group>
        </w:pict>
      </w:r>
      <w:r>
        <w:pict>
          <v:group id="_x0000_s9869" style="position:absolute;left:0;text-align:left;margin-left:350.1pt;margin-top:180.65pt;width:0;height:0;z-index:-6960;mso-position-horizontal-relative:page" coordorigin="7002,3613" coordsize="0,0">
            <v:shape id="_x0000_s9870" style="position:absolute;left:7002;top:3613;width:0;height:0" coordorigin="7002,3613" coordsize="0,0" path="m7002,3613r,e" filled="f" strokeweight=".06pt">
              <v:path arrowok="t"/>
            </v:shape>
            <w10:wrap anchorx="page"/>
          </v:group>
        </w:pict>
      </w:r>
      <w:r>
        <w:pict>
          <v:group id="_x0000_s9867" style="position:absolute;left:0;text-align:left;margin-left:351.35pt;margin-top:180.35pt;width:0;height:0;z-index:-6959;mso-position-horizontal-relative:page" coordorigin="7027,3607" coordsize="0,0">
            <v:shape id="_x0000_s9868" style="position:absolute;left:7027;top:3607;width:0;height:0" coordorigin="7027,3607" coordsize="0,0" path="m7027,3607r,e" filled="f" strokeweight=".06pt">
              <v:path arrowok="t"/>
            </v:shape>
            <w10:wrap anchorx="page"/>
          </v:group>
        </w:pict>
      </w:r>
      <w:r>
        <w:pict>
          <v:group id="_x0000_s9865" style="position:absolute;left:0;text-align:left;margin-left:353.95pt;margin-top:179.8pt;width:0;height:0;z-index:-6958;mso-position-horizontal-relative:page" coordorigin="7079,3596" coordsize="0,0">
            <v:shape id="_x0000_s9866" style="position:absolute;left:7079;top:3596;width:0;height:0" coordorigin="7079,3596" coordsize="0,0" path="m7079,3596r,e" filled="f" strokeweight=".06pt">
              <v:path arrowok="t"/>
            </v:shape>
            <w10:wrap anchorx="page"/>
          </v:group>
        </w:pict>
      </w:r>
      <w:r>
        <w:pict>
          <v:group id="_x0000_s9863" style="position:absolute;left:0;text-align:left;margin-left:360.35pt;margin-top:178.45pt;width:0;height:0;z-index:-6957;mso-position-horizontal-relative:page" coordorigin="7207,3569" coordsize="0,0">
            <v:shape id="_x0000_s9864" style="position:absolute;left:7207;top:3569;width:0;height:0" coordorigin="7207,3569" coordsize="0,0" path="m7207,3569r,e" filled="f" strokeweight=".06pt">
              <v:path arrowok="t"/>
            </v:shape>
            <w10:wrap anchorx="page"/>
          </v:group>
        </w:pict>
      </w:r>
      <w:r>
        <w:pict>
          <v:group id="_x0000_s9861" style="position:absolute;left:0;text-align:left;margin-left:339.55pt;margin-top:183.95pt;width:0;height:0;z-index:-6956;mso-position-horizontal-relative:page" coordorigin="6791,3679" coordsize="0,0">
            <v:shape id="_x0000_s9862" style="position:absolute;left:6791;top:3679;width:0;height:0" coordorigin="6791,3679" coordsize="0,0" path="m6791,3679r,e" filled="f" strokeweight=".06pt">
              <v:path arrowok="t"/>
            </v:shape>
            <w10:wrap anchorx="page"/>
          </v:group>
        </w:pict>
      </w:r>
      <w:r>
        <w:pict>
          <v:group id="_x0000_s9859" style="position:absolute;left:0;text-align:left;margin-left:343.4pt;margin-top:183.15pt;width:0;height:0;z-index:-6955;mso-position-horizontal-relative:page" coordorigin="6868,3663" coordsize="0,0">
            <v:shape id="_x0000_s9860" style="position:absolute;left:6868;top:3663;width:0;height:0" coordorigin="6868,3663" coordsize="0,0" path="m6868,3663r,e" filled="f" strokeweight=".06pt">
              <v:path arrowok="t"/>
            </v:shape>
            <w10:wrap anchorx="page"/>
          </v:group>
        </w:pict>
      </w:r>
      <w:r>
        <w:pict>
          <v:group id="_x0000_s9857" style="position:absolute;left:0;text-align:left;margin-left:345.95pt;margin-top:182.55pt;width:0;height:0;z-index:-6954;mso-position-horizontal-relative:page" coordorigin="6919,3651" coordsize="0,0">
            <v:shape id="_x0000_s9858" style="position:absolute;left:6919;top:3651;width:0;height:0" coordorigin="6919,3651" coordsize="0,0" path="m6919,3651r,e" filled="f" strokeweight=".06pt">
              <v:path arrowok="t"/>
            </v:shape>
            <w10:wrap anchorx="page"/>
          </v:group>
        </w:pict>
      </w:r>
      <w:r>
        <w:pict>
          <v:group id="_x0000_s9855" style="position:absolute;left:0;text-align:left;margin-left:349.8pt;margin-top:181.8pt;width:0;height:0;z-index:-6953;mso-position-horizontal-relative:page" coordorigin="6996,3636" coordsize="0,0">
            <v:shape id="_x0000_s9856" style="position:absolute;left:6996;top:3636;width:0;height:0" coordorigin="6996,3636" coordsize="0,0" path="m6996,3636r,e" filled="f" strokeweight=".06pt">
              <v:path arrowok="t"/>
            </v:shape>
            <w10:wrap anchorx="page"/>
          </v:group>
        </w:pict>
      </w:r>
      <w:r>
        <w:pict>
          <v:group id="_x0000_s9853" style="position:absolute;left:0;text-align:left;margin-left:352.4pt;margin-top:181.25pt;width:0;height:0;z-index:-6952;mso-position-horizontal-relative:page" coordorigin="7048,3625" coordsize="0,0">
            <v:shape id="_x0000_s9854" style="position:absolute;left:7048;top:3625;width:0;height:0" coordorigin="7048,3625" coordsize="0,0" path="m7048,3625r,e" filled="f" strokeweight=".06pt">
              <v:path arrowok="t"/>
            </v:shape>
            <w10:wrap anchorx="page"/>
          </v:group>
        </w:pict>
      </w:r>
      <w:r>
        <w:pict>
          <v:group id="_x0000_s9851" style="position:absolute;left:0;text-align:left;margin-left:358.75pt;margin-top:179.85pt;width:0;height:0;z-index:-6951;mso-position-horizontal-relative:page" coordorigin="7175,3597" coordsize="0,0">
            <v:shape id="_x0000_s9852" style="position:absolute;left:7175;top:3597;width:0;height:0" coordorigin="7175,3597" coordsize="0,0" path="m7175,3597r,e" filled="f" strokeweight=".06pt">
              <v:path arrowok="t"/>
            </v:shape>
            <w10:wrap anchorx="page"/>
          </v:group>
        </w:pict>
      </w:r>
      <w:r>
        <w:pict>
          <v:group id="_x0000_s9849" style="position:absolute;left:0;text-align:left;margin-left:361.3pt;margin-top:179.35pt;width:0;height:0;z-index:-6950;mso-position-horizontal-relative:page" coordorigin="7226,3587" coordsize="0,0">
            <v:shape id="_x0000_s9850" style="position:absolute;left:7226;top:3587;width:0;height:0" coordorigin="7226,3587" coordsize="0,0" path="m7226,3587r,e" filled="f" strokeweight=".06pt">
              <v:path arrowok="t"/>
            </v:shape>
            <w10:wrap anchorx="page"/>
          </v:group>
        </w:pict>
      </w:r>
      <w:r>
        <w:pict>
          <v:group id="_x0000_s9847" style="position:absolute;left:0;text-align:left;margin-left:365.15pt;margin-top:178.5pt;width:0;height:0;z-index:-6949;mso-position-horizontal-relative:page" coordorigin="7303,3570" coordsize="0,0">
            <v:shape id="_x0000_s9848" style="position:absolute;left:7303;top:3570;width:0;height:0" coordorigin="7303,3570" coordsize="0,0" path="m7303,3570r,e" filled="f" strokeweight=".06pt">
              <v:path arrowok="t"/>
            </v:shape>
            <w10:wrap anchorx="page"/>
          </v:group>
        </w:pict>
      </w:r>
      <w:r>
        <w:pict>
          <v:group id="_x0000_s9845" style="position:absolute;left:0;text-align:left;margin-left:341.8pt;margin-top:184.55pt;width:0;height:0;z-index:-6948;mso-position-horizontal-relative:page" coordorigin="6836,3691" coordsize="0,0">
            <v:shape id="_x0000_s9846" style="position:absolute;left:6836;top:3691;width:0;height:0" coordorigin="6836,3691" coordsize="0,0" path="m6836,3691r,e" filled="f" strokeweight=".06pt">
              <v:path arrowok="t"/>
            </v:shape>
            <w10:wrap anchorx="page"/>
          </v:group>
        </w:pict>
      </w:r>
      <w:r>
        <w:pict>
          <v:group id="_x0000_s9843" style="position:absolute;left:0;text-align:left;margin-left:350.75pt;margin-top:182.65pt;width:0;height:0;z-index:-6947;mso-position-horizontal-relative:page" coordorigin="7015,3653" coordsize="0,0">
            <v:shape id="_x0000_s9844" style="position:absolute;left:7015;top:3653;width:0;height:0" coordorigin="7015,3653" coordsize="0,0" path="m7015,3653r,e" filled="f" strokeweight=".06pt">
              <v:path arrowok="t"/>
            </v:shape>
            <w10:wrap anchorx="page"/>
          </v:group>
        </w:pict>
      </w:r>
      <w:r>
        <w:pict>
          <v:group id="_x0000_s9841" style="position:absolute;left:0;text-align:left;margin-left:354.6pt;margin-top:181.85pt;width:0;height:0;z-index:-6946;mso-position-horizontal-relative:page" coordorigin="7092,3637" coordsize="0,0">
            <v:shape id="_x0000_s9842" style="position:absolute;left:7092;top:3637;width:0;height:0" coordorigin="7092,3637" coordsize="0,0" path="m7092,3637r,e" filled="f" strokeweight=".06pt">
              <v:path arrowok="t"/>
            </v:shape>
            <w10:wrap anchorx="page"/>
          </v:group>
        </w:pict>
      </w:r>
      <w:r>
        <w:pict>
          <v:group id="_x0000_s9839" style="position:absolute;left:0;text-align:left;margin-left:357.2pt;margin-top:181.3pt;width:0;height:0;z-index:-6945;mso-position-horizontal-relative:page" coordorigin="7144,3626" coordsize="0,0">
            <v:shape id="_x0000_s9840" style="position:absolute;left:7144;top:3626;width:0;height:0" coordorigin="7144,3626" coordsize="0,0" path="m7144,3626r,e" filled="f" strokeweight=".06pt">
              <v:path arrowok="t"/>
            </v:shape>
            <w10:wrap anchorx="page"/>
          </v:group>
        </w:pict>
      </w:r>
      <w:r>
        <w:pict>
          <v:group id="_x0000_s9837" style="position:absolute;left:0;text-align:left;margin-left:359.75pt;margin-top:180.75pt;width:0;height:0;z-index:-6944;mso-position-horizontal-relative:page" coordorigin="7195,3615" coordsize="0,0">
            <v:shape id="_x0000_s9838" style="position:absolute;left:7195;top:3615;width:0;height:0" coordorigin="7195,3615" coordsize="0,0" path="m7195,3615r,e" filled="f" strokeweight=".06pt">
              <v:path arrowok="t"/>
            </v:shape>
            <w10:wrap anchorx="page"/>
          </v:group>
        </w:pict>
      </w:r>
      <w:r>
        <w:pict>
          <v:group id="_x0000_s9835" style="position:absolute;left:0;text-align:left;margin-left:361pt;margin-top:180.45pt;width:0;height:0;z-index:-6943;mso-position-horizontal-relative:page" coordorigin="7220,3609" coordsize="0,0">
            <v:shape id="_x0000_s9836" style="position:absolute;left:7220;top:3609;width:0;height:0" coordorigin="7220,3609" coordsize="0,0" path="m7220,3609r,e" filled="f" strokeweight=".06pt">
              <v:path arrowok="t"/>
            </v:shape>
            <w10:wrap anchorx="page"/>
          </v:group>
        </w:pict>
      </w:r>
      <w:r>
        <w:pict>
          <v:group id="_x0000_s9833" style="position:absolute;left:0;text-align:left;margin-left:363.6pt;margin-top:179.95pt;width:0;height:0;z-index:-6942;mso-position-horizontal-relative:page" coordorigin="7272,3599" coordsize="0,0">
            <v:shape id="_x0000_s9834" style="position:absolute;left:7272;top:3599;width:0;height:0" coordorigin="7272,3599" coordsize="0,0" path="m7272,3599r,e" filled="f" strokeweight=".06pt">
              <v:path arrowok="t"/>
            </v:shape>
            <w10:wrap anchorx="page"/>
          </v:group>
        </w:pict>
      </w:r>
      <w:r>
        <w:pict>
          <v:group id="_x0000_s9831" style="position:absolute;left:0;text-align:left;margin-left:340.25pt;margin-top:186pt;width:0;height:0;z-index:-6941;mso-position-horizontal-relative:page" coordorigin="6805,3720" coordsize="0,0">
            <v:shape id="_x0000_s9832" style="position:absolute;left:6805;top:3720;width:0;height:0" coordorigin="6805,3720" coordsize="0,0" path="m6805,3720r,e" filled="f" strokeweight=".06pt">
              <v:path arrowok="t"/>
            </v:shape>
            <w10:wrap anchorx="page"/>
          </v:group>
        </w:pict>
      </w:r>
      <w:r>
        <w:pict>
          <v:group id="_x0000_s9829" style="position:absolute;left:0;text-align:left;margin-left:346.6pt;margin-top:184.6pt;width:0;height:0;z-index:-6940;mso-position-horizontal-relative:page" coordorigin="6932,3692" coordsize="0,0">
            <v:shape id="_x0000_s9830" style="position:absolute;left:6932;top:3692;width:0;height:0" coordorigin="6932,3692" coordsize="0,0" path="m6932,3692r,e" filled="f" strokeweight=".06pt">
              <v:path arrowok="t"/>
            </v:shape>
            <w10:wrap anchorx="page"/>
          </v:group>
        </w:pict>
      </w:r>
      <w:r>
        <w:pict>
          <v:group id="_x0000_s9827" style="position:absolute;left:0;text-align:left;margin-left:349.2pt;margin-top:184.05pt;width:0;height:0;z-index:-6939;mso-position-horizontal-relative:page" coordorigin="6984,3681" coordsize="0,0">
            <v:shape id="_x0000_s9828" style="position:absolute;left:6984;top:3681;width:0;height:0" coordorigin="6984,3681" coordsize="0,0" path="m6984,3681r,e" filled="f" strokeweight=".06pt">
              <v:path arrowok="t"/>
            </v:shape>
            <w10:wrap anchorx="page"/>
          </v:group>
        </w:pict>
      </w:r>
      <w:r>
        <w:pict>
          <v:group id="_x0000_s9825" style="position:absolute;left:0;text-align:left;margin-left:353.05pt;margin-top:183.3pt;width:0;height:0;z-index:-6938;mso-position-horizontal-relative:page" coordorigin="7061,3666" coordsize="0,0">
            <v:shape id="_x0000_s9826" style="position:absolute;left:7061;top:3666;width:0;height:0" coordorigin="7061,3666" coordsize="0,0" path="m7061,3666r,e" filled="f" strokeweight=".06pt">
              <v:path arrowok="t"/>
            </v:shape>
            <w10:wrap anchorx="page"/>
          </v:group>
        </w:pict>
      </w:r>
      <w:r>
        <w:pict>
          <v:group id="_x0000_s9823" style="position:absolute;left:0;text-align:left;margin-left:355.6pt;margin-top:182.7pt;width:0;height:0;z-index:-6937;mso-position-horizontal-relative:page" coordorigin="7112,3654" coordsize="0,0">
            <v:shape id="_x0000_s9824" style="position:absolute;left:7112;top:3654;width:0;height:0" coordorigin="7112,3654" coordsize="0,0" path="m7112,3654r,e" filled="f" strokeweight=".06pt">
              <v:path arrowok="t"/>
            </v:shape>
            <w10:wrap anchorx="page"/>
          </v:group>
        </w:pict>
      </w:r>
      <w:r>
        <w:pict>
          <v:group id="_x0000_s9821" style="position:absolute;left:0;text-align:left;margin-left:356.9pt;margin-top:182.45pt;width:0;height:0;z-index:-6936;mso-position-horizontal-relative:page" coordorigin="7138,3649" coordsize="0,0">
            <v:shape id="_x0000_s9822" style="position:absolute;left:7138;top:3649;width:0;height:0" coordorigin="7138,3649" coordsize="0,0" path="m7138,3649r,e" filled="f" strokeweight=".06pt">
              <v:path arrowok="t"/>
            </v:shape>
            <w10:wrap anchorx="page"/>
          </v:group>
        </w:pict>
      </w:r>
      <w:r>
        <w:pict>
          <v:group id="_x0000_s9819" style="position:absolute;left:0;text-align:left;margin-left:359.45pt;margin-top:181.9pt;width:0;height:0;z-index:-6935;mso-position-horizontal-relative:page" coordorigin="7189,3638" coordsize="0,0">
            <v:shape id="_x0000_s9820" style="position:absolute;left:7189;top:3638;width:0;height:0" coordorigin="7189,3638" coordsize="0,0" path="m7189,3638r,e" filled="f" strokeweight=".06pt">
              <v:path arrowok="t"/>
            </v:shape>
            <w10:wrap anchorx="page"/>
          </v:group>
        </w:pict>
      </w:r>
      <w:r>
        <w:pict>
          <v:group id="_x0000_s9817" style="position:absolute;left:0;text-align:left;margin-left:368.4pt;margin-top:180pt;width:0;height:0;z-index:-6934;mso-position-horizontal-relative:page" coordorigin="7368,3600" coordsize="0,0">
            <v:shape id="_x0000_s9818" style="position:absolute;left:7368;top:3600;width:0;height:0" coordorigin="7368,3600" coordsize="0,0" path="m7368,3600r,e" filled="f" strokeweight=".06pt">
              <v:path arrowok="t"/>
            </v:shape>
            <w10:wrap anchorx="page"/>
          </v:group>
        </w:pict>
      </w:r>
      <w:r>
        <w:pict>
          <v:group id="_x0000_s9815" style="position:absolute;left:0;text-align:left;margin-left:341.2pt;margin-top:186.9pt;width:0;height:0;z-index:-6933;mso-position-horizontal-relative:page" coordorigin="6824,3738" coordsize="0,0">
            <v:shape id="_x0000_s9816" style="position:absolute;left:6824;top:3738;width:0;height:0" coordorigin="6824,3738" coordsize="0,0" path="m6824,3738r,e" filled="f" strokeweight=".06pt">
              <v:path arrowok="t"/>
            </v:shape>
            <w10:wrap anchorx="page"/>
          </v:group>
        </w:pict>
      </w:r>
      <w:r>
        <w:pict>
          <v:group id="_x0000_s9813" style="position:absolute;left:0;text-align:left;margin-left:342.5pt;margin-top:186.6pt;width:0;height:0;z-index:-6932;mso-position-horizontal-relative:page" coordorigin="6850,3732" coordsize="0,0">
            <v:shape id="_x0000_s9814" style="position:absolute;left:6850;top:3732;width:0;height:0" coordorigin="6850,3732" coordsize="0,0" path="m6850,3732r,e" filled="f" strokeweight=".06pt">
              <v:path arrowok="t"/>
            </v:shape>
            <w10:wrap anchorx="page"/>
          </v:group>
        </w:pict>
      </w:r>
      <w:r>
        <w:pict>
          <v:group id="_x0000_s9811" style="position:absolute;left:0;text-align:left;margin-left:345.05pt;margin-top:186.05pt;width:0;height:0;z-index:-6931;mso-position-horizontal-relative:page" coordorigin="6901,3721" coordsize="0,0">
            <v:shape id="_x0000_s9812" style="position:absolute;left:6901;top:3721;width:0;height:0" coordorigin="6901,3721" coordsize="0,0" path="m6901,3721r,e" filled="f" strokeweight=".06pt">
              <v:path arrowok="t"/>
            </v:shape>
            <w10:wrap anchorx="page"/>
          </v:group>
        </w:pict>
      </w:r>
      <w:r>
        <w:pict>
          <v:group id="_x0000_s9809" style="position:absolute;left:0;text-align:left;margin-left:348.9pt;margin-top:185.2pt;width:0;height:0;z-index:-6930;mso-position-horizontal-relative:page" coordorigin="6978,3704" coordsize="0,0">
            <v:shape id="_x0000_s9810" style="position:absolute;left:6978;top:3704;width:0;height:0" coordorigin="6978,3704" coordsize="0,0" path="m6978,3704r,e" filled="f" strokeweight=".06pt">
              <v:path arrowok="t"/>
            </v:shape>
            <w10:wrap anchorx="page"/>
          </v:group>
        </w:pict>
      </w:r>
      <w:r>
        <w:pict>
          <v:group id="_x0000_s9807" style="position:absolute;left:0;text-align:left;margin-left:351.5pt;margin-top:184.65pt;width:0;height:0;z-index:-6929;mso-position-horizontal-relative:page" coordorigin="7030,3693" coordsize="0,0">
            <v:shape id="_x0000_s9808" style="position:absolute;left:7030;top:3693;width:0;height:0" coordorigin="7030,3693" coordsize="0,0" path="m7030,3693r,e" filled="f" strokeweight=".06pt">
              <v:path arrowok="t"/>
            </v:shape>
            <w10:wrap anchorx="page"/>
          </v:group>
        </w:pict>
      </w:r>
      <w:r>
        <w:pict>
          <v:group id="_x0000_s9805" style="position:absolute;left:0;text-align:left;margin-left:360.4pt;margin-top:182.75pt;width:0;height:0;z-index:-6928;mso-position-horizontal-relative:page" coordorigin="7208,3655" coordsize="0,0">
            <v:shape id="_x0000_s9806" style="position:absolute;left:7208;top:3655;width:0;height:0" coordorigin="7208,3655" coordsize="0,0" path="m7208,3655r,e" filled="f" strokeweight=".06pt">
              <v:path arrowok="t"/>
            </v:shape>
            <w10:wrap anchorx="page"/>
          </v:group>
        </w:pict>
      </w:r>
      <w:r>
        <w:pict>
          <v:group id="_x0000_s9803" style="position:absolute;left:0;text-align:left;margin-left:363pt;margin-top:182.25pt;width:0;height:0;z-index:-6927;mso-position-horizontal-relative:page" coordorigin="7260,3645" coordsize="0,0">
            <v:shape id="_x0000_s9804" style="position:absolute;left:7260;top:3645;width:0;height:0" coordorigin="7260,3645" coordsize="0,0" path="m7260,3645r,e" filled="f" strokeweight=".06pt">
              <v:path arrowok="t"/>
            </v:shape>
            <w10:wrap anchorx="page"/>
          </v:group>
        </w:pict>
      </w:r>
      <w:r>
        <w:pict>
          <v:group id="_x0000_s9801" style="position:absolute;left:0;text-align:left;margin-left:364.25pt;margin-top:181.95pt;width:0;height:0;z-index:-6926;mso-position-horizontal-relative:page" coordorigin="7285,3639" coordsize="0,0">
            <v:shape id="_x0000_s9802" style="position:absolute;left:7285;top:3639;width:0;height:0" coordorigin="7285,3639" coordsize="0,0" path="m7285,3639r,e" filled="f" strokeweight=".06pt">
              <v:path arrowok="t"/>
            </v:shape>
            <w10:wrap anchorx="page"/>
          </v:group>
        </w:pict>
      </w:r>
      <w:r>
        <w:pict>
          <v:group id="_x0000_s9799" style="position:absolute;left:0;text-align:left;margin-left:366.85pt;margin-top:181.45pt;width:0;height:0;z-index:-6925;mso-position-horizontal-relative:page" coordorigin="7337,3629" coordsize="0,0">
            <v:shape id="_x0000_s9800" style="position:absolute;left:7337;top:3629;width:0;height:0" coordorigin="7337,3629" coordsize="0,0" path="m7337,3629r,e" filled="f" strokeweight=".06pt">
              <v:path arrowok="t"/>
            </v:shape>
            <w10:wrap anchorx="page"/>
          </v:group>
        </w:pict>
      </w:r>
      <w:r>
        <w:pict>
          <v:group id="_x0000_s9797" style="position:absolute;left:0;text-align:left;margin-left:370.7pt;margin-top:180.6pt;width:0;height:0;z-index:-6924;mso-position-horizontal-relative:page" coordorigin="7414,3612" coordsize="0,0">
            <v:shape id="_x0000_s9798" style="position:absolute;left:7414;top:3612;width:0;height:0" coordorigin="7414,3612" coordsize="0,0" path="m7414,3612r,e" filled="f" strokeweight=".06pt">
              <v:path arrowok="t"/>
            </v:shape>
            <w10:wrap anchorx="page"/>
          </v:group>
        </w:pict>
      </w:r>
      <w:r>
        <w:pict>
          <v:group id="_x0000_s9795" style="position:absolute;left:0;text-align:left;margin-left:340.9pt;margin-top:188.05pt;width:0;height:0;z-index:-6923;mso-position-horizontal-relative:page" coordorigin="6818,3761" coordsize="0,0">
            <v:shape id="_x0000_s9796" style="position:absolute;left:6818;top:3761;width:0;height:0" coordorigin="6818,3761" coordsize="0,0" path="m6818,3761r,e" filled="f" strokeweight=".06pt">
              <v:path arrowok="t"/>
            </v:shape>
            <w10:wrap anchorx="page"/>
          </v:group>
        </w:pict>
      </w:r>
      <w:r>
        <w:pict>
          <v:group id="_x0000_s9793" style="position:absolute;left:0;text-align:left;margin-left:343.5pt;margin-top:187.5pt;width:0;height:0;z-index:-6922;mso-position-horizontal-relative:page" coordorigin="6870,3750" coordsize="0,0">
            <v:shape id="_x0000_s9794" style="position:absolute;left:6870;top:3750;width:0;height:0" coordorigin="6870,3750" coordsize="0,0" path="m6870,3750r,e" filled="f" strokeweight=".06pt">
              <v:path arrowok="t"/>
            </v:shape>
            <w10:wrap anchorx="page"/>
          </v:group>
        </w:pict>
      </w:r>
      <w:r>
        <w:pict>
          <v:group id="_x0000_s9791" style="position:absolute;left:0;text-align:left;margin-left:356.3pt;margin-top:184.75pt;width:0;height:0;z-index:-6921;mso-position-horizontal-relative:page" coordorigin="7126,3695" coordsize="0,0">
            <v:shape id="_x0000_s9792" style="position:absolute;left:7126;top:3695;width:0;height:0" coordorigin="7126,3695" coordsize="0,0" path="m7126,3695r,e" filled="f" strokeweight=".06pt">
              <v:path arrowok="t"/>
            </v:shape>
            <w10:wrap anchorx="page"/>
          </v:group>
        </w:pict>
      </w:r>
      <w:r>
        <w:pict>
          <v:group id="_x0000_s9789" style="position:absolute;left:0;text-align:left;margin-left:358.85pt;margin-top:184.2pt;width:0;height:0;z-index:-6920;mso-position-horizontal-relative:page" coordorigin="7177,3684" coordsize="0,0">
            <v:shape id="_x0000_s9790" style="position:absolute;left:7177;top:3684;width:0;height:0" coordorigin="7177,3684" coordsize="0,0" path="m7177,3684r,e" filled="f" strokeweight=".06pt">
              <v:path arrowok="t"/>
            </v:shape>
            <w10:wrap anchorx="page"/>
          </v:group>
        </w:pict>
      </w:r>
      <w:r>
        <w:pict>
          <v:group id="_x0000_s9787" style="position:absolute;left:0;text-align:left;margin-left:360.1pt;margin-top:183.9pt;width:0;height:0;z-index:-6919;mso-position-horizontal-relative:page" coordorigin="7202,3678" coordsize="0,0">
            <v:shape id="_x0000_s9788" style="position:absolute;left:7202;top:3678;width:0;height:0" coordorigin="7202,3678" coordsize="0,0" path="m7202,3678r,e" filled="f" strokeweight=".06pt">
              <v:path arrowok="t"/>
            </v:shape>
            <w10:wrap anchorx="page"/>
          </v:group>
        </w:pict>
      </w:r>
      <w:r>
        <w:pict>
          <v:group id="_x0000_s9785" style="position:absolute;left:0;text-align:left;margin-left:362.7pt;margin-top:183.4pt;width:0;height:0;z-index:-6918;mso-position-horizontal-relative:page" coordorigin="7254,3668" coordsize="0,0">
            <v:shape id="_x0000_s9786" style="position:absolute;left:7254;top:3668;width:0;height:0" coordorigin="7254,3668" coordsize="0,0" path="m7254,3668r,e" filled="f" strokeweight=".06pt">
              <v:path arrowok="t"/>
            </v:shape>
            <w10:wrap anchorx="page"/>
          </v:group>
        </w:pict>
      </w:r>
      <w:r>
        <w:pict>
          <v:group id="_x0000_s9783" style="position:absolute;left:0;text-align:left;margin-left:371.65pt;margin-top:181.5pt;width:0;height:0;z-index:-6917;mso-position-horizontal-relative:page" coordorigin="7433,3630" coordsize="0,0">
            <v:shape id="_x0000_s9784" style="position:absolute;left:7433;top:3630;width:0;height:0" coordorigin="7433,3630" coordsize="0,0" path="m7433,3630r,e" filled="f" strokeweight=".06pt">
              <v:path arrowok="t"/>
            </v:shape>
            <w10:wrap anchorx="page"/>
          </v:group>
        </w:pict>
      </w:r>
      <w:r>
        <w:pict>
          <v:group id="_x0000_s9781" style="position:absolute;left:0;text-align:left;margin-left:339.35pt;margin-top:189.4pt;width:0;height:0;z-index:-6916;mso-position-horizontal-relative:page" coordorigin="6787,3788" coordsize="0,0">
            <v:shape id="_x0000_s9782" style="position:absolute;left:6787;top:3788;width:0;height:0" coordorigin="6787,3788" coordsize="0,0" path="m6787,3788r,e" filled="f" strokeweight=".06pt">
              <v:path arrowok="t"/>
            </v:shape>
            <w10:wrap anchorx="page"/>
          </v:group>
        </w:pict>
      </w:r>
      <w:r>
        <w:pict>
          <v:group id="_x0000_s9779" style="position:absolute;left:0;text-align:left;margin-left:345.7pt;margin-top:188.1pt;width:0;height:0;z-index:-6915;mso-position-horizontal-relative:page" coordorigin="6914,3762" coordsize="0,0">
            <v:shape id="_x0000_s9780" style="position:absolute;left:6914;top:3762;width:0;height:0" coordorigin="6914,3762" coordsize="0,0" path="m6914,3762r,e" filled="f" strokeweight=".06pt">
              <v:path arrowok="t"/>
            </v:shape>
            <w10:wrap anchorx="page"/>
          </v:group>
        </w:pict>
      </w:r>
      <w:r>
        <w:pict>
          <v:group id="_x0000_s9777" style="position:absolute;left:0;text-align:left;margin-left:348.3pt;margin-top:187.55pt;width:0;height:0;z-index:-6914;mso-position-horizontal-relative:page" coordorigin="6966,3751" coordsize="0,0">
            <v:shape id="_x0000_s9778" style="position:absolute;left:6966;top:3751;width:0;height:0" coordorigin="6966,3751" coordsize="0,0" path="m6966,3751r,e" filled="f" strokeweight=".06pt">
              <v:path arrowok="t"/>
            </v:shape>
            <w10:wrap anchorx="page"/>
          </v:group>
        </w:pict>
      </w:r>
      <w:r>
        <w:pict>
          <v:group id="_x0000_s9775" style="position:absolute;left:0;text-align:left;margin-left:350.9pt;margin-top:187pt;width:0;height:0;z-index:-6913;mso-position-horizontal-relative:page" coordorigin="7018,3740" coordsize="0,0">
            <v:shape id="_x0000_s9776" style="position:absolute;left:7018;top:3740;width:0;height:0" coordorigin="7018,3740" coordsize="0,0" path="m7018,3740r,e" filled="f" strokeweight=".06pt">
              <v:path arrowok="t"/>
            </v:shape>
            <w10:wrap anchorx="page"/>
          </v:group>
        </w:pict>
      </w:r>
      <w:r>
        <w:pict>
          <v:group id="_x0000_s9773" style="position:absolute;left:0;text-align:left;margin-left:352.15pt;margin-top:186.7pt;width:0;height:0;z-index:-6912;mso-position-horizontal-relative:page" coordorigin="7043,3734" coordsize="0,0">
            <v:shape id="_x0000_s9774" style="position:absolute;left:7043;top:3734;width:0;height:0" coordorigin="7043,3734" coordsize="0,0" path="m7043,3734r,e" filled="f" strokeweight=".06pt">
              <v:path arrowok="t"/>
            </v:shape>
            <w10:wrap anchorx="page"/>
          </v:group>
        </w:pict>
      </w:r>
      <w:r>
        <w:pict>
          <v:group id="_x0000_s9771" style="position:absolute;left:0;text-align:left;margin-left:354.7pt;margin-top:186.15pt;width:0;height:0;z-index:-6911;mso-position-horizontal-relative:page" coordorigin="7094,3723" coordsize="0,0">
            <v:shape id="_x0000_s9772" style="position:absolute;left:7094;top:3723;width:0;height:0" coordorigin="7094,3723" coordsize="0,0" path="m7094,3723r,e" filled="f" strokeweight=".06pt">
              <v:path arrowok="t"/>
            </v:shape>
            <w10:wrap anchorx="page"/>
          </v:group>
        </w:pict>
      </w:r>
      <w:r>
        <w:pict>
          <v:group id="_x0000_s9769" style="position:absolute;left:0;text-align:left;margin-left:358.55pt;margin-top:185.35pt;width:0;height:0;z-index:-6910;mso-position-horizontal-relative:page" coordorigin="7171,3707" coordsize="0,0">
            <v:shape id="_x0000_s9770" style="position:absolute;left:7171;top:3707;width:0;height:0" coordorigin="7171,3707" coordsize="0,0" path="m7171,3707r,e" filled="f" strokeweight=".06pt">
              <v:path arrowok="t"/>
            </v:shape>
            <w10:wrap anchorx="page"/>
          </v:group>
        </w:pict>
      </w:r>
      <w:r>
        <w:pict>
          <v:group id="_x0000_s9767" style="position:absolute;left:0;text-align:left;margin-left:361.15pt;margin-top:184.8pt;width:0;height:0;z-index:-6909;mso-position-horizontal-relative:page" coordorigin="7223,3696" coordsize="0,0">
            <v:shape id="_x0000_s9768" style="position:absolute;left:7223;top:3696;width:0;height:0" coordorigin="7223,3696" coordsize="0,0" path="m7223,3696r,e" filled="f" strokeweight=".06pt">
              <v:path arrowok="t"/>
            </v:shape>
            <w10:wrap anchorx="page"/>
          </v:group>
        </w:pict>
      </w:r>
      <w:r>
        <w:pict>
          <v:group id="_x0000_s9765" style="position:absolute;left:0;text-align:left;margin-left:367.5pt;margin-top:183.45pt;width:0;height:0;z-index:-6908;mso-position-horizontal-relative:page" coordorigin="7350,3669" coordsize="0,0">
            <v:shape id="_x0000_s9766" style="position:absolute;left:7350;top:3669;width:0;height:0" coordorigin="7350,3669" coordsize="0,0" path="m7350,3669r,e" filled="f" strokeweight=".06pt">
              <v:path arrowok="t"/>
            </v:shape>
            <w10:wrap anchorx="page"/>
          </v:group>
        </w:pict>
      </w:r>
      <w:r>
        <w:pict>
          <v:group id="_x0000_s9763" style="position:absolute;left:0;text-align:left;margin-left:370.1pt;margin-top:182.85pt;width:0;height:0;z-index:-6907;mso-position-horizontal-relative:page" coordorigin="7402,3657" coordsize="0,0">
            <v:shape id="_x0000_s9764" style="position:absolute;left:7402;top:3657;width:0;height:0" coordorigin="7402,3657" coordsize="0,0" path="m7402,3657r,e" filled="f" strokeweight=".06pt">
              <v:path arrowok="t"/>
            </v:shape>
            <w10:wrap anchorx="page"/>
          </v:group>
        </w:pict>
      </w:r>
      <w:r>
        <w:pict>
          <v:group id="_x0000_s9761" style="position:absolute;left:0;text-align:left;margin-left:344.15pt;margin-top:189.45pt;width:0;height:0;z-index:-6906;mso-position-horizontal-relative:page" coordorigin="6883,3789" coordsize="0,0">
            <v:shape id="_x0000_s9762" style="position:absolute;left:6883;top:3789;width:0;height:0" coordorigin="6883,3789" coordsize="0,0" path="m6883,3789r,e" filled="f" strokeweight=".06pt">
              <v:path arrowok="t"/>
            </v:shape>
            <w10:wrap anchorx="page"/>
          </v:group>
        </w:pict>
      </w:r>
      <w:r>
        <w:pict>
          <v:group id="_x0000_s9759" style="position:absolute;left:0;text-align:left;margin-left:346.75pt;margin-top:189pt;width:0;height:0;z-index:-6905;mso-position-horizontal-relative:page" coordorigin="6935,3780" coordsize="0,0">
            <v:shape id="_x0000_s9760" style="position:absolute;left:6935;top:3780;width:0;height:0" coordorigin="6935,3780" coordsize="0,0" path="m6935,3780r,e" filled="f" strokeweight=".06pt">
              <v:path arrowok="t"/>
            </v:shape>
            <w10:wrap anchorx="page"/>
          </v:group>
        </w:pict>
      </w:r>
      <w:r>
        <w:pict>
          <v:group id="_x0000_s9757" style="position:absolute;left:0;text-align:left;margin-left:348pt;margin-top:188.7pt;width:0;height:0;z-index:-6904;mso-position-horizontal-relative:page" coordorigin="6960,3774" coordsize="0,0">
            <v:shape id="_x0000_s9758" style="position:absolute;left:6960;top:3774;width:0;height:0" coordorigin="6960,3774" coordsize="0,0" path="m6960,3774r,e" filled="f" strokeweight=".06pt">
              <v:path arrowok="t"/>
            </v:shape>
            <w10:wrap anchorx="page"/>
          </v:group>
        </w:pict>
      </w:r>
      <w:r>
        <w:pict>
          <v:group id="_x0000_s9755" style="position:absolute;left:0;text-align:left;margin-left:350.6pt;margin-top:188.15pt;width:0;height:0;z-index:-6903;mso-position-horizontal-relative:page" coordorigin="7012,3763" coordsize="0,0">
            <v:shape id="_x0000_s9756" style="position:absolute;left:7012;top:3763;width:0;height:0" coordorigin="7012,3763" coordsize="0,0" path="m7012,3763r,e" filled="f" strokeweight=".06pt">
              <v:path arrowok="t"/>
            </v:shape>
            <w10:wrap anchorx="page"/>
          </v:group>
        </w:pict>
      </w:r>
      <w:r>
        <w:pict>
          <v:group id="_x0000_s9753" style="position:absolute;left:0;text-align:left;margin-left:359.5pt;margin-top:186.25pt;width:0;height:0;z-index:-6902;mso-position-horizontal-relative:page" coordorigin="7190,3725" coordsize="0,0">
            <v:shape id="_x0000_s9754" style="position:absolute;left:7190;top:3725;width:0;height:0" coordorigin="7190,3725" coordsize="0,0" path="m7190,3725r,e" filled="f" strokeweight=".06pt">
              <v:path arrowok="t"/>
            </v:shape>
            <w10:wrap anchorx="page"/>
          </v:group>
        </w:pict>
      </w:r>
      <w:r>
        <w:pict>
          <v:group id="_x0000_s9751" style="position:absolute;left:0;text-align:left;margin-left:362.1pt;margin-top:185.7pt;width:0;height:0;z-index:-6901;mso-position-horizontal-relative:page" coordorigin="7242,3714" coordsize="0,0">
            <v:shape id="_x0000_s9752" style="position:absolute;left:7242;top:3714;width:0;height:0" coordorigin="7242,3714" coordsize="0,0" path="m7242,3714r,e" filled="f" strokeweight=".06pt">
              <v:path arrowok="t"/>
            </v:shape>
            <w10:wrap anchorx="page"/>
          </v:group>
        </w:pict>
      </w:r>
      <w:r>
        <w:pict>
          <v:group id="_x0000_s9749" style="position:absolute;left:0;text-align:left;margin-left:365.95pt;margin-top:184.85pt;width:0;height:0;z-index:-6900;mso-position-horizontal-relative:page" coordorigin="7319,3697" coordsize="0,0">
            <v:shape id="_x0000_s9750" style="position:absolute;left:7319;top:3697;width:0;height:0" coordorigin="7319,3697" coordsize="0,0" path="m7319,3697r,e" filled="f" strokeweight=".06pt">
              <v:path arrowok="t"/>
            </v:shape>
            <w10:wrap anchorx="page"/>
          </v:group>
        </w:pict>
      </w:r>
      <w:r>
        <w:pict>
          <v:group id="_x0000_s9747" style="position:absolute;left:0;text-align:left;margin-left:368.5pt;margin-top:184.3pt;width:0;height:0;z-index:-6899;mso-position-horizontal-relative:page" coordorigin="7370,3686" coordsize="0,0">
            <v:shape id="_x0000_s9748" style="position:absolute;left:7370;top:3686;width:0;height:0" coordorigin="7370,3686" coordsize="0,0" path="m7370,3686r,e" filled="f" strokeweight=".06pt">
              <v:path arrowok="t"/>
            </v:shape>
            <w10:wrap anchorx="page"/>
          </v:group>
        </w:pict>
      </w:r>
      <w:r>
        <w:pict>
          <v:group id="_x0000_s9745" style="position:absolute;left:0;text-align:left;margin-left:369.8pt;margin-top:184.05pt;width:0;height:0;z-index:-6898;mso-position-horizontal-relative:page" coordorigin="7396,3681" coordsize="0,0">
            <v:shape id="_x0000_s9746" style="position:absolute;left:7396;top:3681;width:0;height:0" coordorigin="7396,3681" coordsize="0,0" path="m7396,3681r,e" filled="f" strokeweight=".06pt">
              <v:path arrowok="t"/>
            </v:shape>
            <w10:wrap anchorx="page"/>
          </v:group>
        </w:pict>
      </w:r>
      <w:r>
        <w:pict>
          <v:group id="_x0000_s9743" style="position:absolute;left:0;text-align:left;margin-left:342.6pt;margin-top:190.9pt;width:0;height:0;z-index:-6897;mso-position-horizontal-relative:page" coordorigin="6852,3818" coordsize="0,0">
            <v:shape id="_x0000_s9744" style="position:absolute;left:6852;top:3818;width:0;height:0" coordorigin="6852,3818" coordsize="0,0" path="m6852,3818r,e" filled="f" strokeweight=".06pt">
              <v:path arrowok="t"/>
            </v:shape>
            <w10:wrap anchorx="page"/>
          </v:group>
        </w:pict>
      </w:r>
      <w:r>
        <w:pict>
          <v:group id="_x0000_s9741" style="position:absolute;left:0;text-align:left;margin-left:346.45pt;margin-top:190.15pt;width:0;height:0;z-index:-6896;mso-position-horizontal-relative:page" coordorigin="6929,3803" coordsize="0,0">
            <v:shape id="_x0000_s9742" style="position:absolute;left:6929;top:3803;width:0;height:0" coordorigin="6929,3803" coordsize="0,0" path="m6929,3803r,e" filled="f" strokeweight=".06pt">
              <v:path arrowok="t"/>
            </v:shape>
            <w10:wrap anchorx="page"/>
          </v:group>
        </w:pict>
      </w:r>
      <w:r>
        <w:pict>
          <v:group id="_x0000_s9739" style="position:absolute;left:0;text-align:left;margin-left:349pt;margin-top:189.55pt;width:0;height:0;z-index:-6895;mso-position-horizontal-relative:page" coordorigin="6980,3791" coordsize="0,0">
            <v:shape id="_x0000_s9740" style="position:absolute;left:6980;top:3791;width:0;height:0" coordorigin="6980,3791" coordsize="0,0" path="m6980,3791r,e" filled="f" strokeweight=".06pt">
              <v:path arrowok="t"/>
            </v:shape>
            <w10:wrap anchorx="page"/>
          </v:group>
        </w:pict>
      </w:r>
      <w:r>
        <w:pict>
          <v:group id="_x0000_s9737" style="position:absolute;left:0;text-align:left;margin-left:355.4pt;margin-top:188.2pt;width:0;height:0;z-index:-6894;mso-position-horizontal-relative:page" coordorigin="7108,3764" coordsize="0,0">
            <v:shape id="_x0000_s9738" style="position:absolute;left:7108;top:3764;width:0;height:0" coordorigin="7108,3764" coordsize="0,0" path="m7108,3764r,e" filled="f" strokeweight=".06pt">
              <v:path arrowok="t"/>
            </v:shape>
            <w10:wrap anchorx="page"/>
          </v:group>
        </w:pict>
      </w:r>
      <w:r>
        <w:pict>
          <v:group id="_x0000_s9735" style="position:absolute;left:0;text-align:left;margin-left:357.95pt;margin-top:187.65pt;width:0;height:0;z-index:-6893;mso-position-horizontal-relative:page" coordorigin="7159,3753" coordsize="0,0">
            <v:shape id="_x0000_s9736" style="position:absolute;left:7159;top:3753;width:0;height:0" coordorigin="7159,3753" coordsize="0,0" path="m7159,3753r,e" filled="f" strokeweight=".06pt">
              <v:path arrowok="t"/>
            </v:shape>
            <w10:wrap anchorx="page"/>
          </v:group>
        </w:pict>
      </w:r>
      <w:r>
        <w:pict>
          <v:group id="_x0000_s9733" style="position:absolute;left:0;text-align:left;margin-left:361.8pt;margin-top:186.85pt;width:0;height:0;z-index:-6892;mso-position-horizontal-relative:page" coordorigin="7236,3737" coordsize="0,0">
            <v:shape id="_x0000_s9734" style="position:absolute;left:7236;top:3737;width:0;height:0" coordorigin="7236,3737" coordsize="0,0" path="m7236,3737r,e" filled="f" strokeweight=".06pt">
              <v:path arrowok="t"/>
            </v:shape>
            <w10:wrap anchorx="page"/>
          </v:group>
        </w:pict>
      </w:r>
      <w:r>
        <w:pict>
          <v:group id="_x0000_s9731" style="position:absolute;left:0;text-align:left;margin-left:364.4pt;margin-top:186.3pt;width:0;height:0;z-index:-6891;mso-position-horizontal-relative:page" coordorigin="7288,3726" coordsize="0,0">
            <v:shape id="_x0000_s9732" style="position:absolute;left:7288;top:3726;width:0;height:0" coordorigin="7288,3726" coordsize="0,0" path="m7288,3726r,e" filled="f" strokeweight=".06pt">
              <v:path arrowok="t"/>
            </v:shape>
            <w10:wrap anchorx="page"/>
          </v:group>
        </w:pict>
      </w:r>
      <w:r>
        <w:pict>
          <v:group id="_x0000_s9729" style="position:absolute;left:0;text-align:left;margin-left:347.4pt;margin-top:190.95pt;width:0;height:0;z-index:-6890;mso-position-horizontal-relative:page" coordorigin="6948,3819" coordsize="0,0">
            <v:shape id="_x0000_s9730" style="position:absolute;left:6948;top:3819;width:0;height:0" coordorigin="6948,3819" coordsize="0,0" path="m6948,3819r,e" filled="f" strokeweight=".06pt">
              <v:path arrowok="t"/>
            </v:shape>
            <w10:wrap anchorx="page"/>
          </v:group>
        </w:pict>
      </w:r>
      <w:r>
        <w:pict>
          <v:group id="_x0000_s9727" style="position:absolute;left:0;text-align:left;margin-left:350pt;margin-top:190.45pt;width:0;height:0;z-index:-6889;mso-position-horizontal-relative:page" coordorigin="7000,3809" coordsize="0,0">
            <v:shape id="_x0000_s9728" style="position:absolute;left:7000;top:3809;width:0;height:0" coordorigin="7000,3809" coordsize="0,0" path="m7000,3809r,e" filled="f" strokeweight=".06pt">
              <v:path arrowok="t"/>
            </v:shape>
            <w10:wrap anchorx="page"/>
          </v:group>
        </w:pict>
      </w:r>
      <w:r>
        <w:pict>
          <v:group id="_x0000_s9725" style="position:absolute;left:0;text-align:left;margin-left:351.25pt;margin-top:190.2pt;width:0;height:0;z-index:-6888;mso-position-horizontal-relative:page" coordorigin="7025,3804" coordsize="0,0">
            <v:shape id="_x0000_s9726" style="position:absolute;left:7025;top:3804;width:0;height:0" coordorigin="7025,3804" coordsize="0,0" path="m7025,3804r,e" filled="f" strokeweight=".06pt">
              <v:path arrowok="t"/>
            </v:shape>
            <w10:wrap anchorx="page"/>
          </v:group>
        </w:pict>
      </w:r>
      <w:r>
        <w:pict>
          <v:group id="_x0000_s9723" style="position:absolute;left:0;text-align:left;margin-left:353.8pt;margin-top:189.65pt;width:0;height:0;z-index:-6887;mso-position-horizontal-relative:page" coordorigin="7076,3793" coordsize="0,0">
            <v:shape id="_x0000_s9724" style="position:absolute;left:7076;top:3793;width:0;height:0" coordorigin="7076,3793" coordsize="0,0" path="m7076,3793r,e" filled="f" strokeweight=".06pt">
              <v:path arrowok="t"/>
            </v:shape>
            <w10:wrap anchorx="page"/>
          </v:group>
        </w:pict>
      </w:r>
      <w:r>
        <w:pict>
          <v:group id="_x0000_s9721" style="position:absolute;left:0;text-align:left;margin-left:356.4pt;margin-top:189.1pt;width:0;height:0;z-index:-6886;mso-position-horizontal-relative:page" coordorigin="7128,3782" coordsize="0,0">
            <v:shape id="_x0000_s9722" style="position:absolute;left:7128;top:3782;width:0;height:0" coordorigin="7128,3782" coordsize="0,0" path="m7128,3782r,e" filled="f" strokeweight=".06pt">
              <v:path arrowok="t"/>
            </v:shape>
            <w10:wrap anchorx="page"/>
          </v:group>
        </w:pict>
      </w:r>
      <w:r>
        <w:pict>
          <v:group id="_x0000_s9719" style="position:absolute;left:0;text-align:left;margin-left:357.65pt;margin-top:188.8pt;width:0;height:0;z-index:-6885;mso-position-horizontal-relative:page" coordorigin="7153,3776" coordsize="0,0">
            <v:shape id="_x0000_s9720" style="position:absolute;left:7153;top:3776;width:0;height:0" coordorigin="7153,3776" coordsize="0,0" path="m7153,3776r,e" filled="f" strokeweight=".06pt">
              <v:path arrowok="t"/>
            </v:shape>
            <w10:wrap anchorx="page"/>
          </v:group>
        </w:pict>
      </w:r>
      <w:r>
        <w:pict>
          <v:group id="_x0000_s9717" style="position:absolute;left:0;text-align:left;margin-left:360.25pt;margin-top:188.25pt;width:0;height:0;z-index:-6884;mso-position-horizontal-relative:page" coordorigin="7205,3765" coordsize="0,0">
            <v:shape id="_x0000_s9718" style="position:absolute;left:7205;top:3765;width:0;height:0" coordorigin="7205,3765" coordsize="0,0" path="m7205,3765r,e" filled="f" strokeweight=".06pt">
              <v:path arrowok="t"/>
            </v:shape>
            <w10:wrap anchorx="page"/>
          </v:group>
        </w:pict>
      </w:r>
      <w:r>
        <w:pict>
          <v:group id="_x0000_s9715" style="position:absolute;left:0;text-align:left;margin-left:369.2pt;margin-top:186.35pt;width:0;height:0;z-index:-6883;mso-position-horizontal-relative:page" coordorigin="7384,3727" coordsize="0,0">
            <v:shape id="_x0000_s9716" style="position:absolute;left:7384;top:3727;width:0;height:0" coordorigin="7384,3727" coordsize="0,0" path="m7384,3727r,e" filled="f" strokeweight=".06pt">
              <v:path arrowok="t"/>
            </v:shape>
            <w10:wrap anchorx="page"/>
          </v:group>
        </w:pict>
      </w:r>
      <w:r>
        <w:pict>
          <v:group id="_x0000_s9713" style="position:absolute;left:0;text-align:left;margin-left:371.75pt;margin-top:185.8pt;width:0;height:0;z-index:-6882;mso-position-horizontal-relative:page" coordorigin="7435,3716" coordsize="0,0">
            <v:shape id="_x0000_s9714" style="position:absolute;left:7435;top:3716;width:0;height:0" coordorigin="7435,3716" coordsize="0,0" path="m7435,3716r,e" filled="f" strokeweight=".06pt">
              <v:path arrowok="t"/>
            </v:shape>
            <w10:wrap anchorx="page"/>
          </v:group>
        </w:pict>
      </w:r>
      <w:r>
        <w:pict>
          <v:group id="_x0000_s9711" style="position:absolute;left:0;text-align:left;margin-left:345.85pt;margin-top:192.4pt;width:0;height:0;z-index:-6881;mso-position-horizontal-relative:page" coordorigin="6917,3848" coordsize="0,0">
            <v:shape id="_x0000_s9712" style="position:absolute;left:6917;top:3848;width:0;height:0" coordorigin="6917,3848" coordsize="0,0" path="m6917,3848r,e" filled="f" strokeweight=".06pt">
              <v:path arrowok="t"/>
            </v:shape>
            <w10:wrap anchorx="page"/>
          </v:group>
        </w:pict>
      </w:r>
      <w:r>
        <w:pict>
          <v:group id="_x0000_s9709" style="position:absolute;left:0;text-align:left;margin-left:349.7pt;margin-top:191.65pt;width:0;height:0;z-index:-6880;mso-position-horizontal-relative:page" coordorigin="6994,3833" coordsize="0,0">
            <v:shape id="_x0000_s9710" style="position:absolute;left:6994;top:3833;width:0;height:0" coordorigin="6994,3833" coordsize="0,0" path="m6994,3833r,e" filled="f" strokeweight=".06pt">
              <v:path arrowok="t"/>
            </v:shape>
            <w10:wrap anchorx="page"/>
          </v:group>
        </w:pict>
      </w:r>
      <w:r>
        <w:pict>
          <v:group id="_x0000_s9707" style="position:absolute;left:0;text-align:left;margin-left:352.25pt;margin-top:191.05pt;width:0;height:0;z-index:-6879;mso-position-horizontal-relative:page" coordorigin="7045,3821" coordsize="0,0">
            <v:shape id="_x0000_s9708" style="position:absolute;left:7045;top:3821;width:0;height:0" coordorigin="7045,3821" coordsize="0,0" path="m7045,3821r,e" filled="f" strokeweight=".06pt">
              <v:path arrowok="t"/>
            </v:shape>
            <w10:wrap anchorx="page"/>
          </v:group>
        </w:pict>
      </w:r>
      <w:r>
        <w:pict>
          <v:group id="_x0000_s9705" style="position:absolute;left:0;text-align:left;margin-left:358.6pt;margin-top:189.7pt;width:0;height:0;z-index:-6878;mso-position-horizontal-relative:page" coordorigin="7172,3794" coordsize="0,0">
            <v:shape id="_x0000_s9706" style="position:absolute;left:7172;top:3794;width:0;height:0" coordorigin="7172,3794" coordsize="0,0" path="m7172,3794r,e" filled="f" strokeweight=".06pt">
              <v:path arrowok="t"/>
            </v:shape>
            <w10:wrap anchorx="page"/>
          </v:group>
        </w:pict>
      </w:r>
      <w:r>
        <w:pict>
          <v:group id="_x0000_s9703" style="position:absolute;left:0;text-align:left;margin-left:361.2pt;margin-top:189.15pt;width:0;height:0;z-index:-6877;mso-position-horizontal-relative:page" coordorigin="7224,3783" coordsize="0,0">
            <v:shape id="_x0000_s9704" style="position:absolute;left:7224;top:3783;width:0;height:0" coordorigin="7224,3783" coordsize="0,0" path="m7224,3783r,e" filled="f" strokeweight=".06pt">
              <v:path arrowok="t"/>
            </v:shape>
            <w10:wrap anchorx="page"/>
          </v:group>
        </w:pict>
      </w:r>
      <w:r>
        <w:pict>
          <v:group id="_x0000_s9701" style="position:absolute;left:0;text-align:left;margin-left:365.05pt;margin-top:188.35pt;width:0;height:0;z-index:-6876;mso-position-horizontal-relative:page" coordorigin="7301,3767" coordsize="0,0">
            <v:shape id="_x0000_s9702" style="position:absolute;left:7301;top:3767;width:0;height:0" coordorigin="7301,3767" coordsize="0,0" path="m7301,3767r,e" filled="f" strokeweight=".06pt">
              <v:path arrowok="t"/>
            </v:shape>
            <w10:wrap anchorx="page"/>
          </v:group>
        </w:pict>
      </w:r>
      <w:r>
        <w:pict>
          <v:group id="_x0000_s9699" style="position:absolute;left:0;text-align:left;margin-left:367.6pt;margin-top:187.8pt;width:0;height:0;z-index:-6875;mso-position-horizontal-relative:page" coordorigin="7352,3756" coordsize="0,0">
            <v:shape id="_x0000_s9700" style="position:absolute;left:7352;top:3756;width:0;height:0" coordorigin="7352,3756" coordsize="0,0" path="m7352,3756r,e" filled="f" strokeweight=".06pt">
              <v:path arrowok="t"/>
            </v:shape>
            <w10:wrap anchorx="page"/>
          </v:group>
        </w:pict>
      </w:r>
      <w:r>
        <w:pict>
          <v:group id="_x0000_s9697" style="position:absolute;left:0;text-align:left;margin-left:371.45pt;margin-top:186.95pt;width:0;height:0;z-index:-6874;mso-position-horizontal-relative:page" coordorigin="7429,3739" coordsize="0,0">
            <v:shape id="_x0000_s9698" style="position:absolute;left:7429;top:3739;width:0;height:0" coordorigin="7429,3739" coordsize="0,0" path="m7429,3739r,e" filled="f" strokeweight=".06pt">
              <v:path arrowok="t"/>
            </v:shape>
            <w10:wrap anchorx="page"/>
          </v:group>
        </w:pict>
      </w:r>
      <w:r>
        <w:pict>
          <v:group id="_x0000_s9695" style="position:absolute;left:0;text-align:left;margin-left:348.1pt;margin-top:193pt;width:0;height:0;z-index:-6873;mso-position-horizontal-relative:page" coordorigin="6962,3860" coordsize="0,0">
            <v:shape id="_x0000_s9696" style="position:absolute;left:6962;top:3860;width:0;height:0" coordorigin="6962,3860" coordsize="0,0" path="m6962,3860r,e" filled="f" strokeweight=".06pt">
              <v:path arrowok="t"/>
            </v:shape>
            <w10:wrap anchorx="page"/>
          </v:group>
        </w:pict>
      </w:r>
      <w:r>
        <w:pict>
          <v:group id="_x0000_s9693" style="position:absolute;left:0;text-align:left;margin-left:357.05pt;margin-top:191.1pt;width:0;height:0;z-index:-6872;mso-position-horizontal-relative:page" coordorigin="7141,3822" coordsize="0,0">
            <v:shape id="_x0000_s9694" style="position:absolute;left:7141;top:3822;width:0;height:0" coordorigin="7141,3822" coordsize="0,0" path="m7141,3822r,e" filled="f" strokeweight=".06pt">
              <v:path arrowok="t"/>
            </v:shape>
            <w10:wrap anchorx="page"/>
          </v:group>
        </w:pict>
      </w:r>
      <w:r>
        <w:pict>
          <v:group id="_x0000_s9691" style="position:absolute;left:0;text-align:left;margin-left:359.65pt;margin-top:190.6pt;width:0;height:0;z-index:-6871;mso-position-horizontal-relative:page" coordorigin="7193,3812" coordsize="0,0">
            <v:shape id="_x0000_s9692" style="position:absolute;left:7193;top:3812;width:0;height:0" coordorigin="7193,3812" coordsize="0,0" path="m7193,3812r,e" filled="f" strokeweight=".06pt">
              <v:path arrowok="t"/>
            </v:shape>
            <w10:wrap anchorx="page"/>
          </v:group>
        </w:pict>
      </w:r>
      <w:r>
        <w:pict>
          <v:group id="_x0000_s9689" style="position:absolute;left:0;text-align:left;margin-left:360.9pt;margin-top:190.3pt;width:0;height:0;z-index:-6870;mso-position-horizontal-relative:page" coordorigin="7218,3806" coordsize="0,0">
            <v:shape id="_x0000_s9690" style="position:absolute;left:7218;top:3806;width:0;height:0" coordorigin="7218,3806" coordsize="0,0" path="m7218,3806r,e" filled="f" strokeweight=".06pt">
              <v:path arrowok="t"/>
            </v:shape>
            <w10:wrap anchorx="page"/>
          </v:group>
        </w:pict>
      </w:r>
      <w:r>
        <w:pict>
          <v:group id="_x0000_s9687" style="position:absolute;left:0;text-align:left;margin-left:363.5pt;margin-top:189.75pt;width:0;height:0;z-index:-6869;mso-position-horizontal-relative:page" coordorigin="7270,3795" coordsize="0,0">
            <v:shape id="_x0000_s9688" style="position:absolute;left:7270;top:3795;width:0;height:0" coordorigin="7270,3795" coordsize="0,0" path="m7270,3795r,e" filled="f" strokeweight=".06pt">
              <v:path arrowok="t"/>
            </v:shape>
            <w10:wrap anchorx="page"/>
          </v:group>
        </w:pict>
      </w:r>
      <w:r>
        <w:pict>
          <v:group id="_x0000_s9685" style="position:absolute;left:0;text-align:left;margin-left:367.3pt;margin-top:188.95pt;width:0;height:0;z-index:-6868;mso-position-horizontal-relative:page" coordorigin="7346,3779" coordsize="0,0">
            <v:shape id="_x0000_s9686" style="position:absolute;left:7346;top:3779;width:0;height:0" coordorigin="7346,3779" coordsize="0,0" path="m7346,3779r,e" filled="f" strokeweight=".06pt">
              <v:path arrowok="t"/>
            </v:shape>
            <w10:wrap anchorx="page"/>
          </v:group>
        </w:pict>
      </w:r>
      <w:r>
        <w:pict>
          <v:group id="_x0000_s9683" style="position:absolute;left:0;text-align:left;margin-left:369.9pt;margin-top:188.4pt;width:0;height:0;z-index:-6867;mso-position-horizontal-relative:page" coordorigin="7398,3768" coordsize="0,0">
            <v:shape id="_x0000_s9684" style="position:absolute;left:7398;top:3768;width:0;height:0" coordorigin="7398,3768" coordsize="0,0" path="m7398,3768r,e" filled="f" strokeweight=".06pt">
              <v:path arrowok="t"/>
            </v:shape>
            <w10:wrap anchorx="page"/>
          </v:group>
        </w:pict>
      </w:r>
      <w:r>
        <w:pict>
          <v:group id="_x0000_s9681" style="position:absolute;left:0;text-align:left;margin-left:349.1pt;margin-top:193.9pt;width:0;height:0;z-index:-6866;mso-position-horizontal-relative:page" coordorigin="6982,3878" coordsize="0,0">
            <v:shape id="_x0000_s9682" style="position:absolute;left:6982;top:3878;width:0;height:0" coordorigin="6982,3878" coordsize="0,0" path="m6982,3878r,e" filled="f" strokeweight=".06pt">
              <v:path arrowok="t"/>
            </v:shape>
            <w10:wrap anchorx="page"/>
          </v:group>
        </w:pict>
      </w:r>
      <w:r>
        <w:pict>
          <v:group id="_x0000_s9679" style="position:absolute;left:0;text-align:left;margin-left:352.9pt;margin-top:193.05pt;width:0;height:0;z-index:-6865;mso-position-horizontal-relative:page" coordorigin="7058,3861" coordsize="0,0">
            <v:shape id="_x0000_s9680" style="position:absolute;left:7058;top:3861;width:0;height:0" coordorigin="7058,3861" coordsize="0,0" path="m7058,3861r,e" filled="f" strokeweight=".06pt">
              <v:path arrowok="t"/>
            </v:shape>
            <w10:wrap anchorx="page"/>
          </v:group>
        </w:pict>
      </w:r>
      <w:r>
        <w:pict>
          <v:group id="_x0000_s9677" style="position:absolute;left:0;text-align:left;margin-left:355.5pt;margin-top:192.55pt;width:0;height:0;z-index:-6864;mso-position-horizontal-relative:page" coordorigin="7110,3851" coordsize="0,0">
            <v:shape id="_x0000_s9678" style="position:absolute;left:7110;top:3851;width:0;height:0" coordorigin="7110,3851" coordsize="0,0" path="m7110,3851r,e" filled="f" strokeweight=".06pt">
              <v:path arrowok="t"/>
            </v:shape>
            <w10:wrap anchorx="page"/>
          </v:group>
        </w:pict>
      </w:r>
      <w:r>
        <w:pict>
          <v:group id="_x0000_s9675" style="position:absolute;left:0;text-align:left;margin-left:356.75pt;margin-top:192.25pt;width:0;height:0;z-index:-6863;mso-position-horizontal-relative:page" coordorigin="7135,3845" coordsize="0,0">
            <v:shape id="_x0000_s9676" style="position:absolute;left:7135;top:3845;width:0;height:0" coordorigin="7135,3845" coordsize="0,0" path="m7135,3845r,e" filled="f" strokeweight=".06pt">
              <v:path arrowok="t"/>
            </v:shape>
            <w10:wrap anchorx="page"/>
          </v:group>
        </w:pict>
      </w:r>
      <w:r>
        <w:pict>
          <v:group id="_x0000_s9673" style="position:absolute;left:0;text-align:left;margin-left:359.35pt;margin-top:191.75pt;width:0;height:0;z-index:-6862;mso-position-horizontal-relative:page" coordorigin="7187,3835" coordsize="0,0">
            <v:shape id="_x0000_s9674" style="position:absolute;left:7187;top:3835;width:0;height:0" coordorigin="7187,3835" coordsize="0,0" path="m7187,3835r,e" filled="f" strokeweight=".06pt">
              <v:path arrowok="t"/>
            </v:shape>
            <w10:wrap anchorx="page"/>
          </v:group>
        </w:pict>
      </w:r>
      <w:r>
        <w:pict>
          <v:group id="_x0000_s9671" style="position:absolute;left:0;text-align:left;margin-left:361.9pt;margin-top:191.15pt;width:0;height:0;z-index:-6861;mso-position-horizontal-relative:page" coordorigin="7238,3823" coordsize="0,0">
            <v:shape id="_x0000_s9672" style="position:absolute;left:7238;top:3823;width:0;height:0" coordorigin="7238,3823" coordsize="0,0" path="m7238,3823r,e" filled="f" strokeweight=".06pt">
              <v:path arrowok="t"/>
            </v:shape>
            <w10:wrap anchorx="page"/>
          </v:group>
        </w:pict>
      </w:r>
      <w:r>
        <w:pict>
          <v:group id="_x0000_s9669" style="position:absolute;left:0;text-align:left;margin-left:368.3pt;margin-top:189.85pt;width:0;height:0;z-index:-6860;mso-position-horizontal-relative:page" coordorigin="7366,3797" coordsize="0,0">
            <v:shape id="_x0000_s9670" style="position:absolute;left:7366;top:3797;width:0;height:0" coordorigin="7366,3797" coordsize="0,0" path="m7366,3797r,e" filled="f" strokeweight=".06pt">
              <v:path arrowok="t"/>
            </v:shape>
            <w10:wrap anchorx="page"/>
          </v:group>
        </w:pict>
      </w:r>
      <w:r>
        <w:pict>
          <v:group id="_x0000_s9667" style="position:absolute;left:0;text-align:left;margin-left:370.85pt;margin-top:189.3pt;width:0;height:0;z-index:-6859;mso-position-horizontal-relative:page" coordorigin="7417,3786" coordsize="0,0">
            <v:shape id="_x0000_s9668" style="position:absolute;left:7417;top:3786;width:0;height:0" coordorigin="7417,3786" coordsize="0,0" path="m7417,3786r,e" filled="f" strokeweight=".06pt">
              <v:path arrowok="t"/>
            </v:shape>
            <w10:wrap anchorx="page"/>
          </v:group>
        </w:pict>
      </w:r>
      <w:r>
        <w:pict>
          <v:group id="_x0000_s9665" style="position:absolute;left:0;text-align:left;margin-left:351.35pt;margin-top:194.5pt;width:0;height:0;z-index:-6858;mso-position-horizontal-relative:page" coordorigin="7027,3890" coordsize="0,0">
            <v:shape id="_x0000_s9666" style="position:absolute;left:7027;top:3890;width:0;height:0" coordorigin="7027,3890" coordsize="0,0" path="m7027,3890r,e" filled="f" strokeweight=".06pt">
              <v:path arrowok="t"/>
            </v:shape>
            <w10:wrap anchorx="page"/>
          </v:group>
        </w:pict>
      </w:r>
      <w:r>
        <w:pict>
          <v:group id="_x0000_s9663" style="position:absolute;left:0;text-align:left;margin-left:364.15pt;margin-top:191.8pt;width:0;height:0;z-index:-6857;mso-position-horizontal-relative:page" coordorigin="7283,3836" coordsize="0,0">
            <v:shape id="_x0000_s9664" style="position:absolute;left:7283;top:3836;width:0;height:0" coordorigin="7283,3836" coordsize="0,0" path="m7283,3836r,e" filled="f" strokeweight=".06pt">
              <v:path arrowok="t"/>
            </v:shape>
            <w10:wrap anchorx="page"/>
          </v:group>
        </w:pict>
      </w:r>
      <w:r>
        <w:pict>
          <v:group id="_x0000_s9661" style="position:absolute;left:0;text-align:left;margin-left:366.7pt;margin-top:191.2pt;width:0;height:0;z-index:-6856;mso-position-horizontal-relative:page" coordorigin="7334,3824" coordsize="0,0">
            <v:shape id="_x0000_s9662" style="position:absolute;left:7334;top:3824;width:0;height:0" coordorigin="7334,3824" coordsize="0,0" path="m7334,3824r,e" filled="f" strokeweight=".06pt">
              <v:path arrowok="t"/>
            </v:shape>
            <w10:wrap anchorx="page"/>
          </v:group>
        </w:pict>
      </w:r>
      <w:r>
        <w:pict>
          <v:group id="_x0000_s9659" style="position:absolute;left:0;text-align:left;margin-left:370.55pt;margin-top:190.45pt;width:0;height:0;z-index:-6855;mso-position-horizontal-relative:page" coordorigin="7411,3809" coordsize="0,0">
            <v:shape id="_x0000_s9660" style="position:absolute;left:7411;top:3809;width:0;height:0" coordorigin="7411,3809" coordsize="0,0" path="m7411,3809r,e" filled="f" strokeweight=".06pt">
              <v:path arrowok="t"/>
            </v:shape>
            <w10:wrap anchorx="page"/>
          </v:group>
        </w:pict>
      </w:r>
      <w:r>
        <w:pict>
          <v:group id="_x0000_s9657" style="position:absolute;left:0;text-align:left;margin-left:356.15pt;margin-top:194.55pt;width:0;height:0;z-index:-6854;mso-position-horizontal-relative:page" coordorigin="7123,3891" coordsize="0,0">
            <v:shape id="_x0000_s9658" style="position:absolute;left:7123;top:3891;width:0;height:0" coordorigin="7123,3891" coordsize="0,0" path="m7123,3891r,e" filled="f" strokeweight=".06pt">
              <v:path arrowok="t"/>
            </v:shape>
            <w10:wrap anchorx="page"/>
          </v:group>
        </w:pict>
      </w:r>
      <w:r>
        <w:pict>
          <v:group id="_x0000_s9655" style="position:absolute;left:0;text-align:left;margin-left:358.75pt;margin-top:194.05pt;width:0;height:0;z-index:-6853;mso-position-horizontal-relative:page" coordorigin="7175,3881" coordsize="0,0">
            <v:shape id="_x0000_s9656" style="position:absolute;left:7175;top:3881;width:0;height:0" coordorigin="7175,3881" coordsize="0,0" path="m7175,3881r,e" filled="f" strokeweight=".06pt">
              <v:path arrowok="t"/>
            </v:shape>
            <w10:wrap anchorx="page"/>
          </v:group>
        </w:pict>
      </w:r>
      <w:r>
        <w:pict>
          <v:group id="_x0000_s9653" style="position:absolute;left:0;text-align:left;margin-left:362.6pt;margin-top:193.2pt;width:0;height:0;z-index:-6852;mso-position-horizontal-relative:page" coordorigin="7252,3864" coordsize="0,0">
            <v:shape id="_x0000_s9654" style="position:absolute;left:7252;top:3864;width:0;height:0" coordorigin="7252,3864" coordsize="0,0" path="m7252,3864r,e" filled="f" strokeweight=".06pt">
              <v:path arrowok="t"/>
            </v:shape>
            <w10:wrap anchorx="page"/>
          </v:group>
        </w:pict>
      </w:r>
      <w:r>
        <w:pict>
          <v:group id="_x0000_s9651" style="position:absolute;left:0;text-align:left;margin-left:365.15pt;margin-top:192.65pt;width:0;height:0;z-index:-6851;mso-position-horizontal-relative:page" coordorigin="7303,3853" coordsize="0,0">
            <v:shape id="_x0000_s9652" style="position:absolute;left:7303;top:3853;width:0;height:0" coordorigin="7303,3853" coordsize="0,0" path="m7303,3853r,e" filled="f" strokeweight=".06pt">
              <v:path arrowok="t"/>
            </v:shape>
            <w10:wrap anchorx="page"/>
          </v:group>
        </w:pict>
      </w:r>
      <w:r>
        <w:pict>
          <v:group id="_x0000_s9649" style="position:absolute;left:0;text-align:left;margin-left:366.4pt;margin-top:192.35pt;width:0;height:0;z-index:-6850;mso-position-horizontal-relative:page" coordorigin="7328,3847" coordsize="0,0">
            <v:shape id="_x0000_s9650" style="position:absolute;left:7328;top:3847;width:0;height:0" coordorigin="7328,3847" coordsize="0,0" path="m7328,3847r,e" filled="f" strokeweight=".06pt">
              <v:path arrowok="t"/>
            </v:shape>
            <w10:wrap anchorx="page"/>
          </v:group>
        </w:pict>
      </w:r>
      <w:r>
        <w:pict>
          <v:group id="_x0000_s9647" style="position:absolute;left:0;text-align:left;margin-left:369pt;margin-top:191.85pt;width:0;height:0;z-index:-6849;mso-position-horizontal-relative:page" coordorigin="7380,3837" coordsize="0,0">
            <v:shape id="_x0000_s9648" style="position:absolute;left:7380;top:3837;width:0;height:0" coordorigin="7380,3837" coordsize="0,0" path="m7380,3837r,e" filled="f" strokeweight=".06pt">
              <v:path arrowok="t"/>
            </v:shape>
            <w10:wrap anchorx="page"/>
          </v:group>
        </w:pict>
      </w:r>
      <w:r>
        <w:pict>
          <v:group id="_x0000_s9645" style="position:absolute;left:0;text-align:left;margin-left:354.6pt;margin-top:196pt;width:0;height:0;z-index:-6848;mso-position-horizontal-relative:page" coordorigin="7092,3920" coordsize="0,0">
            <v:shape id="_x0000_s9646" style="position:absolute;left:7092;top:3920;width:0;height:0" coordorigin="7092,3920" coordsize="0,0" path="m7092,3920r,e" filled="f" strokeweight=".06pt">
              <v:path arrowok="t"/>
            </v:shape>
            <w10:wrap anchorx="page"/>
          </v:group>
        </w:pict>
      </w:r>
      <w:r>
        <w:pict>
          <v:group id="_x0000_s9643" style="position:absolute;left:0;text-align:left;margin-left:358.45pt;margin-top:195.15pt;width:0;height:0;z-index:-6847;mso-position-horizontal-relative:page" coordorigin="7169,3903" coordsize="0,0">
            <v:shape id="_x0000_s9644" style="position:absolute;left:7169;top:3903;width:0;height:0" coordorigin="7169,3903" coordsize="0,0" path="m7169,3903r,e" filled="f" strokeweight=".06pt">
              <v:path arrowok="t"/>
            </v:shape>
            <w10:wrap anchorx="page"/>
          </v:group>
        </w:pict>
      </w:r>
      <w:r>
        <w:pict>
          <v:group id="_x0000_s9641" style="position:absolute;left:0;text-align:left;margin-left:361pt;margin-top:194.65pt;width:0;height:0;z-index:-6846;mso-position-horizontal-relative:page" coordorigin="7220,3893" coordsize="0,0">
            <v:shape id="_x0000_s9642" style="position:absolute;left:7220;top:3893;width:0;height:0" coordorigin="7220,3893" coordsize="0,0" path="m7220,3893r,e" filled="f" strokeweight=".06pt">
              <v:path arrowok="t"/>
            </v:shape>
            <w10:wrap anchorx="page"/>
          </v:group>
        </w:pict>
      </w:r>
      <w:r w:rsidR="005A156B">
        <w:rPr>
          <w:rFonts w:eastAsia="Times New Roman"/>
          <w:sz w:val="24"/>
          <w:szCs w:val="24"/>
        </w:rPr>
        <w:t>Foot-board positio</w:t>
      </w:r>
      <w:r w:rsidR="005A156B">
        <w:rPr>
          <w:rFonts w:eastAsia="Times New Roman"/>
          <w:spacing w:val="-1"/>
          <w:sz w:val="24"/>
          <w:szCs w:val="24"/>
        </w:rPr>
        <w:t>n</w:t>
      </w:r>
      <w:r w:rsidR="005A156B">
        <w:rPr>
          <w:rFonts w:eastAsia="Times New Roman"/>
          <w:sz w:val="24"/>
          <w:szCs w:val="24"/>
        </w:rPr>
        <w:t xml:space="preserve">ed </w:t>
      </w:r>
      <w:r w:rsidR="005A156B">
        <w:rPr>
          <w:rFonts w:eastAsia="Times New Roman"/>
          <w:spacing w:val="-1"/>
          <w:sz w:val="24"/>
          <w:szCs w:val="24"/>
        </w:rPr>
        <w:t>o</w:t>
      </w:r>
      <w:r w:rsidR="005A156B">
        <w:rPr>
          <w:rFonts w:eastAsia="Times New Roman"/>
          <w:sz w:val="24"/>
          <w:szCs w:val="24"/>
        </w:rPr>
        <w:t>n top of head-board fra</w:t>
      </w:r>
      <w:r w:rsidR="005A156B">
        <w:rPr>
          <w:rFonts w:eastAsia="Times New Roman"/>
          <w:spacing w:val="-2"/>
          <w:sz w:val="24"/>
          <w:szCs w:val="24"/>
        </w:rPr>
        <w:t>m</w:t>
      </w:r>
      <w:r w:rsidR="005A156B">
        <w:rPr>
          <w:rFonts w:eastAsia="Times New Roman"/>
          <w:sz w:val="24"/>
          <w:szCs w:val="24"/>
        </w:rPr>
        <w:t xml:space="preserve">e.  EPS pads (shaded void </w:t>
      </w:r>
      <w:r w:rsidR="005A156B">
        <w:rPr>
          <w:rFonts w:eastAsia="Times New Roman"/>
          <w:spacing w:val="-1"/>
          <w:sz w:val="24"/>
          <w:szCs w:val="24"/>
        </w:rPr>
        <w:t>f</w:t>
      </w:r>
      <w:r w:rsidR="005A156B">
        <w:rPr>
          <w:rFonts w:eastAsia="Times New Roman"/>
          <w:sz w:val="24"/>
          <w:szCs w:val="24"/>
        </w:rPr>
        <w:t xml:space="preserve">illed) </w:t>
      </w:r>
      <w:r w:rsidR="005A156B">
        <w:rPr>
          <w:rFonts w:eastAsia="Times New Roman"/>
          <w:spacing w:val="-2"/>
          <w:sz w:val="24"/>
          <w:szCs w:val="24"/>
        </w:rPr>
        <w:t>m</w:t>
      </w:r>
      <w:r w:rsidR="005A156B">
        <w:rPr>
          <w:rFonts w:eastAsia="Times New Roman"/>
          <w:sz w:val="24"/>
          <w:szCs w:val="24"/>
        </w:rPr>
        <w:t>ust be installed</w:t>
      </w:r>
      <w:r w:rsidR="005A156B">
        <w:rPr>
          <w:rFonts w:eastAsia="Times New Roman"/>
          <w:spacing w:val="-1"/>
          <w:sz w:val="24"/>
          <w:szCs w:val="24"/>
        </w:rPr>
        <w:t xml:space="preserve"> </w:t>
      </w:r>
      <w:r w:rsidR="005A156B">
        <w:rPr>
          <w:rFonts w:eastAsia="Times New Roman"/>
          <w:sz w:val="24"/>
          <w:szCs w:val="24"/>
        </w:rPr>
        <w:t>to</w:t>
      </w:r>
      <w:r w:rsidR="005A156B">
        <w:rPr>
          <w:rFonts w:eastAsia="Times New Roman"/>
          <w:spacing w:val="-1"/>
          <w:sz w:val="24"/>
          <w:szCs w:val="24"/>
        </w:rPr>
        <w:t xml:space="preserve"> </w:t>
      </w:r>
      <w:r w:rsidR="005A156B">
        <w:rPr>
          <w:rFonts w:eastAsia="Times New Roman"/>
          <w:sz w:val="24"/>
          <w:szCs w:val="24"/>
        </w:rPr>
        <w:t>provide</w:t>
      </w:r>
      <w:r w:rsidR="005A156B">
        <w:rPr>
          <w:rFonts w:eastAsia="Times New Roman"/>
          <w:spacing w:val="-1"/>
          <w:sz w:val="24"/>
          <w:szCs w:val="24"/>
        </w:rPr>
        <w:t xml:space="preserve"> </w:t>
      </w:r>
      <w:r w:rsidR="005A156B">
        <w:rPr>
          <w:rFonts w:eastAsia="Times New Roman"/>
          <w:sz w:val="24"/>
          <w:szCs w:val="24"/>
        </w:rPr>
        <w:t>full</w:t>
      </w:r>
      <w:r w:rsidR="005A156B">
        <w:rPr>
          <w:rFonts w:eastAsia="Times New Roman"/>
          <w:spacing w:val="-1"/>
          <w:sz w:val="24"/>
          <w:szCs w:val="24"/>
        </w:rPr>
        <w:t xml:space="preserve"> </w:t>
      </w:r>
      <w:r w:rsidR="005A156B">
        <w:rPr>
          <w:rFonts w:eastAsia="Times New Roman"/>
          <w:sz w:val="24"/>
          <w:szCs w:val="24"/>
        </w:rPr>
        <w:t>support</w:t>
      </w:r>
    </w:p>
    <w:p w:rsidR="00B33FEA" w:rsidRDefault="00B33FEA">
      <w:pPr>
        <w:spacing w:line="200" w:lineRule="exact"/>
      </w:pPr>
    </w:p>
    <w:p w:rsidR="00B33FEA" w:rsidRDefault="00B33FEA">
      <w:pPr>
        <w:spacing w:line="200" w:lineRule="exact"/>
      </w:pPr>
    </w:p>
    <w:p w:rsidR="00B33FEA" w:rsidRDefault="00B33FEA">
      <w:pPr>
        <w:spacing w:line="200" w:lineRule="exact"/>
      </w:pPr>
    </w:p>
    <w:p w:rsidR="00B33FEA" w:rsidRDefault="00B33FEA">
      <w:pPr>
        <w:spacing w:line="200" w:lineRule="exact"/>
      </w:pPr>
    </w:p>
    <w:p w:rsidR="00B33FEA" w:rsidRDefault="00B33FEA">
      <w:pPr>
        <w:spacing w:line="200" w:lineRule="exact"/>
      </w:pPr>
    </w:p>
    <w:p w:rsidR="00B33FEA" w:rsidRDefault="00B33FEA">
      <w:pPr>
        <w:spacing w:line="200" w:lineRule="exact"/>
      </w:pPr>
    </w:p>
    <w:p w:rsidR="00B33FEA" w:rsidRDefault="00B33FEA">
      <w:pPr>
        <w:spacing w:line="200" w:lineRule="exact"/>
      </w:pPr>
    </w:p>
    <w:p w:rsidR="00B33FEA" w:rsidRDefault="00B33FEA">
      <w:pPr>
        <w:spacing w:line="200" w:lineRule="exact"/>
      </w:pPr>
    </w:p>
    <w:p w:rsidR="00B33FEA" w:rsidRDefault="00B33FEA">
      <w:pPr>
        <w:spacing w:line="200" w:lineRule="exact"/>
      </w:pPr>
    </w:p>
    <w:p w:rsidR="00B33FEA" w:rsidRDefault="00B33FEA">
      <w:pPr>
        <w:spacing w:line="200" w:lineRule="exact"/>
      </w:pPr>
    </w:p>
    <w:p w:rsidR="00B33FEA" w:rsidRDefault="00B33FEA">
      <w:pPr>
        <w:spacing w:line="200" w:lineRule="exact"/>
      </w:pPr>
    </w:p>
    <w:p w:rsidR="00B33FEA" w:rsidRDefault="00B33FEA">
      <w:pPr>
        <w:spacing w:line="200" w:lineRule="exact"/>
      </w:pPr>
    </w:p>
    <w:p w:rsidR="00B33FEA" w:rsidRDefault="00B33FEA">
      <w:pPr>
        <w:spacing w:line="200" w:lineRule="exact"/>
      </w:pPr>
    </w:p>
    <w:p w:rsidR="00B33FEA" w:rsidRDefault="00B33FEA">
      <w:pPr>
        <w:spacing w:line="200" w:lineRule="exact"/>
      </w:pPr>
    </w:p>
    <w:p w:rsidR="00B33FEA" w:rsidRDefault="00B33FEA">
      <w:pPr>
        <w:spacing w:line="200" w:lineRule="exact"/>
      </w:pPr>
    </w:p>
    <w:p w:rsidR="00B33FEA" w:rsidRDefault="00B33FEA">
      <w:pPr>
        <w:spacing w:line="200" w:lineRule="exact"/>
      </w:pPr>
    </w:p>
    <w:p w:rsidR="00B33FEA" w:rsidRDefault="00B33FEA">
      <w:pPr>
        <w:spacing w:line="200" w:lineRule="exact"/>
      </w:pPr>
    </w:p>
    <w:p w:rsidR="00B33FEA" w:rsidRDefault="00B33FEA">
      <w:pPr>
        <w:spacing w:line="200" w:lineRule="exact"/>
      </w:pPr>
    </w:p>
    <w:p w:rsidR="00B33FEA" w:rsidRDefault="00B33FEA">
      <w:pPr>
        <w:spacing w:line="200" w:lineRule="exact"/>
      </w:pPr>
    </w:p>
    <w:p w:rsidR="00B33FEA" w:rsidRDefault="00B33FEA">
      <w:pPr>
        <w:spacing w:line="200" w:lineRule="exact"/>
      </w:pPr>
    </w:p>
    <w:p w:rsidR="00B33FEA" w:rsidRDefault="00B33FEA">
      <w:pPr>
        <w:spacing w:line="200" w:lineRule="exact"/>
      </w:pPr>
    </w:p>
    <w:p w:rsidR="00B33FEA" w:rsidRDefault="00B33FEA">
      <w:pPr>
        <w:spacing w:before="20" w:line="200" w:lineRule="exact"/>
      </w:pPr>
    </w:p>
    <w:p w:rsidR="00B33FEA" w:rsidRDefault="002F257C">
      <w:pPr>
        <w:spacing w:before="29"/>
        <w:ind w:left="1546"/>
        <w:rPr>
          <w:sz w:val="24"/>
          <w:szCs w:val="24"/>
        </w:rPr>
        <w:sectPr w:rsidR="00B33FEA">
          <w:footerReference w:type="default" r:id="rId29"/>
          <w:pgSz w:w="12240" w:h="15840"/>
          <w:pgMar w:top="1500" w:right="980" w:bottom="280" w:left="1060" w:header="864" w:footer="787" w:gutter="0"/>
          <w:cols w:space="720"/>
        </w:sectPr>
      </w:pPr>
      <w:r>
        <w:pict>
          <v:shape id="_x0000_s9640" type="#_x0000_t202" style="position:absolute;left:0;text-align:left;margin-left:53.6pt;margin-top:162.4pt;width:477pt;height:570.2pt;z-index:-7287;mso-position-horizontal-relative:page;mso-position-vertical-relative:page" filled="f" stroked="f">
            <v:textbox inset="0,0,0,0">
              <w:txbxContent>
                <w:p w:rsidR="00B33FEA" w:rsidRDefault="00B33FEA">
                  <w:pPr>
                    <w:spacing w:before="8" w:line="160" w:lineRule="exact"/>
                    <w:rPr>
                      <w:sz w:val="17"/>
                      <w:szCs w:val="17"/>
                    </w:rPr>
                  </w:pPr>
                </w:p>
                <w:p w:rsidR="00B33FEA" w:rsidRDefault="00B33FEA">
                  <w:pPr>
                    <w:spacing w:line="200" w:lineRule="exact"/>
                  </w:pPr>
                </w:p>
                <w:p w:rsidR="00B33FEA" w:rsidRDefault="00B33FEA">
                  <w:pPr>
                    <w:spacing w:line="200" w:lineRule="exact"/>
                  </w:pPr>
                </w:p>
                <w:p w:rsidR="00B33FEA" w:rsidRDefault="00B33FEA">
                  <w:pPr>
                    <w:spacing w:line="200" w:lineRule="exact"/>
                  </w:pPr>
                </w:p>
                <w:p w:rsidR="00B33FEA" w:rsidRDefault="00B33FEA">
                  <w:pPr>
                    <w:spacing w:line="200" w:lineRule="exact"/>
                  </w:pPr>
                </w:p>
                <w:p w:rsidR="00B33FEA" w:rsidRDefault="00B33FEA">
                  <w:pPr>
                    <w:spacing w:line="200" w:lineRule="exact"/>
                  </w:pPr>
                </w:p>
                <w:p w:rsidR="00B33FEA" w:rsidRDefault="00B33FEA">
                  <w:pPr>
                    <w:spacing w:line="200" w:lineRule="exact"/>
                  </w:pPr>
                </w:p>
                <w:p w:rsidR="00B33FEA" w:rsidRDefault="00B33FEA">
                  <w:pPr>
                    <w:spacing w:line="200" w:lineRule="exact"/>
                  </w:pPr>
                </w:p>
                <w:p w:rsidR="00B33FEA" w:rsidRDefault="00B33FEA">
                  <w:pPr>
                    <w:spacing w:line="200" w:lineRule="exact"/>
                  </w:pPr>
                </w:p>
                <w:p w:rsidR="00B33FEA" w:rsidRDefault="00B33FEA">
                  <w:pPr>
                    <w:spacing w:line="200" w:lineRule="exact"/>
                  </w:pPr>
                </w:p>
                <w:p w:rsidR="00B33FEA" w:rsidRDefault="00B33FEA">
                  <w:pPr>
                    <w:spacing w:line="200" w:lineRule="exact"/>
                  </w:pPr>
                </w:p>
                <w:p w:rsidR="00B33FEA" w:rsidRDefault="00B33FEA">
                  <w:pPr>
                    <w:spacing w:line="200" w:lineRule="exact"/>
                  </w:pPr>
                </w:p>
                <w:p w:rsidR="00B33FEA" w:rsidRDefault="00B33FEA">
                  <w:pPr>
                    <w:spacing w:line="200" w:lineRule="exact"/>
                  </w:pPr>
                </w:p>
                <w:p w:rsidR="00B33FEA" w:rsidRDefault="00B33FEA">
                  <w:pPr>
                    <w:spacing w:line="200" w:lineRule="exact"/>
                  </w:pPr>
                </w:p>
                <w:p w:rsidR="00B33FEA" w:rsidRDefault="00B33FEA">
                  <w:pPr>
                    <w:spacing w:line="200" w:lineRule="exact"/>
                  </w:pPr>
                </w:p>
                <w:p w:rsidR="00B33FEA" w:rsidRDefault="00B33FEA">
                  <w:pPr>
                    <w:spacing w:line="200" w:lineRule="exact"/>
                  </w:pPr>
                </w:p>
                <w:p w:rsidR="00B33FEA" w:rsidRDefault="00B33FEA">
                  <w:pPr>
                    <w:spacing w:line="200" w:lineRule="exact"/>
                  </w:pPr>
                </w:p>
                <w:p w:rsidR="00B33FEA" w:rsidRDefault="00B33FEA">
                  <w:pPr>
                    <w:spacing w:line="200" w:lineRule="exact"/>
                  </w:pPr>
                </w:p>
                <w:p w:rsidR="00B33FEA" w:rsidRDefault="00B33FEA">
                  <w:pPr>
                    <w:spacing w:line="200" w:lineRule="exact"/>
                  </w:pPr>
                </w:p>
                <w:p w:rsidR="00B33FEA" w:rsidRDefault="00B33FEA">
                  <w:pPr>
                    <w:spacing w:line="200" w:lineRule="exact"/>
                  </w:pPr>
                </w:p>
                <w:p w:rsidR="00B33FEA" w:rsidRDefault="00B33FEA">
                  <w:pPr>
                    <w:spacing w:line="200" w:lineRule="exact"/>
                  </w:pPr>
                </w:p>
                <w:p w:rsidR="00B33FEA" w:rsidRDefault="00B33FEA">
                  <w:pPr>
                    <w:spacing w:line="200" w:lineRule="exact"/>
                  </w:pPr>
                </w:p>
                <w:p w:rsidR="00B33FEA" w:rsidRDefault="00B33FEA">
                  <w:pPr>
                    <w:spacing w:line="200" w:lineRule="exact"/>
                  </w:pPr>
                </w:p>
                <w:p w:rsidR="00B33FEA" w:rsidRDefault="00B33FEA">
                  <w:pPr>
                    <w:spacing w:line="200" w:lineRule="exact"/>
                  </w:pPr>
                </w:p>
                <w:p w:rsidR="00B33FEA" w:rsidRDefault="00B33FEA">
                  <w:pPr>
                    <w:spacing w:line="200" w:lineRule="exact"/>
                  </w:pPr>
                </w:p>
                <w:p w:rsidR="00B33FEA" w:rsidRDefault="00B33FEA">
                  <w:pPr>
                    <w:spacing w:line="200" w:lineRule="exact"/>
                  </w:pPr>
                </w:p>
                <w:p w:rsidR="00B33FEA" w:rsidRDefault="00B33FEA">
                  <w:pPr>
                    <w:spacing w:line="200" w:lineRule="exact"/>
                  </w:pPr>
                </w:p>
                <w:p w:rsidR="00B33FEA" w:rsidRDefault="00B33FEA">
                  <w:pPr>
                    <w:spacing w:line="200" w:lineRule="exact"/>
                  </w:pPr>
                </w:p>
                <w:p w:rsidR="00B33FEA" w:rsidRDefault="00B33FEA">
                  <w:pPr>
                    <w:spacing w:line="200" w:lineRule="exact"/>
                  </w:pPr>
                </w:p>
                <w:p w:rsidR="00B33FEA" w:rsidRDefault="00B33FEA">
                  <w:pPr>
                    <w:spacing w:line="200" w:lineRule="exact"/>
                  </w:pPr>
                </w:p>
                <w:p w:rsidR="00B33FEA" w:rsidRDefault="00B33FEA">
                  <w:pPr>
                    <w:spacing w:line="200" w:lineRule="exact"/>
                  </w:pPr>
                </w:p>
                <w:p w:rsidR="00B33FEA" w:rsidRDefault="00B33FEA">
                  <w:pPr>
                    <w:spacing w:line="200" w:lineRule="exact"/>
                  </w:pPr>
                </w:p>
                <w:p w:rsidR="00B33FEA" w:rsidRDefault="00B33FEA">
                  <w:pPr>
                    <w:spacing w:line="200" w:lineRule="exact"/>
                  </w:pPr>
                </w:p>
                <w:p w:rsidR="00B33FEA" w:rsidRDefault="00B33FEA">
                  <w:pPr>
                    <w:spacing w:line="200" w:lineRule="exact"/>
                  </w:pPr>
                </w:p>
                <w:p w:rsidR="00B33FEA" w:rsidRDefault="00B33FEA">
                  <w:pPr>
                    <w:spacing w:line="200" w:lineRule="exact"/>
                  </w:pPr>
                </w:p>
                <w:p w:rsidR="00B33FEA" w:rsidRDefault="00B33FEA">
                  <w:pPr>
                    <w:spacing w:line="200" w:lineRule="exact"/>
                  </w:pPr>
                </w:p>
                <w:p w:rsidR="00B33FEA" w:rsidRDefault="00B33FEA">
                  <w:pPr>
                    <w:spacing w:line="200" w:lineRule="exact"/>
                  </w:pPr>
                </w:p>
                <w:p w:rsidR="00B33FEA" w:rsidRDefault="00B33FEA">
                  <w:pPr>
                    <w:spacing w:line="200" w:lineRule="exact"/>
                  </w:pPr>
                </w:p>
                <w:p w:rsidR="00B33FEA" w:rsidRDefault="00B33FEA">
                  <w:pPr>
                    <w:spacing w:line="200" w:lineRule="exact"/>
                  </w:pPr>
                </w:p>
                <w:p w:rsidR="00B33FEA" w:rsidRDefault="00B33FEA">
                  <w:pPr>
                    <w:spacing w:line="200" w:lineRule="exact"/>
                  </w:pPr>
                </w:p>
                <w:p w:rsidR="00B33FEA" w:rsidRDefault="00B33FEA">
                  <w:pPr>
                    <w:spacing w:line="200" w:lineRule="exact"/>
                  </w:pPr>
                </w:p>
                <w:p w:rsidR="00B33FEA" w:rsidRDefault="00B33FEA">
                  <w:pPr>
                    <w:spacing w:line="200" w:lineRule="exact"/>
                  </w:pPr>
                </w:p>
                <w:p w:rsidR="00B33FEA" w:rsidRDefault="00B33FEA">
                  <w:pPr>
                    <w:spacing w:line="200" w:lineRule="exact"/>
                  </w:pPr>
                </w:p>
                <w:p w:rsidR="00B33FEA" w:rsidRDefault="00B33FEA">
                  <w:pPr>
                    <w:spacing w:line="200" w:lineRule="exact"/>
                  </w:pPr>
                </w:p>
                <w:p w:rsidR="00B33FEA" w:rsidRDefault="00B33FEA">
                  <w:pPr>
                    <w:spacing w:line="200" w:lineRule="exact"/>
                  </w:pPr>
                </w:p>
                <w:p w:rsidR="00B33FEA" w:rsidRDefault="00B33FEA">
                  <w:pPr>
                    <w:spacing w:line="200" w:lineRule="exact"/>
                  </w:pPr>
                </w:p>
                <w:p w:rsidR="00B33FEA" w:rsidRDefault="00B33FEA">
                  <w:pPr>
                    <w:spacing w:line="200" w:lineRule="exact"/>
                  </w:pPr>
                </w:p>
                <w:p w:rsidR="00B33FEA" w:rsidRDefault="00B33FEA">
                  <w:pPr>
                    <w:spacing w:line="200" w:lineRule="exact"/>
                  </w:pPr>
                </w:p>
                <w:p w:rsidR="00B33FEA" w:rsidRDefault="00B33FEA">
                  <w:pPr>
                    <w:spacing w:line="200" w:lineRule="exact"/>
                  </w:pPr>
                </w:p>
                <w:p w:rsidR="00B33FEA" w:rsidRDefault="00B33FEA">
                  <w:pPr>
                    <w:spacing w:line="200" w:lineRule="exact"/>
                  </w:pPr>
                </w:p>
                <w:p w:rsidR="00B33FEA" w:rsidRDefault="00B33FEA">
                  <w:pPr>
                    <w:spacing w:line="200" w:lineRule="exact"/>
                  </w:pPr>
                </w:p>
                <w:p w:rsidR="00B33FEA" w:rsidRDefault="00B33FEA">
                  <w:pPr>
                    <w:spacing w:line="200" w:lineRule="exact"/>
                  </w:pPr>
                </w:p>
                <w:p w:rsidR="00B33FEA" w:rsidRDefault="00B33FEA">
                  <w:pPr>
                    <w:spacing w:line="200" w:lineRule="exact"/>
                  </w:pPr>
                </w:p>
                <w:p w:rsidR="00B33FEA" w:rsidRDefault="00B33FEA">
                  <w:pPr>
                    <w:spacing w:line="200" w:lineRule="exact"/>
                  </w:pPr>
                </w:p>
                <w:p w:rsidR="00B33FEA" w:rsidRDefault="00B33FEA">
                  <w:pPr>
                    <w:spacing w:line="200" w:lineRule="exact"/>
                  </w:pPr>
                </w:p>
                <w:p w:rsidR="00B33FEA" w:rsidRDefault="00B33FEA">
                  <w:pPr>
                    <w:spacing w:line="200" w:lineRule="exact"/>
                  </w:pPr>
                </w:p>
                <w:p w:rsidR="00B33FEA" w:rsidRDefault="005A156B">
                  <w:pPr>
                    <w:spacing w:line="220" w:lineRule="exact"/>
                    <w:ind w:left="1674"/>
                  </w:pPr>
                  <w:proofErr w:type="gramStart"/>
                  <w:r>
                    <w:rPr>
                      <w:rFonts w:eastAsia="Times New Roman"/>
                      <w:position w:val="-1"/>
                    </w:rPr>
                    <w:t>EXC</w:t>
                  </w:r>
                  <w:r>
                    <w:rPr>
                      <w:rFonts w:eastAsia="Times New Roman"/>
                      <w:spacing w:val="-1"/>
                      <w:position w:val="-1"/>
                    </w:rPr>
                    <w:t>L</w:t>
                  </w:r>
                  <w:r>
                    <w:rPr>
                      <w:rFonts w:eastAsia="Times New Roman"/>
                      <w:position w:val="-1"/>
                    </w:rPr>
                    <w:t>US</w:t>
                  </w:r>
                  <w:r>
                    <w:rPr>
                      <w:rFonts w:eastAsia="Times New Roman"/>
                      <w:spacing w:val="-1"/>
                      <w:position w:val="-1"/>
                    </w:rPr>
                    <w:t>I</w:t>
                  </w:r>
                  <w:r>
                    <w:rPr>
                      <w:rFonts w:eastAsia="Times New Roman"/>
                      <w:position w:val="-1"/>
                    </w:rPr>
                    <w:t>VE</w:t>
                  </w:r>
                  <w:r>
                    <w:rPr>
                      <w:rFonts w:eastAsia="Times New Roman"/>
                      <w:spacing w:val="-2"/>
                      <w:position w:val="-1"/>
                    </w:rPr>
                    <w:t xml:space="preserve"> </w:t>
                  </w:r>
                  <w:r>
                    <w:rPr>
                      <w:rFonts w:eastAsia="Times New Roman"/>
                      <w:position w:val="-1"/>
                    </w:rPr>
                    <w:t>A</w:t>
                  </w:r>
                  <w:r>
                    <w:rPr>
                      <w:rFonts w:eastAsia="Times New Roman"/>
                      <w:spacing w:val="-1"/>
                      <w:position w:val="-1"/>
                    </w:rPr>
                    <w:t>N</w:t>
                  </w:r>
                  <w:r>
                    <w:rPr>
                      <w:rFonts w:eastAsia="Times New Roman"/>
                      <w:position w:val="-1"/>
                    </w:rPr>
                    <w:t>D</w:t>
                  </w:r>
                  <w:r>
                    <w:rPr>
                      <w:rFonts w:eastAsia="Times New Roman"/>
                      <w:spacing w:val="1"/>
                      <w:position w:val="-1"/>
                    </w:rPr>
                    <w:t xml:space="preserve"> </w:t>
                  </w:r>
                  <w:r>
                    <w:rPr>
                      <w:rFonts w:eastAsia="Times New Roman"/>
                      <w:spacing w:val="-2"/>
                      <w:position w:val="-1"/>
                    </w:rPr>
                    <w:t>C</w:t>
                  </w:r>
                  <w:r>
                    <w:rPr>
                      <w:rFonts w:eastAsia="Times New Roman"/>
                      <w:position w:val="-1"/>
                    </w:rPr>
                    <w:t>O</w:t>
                  </w:r>
                  <w:r>
                    <w:rPr>
                      <w:rFonts w:eastAsia="Times New Roman"/>
                      <w:spacing w:val="-1"/>
                      <w:position w:val="-1"/>
                    </w:rPr>
                    <w:t>N</w:t>
                  </w:r>
                  <w:r>
                    <w:rPr>
                      <w:rFonts w:eastAsia="Times New Roman"/>
                      <w:position w:val="-1"/>
                    </w:rPr>
                    <w:t>F</w:t>
                  </w:r>
                  <w:r>
                    <w:rPr>
                      <w:rFonts w:eastAsia="Times New Roman"/>
                      <w:spacing w:val="-1"/>
                      <w:position w:val="-1"/>
                    </w:rPr>
                    <w:t>ID</w:t>
                  </w:r>
                  <w:r>
                    <w:rPr>
                      <w:rFonts w:eastAsia="Times New Roman"/>
                      <w:position w:val="-1"/>
                    </w:rPr>
                    <w:t>EN</w:t>
                  </w:r>
                  <w:r>
                    <w:rPr>
                      <w:rFonts w:eastAsia="Times New Roman"/>
                      <w:spacing w:val="-1"/>
                      <w:position w:val="-1"/>
                    </w:rPr>
                    <w:t>T</w:t>
                  </w:r>
                  <w:r>
                    <w:rPr>
                      <w:rFonts w:eastAsia="Times New Roman"/>
                      <w:position w:val="-1"/>
                    </w:rPr>
                    <w:t>IAL</w:t>
                  </w:r>
                  <w:r>
                    <w:rPr>
                      <w:rFonts w:eastAsia="Times New Roman"/>
                      <w:spacing w:val="-1"/>
                      <w:position w:val="-1"/>
                    </w:rPr>
                    <w:t xml:space="preserve"> </w:t>
                  </w:r>
                  <w:r>
                    <w:rPr>
                      <w:rFonts w:eastAsia="Times New Roman"/>
                      <w:position w:val="-1"/>
                    </w:rPr>
                    <w:t>P</w:t>
                  </w:r>
                  <w:r>
                    <w:rPr>
                      <w:rFonts w:eastAsia="Times New Roman"/>
                      <w:spacing w:val="-2"/>
                      <w:position w:val="-1"/>
                    </w:rPr>
                    <w:t>R</w:t>
                  </w:r>
                  <w:r>
                    <w:rPr>
                      <w:rFonts w:eastAsia="Times New Roman"/>
                      <w:spacing w:val="-1"/>
                      <w:position w:val="-1"/>
                    </w:rPr>
                    <w:t>O</w:t>
                  </w:r>
                  <w:r>
                    <w:rPr>
                      <w:rFonts w:eastAsia="Times New Roman"/>
                      <w:position w:val="-1"/>
                    </w:rPr>
                    <w:t>PERTY OF</w:t>
                  </w:r>
                  <w:r>
                    <w:rPr>
                      <w:rFonts w:eastAsia="Times New Roman"/>
                      <w:spacing w:val="-2"/>
                      <w:position w:val="-1"/>
                    </w:rPr>
                    <w:t xml:space="preserve"> </w:t>
                  </w:r>
                  <w:r>
                    <w:rPr>
                      <w:rFonts w:eastAsia="Times New Roman"/>
                      <w:spacing w:val="-1"/>
                      <w:position w:val="-1"/>
                    </w:rPr>
                    <w:t>W</w:t>
                  </w:r>
                  <w:r>
                    <w:rPr>
                      <w:rFonts w:eastAsia="Times New Roman"/>
                      <w:position w:val="-1"/>
                    </w:rPr>
                    <w:t>ILL</w:t>
                  </w:r>
                  <w:r>
                    <w:rPr>
                      <w:rFonts w:eastAsia="Times New Roman"/>
                      <w:spacing w:val="-1"/>
                      <w:position w:val="-1"/>
                    </w:rPr>
                    <w:t>I</w:t>
                  </w:r>
                  <w:r>
                    <w:rPr>
                      <w:rFonts w:eastAsia="Times New Roman"/>
                      <w:position w:val="-1"/>
                    </w:rPr>
                    <w:t xml:space="preserve">AM </w:t>
                  </w:r>
                  <w:r>
                    <w:rPr>
                      <w:rFonts w:eastAsia="Times New Roman"/>
                      <w:spacing w:val="-1"/>
                      <w:position w:val="-1"/>
                    </w:rPr>
                    <w:t>SON</w:t>
                  </w:r>
                  <w:r>
                    <w:rPr>
                      <w:rFonts w:eastAsia="Times New Roman"/>
                      <w:position w:val="-1"/>
                    </w:rPr>
                    <w:t>O</w:t>
                  </w:r>
                  <w:r>
                    <w:rPr>
                      <w:rFonts w:eastAsia="Times New Roman"/>
                      <w:spacing w:val="-1"/>
                      <w:position w:val="-1"/>
                    </w:rPr>
                    <w:t>M</w:t>
                  </w:r>
                  <w:r>
                    <w:rPr>
                      <w:rFonts w:eastAsia="Times New Roman"/>
                      <w:position w:val="-1"/>
                    </w:rPr>
                    <w:t>A,</w:t>
                  </w:r>
                  <w:r>
                    <w:rPr>
                      <w:rFonts w:eastAsia="Times New Roman"/>
                      <w:spacing w:val="-1"/>
                      <w:position w:val="-1"/>
                    </w:rPr>
                    <w:t xml:space="preserve"> I</w:t>
                  </w:r>
                  <w:r>
                    <w:rPr>
                      <w:rFonts w:eastAsia="Times New Roman"/>
                      <w:position w:val="-1"/>
                    </w:rPr>
                    <w:t>NC.</w:t>
                  </w:r>
                  <w:proofErr w:type="gramEnd"/>
                </w:p>
              </w:txbxContent>
            </v:textbox>
            <w10:wrap anchorx="page" anchory="page"/>
          </v:shape>
        </w:pict>
      </w:r>
      <w:r>
        <w:pict>
          <v:group id="_x0000_s9479" style="position:absolute;left:0;text-align:left;margin-left:53.1pt;margin-top:122.3pt;width:478pt;height:608.1pt;z-index:-7286;mso-position-horizontal-relative:page;mso-position-vertical-relative:page" coordorigin="1062,2447" coordsize="9560,12161">
            <v:shape id="_x0000_s9639" style="position:absolute;left:1072;top:3248;width:9540;height:11350" coordorigin="1072,3248" coordsize="9540,11350" path="m1072,14598r9540,l10612,3248r-9540,l1072,14598xe" stroked="f">
              <v:path arrowok="t"/>
            </v:shape>
            <v:shape id="_x0000_s9638" type="#_x0000_t75" style="position:absolute;left:1988;top:2447;width:8262;height:7990">
              <v:imagedata r:id="rId30" o:title=""/>
            </v:shape>
            <v:shape id="_x0000_s9637" type="#_x0000_t75" style="position:absolute;left:1609;top:11085;width:8044;height:3317">
              <v:imagedata r:id="rId31" o:title=""/>
            </v:shape>
            <v:shape id="_x0000_s9636" style="position:absolute;left:1208;top:4990;width:3305;height:1512" coordorigin="1208,4990" coordsize="3305,1512" path="m1208,6502r3305,l4513,4990r-3305,l1208,6502xe" fillcolor="#fefffe" stroked="f">
              <v:path arrowok="t"/>
            </v:shape>
            <v:shape id="_x0000_s9635" style="position:absolute;left:1208;top:4990;width:3305;height:1511" coordorigin="1208,4990" coordsize="3305,1511" path="m4513,4990r-3305,l1208,6500r3305,l4513,4990xe" filled="f">
              <v:path arrowok="t"/>
            </v:shape>
            <v:shape id="_x0000_s9634" style="position:absolute;left:5576;top:7814;width:0;height:0" coordorigin="5576,7814" coordsize="0,0" path="m5576,7814r,e" filled="f" strokeweight=".06pt">
              <v:path arrowok="t"/>
            </v:shape>
            <v:shape id="_x0000_s9633" style="position:absolute;left:5628;top:7804;width:0;height:0" coordorigin="5628,7804" coordsize="0,0" path="m5628,7804r,e" filled="f" strokeweight=".06pt">
              <v:path arrowok="t"/>
            </v:shape>
            <v:shape id="_x0000_s9632" style="position:absolute;left:5653;top:7798;width:0;height:0" coordorigin="5653,7798" coordsize="0,0" path="m5653,7798r,e" filled="f" strokeweight=".06pt">
              <v:path arrowok="t"/>
            </v:shape>
            <v:shape id="_x0000_s9631" style="position:absolute;left:5417;top:7870;width:0;height:0" coordorigin="5417,7870" coordsize="0,0" path="m5417,7870r,e" filled="f" strokeweight=".06pt">
              <v:path arrowok="t"/>
            </v:shape>
            <v:shape id="_x0000_s9630" style="position:absolute;left:5468;top:7859;width:0;height:0" coordorigin="5468,7859" coordsize="0,0" path="m5468,7859r,e" filled="f" strokeweight=".06pt">
              <v:path arrowok="t"/>
            </v:shape>
            <v:shape id="_x0000_s9629" style="position:absolute;left:5494;top:7853;width:0;height:0" coordorigin="5494,7853" coordsize="0,0" path="m5494,7853r,e" filled="f" strokeweight=".06pt">
              <v:path arrowok="t"/>
            </v:shape>
            <v:shape id="_x0000_s9628" style="position:absolute;left:5545;top:7843;width:0;height:0" coordorigin="5545,7843" coordsize="0,0" path="m5545,7843r,e" filled="f" strokeweight=".06pt">
              <v:path arrowok="t"/>
            </v:shape>
            <v:shape id="_x0000_s9627" style="position:absolute;left:5622;top:7826;width:0;height:0" coordorigin="5622,7826" coordsize="0,0" path="m5622,7826r,e" filled="f" strokeweight=".06pt">
              <v:path arrowok="t"/>
            </v:shape>
            <v:shape id="_x0000_s9626" style="position:absolute;left:5674;top:7816;width:0;height:0" coordorigin="5674,7816" coordsize="0,0" path="m5674,7816r,e" filled="f" strokeweight=".06pt">
              <v:path arrowok="t"/>
            </v:shape>
            <v:shape id="_x0000_s9625" style="position:absolute;left:5334;top:7909;width:0;height:0" coordorigin="5334,7909" coordsize="0,0" path="m5334,7909r,e" filled="f" strokeweight=".06pt">
              <v:path arrowok="t"/>
            </v:shape>
            <v:shape id="_x0000_s9624" style="position:absolute;left:5386;top:7898;width:0;height:0" coordorigin="5386,7898" coordsize="0,0" path="m5386,7898r,e" filled="f" strokeweight=".06pt">
              <v:path arrowok="t"/>
            </v:shape>
            <v:shape id="_x0000_s9623" style="position:absolute;left:5411;top:7894;width:0;height:0" coordorigin="5411,7894" coordsize="0,0" path="m5411,7894r,e" filled="f" strokeweight=".06pt">
              <v:path arrowok="t"/>
            </v:shape>
            <v:shape id="_x0000_s9622" style="position:absolute;left:5462;top:7882;width:0;height:0" coordorigin="5462,7882" coordsize="0,0" path="m5462,7882r,e" filled="f" strokeweight=".06pt">
              <v:path arrowok="t"/>
            </v:shape>
            <v:shape id="_x0000_s9621" style="position:absolute;left:5641;top:7844;width:0;height:0" coordorigin="5641,7844" coordsize="0,0" path="m5641,7844r,e" filled="f" strokeweight=".06pt">
              <v:path arrowok="t"/>
            </v:shape>
            <v:shape id="_x0000_s9620" style="position:absolute;left:5693;top:7832;width:0;height:0" coordorigin="5693,7832" coordsize="0,0" path="m5693,7832r,e" filled="f" strokeweight=".06pt">
              <v:path arrowok="t"/>
            </v:shape>
            <v:shape id="_x0000_s9619" style="position:absolute;left:5380;top:7921;width:0;height:0" coordorigin="5380,7921" coordsize="0,0" path="m5380,7921r,e" filled="f" strokeweight=".06pt">
              <v:path arrowok="t"/>
            </v:shape>
            <v:shape id="_x0000_s9618" style="position:absolute;left:5431;top:7910;width:0;height:0" coordorigin="5431,7910" coordsize="0,0" path="m5431,7910r,e" filled="f" strokeweight=".06pt">
              <v:path arrowok="t"/>
            </v:shape>
            <v:shape id="_x0000_s9617" style="position:absolute;left:5558;top:7883;width:0;height:0" coordorigin="5558,7883" coordsize="0,0" path="m5558,7883r,e" filled="f" strokeweight=".06pt">
              <v:path arrowok="t"/>
            </v:shape>
            <v:shape id="_x0000_s9616" style="position:absolute;left:5610;top:7872;width:0;height:0" coordorigin="5610,7872" coordsize="0,0" path="m5610,7872r,e" filled="f" strokeweight=".06pt">
              <v:path arrowok="t"/>
            </v:shape>
            <v:shape id="_x0000_s9615" style="position:absolute;left:5687;top:7856;width:0;height:0" coordorigin="5687,7856" coordsize="0,0" path="m5687,7856r,e" filled="f" strokeweight=".06pt">
              <v:path arrowok="t"/>
            </v:shape>
            <v:shape id="_x0000_s9614" style="position:absolute;left:5738;top:7846;width:0;height:0" coordorigin="5738,7846" coordsize="0,0" path="m5738,7846r,e" filled="f" strokeweight=".06pt">
              <v:path arrowok="t"/>
            </v:shape>
            <v:shape id="_x0000_s9613" style="position:absolute;left:5399;top:7939;width:0;height:0" coordorigin="5399,7939" coordsize="0,0" path="m5399,7939r,e" filled="f" strokeweight=".06pt">
              <v:path arrowok="t"/>
            </v:shape>
            <v:shape id="_x0000_s9612" style="position:absolute;left:5450;top:7928;width:0;height:0" coordorigin="5450,7928" coordsize="0,0" path="m5450,7928r,e" filled="f" strokeweight=".06pt">
              <v:path arrowok="t"/>
            </v:shape>
            <v:shape id="_x0000_s9611" style="position:absolute;left:5527;top:7912;width:0;height:0" coordorigin="5527,7912" coordsize="0,0" path="m5527,7912r,e" filled="f" strokeweight=".06pt">
              <v:path arrowok="t"/>
            </v:shape>
            <v:shape id="_x0000_s9610" style="position:absolute;left:5579;top:7901;width:0;height:0" coordorigin="5579,7901" coordsize="0,0" path="m5579,7901r,e" filled="f" strokeweight=".06pt">
              <v:path arrowok="t"/>
            </v:shape>
            <v:shape id="_x0000_s9609" style="position:absolute;left:5604;top:7896;width:0;height:0" coordorigin="5604,7896" coordsize="0,0" path="m5604,7896r,e" filled="f" strokeweight=".06pt">
              <v:path arrowok="t"/>
            </v:shape>
            <v:shape id="_x0000_s9608" style="position:absolute;left:5656;top:7884;width:0;height:0" coordorigin="5656,7884" coordsize="0,0" path="m5656,7884r,e" filled="f" strokeweight=".06pt">
              <v:path arrowok="t"/>
            </v:shape>
            <v:shape id="_x0000_s9607" style="position:absolute;left:5368;top:7968;width:0;height:0" coordorigin="5368,7968" coordsize="0,0" path="m5368,7968r,e" filled="f" strokeweight=".06pt">
              <v:path arrowok="t"/>
            </v:shape>
            <v:shape id="_x0000_s9606" style="position:absolute;left:5444;top:7951;width:0;height:0" coordorigin="5444,7951" coordsize="0,0" path="m5444,7951r,e" filled="f" strokeweight=".06pt">
              <v:path arrowok="t"/>
            </v:shape>
            <v:shape id="_x0000_s9605" style="position:absolute;left:5496;top:7940;width:0;height:0" coordorigin="5496,7940" coordsize="0,0" path="m5496,7940r,e" filled="f" strokeweight=".06pt">
              <v:path arrowok="t"/>
            </v:shape>
            <v:shape id="_x0000_s9604" style="position:absolute;left:5623;top:7913;width:0;height:0" coordorigin="5623,7913" coordsize="0,0" path="m5623,7913r,e" filled="f" strokeweight=".06pt">
              <v:path arrowok="t"/>
            </v:shape>
            <v:shape id="_x0000_s9603" style="position:absolute;left:5675;top:7902;width:0;height:0" coordorigin="5675,7902" coordsize="0,0" path="m5675,7902r,e" filled="f" strokeweight=".06pt">
              <v:path arrowok="t"/>
            </v:shape>
            <v:shape id="_x0000_s9602" style="position:absolute;left:5752;top:7885;width:0;height:0" coordorigin="5752,7885" coordsize="0,0" path="m5752,7885r,e" filled="f" strokeweight=".06pt">
              <v:path arrowok="t"/>
            </v:shape>
            <v:shape id="_x0000_s9601" style="position:absolute;left:5803;top:7876;width:0;height:0" coordorigin="5803,7876" coordsize="0,0" path="m5803,7876r,e" filled="f" strokeweight=".06pt">
              <v:path arrowok="t"/>
            </v:shape>
            <v:shape id="_x0000_s9600" style="position:absolute;left:5336;top:7996;width:0;height:0" coordorigin="5336,7996" coordsize="0,0" path="m5336,7996r,e" filled="f" strokeweight=".06pt">
              <v:path arrowok="t"/>
            </v:shape>
            <v:shape id="_x0000_s9599" style="position:absolute;left:5362;top:7991;width:0;height:0" coordorigin="5362,7991" coordsize="0,0" path="m5362,7991r,e" filled="f" strokeweight=".06pt">
              <v:path arrowok="t"/>
            </v:shape>
            <v:shape id="_x0000_s9598" style="position:absolute;left:5413;top:7980;width:0;height:0" coordorigin="5413,7980" coordsize="0,0" path="m5413,7980r,e" filled="f" strokeweight=".06pt">
              <v:path arrowok="t"/>
            </v:shape>
            <v:shape id="_x0000_s9597" style="position:absolute;left:5592;top:7942;width:0;height:0" coordorigin="5592,7942" coordsize="0,0" path="m5592,7942r,e" filled="f" strokeweight=".06pt">
              <v:path arrowok="t"/>
            </v:shape>
            <v:shape id="_x0000_s9596" style="position:absolute;left:5644;top:7931;width:0;height:0" coordorigin="5644,7931" coordsize="0,0" path="m5644,7931r,e" filled="f" strokeweight=".06pt">
              <v:path arrowok="t"/>
            </v:shape>
            <v:shape id="_x0000_s9595" style="position:absolute;left:5669;top:7925;width:0;height:0" coordorigin="5669,7925" coordsize="0,0" path="m5669,7925r,e" filled="f" strokeweight=".06pt">
              <v:path arrowok="t"/>
            </v:shape>
            <v:shape id="_x0000_s9594" style="position:absolute;left:5720;top:7914;width:0;height:0" coordorigin="5720,7914" coordsize="0,0" path="m5720,7914r,e" filled="f" strokeweight=".06pt">
              <v:path arrowok="t"/>
            </v:shape>
            <v:shape id="_x0000_s9593" style="position:absolute;left:5797;top:7898;width:0;height:0" coordorigin="5797,7898" coordsize="0,0" path="m5797,7898r,e" filled="f" strokeweight=".06pt">
              <v:path arrowok="t"/>
            </v:shape>
            <v:shape id="_x0000_s9592" style="position:absolute;left:5849;top:7886;width:0;height:0" coordorigin="5849,7886" coordsize="0,0" path="m5849,7886r,e" filled="f" strokeweight=".06pt">
              <v:path arrowok="t"/>
            </v:shape>
            <v:shape id="_x0000_s9591" style="position:absolute;left:5381;top:8009;width:0;height:0" coordorigin="5381,8009" coordsize="0,0" path="m5381,8009r,e" filled="f" strokeweight=".06pt">
              <v:path arrowok="t"/>
            </v:shape>
            <v:shape id="_x0000_s9590" style="position:absolute;left:5432;top:7997;width:0;height:0" coordorigin="5432,7997" coordsize="0,0" path="m5432,7997r,e" filled="f" strokeweight=".06pt">
              <v:path arrowok="t"/>
            </v:shape>
            <v:shape id="_x0000_s9589" style="position:absolute;left:5509;top:7981;width:0;height:0" coordorigin="5509,7981" coordsize="0,0" path="m5509,7981r,e" filled="f" strokeweight=".06pt">
              <v:path arrowok="t"/>
            </v:shape>
            <v:shape id="_x0000_s9588" style="position:absolute;left:5561;top:7970;width:0;height:0" coordorigin="5561,7970" coordsize="0,0" path="m5561,7970r,e" filled="f" strokeweight=".06pt">
              <v:path arrowok="t"/>
            </v:shape>
            <v:shape id="_x0000_s9587" style="position:absolute;left:5638;top:7954;width:0;height:0" coordorigin="5638,7954" coordsize="0,0" path="m5638,7954r,e" filled="f" strokeweight=".06pt">
              <v:path arrowok="t"/>
            </v:shape>
            <v:shape id="_x0000_s9586" style="position:absolute;left:5689;top:7943;width:0;height:0" coordorigin="5689,7943" coordsize="0,0" path="m5689,7943r,e" filled="f" strokeweight=".06pt">
              <v:path arrowok="t"/>
            </v:shape>
            <v:shape id="_x0000_s9585" style="position:absolute;left:5816;top:7915;width:0;height:0" coordorigin="5816,7915" coordsize="0,0" path="m5816,7915r,e" filled="f" strokeweight=".06pt">
              <v:path arrowok="t"/>
            </v:shape>
            <v:shape id="_x0000_s9584" style="position:absolute;left:5868;top:7904;width:0;height:0" coordorigin="5868,7904" coordsize="0,0" path="m5868,7904r,e" filled="f" strokeweight=".06pt">
              <v:path arrowok="t"/>
            </v:shape>
            <v:shape id="_x0000_s9583" style="position:absolute;left:5350;top:8036;width:0;height:0" coordorigin="5350,8036" coordsize="0,0" path="m5350,8036r,e" filled="f" strokeweight=".06pt">
              <v:path arrowok="t"/>
            </v:shape>
            <v:shape id="_x0000_s9582" style="position:absolute;left:5401;top:8026;width:0;height:0" coordorigin="5401,8026" coordsize="0,0" path="m5401,8026r,e" filled="f" strokeweight=".06pt">
              <v:path arrowok="t"/>
            </v:shape>
            <v:shape id="_x0000_s9581" style="position:absolute;left:5426;top:8020;width:0;height:0" coordorigin="5426,8020" coordsize="0,0" path="m5426,8020r,e" filled="f" strokeweight=".06pt">
              <v:path arrowok="t"/>
            </v:shape>
            <v:shape id="_x0000_s9580" style="position:absolute;left:5478;top:8010;width:0;height:0" coordorigin="5478,8010" coordsize="0,0" path="m5478,8010r,e" filled="f" strokeweight=".06pt">
              <v:path arrowok="t"/>
            </v:shape>
            <v:shape id="_x0000_s9579" style="position:absolute;left:5734;top:7955;width:0;height:0" coordorigin="5734,7955" coordsize="0,0" path="m5734,7955r,e" filled="f" strokeweight=".06pt">
              <v:path arrowok="t"/>
            </v:shape>
            <v:shape id="_x0000_s9578" style="position:absolute;left:5785;top:7944;width:0;height:0" coordorigin="5785,7944" coordsize="0,0" path="m5785,7944r,e" filled="f" strokeweight=".06pt">
              <v:path arrowok="t"/>
            </v:shape>
            <v:shape id="_x0000_s9577" style="position:absolute;left:5837;top:7933;width:0;height:0" coordorigin="5837,7933" coordsize="0,0" path="m5837,7933r,e" filled="f" strokeweight=".06pt">
              <v:path arrowok="t"/>
            </v:shape>
            <v:shape id="_x0000_s9576" style="position:absolute;left:5862;top:7927;width:0;height:0" coordorigin="5862,7927" coordsize="0,0" path="m5862,7927r,e" filled="f" strokeweight=".06pt">
              <v:path arrowok="t"/>
            </v:shape>
            <v:shape id="_x0000_s9575" style="position:absolute;left:5914;top:7916;width:0;height:0" coordorigin="5914,7916" coordsize="0,0" path="m5914,7916r,e" filled="f" strokeweight=".06pt">
              <v:path arrowok="t"/>
            </v:shape>
            <v:shape id="_x0000_s9574" style="position:absolute;left:5344;top:8059;width:0;height:0" coordorigin="5344,8059" coordsize="0,0" path="m5344,8059r,e" filled="f" strokeweight=".06pt">
              <v:path arrowok="t"/>
            </v:shape>
            <v:shape id="_x0000_s9573" style="position:absolute;left:5395;top:8048;width:0;height:0" coordorigin="5395,8048" coordsize="0,0" path="m5395,8048r,e" filled="f" strokeweight=".06pt">
              <v:path arrowok="t"/>
            </v:shape>
            <v:shape id="_x0000_s9572" style="position:absolute;left:5447;top:8038;width:0;height:0" coordorigin="5447,8038" coordsize="0,0" path="m5447,8038r,e" filled="f" strokeweight=".06pt">
              <v:path arrowok="t"/>
            </v:shape>
            <v:shape id="_x0000_s9571" style="position:absolute;left:5574;top:8011;width:0;height:0" coordorigin="5574,8011" coordsize="0,0" path="m5574,8011r,e" filled="f" strokeweight=".06pt">
              <v:path arrowok="t"/>
            </v:shape>
            <v:shape id="_x0000_s9570" style="position:absolute;left:5626;top:7999;width:0;height:0" coordorigin="5626,7999" coordsize="0,0" path="m5626,7999r,e" filled="f" strokeweight=".06pt">
              <v:path arrowok="t"/>
            </v:shape>
            <v:shape id="_x0000_s9569" style="position:absolute;left:5702;top:7984;width:0;height:0" coordorigin="5702,7984" coordsize="0,0" path="m5702,7984r,e" filled="f" strokeweight=".06pt">
              <v:path arrowok="t"/>
            </v:shape>
            <v:shape id="_x0000_s9568" style="position:absolute;left:5754;top:7973;width:0;height:0" coordorigin="5754,7973" coordsize="0,0" path="m5754,7973r,e" filled="f" strokeweight=".06pt">
              <v:path arrowok="t"/>
            </v:shape>
            <v:shape id="_x0000_s9567" style="position:absolute;left:5779;top:7967;width:0;height:0" coordorigin="5779,7967" coordsize="0,0" path="m5779,7967r,e" filled="f" strokeweight=".06pt">
              <v:path arrowok="t"/>
            </v:shape>
            <v:shape id="_x0000_s9566" style="position:absolute;left:5831;top:7956;width:0;height:0" coordorigin="5831,7956" coordsize="0,0" path="m5831,7956r,e" filled="f" strokeweight=".06pt">
              <v:path arrowok="t"/>
            </v:shape>
            <v:shape id="_x0000_s9565" style="position:absolute;left:5414;top:8066;width:0;height:0" coordorigin="5414,8066" coordsize="0,0" path="m5414,8066r,e" filled="f" strokeweight=".06pt">
              <v:path arrowok="t"/>
            </v:shape>
            <v:shape id="_x0000_s9564" style="position:absolute;left:5466;top:8056;width:0;height:0" coordorigin="5466,8056" coordsize="0,0" path="m5466,8056r,e" filled="f" strokeweight=".06pt">
              <v:path arrowok="t"/>
            </v:shape>
            <v:shape id="_x0000_s9563" style="position:absolute;left:5491;top:8050;width:0;height:0" coordorigin="5491,8050" coordsize="0,0" path="m5491,8050r,e" filled="f" strokeweight=".06pt">
              <v:path arrowok="t"/>
            </v:shape>
            <v:shape id="_x0000_s9562" style="position:absolute;left:5543;top:8039;width:0;height:0" coordorigin="5543,8039" coordsize="0,0" path="m5543,8039r,e" filled="f" strokeweight=".06pt">
              <v:path arrowok="t"/>
            </v:shape>
            <v:shape id="_x0000_s9561" style="position:absolute;left:5620;top:8022;width:0;height:0" coordorigin="5620,8022" coordsize="0,0" path="m5620,8022r,e" filled="f" strokeweight=".06pt">
              <v:path arrowok="t"/>
            </v:shape>
            <v:shape id="_x0000_s9560" style="position:absolute;left:5671;top:8012;width:0;height:0" coordorigin="5671,8012" coordsize="0,0" path="m5671,8012r,e" filled="f" strokeweight=".06pt">
              <v:path arrowok="t"/>
            </v:shape>
            <v:shape id="_x0000_s9559" style="position:absolute;left:5850;top:7974;width:0;height:0" coordorigin="5850,7974" coordsize="0,0" path="m5850,7974r,e" filled="f" strokeweight=".06pt">
              <v:path arrowok="t"/>
            </v:shape>
            <v:shape id="_x0000_s9558" style="position:absolute;left:5902;top:7963;width:0;height:0" coordorigin="5902,7963" coordsize="0,0" path="m5902,7963r,e" filled="f" strokeweight=".06pt">
              <v:path arrowok="t"/>
            </v:shape>
            <v:shape id="_x0000_s9557" style="position:absolute;left:5927;top:7957;width:0;height:0" coordorigin="5927,7957" coordsize="0,0" path="m5927,7957r,e" filled="f" strokeweight=".06pt">
              <v:path arrowok="t"/>
            </v:shape>
            <v:shape id="_x0000_s9556" style="position:absolute;left:5460;top:8078;width:0;height:0" coordorigin="5460,8078" coordsize="0,0" path="m5460,8078r,e" filled="f" strokeweight=".06pt">
              <v:path arrowok="t"/>
            </v:shape>
            <v:shape id="_x0000_s9555" style="position:absolute;left:5512;top:8068;width:0;height:0" coordorigin="5512,8068" coordsize="0,0" path="m5512,8068r,e" filled="f" strokeweight=".06pt">
              <v:path arrowok="t"/>
            </v:shape>
            <v:shape id="_x0000_s9554" style="position:absolute;left:5588;top:8051;width:0;height:0" coordorigin="5588,8051" coordsize="0,0" path="m5588,8051r,e" filled="f" strokeweight=".06pt">
              <v:path arrowok="t"/>
            </v:shape>
            <v:shape id="_x0000_s9553" style="position:absolute;left:5767;top:8014;width:0;height:0" coordorigin="5767,8014" coordsize="0,0" path="m5767,8014r,e" filled="f" strokeweight=".06pt">
              <v:path arrowok="t"/>
            </v:shape>
            <v:shape id="_x0000_s9552" style="position:absolute;left:5819;top:8002;width:0;height:0" coordorigin="5819,8002" coordsize="0,0" path="m5819,8002r,e" filled="f" strokeweight=".06pt">
              <v:path arrowok="t"/>
            </v:shape>
            <v:shape id="_x0000_s9551" style="position:absolute;left:5844;top:7997;width:0;height:0" coordorigin="5844,7997" coordsize="0,0" path="m5844,7997r,e" filled="f" strokeweight=".06pt">
              <v:path arrowok="t"/>
            </v:shape>
            <v:shape id="_x0000_s9550" style="position:absolute;left:5896;top:7986;width:0;height:0" coordorigin="5896,7986" coordsize="0,0" path="m5896,7986r,e" filled="f" strokeweight=".06pt">
              <v:path arrowok="t"/>
            </v:shape>
            <v:shape id="_x0000_s9549" style="position:absolute;left:5947;top:7975;width:0;height:0" coordorigin="5947,7975" coordsize="0,0" path="m5947,7975r,e" filled="f" strokeweight=".06pt">
              <v:path arrowok="t"/>
            </v:shape>
            <v:shape id="_x0000_s9548" style="position:absolute;left:5429;top:8107;width:0;height:0" coordorigin="5429,8107" coordsize="0,0" path="m5429,8107r,e" filled="f" strokeweight=".06pt">
              <v:path arrowok="t"/>
            </v:shape>
            <v:shape id="_x0000_s9547" style="position:absolute;left:5608;top:8069;width:0;height:0" coordorigin="5608,8069" coordsize="0,0" path="m5608,8069r,e" filled="f" strokeweight=".06pt">
              <v:path arrowok="t"/>
            </v:shape>
            <v:shape id="_x0000_s9546" style="position:absolute;left:5659;top:8058;width:0;height:0" coordorigin="5659,8058" coordsize="0,0" path="m5659,8058r,e" filled="f" strokeweight=".06pt">
              <v:path arrowok="t"/>
            </v:shape>
            <v:shape id="_x0000_s9545" style="position:absolute;left:5684;top:8052;width:0;height:0" coordorigin="5684,8052" coordsize="0,0" path="m5684,8052r,e" filled="f" strokeweight=".06pt">
              <v:path arrowok="t"/>
            </v:shape>
            <v:shape id="_x0000_s9544" style="position:absolute;left:5736;top:8041;width:0;height:0" coordorigin="5736,8041" coordsize="0,0" path="m5736,8041r,e" filled="f" strokeweight=".06pt">
              <v:path arrowok="t"/>
            </v:shape>
            <v:shape id="_x0000_s9543" style="position:absolute;left:5813;top:8026;width:0;height:0" coordorigin="5813,8026" coordsize="0,0" path="m5813,8026r,e" filled="f" strokeweight=".06pt">
              <v:path arrowok="t"/>
            </v:shape>
            <v:shape id="_x0000_s9542" style="position:absolute;left:5864;top:8015;width:0;height:0" coordorigin="5864,8015" coordsize="0,0" path="m5864,8015r,e" filled="f" strokeweight=".06pt">
              <v:path arrowok="t"/>
            </v:shape>
            <v:shape id="_x0000_s9541" style="position:absolute;left:5525;top:8108;width:0;height:0" coordorigin="5525,8108" coordsize="0,0" path="m5525,8108r,e" filled="f" strokeweight=".06pt">
              <v:path arrowok="t"/>
            </v:shape>
            <v:shape id="_x0000_s9540" style="position:absolute;left:5576;top:8098;width:0;height:0" coordorigin="5576,8098" coordsize="0,0" path="m5576,8098r,e" filled="f" strokeweight=".06pt">
              <v:path arrowok="t"/>
            </v:shape>
            <v:shape id="_x0000_s9539" style="position:absolute;left:5602;top:8092;width:0;height:0" coordorigin="5602,8092" coordsize="0,0" path="m5602,8092r,e" filled="f" strokeweight=".06pt">
              <v:path arrowok="t"/>
            </v:shape>
            <v:shape id="_x0000_s9538" style="position:absolute;left:5653;top:8081;width:0;height:0" coordorigin="5653,8081" coordsize="0,0" path="m5653,8081r,e" filled="f" strokeweight=".06pt">
              <v:path arrowok="t"/>
            </v:shape>
            <v:shape id="_x0000_s9537" style="position:absolute;left:5832;top:8044;width:0;height:0" coordorigin="5832,8044" coordsize="0,0" path="m5832,8044r,e" filled="f" strokeweight=".06pt">
              <v:path arrowok="t"/>
            </v:shape>
            <v:shape id="_x0000_s9536" style="position:absolute;left:5884;top:8032;width:0;height:0" coordorigin="5884,8032" coordsize="0,0" path="m5884,8032r,e" filled="f" strokeweight=".06pt">
              <v:path arrowok="t"/>
            </v:shape>
            <v:shape id="_x0000_s9535" style="position:absolute;left:5960;top:8016;width:0;height:0" coordorigin="5960,8016" coordsize="0,0" path="m5960,8016r,e" filled="f" strokeweight=".06pt">
              <v:path arrowok="t"/>
            </v:shape>
            <v:shape id="_x0000_s9534" style="position:absolute;left:5494;top:8137;width:0;height:0" coordorigin="5494,8137" coordsize="0,0" path="m5494,8137r,e" filled="f" strokeweight=".06pt">
              <v:path arrowok="t"/>
            </v:shape>
            <v:shape id="_x0000_s9533" style="position:absolute;left:5570;top:8120;width:0;height:0" coordorigin="5570,8120" coordsize="0,0" path="m5570,8120r,e" filled="f" strokeweight=".06pt">
              <v:path arrowok="t"/>
            </v:shape>
            <v:shape id="_x0000_s9532" style="position:absolute;left:5622;top:8110;width:0;height:0" coordorigin="5622,8110" coordsize="0,0" path="m5622,8110r,e" filled="f" strokeweight=".06pt">
              <v:path arrowok="t"/>
            </v:shape>
            <v:shape id="_x0000_s9531" style="position:absolute;left:5749;top:8082;width:0;height:0" coordorigin="5749,8082" coordsize="0,0" path="m5749,8082r,e" filled="f" strokeweight=".06pt">
              <v:path arrowok="t"/>
            </v:shape>
            <v:shape id="_x0000_s9530" style="position:absolute;left:5801;top:8071;width:0;height:0" coordorigin="5801,8071" coordsize="0,0" path="m5801,8071r,e" filled="f" strokeweight=".06pt">
              <v:path arrowok="t"/>
            </v:shape>
            <v:shape id="_x0000_s9529" style="position:absolute;left:5878;top:8054;width:0;height:0" coordorigin="5878,8054" coordsize="0,0" path="m5878,8054r,e" filled="f" strokeweight=".06pt">
              <v:path arrowok="t"/>
            </v:shape>
            <v:shape id="_x0000_s9528" style="position:absolute;left:5929;top:8045;width:0;height:0" coordorigin="5929,8045" coordsize="0,0" path="m5929,8045r,e" filled="f" strokeweight=".06pt">
              <v:path arrowok="t"/>
            </v:shape>
            <v:shape id="_x0000_s9527" style="position:absolute;left:5590;top:8138;width:0;height:0" coordorigin="5590,8138" coordsize="0,0" path="m5590,8138r,e" filled="f" strokeweight=".06pt">
              <v:path arrowok="t"/>
            </v:shape>
            <v:shape id="_x0000_s9526" style="position:absolute;left:5641;top:8128;width:0;height:0" coordorigin="5641,8128" coordsize="0,0" path="m5641,8128r,e" filled="f" strokeweight=".06pt">
              <v:path arrowok="t"/>
            </v:shape>
            <v:shape id="_x0000_s9525" style="position:absolute;left:5666;top:8122;width:0;height:0" coordorigin="5666,8122" coordsize="0,0" path="m5666,8122r,e" filled="f" strokeweight=".06pt">
              <v:path arrowok="t"/>
            </v:shape>
            <v:shape id="_x0000_s9524" style="position:absolute;left:5718;top:8111;width:0;height:0" coordorigin="5718,8111" coordsize="0,0" path="m5718,8111r,e" filled="f" strokeweight=".06pt">
              <v:path arrowok="t"/>
            </v:shape>
            <v:shape id="_x0000_s9523" style="position:absolute;left:5770;top:8100;width:0;height:0" coordorigin="5770,8100" coordsize="0,0" path="m5770,8100r,e" filled="f" strokeweight=".06pt">
              <v:path arrowok="t"/>
            </v:shape>
            <v:shape id="_x0000_s9522" style="position:absolute;left:5795;top:8094;width:0;height:0" coordorigin="5795,8094" coordsize="0,0" path="m5795,8094r,e" filled="f" strokeweight=".06pt">
              <v:path arrowok="t"/>
            </v:shape>
            <v:shape id="_x0000_s9521" style="position:absolute;left:5846;top:8083;width:0;height:0" coordorigin="5846,8083" coordsize="0,0" path="m5846,8083r,e" filled="f" strokeweight=".06pt">
              <v:path arrowok="t"/>
            </v:shape>
            <v:shape id="_x0000_s9520" style="position:absolute;left:5558;top:8166;width:0;height:0" coordorigin="5558,8166" coordsize="0,0" path="m5558,8166r,e" filled="f" strokeweight=".06pt">
              <v:path arrowok="t"/>
            </v:shape>
            <v:shape id="_x0000_s9519" style="position:absolute;left:5635;top:8150;width:0;height:0" coordorigin="5635,8150" coordsize="0,0" path="m5635,8150r,e" filled="f" strokeweight=".06pt">
              <v:path arrowok="t"/>
            </v:shape>
            <v:shape id="_x0000_s9518" style="position:absolute;left:5687;top:8140;width:0;height:0" coordorigin="5687,8140" coordsize="0,0" path="m5687,8140r,e" filled="f" strokeweight=".06pt">
              <v:path arrowok="t"/>
            </v:shape>
            <v:shape id="_x0000_s9517" style="position:absolute;left:5814;top:8112;width:0;height:0" coordorigin="5814,8112" coordsize="0,0" path="m5814,8112r,e" filled="f" strokeweight=".06pt">
              <v:path arrowok="t"/>
            </v:shape>
            <v:shape id="_x0000_s9516" style="position:absolute;left:5942;top:8084;width:0;height:0" coordorigin="5942,8084" coordsize="0,0" path="m5942,8084r,e" filled="f" strokeweight=".06pt">
              <v:path arrowok="t"/>
            </v:shape>
            <v:shape id="_x0000_s9515" style="position:absolute;left:5604;top:8179;width:0;height:0" coordorigin="5604,8179" coordsize="0,0" path="m5604,8179r,e" filled="f" strokeweight=".06pt">
              <v:path arrowok="t"/>
            </v:shape>
            <v:shape id="_x0000_s9514" style="position:absolute;left:5783;top:8141;width:0;height:0" coordorigin="5783,8141" coordsize="0,0" path="m5783,8141r,e" filled="f" strokeweight=".06pt">
              <v:path arrowok="t"/>
            </v:shape>
            <v:shape id="_x0000_s9513" style="position:absolute;left:5834;top:8130;width:0;height:0" coordorigin="5834,8130" coordsize="0,0" path="m5834,8130r,e" filled="f" strokeweight=".06pt">
              <v:path arrowok="t"/>
            </v:shape>
            <v:shape id="_x0000_s9512" style="position:absolute;left:5860;top:8124;width:0;height:0" coordorigin="5860,8124" coordsize="0,0" path="m5860,8124r,e" filled="f" strokeweight=".06pt">
              <v:path arrowok="t"/>
            </v:shape>
            <v:shape id="_x0000_s9511" style="position:absolute;left:5911;top:8113;width:0;height:0" coordorigin="5911,8113" coordsize="0,0" path="m5911,8113r,e" filled="f" strokeweight=".06pt">
              <v:path arrowok="t"/>
            </v:shape>
            <v:shape id="_x0000_s9510" style="position:absolute;left:5623;top:8196;width:0;height:0" coordorigin="5623,8196" coordsize="0,0" path="m5623,8196r,e" filled="f" strokeweight=".06pt">
              <v:path arrowok="t"/>
            </v:shape>
            <v:shape id="_x0000_s9509" style="position:absolute;left:5700;top:8180;width:0;height:0" coordorigin="5700,8180" coordsize="0,0" path="m5700,8180r,e" filled="f" strokeweight=".06pt">
              <v:path arrowok="t"/>
            </v:shape>
            <v:shape id="_x0000_s9508" style="position:absolute;left:5752;top:8168;width:0;height:0" coordorigin="5752,8168" coordsize="0,0" path="m5752,8168r,e" filled="f" strokeweight=".06pt">
              <v:path arrowok="t"/>
            </v:shape>
            <v:shape id="_x0000_s9507" style="position:absolute;left:5777;top:8164;width:0;height:0" coordorigin="5777,8164" coordsize="0,0" path="m5777,8164r,e" filled="f" strokeweight=".06pt">
              <v:path arrowok="t"/>
            </v:shape>
            <v:shape id="_x0000_s9506" style="position:absolute;left:5828;top:8153;width:0;height:0" coordorigin="5828,8153" coordsize="0,0" path="m5828,8153r,e" filled="f" strokeweight=".06pt">
              <v:path arrowok="t"/>
            </v:shape>
            <v:shape id="_x0000_s9505" style="position:absolute;left:5880;top:8142;width:0;height:0" coordorigin="5880,8142" coordsize="0,0" path="m5880,8142r,e" filled="f" strokeweight=".06pt">
              <v:path arrowok="t"/>
            </v:shape>
            <v:shape id="_x0000_s9504" style="position:absolute;left:3287;top:6522;width:3532;height:1913" coordorigin="3287,6522" coordsize="3532,1913" path="m6658,8356r-18,-10l6624,8375r194,60l6662,8357r-4,-1xe" fillcolor="black" stroked="f">
              <v:path arrowok="t"/>
            </v:shape>
            <v:shape id="_x0000_s9503" style="position:absolute;left:3287;top:6522;width:3532;height:1913" coordorigin="3287,6522" coordsize="3532,1913" path="m3290,6535l6640,8346r18,10l6662,8357r156,78l6665,8342r2,11l6668,8347r-1,6l6665,8342r-18,-9l3298,6522r-6,l3287,6526r,6l3290,6535xe" fillcolor="black" stroked="f">
              <v:path arrowok="t"/>
            </v:shape>
            <v:shape id="_x0000_s9502" style="position:absolute;left:3287;top:6522;width:3532;height:1913" coordorigin="3287,6522" coordsize="3532,1913" path="m6662,8305r-15,28l6665,8342r153,93l6662,8305xe" fillcolor="black" stroked="f">
              <v:path arrowok="t"/>
            </v:shape>
            <v:shape id="_x0000_s9501" style="position:absolute;left:2472;top:7930;width:0;height:0" coordorigin="2472,7930" coordsize="0,0" path="m2472,7930r,e" filled="f" strokeweight=".06pt">
              <v:path arrowok="t"/>
            </v:shape>
            <v:shape id="_x0000_s9500" style="position:absolute;left:2420;top:7940;width:0;height:0" coordorigin="2420,7940" coordsize="0,0" path="m2420,7940r,e" filled="f" strokeweight=".06pt">
              <v:path arrowok="t"/>
            </v:shape>
            <v:shape id="_x0000_s9499" style="position:absolute;left:2503;top:7901;width:0;height:0" coordorigin="2503,7901" coordsize="0,0" path="m2503,7901r,e" filled="f" strokeweight=".06pt">
              <v:path arrowok="t"/>
            </v:shape>
            <v:shape id="_x0000_s9498" style="position:absolute;left:2426;top:7918;width:0;height:0" coordorigin="2426,7918" coordsize="0,0" path="m2426,7918r,e" filled="f" strokeweight=".06pt">
              <v:path arrowok="t"/>
            </v:shape>
            <v:shape id="_x0000_s9497" style="position:absolute;left:2375;top:7928;width:0;height:0" coordorigin="2375,7928" coordsize="0,0" path="m2375,7928r,e" filled="f" strokeweight=".06pt">
              <v:path arrowok="t"/>
            </v:shape>
            <v:shape id="_x0000_s9496" style="position:absolute;left:2458;top:7889;width:0;height:0" coordorigin="2458,7889" coordsize="0,0" path="m2458,7889r,e" filled="f" strokeweight=".06pt">
              <v:path arrowok="t"/>
            </v:shape>
            <v:shape id="_x0000_s9495" style="position:absolute;left:2362;top:7888;width:0;height:0" coordorigin="2362,7888" coordsize="0,0" path="m2362,7888r,e" filled="f" strokeweight=".06pt">
              <v:path arrowok="t"/>
            </v:shape>
            <v:shape id="_x0000_s9494" style="position:absolute;left:2393;top:7859;width:0;height:0" coordorigin="2393,7859" coordsize="0,0" path="m2393,7859r,e" filled="f" strokeweight=".06pt">
              <v:path arrowok="t"/>
            </v:shape>
            <v:shape id="_x0000_s9493" style="position:absolute;left:2316;top:7876;width:0;height:0" coordorigin="2316,7876" coordsize="0,0" path="m2316,7876r,e" filled="f" strokeweight=".06pt">
              <v:path arrowok="t"/>
            </v:shape>
            <v:shape id="_x0000_s9492" style="position:absolute;left:2297;top:7858;width:0;height:0" coordorigin="2297,7858" coordsize="0,0" path="m2297,7858r,e" filled="f" strokeweight=".06pt">
              <v:path arrowok="t"/>
            </v:shape>
            <v:shape id="_x0000_s9491" style="position:absolute;left:2328;top:7829;width:0;height:0" coordorigin="2328,7829" coordsize="0,0" path="m2328,7829r,e" filled="f" strokeweight=".06pt">
              <v:path arrowok="t"/>
            </v:shape>
            <v:shape id="_x0000_s9490" style="position:absolute;left:2327;top:6509;width:941;height:1372" coordorigin="2327,6509" coordsize="941,1372" path="m2430,7740r-103,140l2473,7739r-38,-3l2430,7740xe" fillcolor="black" stroked="f">
              <v:path arrowok="t"/>
            </v:shape>
            <v:shape id="_x0000_s9489" style="position:absolute;left:2327;top:6509;width:941;height:1372" coordorigin="2327,6509" coordsize="941,1372" path="m2424,7739r-1,-11l2422,7734r2,5xe" fillcolor="black" stroked="f">
              <v:path arrowok="t"/>
            </v:shape>
            <v:shape id="_x0000_s9488" style="position:absolute;left:2327;top:6509;width:941;height:1372" coordorigin="2327,6509" coordsize="941,1372" path="m3266,6521r2,-6l3264,6510r-6,-1l3253,6511,2434,7712r-10,27l2422,7734r1,-6l2424,7739r10,-27l2407,7693r-80,187l2430,7740r5,-4l2473,7739r-27,-19l3266,6521xe" fillcolor="black" stroked="f">
              <v:path arrowok="t"/>
            </v:shape>
            <v:shape id="_x0000_s9487" style="position:absolute;left:1978;top:10543;width:2737;height:416" coordorigin="1978,10543" coordsize="2737,416" path="m1978,10960r2737,l4715,10543r-2737,l1978,10960xe" fillcolor="#fefffe" stroked="f">
              <v:path arrowok="t"/>
            </v:shape>
            <v:shape id="_x0000_s9486" style="position:absolute;left:1976;top:10543;width:2738;height:415" coordorigin="1976,10543" coordsize="2738,415" path="m4715,10543r-2739,l1976,10958r2739,l4715,10543xe" filled="f">
              <v:path arrowok="t"/>
            </v:shape>
            <v:shape id="_x0000_s9485" style="position:absolute;left:2969;top:10967;width:690;height:1795" coordorigin="2969,10967" coordsize="690,1795" path="m3629,12574r-3,28l3632,12602r5,-9l3659,12562r-30,12xe" fillcolor="black" stroked="f">
              <v:path arrowok="t"/>
            </v:shape>
            <v:shape id="_x0000_s9484" style="position:absolute;left:2969;top:10967;width:690;height:1795" coordorigin="2969,10967" coordsize="690,1795" path="m3623,12598r-8,-19l3586,12592r111,170l3623,12598xe" fillcolor="black" stroked="f">
              <v:path arrowok="t"/>
            </v:shape>
            <v:shape id="_x0000_s9483" style="position:absolute;left:2969;top:10967;width:690;height:1795" coordorigin="2969,10967" coordsize="690,1795" path="m2983,10972r-5,-5l2974,10967r-5,5l2969,10976r646,1603l3623,12598r74,164l3637,12598r60,164l3659,12562r-22,31l3632,12602r-6,l3629,12574,2983,10972xe" fillcolor="black" stroked="f">
              <v:path arrowok="t"/>
            </v:shape>
            <v:shape id="_x0000_s9482" style="position:absolute;left:3302;top:6548;width:2020;height:3118" coordorigin="3302,6548" coordsize="2020,3118" path="m5306,9512r16,-34l5295,9495r3,29l5304,9523r2,-11xe" fillcolor="black" stroked="f">
              <v:path arrowok="t"/>
            </v:shape>
            <v:shape id="_x0000_s9481" style="position:absolute;left:3302;top:6548;width:2020;height:3118" coordorigin="3302,6548" coordsize="2020,3118" path="m5293,9521r-11,-17l5255,9522r145,144l5293,9521xe" fillcolor="black" stroked="f">
              <v:path arrowok="t"/>
            </v:shape>
            <v:shape id="_x0000_s9480" style="position:absolute;left:3302;top:6548;width:2020;height:3118" coordorigin="3302,6548" coordsize="2020,3118" path="m3317,6552r-5,-4l3306,6550r-4,4l3304,6560,5282,9504r11,17l5400,9666r-94,-148l5400,9666r-78,-188l5306,9512r-2,11l5298,9524r-3,-29l3317,6552xe" fillcolor="black" stroked="f">
              <v:path arrowok="t"/>
            </v:shape>
            <w10:wrap anchorx="page" anchory="page"/>
          </v:group>
        </w:pict>
      </w:r>
      <w:r>
        <w:pict>
          <v:group id="_x0000_s9477" style="position:absolute;left:0;text-align:left;margin-left:331.4pt;margin-top:95.55pt;width:0;height:0;z-index:-6845;mso-position-horizontal-relative:page" coordorigin="6628,1911" coordsize="0,0">
            <v:shape id="_x0000_s9478" style="position:absolute;left:6628;top:1911;width:0;height:0" coordorigin="6628,1911" coordsize="0,0" path="m6628,1911r,e" filled="f" strokeweight=".06pt">
              <v:path arrowok="t"/>
            </v:shape>
            <w10:wrap anchorx="page"/>
          </v:group>
        </w:pict>
      </w:r>
      <w:r>
        <w:pict>
          <v:group id="_x0000_s9475" style="position:absolute;left:0;text-align:left;margin-left:327.25pt;margin-top:97.55pt;width:0;height:0;z-index:-6844;mso-position-horizontal-relative:page" coordorigin="6545,1951" coordsize="0,0">
            <v:shape id="_x0000_s9476" style="position:absolute;left:6545;top:1951;width:0;height:0" coordorigin="6545,1951" coordsize="0,0" path="m6545,1951r,e" filled="f" strokeweight=".06pt">
              <v:path arrowok="t"/>
            </v:shape>
            <w10:wrap anchorx="page"/>
          </v:group>
        </w:pict>
      </w:r>
      <w:r>
        <w:pict>
          <v:group id="_x0000_s9473" style="position:absolute;left:0;text-align:left;margin-left:329.8pt;margin-top:97pt;width:0;height:0;z-index:-6843;mso-position-horizontal-relative:page" coordorigin="6596,1940" coordsize="0,0">
            <v:shape id="_x0000_s9474" style="position:absolute;left:6596;top:1940;width:0;height:0" coordorigin="6596,1940" coordsize="0,0" path="m6596,1940r,e" filled="f" strokeweight=".06pt">
              <v:path arrowok="t"/>
            </v:shape>
            <w10:wrap anchorx="page"/>
          </v:group>
        </w:pict>
      </w:r>
      <w:r>
        <w:pict>
          <v:group id="_x0000_s9471" style="position:absolute;left:0;text-align:left;margin-left:328.2pt;margin-top:98.45pt;width:0;height:0;z-index:-6842;mso-position-horizontal-relative:page" coordorigin="6564,1969" coordsize="0,0">
            <v:shape id="_x0000_s9472" style="position:absolute;left:6564;top:1969;width:0;height:0" coordorigin="6564,1969" coordsize="0,0" path="m6564,1969r,e" filled="f" strokeweight=".06pt">
              <v:path arrowok="t"/>
            </v:shape>
            <w10:wrap anchorx="page"/>
          </v:group>
        </w:pict>
      </w:r>
      <w:r>
        <w:pict>
          <v:group id="_x0000_s9469" style="position:absolute;left:0;text-align:left;margin-left:330.8pt;margin-top:97.9pt;width:0;height:0;z-index:-6841;mso-position-horizontal-relative:page" coordorigin="6616,1958" coordsize="0,0">
            <v:shape id="_x0000_s9470" style="position:absolute;left:6616;top:1958;width:0;height:0" coordorigin="6616,1958" coordsize="0,0" path="m6616,1958r,e" filled="f" strokeweight=".06pt">
              <v:path arrowok="t"/>
            </v:shape>
            <w10:wrap anchorx="page"/>
          </v:group>
        </w:pict>
      </w:r>
      <w:r>
        <w:pict>
          <v:group id="_x0000_s9467" style="position:absolute;left:0;text-align:left;margin-left:326.65pt;margin-top:99.85pt;width:0;height:0;z-index:-6840;mso-position-horizontal-relative:page" coordorigin="6533,1997" coordsize="0,0">
            <v:shape id="_x0000_s9468" style="position:absolute;left:6533;top:1997;width:0;height:0" coordorigin="6533,1997" coordsize="0,0" path="m6533,1997r,e" filled="f" strokeweight=".06pt">
              <v:path arrowok="t"/>
            </v:shape>
            <w10:wrap anchorx="page"/>
          </v:group>
        </w:pict>
      </w:r>
      <w:r>
        <w:pict>
          <v:group id="_x0000_s9465" style="position:absolute;left:0;text-align:left;margin-left:330.5pt;margin-top:99.05pt;width:0;height:0;z-index:-6839;mso-position-horizontal-relative:page" coordorigin="6610,1981" coordsize="0,0">
            <v:shape id="_x0000_s9466" style="position:absolute;left:6610;top:1981;width:0;height:0" coordorigin="6610,1981" coordsize="0,0" path="m6610,1981r,e" filled="f" strokeweight=".06pt">
              <v:path arrowok="t"/>
            </v:shape>
            <w10:wrap anchorx="page"/>
          </v:group>
        </w:pict>
      </w:r>
      <w:r>
        <w:pict>
          <v:group id="_x0000_s9463" style="position:absolute;left:0;text-align:left;margin-left:326.35pt;margin-top:101.05pt;width:0;height:0;z-index:-6838;mso-position-horizontal-relative:page" coordorigin="6527,2021" coordsize="0,0">
            <v:shape id="_x0000_s9464" style="position:absolute;left:6527;top:2021;width:0;height:0" coordorigin="6527,2021" coordsize="0,0" path="m6527,2021r,e" filled="f" strokeweight=".06pt">
              <v:path arrowok="t"/>
            </v:shape>
            <w10:wrap anchorx="page"/>
          </v:group>
        </w:pict>
      </w:r>
      <w:r>
        <w:pict>
          <v:group id="_x0000_s9461" style="position:absolute;left:0;text-align:left;margin-left:328.9pt;margin-top:100.5pt;width:0;height:0;z-index:-6837;mso-position-horizontal-relative:page" coordorigin="6578,2010" coordsize="0,0">
            <v:shape id="_x0000_s9462" style="position:absolute;left:6578;top:2010;width:0;height:0" coordorigin="6578,2010" coordsize="0,0" path="m6578,2010r,e" filled="f" strokeweight=".06pt">
              <v:path arrowok="t"/>
            </v:shape>
            <w10:wrap anchorx="page"/>
          </v:group>
        </w:pict>
      </w:r>
      <w:r>
        <w:pict>
          <v:group id="_x0000_s9459" style="position:absolute;left:0;text-align:left;margin-left:329.9pt;margin-top:101.35pt;width:0;height:0;z-index:-6836;mso-position-horizontal-relative:page" coordorigin="6598,2027" coordsize="0,0">
            <v:shape id="_x0000_s9460" style="position:absolute;left:6598;top:2027;width:0;height:0" coordorigin="6598,2027" coordsize="0,0" path="m6598,2027r,e" filled="f" strokeweight=".06pt">
              <v:path arrowok="t"/>
            </v:shape>
            <w10:wrap anchorx="page"/>
          </v:group>
        </w:pict>
      </w:r>
      <w:r>
        <w:pict>
          <v:group id="_x0000_s9457" style="position:absolute;left:0;text-align:left;margin-left:325.75pt;margin-top:103.3pt;width:0;height:0;z-index:-6835;mso-position-horizontal-relative:page" coordorigin="6515,2066" coordsize="0,0">
            <v:shape id="_x0000_s9458" style="position:absolute;left:6515;top:2066;width:0;height:0" coordorigin="6515,2066" coordsize="0,0" path="m6515,2066r,e" filled="f" strokeweight=".06pt">
              <v:path arrowok="t"/>
            </v:shape>
            <w10:wrap anchorx="page"/>
          </v:group>
        </w:pict>
      </w:r>
      <w:r>
        <w:pict>
          <v:group id="_x0000_s9455" style="position:absolute;left:0;text-align:left;margin-left:328.3pt;margin-top:102.75pt;width:0;height:0;z-index:-6834;mso-position-horizontal-relative:page" coordorigin="6566,2055" coordsize="0,0">
            <v:shape id="_x0000_s9456" style="position:absolute;left:6566;top:2055;width:0;height:0" coordorigin="6566,2055" coordsize="0,0" path="m6566,2055r,e" filled="f" strokeweight=".06pt">
              <v:path arrowok="t"/>
            </v:shape>
            <w10:wrap anchorx="page"/>
          </v:group>
        </w:pict>
      </w:r>
      <w:r>
        <w:pict>
          <v:group id="_x0000_s9453" style="position:absolute;left:0;text-align:left;margin-left:329.6pt;margin-top:102.45pt;width:0;height:0;z-index:-6833;mso-position-horizontal-relative:page" coordorigin="6592,2049" coordsize="0,0">
            <v:shape id="_x0000_s9454" style="position:absolute;left:6592;top:2049;width:0;height:0" coordorigin="6592,2049" coordsize="0,0" path="m6592,2049r,e" filled="f" strokeweight=".06pt">
              <v:path arrowok="t"/>
            </v:shape>
            <w10:wrap anchorx="page"/>
          </v:group>
        </w:pict>
      </w:r>
      <w:r>
        <w:pict>
          <v:group id="_x0000_s9451" style="position:absolute;left:0;text-align:left;margin-left:328pt;margin-top:103.9pt;width:0;height:0;z-index:-6832;mso-position-horizontal-relative:page" coordorigin="6560,2078" coordsize="0,0">
            <v:shape id="_x0000_s9452" style="position:absolute;left:6560;top:2078;width:0;height:0" coordorigin="6560,2078" coordsize="0,0" path="m6560,2078r,e" filled="f" strokeweight=".06pt">
              <v:path arrowok="t"/>
            </v:shape>
            <w10:wrap anchorx="page"/>
          </v:group>
        </w:pict>
      </w:r>
      <w:r>
        <w:pict>
          <v:group id="_x0000_s9449" style="position:absolute;left:0;text-align:left;margin-left:330.6pt;margin-top:103.35pt;width:0;height:0;z-index:-6831;mso-position-horizontal-relative:page" coordorigin="6612,2067" coordsize="0,0">
            <v:shape id="_x0000_s9450" style="position:absolute;left:6612;top:2067;width:0;height:0" coordorigin="6612,2067" coordsize="0,0" path="m6612,2067r,e" filled="f" strokeweight=".06pt">
              <v:path arrowok="t"/>
            </v:shape>
            <w10:wrap anchorx="page"/>
          </v:group>
        </w:pict>
      </w:r>
      <w:r>
        <w:pict>
          <v:group id="_x0000_s9447" style="position:absolute;left:0;text-align:left;margin-left:329pt;margin-top:104.8pt;width:0;height:0;z-index:-6830;mso-position-horizontal-relative:page" coordorigin="6580,2096" coordsize="0,0">
            <v:shape id="_x0000_s9448" style="position:absolute;left:6580;top:2096;width:0;height:0" coordorigin="6580,2096" coordsize="0,0" path="m6580,2096r,e" filled="f" strokeweight=".06pt">
              <v:path arrowok="t"/>
            </v:shape>
            <w10:wrap anchorx="page"/>
          </v:group>
        </w:pict>
      </w:r>
      <w:r>
        <w:pict>
          <v:group id="_x0000_s9445" style="position:absolute;left:0;text-align:left;margin-left:327.4pt;margin-top:106.2pt;width:0;height:0;z-index:-6829;mso-position-horizontal-relative:page" coordorigin="6548,2124" coordsize="0,0">
            <v:shape id="_x0000_s9446" style="position:absolute;left:6548;top:2124;width:0;height:0" coordorigin="6548,2124" coordsize="0,0" path="m6548,2124r,e" filled="f" strokeweight=".06pt">
              <v:path arrowok="t"/>
            </v:shape>
            <w10:wrap anchorx="page"/>
          </v:group>
        </w:pict>
      </w:r>
      <w:r>
        <w:pict>
          <v:group id="_x0000_s9443" style="position:absolute;left:0;text-align:left;margin-left:325.85pt;margin-top:107.65pt;width:0;height:0;z-index:-6828;mso-position-horizontal-relative:page" coordorigin="6517,2153" coordsize="0,0">
            <v:shape id="_x0000_s9444" style="position:absolute;left:6517;top:2153;width:0;height:0" coordorigin="6517,2153" coordsize="0,0" path="m6517,2153r,e" filled="f" strokeweight=".06pt">
              <v:path arrowok="t"/>
            </v:shape>
            <w10:wrap anchorx="page"/>
          </v:group>
        </w:pict>
      </w:r>
      <w:r>
        <w:pict>
          <v:group id="_x0000_s9441" style="position:absolute;left:0;text-align:left;margin-left:327.1pt;margin-top:107.4pt;width:0;height:0;z-index:-6827;mso-position-horizontal-relative:page" coordorigin="6542,2148" coordsize="0,0">
            <v:shape id="_x0000_s9442" style="position:absolute;left:6542;top:2148;width:0;height:0" coordorigin="6542,2148" coordsize="0,0" path="m6542,2148r,e" filled="f" strokeweight=".06pt">
              <v:path arrowok="t"/>
            </v:shape>
            <w10:wrap anchorx="page"/>
          </v:group>
        </w:pict>
      </w:r>
      <w:r>
        <w:pict>
          <v:group id="_x0000_s9439" style="position:absolute;left:0;text-align:left;margin-left:329.7pt;margin-top:106.85pt;width:0;height:0;z-index:-6826;mso-position-horizontal-relative:page" coordorigin="6594,2137" coordsize="0,0">
            <v:shape id="_x0000_s9440" style="position:absolute;left:6594;top:2137;width:0;height:0" coordorigin="6594,2137" coordsize="0,0" path="m6594,2137r,e" filled="f" strokeweight=".06pt">
              <v:path arrowok="t"/>
            </v:shape>
            <w10:wrap anchorx="page"/>
          </v:group>
        </w:pict>
      </w:r>
      <w:r>
        <w:pict>
          <v:group id="_x0000_s9437" style="position:absolute;left:0;text-align:left;margin-left:326.5pt;margin-top:109.65pt;width:0;height:0;z-index:-6825;mso-position-horizontal-relative:page" coordorigin="6530,2193" coordsize="0,0">
            <v:shape id="_x0000_s9438" style="position:absolute;left:6530;top:2193;width:0;height:0" coordorigin="6530,2193" coordsize="0,0" path="m6530,2193r,e" filled="f" strokeweight=".06pt">
              <v:path arrowok="t"/>
            </v:shape>
            <w10:wrap anchorx="page"/>
          </v:group>
        </w:pict>
      </w:r>
      <w:r>
        <w:pict>
          <v:group id="_x0000_s9435" style="position:absolute;left:0;text-align:left;margin-left:329.1pt;margin-top:109.15pt;width:0;height:0;z-index:-6824;mso-position-horizontal-relative:page" coordorigin="6582,2183" coordsize="0,0">
            <v:shape id="_x0000_s9436" style="position:absolute;left:6582;top:2183;width:0;height:0" coordorigin="6582,2183" coordsize="0,0" path="m6582,2183r,e" filled="f" strokeweight=".06pt">
              <v:path arrowok="t"/>
            </v:shape>
            <w10:wrap anchorx="page"/>
          </v:group>
        </w:pict>
      </w:r>
      <w:r>
        <w:pict>
          <v:group id="_x0000_s9433" style="position:absolute;left:0;text-align:left;margin-left:330.35pt;margin-top:108.9pt;width:0;height:0;z-index:-6823;mso-position-horizontal-relative:page" coordorigin="6607,2178" coordsize="0,0">
            <v:shape id="_x0000_s9434" style="position:absolute;left:6607;top:2178;width:0;height:0" coordorigin="6607,2178" coordsize="0,0" path="m6607,2178r,e" filled="f" strokeweight=".06pt">
              <v:path arrowok="t"/>
            </v:shape>
            <w10:wrap anchorx="page"/>
          </v:group>
        </w:pict>
      </w:r>
      <w:r>
        <w:pict>
          <v:group id="_x0000_s9431" style="position:absolute;left:0;text-align:left;margin-left:326.2pt;margin-top:110.8pt;width:0;height:0;z-index:-6822;mso-position-horizontal-relative:page" coordorigin="6524,2216" coordsize="0,0">
            <v:shape id="_x0000_s9432" style="position:absolute;left:6524;top:2216;width:0;height:0" coordorigin="6524,2216" coordsize="0,0" path="m6524,2216r,e" filled="f" strokeweight=".06pt">
              <v:path arrowok="t"/>
            </v:shape>
            <w10:wrap anchorx="page"/>
          </v:group>
        </w:pict>
      </w:r>
      <w:r>
        <w:pict>
          <v:group id="_x0000_s9429" style="position:absolute;left:0;text-align:left;margin-left:328.8pt;margin-top:110.35pt;width:0;height:0;z-index:-6821;mso-position-horizontal-relative:page" coordorigin="6576,2207" coordsize="0,0">
            <v:shape id="_x0000_s9430" style="position:absolute;left:6576;top:2207;width:0;height:0" coordorigin="6576,2207" coordsize="0,0" path="m6576,2207r,e" filled="f" strokeweight=".06pt">
              <v:path arrowok="t"/>
            </v:shape>
            <w10:wrap anchorx="page"/>
          </v:group>
        </w:pict>
      </w:r>
      <w:r>
        <w:pict>
          <v:group id="_x0000_s9427" style="position:absolute;left:0;text-align:left;margin-left:327.25pt;margin-top:111.7pt;width:0;height:0;z-index:-6820;mso-position-horizontal-relative:page" coordorigin="6545,2234" coordsize="0,0">
            <v:shape id="_x0000_s9428" style="position:absolute;left:6545;top:2234;width:0;height:0" coordorigin="6545,2234" coordsize="0,0" path="m6545,2234r,e" filled="f" strokeweight=".06pt">
              <v:path arrowok="t"/>
            </v:shape>
            <w10:wrap anchorx="page"/>
          </v:group>
        </w:pict>
      </w:r>
      <w:r>
        <w:pict>
          <v:group id="_x0000_s9425" style="position:absolute;left:0;text-align:left;margin-left:328.2pt;margin-top:112.6pt;width:0;height:0;z-index:-6819;mso-position-horizontal-relative:page" coordorigin="6564,2252" coordsize="0,0">
            <v:shape id="_x0000_s9426" style="position:absolute;left:6564;top:2252;width:0;height:0" coordorigin="6564,2252" coordsize="0,0" path="m6564,2252r,e" filled="f" strokeweight=".06pt">
              <v:path arrowok="t"/>
            </v:shape>
            <w10:wrap anchorx="page"/>
          </v:group>
        </w:pict>
      </w:r>
      <w:r>
        <w:pict>
          <v:group id="_x0000_s9423" style="position:absolute;left:0;text-align:left;margin-left:330.5pt;margin-top:113.2pt;width:0;height:0;z-index:-6818;mso-position-horizontal-relative:page" coordorigin="6610,2264" coordsize="0,0">
            <v:shape id="_x0000_s9424" style="position:absolute;left:6610;top:2264;width:0;height:0" coordorigin="6610,2264" coordsize="0,0" path="m6610,2264r,e" filled="f" strokeweight=".06pt">
              <v:path arrowok="t"/>
            </v:shape>
            <w10:wrap anchorx="page"/>
          </v:group>
        </w:pict>
      </w:r>
      <w:r>
        <w:pict>
          <v:group id="_x0000_s9421" style="position:absolute;left:0;text-align:left;margin-left:278.4pt;margin-top:160.2pt;width:0;height:0;z-index:-6817;mso-position-horizontal-relative:page" coordorigin="5568,3204" coordsize="0,0">
            <v:shape id="_x0000_s9422" style="position:absolute;left:5568;top:3204;width:0;height:0" coordorigin="5568,3204" coordsize="0,0" path="m5568,3204r,e" filled="f" strokeweight=".06pt">
              <v:path arrowok="t"/>
            </v:shape>
            <w10:wrap anchorx="page"/>
          </v:group>
        </w:pict>
      </w:r>
      <w:r>
        <w:pict>
          <v:group id="_x0000_s9419" style="position:absolute;left:0;text-align:left;margin-left:276.1pt;margin-top:159.6pt;width:0;height:0;z-index:-6816;mso-position-horizontal-relative:page" coordorigin="5522,3192" coordsize="0,0">
            <v:shape id="_x0000_s9420" style="position:absolute;left:5522;top:3192;width:0;height:0" coordorigin="5522,3192" coordsize="0,0" path="m5522,3192r,e" filled="f" strokeweight=".06pt">
              <v:path arrowok="t"/>
            </v:shape>
            <w10:wrap anchorx="page"/>
          </v:group>
        </w:pict>
      </w:r>
      <w:r w:rsidR="005A156B">
        <w:rPr>
          <w:rFonts w:eastAsia="Times New Roman"/>
          <w:sz w:val="24"/>
          <w:szCs w:val="24"/>
        </w:rPr>
        <w:t xml:space="preserve">Void </w:t>
      </w:r>
      <w:r w:rsidR="005A156B">
        <w:rPr>
          <w:rFonts w:eastAsia="Times New Roman"/>
          <w:spacing w:val="-1"/>
          <w:sz w:val="24"/>
          <w:szCs w:val="24"/>
        </w:rPr>
        <w:t>f</w:t>
      </w:r>
      <w:r w:rsidR="005A156B">
        <w:rPr>
          <w:rFonts w:eastAsia="Times New Roman"/>
          <w:sz w:val="24"/>
          <w:szCs w:val="24"/>
        </w:rPr>
        <w:t>ill c</w:t>
      </w:r>
      <w:r w:rsidR="005A156B">
        <w:rPr>
          <w:rFonts w:eastAsia="Times New Roman"/>
          <w:spacing w:val="-1"/>
          <w:sz w:val="24"/>
          <w:szCs w:val="24"/>
        </w:rPr>
        <w:t>ar</w:t>
      </w:r>
      <w:r w:rsidR="005A156B">
        <w:rPr>
          <w:rFonts w:eastAsia="Times New Roman"/>
          <w:spacing w:val="1"/>
          <w:sz w:val="24"/>
          <w:szCs w:val="24"/>
        </w:rPr>
        <w:t>t</w:t>
      </w:r>
      <w:r w:rsidR="005A156B">
        <w:rPr>
          <w:rFonts w:eastAsia="Times New Roman"/>
          <w:sz w:val="24"/>
          <w:szCs w:val="24"/>
        </w:rPr>
        <w:t>on</w:t>
      </w:r>
    </w:p>
    <w:p w:rsidR="00B33FEA" w:rsidRDefault="00B33FEA">
      <w:pPr>
        <w:spacing w:before="6" w:line="180" w:lineRule="exact"/>
        <w:rPr>
          <w:sz w:val="18"/>
          <w:szCs w:val="18"/>
        </w:rPr>
      </w:pPr>
    </w:p>
    <w:p w:rsidR="00B33FEA" w:rsidRDefault="002F257C">
      <w:pPr>
        <w:spacing w:before="19" w:line="360" w:lineRule="exact"/>
        <w:ind w:left="4488" w:right="4479"/>
        <w:jc w:val="center"/>
        <w:rPr>
          <w:sz w:val="32"/>
          <w:szCs w:val="32"/>
        </w:rPr>
      </w:pPr>
      <w:r>
        <w:pict>
          <v:group id="_x0000_s9417" style="position:absolute;left:0;text-align:left;margin-left:380.95pt;margin-top:99.65pt;width:0;height:0;z-index:-5987;mso-position-horizontal-relative:page" coordorigin="7619,1993" coordsize="0,0">
            <v:shape id="_x0000_s9418" style="position:absolute;left:7619;top:1993;width:0;height:0" coordorigin="7619,1993" coordsize="0,0" path="m7619,1993r,e" filled="f" strokeweight=".06pt">
              <v:path arrowok="t"/>
            </v:shape>
            <w10:wrap anchorx="page"/>
          </v:group>
        </w:pict>
      </w:r>
      <w:r>
        <w:pict>
          <v:group id="_x0000_s9415" style="position:absolute;left:0;text-align:left;margin-left:379.1pt;margin-top:100.75pt;width:0;height:0;z-index:-5986;mso-position-horizontal-relative:page" coordorigin="7582,2015" coordsize="0,0">
            <v:shape id="_x0000_s9416" style="position:absolute;left:7582;top:2015;width:0;height:0" coordorigin="7582,2015" coordsize="0,0" path="m7582,2015r,e" filled="f" strokeweight=".06pt">
              <v:path arrowok="t"/>
            </v:shape>
            <w10:wrap anchorx="page"/>
          </v:group>
        </w:pict>
      </w:r>
      <w:r>
        <w:pict>
          <v:group id="_x0000_s9413" style="position:absolute;left:0;text-align:left;margin-left:378.1pt;margin-top:101.25pt;width:0;height:0;z-index:-5985;mso-position-horizontal-relative:page" coordorigin="7562,2025" coordsize="0,0">
            <v:shape id="_x0000_s9414" style="position:absolute;left:7562;top:2025;width:0;height:0" coordorigin="7562,2025" coordsize="0,0" path="m7562,2025r,e" filled="f" strokeweight=".06pt">
              <v:path arrowok="t"/>
            </v:shape>
            <w10:wrap anchorx="page"/>
          </v:group>
        </w:pict>
      </w:r>
      <w:r>
        <w:pict>
          <v:group id="_x0000_s9411" style="position:absolute;left:0;text-align:left;margin-left:376.25pt;margin-top:102.4pt;width:0;height:0;z-index:-5984;mso-position-horizontal-relative:page" coordorigin="7525,2048" coordsize="0,0">
            <v:shape id="_x0000_s9412" style="position:absolute;left:7525;top:2048;width:0;height:0" coordorigin="7525,2048" coordsize="0,0" path="m7525,2048r,e" filled="f" strokeweight=".06pt">
              <v:path arrowok="t"/>
            </v:shape>
            <w10:wrap anchorx="page"/>
          </v:group>
        </w:pict>
      </w:r>
      <w:r>
        <w:pict>
          <v:group id="_x0000_s9409" style="position:absolute;left:0;text-align:left;margin-left:374.4pt;margin-top:103.45pt;width:0;height:0;z-index:-5983;mso-position-horizontal-relative:page" coordorigin="7488,2069" coordsize="0,0">
            <v:shape id="_x0000_s9410" style="position:absolute;left:7488;top:2069;width:0;height:0" coordorigin="7488,2069" coordsize="0,0" path="m7488,2069r,e" filled="f" strokeweight=".06pt">
              <v:path arrowok="t"/>
            </v:shape>
            <w10:wrap anchorx="page"/>
          </v:group>
        </w:pict>
      </w:r>
      <w:r>
        <w:pict>
          <v:group id="_x0000_s9407" style="position:absolute;left:0;text-align:left;margin-left:371.6pt;margin-top:105.05pt;width:0;height:0;z-index:-5982;mso-position-horizontal-relative:page" coordorigin="7432,2101" coordsize="0,0">
            <v:shape id="_x0000_s9408" style="position:absolute;left:7432;top:2101;width:0;height:0" coordorigin="7432,2101" coordsize="0,0" path="m7432,2101r,e" filled="f" strokeweight=".06pt">
              <v:path arrowok="t"/>
            </v:shape>
            <w10:wrap anchorx="page"/>
          </v:group>
        </w:pict>
      </w:r>
      <w:r>
        <w:pict>
          <v:group id="_x0000_s9405" style="position:absolute;left:0;text-align:left;margin-left:369.7pt;margin-top:106.15pt;width:0;height:0;z-index:-5981;mso-position-horizontal-relative:page" coordorigin="7394,2123" coordsize="0,0">
            <v:shape id="_x0000_s9406" style="position:absolute;left:7394;top:2123;width:0;height:0" coordorigin="7394,2123" coordsize="0,0" path="m7394,2123r,e" filled="f" strokeweight=".06pt">
              <v:path arrowok="t"/>
            </v:shape>
            <w10:wrap anchorx="page"/>
          </v:group>
        </w:pict>
      </w:r>
      <w:r>
        <w:pict>
          <v:group id="_x0000_s9403" style="position:absolute;left:0;text-align:left;margin-left:367.85pt;margin-top:107.2pt;width:0;height:0;z-index:-5980;mso-position-horizontal-relative:page" coordorigin="7357,2144" coordsize="0,0">
            <v:shape id="_x0000_s9404" style="position:absolute;left:7357;top:2144;width:0;height:0" coordorigin="7357,2144" coordsize="0,0" path="m7357,2144r,e" filled="f" strokeweight=".06pt">
              <v:path arrowok="t"/>
            </v:shape>
            <w10:wrap anchorx="page"/>
          </v:group>
        </w:pict>
      </w:r>
      <w:r>
        <w:pict>
          <v:group id="_x0000_s9401" style="position:absolute;left:0;text-align:left;margin-left:366.9pt;margin-top:107.75pt;width:0;height:0;z-index:-5979;mso-position-horizontal-relative:page" coordorigin="7338,2155" coordsize="0,0">
            <v:shape id="_x0000_s9402" style="position:absolute;left:7338;top:2155;width:0;height:0" coordorigin="7338,2155" coordsize="0,0" path="m7338,2155r,e" filled="f" strokeweight=".06pt">
              <v:path arrowok="t"/>
            </v:shape>
            <w10:wrap anchorx="page"/>
          </v:group>
        </w:pict>
      </w:r>
      <w:r>
        <w:pict>
          <v:group id="_x0000_s9399" style="position:absolute;left:0;text-align:left;margin-left:365.05pt;margin-top:108.9pt;width:0;height:0;z-index:-5978;mso-position-horizontal-relative:page" coordorigin="7301,2178" coordsize="0,0">
            <v:shape id="_x0000_s9400" style="position:absolute;left:7301;top:2178;width:0;height:0" coordorigin="7301,2178" coordsize="0,0" path="m7301,2178r,e" filled="f" strokeweight=".06pt">
              <v:path arrowok="t"/>
            </v:shape>
            <w10:wrap anchorx="page"/>
          </v:group>
        </w:pict>
      </w:r>
      <w:r>
        <w:pict>
          <v:group id="_x0000_s9397" style="position:absolute;left:0;text-align:left;margin-left:363.2pt;margin-top:109.9pt;width:0;height:0;z-index:-5977;mso-position-horizontal-relative:page" coordorigin="7264,2198" coordsize="0,0">
            <v:shape id="_x0000_s9398" style="position:absolute;left:7264;top:2198;width:0;height:0" coordorigin="7264,2198" coordsize="0,0" path="m7264,2198r,e" filled="f" strokeweight=".06pt">
              <v:path arrowok="t"/>
            </v:shape>
            <w10:wrap anchorx="page"/>
          </v:group>
        </w:pict>
      </w:r>
      <w:r>
        <w:pict>
          <v:group id="_x0000_s9395" style="position:absolute;left:0;text-align:left;margin-left:382.75pt;margin-top:97.35pt;width:0;height:0;z-index:-5972;mso-position-horizontal-relative:page" coordorigin="7655,1947" coordsize="0,0">
            <v:shape id="_x0000_s9396" style="position:absolute;left:7655;top:1947;width:0;height:0" coordorigin="7655,1947" coordsize="0,0" path="m7655,1947r,e" filled="f" strokeweight=".06pt">
              <v:path arrowok="t"/>
            </v:shape>
            <w10:wrap anchorx="page"/>
          </v:group>
        </w:pict>
      </w:r>
      <w:r>
        <w:pict>
          <v:group id="_x0000_s9393" style="position:absolute;left:0;text-align:left;margin-left:380.9pt;margin-top:98.45pt;width:0;height:0;z-index:-5971;mso-position-horizontal-relative:page" coordorigin="7618,1969" coordsize="0,0">
            <v:shape id="_x0000_s9394" style="position:absolute;left:7618;top:1969;width:0;height:0" coordorigin="7618,1969" coordsize="0,0" path="m7618,1969r,e" filled="f" strokeweight=".06pt">
              <v:path arrowok="t"/>
            </v:shape>
            <w10:wrap anchorx="page"/>
          </v:group>
        </w:pict>
      </w:r>
      <w:r>
        <w:pict>
          <v:group id="_x0000_s9391" style="position:absolute;left:0;text-align:left;margin-left:378.05pt;margin-top:100.05pt;width:0;height:0;z-index:-5970;mso-position-horizontal-relative:page" coordorigin="7561,2001" coordsize="0,0">
            <v:shape id="_x0000_s9392" style="position:absolute;left:7561;top:2001;width:0;height:0" coordorigin="7561,2001" coordsize="0,0" path="m7561,2001r,e" filled="f" strokeweight=".06pt">
              <v:path arrowok="t"/>
            </v:shape>
            <w10:wrap anchorx="page"/>
          </v:group>
        </w:pict>
      </w:r>
      <w:r>
        <w:pict>
          <v:group id="_x0000_s9389" style="position:absolute;left:0;text-align:left;margin-left:376.2pt;margin-top:101.2pt;width:0;height:0;z-index:-5969;mso-position-horizontal-relative:page" coordorigin="7524,2024" coordsize="0,0">
            <v:shape id="_x0000_s9390" style="position:absolute;left:7524;top:2024;width:0;height:0" coordorigin="7524,2024" coordsize="0,0" path="m7524,2024r,e" filled="f" strokeweight=".06pt">
              <v:path arrowok="t"/>
            </v:shape>
            <w10:wrap anchorx="page"/>
          </v:group>
        </w:pict>
      </w:r>
      <w:r>
        <w:pict>
          <v:group id="_x0000_s9387" style="position:absolute;left:0;text-align:left;margin-left:373.4pt;margin-top:102.75pt;width:0;height:0;z-index:-5968;mso-position-horizontal-relative:page" coordorigin="7468,2055" coordsize="0,0">
            <v:shape id="_x0000_s9388" style="position:absolute;left:7468;top:2055;width:0;height:0" coordorigin="7468,2055" coordsize="0,0" path="m7468,2055r,e" filled="f" strokeweight=".06pt">
              <v:path arrowok="t"/>
            </v:shape>
            <w10:wrap anchorx="page"/>
          </v:group>
        </w:pict>
      </w:r>
      <w:r>
        <w:pict>
          <v:group id="_x0000_s9385" style="position:absolute;left:0;text-align:left;margin-left:370.55pt;margin-top:104.4pt;width:0;height:0;z-index:-5967;mso-position-horizontal-relative:page" coordorigin="7411,2088" coordsize="0,0">
            <v:shape id="_x0000_s9386" style="position:absolute;left:7411;top:2088;width:0;height:0" coordorigin="7411,2088" coordsize="0,0" path="m7411,2088r,e" filled="f" strokeweight=".06pt">
              <v:path arrowok="t"/>
            </v:shape>
            <w10:wrap anchorx="page"/>
          </v:group>
        </w:pict>
      </w:r>
      <w:r>
        <w:pict>
          <v:group id="_x0000_s9383" style="position:absolute;left:0;text-align:left;margin-left:369.65pt;margin-top:104.95pt;width:0;height:0;z-index:-5966;mso-position-horizontal-relative:page" coordorigin="7393,2099" coordsize="0,0">
            <v:shape id="_x0000_s9384" style="position:absolute;left:7393;top:2099;width:0;height:0" coordorigin="7393,2099" coordsize="0,0" path="m7393,2099r,e" filled="f" strokeweight=".06pt">
              <v:path arrowok="t"/>
            </v:shape>
            <w10:wrap anchorx="page"/>
          </v:group>
        </w:pict>
      </w:r>
      <w:r>
        <w:pict>
          <v:group id="_x0000_s9381" style="position:absolute;left:0;text-align:left;margin-left:368.7pt;margin-top:105.55pt;width:0;height:0;z-index:-5965;mso-position-horizontal-relative:page" coordorigin="7374,2111" coordsize="0,0">
            <v:shape id="_x0000_s9382" style="position:absolute;left:7374;top:2111;width:0;height:0" coordorigin="7374,2111" coordsize="0,0" path="m7374,2111r,e" filled="f" strokeweight=".06pt">
              <v:path arrowok="t"/>
            </v:shape>
            <w10:wrap anchorx="page"/>
          </v:group>
        </w:pict>
      </w:r>
      <w:r>
        <w:pict>
          <v:group id="_x0000_s9379" style="position:absolute;left:0;text-align:left;margin-left:366.85pt;margin-top:106.55pt;width:0;height:0;z-index:-5964;mso-position-horizontal-relative:page" coordorigin="7337,2131" coordsize="0,0">
            <v:shape id="_x0000_s9380" style="position:absolute;left:7337;top:2131;width:0;height:0" coordorigin="7337,2131" coordsize="0,0" path="m7337,2131r,e" filled="f" strokeweight=".06pt">
              <v:path arrowok="t"/>
            </v:shape>
            <w10:wrap anchorx="page"/>
          </v:group>
        </w:pict>
      </w:r>
      <w:r>
        <w:pict>
          <v:group id="_x0000_s9377" style="position:absolute;left:0;text-align:left;margin-left:365.9pt;margin-top:107.1pt;width:0;height:0;z-index:-5963;mso-position-horizontal-relative:page" coordorigin="7318,2142" coordsize="0,0">
            <v:shape id="_x0000_s9378" style="position:absolute;left:7318;top:2142;width:0;height:0" coordorigin="7318,2142" coordsize="0,0" path="m7318,2142r,e" filled="f" strokeweight=".06pt">
              <v:path arrowok="t"/>
            </v:shape>
            <w10:wrap anchorx="page"/>
          </v:group>
        </w:pict>
      </w:r>
      <w:r>
        <w:pict>
          <v:group id="_x0000_s9375" style="position:absolute;left:0;text-align:left;margin-left:365pt;margin-top:107.7pt;width:0;height:0;z-index:-5962;mso-position-horizontal-relative:page" coordorigin="7300,2154" coordsize="0,0">
            <v:shape id="_x0000_s9376" style="position:absolute;left:7300;top:2154;width:0;height:0" coordorigin="7300,2154" coordsize="0,0" path="m7300,2154r,e" filled="f" strokeweight=".06pt">
              <v:path arrowok="t"/>
            </v:shape>
            <w10:wrap anchorx="page"/>
          </v:group>
        </w:pict>
      </w:r>
      <w:r>
        <w:pict>
          <v:group id="_x0000_s9373" style="position:absolute;left:0;text-align:left;margin-left:362.15pt;margin-top:109.3pt;width:0;height:0;z-index:-5961;mso-position-horizontal-relative:page" coordorigin="7243,2186" coordsize="0,0">
            <v:shape id="_x0000_s9374" style="position:absolute;left:7243;top:2186;width:0;height:0" coordorigin="7243,2186" coordsize="0,0" path="m7243,2186r,e" filled="f" strokeweight=".06pt">
              <v:path arrowok="t"/>
            </v:shape>
            <w10:wrap anchorx="page"/>
          </v:group>
        </w:pict>
      </w:r>
      <w:r>
        <w:pict>
          <v:group id="_x0000_s9371" style="position:absolute;left:0;text-align:left;margin-left:382.7pt;margin-top:96.15pt;width:0;height:0;z-index:-5958;mso-position-horizontal-relative:page" coordorigin="7654,1923" coordsize="0,0">
            <v:shape id="_x0000_s9372" style="position:absolute;left:7654;top:1923;width:0;height:0" coordorigin="7654,1923" coordsize="0,0" path="m7654,1923r,e" filled="f" strokeweight=".06pt">
              <v:path arrowok="t"/>
            </v:shape>
            <w10:wrap anchorx="page"/>
          </v:group>
        </w:pict>
      </w:r>
      <w:r>
        <w:pict>
          <v:group id="_x0000_s9369" style="position:absolute;left:0;text-align:left;margin-left:379.85pt;margin-top:97.8pt;width:0;height:0;z-index:-5957;mso-position-horizontal-relative:page" coordorigin="7597,1956" coordsize="0,0">
            <v:shape id="_x0000_s9370" style="position:absolute;left:7597;top:1956;width:0;height:0" coordorigin="7597,1956" coordsize="0,0" path="m7597,1956r,e" filled="f" strokeweight=".06pt">
              <v:path arrowok="t"/>
            </v:shape>
            <w10:wrap anchorx="page"/>
          </v:group>
        </w:pict>
      </w:r>
      <w:r>
        <w:pict>
          <v:group id="_x0000_s9367" style="position:absolute;left:0;text-align:left;margin-left:377.05pt;margin-top:99.4pt;width:0;height:0;z-index:-5956;mso-position-horizontal-relative:page" coordorigin="7541,1988" coordsize="0,0">
            <v:shape id="_x0000_s9368" style="position:absolute;left:7541;top:1988;width:0;height:0" coordorigin="7541,1988" coordsize="0,0" path="m7541,1988r,e" filled="f" strokeweight=".06pt">
              <v:path arrowok="t"/>
            </v:shape>
            <w10:wrap anchorx="page"/>
          </v:group>
        </w:pict>
      </w:r>
      <w:r>
        <w:pict>
          <v:group id="_x0000_s9365" style="position:absolute;left:0;text-align:left;margin-left:376.15pt;margin-top:99.95pt;width:0;height:0;z-index:-5955;mso-position-horizontal-relative:page" coordorigin="7523,1999" coordsize="0,0">
            <v:shape id="_x0000_s9366" style="position:absolute;left:7523;top:1999;width:0;height:0" coordorigin="7523,1999" coordsize="0,0" path="m7523,1999r,e" filled="f" strokeweight=".06pt">
              <v:path arrowok="t"/>
            </v:shape>
            <w10:wrap anchorx="page"/>
          </v:group>
        </w:pict>
      </w:r>
      <w:r>
        <w:pict>
          <v:group id="_x0000_s9363" style="position:absolute;left:0;text-align:left;margin-left:375.2pt;margin-top:100.5pt;width:0;height:0;z-index:-5954;mso-position-horizontal-relative:page" coordorigin="7504,2010" coordsize="0,0">
            <v:shape id="_x0000_s9364" style="position:absolute;left:7504;top:2010;width:0;height:0" coordorigin="7504,2010" coordsize="0,0" path="m7504,2010r,e" filled="f" strokeweight=".06pt">
              <v:path arrowok="t"/>
            </v:shape>
            <w10:wrap anchorx="page"/>
          </v:group>
        </w:pict>
      </w:r>
      <w:r>
        <w:pict>
          <v:group id="_x0000_s9361" style="position:absolute;left:0;text-align:left;margin-left:373.3pt;margin-top:101.55pt;width:0;height:0;z-index:-5953;mso-position-horizontal-relative:page" coordorigin="7466,2031" coordsize="0,0">
            <v:shape id="_x0000_s9362" style="position:absolute;left:7466;top:2031;width:0;height:0" coordorigin="7466,2031" coordsize="0,0" path="m7466,2031r,e" filled="f" strokeweight=".06pt">
              <v:path arrowok="t"/>
            </v:shape>
            <w10:wrap anchorx="page"/>
          </v:group>
        </w:pict>
      </w:r>
      <w:r>
        <w:pict>
          <v:group id="_x0000_s9359" style="position:absolute;left:0;text-align:left;margin-left:372.35pt;margin-top:102.1pt;width:0;height:0;z-index:-5952;mso-position-horizontal-relative:page" coordorigin="7447,2042" coordsize="0,0">
            <v:shape id="_x0000_s9360" style="position:absolute;left:7447;top:2042;width:0;height:0" coordorigin="7447,2042" coordsize="0,0" path="m7447,2042r,e" filled="f" strokeweight=".06pt">
              <v:path arrowok="t"/>
            </v:shape>
            <w10:wrap anchorx="page"/>
          </v:group>
        </w:pict>
      </w:r>
      <w:r>
        <w:pict>
          <v:group id="_x0000_s9357" style="position:absolute;left:0;text-align:left;margin-left:371.45pt;margin-top:102.65pt;width:0;height:0;z-index:-5951;mso-position-horizontal-relative:page" coordorigin="7429,2053" coordsize="0,0">
            <v:shape id="_x0000_s9358" style="position:absolute;left:7429;top:2053;width:0;height:0" coordorigin="7429,2053" coordsize="0,0" path="m7429,2053r,e" filled="f" strokeweight=".06pt">
              <v:path arrowok="t"/>
            </v:shape>
            <w10:wrap anchorx="page"/>
          </v:group>
        </w:pict>
      </w:r>
      <w:r>
        <w:pict>
          <v:group id="_x0000_s9355" style="position:absolute;left:0;text-align:left;margin-left:370.5pt;margin-top:103.2pt;width:0;height:0;z-index:-5950;mso-position-horizontal-relative:page" coordorigin="7410,2064" coordsize="0,0">
            <v:shape id="_x0000_s9356" style="position:absolute;left:7410;top:2064;width:0;height:0" coordorigin="7410,2064" coordsize="0,0" path="m7410,2064r,e" filled="f" strokeweight=".06pt">
              <v:path arrowok="t"/>
            </v:shape>
            <w10:wrap anchorx="page"/>
          </v:group>
        </w:pict>
      </w:r>
      <w:r>
        <w:pict>
          <v:group id="_x0000_s9353" style="position:absolute;left:0;text-align:left;margin-left:368.65pt;margin-top:104.25pt;width:0;height:0;z-index:-5949;mso-position-horizontal-relative:page" coordorigin="7373,2085" coordsize="0,0">
            <v:shape id="_x0000_s9354" style="position:absolute;left:7373;top:2085;width:0;height:0" coordorigin="7373,2085" coordsize="0,0" path="m7373,2085r,e" filled="f" strokeweight=".06pt">
              <v:path arrowok="t"/>
            </v:shape>
            <w10:wrap anchorx="page"/>
          </v:group>
        </w:pict>
      </w:r>
      <w:r>
        <w:pict>
          <v:group id="_x0000_s9351" style="position:absolute;left:0;text-align:left;margin-left:367.7pt;margin-top:104.8pt;width:0;height:0;z-index:-5948;mso-position-horizontal-relative:page" coordorigin="7354,2096" coordsize="0,0">
            <v:shape id="_x0000_s9352" style="position:absolute;left:7354;top:2096;width:0;height:0" coordorigin="7354,2096" coordsize="0,0" path="m7354,2096r,e" filled="f" strokeweight=".06pt">
              <v:path arrowok="t"/>
            </v:shape>
            <w10:wrap anchorx="page"/>
          </v:group>
        </w:pict>
      </w:r>
      <w:r>
        <w:pict>
          <v:group id="_x0000_s9349" style="position:absolute;left:0;text-align:left;margin-left:365.8pt;margin-top:105.9pt;width:0;height:0;z-index:-5947;mso-position-horizontal-relative:page" coordorigin="7316,2118" coordsize="0,0">
            <v:shape id="_x0000_s9350" style="position:absolute;left:7316;top:2118;width:0;height:0" coordorigin="7316,2118" coordsize="0,0" path="m7316,2118r,e" filled="f" strokeweight=".06pt">
              <v:path arrowok="t"/>
            </v:shape>
            <w10:wrap anchorx="page"/>
          </v:group>
        </w:pict>
      </w:r>
      <w:r>
        <w:pict>
          <v:group id="_x0000_s9347" style="position:absolute;left:0;text-align:left;margin-left:363.95pt;margin-top:106.95pt;width:0;height:0;z-index:-5946;mso-position-horizontal-relative:page" coordorigin="7279,2139" coordsize="0,0">
            <v:shape id="_x0000_s9348" style="position:absolute;left:7279;top:2139;width:0;height:0" coordorigin="7279,2139" coordsize="0,0" path="m7279,2139r,e" filled="f" strokeweight=".06pt">
              <v:path arrowok="t"/>
            </v:shape>
            <w10:wrap anchorx="page"/>
          </v:group>
        </w:pict>
      </w:r>
      <w:r>
        <w:pict>
          <v:group id="_x0000_s9345" style="position:absolute;left:0;text-align:left;margin-left:361.15pt;margin-top:108.6pt;width:0;height:0;z-index:-5945;mso-position-horizontal-relative:page" coordorigin="7223,2172" coordsize="0,0">
            <v:shape id="_x0000_s9346" style="position:absolute;left:7223;top:2172;width:0;height:0" coordorigin="7223,2172" coordsize="0,0" path="m7223,2172r,e" filled="f" strokeweight=".06pt">
              <v:path arrowok="t"/>
            </v:shape>
            <w10:wrap anchorx="page"/>
          </v:group>
        </w:pict>
      </w:r>
      <w:r>
        <w:pict>
          <v:group id="_x0000_s9343" style="position:absolute;left:0;text-align:left;margin-left:381.65pt;margin-top:95.5pt;width:0;height:0;z-index:-5942;mso-position-horizontal-relative:page" coordorigin="7633,1910" coordsize="0,0">
            <v:shape id="_x0000_s9344" style="position:absolute;left:7633;top:1910;width:0;height:0" coordorigin="7633,1910" coordsize="0,0" path="m7633,1910r,e" filled="f" strokeweight=".06pt">
              <v:path arrowok="t"/>
            </v:shape>
            <w10:wrap anchorx="page"/>
          </v:group>
        </w:pict>
      </w:r>
      <w:r>
        <w:pict>
          <v:group id="_x0000_s9341" style="position:absolute;left:0;text-align:left;margin-left:378.85pt;margin-top:97.15pt;width:0;height:0;z-index:-5941;mso-position-horizontal-relative:page" coordorigin="7577,1943" coordsize="0,0">
            <v:shape id="_x0000_s9342" style="position:absolute;left:7577;top:1943;width:0;height:0" coordorigin="7577,1943" coordsize="0,0" path="m7577,1943r,e" filled="f" strokeweight=".06pt">
              <v:path arrowok="t"/>
            </v:shape>
            <w10:wrap anchorx="page"/>
          </v:group>
        </w:pict>
      </w:r>
      <w:r>
        <w:pict>
          <v:group id="_x0000_s9339" style="position:absolute;left:0;text-align:left;margin-left:377.95pt;margin-top:97.65pt;width:0;height:0;z-index:-5940;mso-position-horizontal-relative:page" coordorigin="7559,1953" coordsize="0,0">
            <v:shape id="_x0000_s9340" style="position:absolute;left:7559;top:1953;width:0;height:0" coordorigin="7559,1953" coordsize="0,0" path="m7559,1953r,e" filled="f" strokeweight=".06pt">
              <v:path arrowok="t"/>
            </v:shape>
            <w10:wrap anchorx="page"/>
          </v:group>
        </w:pict>
      </w:r>
      <w:r>
        <w:pict>
          <v:group id="_x0000_s9337" style="position:absolute;left:0;text-align:left;margin-left:377pt;margin-top:98.2pt;width:0;height:0;z-index:-5939;mso-position-horizontal-relative:page" coordorigin="7540,1964" coordsize="0,0">
            <v:shape id="_x0000_s9338" style="position:absolute;left:7540;top:1964;width:0;height:0" coordorigin="7540,1964" coordsize="0,0" path="m7540,1964r,e" filled="f" strokeweight=".06pt">
              <v:path arrowok="t"/>
            </v:shape>
            <w10:wrap anchorx="page"/>
          </v:group>
        </w:pict>
      </w:r>
      <w:r>
        <w:pict>
          <v:group id="_x0000_s9335" style="position:absolute;left:0;text-align:left;margin-left:375.1pt;margin-top:99.3pt;width:0;height:0;z-index:-5938;mso-position-horizontal-relative:page" coordorigin="7502,1986" coordsize="0,0">
            <v:shape id="_x0000_s9336" style="position:absolute;left:7502;top:1986;width:0;height:0" coordorigin="7502,1986" coordsize="0,0" path="m7502,1986r,e" filled="f" strokeweight=".06pt">
              <v:path arrowok="t"/>
            </v:shape>
            <w10:wrap anchorx="page"/>
          </v:group>
        </w:pict>
      </w:r>
      <w:r>
        <w:pict>
          <v:group id="_x0000_s9333" style="position:absolute;left:0;text-align:left;margin-left:374.15pt;margin-top:99.85pt;width:0;height:0;z-index:-5937;mso-position-horizontal-relative:page" coordorigin="7483,1997" coordsize="0,0">
            <v:shape id="_x0000_s9334" style="position:absolute;left:7483;top:1997;width:0;height:0" coordorigin="7483,1997" coordsize="0,0" path="m7483,1997r,e" filled="f" strokeweight=".06pt">
              <v:path arrowok="t"/>
            </v:shape>
            <w10:wrap anchorx="page"/>
          </v:group>
        </w:pict>
      </w:r>
      <w:r>
        <w:pict>
          <v:group id="_x0000_s9331" style="position:absolute;left:0;text-align:left;margin-left:372.3pt;margin-top:100.9pt;width:0;height:0;z-index:-5936;mso-position-horizontal-relative:page" coordorigin="7446,2018" coordsize="0,0">
            <v:shape id="_x0000_s9332" style="position:absolute;left:7446;top:2018;width:0;height:0" coordorigin="7446,2018" coordsize="0,0" path="m7446,2018r,e" filled="f" strokeweight=".06pt">
              <v:path arrowok="t"/>
            </v:shape>
            <w10:wrap anchorx="page"/>
          </v:group>
        </w:pict>
      </w:r>
      <w:r>
        <w:pict>
          <v:group id="_x0000_s9329" style="position:absolute;left:0;text-align:left;margin-left:370.45pt;margin-top:102pt;width:0;height:0;z-index:-5935;mso-position-horizontal-relative:page" coordorigin="7409,2040" coordsize="0,0">
            <v:shape id="_x0000_s9330" style="position:absolute;left:7409;top:2040;width:0;height:0" coordorigin="7409,2040" coordsize="0,0" path="m7409,2040r,e" filled="f" strokeweight=".06pt">
              <v:path arrowok="t"/>
            </v:shape>
            <w10:wrap anchorx="page"/>
          </v:group>
        </w:pict>
      </w:r>
      <w:r>
        <w:pict>
          <v:group id="_x0000_s9327" style="position:absolute;left:0;text-align:left;margin-left:367.6pt;margin-top:103.6pt;width:0;height:0;z-index:-5934;mso-position-horizontal-relative:page" coordorigin="7352,2072" coordsize="0,0">
            <v:shape id="_x0000_s9328" style="position:absolute;left:7352;top:2072;width:0;height:0" coordorigin="7352,2072" coordsize="0,0" path="m7352,2072r,e" filled="f" strokeweight=".06pt">
              <v:path arrowok="t"/>
            </v:shape>
            <w10:wrap anchorx="page"/>
          </v:group>
        </w:pict>
      </w:r>
      <w:r>
        <w:pict>
          <v:group id="_x0000_s9325" style="position:absolute;left:0;text-align:left;margin-left:365.75pt;margin-top:104.7pt;width:0;height:0;z-index:-5933;mso-position-horizontal-relative:page" coordorigin="7315,2094" coordsize="0,0">
            <v:shape id="_x0000_s9326" style="position:absolute;left:7315;top:2094;width:0;height:0" coordorigin="7315,2094" coordsize="0,0" path="m7315,2094r,e" filled="f" strokeweight=".06pt">
              <v:path arrowok="t"/>
            </v:shape>
            <w10:wrap anchorx="page"/>
          </v:group>
        </w:pict>
      </w:r>
      <w:r>
        <w:pict>
          <v:group id="_x0000_s9323" style="position:absolute;left:0;text-align:left;margin-left:362.95pt;margin-top:106.3pt;width:0;height:0;z-index:-5932;mso-position-horizontal-relative:page" coordorigin="7259,2126" coordsize="0,0">
            <v:shape id="_x0000_s9324" style="position:absolute;left:7259;top:2126;width:0;height:0" coordorigin="7259,2126" coordsize="0,0" path="m7259,2126r,e" filled="f" strokeweight=".06pt">
              <v:path arrowok="t"/>
            </v:shape>
            <w10:wrap anchorx="page"/>
          </v:group>
        </w:pict>
      </w:r>
      <w:r>
        <w:pict>
          <v:group id="_x0000_s9321" style="position:absolute;left:0;text-align:left;margin-left:361.1pt;margin-top:107.4pt;width:0;height:0;z-index:-5931;mso-position-horizontal-relative:page" coordorigin="7222,2148" coordsize="0,0">
            <v:shape id="_x0000_s9322" style="position:absolute;left:7222;top:2148;width:0;height:0" coordorigin="7222,2148" coordsize="0,0" path="m7222,2148r,e" filled="f" strokeweight=".06pt">
              <v:path arrowok="t"/>
            </v:shape>
            <w10:wrap anchorx="page"/>
          </v:group>
        </w:pict>
      </w:r>
      <w:r>
        <w:pict>
          <v:group id="_x0000_s9319" style="position:absolute;left:0;text-align:left;margin-left:378.8pt;margin-top:95.95pt;width:0;height:0;z-index:-5929;mso-position-horizontal-relative:page" coordorigin="7576,1919" coordsize="0,0">
            <v:shape id="_x0000_s9320" style="position:absolute;left:7576;top:1919;width:0;height:0" coordorigin="7576,1919" coordsize="0,0" path="m7576,1919r,e" filled="f" strokeweight=".06pt">
              <v:path arrowok="t"/>
            </v:shape>
            <w10:wrap anchorx="page"/>
          </v:group>
        </w:pict>
      </w:r>
      <w:r>
        <w:pict>
          <v:group id="_x0000_s9317" style="position:absolute;left:0;text-align:left;margin-left:376.9pt;margin-top:97pt;width:0;height:0;z-index:-5928;mso-position-horizontal-relative:page" coordorigin="7538,1940" coordsize="0,0">
            <v:shape id="_x0000_s9318" style="position:absolute;left:7538;top:1940;width:0;height:0" coordorigin="7538,1940" coordsize="0,0" path="m7538,1940r,e" filled="f" strokeweight=".06pt">
              <v:path arrowok="t"/>
            </v:shape>
            <w10:wrap anchorx="page"/>
          </v:group>
        </w:pict>
      </w:r>
      <w:r>
        <w:pict>
          <v:group id="_x0000_s9315" style="position:absolute;left:0;text-align:left;margin-left:375.95pt;margin-top:97.55pt;width:0;height:0;z-index:-5927;mso-position-horizontal-relative:page" coordorigin="7519,1951" coordsize="0,0">
            <v:shape id="_x0000_s9316" style="position:absolute;left:7519;top:1951;width:0;height:0" coordorigin="7519,1951" coordsize="0,0" path="m7519,1951r,e" filled="f" strokeweight=".06pt">
              <v:path arrowok="t"/>
            </v:shape>
            <w10:wrap anchorx="page"/>
          </v:group>
        </w:pict>
      </w:r>
      <w:r>
        <w:pict>
          <v:group id="_x0000_s9313" style="position:absolute;left:0;text-align:left;margin-left:374.1pt;margin-top:98.65pt;width:0;height:0;z-index:-5926;mso-position-horizontal-relative:page" coordorigin="7482,1973" coordsize="0,0">
            <v:shape id="_x0000_s9314" style="position:absolute;left:7482;top:1973;width:0;height:0" coordorigin="7482,1973" coordsize="0,0" path="m7482,1973r,e" filled="f" strokeweight=".06pt">
              <v:path arrowok="t"/>
            </v:shape>
            <w10:wrap anchorx="page"/>
          </v:group>
        </w:pict>
      </w:r>
      <w:r>
        <w:pict>
          <v:group id="_x0000_s9311" style="position:absolute;left:0;text-align:left;margin-left:372.25pt;margin-top:99.7pt;width:0;height:0;z-index:-5925;mso-position-horizontal-relative:page" coordorigin="7445,1994" coordsize="0,0">
            <v:shape id="_x0000_s9312" style="position:absolute;left:7445;top:1994;width:0;height:0" coordorigin="7445,1994" coordsize="0,0" path="m7445,1994r,e" filled="f" strokeweight=".06pt">
              <v:path arrowok="t"/>
            </v:shape>
            <w10:wrap anchorx="page"/>
          </v:group>
        </w:pict>
      </w:r>
      <w:r>
        <w:pict>
          <v:group id="_x0000_s9309" style="position:absolute;left:0;text-align:left;margin-left:369.4pt;margin-top:101.35pt;width:0;height:0;z-index:-5924;mso-position-horizontal-relative:page" coordorigin="7388,2027" coordsize="0,0">
            <v:shape id="_x0000_s9310" style="position:absolute;left:7388;top:2027;width:0;height:0" coordorigin="7388,2027" coordsize="0,0" path="m7388,2027r,e" filled="f" strokeweight=".06pt">
              <v:path arrowok="t"/>
            </v:shape>
            <w10:wrap anchorx="page"/>
          </v:group>
        </w:pict>
      </w:r>
      <w:r>
        <w:pict>
          <v:group id="_x0000_s9307" style="position:absolute;left:0;text-align:left;margin-left:367.55pt;margin-top:102.4pt;width:0;height:0;z-index:-5923;mso-position-horizontal-relative:page" coordorigin="7351,2048" coordsize="0,0">
            <v:shape id="_x0000_s9308" style="position:absolute;left:7351;top:2048;width:0;height:0" coordorigin="7351,2048" coordsize="0,0" path="m7351,2048r,e" filled="f" strokeweight=".06pt">
              <v:path arrowok="t"/>
            </v:shape>
            <w10:wrap anchorx="page"/>
          </v:group>
        </w:pict>
      </w:r>
      <w:r>
        <w:pict>
          <v:group id="_x0000_s9305" style="position:absolute;left:0;text-align:left;margin-left:365.7pt;margin-top:103.5pt;width:0;height:0;z-index:-5922;mso-position-horizontal-relative:page" coordorigin="7314,2070" coordsize="0,0">
            <v:shape id="_x0000_s9306" style="position:absolute;left:7314;top:2070;width:0;height:0" coordorigin="7314,2070" coordsize="0,0" path="m7314,2070r,e" filled="f" strokeweight=".06pt">
              <v:path arrowok="t"/>
            </v:shape>
            <w10:wrap anchorx="page"/>
          </v:group>
        </w:pict>
      </w:r>
      <w:r>
        <w:pict>
          <v:group id="_x0000_s9303" style="position:absolute;left:0;text-align:left;margin-left:364.75pt;margin-top:104.05pt;width:0;height:0;z-index:-5921;mso-position-horizontal-relative:page" coordorigin="7295,2081" coordsize="0,0">
            <v:shape id="_x0000_s9304" style="position:absolute;left:7295;top:2081;width:0;height:0" coordorigin="7295,2081" coordsize="0,0" path="m7295,2081r,e" filled="f" strokeweight=".06pt">
              <v:path arrowok="t"/>
            </v:shape>
            <w10:wrap anchorx="page"/>
          </v:group>
        </w:pict>
      </w:r>
      <w:r>
        <w:pict>
          <v:group id="_x0000_s9301" style="position:absolute;left:0;text-align:left;margin-left:361pt;margin-top:106.2pt;width:0;height:0;z-index:-5920;mso-position-horizontal-relative:page" coordorigin="7220,2124" coordsize="0,0">
            <v:shape id="_x0000_s9302" style="position:absolute;left:7220;top:2124;width:0;height:0" coordorigin="7220,2124" coordsize="0,0" path="m7220,2124r,e" filled="f" strokeweight=".06pt">
              <v:path arrowok="t"/>
            </v:shape>
            <w10:wrap anchorx="page"/>
          </v:group>
        </w:pict>
      </w:r>
      <w:r>
        <w:pict>
          <v:group id="_x0000_s9299" style="position:absolute;left:0;text-align:left;margin-left:360.05pt;margin-top:106.75pt;width:0;height:0;z-index:-5919;mso-position-horizontal-relative:page" coordorigin="7201,2135" coordsize="0,0">
            <v:shape id="_x0000_s9300" style="position:absolute;left:7201;top:2135;width:0;height:0" coordorigin="7201,2135" coordsize="0,0" path="m7201,2135r,e" filled="f" strokeweight=".06pt">
              <v:path arrowok="t"/>
            </v:shape>
            <w10:wrap anchorx="page"/>
          </v:group>
        </w:pict>
      </w:r>
      <w:r>
        <w:pict>
          <v:group id="_x0000_s9297" style="position:absolute;left:0;text-align:left;margin-left:378.7pt;margin-top:94.75pt;width:0;height:0;z-index:-5918;mso-position-horizontal-relative:page" coordorigin="7574,1895" coordsize="0,0">
            <v:shape id="_x0000_s9298" style="position:absolute;left:7574;top:1895;width:0;height:0" coordorigin="7574,1895" coordsize="0,0" path="m7574,1895r,e" filled="f" strokeweight=".06pt">
              <v:path arrowok="t"/>
            </v:shape>
            <w10:wrap anchorx="page"/>
          </v:group>
        </w:pict>
      </w:r>
      <w:r>
        <w:pict>
          <v:group id="_x0000_s9295" style="position:absolute;left:0;text-align:left;margin-left:375.9pt;margin-top:96.35pt;width:0;height:0;z-index:-5917;mso-position-horizontal-relative:page" coordorigin="7518,1927" coordsize="0,0">
            <v:shape id="_x0000_s9296" style="position:absolute;left:7518;top:1927;width:0;height:0" coordorigin="7518,1927" coordsize="0,0" path="m7518,1927r,e" filled="f" strokeweight=".06pt">
              <v:path arrowok="t"/>
            </v:shape>
            <w10:wrap anchorx="page"/>
          </v:group>
        </w:pict>
      </w:r>
      <w:r>
        <w:pict>
          <v:group id="_x0000_s9293" style="position:absolute;left:0;text-align:left;margin-left:374.95pt;margin-top:96.9pt;width:0;height:0;z-index:-5916;mso-position-horizontal-relative:page" coordorigin="7499,1938" coordsize="0,0">
            <v:shape id="_x0000_s9294" style="position:absolute;left:7499;top:1938;width:0;height:0" coordorigin="7499,1938" coordsize="0,0" path="m7499,1938r,e" filled="f" strokeweight=".06pt">
              <v:path arrowok="t"/>
            </v:shape>
            <w10:wrap anchorx="page"/>
          </v:group>
        </w:pict>
      </w:r>
      <w:r>
        <w:pict>
          <v:group id="_x0000_s9291" style="position:absolute;left:0;text-align:left;margin-left:374.05pt;margin-top:97.45pt;width:0;height:0;z-index:-5915;mso-position-horizontal-relative:page" coordorigin="7481,1949" coordsize="0,0">
            <v:shape id="_x0000_s9292" style="position:absolute;left:7481;top:1949;width:0;height:0" coordorigin="7481,1949" coordsize="0,0" path="m7481,1949r,e" filled="f" strokeweight=".06pt">
              <v:path arrowok="t"/>
            </v:shape>
            <w10:wrap anchorx="page"/>
          </v:group>
        </w:pict>
      </w:r>
      <w:r>
        <w:pict>
          <v:group id="_x0000_s9289" style="position:absolute;left:0;text-align:left;margin-left:371.2pt;margin-top:99.05pt;width:0;height:0;z-index:-5914;mso-position-horizontal-relative:page" coordorigin="7424,1981" coordsize="0,0">
            <v:shape id="_x0000_s9290" style="position:absolute;left:7424;top:1981;width:0;height:0" coordorigin="7424,1981" coordsize="0,0" path="m7424,1981r,e" filled="f" strokeweight=".06pt">
              <v:path arrowok="t"/>
            </v:shape>
            <w10:wrap anchorx="page"/>
          </v:group>
        </w:pict>
      </w:r>
      <w:r>
        <w:pict>
          <v:group id="_x0000_s9287" style="position:absolute;left:0;text-align:left;margin-left:368.4pt;margin-top:100.65pt;width:0;height:0;z-index:-5913;mso-position-horizontal-relative:page" coordorigin="7368,2013" coordsize="0,0">
            <v:shape id="_x0000_s9288" style="position:absolute;left:7368;top:2013;width:0;height:0" coordorigin="7368,2013" coordsize="0,0" path="m7368,2013r,e" filled="f" strokeweight=".06pt">
              <v:path arrowok="t"/>
            </v:shape>
            <w10:wrap anchorx="page"/>
          </v:group>
        </w:pict>
      </w:r>
      <w:r>
        <w:pict>
          <v:group id="_x0000_s9285" style="position:absolute;left:0;text-align:left;margin-left:367.5pt;margin-top:101.2pt;width:0;height:0;z-index:-5912;mso-position-horizontal-relative:page" coordorigin="7350,2024" coordsize="0,0">
            <v:shape id="_x0000_s9286" style="position:absolute;left:7350;top:2024;width:0;height:0" coordorigin="7350,2024" coordsize="0,0" path="m7350,2024r,e" filled="f" strokeweight=".06pt">
              <v:path arrowok="t"/>
            </v:shape>
            <w10:wrap anchorx="page"/>
          </v:group>
        </w:pict>
      </w:r>
      <w:r>
        <w:pict>
          <v:group id="_x0000_s9283" style="position:absolute;left:0;text-align:left;margin-left:366.55pt;margin-top:101.75pt;width:0;height:0;z-index:-5911;mso-position-horizontal-relative:page" coordorigin="7331,2035" coordsize="0,0">
            <v:shape id="_x0000_s9284" style="position:absolute;left:7331;top:2035;width:0;height:0" coordorigin="7331,2035" coordsize="0,0" path="m7331,2035r,e" filled="f" strokeweight=".06pt">
              <v:path arrowok="t"/>
            </v:shape>
            <w10:wrap anchorx="page"/>
          </v:group>
        </w:pict>
      </w:r>
      <w:r>
        <w:pict>
          <v:group id="_x0000_s9281" style="position:absolute;left:0;text-align:left;margin-left:364.7pt;margin-top:102.85pt;width:0;height:0;z-index:-5910;mso-position-horizontal-relative:page" coordorigin="7294,2057" coordsize="0,0">
            <v:shape id="_x0000_s9282" style="position:absolute;left:7294;top:2057;width:0;height:0" coordorigin="7294,2057" coordsize="0,0" path="m7294,2057r,e" filled="f" strokeweight=".06pt">
              <v:path arrowok="t"/>
            </v:shape>
            <w10:wrap anchorx="page"/>
          </v:group>
        </w:pict>
      </w:r>
      <w:r>
        <w:pict>
          <v:group id="_x0000_s9279" style="position:absolute;left:0;text-align:left;margin-left:363.7pt;margin-top:103.35pt;width:0;height:0;z-index:-5909;mso-position-horizontal-relative:page" coordorigin="7274,2067" coordsize="0,0">
            <v:shape id="_x0000_s9280" style="position:absolute;left:7274;top:2067;width:0;height:0" coordorigin="7274,2067" coordsize="0,0" path="m7274,2067r,e" filled="f" strokeweight=".06pt">
              <v:path arrowok="t"/>
            </v:shape>
            <w10:wrap anchorx="page"/>
          </v:group>
        </w:pict>
      </w:r>
      <w:r>
        <w:pict>
          <v:group id="_x0000_s9277" style="position:absolute;left:0;text-align:left;margin-left:362.8pt;margin-top:103.9pt;width:0;height:0;z-index:-5908;mso-position-horizontal-relative:page" coordorigin="7256,2078" coordsize="0,0">
            <v:shape id="_x0000_s9278" style="position:absolute;left:7256;top:2078;width:0;height:0" coordorigin="7256,2078" coordsize="0,0" path="m7256,2078r,e" filled="f" strokeweight=".06pt">
              <v:path arrowok="t"/>
            </v:shape>
            <w10:wrap anchorx="page"/>
          </v:group>
        </w:pict>
      </w:r>
      <w:r>
        <w:pict>
          <v:group id="_x0000_s9275" style="position:absolute;left:0;text-align:left;margin-left:5in;margin-top:105.55pt;width:0;height:0;z-index:-5907;mso-position-horizontal-relative:page" coordorigin="7200,2111" coordsize="0,0">
            <v:shape id="_x0000_s9276" style="position:absolute;left:7200;top:2111;width:0;height:0" coordorigin="7200,2111" coordsize="0,0" path="m7200,2111r,e" filled="f" strokeweight=".06pt">
              <v:path arrowok="t"/>
            </v:shape>
            <w10:wrap anchorx="page"/>
          </v:group>
        </w:pict>
      </w:r>
      <w:r>
        <w:pict>
          <v:group id="_x0000_s9273" style="position:absolute;left:0;text-align:left;margin-left:359.05pt;margin-top:106.05pt;width:0;height:0;z-index:-5906;mso-position-horizontal-relative:page" coordorigin="7181,2121" coordsize="0,0">
            <v:shape id="_x0000_s9274" style="position:absolute;left:7181;top:2121;width:0;height:0" coordorigin="7181,2121" coordsize="0,0" path="m7181,2121r,e" filled="f" strokeweight=".06pt">
              <v:path arrowok="t"/>
            </v:shape>
            <w10:wrap anchorx="page"/>
          </v:group>
        </w:pict>
      </w:r>
      <w:r>
        <w:pict>
          <v:group id="_x0000_s9271" style="position:absolute;left:0;text-align:left;margin-left:377.7pt;margin-top:94.05pt;width:0;height:0;z-index:-5905;mso-position-horizontal-relative:page" coordorigin="7554,1881" coordsize="0,0">
            <v:shape id="_x0000_s9272" style="position:absolute;left:7554;top:1881;width:0;height:0" coordorigin="7554,1881" coordsize="0,0" path="m7554,1881r,e" filled="f" strokeweight=".06pt">
              <v:path arrowok="t"/>
            </v:shape>
            <w10:wrap anchorx="page"/>
          </v:group>
        </w:pict>
      </w:r>
      <w:r>
        <w:pict>
          <v:group id="_x0000_s9269" style="position:absolute;left:0;text-align:left;margin-left:374.9pt;margin-top:95.7pt;width:0;height:0;z-index:-5904;mso-position-horizontal-relative:page" coordorigin="7498,1914" coordsize="0,0">
            <v:shape id="_x0000_s9270" style="position:absolute;left:7498;top:1914;width:0;height:0" coordorigin="7498,1914" coordsize="0,0" path="m7498,1914r,e" filled="f" strokeweight=".06pt">
              <v:path arrowok="t"/>
            </v:shape>
            <w10:wrap anchorx="page"/>
          </v:group>
        </w:pict>
      </w:r>
      <w:r>
        <w:pict>
          <v:group id="_x0000_s9267" style="position:absolute;left:0;text-align:left;margin-left:374pt;margin-top:96.25pt;width:0;height:0;z-index:-5903;mso-position-horizontal-relative:page" coordorigin="7480,1925" coordsize="0,0">
            <v:shape id="_x0000_s9268" style="position:absolute;left:7480;top:1925;width:0;height:0" coordorigin="7480,1925" coordsize="0,0" path="m7480,1925r,e" filled="f" strokeweight=".06pt">
              <v:path arrowok="t"/>
            </v:shape>
            <w10:wrap anchorx="page"/>
          </v:group>
        </w:pict>
      </w:r>
      <w:r>
        <w:pict>
          <v:group id="_x0000_s9265" style="position:absolute;left:0;text-align:left;margin-left:373pt;margin-top:96.75pt;width:0;height:0;z-index:-5902;mso-position-horizontal-relative:page" coordorigin="7460,1935" coordsize="0,0">
            <v:shape id="_x0000_s9266" style="position:absolute;left:7460;top:1935;width:0;height:0" coordorigin="7460,1935" coordsize="0,0" path="m7460,1935r,e" filled="f" strokeweight=".06pt">
              <v:path arrowok="t"/>
            </v:shape>
            <w10:wrap anchorx="page"/>
          </v:group>
        </w:pict>
      </w:r>
      <w:r>
        <w:pict>
          <v:group id="_x0000_s9263" style="position:absolute;left:0;text-align:left;margin-left:371.15pt;margin-top:97.85pt;width:0;height:0;z-index:-5901;mso-position-horizontal-relative:page" coordorigin="7423,1957" coordsize="0,0">
            <v:shape id="_x0000_s9264" style="position:absolute;left:7423;top:1957;width:0;height:0" coordorigin="7423,1957" coordsize="0,0" path="m7423,1957r,e" filled="f" strokeweight=".06pt">
              <v:path arrowok="t"/>
            </v:shape>
            <w10:wrap anchorx="page"/>
          </v:group>
        </w:pict>
      </w:r>
      <w:r>
        <w:pict>
          <v:group id="_x0000_s9261" style="position:absolute;left:0;text-align:left;margin-left:370.2pt;margin-top:98.4pt;width:0;height:0;z-index:-5900;mso-position-horizontal-relative:page" coordorigin="7404,1968" coordsize="0,0">
            <v:shape id="_x0000_s9262" style="position:absolute;left:7404;top:1968;width:0;height:0" coordorigin="7404,1968" coordsize="0,0" path="m7404,1968r,e" filled="f" strokeweight=".06pt">
              <v:path arrowok="t"/>
            </v:shape>
            <w10:wrap anchorx="page"/>
          </v:group>
        </w:pict>
      </w:r>
      <w:r>
        <w:pict>
          <v:group id="_x0000_s9259" style="position:absolute;left:0;text-align:left;margin-left:369.3pt;margin-top:98.95pt;width:0;height:0;z-index:-5899;mso-position-horizontal-relative:page" coordorigin="7386,1979" coordsize="0,0">
            <v:shape id="_x0000_s9260" style="position:absolute;left:7386;top:1979;width:0;height:0" coordorigin="7386,1979" coordsize="0,0" path="m7386,1979r,e" filled="f" strokeweight=".06pt">
              <v:path arrowok="t"/>
            </v:shape>
            <w10:wrap anchorx="page"/>
          </v:group>
        </w:pict>
      </w:r>
      <w:r>
        <w:pict>
          <v:group id="_x0000_s9257" style="position:absolute;left:0;text-align:left;margin-left:368.35pt;margin-top:99.45pt;width:0;height:0;z-index:-5898;mso-position-horizontal-relative:page" coordorigin="7367,1989" coordsize="0,0">
            <v:shape id="_x0000_s9258" style="position:absolute;left:7367;top:1989;width:0;height:0" coordorigin="7367,1989" coordsize="0,0" path="m7367,1989r,e" filled="f" strokeweight=".06pt">
              <v:path arrowok="t"/>
            </v:shape>
            <w10:wrap anchorx="page"/>
          </v:group>
        </w:pict>
      </w:r>
      <w:r>
        <w:pict>
          <v:group id="_x0000_s9255" style="position:absolute;left:0;text-align:left;margin-left:366.5pt;margin-top:100.55pt;width:0;height:0;z-index:-5897;mso-position-horizontal-relative:page" coordorigin="7330,2011" coordsize="0,0">
            <v:shape id="_x0000_s9256" style="position:absolute;left:7330;top:2011;width:0;height:0" coordorigin="7330,2011" coordsize="0,0" path="m7330,2011r,e" filled="f" strokeweight=".06pt">
              <v:path arrowok="t"/>
            </v:shape>
            <w10:wrap anchorx="page"/>
          </v:group>
        </w:pict>
      </w:r>
      <w:r>
        <w:pict>
          <v:group id="_x0000_s9253" style="position:absolute;left:0;text-align:left;margin-left:365.5pt;margin-top:101.1pt;width:0;height:0;z-index:-5896;mso-position-horizontal-relative:page" coordorigin="7310,2022" coordsize="0,0">
            <v:shape id="_x0000_s9254" style="position:absolute;left:7310;top:2022;width:0;height:0" coordorigin="7310,2022" coordsize="0,0" path="m7310,2022r,e" filled="f" strokeweight=".06pt">
              <v:path arrowok="t"/>
            </v:shape>
            <w10:wrap anchorx="page"/>
          </v:group>
        </w:pict>
      </w:r>
      <w:r>
        <w:pict>
          <v:group id="_x0000_s9251" style="position:absolute;left:0;text-align:left;margin-left:363.65pt;margin-top:102.15pt;width:0;height:0;z-index:-5895;mso-position-horizontal-relative:page" coordorigin="7273,2043" coordsize="0,0">
            <v:shape id="_x0000_s9252" style="position:absolute;left:7273;top:2043;width:0;height:0" coordorigin="7273,2043" coordsize="0,0" path="m7273,2043r,e" filled="f" strokeweight=".06pt">
              <v:path arrowok="t"/>
            </v:shape>
            <w10:wrap anchorx="page"/>
          </v:group>
        </w:pict>
      </w:r>
      <w:r>
        <w:pict>
          <v:group id="_x0000_s9249" style="position:absolute;left:0;text-align:left;margin-left:361.8pt;margin-top:103.25pt;width:0;height:0;z-index:-5894;mso-position-horizontal-relative:page" coordorigin="7236,2065" coordsize="0,0">
            <v:shape id="_x0000_s9250" style="position:absolute;left:7236;top:2065;width:0;height:0" coordorigin="7236,2065" coordsize="0,0" path="m7236,2065r,e" filled="f" strokeweight=".06pt">
              <v:path arrowok="t"/>
            </v:shape>
            <w10:wrap anchorx="page"/>
          </v:group>
        </w:pict>
      </w:r>
      <w:r>
        <w:pict>
          <v:group id="_x0000_s9247" style="position:absolute;left:0;text-align:left;margin-left:359pt;margin-top:104.85pt;width:0;height:0;z-index:-5893;mso-position-horizontal-relative:page" coordorigin="7180,2097" coordsize="0,0">
            <v:shape id="_x0000_s9248" style="position:absolute;left:7180;top:2097;width:0;height:0" coordorigin="7180,2097" coordsize="0,0" path="m7180,2097r,e" filled="f" strokeweight=".06pt">
              <v:path arrowok="t"/>
            </v:shape>
            <w10:wrap anchorx="page"/>
          </v:group>
        </w:pict>
      </w:r>
      <w:r>
        <w:pict>
          <v:group id="_x0000_s9245" style="position:absolute;left:0;text-align:left;margin-left:375.8pt;margin-top:93.95pt;width:0;height:0;z-index:-5892;mso-position-horizontal-relative:page" coordorigin="7516,1879" coordsize="0,0">
            <v:shape id="_x0000_s9246" style="position:absolute;left:7516;top:1879;width:0;height:0" coordorigin="7516,1879" coordsize="0,0" path="m7516,1879r,e" filled="f" strokeweight=".06pt">
              <v:path arrowok="t"/>
            </v:shape>
            <w10:wrap anchorx="page"/>
          </v:group>
        </w:pict>
      </w:r>
      <w:r>
        <w:pict>
          <v:group id="_x0000_s9243" style="position:absolute;left:0;text-align:left;margin-left:374.8pt;margin-top:94.5pt;width:0;height:0;z-index:-5891;mso-position-horizontal-relative:page" coordorigin="7496,1890" coordsize="0,0">
            <v:shape id="_x0000_s9244" style="position:absolute;left:7496;top:1890;width:0;height:0" coordorigin="7496,1890" coordsize="0,0" path="m7496,1890r,e" filled="f" strokeweight=".06pt">
              <v:path arrowok="t"/>
            </v:shape>
            <w10:wrap anchorx="page"/>
          </v:group>
        </w:pict>
      </w:r>
      <w:r>
        <w:pict>
          <v:group id="_x0000_s9241" style="position:absolute;left:0;text-align:left;margin-left:372.95pt;margin-top:95.55pt;width:0;height:0;z-index:-5890;mso-position-horizontal-relative:page" coordorigin="7459,1911" coordsize="0,0">
            <v:shape id="_x0000_s9242" style="position:absolute;left:7459;top:1911;width:0;height:0" coordorigin="7459,1911" coordsize="0,0" path="m7459,1911r,e" filled="f" strokeweight=".06pt">
              <v:path arrowok="t"/>
            </v:shape>
            <w10:wrap anchorx="page"/>
          </v:group>
        </w:pict>
      </w:r>
      <w:r>
        <w:pict>
          <v:group id="_x0000_s9239" style="position:absolute;left:0;text-align:left;margin-left:372pt;margin-top:96.1pt;width:0;height:0;z-index:-5889;mso-position-horizontal-relative:page" coordorigin="7440,1922" coordsize="0,0">
            <v:shape id="_x0000_s9240" style="position:absolute;left:7440;top:1922;width:0;height:0" coordorigin="7440,1922" coordsize="0,0" path="m7440,1922r,e" filled="f" strokeweight=".06pt">
              <v:path arrowok="t"/>
            </v:shape>
            <w10:wrap anchorx="page"/>
          </v:group>
        </w:pict>
      </w:r>
      <w:r>
        <w:pict>
          <v:group id="_x0000_s9237" style="position:absolute;left:0;text-align:left;margin-left:370.15pt;margin-top:97.2pt;width:0;height:0;z-index:-5888;mso-position-horizontal-relative:page" coordorigin="7403,1944" coordsize="0,0">
            <v:shape id="_x0000_s9238" style="position:absolute;left:7403;top:1944;width:0;height:0" coordorigin="7403,1944" coordsize="0,0" path="m7403,1944r,e" filled="f" strokeweight=".06pt">
              <v:path arrowok="t"/>
            </v:shape>
            <w10:wrap anchorx="page"/>
          </v:group>
        </w:pict>
      </w:r>
      <w:r>
        <w:pict>
          <v:group id="_x0000_s9235" style="position:absolute;left:0;text-align:left;margin-left:368.3pt;margin-top:98.25pt;width:0;height:0;z-index:-5887;mso-position-horizontal-relative:page" coordorigin="7366,1965" coordsize="0,0">
            <v:shape id="_x0000_s9236" style="position:absolute;left:7366;top:1965;width:0;height:0" coordorigin="7366,1965" coordsize="0,0" path="m7366,1965r,e" filled="f" strokeweight=".06pt">
              <v:path arrowok="t"/>
            </v:shape>
            <w10:wrap anchorx="page"/>
          </v:group>
        </w:pict>
      </w:r>
      <w:r>
        <w:pict>
          <v:group id="_x0000_s9233" style="position:absolute;left:0;text-align:left;margin-left:365.45pt;margin-top:99.9pt;width:0;height:0;z-index:-5886;mso-position-horizontal-relative:page" coordorigin="7309,1998" coordsize="0,0">
            <v:shape id="_x0000_s9234" style="position:absolute;left:7309;top:1998;width:0;height:0" coordorigin="7309,1998" coordsize="0,0" path="m7309,1998r,e" filled="f" strokeweight=".06pt">
              <v:path arrowok="t"/>
            </v:shape>
            <w10:wrap anchorx="page"/>
          </v:group>
        </w:pict>
      </w:r>
      <w:r>
        <w:pict>
          <v:group id="_x0000_s9231" style="position:absolute;left:0;text-align:left;margin-left:363.6pt;margin-top:100.95pt;width:0;height:0;z-index:-5885;mso-position-horizontal-relative:page" coordorigin="7272,2019" coordsize="0,0">
            <v:shape id="_x0000_s9232" style="position:absolute;left:7272;top:2019;width:0;height:0" coordorigin="7272,2019" coordsize="0,0" path="m7272,2019r,e" filled="f" strokeweight=".06pt">
              <v:path arrowok="t"/>
            </v:shape>
            <w10:wrap anchorx="page"/>
          </v:group>
        </w:pict>
      </w:r>
      <w:r>
        <w:pict>
          <v:group id="_x0000_s9229" style="position:absolute;left:0;text-align:left;margin-left:360.8pt;margin-top:102.6pt;width:0;height:0;z-index:-5884;mso-position-horizontal-relative:page" coordorigin="7216,2052" coordsize="0,0">
            <v:shape id="_x0000_s9230" style="position:absolute;left:7216;top:2052;width:0;height:0" coordorigin="7216,2052" coordsize="0,0" path="m7216,2052r,e" filled="f" strokeweight=".06pt">
              <v:path arrowok="t"/>
            </v:shape>
            <w10:wrap anchorx="page"/>
          </v:group>
        </w:pict>
      </w:r>
      <w:r>
        <w:pict>
          <v:group id="_x0000_s9227" style="position:absolute;left:0;text-align:left;margin-left:358.9pt;margin-top:103.65pt;width:0;height:0;z-index:-5883;mso-position-horizontal-relative:page" coordorigin="7178,2073" coordsize="0,0">
            <v:shape id="_x0000_s9228" style="position:absolute;left:7178;top:2073;width:0;height:0" coordorigin="7178,2073" coordsize="0,0" path="m7178,2073r,e" filled="f" strokeweight=".06pt">
              <v:path arrowok="t"/>
            </v:shape>
            <w10:wrap anchorx="page"/>
          </v:group>
        </w:pict>
      </w:r>
      <w:r>
        <w:pict>
          <v:group id="_x0000_s9225" style="position:absolute;left:0;text-align:left;margin-left:371.95pt;margin-top:94.9pt;width:0;height:0;z-index:-5882;mso-position-horizontal-relative:page" coordorigin="7439,1898" coordsize="0,0">
            <v:shape id="_x0000_s9226" style="position:absolute;left:7439;top:1898;width:0;height:0" coordorigin="7439,1898" coordsize="0,0" path="m7439,1898r,e" filled="f" strokeweight=".06pt">
              <v:path arrowok="t"/>
            </v:shape>
            <w10:wrap anchorx="page"/>
          </v:group>
        </w:pict>
      </w:r>
      <w:r>
        <w:pict>
          <v:group id="_x0000_s9223" style="position:absolute;left:0;text-align:left;margin-left:371pt;margin-top:95.45pt;width:0;height:0;z-index:-5881;mso-position-horizontal-relative:page" coordorigin="7420,1909" coordsize="0,0">
            <v:shape id="_x0000_s9224" style="position:absolute;left:7420;top:1909;width:0;height:0" coordorigin="7420,1909" coordsize="0,0" path="m7420,1909r,e" filled="f" strokeweight=".06pt">
              <v:path arrowok="t"/>
            </v:shape>
            <w10:wrap anchorx="page"/>
          </v:group>
        </w:pict>
      </w:r>
      <w:r>
        <w:pict>
          <v:group id="_x0000_s9221" style="position:absolute;left:0;text-align:left;margin-left:370.1pt;margin-top:96pt;width:0;height:0;z-index:-5880;mso-position-horizontal-relative:page" coordorigin="7402,1920" coordsize="0,0">
            <v:shape id="_x0000_s9222" style="position:absolute;left:7402;top:1920;width:0;height:0" coordorigin="7402,1920" coordsize="0,0" path="m7402,1920r,e" filled="f" strokeweight=".06pt">
              <v:path arrowok="t"/>
            </v:shape>
            <w10:wrap anchorx="page"/>
          </v:group>
        </w:pict>
      </w:r>
      <w:r>
        <w:pict>
          <v:group id="_x0000_s9219" style="position:absolute;left:0;text-align:left;margin-left:367.25pt;margin-top:97.6pt;width:0;height:0;z-index:-5879;mso-position-horizontal-relative:page" coordorigin="7345,1952" coordsize="0,0">
            <v:shape id="_x0000_s9220" style="position:absolute;left:7345;top:1952;width:0;height:0" coordorigin="7345,1952" coordsize="0,0" path="m7345,1952r,e" filled="f" strokeweight=".06pt">
              <v:path arrowok="t"/>
            </v:shape>
            <w10:wrap anchorx="page"/>
          </v:group>
        </w:pict>
      </w:r>
      <w:r>
        <w:pict>
          <v:group id="_x0000_s9217" style="position:absolute;left:0;text-align:left;margin-left:365.4pt;margin-top:98.65pt;width:0;height:0;z-index:-5878;mso-position-horizontal-relative:page" coordorigin="7308,1973" coordsize="0,0">
            <v:shape id="_x0000_s9218" style="position:absolute;left:7308;top:1973;width:0;height:0" coordorigin="7308,1973" coordsize="0,0" path="m7308,1973r,e" filled="f" strokeweight=".06pt">
              <v:path arrowok="t"/>
            </v:shape>
            <w10:wrap anchorx="page"/>
          </v:group>
        </w:pict>
      </w:r>
      <w:r>
        <w:pict>
          <v:group id="_x0000_s9215" style="position:absolute;left:0;text-align:left;margin-left:363.55pt;margin-top:99.75pt;width:0;height:0;z-index:-5877;mso-position-horizontal-relative:page" coordorigin="7271,1995" coordsize="0,0">
            <v:shape id="_x0000_s9216" style="position:absolute;left:7271;top:1995;width:0;height:0" coordorigin="7271,1995" coordsize="0,0" path="m7271,1995r,e" filled="f" strokeweight=".06pt">
              <v:path arrowok="t"/>
            </v:shape>
            <w10:wrap anchorx="page"/>
          </v:group>
        </w:pict>
      </w:r>
      <w:r>
        <w:pict>
          <v:group id="_x0000_s9213" style="position:absolute;left:0;text-align:left;margin-left:362.6pt;margin-top:100.3pt;width:0;height:0;z-index:-5876;mso-position-horizontal-relative:page" coordorigin="7252,2006" coordsize="0,0">
            <v:shape id="_x0000_s9214" style="position:absolute;left:7252;top:2006;width:0;height:0" coordorigin="7252,2006" coordsize="0,0" path="m7252,2006r,e" filled="f" strokeweight=".06pt">
              <v:path arrowok="t"/>
            </v:shape>
            <w10:wrap anchorx="page"/>
          </v:group>
        </w:pict>
      </w:r>
      <w:r>
        <w:pict>
          <v:group id="_x0000_s9211" style="position:absolute;left:0;text-align:left;margin-left:366.25pt;margin-top:96.9pt;width:0;height:0;z-index:-5875;mso-position-horizontal-relative:page" coordorigin="7325,1938" coordsize="0,0">
            <v:shape id="_x0000_s9212" style="position:absolute;left:7325;top:1938;width:0;height:0" coordorigin="7325,1938" coordsize="0,0" path="m7325,1938r,e" filled="f" strokeweight=".06pt">
              <v:path arrowok="t"/>
            </v:shape>
            <w10:wrap anchorx="page"/>
          </v:group>
        </w:pict>
      </w:r>
      <w:r>
        <w:pict>
          <v:group id="_x0000_s9209" style="position:absolute;left:0;text-align:left;margin-left:365.35pt;margin-top:97.45pt;width:0;height:0;z-index:-5874;mso-position-horizontal-relative:page" coordorigin="7307,1949" coordsize="0,0">
            <v:shape id="_x0000_s9210" style="position:absolute;left:7307;top:1949;width:0;height:0" coordorigin="7307,1949" coordsize="0,0" path="m7307,1949r,e" filled="f" strokeweight=".06pt">
              <v:path arrowok="t"/>
            </v:shape>
            <w10:wrap anchorx="page"/>
          </v:group>
        </w:pict>
      </w:r>
      <w:r>
        <w:pict>
          <v:group id="_x0000_s9207" style="position:absolute;left:0;text-align:left;margin-left:364.4pt;margin-top:98.05pt;width:0;height:0;z-index:-5873;mso-position-horizontal-relative:page" coordorigin="7288,1961" coordsize="0,0">
            <v:shape id="_x0000_s9208" style="position:absolute;left:7288;top:1961;width:0;height:0" coordorigin="7288,1961" coordsize="0,0" path="m7288,1961r,e" filled="f" strokeweight=".06pt">
              <v:path arrowok="t"/>
            </v:shape>
            <w10:wrap anchorx="page"/>
          </v:group>
        </w:pict>
      </w:r>
      <w:r>
        <w:pict>
          <v:group id="_x0000_s9205" style="position:absolute;left:0;text-align:left;margin-left:362.5pt;margin-top:99.05pt;width:0;height:0;z-index:-5872;mso-position-horizontal-relative:page" coordorigin="7250,1981" coordsize="0,0">
            <v:shape id="_x0000_s9206" style="position:absolute;left:7250;top:1981;width:0;height:0" coordorigin="7250,1981" coordsize="0,0" path="m7250,1981r,e" filled="f" strokeweight=".06pt">
              <v:path arrowok="t"/>
            </v:shape>
            <w10:wrap anchorx="page"/>
          </v:group>
        </w:pict>
      </w:r>
      <w:r>
        <w:pict>
          <v:group id="_x0000_s9203" style="position:absolute;left:0;text-align:left;margin-left:361.55pt;margin-top:99.65pt;width:0;height:0;z-index:-5871;mso-position-horizontal-relative:page" coordorigin="7231,1993" coordsize="0,0">
            <v:shape id="_x0000_s9204" style="position:absolute;left:7231;top:1993;width:0;height:0" coordorigin="7231,1993" coordsize="0,0" path="m7231,1993r,e" filled="f" strokeweight=".06pt">
              <v:path arrowok="t"/>
            </v:shape>
            <w10:wrap anchorx="page"/>
          </v:group>
        </w:pict>
      </w:r>
      <w:r>
        <w:pict>
          <v:group id="_x0000_s9201" style="position:absolute;left:0;text-align:left;margin-left:360.65pt;margin-top:100.2pt;width:0;height:0;z-index:-5870;mso-position-horizontal-relative:page" coordorigin="7213,2004" coordsize="0,0">
            <v:shape id="_x0000_s9202" style="position:absolute;left:7213;top:2004;width:0;height:0" coordorigin="7213,2004" coordsize="0,0" path="m7213,2004r,e" filled="f" strokeweight=".06pt">
              <v:path arrowok="t"/>
            </v:shape>
            <w10:wrap anchorx="page"/>
          </v:group>
        </w:pict>
      </w:r>
      <w:r>
        <w:pict>
          <v:group id="_x0000_s9199" style="position:absolute;left:0;text-align:left;margin-left:364.3pt;margin-top:96.85pt;width:0;height:0;z-index:-5869;mso-position-horizontal-relative:page" coordorigin="7286,1937" coordsize="0,0">
            <v:shape id="_x0000_s9200" style="position:absolute;left:7286;top:1937;width:0;height:0" coordorigin="7286,1937" coordsize="0,0" path="m7286,1937r,e" filled="f" strokeweight=".06pt">
              <v:path arrowok="t"/>
            </v:shape>
            <w10:wrap anchorx="page"/>
          </v:group>
        </w:pict>
      </w:r>
      <w:r>
        <w:pict>
          <v:group id="_x0000_s9197" style="position:absolute;left:0;text-align:left;margin-left:363.35pt;margin-top:97.3pt;width:0;height:0;z-index:-5868;mso-position-horizontal-relative:page" coordorigin="7267,1946" coordsize="0,0">
            <v:shape id="_x0000_s9198" style="position:absolute;left:7267;top:1946;width:0;height:0" coordorigin="7267,1946" coordsize="0,0" path="m7267,1946r,e" filled="f" strokeweight=".06pt">
              <v:path arrowok="t"/>
            </v:shape>
            <w10:wrap anchorx="page"/>
          </v:group>
        </w:pict>
      </w:r>
      <w:r>
        <w:pict>
          <v:group id="_x0000_s9195" style="position:absolute;left:0;text-align:left;margin-left:361.5pt;margin-top:98.45pt;width:0;height:0;z-index:-5867;mso-position-horizontal-relative:page" coordorigin="7230,1969" coordsize="0,0">
            <v:shape id="_x0000_s9196" style="position:absolute;left:7230;top:1969;width:0;height:0" coordorigin="7230,1969" coordsize="0,0" path="m7230,1969r,e" filled="f" strokeweight=".06pt">
              <v:path arrowok="t"/>
            </v:shape>
            <w10:wrap anchorx="page"/>
          </v:group>
        </w:pict>
      </w:r>
      <w:r>
        <w:pict>
          <v:group id="_x0000_s9193" style="position:absolute;left:0;text-align:left;margin-left:359.65pt;margin-top:99.45pt;width:0;height:0;z-index:-5866;mso-position-horizontal-relative:page" coordorigin="7193,1989" coordsize="0,0">
            <v:shape id="_x0000_s9194" style="position:absolute;left:7193;top:1989;width:0;height:0" coordorigin="7193,1989" coordsize="0,0" path="m7193,1989r,e" filled="f" strokeweight=".06pt">
              <v:path arrowok="t"/>
            </v:shape>
            <w10:wrap anchorx="page"/>
          </v:group>
        </w:pict>
      </w:r>
      <w:r>
        <w:pict>
          <v:group id="_x0000_s9191" style="position:absolute;left:0;text-align:left;margin-left:382.8pt;margin-top:98.55pt;width:0;height:0;z-index:-5865;mso-position-horizontal-relative:page" coordorigin="7656,1971" coordsize="0,0">
            <v:shape id="_x0000_s9192" style="position:absolute;left:7656;top:1971;width:0;height:0" coordorigin="7656,1971" coordsize="0,0" path="m7656,1971r,e" filled="f" strokeweight=".06pt">
              <v:path arrowok="t"/>
            </v:shape>
            <w10:wrap anchorx="page"/>
          </v:group>
        </w:pict>
      </w:r>
      <w:r>
        <w:pict>
          <v:group id="_x0000_s9189" style="position:absolute;left:0;text-align:left;margin-left:383.75pt;margin-top:98.05pt;width:0;height:0;z-index:-5864;mso-position-horizontal-relative:page" coordorigin="7675,1961" coordsize="0,0">
            <v:shape id="_x0000_s9190" style="position:absolute;left:7675;top:1961;width:0;height:0" coordorigin="7675,1961" coordsize="0,0" path="m7675,1961r,e" filled="f" strokeweight=".06pt">
              <v:path arrowok="t"/>
            </v:shape>
            <w10:wrap anchorx="page"/>
          </v:group>
        </w:pict>
      </w:r>
      <w:r>
        <w:pict>
          <v:group id="_x0000_s9187" style="position:absolute;left:0;text-align:left;margin-left:365.1pt;margin-top:110.1pt;width:0;height:0;z-index:-5857;mso-position-horizontal-relative:page" coordorigin="7302,2202" coordsize="0,0">
            <v:shape id="_x0000_s9188" style="position:absolute;left:7302;top:2202;width:0;height:0" coordorigin="7302,2202" coordsize="0,0" path="m7302,2202r,e" filled="f" strokeweight=".06pt">
              <v:path arrowok="t"/>
            </v:shape>
            <w10:wrap anchorx="page"/>
          </v:group>
        </w:pict>
      </w:r>
      <w:r>
        <w:pict>
          <v:group id="_x0000_s9185" style="position:absolute;left:0;text-align:left;margin-left:367.9pt;margin-top:108.45pt;width:0;height:0;z-index:-5856;mso-position-horizontal-relative:page" coordorigin="7358,2169" coordsize="0,0">
            <v:shape id="_x0000_s9186" style="position:absolute;left:7358;top:2169;width:0;height:0" coordorigin="7358,2169" coordsize="0,0" path="m7358,2169r,e" filled="f" strokeweight=".06pt">
              <v:path arrowok="t"/>
            </v:shape>
            <w10:wrap anchorx="page"/>
          </v:group>
        </w:pict>
      </w:r>
      <w:r>
        <w:pict>
          <v:group id="_x0000_s9183" style="position:absolute;left:0;text-align:left;margin-left:369.8pt;margin-top:107.35pt;width:0;height:0;z-index:-5855;mso-position-horizontal-relative:page" coordorigin="7396,2147" coordsize="0,0">
            <v:shape id="_x0000_s9184" style="position:absolute;left:7396;top:2147;width:0;height:0" coordorigin="7396,2147" coordsize="0,0" path="m7396,2147r,e" filled="f" strokeweight=".06pt">
              <v:path arrowok="t"/>
            </v:shape>
            <w10:wrap anchorx="page"/>
          </v:group>
        </w:pict>
      </w:r>
      <w:r>
        <w:pict>
          <v:group id="_x0000_s9181" style="position:absolute;left:0;text-align:left;margin-left:372.6pt;margin-top:105.75pt;width:0;height:0;z-index:-5854;mso-position-horizontal-relative:page" coordorigin="7452,2115" coordsize="0,0">
            <v:shape id="_x0000_s9182" style="position:absolute;left:7452;top:2115;width:0;height:0" coordorigin="7452,2115" coordsize="0,0" path="m7452,2115r,e" filled="f" strokeweight=".06pt">
              <v:path arrowok="t"/>
            </v:shape>
            <w10:wrap anchorx="page"/>
          </v:group>
        </w:pict>
      </w:r>
      <w:r>
        <w:pict>
          <v:group id="_x0000_s9179" style="position:absolute;left:0;text-align:left;margin-left:374.45pt;margin-top:104.65pt;width:0;height:0;z-index:-5853;mso-position-horizontal-relative:page" coordorigin="7489,2093" coordsize="0,0">
            <v:shape id="_x0000_s9180" style="position:absolute;left:7489;top:2093;width:0;height:0" coordorigin="7489,2093" coordsize="0,0" path="m7489,2093r,e" filled="f" strokeweight=".06pt">
              <v:path arrowok="t"/>
            </v:shape>
            <w10:wrap anchorx="page"/>
          </v:group>
        </w:pict>
      </w:r>
      <w:r>
        <w:pict>
          <v:group id="_x0000_s9177" style="position:absolute;left:0;text-align:left;margin-left:376.3pt;margin-top:103.6pt;width:0;height:0;z-index:-5852;mso-position-horizontal-relative:page" coordorigin="7526,2072" coordsize="0,0">
            <v:shape id="_x0000_s9178" style="position:absolute;left:7526;top:2072;width:0;height:0" coordorigin="7526,2072" coordsize="0,0" path="m7526,2072r,e" filled="f" strokeweight=".06pt">
              <v:path arrowok="t"/>
            </v:shape>
            <w10:wrap anchorx="page"/>
          </v:group>
        </w:pict>
      </w:r>
      <w:r>
        <w:pict>
          <v:group id="_x0000_s9175" style="position:absolute;left:0;text-align:left;margin-left:377.3pt;margin-top:103pt;width:0;height:0;z-index:-5851;mso-position-horizontal-relative:page" coordorigin="7546,2060" coordsize="0,0">
            <v:shape id="_x0000_s9176" style="position:absolute;left:7546;top:2060;width:0;height:0" coordorigin="7546,2060" coordsize="0,0" path="m7546,2060r,e" filled="f" strokeweight=".06pt">
              <v:path arrowok="t"/>
            </v:shape>
            <w10:wrap anchorx="page"/>
          </v:group>
        </w:pict>
      </w:r>
      <w:r>
        <w:pict>
          <v:group id="_x0000_s9173" style="position:absolute;left:0;text-align:left;margin-left:379.15pt;margin-top:102pt;width:0;height:0;z-index:-5850;mso-position-horizontal-relative:page" coordorigin="7583,2040" coordsize="0,0">
            <v:shape id="_x0000_s9174" style="position:absolute;left:7583;top:2040;width:0;height:0" coordorigin="7583,2040" coordsize="0,0" path="m7583,2040r,e" filled="f" strokeweight=".06pt">
              <v:path arrowok="t"/>
            </v:shape>
            <w10:wrap anchorx="page"/>
          </v:group>
        </w:pict>
      </w:r>
      <w:r>
        <w:pict>
          <v:group id="_x0000_s9171" style="position:absolute;left:0;text-align:left;margin-left:381pt;margin-top:100.85pt;width:0;height:0;z-index:-5849;mso-position-horizontal-relative:page" coordorigin="7620,2017" coordsize="0,0">
            <v:shape id="_x0000_s9172" style="position:absolute;left:7620;top:2017;width:0;height:0" coordorigin="7620,2017" coordsize="0,0" path="m7620,2017r,e" filled="f" strokeweight=".06pt">
              <v:path arrowok="t"/>
            </v:shape>
            <w10:wrap anchorx="page"/>
          </v:group>
        </w:pict>
      </w:r>
      <w:r>
        <w:pict>
          <v:group id="_x0000_s9169" style="position:absolute;left:0;text-align:left;margin-left:383.8pt;margin-top:99.25pt;width:0;height:0;z-index:-5848;mso-position-horizontal-relative:page" coordorigin="7676,1985" coordsize="0,0">
            <v:shape id="_x0000_s9170" style="position:absolute;left:7676;top:1985;width:0;height:0" coordorigin="7676,1985" coordsize="0,0" path="m7676,1985r,e" filled="f" strokeweight=".06pt">
              <v:path arrowok="t"/>
            </v:shape>
            <w10:wrap anchorx="page"/>
          </v:group>
        </w:pict>
      </w:r>
      <w:r>
        <w:pict>
          <v:group id="_x0000_s9167" style="position:absolute;left:0;text-align:left;margin-left:384.8pt;margin-top:98.7pt;width:0;height:0;z-index:-5847;mso-position-horizontal-relative:page" coordorigin="7696,1974" coordsize="0,0">
            <v:shape id="_x0000_s9168" style="position:absolute;left:7696;top:1974;width:0;height:0" coordorigin="7696,1974" coordsize="0,0" path="m7696,1974r,e" filled="f" strokeweight=".06pt">
              <v:path arrowok="t"/>
            </v:shape>
            <w10:wrap anchorx="page"/>
          </v:group>
        </w:pict>
      </w:r>
      <w:r>
        <w:pict>
          <v:group id="_x0000_s9165" style="position:absolute;left:0;text-align:left;margin-left:385.7pt;margin-top:98.15pt;width:0;height:0;z-index:-5846;mso-position-horizontal-relative:page" coordorigin="7714,1963" coordsize="0,0">
            <v:shape id="_x0000_s9166" style="position:absolute;left:7714;top:1963;width:0;height:0" coordorigin="7714,1963" coordsize="0,0" path="m7714,1963r,e" filled="f" strokeweight=".06pt">
              <v:path arrowok="t"/>
            </v:shape>
            <w10:wrap anchorx="page"/>
          </v:group>
        </w:pict>
      </w:r>
      <w:r>
        <w:pict>
          <v:group id="_x0000_s9163" style="position:absolute;left:0;text-align:left;margin-left:366.1pt;margin-top:110.75pt;width:0;height:0;z-index:-5840;mso-position-horizontal-relative:page" coordorigin="7322,2215" coordsize="0,0">
            <v:shape id="_x0000_s9164" style="position:absolute;left:7322;top:2215;width:0;height:0" coordorigin="7322,2215" coordsize="0,0" path="m7322,2215r,e" filled="f" strokeweight=".06pt">
              <v:path arrowok="t"/>
            </v:shape>
            <w10:wrap anchorx="page"/>
          </v:group>
        </w:pict>
      </w:r>
      <w:r>
        <w:pict>
          <v:group id="_x0000_s9161" style="position:absolute;left:0;text-align:left;margin-left:368pt;margin-top:109.65pt;width:0;height:0;z-index:-5839;mso-position-horizontal-relative:page" coordorigin="7360,2193" coordsize="0,0">
            <v:shape id="_x0000_s9162" style="position:absolute;left:7360;top:2193;width:0;height:0" coordorigin="7360,2193" coordsize="0,0" path="m7360,2193r,e" filled="f" strokeweight=".06pt">
              <v:path arrowok="t"/>
            </v:shape>
            <w10:wrap anchorx="page"/>
          </v:group>
        </w:pict>
      </w:r>
      <w:r>
        <w:pict>
          <v:group id="_x0000_s9159" style="position:absolute;left:0;text-align:left;margin-left:369.85pt;margin-top:108.55pt;width:0;height:0;z-index:-5838;mso-position-horizontal-relative:page" coordorigin="7397,2171" coordsize="0,0">
            <v:shape id="_x0000_s9160" style="position:absolute;left:7397;top:2171;width:0;height:0" coordorigin="7397,2171" coordsize="0,0" path="m7397,2171r,e" filled="f" strokeweight=".06pt">
              <v:path arrowok="t"/>
            </v:shape>
            <w10:wrap anchorx="page"/>
          </v:group>
        </w:pict>
      </w:r>
      <w:r>
        <w:pict>
          <v:group id="_x0000_s9157" style="position:absolute;left:0;text-align:left;margin-left:370.8pt;margin-top:108.05pt;width:0;height:0;z-index:-5837;mso-position-horizontal-relative:page" coordorigin="7416,2161" coordsize="0,0">
            <v:shape id="_x0000_s9158" style="position:absolute;left:7416;top:2161;width:0;height:0" coordorigin="7416,2161" coordsize="0,0" path="m7416,2161r,e" filled="f" strokeweight=".06pt">
              <v:path arrowok="t"/>
            </v:shape>
            <w10:wrap anchorx="page"/>
          </v:group>
        </w:pict>
      </w:r>
      <w:r>
        <w:pict>
          <v:group id="_x0000_s9155" style="position:absolute;left:0;text-align:left;margin-left:372.65pt;margin-top:106.95pt;width:0;height:0;z-index:-5836;mso-position-horizontal-relative:page" coordorigin="7453,2139" coordsize="0,0">
            <v:shape id="_x0000_s9156" style="position:absolute;left:7453;top:2139;width:0;height:0" coordorigin="7453,2139" coordsize="0,0" path="m7453,2139r,e" filled="f" strokeweight=".06pt">
              <v:path arrowok="t"/>
            </v:shape>
            <w10:wrap anchorx="page"/>
          </v:group>
        </w:pict>
      </w:r>
      <w:r>
        <w:pict>
          <v:group id="_x0000_s9153" style="position:absolute;left:0;text-align:left;margin-left:374.5pt;margin-top:105.9pt;width:0;height:0;z-index:-5835;mso-position-horizontal-relative:page" coordorigin="7490,2118" coordsize="0,0">
            <v:shape id="_x0000_s9154" style="position:absolute;left:7490;top:2118;width:0;height:0" coordorigin="7490,2118" coordsize="0,0" path="m7490,2118r,e" filled="f" strokeweight=".06pt">
              <v:path arrowok="t"/>
            </v:shape>
            <w10:wrap anchorx="page"/>
          </v:group>
        </w:pict>
      </w:r>
      <w:r>
        <w:pict>
          <v:group id="_x0000_s9151" style="position:absolute;left:0;text-align:left;margin-left:375.5pt;margin-top:105.35pt;width:0;height:0;z-index:-5834;mso-position-horizontal-relative:page" coordorigin="7510,2107" coordsize="0,0">
            <v:shape id="_x0000_s9152" style="position:absolute;left:7510;top:2107;width:0;height:0" coordorigin="7510,2107" coordsize="0,0" path="m7510,2107r,e" filled="f" strokeweight=".06pt">
              <v:path arrowok="t"/>
            </v:shape>
            <w10:wrap anchorx="page"/>
          </v:group>
        </w:pict>
      </w:r>
      <w:r>
        <w:pict>
          <v:group id="_x0000_s9149" style="position:absolute;left:0;text-align:left;margin-left:377.35pt;margin-top:104.2pt;width:0;height:0;z-index:-5833;mso-position-horizontal-relative:page" coordorigin="7547,2084" coordsize="0,0">
            <v:shape id="_x0000_s9150" style="position:absolute;left:7547;top:2084;width:0;height:0" coordorigin="7547,2084" coordsize="0,0" path="m7547,2084r,e" filled="f" strokeweight=".06pt">
              <v:path arrowok="t"/>
            </v:shape>
            <w10:wrap anchorx="page"/>
          </v:group>
        </w:pict>
      </w:r>
      <w:r>
        <w:pict>
          <v:group id="_x0000_s9147" style="position:absolute;left:0;text-align:left;margin-left:378.3pt;margin-top:103.75pt;width:0;height:0;z-index:-5832;mso-position-horizontal-relative:page" coordorigin="7566,2075" coordsize="0,0">
            <v:shape id="_x0000_s9148" style="position:absolute;left:7566;top:2075;width:0;height:0" coordorigin="7566,2075" coordsize="0,0" path="m7566,2075r,e" filled="f" strokeweight=".06pt">
              <v:path arrowok="t"/>
            </v:shape>
            <w10:wrap anchorx="page"/>
          </v:group>
        </w:pict>
      </w:r>
      <w:r>
        <w:pict>
          <v:group id="_x0000_s9145" style="position:absolute;left:0;text-align:left;margin-left:379.2pt;margin-top:103.2pt;width:0;height:0;z-index:-5831;mso-position-horizontal-relative:page" coordorigin="7584,2064" coordsize="0,0">
            <v:shape id="_x0000_s9146" style="position:absolute;left:7584;top:2064;width:0;height:0" coordorigin="7584,2064" coordsize="0,0" path="m7584,2064r,e" filled="f" strokeweight=".06pt">
              <v:path arrowok="t"/>
            </v:shape>
            <w10:wrap anchorx="page"/>
          </v:group>
        </w:pict>
      </w:r>
      <w:r>
        <w:pict>
          <v:group id="_x0000_s9143" style="position:absolute;left:0;text-align:left;margin-left:382pt;margin-top:101.55pt;width:0;height:0;z-index:-5830;mso-position-horizontal-relative:page" coordorigin="7640,2031" coordsize="0,0">
            <v:shape id="_x0000_s9144" style="position:absolute;left:7640;top:2031;width:0;height:0" coordorigin="7640,2031" coordsize="0,0" path="m7640,2031r,e" filled="f" strokeweight=".06pt">
              <v:path arrowok="t"/>
            </v:shape>
            <w10:wrap anchorx="page"/>
          </v:group>
        </w:pict>
      </w:r>
      <w:r>
        <w:pict>
          <v:group id="_x0000_s9141" style="position:absolute;left:0;text-align:left;margin-left:384.85pt;margin-top:99.9pt;width:0;height:0;z-index:-5829;mso-position-horizontal-relative:page" coordorigin="7697,1998" coordsize="0,0">
            <v:shape id="_x0000_s9142" style="position:absolute;left:7697;top:1998;width:0;height:0" coordorigin="7697,1998" coordsize="0,0" path="m7697,1998r,e" filled="f" strokeweight=".06pt">
              <v:path arrowok="t"/>
            </v:shape>
            <w10:wrap anchorx="page"/>
          </v:group>
        </w:pict>
      </w:r>
      <w:r>
        <w:pict>
          <v:group id="_x0000_s9139" style="position:absolute;left:0;text-align:left;margin-left:385.75pt;margin-top:99.4pt;width:0;height:0;z-index:-5828;mso-position-horizontal-relative:page" coordorigin="7715,1988" coordsize="0,0">
            <v:shape id="_x0000_s9140" style="position:absolute;left:7715;top:1988;width:0;height:0" coordorigin="7715,1988" coordsize="0,0" path="m7715,1988r,e" filled="f" strokeweight=".06pt">
              <v:path arrowok="t"/>
            </v:shape>
            <w10:wrap anchorx="page"/>
          </v:group>
        </w:pict>
      </w:r>
      <w:r>
        <w:pict>
          <v:group id="_x0000_s9137" style="position:absolute;left:0;text-align:left;margin-left:386.7pt;margin-top:98.85pt;width:0;height:0;z-index:-5827;mso-position-horizontal-relative:page" coordorigin="7734,1977" coordsize="0,0">
            <v:shape id="_x0000_s9138" style="position:absolute;left:7734;top:1977;width:0;height:0" coordorigin="7734,1977" coordsize="0,0" path="m7734,1977r,e" filled="f" strokeweight=".06pt">
              <v:path arrowok="t"/>
            </v:shape>
            <w10:wrap anchorx="page"/>
          </v:group>
        </w:pict>
      </w:r>
      <w:r>
        <w:pict>
          <v:group id="_x0000_s9135" style="position:absolute;left:0;text-align:left;margin-left:367.15pt;margin-top:111.4pt;width:0;height:0;z-index:-5823;mso-position-horizontal-relative:page" coordorigin="7343,2228" coordsize="0,0">
            <v:shape id="_x0000_s9136" style="position:absolute;left:7343;top:2228;width:0;height:0" coordorigin="7343,2228" coordsize="0,0" path="m7343,2228r,e" filled="f" strokeweight=".06pt">
              <v:path arrowok="t"/>
            </v:shape>
            <w10:wrap anchorx="page"/>
          </v:group>
        </w:pict>
      </w:r>
      <w:r>
        <w:pict>
          <v:group id="_x0000_s9133" style="position:absolute;left:0;text-align:left;margin-left:368.05pt;margin-top:110.85pt;width:0;height:0;z-index:-5822;mso-position-horizontal-relative:page" coordorigin="7361,2217" coordsize="0,0">
            <v:shape id="_x0000_s9134" style="position:absolute;left:7361;top:2217;width:0;height:0" coordorigin="7361,2217" coordsize="0,0" path="m7361,2217r,e" filled="f" strokeweight=".06pt">
              <v:path arrowok="t"/>
            </v:shape>
            <w10:wrap anchorx="page"/>
          </v:group>
        </w:pict>
      </w:r>
      <w:r>
        <w:pict>
          <v:group id="_x0000_s9131" style="position:absolute;left:0;text-align:left;margin-left:369pt;margin-top:110.35pt;width:0;height:0;z-index:-5821;mso-position-horizontal-relative:page" coordorigin="7380,2207" coordsize="0,0">
            <v:shape id="_x0000_s9132" style="position:absolute;left:7380;top:2207;width:0;height:0" coordorigin="7380,2207" coordsize="0,0" path="m7380,2207r,e" filled="f" strokeweight=".06pt">
              <v:path arrowok="t"/>
            </v:shape>
            <w10:wrap anchorx="page"/>
          </v:group>
        </w:pict>
      </w:r>
      <w:r>
        <w:pict>
          <v:group id="_x0000_s9129" style="position:absolute;left:0;text-align:left;margin-left:370.85pt;margin-top:109.25pt;width:0;height:0;z-index:-5820;mso-position-horizontal-relative:page" coordorigin="7417,2185" coordsize="0,0">
            <v:shape id="_x0000_s9130" style="position:absolute;left:7417;top:2185;width:0;height:0" coordorigin="7417,2185" coordsize="0,0" path="m7417,2185r,e" filled="f" strokeweight=".06pt">
              <v:path arrowok="t"/>
            </v:shape>
            <w10:wrap anchorx="page"/>
          </v:group>
        </w:pict>
      </w:r>
      <w:r>
        <w:pict>
          <v:group id="_x0000_s9127" style="position:absolute;left:0;text-align:left;margin-left:371.8pt;margin-top:108.7pt;width:0;height:0;z-index:-5819;mso-position-horizontal-relative:page" coordorigin="7436,2174" coordsize="0,0">
            <v:shape id="_x0000_s9128" style="position:absolute;left:7436;top:2174;width:0;height:0" coordorigin="7436,2174" coordsize="0,0" path="m7436,2174r,e" filled="f" strokeweight=".06pt">
              <v:path arrowok="t"/>
            </v:shape>
            <w10:wrap anchorx="page"/>
          </v:group>
        </w:pict>
      </w:r>
      <w:r>
        <w:pict>
          <v:group id="_x0000_s9125" style="position:absolute;left:0;text-align:left;margin-left:372.7pt;margin-top:108.15pt;width:0;height:0;z-index:-5818;mso-position-horizontal-relative:page" coordorigin="7454,2163" coordsize="0,0">
            <v:shape id="_x0000_s9126" style="position:absolute;left:7454;top:2163;width:0;height:0" coordorigin="7454,2163" coordsize="0,0" path="m7454,2163r,e" filled="f" strokeweight=".06pt">
              <v:path arrowok="t"/>
            </v:shape>
            <w10:wrap anchorx="page"/>
          </v:group>
        </w:pict>
      </w:r>
      <w:r>
        <w:pict>
          <v:group id="_x0000_s9123" style="position:absolute;left:0;text-align:left;margin-left:375.55pt;margin-top:106.55pt;width:0;height:0;z-index:-5817;mso-position-horizontal-relative:page" coordorigin="7511,2131" coordsize="0,0">
            <v:shape id="_x0000_s9124" style="position:absolute;left:7511;top:2131;width:0;height:0" coordorigin="7511,2131" coordsize="0,0" path="m7511,2131r,e" filled="f" strokeweight=".06pt">
              <v:path arrowok="t"/>
            </v:shape>
            <w10:wrap anchorx="page"/>
          </v:group>
        </w:pict>
      </w:r>
      <w:r>
        <w:pict>
          <v:group id="_x0000_s9121" style="position:absolute;left:0;text-align:left;margin-left:378.35pt;margin-top:104.95pt;width:0;height:0;z-index:-5816;mso-position-horizontal-relative:page" coordorigin="7567,2099" coordsize="0,0">
            <v:shape id="_x0000_s9122" style="position:absolute;left:7567;top:2099;width:0;height:0" coordorigin="7567,2099" coordsize="0,0" path="m7567,2099r,e" filled="f" strokeweight=".06pt">
              <v:path arrowok="t"/>
            </v:shape>
            <w10:wrap anchorx="page"/>
          </v:group>
        </w:pict>
      </w:r>
      <w:r>
        <w:pict>
          <v:group id="_x0000_s9119" style="position:absolute;left:0;text-align:left;margin-left:380.2pt;margin-top:103.8pt;width:0;height:0;z-index:-5815;mso-position-horizontal-relative:page" coordorigin="7604,2076" coordsize="0,0">
            <v:shape id="_x0000_s9120" style="position:absolute;left:7604;top:2076;width:0;height:0" coordorigin="7604,2076" coordsize="0,0" path="m7604,2076r,e" filled="f" strokeweight=".06pt">
              <v:path arrowok="t"/>
            </v:shape>
            <w10:wrap anchorx="page"/>
          </v:group>
        </w:pict>
      </w:r>
      <w:r>
        <w:pict>
          <v:group id="_x0000_s9117" style="position:absolute;left:0;text-align:left;margin-left:383.05pt;margin-top:102.25pt;width:0;height:0;z-index:-5814;mso-position-horizontal-relative:page" coordorigin="7661,2045" coordsize="0,0">
            <v:shape id="_x0000_s9118" style="position:absolute;left:7661;top:2045;width:0;height:0" coordorigin="7661,2045" coordsize="0,0" path="m7661,2045r,e" filled="f" strokeweight=".06pt">
              <v:path arrowok="t"/>
            </v:shape>
            <w10:wrap anchorx="page"/>
          </v:group>
        </w:pict>
      </w:r>
      <w:r>
        <w:pict>
          <v:group id="_x0000_s9115" style="position:absolute;left:0;text-align:left;margin-left:383.95pt;margin-top:101.65pt;width:0;height:0;z-index:-5813;mso-position-horizontal-relative:page" coordorigin="7679,2033" coordsize="0,0">
            <v:shape id="_x0000_s9116" style="position:absolute;left:7679;top:2033;width:0;height:0" coordorigin="7679,2033" coordsize="0,0" path="m7679,2033r,e" filled="f" strokeweight=".06pt">
              <v:path arrowok="t"/>
            </v:shape>
            <w10:wrap anchorx="page"/>
          </v:group>
        </w:pict>
      </w:r>
      <w:r>
        <w:pict>
          <v:group id="_x0000_s9113" style="position:absolute;left:0;text-align:left;margin-left:384.9pt;margin-top:101.15pt;width:0;height:0;z-index:-5812;mso-position-horizontal-relative:page" coordorigin="7698,2023" coordsize="0,0">
            <v:shape id="_x0000_s9114" style="position:absolute;left:7698;top:2023;width:0;height:0" coordorigin="7698,2023" coordsize="0,0" path="m7698,2023r,e" filled="f" strokeweight=".06pt">
              <v:path arrowok="t"/>
            </v:shape>
            <w10:wrap anchorx="page"/>
          </v:group>
        </w:pict>
      </w:r>
      <w:r>
        <w:pict>
          <v:group id="_x0000_s9111" style="position:absolute;left:0;text-align:left;margin-left:386.75pt;margin-top:100.05pt;width:0;height:0;z-index:-5811;mso-position-horizontal-relative:page" coordorigin="7735,2001" coordsize="0,0">
            <v:shape id="_x0000_s9112" style="position:absolute;left:7735;top:2001;width:0;height:0" coordorigin="7735,2001" coordsize="0,0" path="m7735,2001r,e" filled="f" strokeweight=".06pt">
              <v:path arrowok="t"/>
            </v:shape>
            <w10:wrap anchorx="page"/>
          </v:group>
        </w:pict>
      </w:r>
      <w:r>
        <w:pict>
          <v:group id="_x0000_s9109" style="position:absolute;left:0;text-align:left;margin-left:387.7pt;margin-top:99.45pt;width:0;height:0;z-index:-5810;mso-position-horizontal-relative:page" coordorigin="7754,1989" coordsize="0,0">
            <v:shape id="_x0000_s9110" style="position:absolute;left:7754;top:1989;width:0;height:0" coordorigin="7754,1989" coordsize="0,0" path="m7754,1989r,e" filled="f" strokeweight=".06pt">
              <v:path arrowok="t"/>
            </v:shape>
            <w10:wrap anchorx="page"/>
          </v:group>
        </w:pict>
      </w:r>
      <w:r>
        <w:pict>
          <v:group id="_x0000_s9107" style="position:absolute;left:0;text-align:left;margin-left:366.25pt;margin-top:113.15pt;width:0;height:0;z-index:-5804;mso-position-horizontal-relative:page" coordorigin="7325,2263" coordsize="0,0">
            <v:shape id="_x0000_s9108" style="position:absolute;left:7325;top:2263;width:0;height:0" coordorigin="7325,2263" coordsize="0,0" path="m7325,2263r,e" filled="f" strokeweight=".06pt">
              <v:path arrowok="t"/>
            </v:shape>
            <w10:wrap anchorx="page"/>
          </v:group>
        </w:pict>
      </w:r>
      <w:r>
        <w:pict>
          <v:group id="_x0000_s9105" style="position:absolute;left:0;text-align:left;margin-left:367.2pt;margin-top:112.6pt;width:0;height:0;z-index:-5803;mso-position-horizontal-relative:page" coordorigin="7344,2252" coordsize="0,0">
            <v:shape id="_x0000_s9106" style="position:absolute;left:7344;top:2252;width:0;height:0" coordorigin="7344,2252" coordsize="0,0" path="m7344,2252r,e" filled="f" strokeweight=".06pt">
              <v:path arrowok="t"/>
            </v:shape>
            <w10:wrap anchorx="page"/>
          </v:group>
        </w:pict>
      </w:r>
      <w:r>
        <w:pict>
          <v:group id="_x0000_s9103" style="position:absolute;left:0;text-align:left;margin-left:369.05pt;margin-top:111.55pt;width:0;height:0;z-index:-5802;mso-position-horizontal-relative:page" coordorigin="7381,2231" coordsize="0,0">
            <v:shape id="_x0000_s9104" style="position:absolute;left:7381;top:2231;width:0;height:0" coordorigin="7381,2231" coordsize="0,0" path="m7381,2231r,e" filled="f" strokeweight=".06pt">
              <v:path arrowok="t"/>
            </v:shape>
            <w10:wrap anchorx="page"/>
          </v:group>
        </w:pict>
      </w:r>
      <w:r>
        <w:pict>
          <v:group id="_x0000_s9101" style="position:absolute;left:0;text-align:left;margin-left:370pt;margin-top:111pt;width:0;height:0;z-index:-5801;mso-position-horizontal-relative:page" coordorigin="7400,2220" coordsize="0,0">
            <v:shape id="_x0000_s9102" style="position:absolute;left:7400;top:2220;width:0;height:0" coordorigin="7400,2220" coordsize="0,0" path="m7400,2220r,e" filled="f" strokeweight=".06pt">
              <v:path arrowok="t"/>
            </v:shape>
            <w10:wrap anchorx="page"/>
          </v:group>
        </w:pict>
      </w:r>
      <w:r>
        <w:pict>
          <v:group id="_x0000_s9099" style="position:absolute;left:0;text-align:left;margin-left:371.9pt;margin-top:109.9pt;width:0;height:0;z-index:-5800;mso-position-horizontal-relative:page" coordorigin="7438,2198" coordsize="0,0">
            <v:shape id="_x0000_s9100" style="position:absolute;left:7438;top:2198;width:0;height:0" coordorigin="7438,2198" coordsize="0,0" path="m7438,2198r,e" filled="f" strokeweight=".06pt">
              <v:path arrowok="t"/>
            </v:shape>
            <w10:wrap anchorx="page"/>
          </v:group>
        </w:pict>
      </w:r>
      <w:r>
        <w:pict>
          <v:group id="_x0000_s9097" style="position:absolute;left:0;text-align:left;margin-left:373.75pt;margin-top:108.85pt;width:0;height:0;z-index:-5799;mso-position-horizontal-relative:page" coordorigin="7475,2177" coordsize="0,0">
            <v:shape id="_x0000_s9098" style="position:absolute;left:7475;top:2177;width:0;height:0" coordorigin="7475,2177" coordsize="0,0" path="m7475,2177r,e" filled="f" strokeweight=".06pt">
              <v:path arrowok="t"/>
            </v:shape>
            <w10:wrap anchorx="page"/>
          </v:group>
        </w:pict>
      </w:r>
      <w:r>
        <w:pict>
          <v:group id="_x0000_s9095" style="position:absolute;left:0;text-align:left;margin-left:376.55pt;margin-top:107.2pt;width:0;height:0;z-index:-5798;mso-position-horizontal-relative:page" coordorigin="7531,2144" coordsize="0,0">
            <v:shape id="_x0000_s9096" style="position:absolute;left:7531;top:2144;width:0;height:0" coordorigin="7531,2144" coordsize="0,0" path="m7531,2144r,e" filled="f" strokeweight=".06pt">
              <v:path arrowok="t"/>
            </v:shape>
            <w10:wrap anchorx="page"/>
          </v:group>
        </w:pict>
      </w:r>
      <w:r>
        <w:pict>
          <v:group id="_x0000_s9093" style="position:absolute;left:0;text-align:left;margin-left:377.45pt;margin-top:106.65pt;width:0;height:0;z-index:-5797;mso-position-horizontal-relative:page" coordorigin="7549,2133" coordsize="0,0">
            <v:shape id="_x0000_s9094" style="position:absolute;left:7549;top:2133;width:0;height:0" coordorigin="7549,2133" coordsize="0,0" path="m7549,2133r,e" filled="f" strokeweight=".06pt">
              <v:path arrowok="t"/>
            </v:shape>
            <w10:wrap anchorx="page"/>
          </v:group>
        </w:pict>
      </w:r>
      <w:r>
        <w:pict>
          <v:group id="_x0000_s9091" style="position:absolute;left:0;text-align:left;margin-left:378.4pt;margin-top:106.15pt;width:0;height:0;z-index:-5796;mso-position-horizontal-relative:page" coordorigin="7568,2123" coordsize="0,0">
            <v:shape id="_x0000_s9092" style="position:absolute;left:7568;top:2123;width:0;height:0" coordorigin="7568,2123" coordsize="0,0" path="m7568,2123r,e" filled="f" strokeweight=".06pt">
              <v:path arrowok="t"/>
            </v:shape>
            <w10:wrap anchorx="page"/>
          </v:group>
        </w:pict>
      </w:r>
      <w:r>
        <w:pict>
          <v:group id="_x0000_s9089" style="position:absolute;left:0;text-align:left;margin-left:380.3pt;margin-top:105.05pt;width:0;height:0;z-index:-5795;mso-position-horizontal-relative:page" coordorigin="7606,2101" coordsize="0,0">
            <v:shape id="_x0000_s9090" style="position:absolute;left:7606;top:2101;width:0;height:0" coordorigin="7606,2101" coordsize="0,0" path="m7606,2101r,e" filled="f" strokeweight=".06pt">
              <v:path arrowok="t"/>
            </v:shape>
            <w10:wrap anchorx="page"/>
          </v:group>
        </w:pict>
      </w:r>
      <w:r>
        <w:pict>
          <v:group id="_x0000_s9087" style="position:absolute;left:0;text-align:left;margin-left:381.25pt;margin-top:104.5pt;width:0;height:0;z-index:-5794;mso-position-horizontal-relative:page" coordorigin="7625,2090" coordsize="0,0">
            <v:shape id="_x0000_s9088" style="position:absolute;left:7625;top:2090;width:0;height:0" coordorigin="7625,2090" coordsize="0,0" path="m7625,2090r,e" filled="f" strokeweight=".06pt">
              <v:path arrowok="t"/>
            </v:shape>
            <w10:wrap anchorx="page"/>
          </v:group>
        </w:pict>
      </w:r>
      <w:r>
        <w:pict>
          <v:group id="_x0000_s9085" style="position:absolute;left:0;text-align:left;margin-left:383.1pt;margin-top:103.45pt;width:0;height:0;z-index:-5793;mso-position-horizontal-relative:page" coordorigin="7662,2069" coordsize="0,0">
            <v:shape id="_x0000_s9086" style="position:absolute;left:7662;top:2069;width:0;height:0" coordorigin="7662,2069" coordsize="0,0" path="m7662,2069r,e" filled="f" strokeweight=".06pt">
              <v:path arrowok="t"/>
            </v:shape>
            <w10:wrap anchorx="page"/>
          </v:group>
        </w:pict>
      </w:r>
      <w:r>
        <w:pict>
          <v:group id="_x0000_s9083" style="position:absolute;left:0;text-align:left;margin-left:384.95pt;margin-top:102.35pt;width:0;height:0;z-index:-5792;mso-position-horizontal-relative:page" coordorigin="7699,2047" coordsize="0,0">
            <v:shape id="_x0000_s9084" style="position:absolute;left:7699;top:2047;width:0;height:0" coordorigin="7699,2047" coordsize="0,0" path="m7699,2047r,e" filled="f" strokeweight=".06pt">
              <v:path arrowok="t"/>
            </v:shape>
            <w10:wrap anchorx="page"/>
          </v:group>
        </w:pict>
      </w:r>
      <w:r>
        <w:pict>
          <v:group id="_x0000_s9081" style="position:absolute;left:0;text-align:left;margin-left:385.9pt;margin-top:101.8pt;width:0;height:0;z-index:-5791;mso-position-horizontal-relative:page" coordorigin="7718,2036" coordsize="0,0">
            <v:shape id="_x0000_s9082" style="position:absolute;left:7718;top:2036;width:0;height:0" coordorigin="7718,2036" coordsize="0,0" path="m7718,2036r,e" filled="f" strokeweight=".06pt">
              <v:path arrowok="t"/>
            </v:shape>
            <w10:wrap anchorx="page"/>
          </v:group>
        </w:pict>
      </w:r>
      <w:r>
        <w:pict>
          <v:group id="_x0000_s9079" style="position:absolute;left:0;text-align:left;margin-left:387.8pt;margin-top:100.75pt;width:0;height:0;z-index:-5790;mso-position-horizontal-relative:page" coordorigin="7756,2015" coordsize="0,0">
            <v:shape id="_x0000_s9080" style="position:absolute;left:7756;top:2015;width:0;height:0" coordorigin="7756,2015" coordsize="0,0" path="m7756,2015r,e" filled="f" strokeweight=".06pt">
              <v:path arrowok="t"/>
            </v:shape>
            <w10:wrap anchorx="page"/>
          </v:group>
        </w:pict>
      </w:r>
      <w:r>
        <w:pict>
          <v:group id="_x0000_s9077" style="position:absolute;left:0;text-align:left;margin-left:389.65pt;margin-top:99.65pt;width:0;height:0;z-index:-5789;mso-position-horizontal-relative:page" coordorigin="7793,1993" coordsize="0,0">
            <v:shape id="_x0000_s9078" style="position:absolute;left:7793;top:1993;width:0;height:0" coordorigin="7793,1993" coordsize="0,0" path="m7793,1993r,e" filled="f" strokeweight=".06pt">
              <v:path arrowok="t"/>
            </v:shape>
            <w10:wrap anchorx="page"/>
          </v:group>
        </w:pict>
      </w:r>
      <w:r>
        <w:pict>
          <v:group id="_x0000_s9075" style="position:absolute;left:0;text-align:left;margin-left:367.25pt;margin-top:113.8pt;width:0;height:0;z-index:-5783;mso-position-horizontal-relative:page" coordorigin="7345,2276" coordsize="0,0">
            <v:shape id="_x0000_s9076" style="position:absolute;left:7345;top:2276;width:0;height:0" coordorigin="7345,2276" coordsize="0,0" path="m7345,2276r,e" filled="f" strokeweight=".06pt">
              <v:path arrowok="t"/>
            </v:shape>
            <w10:wrap anchorx="page"/>
          </v:group>
        </w:pict>
      </w:r>
      <w:r>
        <w:pict>
          <v:group id="_x0000_s9073" style="position:absolute;left:0;text-align:left;margin-left:370.1pt;margin-top:112.2pt;width:0;height:0;z-index:-5782;mso-position-horizontal-relative:page" coordorigin="7402,2244" coordsize="0,0">
            <v:shape id="_x0000_s9074" style="position:absolute;left:7402;top:2244;width:0;height:0" coordorigin="7402,2244" coordsize="0,0" path="m7402,2244r,e" filled="f" strokeweight=".06pt">
              <v:path arrowok="t"/>
            </v:shape>
            <w10:wrap anchorx="page"/>
          </v:group>
        </w:pict>
      </w:r>
      <w:r>
        <w:pict>
          <v:group id="_x0000_s9071" style="position:absolute;left:0;text-align:left;margin-left:371.95pt;margin-top:111.1pt;width:0;height:0;z-index:-5781;mso-position-horizontal-relative:page" coordorigin="7439,2222" coordsize="0,0">
            <v:shape id="_x0000_s9072" style="position:absolute;left:7439;top:2222;width:0;height:0" coordorigin="7439,2222" coordsize="0,0" path="m7439,2222r,e" filled="f" strokeweight=".06pt">
              <v:path arrowok="t"/>
            </v:shape>
            <w10:wrap anchorx="page"/>
          </v:group>
        </w:pict>
      </w:r>
      <w:r>
        <w:pict>
          <v:group id="_x0000_s9069" style="position:absolute;left:0;text-align:left;margin-left:374.75pt;margin-top:109.5pt;width:0;height:0;z-index:-5780;mso-position-horizontal-relative:page" coordorigin="7495,2190" coordsize="0,0">
            <v:shape id="_x0000_s9070" style="position:absolute;left:7495;top:2190;width:0;height:0" coordorigin="7495,2190" coordsize="0,0" path="m7495,2190r,e" filled="f" strokeweight=".06pt">
              <v:path arrowok="t"/>
            </v:shape>
            <w10:wrap anchorx="page"/>
          </v:group>
        </w:pict>
      </w:r>
      <w:r>
        <w:pict>
          <v:group id="_x0000_s9067" style="position:absolute;left:0;text-align:left;margin-left:376.6pt;margin-top:108.4pt;width:0;height:0;z-index:-5779;mso-position-horizontal-relative:page" coordorigin="7532,2168" coordsize="0,0">
            <v:shape id="_x0000_s9068" style="position:absolute;left:7532;top:2168;width:0;height:0" coordorigin="7532,2168" coordsize="0,0" path="m7532,2168r,e" filled="f" strokeweight=".06pt">
              <v:path arrowok="t"/>
            </v:shape>
            <w10:wrap anchorx="page"/>
          </v:group>
        </w:pict>
      </w:r>
      <w:r>
        <w:pict>
          <v:group id="_x0000_s9065" style="position:absolute;left:0;text-align:left;margin-left:378.5pt;margin-top:107.35pt;width:0;height:0;z-index:-5778;mso-position-horizontal-relative:page" coordorigin="7570,2147" coordsize="0,0">
            <v:shape id="_x0000_s9066" style="position:absolute;left:7570;top:2147;width:0;height:0" coordorigin="7570,2147" coordsize="0,0" path="m7570,2147r,e" filled="f" strokeweight=".06pt">
              <v:path arrowok="t"/>
            </v:shape>
            <w10:wrap anchorx="page"/>
          </v:group>
        </w:pict>
      </w:r>
      <w:r>
        <w:pict>
          <v:group id="_x0000_s9063" style="position:absolute;left:0;text-align:left;margin-left:379.45pt;margin-top:106.8pt;width:0;height:0;z-index:-5777;mso-position-horizontal-relative:page" coordorigin="7589,2136" coordsize="0,0">
            <v:shape id="_x0000_s9064" style="position:absolute;left:7589;top:2136;width:0;height:0" coordorigin="7589,2136" coordsize="0,0" path="m7589,2136r,e" filled="f" strokeweight=".06pt">
              <v:path arrowok="t"/>
            </v:shape>
            <w10:wrap anchorx="page"/>
          </v:group>
        </w:pict>
      </w:r>
      <w:r>
        <w:pict>
          <v:group id="_x0000_s9061" style="position:absolute;left:0;text-align:left;margin-left:381.3pt;margin-top:105.7pt;width:0;height:0;z-index:-5776;mso-position-horizontal-relative:page" coordorigin="7626,2114" coordsize="0,0">
            <v:shape id="_x0000_s9062" style="position:absolute;left:7626;top:2114;width:0;height:0" coordorigin="7626,2114" coordsize="0,0" path="m7626,2114r,e" filled="f" strokeweight=".06pt">
              <v:path arrowok="t"/>
            </v:shape>
            <w10:wrap anchorx="page"/>
          </v:group>
        </w:pict>
      </w:r>
      <w:r>
        <w:pict>
          <v:group id="_x0000_s9059" style="position:absolute;left:0;text-align:left;margin-left:383.15pt;margin-top:104.65pt;width:0;height:0;z-index:-5775;mso-position-horizontal-relative:page" coordorigin="7663,2093" coordsize="0,0">
            <v:shape id="_x0000_s9060" style="position:absolute;left:7663;top:2093;width:0;height:0" coordorigin="7663,2093" coordsize="0,0" path="m7663,2093r,e" filled="f" strokeweight=".06pt">
              <v:path arrowok="t"/>
            </v:shape>
            <w10:wrap anchorx="page"/>
          </v:group>
        </w:pict>
      </w:r>
      <w:r>
        <w:pict>
          <v:group id="_x0000_s9057" style="position:absolute;left:0;text-align:left;margin-left:386pt;margin-top:103pt;width:0;height:0;z-index:-5774;mso-position-horizontal-relative:page" coordorigin="7720,2060" coordsize="0,0">
            <v:shape id="_x0000_s9058" style="position:absolute;left:7720;top:2060;width:0;height:0" coordorigin="7720,2060" coordsize="0,0" path="m7720,2060r,e" filled="f" strokeweight=".06pt">
              <v:path arrowok="t"/>
            </v:shape>
            <w10:wrap anchorx="page"/>
          </v:group>
        </w:pict>
      </w:r>
      <w:r>
        <w:pict>
          <v:group id="_x0000_s9055" style="position:absolute;left:0;text-align:left;margin-left:386.95pt;margin-top:102.45pt;width:0;height:0;z-index:-5773;mso-position-horizontal-relative:page" coordorigin="7739,2049" coordsize="0,0">
            <v:shape id="_x0000_s9056" style="position:absolute;left:7739;top:2049;width:0;height:0" coordorigin="7739,2049" coordsize="0,0" path="m7739,2049r,e" filled="f" strokeweight=".06pt">
              <v:path arrowok="t"/>
            </v:shape>
            <w10:wrap anchorx="page"/>
          </v:group>
        </w:pict>
      </w:r>
      <w:r>
        <w:pict>
          <v:group id="_x0000_s9053" style="position:absolute;left:0;text-align:left;margin-left:387.85pt;margin-top:101.95pt;width:0;height:0;z-index:-5772;mso-position-horizontal-relative:page" coordorigin="7757,2039" coordsize="0,0">
            <v:shape id="_x0000_s9054" style="position:absolute;left:7757;top:2039;width:0;height:0" coordorigin="7757,2039" coordsize="0,0" path="m7757,2039r,e" filled="f" strokeweight=".06pt">
              <v:path arrowok="t"/>
            </v:shape>
            <w10:wrap anchorx="page"/>
          </v:group>
        </w:pict>
      </w:r>
      <w:r>
        <w:pict>
          <v:group id="_x0000_s9051" style="position:absolute;left:0;text-align:left;margin-left:390.65pt;margin-top:100.3pt;width:0;height:0;z-index:-5771;mso-position-horizontal-relative:page" coordorigin="7813,2006" coordsize="0,0">
            <v:shape id="_x0000_s9052" style="position:absolute;left:7813;top:2006;width:0;height:0" coordorigin="7813,2006" coordsize="0,0" path="m7813,2006r,e" filled="f" strokeweight=".06pt">
              <v:path arrowok="t"/>
            </v:shape>
            <w10:wrap anchorx="page"/>
          </v:group>
        </w:pict>
      </w:r>
      <w:r>
        <w:pict>
          <v:group id="_x0000_s9049" style="position:absolute;left:0;text-align:left;margin-left:368.3pt;margin-top:114.45pt;width:0;height:0;z-index:-5767;mso-position-horizontal-relative:page" coordorigin="7366,2289" coordsize="0,0">
            <v:shape id="_x0000_s9050" style="position:absolute;left:7366;top:2289;width:0;height:0" coordorigin="7366,2289" coordsize="0,0" path="m7366,2289r,e" filled="f" strokeweight=".06pt">
              <v:path arrowok="t"/>
            </v:shape>
            <w10:wrap anchorx="page"/>
          </v:group>
        </w:pict>
      </w:r>
      <w:r>
        <w:pict>
          <v:group id="_x0000_s9047" style="position:absolute;left:0;text-align:left;margin-left:370.15pt;margin-top:113.4pt;width:0;height:0;z-index:-5766;mso-position-horizontal-relative:page" coordorigin="7403,2268" coordsize="0,0">
            <v:shape id="_x0000_s9048" style="position:absolute;left:7403;top:2268;width:0;height:0" coordorigin="7403,2268" coordsize="0,0" path="m7403,2268r,e" filled="f" strokeweight=".06pt">
              <v:path arrowok="t"/>
            </v:shape>
            <w10:wrap anchorx="page"/>
          </v:group>
        </w:pict>
      </w:r>
      <w:r>
        <w:pict>
          <v:group id="_x0000_s9045" style="position:absolute;left:0;text-align:left;margin-left:372pt;margin-top:112.3pt;width:0;height:0;z-index:-5765;mso-position-horizontal-relative:page" coordorigin="7440,2246" coordsize="0,0">
            <v:shape id="_x0000_s9046" style="position:absolute;left:7440;top:2246;width:0;height:0" coordorigin="7440,2246" coordsize="0,0" path="m7440,2246r,e" filled="f" strokeweight=".06pt">
              <v:path arrowok="t"/>
            </v:shape>
            <w10:wrap anchorx="page"/>
          </v:group>
        </w:pict>
      </w:r>
      <w:r>
        <w:pict>
          <v:group id="_x0000_s9043" style="position:absolute;left:0;text-align:left;margin-left:372.95pt;margin-top:111.75pt;width:0;height:0;z-index:-5764;mso-position-horizontal-relative:page" coordorigin="7459,2235" coordsize="0,0">
            <v:shape id="_x0000_s9044" style="position:absolute;left:7459;top:2235;width:0;height:0" coordorigin="7459,2235" coordsize="0,0" path="m7459,2235r,e" filled="f" strokeweight=".06pt">
              <v:path arrowok="t"/>
            </v:shape>
            <w10:wrap anchorx="page"/>
          </v:group>
        </w:pict>
      </w:r>
      <w:r>
        <w:pict>
          <v:group id="_x0000_s9041" style="position:absolute;left:0;text-align:left;margin-left:376.7pt;margin-top:109.6pt;width:0;height:0;z-index:-5763;mso-position-horizontal-relative:page" coordorigin="7534,2192" coordsize="0,0">
            <v:shape id="_x0000_s9042" style="position:absolute;left:7534;top:2192;width:0;height:0" coordorigin="7534,2192" coordsize="0,0" path="m7534,2192r,e" filled="f" strokeweight=".06pt">
              <v:path arrowok="t"/>
            </v:shape>
            <w10:wrap anchorx="page"/>
          </v:group>
        </w:pict>
      </w:r>
      <w:r>
        <w:pict>
          <v:group id="_x0000_s9039" style="position:absolute;left:0;text-align:left;margin-left:377.65pt;margin-top:109.05pt;width:0;height:0;z-index:-5762;mso-position-horizontal-relative:page" coordorigin="7553,2181" coordsize="0,0">
            <v:shape id="_x0000_s9040" style="position:absolute;left:7553;top:2181;width:0;height:0" coordorigin="7553,2181" coordsize="0,0" path="m7553,2181r,e" filled="f" strokeweight=".06pt">
              <v:path arrowok="t"/>
            </v:shape>
            <w10:wrap anchorx="page"/>
          </v:group>
        </w:pict>
      </w:r>
      <w:r>
        <w:pict>
          <v:group id="_x0000_s9037" style="position:absolute;left:0;text-align:left;margin-left:379.5pt;margin-top:108pt;width:0;height:0;z-index:-5761;mso-position-horizontal-relative:page" coordorigin="7590,2160" coordsize="0,0">
            <v:shape id="_x0000_s9038" style="position:absolute;left:7590;top:2160;width:0;height:0" coordorigin="7590,2160" coordsize="0,0" path="m7590,2160r,e" filled="f" strokeweight=".06pt">
              <v:path arrowok="t"/>
            </v:shape>
            <w10:wrap anchorx="page"/>
          </v:group>
        </w:pict>
      </w:r>
      <w:r>
        <w:pict>
          <v:group id="_x0000_s9035" style="position:absolute;left:0;text-align:left;margin-left:380.45pt;margin-top:107.45pt;width:0;height:0;z-index:-5760;mso-position-horizontal-relative:page" coordorigin="7609,2149" coordsize="0,0">
            <v:shape id="_x0000_s9036" style="position:absolute;left:7609;top:2149;width:0;height:0" coordorigin="7609,2149" coordsize="0,0" path="m7609,2149r,e" filled="f" strokeweight=".06pt">
              <v:path arrowok="t"/>
            </v:shape>
            <w10:wrap anchorx="page"/>
          </v:group>
        </w:pict>
      </w:r>
      <w:r>
        <w:pict>
          <v:group id="_x0000_s9033" style="position:absolute;left:0;text-align:left;margin-left:381.35pt;margin-top:106.9pt;width:0;height:0;z-index:-5759;mso-position-horizontal-relative:page" coordorigin="7627,2138" coordsize="0,0">
            <v:shape id="_x0000_s9034" style="position:absolute;left:7627;top:2138;width:0;height:0" coordorigin="7627,2138" coordsize="0,0" path="m7627,2138r,e" filled="f" strokeweight=".06pt">
              <v:path arrowok="t"/>
            </v:shape>
            <w10:wrap anchorx="page"/>
          </v:group>
        </w:pict>
      </w:r>
      <w:r>
        <w:pict>
          <v:group id="_x0000_s9031" style="position:absolute;left:0;text-align:left;margin-left:384.2pt;margin-top:105.3pt;width:0;height:0;z-index:-5758;mso-position-horizontal-relative:page" coordorigin="7684,2106" coordsize="0,0">
            <v:shape id="_x0000_s9032" style="position:absolute;left:7684;top:2106;width:0;height:0" coordorigin="7684,2106" coordsize="0,0" path="m7684,2106r,e" filled="f" strokeweight=".06pt">
              <v:path arrowok="t"/>
            </v:shape>
            <w10:wrap anchorx="page"/>
          </v:group>
        </w:pict>
      </w:r>
      <w:r>
        <w:pict>
          <v:group id="_x0000_s9029" style="position:absolute;left:0;text-align:left;margin-left:387pt;margin-top:103.65pt;width:0;height:0;z-index:-5757;mso-position-horizontal-relative:page" coordorigin="7740,2073" coordsize="0,0">
            <v:shape id="_x0000_s9030" style="position:absolute;left:7740;top:2073;width:0;height:0" coordorigin="7740,2073" coordsize="0,0" path="m7740,2073r,e" filled="f" strokeweight=".06pt">
              <v:path arrowok="t"/>
            </v:shape>
            <w10:wrap anchorx="page"/>
          </v:group>
        </w:pict>
      </w:r>
      <w:r>
        <w:pict>
          <v:group id="_x0000_s9027" style="position:absolute;left:0;text-align:left;margin-left:387.9pt;margin-top:103.15pt;width:0;height:0;z-index:-5756;mso-position-horizontal-relative:page" coordorigin="7758,2063" coordsize="0,0">
            <v:shape id="_x0000_s9028" style="position:absolute;left:7758;top:2063;width:0;height:0" coordorigin="7758,2063" coordsize="0,0" path="m7758,2063r,e" filled="f" strokeweight=".06pt">
              <v:path arrowok="t"/>
            </v:shape>
            <w10:wrap anchorx="page"/>
          </v:group>
        </w:pict>
      </w:r>
      <w:r>
        <w:pict>
          <v:group id="_x0000_s9025" style="position:absolute;left:0;text-align:left;margin-left:388.85pt;margin-top:102.6pt;width:0;height:0;z-index:-5755;mso-position-horizontal-relative:page" coordorigin="7777,2052" coordsize="0,0">
            <v:shape id="_x0000_s9026" style="position:absolute;left:7777;top:2052;width:0;height:0" coordorigin="7777,2052" coordsize="0,0" path="m7777,2052r,e" filled="f" strokeweight=".06pt">
              <v:path arrowok="t"/>
            </v:shape>
            <w10:wrap anchorx="page"/>
          </v:group>
        </w:pict>
      </w:r>
      <w:r>
        <w:pict>
          <v:group id="_x0000_s9023" style="position:absolute;left:0;text-align:left;margin-left:391.7pt;margin-top:100.95pt;width:0;height:0;z-index:-5754;mso-position-horizontal-relative:page" coordorigin="7834,2019" coordsize="0,0">
            <v:shape id="_x0000_s9024" style="position:absolute;left:7834;top:2019;width:0;height:0" coordorigin="7834,2019" coordsize="0,0" path="m7834,2019r,e" filled="f" strokeweight=".06pt">
              <v:path arrowok="t"/>
            </v:shape>
            <w10:wrap anchorx="page"/>
          </v:group>
        </w:pict>
      </w:r>
      <w:r>
        <w:pict>
          <v:group id="_x0000_s9021" style="position:absolute;left:0;text-align:left;margin-left:392.6pt;margin-top:100.45pt;width:0;height:0;z-index:-5753;mso-position-horizontal-relative:page" coordorigin="7852,2009" coordsize="0,0">
            <v:shape id="_x0000_s9022" style="position:absolute;left:7852;top:2009;width:0;height:0" coordorigin="7852,2009" coordsize="0,0" path="m7852,2009r,e" filled="f" strokeweight=".06pt">
              <v:path arrowok="t"/>
            </v:shape>
            <w10:wrap anchorx="page"/>
          </v:group>
        </w:pict>
      </w:r>
      <w:r>
        <w:pict>
          <v:group id="_x0000_s9019" style="position:absolute;left:0;text-align:left;margin-left:369.3pt;margin-top:115.15pt;width:0;height:0;z-index:-5749;mso-position-horizontal-relative:page" coordorigin="7386,2303" coordsize="0,0">
            <v:shape id="_x0000_s9020" style="position:absolute;left:7386;top:2303;width:0;height:0" coordorigin="7386,2303" coordsize="0,0" path="m7386,2303r,e" filled="f" strokeweight=".06pt">
              <v:path arrowok="t"/>
            </v:shape>
            <w10:wrap anchorx="page"/>
          </v:group>
        </w:pict>
      </w:r>
      <w:r>
        <w:pict>
          <v:group id="_x0000_s9017" style="position:absolute;left:0;text-align:left;margin-left:370.2pt;margin-top:114.6pt;width:0;height:0;z-index:-5748;mso-position-horizontal-relative:page" coordorigin="7404,2292" coordsize="0,0">
            <v:shape id="_x0000_s9018" style="position:absolute;left:7404;top:2292;width:0;height:0" coordorigin="7404,2292" coordsize="0,0" path="m7404,2292r,e" filled="f" strokeweight=".06pt">
              <v:path arrowok="t"/>
            </v:shape>
            <w10:wrap anchorx="page"/>
          </v:group>
        </w:pict>
      </w:r>
      <w:r>
        <w:pict>
          <v:group id="_x0000_s9015" style="position:absolute;left:0;text-align:left;margin-left:371.15pt;margin-top:114.05pt;width:0;height:0;z-index:-5747;mso-position-horizontal-relative:page" coordorigin="7423,2281" coordsize="0,0">
            <v:shape id="_x0000_s9016" style="position:absolute;left:7423;top:2281;width:0;height:0" coordorigin="7423,2281" coordsize="0,0" path="m7423,2281r,e" filled="f" strokeweight=".06pt">
              <v:path arrowok="t"/>
            </v:shape>
            <w10:wrap anchorx="page"/>
          </v:group>
        </w:pict>
      </w:r>
      <w:r>
        <w:pict>
          <v:group id="_x0000_s9013" style="position:absolute;left:0;text-align:left;margin-left:373pt;margin-top:112.95pt;width:0;height:0;z-index:-5746;mso-position-horizontal-relative:page" coordorigin="7460,2259" coordsize="0,0">
            <v:shape id="_x0000_s9014" style="position:absolute;left:7460;top:2259;width:0;height:0" coordorigin="7460,2259" coordsize="0,0" path="m7460,2259r,e" filled="f" strokeweight=".06pt">
              <v:path arrowok="t"/>
            </v:shape>
            <w10:wrap anchorx="page"/>
          </v:group>
        </w:pict>
      </w:r>
      <w:r>
        <w:pict>
          <v:group id="_x0000_s9011" style="position:absolute;left:0;text-align:left;margin-left:374pt;margin-top:112.45pt;width:0;height:0;z-index:-5745;mso-position-horizontal-relative:page" coordorigin="7480,2249" coordsize="0,0">
            <v:shape id="_x0000_s9012" style="position:absolute;left:7480;top:2249;width:0;height:0" coordorigin="7480,2249" coordsize="0,0" path="m7480,2249r,e" filled="f" strokeweight=".06pt">
              <v:path arrowok="t"/>
            </v:shape>
            <w10:wrap anchorx="page"/>
          </v:group>
        </w:pict>
      </w:r>
      <w:r>
        <w:pict>
          <v:group id="_x0000_s9009" style="position:absolute;left:0;text-align:left;margin-left:374.9pt;margin-top:111.9pt;width:0;height:0;z-index:-5744;mso-position-horizontal-relative:page" coordorigin="7498,2238" coordsize="0,0">
            <v:shape id="_x0000_s9010" style="position:absolute;left:7498;top:2238;width:0;height:0" coordorigin="7498,2238" coordsize="0,0" path="m7498,2238r,e" filled="f" strokeweight=".06pt">
              <v:path arrowok="t"/>
            </v:shape>
            <w10:wrap anchorx="page"/>
          </v:group>
        </w:pict>
      </w:r>
      <w:r>
        <w:pict>
          <v:group id="_x0000_s9007" style="position:absolute;left:0;text-align:left;margin-left:377.7pt;margin-top:110.25pt;width:0;height:0;z-index:-5743;mso-position-horizontal-relative:page" coordorigin="7554,2205" coordsize="0,0">
            <v:shape id="_x0000_s9008" style="position:absolute;left:7554;top:2205;width:0;height:0" coordorigin="7554,2205" coordsize="0,0" path="m7554,2205r,e" filled="f" strokeweight=".06pt">
              <v:path arrowok="t"/>
            </v:shape>
            <w10:wrap anchorx="page"/>
          </v:group>
        </w:pict>
      </w:r>
      <w:r>
        <w:pict>
          <v:group id="_x0000_s9005" style="position:absolute;left:0;text-align:left;margin-left:378.65pt;margin-top:109.75pt;width:0;height:0;z-index:-5742;mso-position-horizontal-relative:page" coordorigin="7573,2195" coordsize="0,0">
            <v:shape id="_x0000_s9006" style="position:absolute;left:7573;top:2195;width:0;height:0" coordorigin="7573,2195" coordsize="0,0" path="m7573,2195r,e" filled="f" strokeweight=".06pt">
              <v:path arrowok="t"/>
            </v:shape>
            <w10:wrap anchorx="page"/>
          </v:group>
        </w:pict>
      </w:r>
      <w:r>
        <w:pict>
          <v:group id="_x0000_s9003" style="position:absolute;left:0;text-align:left;margin-left:380.5pt;margin-top:108.65pt;width:0;height:0;z-index:-5741;mso-position-horizontal-relative:page" coordorigin="7610,2173" coordsize="0,0">
            <v:shape id="_x0000_s9004" style="position:absolute;left:7610;top:2173;width:0;height:0" coordorigin="7610,2173" coordsize="0,0" path="m7610,2173r,e" filled="f" strokeweight=".06pt">
              <v:path arrowok="t"/>
            </v:shape>
            <w10:wrap anchorx="page"/>
          </v:group>
        </w:pict>
      </w:r>
      <w:r>
        <w:pict>
          <v:group id="_x0000_s9001" style="position:absolute;left:0;text-align:left;margin-left:382.4pt;margin-top:107.55pt;width:0;height:0;z-index:-5740;mso-position-horizontal-relative:page" coordorigin="7648,2151" coordsize="0,0">
            <v:shape id="_x0000_s9002" style="position:absolute;left:7648;top:2151;width:0;height:0" coordorigin="7648,2151" coordsize="0,0" path="m7648,2151r,e" filled="f" strokeweight=".06pt">
              <v:path arrowok="t"/>
            </v:shape>
            <w10:wrap anchorx="page"/>
          </v:group>
        </w:pict>
      </w:r>
      <w:r>
        <w:pict>
          <v:group id="_x0000_s8999" style="position:absolute;left:0;text-align:left;margin-left:385.2pt;margin-top:105.95pt;width:0;height:0;z-index:-5739;mso-position-horizontal-relative:page" coordorigin="7704,2119" coordsize="0,0">
            <v:shape id="_x0000_s9000" style="position:absolute;left:7704;top:2119;width:0;height:0" coordorigin="7704,2119" coordsize="0,0" path="m7704,2119r,e" filled="f" strokeweight=".06pt">
              <v:path arrowok="t"/>
            </v:shape>
            <w10:wrap anchorx="page"/>
          </v:group>
        </w:pict>
      </w:r>
      <w:r>
        <w:pict>
          <v:group id="_x0000_s8997" style="position:absolute;left:0;text-align:left;margin-left:386.1pt;margin-top:105.4pt;width:0;height:0;z-index:-5738;mso-position-horizontal-relative:page" coordorigin="7722,2108" coordsize="0,0">
            <v:shape id="_x0000_s8998" style="position:absolute;left:7722;top:2108;width:0;height:0" coordorigin="7722,2108" coordsize="0,0" path="m7722,2108r,e" filled="f" strokeweight=".06pt">
              <v:path arrowok="t"/>
            </v:shape>
            <w10:wrap anchorx="page"/>
          </v:group>
        </w:pict>
      </w:r>
      <w:r>
        <w:pict>
          <v:group id="_x0000_s8995" style="position:absolute;left:0;text-align:left;margin-left:387.05pt;margin-top:104.85pt;width:0;height:0;z-index:-5737;mso-position-horizontal-relative:page" coordorigin="7741,2097" coordsize="0,0">
            <v:shape id="_x0000_s8996" style="position:absolute;left:7741;top:2097;width:0;height:0" coordorigin="7741,2097" coordsize="0,0" path="m7741,2097r,e" filled="f" strokeweight=".06pt">
              <v:path arrowok="t"/>
            </v:shape>
            <w10:wrap anchorx="page"/>
          </v:group>
        </w:pict>
      </w:r>
      <w:r>
        <w:pict>
          <v:group id="_x0000_s8993" style="position:absolute;left:0;text-align:left;margin-left:388.9pt;margin-top:103.8pt;width:0;height:0;z-index:-5736;mso-position-horizontal-relative:page" coordorigin="7778,2076" coordsize="0,0">
            <v:shape id="_x0000_s8994" style="position:absolute;left:7778;top:2076;width:0;height:0" coordorigin="7778,2076" coordsize="0,0" path="m7778,2076r,e" filled="f" strokeweight=".06pt">
              <v:path arrowok="t"/>
            </v:shape>
            <w10:wrap anchorx="page"/>
          </v:group>
        </w:pict>
      </w:r>
      <w:r>
        <w:pict>
          <v:group id="_x0000_s8991" style="position:absolute;left:0;text-align:left;margin-left:389.9pt;margin-top:103.25pt;width:0;height:0;z-index:-5735;mso-position-horizontal-relative:page" coordorigin="7798,2065" coordsize="0,0">
            <v:shape id="_x0000_s8992" style="position:absolute;left:7798;top:2065;width:0;height:0" coordorigin="7798,2065" coordsize="0,0" path="m7798,2065r,e" filled="f" strokeweight=".06pt">
              <v:path arrowok="t"/>
            </v:shape>
            <w10:wrap anchorx="page"/>
          </v:group>
        </w:pict>
      </w:r>
      <w:r>
        <w:pict>
          <v:group id="_x0000_s8989" style="position:absolute;left:0;text-align:left;margin-left:391.75pt;margin-top:102.15pt;width:0;height:0;z-index:-5734;mso-position-horizontal-relative:page" coordorigin="7835,2043" coordsize="0,0">
            <v:shape id="_x0000_s8990" style="position:absolute;left:7835;top:2043;width:0;height:0" coordorigin="7835,2043" coordsize="0,0" path="m7835,2043r,e" filled="f" strokeweight=".06pt">
              <v:path arrowok="t"/>
            </v:shape>
            <w10:wrap anchorx="page"/>
          </v:group>
        </w:pict>
      </w:r>
      <w:r>
        <w:pict>
          <v:group id="_x0000_s8987" style="position:absolute;left:0;text-align:left;margin-left:393.6pt;margin-top:101.1pt;width:0;height:0;z-index:-5733;mso-position-horizontal-relative:page" coordorigin="7872,2022" coordsize="0,0">
            <v:shape id="_x0000_s8988" style="position:absolute;left:7872;top:2022;width:0;height:0" coordorigin="7872,2022" coordsize="0,0" path="m7872,2022r,e" filled="f" strokeweight=".06pt">
              <v:path arrowok="t"/>
            </v:shape>
            <w10:wrap anchorx="page"/>
          </v:group>
        </w:pict>
      </w:r>
      <w:r>
        <w:pict>
          <v:group id="_x0000_s8985" style="position:absolute;left:0;text-align:left;margin-left:371.2pt;margin-top:115.25pt;width:0;height:0;z-index:-5727;mso-position-horizontal-relative:page" coordorigin="7424,2305" coordsize="0,0">
            <v:shape id="_x0000_s8986" style="position:absolute;left:7424;top:2305;width:0;height:0" coordorigin="7424,2305" coordsize="0,0" path="m7424,2305r,e" filled="f" strokeweight=".06pt">
              <v:path arrowok="t"/>
            </v:shape>
            <w10:wrap anchorx="page"/>
          </v:group>
        </w:pict>
      </w:r>
      <w:r>
        <w:pict>
          <v:group id="_x0000_s8983" style="position:absolute;left:0;text-align:left;margin-left:372.2pt;margin-top:114.7pt;width:0;height:0;z-index:-5726;mso-position-horizontal-relative:page" coordorigin="7444,2294" coordsize="0,0">
            <v:shape id="_x0000_s8984" style="position:absolute;left:7444;top:2294;width:0;height:0" coordorigin="7444,2294" coordsize="0,0" path="m7444,2294r,e" filled="f" strokeweight=".06pt">
              <v:path arrowok="t"/>
            </v:shape>
            <w10:wrap anchorx="page"/>
          </v:group>
        </w:pict>
      </w:r>
      <w:r>
        <w:pict>
          <v:group id="_x0000_s8981" style="position:absolute;left:0;text-align:left;margin-left:374.05pt;margin-top:113.65pt;width:0;height:0;z-index:-5725;mso-position-horizontal-relative:page" coordorigin="7481,2273" coordsize="0,0">
            <v:shape id="_x0000_s8982" style="position:absolute;left:7481;top:2273;width:0;height:0" coordorigin="7481,2273" coordsize="0,0" path="m7481,2273r,e" filled="f" strokeweight=".06pt">
              <v:path arrowok="t"/>
            </v:shape>
            <w10:wrap anchorx="page"/>
          </v:group>
        </w:pict>
      </w:r>
      <w:r>
        <w:pict>
          <v:group id="_x0000_s8979" style="position:absolute;left:0;text-align:left;margin-left:375.9pt;margin-top:112.55pt;width:0;height:0;z-index:-5724;mso-position-horizontal-relative:page" coordorigin="7518,2251" coordsize="0,0">
            <v:shape id="_x0000_s8980" style="position:absolute;left:7518;top:2251;width:0;height:0" coordorigin="7518,2251" coordsize="0,0" path="m7518,2251r,e" filled="f" strokeweight=".06pt">
              <v:path arrowok="t"/>
            </v:shape>
            <w10:wrap anchorx="page"/>
          </v:group>
        </w:pict>
      </w:r>
      <w:r>
        <w:pict>
          <v:group id="_x0000_s8977" style="position:absolute;left:0;text-align:left;margin-left:378.7pt;margin-top:110.95pt;width:0;height:0;z-index:-5723;mso-position-horizontal-relative:page" coordorigin="7574,2219" coordsize="0,0">
            <v:shape id="_x0000_s8978" style="position:absolute;left:7574;top:2219;width:0;height:0" coordorigin="7574,2219" coordsize="0,0" path="m7574,2219r,e" filled="f" strokeweight=".06pt">
              <v:path arrowok="t"/>
            </v:shape>
            <w10:wrap anchorx="page"/>
          </v:group>
        </w:pict>
      </w:r>
      <w:r>
        <w:pict>
          <v:group id="_x0000_s8975" style="position:absolute;left:0;text-align:left;margin-left:379.6pt;margin-top:110.4pt;width:0;height:0;z-index:-5722;mso-position-horizontal-relative:page" coordorigin="7592,2208" coordsize="0,0">
            <v:shape id="_x0000_s8976" style="position:absolute;left:7592;top:2208;width:0;height:0" coordorigin="7592,2208" coordsize="0,0" path="m7592,2208r,e" filled="f" strokeweight=".06pt">
              <v:path arrowok="t"/>
            </v:shape>
            <w10:wrap anchorx="page"/>
          </v:group>
        </w:pict>
      </w:r>
      <w:r>
        <w:pict>
          <v:group id="_x0000_s8973" style="position:absolute;left:0;text-align:left;margin-left:380.6pt;margin-top:109.85pt;width:0;height:0;z-index:-5721;mso-position-horizontal-relative:page" coordorigin="7612,2197" coordsize="0,0">
            <v:shape id="_x0000_s8974" style="position:absolute;left:7612;top:2197;width:0;height:0" coordorigin="7612,2197" coordsize="0,0" path="m7612,2197r,e" filled="f" strokeweight=".06pt">
              <v:path arrowok="t"/>
            </v:shape>
            <w10:wrap anchorx="page"/>
          </v:group>
        </w:pict>
      </w:r>
      <w:r>
        <w:pict>
          <v:group id="_x0000_s8971" style="position:absolute;left:0;text-align:left;margin-left:383.4pt;margin-top:108.25pt;width:0;height:0;z-index:-5720;mso-position-horizontal-relative:page" coordorigin="7668,2165" coordsize="0,0">
            <v:shape id="_x0000_s8972" style="position:absolute;left:7668;top:2165;width:0;height:0" coordorigin="7668,2165" coordsize="0,0" path="m7668,2165r,e" filled="f" strokeweight=".06pt">
              <v:path arrowok="t"/>
            </v:shape>
            <w10:wrap anchorx="page"/>
          </v:group>
        </w:pict>
      </w:r>
      <w:r>
        <w:pict>
          <v:group id="_x0000_s8969" style="position:absolute;left:0;text-align:left;margin-left:385.25pt;margin-top:107.15pt;width:0;height:0;z-index:-5719;mso-position-horizontal-relative:page" coordorigin="7705,2143" coordsize="0,0">
            <v:shape id="_x0000_s8970" style="position:absolute;left:7705;top:2143;width:0;height:0" coordorigin="7705,2143" coordsize="0,0" path="m7705,2143r,e" filled="f" strokeweight=".06pt">
              <v:path arrowok="t"/>
            </v:shape>
            <w10:wrap anchorx="page"/>
          </v:group>
        </w:pict>
      </w:r>
      <w:r>
        <w:pict>
          <v:group id="_x0000_s8967" style="position:absolute;left:0;text-align:left;margin-left:387.1pt;margin-top:106.05pt;width:0;height:0;z-index:-5718;mso-position-horizontal-relative:page" coordorigin="7742,2121" coordsize="0,0">
            <v:shape id="_x0000_s8968" style="position:absolute;left:7742;top:2121;width:0;height:0" coordorigin="7742,2121" coordsize="0,0" path="m7742,2121r,e" filled="f" strokeweight=".06pt">
              <v:path arrowok="t"/>
            </v:shape>
            <w10:wrap anchorx="page"/>
          </v:group>
        </w:pict>
      </w:r>
      <w:r>
        <w:pict>
          <v:group id="_x0000_s8965" style="position:absolute;left:0;text-align:left;margin-left:388.1pt;margin-top:105.55pt;width:0;height:0;z-index:-5717;mso-position-horizontal-relative:page" coordorigin="7762,2111" coordsize="0,0">
            <v:shape id="_x0000_s8966" style="position:absolute;left:7762;top:2111;width:0;height:0" coordorigin="7762,2111" coordsize="0,0" path="m7762,2111r,e" filled="f" strokeweight=".06pt">
              <v:path arrowok="t"/>
            </v:shape>
            <w10:wrap anchorx="page"/>
          </v:group>
        </w:pict>
      </w:r>
      <w:r>
        <w:pict>
          <v:group id="_x0000_s8963" style="position:absolute;left:0;text-align:left;margin-left:389.95pt;margin-top:104.45pt;width:0;height:0;z-index:-5716;mso-position-horizontal-relative:page" coordorigin="7799,2089" coordsize="0,0">
            <v:shape id="_x0000_s8964" style="position:absolute;left:7799;top:2089;width:0;height:0" coordorigin="7799,2089" coordsize="0,0" path="m7799,2089r,e" filled="f" strokeweight=".06pt">
              <v:path arrowok="t"/>
            </v:shape>
            <w10:wrap anchorx="page"/>
          </v:group>
        </w:pict>
      </w:r>
      <w:r>
        <w:pict>
          <v:group id="_x0000_s8961" style="position:absolute;left:0;text-align:left;margin-left:391.8pt;margin-top:103.35pt;width:0;height:0;z-index:-5715;mso-position-horizontal-relative:page" coordorigin="7836,2067" coordsize="0,0">
            <v:shape id="_x0000_s8962" style="position:absolute;left:7836;top:2067;width:0;height:0" coordorigin="7836,2067" coordsize="0,0" path="m7836,2067r,e" filled="f" strokeweight=".06pt">
              <v:path arrowok="t"/>
            </v:shape>
            <w10:wrap anchorx="page"/>
          </v:group>
        </w:pict>
      </w:r>
      <w:r>
        <w:pict>
          <v:group id="_x0000_s8959" style="position:absolute;left:0;text-align:left;margin-left:394.6pt;margin-top:101.75pt;width:0;height:0;z-index:-5714;mso-position-horizontal-relative:page" coordorigin="7892,2035" coordsize="0,0">
            <v:shape id="_x0000_s8960" style="position:absolute;left:7892;top:2035;width:0;height:0" coordorigin="7892,2035" coordsize="0,0" path="m7892,2035r,e" filled="f" strokeweight=".06pt">
              <v:path arrowok="t"/>
            </v:shape>
            <w10:wrap anchorx="page"/>
          </v:group>
        </w:pict>
      </w:r>
      <w:r>
        <w:pict>
          <v:group id="_x0000_s8957" style="position:absolute;left:0;text-align:left;margin-left:372.25pt;margin-top:115.9pt;width:0;height:0;z-index:-5709;mso-position-horizontal-relative:page" coordorigin="7445,2318" coordsize="0,0">
            <v:shape id="_x0000_s8958" style="position:absolute;left:7445;top:2318;width:0;height:0" coordorigin="7445,2318" coordsize="0,0" path="m7445,2318r,e" filled="f" strokeweight=".06pt">
              <v:path arrowok="t"/>
            </v:shape>
            <w10:wrap anchorx="page"/>
          </v:group>
        </w:pict>
      </w:r>
      <w:r>
        <w:pict>
          <v:group id="_x0000_s8955" style="position:absolute;left:0;text-align:left;margin-left:374.1pt;margin-top:114.85pt;width:0;height:0;z-index:-5708;mso-position-horizontal-relative:page" coordorigin="7482,2297" coordsize="0,0">
            <v:shape id="_x0000_s8956" style="position:absolute;left:7482;top:2297;width:0;height:0" coordorigin="7482,2297" coordsize="0,0" path="m7482,2297r,e" filled="f" strokeweight=".06pt">
              <v:path arrowok="t"/>
            </v:shape>
            <w10:wrap anchorx="page"/>
          </v:group>
        </w:pict>
      </w:r>
      <w:r>
        <w:pict>
          <v:group id="_x0000_s8953" style="position:absolute;left:0;text-align:left;margin-left:376.9pt;margin-top:113.25pt;width:0;height:0;z-index:-5707;mso-position-horizontal-relative:page" coordorigin="7538,2265" coordsize="0,0">
            <v:shape id="_x0000_s8954" style="position:absolute;left:7538;top:2265;width:0;height:0" coordorigin="7538,2265" coordsize="0,0" path="m7538,2265r,e" filled="f" strokeweight=".06pt">
              <v:path arrowok="t"/>
            </v:shape>
            <w10:wrap anchorx="page"/>
          </v:group>
        </w:pict>
      </w:r>
      <w:r>
        <w:pict>
          <v:group id="_x0000_s8951" style="position:absolute;left:0;text-align:left;margin-left:378.8pt;margin-top:112.15pt;width:0;height:0;z-index:-5706;mso-position-horizontal-relative:page" coordorigin="7576,2243" coordsize="0,0">
            <v:shape id="_x0000_s8952" style="position:absolute;left:7576;top:2243;width:0;height:0" coordorigin="7576,2243" coordsize="0,0" path="m7576,2243r,e" filled="f" strokeweight=".06pt">
              <v:path arrowok="t"/>
            </v:shape>
            <w10:wrap anchorx="page"/>
          </v:group>
        </w:pict>
      </w:r>
      <w:r>
        <w:pict>
          <v:group id="_x0000_s8949" style="position:absolute;left:0;text-align:left;margin-left:380.65pt;margin-top:111.1pt;width:0;height:0;z-index:-5705;mso-position-horizontal-relative:page" coordorigin="7613,2222" coordsize="0,0">
            <v:shape id="_x0000_s8950" style="position:absolute;left:7613;top:2222;width:0;height:0" coordorigin="7613,2222" coordsize="0,0" path="m7613,2222r,e" filled="f" strokeweight=".06pt">
              <v:path arrowok="t"/>
            </v:shape>
            <w10:wrap anchorx="page"/>
          </v:group>
        </w:pict>
      </w:r>
      <w:r>
        <w:pict>
          <v:group id="_x0000_s8947" style="position:absolute;left:0;text-align:left;margin-left:381.6pt;margin-top:110.5pt;width:0;height:0;z-index:-5704;mso-position-horizontal-relative:page" coordorigin="7632,2210" coordsize="0,0">
            <v:shape id="_x0000_s8948" style="position:absolute;left:7632;top:2210;width:0;height:0" coordorigin="7632,2210" coordsize="0,0" path="m7632,2210r,e" filled="f" strokeweight=".06pt">
              <v:path arrowok="t"/>
            </v:shape>
            <w10:wrap anchorx="page"/>
          </v:group>
        </w:pict>
      </w:r>
      <w:r>
        <w:pict>
          <v:group id="_x0000_s8945" style="position:absolute;left:0;text-align:left;margin-left:383.45pt;margin-top:109.45pt;width:0;height:0;z-index:-5703;mso-position-horizontal-relative:page" coordorigin="7669,2189" coordsize="0,0">
            <v:shape id="_x0000_s8946" style="position:absolute;left:7669;top:2189;width:0;height:0" coordorigin="7669,2189" coordsize="0,0" path="m7669,2189r,e" filled="f" strokeweight=".06pt">
              <v:path arrowok="t"/>
            </v:shape>
            <w10:wrap anchorx="page"/>
          </v:group>
        </w:pict>
      </w:r>
      <w:r>
        <w:pict>
          <v:group id="_x0000_s8943" style="position:absolute;left:0;text-align:left;margin-left:385.3pt;margin-top:108.35pt;width:0;height:0;z-index:-5702;mso-position-horizontal-relative:page" coordorigin="7706,2167" coordsize="0,0">
            <v:shape id="_x0000_s8944" style="position:absolute;left:7706;top:2167;width:0;height:0" coordorigin="7706,2167" coordsize="0,0" path="m7706,2167r,e" filled="f" strokeweight=".06pt">
              <v:path arrowok="t"/>
            </v:shape>
            <w10:wrap anchorx="page"/>
          </v:group>
        </w:pict>
      </w:r>
      <w:r>
        <w:pict>
          <v:group id="_x0000_s8941" style="position:absolute;left:0;text-align:left;margin-left:386.3pt;margin-top:107.8pt;width:0;height:0;z-index:-5701;mso-position-horizontal-relative:page" coordorigin="7726,2156" coordsize="0,0">
            <v:shape id="_x0000_s8942" style="position:absolute;left:7726;top:2156;width:0;height:0" coordorigin="7726,2156" coordsize="0,0" path="m7726,2156r,e" filled="f" strokeweight=".06pt">
              <v:path arrowok="t"/>
            </v:shape>
            <w10:wrap anchorx="page"/>
          </v:group>
        </w:pict>
      </w:r>
      <w:r>
        <w:pict>
          <v:group id="_x0000_s8939" style="position:absolute;left:0;text-align:left;margin-left:388.15pt;margin-top:106.75pt;width:0;height:0;z-index:-5700;mso-position-horizontal-relative:page" coordorigin="7763,2135" coordsize="0,0">
            <v:shape id="_x0000_s8940" style="position:absolute;left:7763;top:2135;width:0;height:0" coordorigin="7763,2135" coordsize="0,0" path="m7763,2135r,e" filled="f" strokeweight=".06pt">
              <v:path arrowok="t"/>
            </v:shape>
            <w10:wrap anchorx="page"/>
          </v:group>
        </w:pict>
      </w:r>
      <w:r>
        <w:pict>
          <v:group id="_x0000_s8937" style="position:absolute;left:0;text-align:left;margin-left:389.1pt;margin-top:106.2pt;width:0;height:0;z-index:-5699;mso-position-horizontal-relative:page" coordorigin="7782,2124" coordsize="0,0">
            <v:shape id="_x0000_s8938" style="position:absolute;left:7782;top:2124;width:0;height:0" coordorigin="7782,2124" coordsize="0,0" path="m7782,2124r,e" filled="f" strokeweight=".06pt">
              <v:path arrowok="t"/>
            </v:shape>
            <w10:wrap anchorx="page"/>
          </v:group>
        </w:pict>
      </w:r>
      <w:r>
        <w:pict>
          <v:group id="_x0000_s8935" style="position:absolute;left:0;text-align:left;margin-left:390pt;margin-top:105.65pt;width:0;height:0;z-index:-5698;mso-position-horizontal-relative:page" coordorigin="7800,2113" coordsize="0,0">
            <v:shape id="_x0000_s8936" style="position:absolute;left:7800;top:2113;width:0;height:0" coordorigin="7800,2113" coordsize="0,0" path="m7800,2113r,e" filled="f" strokeweight=".06pt">
              <v:path arrowok="t"/>
            </v:shape>
            <w10:wrap anchorx="page"/>
          </v:group>
        </w:pict>
      </w:r>
      <w:r>
        <w:pict>
          <v:group id="_x0000_s8933" style="position:absolute;left:0;text-align:left;margin-left:392.8pt;margin-top:104.05pt;width:0;height:0;z-index:-5697;mso-position-horizontal-relative:page" coordorigin="7856,2081" coordsize="0,0">
            <v:shape id="_x0000_s8934" style="position:absolute;left:7856;top:2081;width:0;height:0" coordorigin="7856,2081" coordsize="0,0" path="m7856,2081r,e" filled="f" strokeweight=".06pt">
              <v:path arrowok="t"/>
            </v:shape>
            <w10:wrap anchorx="page"/>
          </v:group>
        </w:pict>
      </w:r>
      <w:r>
        <w:pict>
          <v:group id="_x0000_s8931" style="position:absolute;left:0;text-align:left;margin-left:395.65pt;margin-top:102.4pt;width:0;height:0;z-index:-5696;mso-position-horizontal-relative:page" coordorigin="7913,2048" coordsize="0,0">
            <v:shape id="_x0000_s8932" style="position:absolute;left:7913;top:2048;width:0;height:0" coordorigin="7913,2048" coordsize="0,0" path="m7913,2048r,e" filled="f" strokeweight=".06pt">
              <v:path arrowok="t"/>
            </v:shape>
            <w10:wrap anchorx="page"/>
          </v:group>
        </w:pict>
      </w:r>
      <w:r>
        <w:pict>
          <v:group id="_x0000_s8929" style="position:absolute;left:0;text-align:left;margin-left:396.55pt;margin-top:101.85pt;width:0;height:0;z-index:-5695;mso-position-horizontal-relative:page" coordorigin="7931,2037" coordsize="0,0">
            <v:shape id="_x0000_s8930" style="position:absolute;left:7931;top:2037;width:0;height:0" coordorigin="7931,2037" coordsize="0,0" path="m7931,2037r,e" filled="f" strokeweight=".06pt">
              <v:path arrowok="t"/>
            </v:shape>
            <w10:wrap anchorx="page"/>
          </v:group>
        </w:pict>
      </w:r>
      <w:r>
        <w:pict>
          <v:group id="_x0000_s8927" style="position:absolute;left:0;text-align:left;margin-left:372.3pt;margin-top:117.15pt;width:0;height:0;z-index:-5691;mso-position-horizontal-relative:page" coordorigin="7446,2343" coordsize="0,0">
            <v:shape id="_x0000_s8928" style="position:absolute;left:7446;top:2343;width:0;height:0" coordorigin="7446,2343" coordsize="0,0" path="m7446,2343r,e" filled="f" strokeweight=".06pt">
              <v:path arrowok="t"/>
            </v:shape>
            <w10:wrap anchorx="page"/>
          </v:group>
        </w:pict>
      </w:r>
      <w:r>
        <w:pict>
          <v:group id="_x0000_s8925" style="position:absolute;left:0;text-align:left;margin-left:374.15pt;margin-top:116.05pt;width:0;height:0;z-index:-5690;mso-position-horizontal-relative:page" coordorigin="7483,2321" coordsize="0,0">
            <v:shape id="_x0000_s8926" style="position:absolute;left:7483;top:2321;width:0;height:0" coordorigin="7483,2321" coordsize="0,0" path="m7483,2321r,e" filled="f" strokeweight=".06pt">
              <v:path arrowok="t"/>
            </v:shape>
            <w10:wrap anchorx="page"/>
          </v:group>
        </w:pict>
      </w:r>
      <w:r>
        <w:pict>
          <v:group id="_x0000_s8923" style="position:absolute;left:0;text-align:left;margin-left:375.1pt;margin-top:115.5pt;width:0;height:0;z-index:-5689;mso-position-horizontal-relative:page" coordorigin="7502,2310" coordsize="0,0">
            <v:shape id="_x0000_s8924" style="position:absolute;left:7502;top:2310;width:0;height:0" coordorigin="7502,2310" coordsize="0,0" path="m7502,2310r,e" filled="f" strokeweight=".06pt">
              <v:path arrowok="t"/>
            </v:shape>
            <w10:wrap anchorx="page"/>
          </v:group>
        </w:pict>
      </w:r>
      <w:r>
        <w:pict>
          <v:group id="_x0000_s8921" style="position:absolute;left:0;text-align:left;margin-left:378.85pt;margin-top:113.35pt;width:0;height:0;z-index:-5688;mso-position-horizontal-relative:page" coordorigin="7577,2267" coordsize="0,0">
            <v:shape id="_x0000_s8922" style="position:absolute;left:7577;top:2267;width:0;height:0" coordorigin="7577,2267" coordsize="0,0" path="m7577,2267r,e" filled="f" strokeweight=".06pt">
              <v:path arrowok="t"/>
            </v:shape>
            <w10:wrap anchorx="page"/>
          </v:group>
        </w:pict>
      </w:r>
      <w:r>
        <w:pict>
          <v:group id="_x0000_s8919" style="position:absolute;left:0;text-align:left;margin-left:379.8pt;margin-top:112.85pt;width:0;height:0;z-index:-5687;mso-position-horizontal-relative:page" coordorigin="7596,2257" coordsize="0,0">
            <v:shape id="_x0000_s8920" style="position:absolute;left:7596;top:2257;width:0;height:0" coordorigin="7596,2257" coordsize="0,0" path="m7596,2257r,e" filled="f" strokeweight=".06pt">
              <v:path arrowok="t"/>
            </v:shape>
            <w10:wrap anchorx="page"/>
          </v:group>
        </w:pict>
      </w:r>
      <w:r>
        <w:pict>
          <v:group id="_x0000_s8917" style="position:absolute;left:0;text-align:left;margin-left:381.65pt;margin-top:111.7pt;width:0;height:0;z-index:-5686;mso-position-horizontal-relative:page" coordorigin="7633,2234" coordsize="0,0">
            <v:shape id="_x0000_s8918" style="position:absolute;left:7633;top:2234;width:0;height:0" coordorigin="7633,2234" coordsize="0,0" path="m7633,2234r,e" filled="f" strokeweight=".06pt">
              <v:path arrowok="t"/>
            </v:shape>
            <w10:wrap anchorx="page"/>
          </v:group>
        </w:pict>
      </w:r>
      <w:r>
        <w:pict>
          <v:group id="_x0000_s8915" style="position:absolute;left:0;text-align:left;margin-left:382.6pt;margin-top:111.15pt;width:0;height:0;z-index:-5685;mso-position-horizontal-relative:page" coordorigin="7652,2223" coordsize="0,0">
            <v:shape id="_x0000_s8916" style="position:absolute;left:7652;top:2223;width:0;height:0" coordorigin="7652,2223" coordsize="0,0" path="m7652,2223r,e" filled="f" strokeweight=".06pt">
              <v:path arrowok="t"/>
            </v:shape>
            <w10:wrap anchorx="page"/>
          </v:group>
        </w:pict>
      </w:r>
      <w:r>
        <w:pict>
          <v:group id="_x0000_s8913" style="position:absolute;left:0;text-align:left;margin-left:383.5pt;margin-top:110.7pt;width:0;height:0;z-index:-5684;mso-position-horizontal-relative:page" coordorigin="7670,2214" coordsize="0,0">
            <v:shape id="_x0000_s8914" style="position:absolute;left:7670;top:2214;width:0;height:0" coordorigin="7670,2214" coordsize="0,0" path="m7670,2214r,e" filled="f" strokeweight=".06pt">
              <v:path arrowok="t"/>
            </v:shape>
            <w10:wrap anchorx="page"/>
          </v:group>
        </w:pict>
      </w:r>
      <w:r>
        <w:pict>
          <v:group id="_x0000_s8911" style="position:absolute;left:0;text-align:left;margin-left:386.35pt;margin-top:109pt;width:0;height:0;z-index:-5683;mso-position-horizontal-relative:page" coordorigin="7727,2180" coordsize="0,0">
            <v:shape id="_x0000_s8912" style="position:absolute;left:7727;top:2180;width:0;height:0" coordorigin="7727,2180" coordsize="0,0" path="m7727,2180r,e" filled="f" strokeweight=".06pt">
              <v:path arrowok="t"/>
            </v:shape>
            <w10:wrap anchorx="page"/>
          </v:group>
        </w:pict>
      </w:r>
      <w:r>
        <w:pict>
          <v:group id="_x0000_s8909" style="position:absolute;left:0;text-align:left;margin-left:389.15pt;margin-top:107.4pt;width:0;height:0;z-index:-5682;mso-position-horizontal-relative:page" coordorigin="7783,2148" coordsize="0,0">
            <v:shape id="_x0000_s8910" style="position:absolute;left:7783;top:2148;width:0;height:0" coordorigin="7783,2148" coordsize="0,0" path="m7783,2148r,e" filled="f" strokeweight=".06pt">
              <v:path arrowok="t"/>
            </v:shape>
            <w10:wrap anchorx="page"/>
          </v:group>
        </w:pict>
      </w:r>
      <w:r>
        <w:pict>
          <v:group id="_x0000_s8907" style="position:absolute;left:0;text-align:left;margin-left:390.05pt;margin-top:106.85pt;width:0;height:0;z-index:-5681;mso-position-horizontal-relative:page" coordorigin="7801,2137" coordsize="0,0">
            <v:shape id="_x0000_s8908" style="position:absolute;left:7801;top:2137;width:0;height:0" coordorigin="7801,2137" coordsize="0,0" path="m7801,2137r,e" filled="f" strokeweight=".06pt">
              <v:path arrowok="t"/>
            </v:shape>
            <w10:wrap anchorx="page"/>
          </v:group>
        </w:pict>
      </w:r>
      <w:r>
        <w:pict>
          <v:group id="_x0000_s8905" style="position:absolute;left:0;text-align:left;margin-left:391pt;margin-top:106.35pt;width:0;height:0;z-index:-5680;mso-position-horizontal-relative:page" coordorigin="7820,2127" coordsize="0,0">
            <v:shape id="_x0000_s8906" style="position:absolute;left:7820;top:2127;width:0;height:0" coordorigin="7820,2127" coordsize="0,0" path="m7820,2127r,e" filled="f" strokeweight=".06pt">
              <v:path arrowok="t"/>
            </v:shape>
            <w10:wrap anchorx="page"/>
          </v:group>
        </w:pict>
      </w:r>
      <w:r>
        <w:pict>
          <v:group id="_x0000_s8903" style="position:absolute;left:0;text-align:left;margin-left:393.85pt;margin-top:104.7pt;width:0;height:0;z-index:-5679;mso-position-horizontal-relative:page" coordorigin="7877,2094" coordsize="0,0">
            <v:shape id="_x0000_s8904" style="position:absolute;left:7877;top:2094;width:0;height:0" coordorigin="7877,2094" coordsize="0,0" path="m7877,2094r,e" filled="f" strokeweight=".06pt">
              <v:path arrowok="t"/>
            </v:shape>
            <w10:wrap anchorx="page"/>
          </v:group>
        </w:pict>
      </w:r>
      <w:r>
        <w:pict>
          <v:group id="_x0000_s8901" style="position:absolute;left:0;text-align:left;margin-left:394.75pt;margin-top:104.2pt;width:0;height:0;z-index:-5678;mso-position-horizontal-relative:page" coordorigin="7895,2084" coordsize="0,0">
            <v:shape id="_x0000_s8902" style="position:absolute;left:7895;top:2084;width:0;height:0" coordorigin="7895,2084" coordsize="0,0" path="m7895,2084r,e" filled="f" strokeweight=".06pt">
              <v:path arrowok="t"/>
            </v:shape>
            <w10:wrap anchorx="page"/>
          </v:group>
        </w:pict>
      </w:r>
      <w:r>
        <w:pict>
          <v:group id="_x0000_s8899" style="position:absolute;left:0;text-align:left;margin-left:395.7pt;margin-top:103.6pt;width:0;height:0;z-index:-5677;mso-position-horizontal-relative:page" coordorigin="7914,2072" coordsize="0,0">
            <v:shape id="_x0000_s8900" style="position:absolute;left:7914;top:2072;width:0;height:0" coordorigin="7914,2072" coordsize="0,0" path="m7914,2072r,e" filled="f" strokeweight=".06pt">
              <v:path arrowok="t"/>
            </v:shape>
            <w10:wrap anchorx="page"/>
          </v:group>
        </w:pict>
      </w:r>
      <w:r>
        <w:pict>
          <v:group id="_x0000_s8897" style="position:absolute;left:0;text-align:left;margin-left:397.55pt;margin-top:102.55pt;width:0;height:0;z-index:-5676;mso-position-horizontal-relative:page" coordorigin="7951,2051" coordsize="0,0">
            <v:shape id="_x0000_s8898" style="position:absolute;left:7951;top:2051;width:0;height:0" coordorigin="7951,2051" coordsize="0,0" path="m7951,2051r,e" filled="f" strokeweight=".06pt">
              <v:path arrowok="t"/>
            </v:shape>
            <w10:wrap anchorx="page"/>
          </v:group>
        </w:pict>
      </w:r>
      <w:r>
        <w:pict>
          <v:group id="_x0000_s8895" style="position:absolute;left:0;text-align:left;margin-left:372.35pt;margin-top:118.35pt;width:0;height:0;z-index:-5673;mso-position-horizontal-relative:page" coordorigin="7447,2367" coordsize="0,0">
            <v:shape id="_x0000_s8896" style="position:absolute;left:7447;top:2367;width:0;height:0" coordorigin="7447,2367" coordsize="0,0" path="m7447,2367r,e" filled="f" strokeweight=".06pt">
              <v:path arrowok="t"/>
            </v:shape>
            <w10:wrap anchorx="page"/>
          </v:group>
        </w:pict>
      </w:r>
      <w:r>
        <w:pict>
          <v:group id="_x0000_s8893" style="position:absolute;left:0;text-align:left;margin-left:373.3pt;margin-top:117.85pt;width:0;height:0;z-index:-5672;mso-position-horizontal-relative:page" coordorigin="7466,2357" coordsize="0,0">
            <v:shape id="_x0000_s8894" style="position:absolute;left:7466;top:2357;width:0;height:0" coordorigin="7466,2357" coordsize="0,0" path="m7466,2357r,e" filled="f" strokeweight=".06pt">
              <v:path arrowok="t"/>
            </v:shape>
            <w10:wrap anchorx="page"/>
          </v:group>
        </w:pict>
      </w:r>
      <w:r>
        <w:pict>
          <v:group id="_x0000_s8891" style="position:absolute;left:0;text-align:left;margin-left:375.2pt;margin-top:116.75pt;width:0;height:0;z-index:-5671;mso-position-horizontal-relative:page" coordorigin="7504,2335" coordsize="0,0">
            <v:shape id="_x0000_s8892" style="position:absolute;left:7504;top:2335;width:0;height:0" coordorigin="7504,2335" coordsize="0,0" path="m7504,2335r,e" filled="f" strokeweight=".06pt">
              <v:path arrowok="t"/>
            </v:shape>
            <w10:wrap anchorx="page"/>
          </v:group>
        </w:pict>
      </w:r>
      <w:r>
        <w:pict>
          <v:group id="_x0000_s8889" style="position:absolute;left:0;text-align:left;margin-left:376.15pt;margin-top:116.2pt;width:0;height:0;z-index:-5670;mso-position-horizontal-relative:page" coordorigin="7523,2324" coordsize="0,0">
            <v:shape id="_x0000_s8890" style="position:absolute;left:7523;top:2324;width:0;height:0" coordorigin="7523,2324" coordsize="0,0" path="m7523,2324r,e" filled="f" strokeweight=".06pt">
              <v:path arrowok="t"/>
            </v:shape>
            <w10:wrap anchorx="page"/>
          </v:group>
        </w:pict>
      </w:r>
      <w:r>
        <w:pict>
          <v:group id="_x0000_s8887" style="position:absolute;left:0;text-align:left;margin-left:377.05pt;margin-top:115.65pt;width:0;height:0;z-index:-5669;mso-position-horizontal-relative:page" coordorigin="7541,2313" coordsize="0,0">
            <v:shape id="_x0000_s8888" style="position:absolute;left:7541;top:2313;width:0;height:0" coordorigin="7541,2313" coordsize="0,0" path="m7541,2313r,e" filled="f" strokeweight=".06pt">
              <v:path arrowok="t"/>
            </v:shape>
            <w10:wrap anchorx="page"/>
          </v:group>
        </w:pict>
      </w:r>
      <w:r>
        <w:pict>
          <v:group id="_x0000_s8885" style="position:absolute;left:0;text-align:left;margin-left:379.85pt;margin-top:114.05pt;width:0;height:0;z-index:-5668;mso-position-horizontal-relative:page" coordorigin="7597,2281" coordsize="0,0">
            <v:shape id="_x0000_s8886" style="position:absolute;left:7597;top:2281;width:0;height:0" coordorigin="7597,2281" coordsize="0,0" path="m7597,2281r,e" filled="f" strokeweight=".06pt">
              <v:path arrowok="t"/>
            </v:shape>
            <w10:wrap anchorx="page"/>
          </v:group>
        </w:pict>
      </w:r>
      <w:r>
        <w:pict>
          <v:group id="_x0000_s8883" style="position:absolute;left:0;text-align:left;margin-left:380.8pt;margin-top:113.5pt;width:0;height:0;z-index:-5667;mso-position-horizontal-relative:page" coordorigin="7616,2270" coordsize="0,0">
            <v:shape id="_x0000_s8884" style="position:absolute;left:7616;top:2270;width:0;height:0" coordorigin="7616,2270" coordsize="0,0" path="m7616,2270r,e" filled="f" strokeweight=".06pt">
              <v:path arrowok="t"/>
            </v:shape>
            <w10:wrap anchorx="page"/>
          </v:group>
        </w:pict>
      </w:r>
      <w:r>
        <w:pict>
          <v:group id="_x0000_s8881" style="position:absolute;left:0;text-align:left;margin-left:382.7pt;margin-top:112.45pt;width:0;height:0;z-index:-5666;mso-position-horizontal-relative:page" coordorigin="7654,2249" coordsize="0,0">
            <v:shape id="_x0000_s8882" style="position:absolute;left:7654;top:2249;width:0;height:0" coordorigin="7654,2249" coordsize="0,0" path="m7654,2249r,e" filled="f" strokeweight=".06pt">
              <v:path arrowok="t"/>
            </v:shape>
            <w10:wrap anchorx="page"/>
          </v:group>
        </w:pict>
      </w:r>
      <w:r>
        <w:pict>
          <v:group id="_x0000_s8879" style="position:absolute;left:0;text-align:left;margin-left:384.55pt;margin-top:111.3pt;width:0;height:0;z-index:-5665;mso-position-horizontal-relative:page" coordorigin="7691,2226" coordsize="0,0">
            <v:shape id="_x0000_s8880" style="position:absolute;left:7691;top:2226;width:0;height:0" coordorigin="7691,2226" coordsize="0,0" path="m7691,2226r,e" filled="f" strokeweight=".06pt">
              <v:path arrowok="t"/>
            </v:shape>
            <w10:wrap anchorx="page"/>
          </v:group>
        </w:pict>
      </w:r>
      <w:r>
        <w:pict>
          <v:group id="_x0000_s8877" style="position:absolute;left:0;text-align:left;margin-left:387.35pt;margin-top:109.75pt;width:0;height:0;z-index:-5664;mso-position-horizontal-relative:page" coordorigin="7747,2195" coordsize="0,0">
            <v:shape id="_x0000_s8878" style="position:absolute;left:7747;top:2195;width:0;height:0" coordorigin="7747,2195" coordsize="0,0" path="m7747,2195r,e" filled="f" strokeweight=".06pt">
              <v:path arrowok="t"/>
            </v:shape>
            <w10:wrap anchorx="page"/>
          </v:group>
        </w:pict>
      </w:r>
      <w:r>
        <w:pict>
          <v:group id="_x0000_s8875" style="position:absolute;left:0;text-align:left;margin-left:388.25pt;margin-top:109.15pt;width:0;height:0;z-index:-5663;mso-position-horizontal-relative:page" coordorigin="7765,2183" coordsize="0,0">
            <v:shape id="_x0000_s8876" style="position:absolute;left:7765;top:2183;width:0;height:0" coordorigin="7765,2183" coordsize="0,0" path="m7765,2183r,e" filled="f" strokeweight=".06pt">
              <v:path arrowok="t"/>
            </v:shape>
            <w10:wrap anchorx="page"/>
          </v:group>
        </w:pict>
      </w:r>
      <w:r>
        <w:pict>
          <v:group id="_x0000_s8873" style="position:absolute;left:0;text-align:left;margin-left:389.2pt;margin-top:108.6pt;width:0;height:0;z-index:-5662;mso-position-horizontal-relative:page" coordorigin="7784,2172" coordsize="0,0">
            <v:shape id="_x0000_s8874" style="position:absolute;left:7784;top:2172;width:0;height:0" coordorigin="7784,2172" coordsize="0,0" path="m7784,2172r,e" filled="f" strokeweight=".06pt">
              <v:path arrowok="t"/>
            </v:shape>
            <w10:wrap anchorx="page"/>
          </v:group>
        </w:pict>
      </w:r>
      <w:r>
        <w:pict>
          <v:group id="_x0000_s8871" style="position:absolute;left:0;text-align:left;margin-left:391.1pt;margin-top:107.55pt;width:0;height:0;z-index:-5661;mso-position-horizontal-relative:page" coordorigin="7822,2151" coordsize="0,0">
            <v:shape id="_x0000_s8872" style="position:absolute;left:7822;top:2151;width:0;height:0" coordorigin="7822,2151" coordsize="0,0" path="m7822,2151r,e" filled="f" strokeweight=".06pt">
              <v:path arrowok="t"/>
            </v:shape>
            <w10:wrap anchorx="page"/>
          </v:group>
        </w:pict>
      </w:r>
      <w:r>
        <w:pict>
          <v:group id="_x0000_s8869" style="position:absolute;left:0;text-align:left;margin-left:392.05pt;margin-top:106.95pt;width:0;height:0;z-index:-5660;mso-position-horizontal-relative:page" coordorigin="7841,2139" coordsize="0,0">
            <v:shape id="_x0000_s8870" style="position:absolute;left:7841;top:2139;width:0;height:0" coordorigin="7841,2139" coordsize="0,0" path="m7841,2139r,e" filled="f" strokeweight=".06pt">
              <v:path arrowok="t"/>
            </v:shape>
            <w10:wrap anchorx="page"/>
          </v:group>
        </w:pict>
      </w:r>
      <w:r>
        <w:pict>
          <v:group id="_x0000_s8867" style="position:absolute;left:0;text-align:left;margin-left:393.9pt;margin-top:105.95pt;width:0;height:0;z-index:-5659;mso-position-horizontal-relative:page" coordorigin="7878,2119" coordsize="0,0">
            <v:shape id="_x0000_s8868" style="position:absolute;left:7878;top:2119;width:0;height:0" coordorigin="7878,2119" coordsize="0,0" path="m7878,2119r,e" filled="f" strokeweight=".06pt">
              <v:path arrowok="t"/>
            </v:shape>
            <w10:wrap anchorx="page"/>
          </v:group>
        </w:pict>
      </w:r>
      <w:r>
        <w:pict>
          <v:group id="_x0000_s8865" style="position:absolute;left:0;text-align:left;margin-left:395.75pt;margin-top:104.8pt;width:0;height:0;z-index:-5658;mso-position-horizontal-relative:page" coordorigin="7915,2096" coordsize="0,0">
            <v:shape id="_x0000_s8866" style="position:absolute;left:7915;top:2096;width:0;height:0" coordorigin="7915,2096" coordsize="0,0" path="m7915,2096r,e" filled="f" strokeweight=".06pt">
              <v:path arrowok="t"/>
            </v:shape>
            <w10:wrap anchorx="page"/>
          </v:group>
        </w:pict>
      </w:r>
      <w:r>
        <w:pict>
          <v:group id="_x0000_s8863" style="position:absolute;left:0;text-align:left;margin-left:396.7pt;margin-top:104.25pt;width:0;height:0;z-index:-5657;mso-position-horizontal-relative:page" coordorigin="7934,2085" coordsize="0,0">
            <v:shape id="_x0000_s8864" style="position:absolute;left:7934;top:2085;width:0;height:0" coordorigin="7934,2085" coordsize="0,0" path="m7934,2085r,e" filled="f" strokeweight=".06pt">
              <v:path arrowok="t"/>
            </v:shape>
            <w10:wrap anchorx="page"/>
          </v:group>
        </w:pict>
      </w:r>
      <w:r>
        <w:pict>
          <v:group id="_x0000_s8861" style="position:absolute;left:0;text-align:left;margin-left:398.6pt;margin-top:103.2pt;width:0;height:0;z-index:-5656;mso-position-horizontal-relative:page" coordorigin="7972,2064" coordsize="0,0">
            <v:shape id="_x0000_s8862" style="position:absolute;left:7972;top:2064;width:0;height:0" coordorigin="7972,2064" coordsize="0,0" path="m7972,2064r,e" filled="f" strokeweight=".06pt">
              <v:path arrowok="t"/>
            </v:shape>
            <w10:wrap anchorx="page"/>
          </v:group>
        </w:pict>
      </w:r>
      <w:r>
        <w:pict>
          <v:group id="_x0000_s8859" style="position:absolute;left:0;text-align:left;margin-left:373.4pt;margin-top:119.05pt;width:0;height:0;z-index:-5652;mso-position-horizontal-relative:page" coordorigin="7468,2381" coordsize="0,0">
            <v:shape id="_x0000_s8860" style="position:absolute;left:7468;top:2381;width:0;height:0" coordorigin="7468,2381" coordsize="0,0" path="m7468,2381r,e" filled="f" strokeweight=".06pt">
              <v:path arrowok="t"/>
            </v:shape>
            <w10:wrap anchorx="page"/>
          </v:group>
        </w:pict>
      </w:r>
      <w:r>
        <w:pict>
          <v:group id="_x0000_s8857" style="position:absolute;left:0;text-align:left;margin-left:374.35pt;margin-top:118.45pt;width:0;height:0;z-index:-5651;mso-position-horizontal-relative:page" coordorigin="7487,2369" coordsize="0,0">
            <v:shape id="_x0000_s8858" style="position:absolute;left:7487;top:2369;width:0;height:0" coordorigin="7487,2369" coordsize="0,0" path="m7487,2369r,e" filled="f" strokeweight=".06pt">
              <v:path arrowok="t"/>
            </v:shape>
            <w10:wrap anchorx="page"/>
          </v:group>
        </w:pict>
      </w:r>
      <w:r>
        <w:pict>
          <v:group id="_x0000_s8855" style="position:absolute;left:0;text-align:left;margin-left:376.2pt;margin-top:117.4pt;width:0;height:0;z-index:-5650;mso-position-horizontal-relative:page" coordorigin="7524,2348" coordsize="0,0">
            <v:shape id="_x0000_s8856" style="position:absolute;left:7524;top:2348;width:0;height:0" coordorigin="7524,2348" coordsize="0,0" path="m7524,2348r,e" filled="f" strokeweight=".06pt">
              <v:path arrowok="t"/>
            </v:shape>
            <w10:wrap anchorx="page"/>
          </v:group>
        </w:pict>
      </w:r>
      <w:r>
        <w:pict>
          <v:group id="_x0000_s8853" style="position:absolute;left:0;text-align:left;margin-left:378.05pt;margin-top:116.25pt;width:0;height:0;z-index:-5649;mso-position-horizontal-relative:page" coordorigin="7561,2325" coordsize="0,0">
            <v:shape id="_x0000_s8854" style="position:absolute;left:7561;top:2325;width:0;height:0" coordorigin="7561,2325" coordsize="0,0" path="m7561,2325r,e" filled="f" strokeweight=".06pt">
              <v:path arrowok="t"/>
            </v:shape>
            <w10:wrap anchorx="page"/>
          </v:group>
        </w:pict>
      </w:r>
      <w:r>
        <w:pict>
          <v:group id="_x0000_s8851" style="position:absolute;left:0;text-align:left;margin-left:380.9pt;margin-top:114.7pt;width:0;height:0;z-index:-5648;mso-position-horizontal-relative:page" coordorigin="7618,2294" coordsize="0,0">
            <v:shape id="_x0000_s8852" style="position:absolute;left:7618;top:2294;width:0;height:0" coordorigin="7618,2294" coordsize="0,0" path="m7618,2294r,e" filled="f" strokeweight=".06pt">
              <v:path arrowok="t"/>
            </v:shape>
            <w10:wrap anchorx="page"/>
          </v:group>
        </w:pict>
      </w:r>
      <w:r>
        <w:pict>
          <v:group id="_x0000_s8849" style="position:absolute;left:0;text-align:left;margin-left:381.8pt;margin-top:114.1pt;width:0;height:0;z-index:-5647;mso-position-horizontal-relative:page" coordorigin="7636,2282" coordsize="0,0">
            <v:shape id="_x0000_s8850" style="position:absolute;left:7636;top:2282;width:0;height:0" coordorigin="7636,2282" coordsize="0,0" path="m7636,2282r,e" filled="f" strokeweight=".06pt">
              <v:path arrowok="t"/>
            </v:shape>
            <w10:wrap anchorx="page"/>
          </v:group>
        </w:pict>
      </w:r>
      <w:r>
        <w:pict>
          <v:group id="_x0000_s8847" style="position:absolute;left:0;text-align:left;margin-left:382.75pt;margin-top:113.65pt;width:0;height:0;z-index:-5646;mso-position-horizontal-relative:page" coordorigin="7655,2273" coordsize="0,0">
            <v:shape id="_x0000_s8848" style="position:absolute;left:7655;top:2273;width:0;height:0" coordorigin="7655,2273" coordsize="0,0" path="m7655,2273r,e" filled="f" strokeweight=".06pt">
              <v:path arrowok="t"/>
            </v:shape>
            <w10:wrap anchorx="page"/>
          </v:group>
        </w:pict>
      </w:r>
      <w:r>
        <w:pict>
          <v:group id="_x0000_s8845" style="position:absolute;left:0;text-align:left;margin-left:385.55pt;margin-top:111.95pt;width:0;height:0;z-index:-5645;mso-position-horizontal-relative:page" coordorigin="7711,2239" coordsize="0,0">
            <v:shape id="_x0000_s8846" style="position:absolute;left:7711;top:2239;width:0;height:0" coordorigin="7711,2239" coordsize="0,0" path="m7711,2239r,e" filled="f" strokeweight=".06pt">
              <v:path arrowok="t"/>
            </v:shape>
            <w10:wrap anchorx="page"/>
          </v:group>
        </w:pict>
      </w:r>
      <w:r>
        <w:pict>
          <v:group id="_x0000_s8843" style="position:absolute;left:0;text-align:left;margin-left:387.4pt;margin-top:110.95pt;width:0;height:0;z-index:-5644;mso-position-horizontal-relative:page" coordorigin="7748,2219" coordsize="0,0">
            <v:shape id="_x0000_s8844" style="position:absolute;left:7748;top:2219;width:0;height:0" coordorigin="7748,2219" coordsize="0,0" path="m7748,2219r,e" filled="f" strokeweight=".06pt">
              <v:path arrowok="t"/>
            </v:shape>
            <w10:wrap anchorx="page"/>
          </v:group>
        </w:pict>
      </w:r>
      <w:r>
        <w:pict>
          <v:group id="_x0000_s8841" style="position:absolute;left:0;text-align:left;margin-left:389.3pt;margin-top:109.8pt;width:0;height:0;z-index:-5643;mso-position-horizontal-relative:page" coordorigin="7786,2196" coordsize="0,0">
            <v:shape id="_x0000_s8842" style="position:absolute;left:7786;top:2196;width:0;height:0" coordorigin="7786,2196" coordsize="0,0" path="m7786,2196r,e" filled="f" strokeweight=".06pt">
              <v:path arrowok="t"/>
            </v:shape>
            <w10:wrap anchorx="page"/>
          </v:group>
        </w:pict>
      </w:r>
      <w:r>
        <w:pict>
          <v:group id="_x0000_s8839" style="position:absolute;left:0;text-align:left;margin-left:390.25pt;margin-top:109.3pt;width:0;height:0;z-index:-5642;mso-position-horizontal-relative:page" coordorigin="7805,2186" coordsize="0,0">
            <v:shape id="_x0000_s8840" style="position:absolute;left:7805;top:2186;width:0;height:0" coordorigin="7805,2186" coordsize="0,0" path="m7805,2186r,e" filled="f" strokeweight=".06pt">
              <v:path arrowok="t"/>
            </v:shape>
            <w10:wrap anchorx="page"/>
          </v:group>
        </w:pict>
      </w:r>
      <w:r>
        <w:pict>
          <v:group id="_x0000_s8837" style="position:absolute;left:0;text-align:left;margin-left:392.1pt;margin-top:108.15pt;width:0;height:0;z-index:-5641;mso-position-horizontal-relative:page" coordorigin="7842,2163" coordsize="0,0">
            <v:shape id="_x0000_s8838" style="position:absolute;left:7842;top:2163;width:0;height:0" coordorigin="7842,2163" coordsize="0,0" path="m7842,2163r,e" filled="f" strokeweight=".06pt">
              <v:path arrowok="t"/>
            </v:shape>
            <w10:wrap anchorx="page"/>
          </v:group>
        </w:pict>
      </w:r>
      <w:r>
        <w:pict>
          <v:group id="_x0000_s8835" style="position:absolute;left:0;text-align:left;margin-left:393.95pt;margin-top:107.15pt;width:0;height:0;z-index:-5640;mso-position-horizontal-relative:page" coordorigin="7879,2143" coordsize="0,0">
            <v:shape id="_x0000_s8836" style="position:absolute;left:7879;top:2143;width:0;height:0" coordorigin="7879,2143" coordsize="0,0" path="m7879,2143r,e" filled="f" strokeweight=".06pt">
              <v:path arrowok="t"/>
            </v:shape>
            <w10:wrap anchorx="page"/>
          </v:group>
        </w:pict>
      </w:r>
      <w:r>
        <w:pict>
          <v:group id="_x0000_s8833" style="position:absolute;left:0;text-align:left;margin-left:396.8pt;margin-top:105.55pt;width:0;height:0;z-index:-5639;mso-position-horizontal-relative:page" coordorigin="7936,2111" coordsize="0,0">
            <v:shape id="_x0000_s8834" style="position:absolute;left:7936;top:2111;width:0;height:0" coordorigin="7936,2111" coordsize="0,0" path="m7936,2111r,e" filled="f" strokeweight=".06pt">
              <v:path arrowok="t"/>
            </v:shape>
            <w10:wrap anchorx="page"/>
          </v:group>
        </w:pict>
      </w:r>
      <w:r>
        <w:pict>
          <v:group id="_x0000_s8831" style="position:absolute;left:0;text-align:left;margin-left:398.65pt;margin-top:104.4pt;width:0;height:0;z-index:-5638;mso-position-horizontal-relative:page" coordorigin="7973,2088" coordsize="0,0">
            <v:shape id="_x0000_s8832" style="position:absolute;left:7973;top:2088;width:0;height:0" coordorigin="7973,2088" coordsize="0,0" path="m7973,2088r,e" filled="f" strokeweight=".06pt">
              <v:path arrowok="t"/>
            </v:shape>
            <w10:wrap anchorx="page"/>
          </v:group>
        </w:pict>
      </w:r>
      <w:r>
        <w:pict>
          <v:group id="_x0000_s8829" style="position:absolute;left:0;text-align:left;margin-left:374.4pt;margin-top:119.7pt;width:0;height:0;z-index:-5634;mso-position-horizontal-relative:page" coordorigin="7488,2394" coordsize="0,0">
            <v:shape id="_x0000_s8830" style="position:absolute;left:7488;top:2394;width:0;height:0" coordorigin="7488,2394" coordsize="0,0" path="m7488,2394r,e" filled="f" strokeweight=".06pt">
              <v:path arrowok="t"/>
            </v:shape>
            <w10:wrap anchorx="page"/>
          </v:group>
        </w:pict>
      </w:r>
      <w:r>
        <w:pict>
          <v:group id="_x0000_s8827" style="position:absolute;left:0;text-align:left;margin-left:376.25pt;margin-top:118.6pt;width:0;height:0;z-index:-5633;mso-position-horizontal-relative:page" coordorigin="7525,2372" coordsize="0,0">
            <v:shape id="_x0000_s8828" style="position:absolute;left:7525;top:2372;width:0;height:0" coordorigin="7525,2372" coordsize="0,0" path="m7525,2372r,e" filled="f" strokeweight=".06pt">
              <v:path arrowok="t"/>
            </v:shape>
            <w10:wrap anchorx="page"/>
          </v:group>
        </w:pict>
      </w:r>
      <w:r>
        <w:pict>
          <v:group id="_x0000_s8825" style="position:absolute;left:0;text-align:left;margin-left:379.1pt;margin-top:117pt;width:0;height:0;z-index:-5632;mso-position-horizontal-relative:page" coordorigin="7582,2340" coordsize="0,0">
            <v:shape id="_x0000_s8826" style="position:absolute;left:7582;top:2340;width:0;height:0" coordorigin="7582,2340" coordsize="0,0" path="m7582,2340r,e" filled="f" strokeweight=".06pt">
              <v:path arrowok="t"/>
            </v:shape>
            <w10:wrap anchorx="page"/>
          </v:group>
        </w:pict>
      </w:r>
      <w:r>
        <w:pict>
          <v:group id="_x0000_s8823" style="position:absolute;left:0;text-align:left;margin-left:380.95pt;margin-top:115.9pt;width:0;height:0;z-index:-5631;mso-position-horizontal-relative:page" coordorigin="7619,2318" coordsize="0,0">
            <v:shape id="_x0000_s8824" style="position:absolute;left:7619;top:2318;width:0;height:0" coordorigin="7619,2318" coordsize="0,0" path="m7619,2318r,e" filled="f" strokeweight=".06pt">
              <v:path arrowok="t"/>
            </v:shape>
            <w10:wrap anchorx="page"/>
          </v:group>
        </w:pict>
      </w:r>
      <w:r>
        <w:pict>
          <v:group id="_x0000_s8821" style="position:absolute;left:0;text-align:left;margin-left:382.8pt;margin-top:114.85pt;width:0;height:0;z-index:-5630;mso-position-horizontal-relative:page" coordorigin="7656,2297" coordsize="0,0">
            <v:shape id="_x0000_s8822" style="position:absolute;left:7656;top:2297;width:0;height:0" coordorigin="7656,2297" coordsize="0,0" path="m7656,2297r,e" filled="f" strokeweight=".06pt">
              <v:path arrowok="t"/>
            </v:shape>
            <w10:wrap anchorx="page"/>
          </v:group>
        </w:pict>
      </w:r>
      <w:r>
        <w:pict>
          <v:group id="_x0000_s8819" style="position:absolute;left:0;text-align:left;margin-left:383.75pt;margin-top:114.3pt;width:0;height:0;z-index:-5629;mso-position-horizontal-relative:page" coordorigin="7675,2286" coordsize="0,0">
            <v:shape id="_x0000_s8820" style="position:absolute;left:7675;top:2286;width:0;height:0" coordorigin="7675,2286" coordsize="0,0" path="m7675,2286r,e" filled="f" strokeweight=".06pt">
              <v:path arrowok="t"/>
            </v:shape>
            <w10:wrap anchorx="page"/>
          </v:group>
        </w:pict>
      </w:r>
      <w:r>
        <w:pict>
          <v:group id="_x0000_s8817" style="position:absolute;left:0;text-align:left;margin-left:385.6pt;margin-top:113.2pt;width:0;height:0;z-index:-5628;mso-position-horizontal-relative:page" coordorigin="7712,2264" coordsize="0,0">
            <v:shape id="_x0000_s8818" style="position:absolute;left:7712;top:2264;width:0;height:0" coordorigin="7712,2264" coordsize="0,0" path="m7712,2264r,e" filled="f" strokeweight=".06pt">
              <v:path arrowok="t"/>
            </v:shape>
            <w10:wrap anchorx="page"/>
          </v:group>
        </w:pict>
      </w:r>
      <w:r>
        <w:pict>
          <v:group id="_x0000_s8815" style="position:absolute;left:0;text-align:left;margin-left:387.5pt;margin-top:112.15pt;width:0;height:0;z-index:-5627;mso-position-horizontal-relative:page" coordorigin="7750,2243" coordsize="0,0">
            <v:shape id="_x0000_s8816" style="position:absolute;left:7750;top:2243;width:0;height:0" coordorigin="7750,2243" coordsize="0,0" path="m7750,2243r,e" filled="f" strokeweight=".06pt">
              <v:path arrowok="t"/>
            </v:shape>
            <w10:wrap anchorx="page"/>
          </v:group>
        </w:pict>
      </w:r>
      <w:r>
        <w:pict>
          <v:group id="_x0000_s8813" style="position:absolute;left:0;text-align:left;margin-left:388.45pt;margin-top:111.55pt;width:0;height:0;z-index:-5626;mso-position-horizontal-relative:page" coordorigin="7769,2231" coordsize="0,0">
            <v:shape id="_x0000_s8814" style="position:absolute;left:7769;top:2231;width:0;height:0" coordorigin="7769,2231" coordsize="0,0" path="m7769,2231r,e" filled="f" strokeweight=".06pt">
              <v:path arrowok="t"/>
            </v:shape>
            <w10:wrap anchorx="page"/>
          </v:group>
        </w:pict>
      </w:r>
      <w:r>
        <w:pict>
          <v:group id="_x0000_s8811" style="position:absolute;left:0;text-align:left;margin-left:390.3pt;margin-top:110.5pt;width:0;height:0;z-index:-5625;mso-position-horizontal-relative:page" coordorigin="7806,2210" coordsize="0,0">
            <v:shape id="_x0000_s8812" style="position:absolute;left:7806;top:2210;width:0;height:0" coordorigin="7806,2210" coordsize="0,0" path="m7806,2210r,e" filled="f" strokeweight=".06pt">
              <v:path arrowok="t"/>
            </v:shape>
            <w10:wrap anchorx="page"/>
          </v:group>
        </w:pict>
      </w:r>
      <w:r>
        <w:pict>
          <v:group id="_x0000_s8809" style="position:absolute;left:0;text-align:left;margin-left:391.25pt;margin-top:109.95pt;width:0;height:0;z-index:-5624;mso-position-horizontal-relative:page" coordorigin="7825,2199" coordsize="0,0">
            <v:shape id="_x0000_s8810" style="position:absolute;left:7825;top:2199;width:0;height:0" coordorigin="7825,2199" coordsize="0,0" path="m7825,2199r,e" filled="f" strokeweight=".06pt">
              <v:path arrowok="t"/>
            </v:shape>
            <w10:wrap anchorx="page"/>
          </v:group>
        </w:pict>
      </w:r>
      <w:r>
        <w:pict>
          <v:group id="_x0000_s8807" style="position:absolute;left:0;text-align:left;margin-left:392.15pt;margin-top:109.35pt;width:0;height:0;z-index:-5623;mso-position-horizontal-relative:page" coordorigin="7843,2187" coordsize="0,0">
            <v:shape id="_x0000_s8808" style="position:absolute;left:7843;top:2187;width:0;height:0" coordorigin="7843,2187" coordsize="0,0" path="m7843,2187r,e" filled="f" strokeweight=".06pt">
              <v:path arrowok="t"/>
            </v:shape>
            <w10:wrap anchorx="page"/>
          </v:group>
        </w:pict>
      </w:r>
      <w:r>
        <w:pict>
          <v:group id="_x0000_s8805" style="position:absolute;left:0;text-align:left;margin-left:395pt;margin-top:107.8pt;width:0;height:0;z-index:-5622;mso-position-horizontal-relative:page" coordorigin="7900,2156" coordsize="0,0">
            <v:shape id="_x0000_s8806" style="position:absolute;left:7900;top:2156;width:0;height:0" coordorigin="7900,2156" coordsize="0,0" path="m7900,2156r,e" filled="f" strokeweight=".06pt">
              <v:path arrowok="t"/>
            </v:shape>
            <w10:wrap anchorx="page"/>
          </v:group>
        </w:pict>
      </w:r>
      <w:r>
        <w:pict>
          <v:group id="_x0000_s8803" style="position:absolute;left:0;text-align:left;margin-left:397.8pt;margin-top:106.2pt;width:0;height:0;z-index:-5621;mso-position-horizontal-relative:page" coordorigin="7956,2124" coordsize="0,0">
            <v:shape id="_x0000_s8804" style="position:absolute;left:7956;top:2124;width:0;height:0" coordorigin="7956,2124" coordsize="0,0" path="m7956,2124r,e" filled="f" strokeweight=".06pt">
              <v:path arrowok="t"/>
            </v:shape>
            <w10:wrap anchorx="page"/>
          </v:group>
        </w:pict>
      </w:r>
      <w:r>
        <w:pict>
          <v:group id="_x0000_s8801" style="position:absolute;left:0;text-align:left;margin-left:398.7pt;margin-top:105.6pt;width:0;height:0;z-index:-5620;mso-position-horizontal-relative:page" coordorigin="7974,2112" coordsize="0,0">
            <v:shape id="_x0000_s8802" style="position:absolute;left:7974;top:2112;width:0;height:0" coordorigin="7974,2112" coordsize="0,0" path="m7974,2112r,e" filled="f" strokeweight=".06pt">
              <v:path arrowok="t"/>
            </v:shape>
            <w10:wrap anchorx="page"/>
          </v:group>
        </w:pict>
      </w:r>
      <w:r>
        <w:pict>
          <v:group id="_x0000_s8799" style="position:absolute;left:0;text-align:left;margin-left:399.65pt;margin-top:105.05pt;width:0;height:0;z-index:-5619;mso-position-horizontal-relative:page" coordorigin="7993,2101" coordsize="0,0">
            <v:shape id="_x0000_s8800" style="position:absolute;left:7993;top:2101;width:0;height:0" coordorigin="7993,2101" coordsize="0,0" path="m7993,2101r,e" filled="f" strokeweight=".06pt">
              <v:path arrowok="t"/>
            </v:shape>
            <w10:wrap anchorx="page"/>
          </v:group>
        </w:pict>
      </w:r>
      <w:r>
        <w:pict>
          <v:group id="_x0000_s8797" style="position:absolute;left:0;text-align:left;margin-left:401.5pt;margin-top:104.05pt;width:0;height:0;z-index:-5618;mso-position-horizontal-relative:page" coordorigin="8030,2081" coordsize="0,0">
            <v:shape id="_x0000_s8798" style="position:absolute;left:8030;top:2081;width:0;height:0" coordorigin="8030,2081" coordsize="0,0" path="m8030,2081r,e" filled="f" strokeweight=".06pt">
              <v:path arrowok="t"/>
            </v:shape>
            <w10:wrap anchorx="page"/>
          </v:group>
        </w:pict>
      </w:r>
      <w:r>
        <w:pict>
          <v:group id="_x0000_s8795" style="position:absolute;left:0;text-align:left;margin-left:377.3pt;margin-top:119.25pt;width:0;height:0;z-index:-5615;mso-position-horizontal-relative:page" coordorigin="7546,2385" coordsize="0,0">
            <v:shape id="_x0000_s8796" style="position:absolute;left:7546;top:2385;width:0;height:0" coordorigin="7546,2385" coordsize="0,0" path="m7546,2385r,e" filled="f" strokeweight=".06pt">
              <v:path arrowok="t"/>
            </v:shape>
            <w10:wrap anchorx="page"/>
          </v:group>
        </w:pict>
      </w:r>
      <w:r>
        <w:pict>
          <v:group id="_x0000_s8793" style="position:absolute;left:0;text-align:left;margin-left:380.1pt;margin-top:117.65pt;width:0;height:0;z-index:-5614;mso-position-horizontal-relative:page" coordorigin="7602,2353" coordsize="0,0">
            <v:shape id="_x0000_s8794" style="position:absolute;left:7602;top:2353;width:0;height:0" coordorigin="7602,2353" coordsize="0,0" path="m7602,2353r,e" filled="f" strokeweight=".06pt">
              <v:path arrowok="t"/>
            </v:shape>
            <w10:wrap anchorx="page"/>
          </v:group>
        </w:pict>
      </w:r>
      <w:r>
        <w:pict>
          <v:group id="_x0000_s8791" style="position:absolute;left:0;text-align:left;margin-left:381pt;margin-top:117.1pt;width:0;height:0;z-index:-5613;mso-position-horizontal-relative:page" coordorigin="7620,2342" coordsize="0,0">
            <v:shape id="_x0000_s8792" style="position:absolute;left:7620;top:2342;width:0;height:0" coordorigin="7620,2342" coordsize="0,0" path="m7620,2342r,e" filled="f" strokeweight=".06pt">
              <v:path arrowok="t"/>
            </v:shape>
            <w10:wrap anchorx="page"/>
          </v:group>
        </w:pict>
      </w:r>
      <w:r>
        <w:pict>
          <v:group id="_x0000_s8789" style="position:absolute;left:0;text-align:left;margin-left:381.95pt;margin-top:116.55pt;width:0;height:0;z-index:-5612;mso-position-horizontal-relative:page" coordorigin="7639,2331" coordsize="0,0">
            <v:shape id="_x0000_s8790" style="position:absolute;left:7639;top:2331;width:0;height:0" coordorigin="7639,2331" coordsize="0,0" path="m7639,2331r,e" filled="f" strokeweight=".06pt">
              <v:path arrowok="t"/>
            </v:shape>
            <w10:wrap anchorx="page"/>
          </v:group>
        </w:pict>
      </w:r>
      <w:r>
        <w:pict>
          <v:group id="_x0000_s8787" style="position:absolute;left:0;text-align:left;margin-left:383.8pt;margin-top:115.5pt;width:0;height:0;z-index:-5611;mso-position-horizontal-relative:page" coordorigin="7676,2310" coordsize="0,0">
            <v:shape id="_x0000_s8788" style="position:absolute;left:7676;top:2310;width:0;height:0" coordorigin="7676,2310" coordsize="0,0" path="m7676,2310r,e" filled="f" strokeweight=".06pt">
              <v:path arrowok="t"/>
            </v:shape>
            <w10:wrap anchorx="page"/>
          </v:group>
        </w:pict>
      </w:r>
      <w:r>
        <w:pict>
          <v:group id="_x0000_s8785" style="position:absolute;left:0;text-align:left;margin-left:384.8pt;margin-top:114.95pt;width:0;height:0;z-index:-5610;mso-position-horizontal-relative:page" coordorigin="7696,2299" coordsize="0,0">
            <v:shape id="_x0000_s8786" style="position:absolute;left:7696;top:2299;width:0;height:0" coordorigin="7696,2299" coordsize="0,0" path="m7696,2299r,e" filled="f" strokeweight=".06pt">
              <v:path arrowok="t"/>
            </v:shape>
            <w10:wrap anchorx="page"/>
          </v:group>
        </w:pict>
      </w:r>
      <w:r>
        <w:pict>
          <v:group id="_x0000_s8783" style="position:absolute;left:0;text-align:left;margin-left:385.7pt;margin-top:114.4pt;width:0;height:0;z-index:-5609;mso-position-horizontal-relative:page" coordorigin="7714,2288" coordsize="0,0">
            <v:shape id="_x0000_s8784" style="position:absolute;left:7714;top:2288;width:0;height:0" coordorigin="7714,2288" coordsize="0,0" path="m7714,2288r,e" filled="f" strokeweight=".06pt">
              <v:path arrowok="t"/>
            </v:shape>
            <w10:wrap anchorx="page"/>
          </v:group>
        </w:pict>
      </w:r>
      <w:r>
        <w:pict>
          <v:group id="_x0000_s8781" style="position:absolute;left:0;text-align:left;margin-left:388.5pt;margin-top:112.8pt;width:0;height:0;z-index:-5608;mso-position-horizontal-relative:page" coordorigin="7770,2256" coordsize="0,0">
            <v:shape id="_x0000_s8782" style="position:absolute;left:7770;top:2256;width:0;height:0" coordorigin="7770,2256" coordsize="0,0" path="m7770,2256r,e" filled="f" strokeweight=".06pt">
              <v:path arrowok="t"/>
            </v:shape>
            <w10:wrap anchorx="page"/>
          </v:group>
        </w:pict>
      </w:r>
      <w:r>
        <w:pict>
          <v:group id="_x0000_s8779" style="position:absolute;left:0;text-align:left;margin-left:391.3pt;margin-top:111.15pt;width:0;height:0;z-index:-5607;mso-position-horizontal-relative:page" coordorigin="7826,2223" coordsize="0,0">
            <v:shape id="_x0000_s8780" style="position:absolute;left:7826;top:2223;width:0;height:0" coordorigin="7826,2223" coordsize="0,0" path="m7826,2223r,e" filled="f" strokeweight=".06pt">
              <v:path arrowok="t"/>
            </v:shape>
            <w10:wrap anchorx="page"/>
          </v:group>
        </w:pict>
      </w:r>
      <w:r>
        <w:pict>
          <v:group id="_x0000_s8777" style="position:absolute;left:0;text-align:left;margin-left:393.2pt;margin-top:110.1pt;width:0;height:0;z-index:-5606;mso-position-horizontal-relative:page" coordorigin="7864,2202" coordsize="0,0">
            <v:shape id="_x0000_s8778" style="position:absolute;left:7864;top:2202;width:0;height:0" coordorigin="7864,2202" coordsize="0,0" path="m7864,2202r,e" filled="f" strokeweight=".06pt">
              <v:path arrowok="t"/>
            </v:shape>
            <w10:wrap anchorx="page"/>
          </v:group>
        </w:pict>
      </w:r>
      <w:r>
        <w:pict>
          <v:group id="_x0000_s8775" style="position:absolute;left:0;text-align:left;margin-left:396pt;margin-top:108.45pt;width:0;height:0;z-index:-5605;mso-position-horizontal-relative:page" coordorigin="7920,2169" coordsize="0,0">
            <v:shape id="_x0000_s8776" style="position:absolute;left:7920;top:2169;width:0;height:0" coordorigin="7920,2169" coordsize="0,0" path="m7920,2169r,e" filled="f" strokeweight=".06pt">
              <v:path arrowok="t"/>
            </v:shape>
            <w10:wrap anchorx="page"/>
          </v:group>
        </w:pict>
      </w:r>
      <w:r>
        <w:pict>
          <v:group id="_x0000_s8773" style="position:absolute;left:0;text-align:left;margin-left:396.9pt;margin-top:107.95pt;width:0;height:0;z-index:-5604;mso-position-horizontal-relative:page" coordorigin="7938,2159" coordsize="0,0">
            <v:shape id="_x0000_s8774" style="position:absolute;left:7938;top:2159;width:0;height:0" coordorigin="7938,2159" coordsize="0,0" path="m7938,2159r,e" filled="f" strokeweight=".06pt">
              <v:path arrowok="t"/>
            </v:shape>
            <w10:wrap anchorx="page"/>
          </v:group>
        </w:pict>
      </w:r>
      <w:r>
        <w:pict>
          <v:group id="_x0000_s8771" style="position:absolute;left:0;text-align:left;margin-left:397.85pt;margin-top:107.4pt;width:0;height:0;z-index:-5603;mso-position-horizontal-relative:page" coordorigin="7957,2148" coordsize="0,0">
            <v:shape id="_x0000_s8772" style="position:absolute;left:7957;top:2148;width:0;height:0" coordorigin="7957,2148" coordsize="0,0" path="m7957,2148r,e" filled="f" strokeweight=".06pt">
              <v:path arrowok="t"/>
            </v:shape>
            <w10:wrap anchorx="page"/>
          </v:group>
        </w:pict>
      </w:r>
      <w:r>
        <w:pict>
          <v:group id="_x0000_s8769" style="position:absolute;left:0;text-align:left;margin-left:399.7pt;margin-top:106.3pt;width:0;height:0;z-index:-5602;mso-position-horizontal-relative:page" coordorigin="7994,2126" coordsize="0,0">
            <v:shape id="_x0000_s8770" style="position:absolute;left:7994;top:2126;width:0;height:0" coordorigin="7994,2126" coordsize="0,0" path="m7994,2126r,e" filled="f" strokeweight=".06pt">
              <v:path arrowok="t"/>
            </v:shape>
            <w10:wrap anchorx="page"/>
          </v:group>
        </w:pict>
      </w:r>
      <w:r>
        <w:pict>
          <v:group id="_x0000_s8767" style="position:absolute;left:0;text-align:left;margin-left:400.7pt;margin-top:105.75pt;width:0;height:0;z-index:-5601;mso-position-horizontal-relative:page" coordorigin="8014,2115" coordsize="0,0">
            <v:shape id="_x0000_s8768" style="position:absolute;left:8014;top:2115;width:0;height:0" coordorigin="8014,2115" coordsize="0,0" path="m8014,2115r,e" filled="f" strokeweight=".06pt">
              <v:path arrowok="t"/>
            </v:shape>
            <w10:wrap anchorx="page"/>
          </v:group>
        </w:pict>
      </w:r>
      <w:r>
        <w:pict>
          <v:group id="_x0000_s8765" style="position:absolute;left:0;text-align:left;margin-left:402.55pt;margin-top:104.65pt;width:0;height:0;z-index:-5600;mso-position-horizontal-relative:page" coordorigin="8051,2093" coordsize="0,0">
            <v:shape id="_x0000_s8766" style="position:absolute;left:8051;top:2093;width:0;height:0" coordorigin="8051,2093" coordsize="0,0" path="m8051,2093r,e" filled="f" strokeweight=".06pt">
              <v:path arrowok="t"/>
            </v:shape>
            <w10:wrap anchorx="page"/>
          </v:group>
        </w:pict>
      </w:r>
      <w:r>
        <w:pict>
          <v:group id="_x0000_s8763" style="position:absolute;left:0;text-align:left;margin-left:377.35pt;margin-top:120.45pt;width:0;height:0;z-index:-5596;mso-position-horizontal-relative:page" coordorigin="7547,2409" coordsize="0,0">
            <v:shape id="_x0000_s8764" style="position:absolute;left:7547;top:2409;width:0;height:0" coordorigin="7547,2409" coordsize="0,0" path="m7547,2409r,e" filled="f" strokeweight=".06pt">
              <v:path arrowok="t"/>
            </v:shape>
            <w10:wrap anchorx="page"/>
          </v:group>
        </w:pict>
      </w:r>
      <w:r>
        <w:pict>
          <v:group id="_x0000_s8761" style="position:absolute;left:0;text-align:left;margin-left:378.3pt;margin-top:119.95pt;width:0;height:0;z-index:-5595;mso-position-horizontal-relative:page" coordorigin="7566,2399" coordsize="0,0">
            <v:shape id="_x0000_s8762" style="position:absolute;left:7566;top:2399;width:0;height:0" coordorigin="7566,2399" coordsize="0,0" path="m7566,2399r,e" filled="f" strokeweight=".06pt">
              <v:path arrowok="t"/>
            </v:shape>
            <w10:wrap anchorx="page"/>
          </v:group>
        </w:pict>
      </w:r>
      <w:r>
        <w:pict>
          <v:group id="_x0000_s8759" style="position:absolute;left:0;text-align:left;margin-left:379.2pt;margin-top:119.4pt;width:0;height:0;z-index:-5594;mso-position-horizontal-relative:page" coordorigin="7584,2388" coordsize="0,0">
            <v:shape id="_x0000_s8760" style="position:absolute;left:7584;top:2388;width:0;height:0" coordorigin="7584,2388" coordsize="0,0" path="m7584,2388r,e" filled="f" strokeweight=".06pt">
              <v:path arrowok="t"/>
            </v:shape>
            <w10:wrap anchorx="page"/>
          </v:group>
        </w:pict>
      </w:r>
      <w:r>
        <w:pict>
          <v:group id="_x0000_s8757" style="position:absolute;left:0;text-align:left;margin-left:380.15pt;margin-top:118.85pt;width:0;height:0;z-index:-5593;mso-position-horizontal-relative:page" coordorigin="7603,2377" coordsize="0,0">
            <v:shape id="_x0000_s8758" style="position:absolute;left:7603;top:2377;width:0;height:0" coordorigin="7603,2377" coordsize="0,0" path="m7603,2377r,e" filled="f" strokeweight=".06pt">
              <v:path arrowok="t"/>
            </v:shape>
            <w10:wrap anchorx="page"/>
          </v:group>
        </w:pict>
      </w:r>
      <w:r>
        <w:pict>
          <v:group id="_x0000_s8755" style="position:absolute;left:0;text-align:left;margin-left:382pt;margin-top:117.75pt;width:0;height:0;z-index:-5592;mso-position-horizontal-relative:page" coordorigin="7640,2355" coordsize="0,0">
            <v:shape id="_x0000_s8756" style="position:absolute;left:7640;top:2355;width:0;height:0" coordorigin="7640,2355" coordsize="0,0" path="m7640,2355r,e" filled="f" strokeweight=".06pt">
              <v:path arrowok="t"/>
            </v:shape>
            <w10:wrap anchorx="page"/>
          </v:group>
        </w:pict>
      </w:r>
      <w:r>
        <w:pict>
          <v:group id="_x0000_s8753" style="position:absolute;left:0;text-align:left;margin-left:383pt;margin-top:117.25pt;width:0;height:0;z-index:-5591;mso-position-horizontal-relative:page" coordorigin="7660,2345" coordsize="0,0">
            <v:shape id="_x0000_s8754" style="position:absolute;left:7660;top:2345;width:0;height:0" coordorigin="7660,2345" coordsize="0,0" path="m7660,2345r,e" filled="f" strokeweight=".06pt">
              <v:path arrowok="t"/>
            </v:shape>
            <w10:wrap anchorx="page"/>
          </v:group>
        </w:pict>
      </w:r>
      <w:r>
        <w:pict>
          <v:group id="_x0000_s8751" style="position:absolute;left:0;text-align:left;margin-left:384.85pt;margin-top:116.15pt;width:0;height:0;z-index:-5590;mso-position-horizontal-relative:page" coordorigin="7697,2323" coordsize="0,0">
            <v:shape id="_x0000_s8752" style="position:absolute;left:7697;top:2323;width:0;height:0" coordorigin="7697,2323" coordsize="0,0" path="m7697,2323r,e" filled="f" strokeweight=".06pt">
              <v:path arrowok="t"/>
            </v:shape>
            <w10:wrap anchorx="page"/>
          </v:group>
        </w:pict>
      </w:r>
      <w:r>
        <w:pict>
          <v:group id="_x0000_s8749" style="position:absolute;left:0;text-align:left;margin-left:386.7pt;margin-top:115.05pt;width:0;height:0;z-index:-5589;mso-position-horizontal-relative:page" coordorigin="7734,2301" coordsize="0,0">
            <v:shape id="_x0000_s8750" style="position:absolute;left:7734;top:2301;width:0;height:0" coordorigin="7734,2301" coordsize="0,0" path="m7734,2301r,e" filled="f" strokeweight=".06pt">
              <v:path arrowok="t"/>
            </v:shape>
            <w10:wrap anchorx="page"/>
          </v:group>
        </w:pict>
      </w:r>
      <w:r>
        <w:pict>
          <v:group id="_x0000_s8747" style="position:absolute;left:0;text-align:left;margin-left:389.5pt;margin-top:113.45pt;width:0;height:0;z-index:-5588;mso-position-horizontal-relative:page" coordorigin="7790,2269" coordsize="0,0">
            <v:shape id="_x0000_s8748" style="position:absolute;left:7790;top:2269;width:0;height:0" coordorigin="7790,2269" coordsize="0,0" path="m7790,2269r,e" filled="f" strokeweight=".06pt">
              <v:path arrowok="t"/>
            </v:shape>
            <w10:wrap anchorx="page"/>
          </v:group>
        </w:pict>
      </w:r>
      <w:r>
        <w:pict>
          <v:group id="_x0000_s8745" style="position:absolute;left:0;text-align:left;margin-left:390.4pt;margin-top:112.9pt;width:0;height:0;z-index:-5587;mso-position-horizontal-relative:page" coordorigin="7808,2258" coordsize="0,0">
            <v:shape id="_x0000_s8746" style="position:absolute;left:7808;top:2258;width:0;height:0" coordorigin="7808,2258" coordsize="0,0" path="m7808,2258r,e" filled="f" strokeweight=".06pt">
              <v:path arrowok="t"/>
            </v:shape>
            <w10:wrap anchorx="page"/>
          </v:group>
        </w:pict>
      </w:r>
      <w:r>
        <w:pict>
          <v:group id="_x0000_s8743" style="position:absolute;left:0;text-align:left;margin-left:391.4pt;margin-top:112.35pt;width:0;height:0;z-index:-5586;mso-position-horizontal-relative:page" coordorigin="7828,2247" coordsize="0,0">
            <v:shape id="_x0000_s8744" style="position:absolute;left:7828;top:2247;width:0;height:0" coordorigin="7828,2247" coordsize="0,0" path="m7828,2247r,e" filled="f" strokeweight=".06pt">
              <v:path arrowok="t"/>
            </v:shape>
            <w10:wrap anchorx="page"/>
          </v:group>
        </w:pict>
      </w:r>
      <w:r>
        <w:pict>
          <v:group id="_x0000_s8741" style="position:absolute;left:0;text-align:left;margin-left:393.25pt;margin-top:111.3pt;width:0;height:0;z-index:-5585;mso-position-horizontal-relative:page" coordorigin="7865,2226" coordsize="0,0">
            <v:shape id="_x0000_s8742" style="position:absolute;left:7865;top:2226;width:0;height:0" coordorigin="7865,2226" coordsize="0,0" path="m7865,2226r,e" filled="f" strokeweight=".06pt">
              <v:path arrowok="t"/>
            </v:shape>
            <w10:wrap anchorx="page"/>
          </v:group>
        </w:pict>
      </w:r>
      <w:r>
        <w:pict>
          <v:group id="_x0000_s8739" style="position:absolute;left:0;text-align:left;margin-left:394.2pt;margin-top:110.75pt;width:0;height:0;z-index:-5584;mso-position-horizontal-relative:page" coordorigin="7884,2215" coordsize="0,0">
            <v:shape id="_x0000_s8740" style="position:absolute;left:7884;top:2215;width:0;height:0" coordorigin="7884,2215" coordsize="0,0" path="m7884,2215r,e" filled="f" strokeweight=".06pt">
              <v:path arrowok="t"/>
            </v:shape>
            <w10:wrap anchorx="page"/>
          </v:group>
        </w:pict>
      </w:r>
      <w:r>
        <w:pict>
          <v:group id="_x0000_s8737" style="position:absolute;left:0;text-align:left;margin-left:396.05pt;margin-top:109.65pt;width:0;height:0;z-index:-5583;mso-position-horizontal-relative:page" coordorigin="7921,2193" coordsize="0,0">
            <v:shape id="_x0000_s8738" style="position:absolute;left:7921;top:2193;width:0;height:0" coordorigin="7921,2193" coordsize="0,0" path="m7921,2193r,e" filled="f" strokeweight=".06pt">
              <v:path arrowok="t"/>
            </v:shape>
            <w10:wrap anchorx="page"/>
          </v:group>
        </w:pict>
      </w:r>
      <w:r>
        <w:pict>
          <v:group id="_x0000_s8735" style="position:absolute;left:0;text-align:left;margin-left:397.9pt;margin-top:108.6pt;width:0;height:0;z-index:-5582;mso-position-horizontal-relative:page" coordorigin="7958,2172" coordsize="0,0">
            <v:shape id="_x0000_s8736" style="position:absolute;left:7958;top:2172;width:0;height:0" coordorigin="7958,2172" coordsize="0,0" path="m7958,2172r,e" filled="f" strokeweight=".06pt">
              <v:path arrowok="t"/>
            </v:shape>
            <w10:wrap anchorx="page"/>
          </v:group>
        </w:pict>
      </w:r>
      <w:r>
        <w:pict>
          <v:group id="_x0000_s8733" style="position:absolute;left:0;text-align:left;margin-left:398.9pt;margin-top:108.05pt;width:0;height:0;z-index:-5581;mso-position-horizontal-relative:page" coordorigin="7978,2161" coordsize="0,0">
            <v:shape id="_x0000_s8734" style="position:absolute;left:7978;top:2161;width:0;height:0" coordorigin="7978,2161" coordsize="0,0" path="m7978,2161r,e" filled="f" strokeweight=".06pt">
              <v:path arrowok="t"/>
            </v:shape>
            <w10:wrap anchorx="page"/>
          </v:group>
        </w:pict>
      </w:r>
      <w:r>
        <w:pict>
          <v:group id="_x0000_s8731" style="position:absolute;left:0;text-align:left;margin-left:400.75pt;margin-top:106.95pt;width:0;height:0;z-index:-5580;mso-position-horizontal-relative:page" coordorigin="8015,2139" coordsize="0,0">
            <v:shape id="_x0000_s8732" style="position:absolute;left:8015;top:2139;width:0;height:0" coordorigin="8015,2139" coordsize="0,0" path="m8015,2139r,e" filled="f" strokeweight=".06pt">
              <v:path arrowok="t"/>
            </v:shape>
            <w10:wrap anchorx="page"/>
          </v:group>
        </w:pict>
      </w:r>
      <w:r>
        <w:pict>
          <v:group id="_x0000_s8729" style="position:absolute;left:0;text-align:left;margin-left:402.6pt;margin-top:105.9pt;width:0;height:0;z-index:-5579;mso-position-horizontal-relative:page" coordorigin="8052,2118" coordsize="0,0">
            <v:shape id="_x0000_s8730" style="position:absolute;left:8052;top:2118;width:0;height:0" coordorigin="8052,2118" coordsize="0,0" path="m8052,2118r,e" filled="f" strokeweight=".06pt">
              <v:path arrowok="t"/>
            </v:shape>
            <w10:wrap anchorx="page"/>
          </v:group>
        </w:pict>
      </w:r>
      <w:r>
        <w:pict>
          <v:group id="_x0000_s8727" style="position:absolute;left:0;text-align:left;margin-left:378.35pt;margin-top:121.15pt;width:0;height:0;z-index:-5575;mso-position-horizontal-relative:page" coordorigin="7567,2423" coordsize="0,0">
            <v:shape id="_x0000_s8728" style="position:absolute;left:7567;top:2423;width:0;height:0" coordorigin="7567,2423" coordsize="0,0" path="m7567,2423r,e" filled="f" strokeweight=".06pt">
              <v:path arrowok="t"/>
            </v:shape>
            <w10:wrap anchorx="page"/>
          </v:group>
        </w:pict>
      </w:r>
      <w:r>
        <w:pict>
          <v:group id="_x0000_s8725" style="position:absolute;left:0;text-align:left;margin-left:380.2pt;margin-top:120.05pt;width:0;height:0;z-index:-5574;mso-position-horizontal-relative:page" coordorigin="7604,2401" coordsize="0,0">
            <v:shape id="_x0000_s8726" style="position:absolute;left:7604;top:2401;width:0;height:0" coordorigin="7604,2401" coordsize="0,0" path="m7604,2401r,e" filled="f" strokeweight=".06pt">
              <v:path arrowok="t"/>
            </v:shape>
            <w10:wrap anchorx="page"/>
          </v:group>
        </w:pict>
      </w:r>
      <w:r>
        <w:pict>
          <v:group id="_x0000_s8723" style="position:absolute;left:0;text-align:left;margin-left:383.05pt;margin-top:118.45pt;width:0;height:0;z-index:-5573;mso-position-horizontal-relative:page" coordorigin="7661,2369" coordsize="0,0">
            <v:shape id="_x0000_s8724" style="position:absolute;left:7661;top:2369;width:0;height:0" coordorigin="7661,2369" coordsize="0,0" path="m7661,2369r,e" filled="f" strokeweight=".06pt">
              <v:path arrowok="t"/>
            </v:shape>
            <w10:wrap anchorx="page"/>
          </v:group>
        </w:pict>
      </w:r>
      <w:r>
        <w:pict>
          <v:group id="_x0000_s8721" style="position:absolute;left:0;text-align:left;margin-left:383.95pt;margin-top:117.9pt;width:0;height:0;z-index:-5572;mso-position-horizontal-relative:page" coordorigin="7679,2358" coordsize="0,0">
            <v:shape id="_x0000_s8722" style="position:absolute;left:7679;top:2358;width:0;height:0" coordorigin="7679,2358" coordsize="0,0" path="m7679,2358r,e" filled="f" strokeweight=".06pt">
              <v:path arrowok="t"/>
            </v:shape>
            <w10:wrap anchorx="page"/>
          </v:group>
        </w:pict>
      </w:r>
      <w:r>
        <w:pict>
          <v:group id="_x0000_s8719" style="position:absolute;left:0;text-align:left;margin-left:384.9pt;margin-top:117.35pt;width:0;height:0;z-index:-5571;mso-position-horizontal-relative:page" coordorigin="7698,2347" coordsize="0,0">
            <v:shape id="_x0000_s8720" style="position:absolute;left:7698;top:2347;width:0;height:0" coordorigin="7698,2347" coordsize="0,0" path="m7698,2347r,e" filled="f" strokeweight=".06pt">
              <v:path arrowok="t"/>
            </v:shape>
            <w10:wrap anchorx="page"/>
          </v:group>
        </w:pict>
      </w:r>
      <w:r>
        <w:pict>
          <v:group id="_x0000_s8717" style="position:absolute;left:0;text-align:left;margin-left:387.7pt;margin-top:115.75pt;width:0;height:0;z-index:-5570;mso-position-horizontal-relative:page" coordorigin="7754,2315" coordsize="0,0">
            <v:shape id="_x0000_s8718" style="position:absolute;left:7754;top:2315;width:0;height:0" coordorigin="7754,2315" coordsize="0,0" path="m7754,2315r,e" filled="f" strokeweight=".06pt">
              <v:path arrowok="t"/>
            </v:shape>
            <w10:wrap anchorx="page"/>
          </v:group>
        </w:pict>
      </w:r>
      <w:r>
        <w:pict>
          <v:group id="_x0000_s8715" style="position:absolute;left:0;text-align:left;margin-left:389.6pt;margin-top:114.65pt;width:0;height:0;z-index:-5569;mso-position-horizontal-relative:page" coordorigin="7792,2293" coordsize="0,0">
            <v:shape id="_x0000_s8716" style="position:absolute;left:7792;top:2293;width:0;height:0" coordorigin="7792,2293" coordsize="0,0" path="m7792,2293r,e" filled="f" strokeweight=".06pt">
              <v:path arrowok="t"/>
            </v:shape>
            <w10:wrap anchorx="page"/>
          </v:group>
        </w:pict>
      </w:r>
      <w:r>
        <w:pict>
          <v:group id="_x0000_s8713" style="position:absolute;left:0;text-align:left;margin-left:391.45pt;margin-top:113.55pt;width:0;height:0;z-index:-5568;mso-position-horizontal-relative:page" coordorigin="7829,2271" coordsize="0,0">
            <v:shape id="_x0000_s8714" style="position:absolute;left:7829;top:2271;width:0;height:0" coordorigin="7829,2271" coordsize="0,0" path="m7829,2271r,e" filled="f" strokeweight=".06pt">
              <v:path arrowok="t"/>
            </v:shape>
            <w10:wrap anchorx="page"/>
          </v:group>
        </w:pict>
      </w:r>
      <w:r>
        <w:pict>
          <v:group id="_x0000_s8711" style="position:absolute;left:0;text-align:left;margin-left:392.4pt;margin-top:113.05pt;width:0;height:0;z-index:-5567;mso-position-horizontal-relative:page" coordorigin="7848,2261" coordsize="0,0">
            <v:shape id="_x0000_s8712" style="position:absolute;left:7848;top:2261;width:0;height:0" coordorigin="7848,2261" coordsize="0,0" path="m7848,2261r,e" filled="f" strokeweight=".06pt">
              <v:path arrowok="t"/>
            </v:shape>
            <w10:wrap anchorx="page"/>
          </v:group>
        </w:pict>
      </w:r>
      <w:r>
        <w:pict>
          <v:group id="_x0000_s8709" style="position:absolute;left:0;text-align:left;margin-left:394.25pt;margin-top:111.95pt;width:0;height:0;z-index:-5566;mso-position-horizontal-relative:page" coordorigin="7885,2239" coordsize="0,0">
            <v:shape id="_x0000_s8710" style="position:absolute;left:7885;top:2239;width:0;height:0" coordorigin="7885,2239" coordsize="0,0" path="m7885,2239r,e" filled="f" strokeweight=".06pt">
              <v:path arrowok="t"/>
            </v:shape>
            <w10:wrap anchorx="page"/>
          </v:group>
        </w:pict>
      </w:r>
      <w:r>
        <w:pict>
          <v:group id="_x0000_s8707" style="position:absolute;left:0;text-align:left;margin-left:396.1pt;margin-top:110.85pt;width:0;height:0;z-index:-5565;mso-position-horizontal-relative:page" coordorigin="7922,2217" coordsize="0,0">
            <v:shape id="_x0000_s8708" style="position:absolute;left:7922;top:2217;width:0;height:0" coordorigin="7922,2217" coordsize="0,0" path="m7922,2217r,e" filled="f" strokeweight=".06pt">
              <v:path arrowok="t"/>
            </v:shape>
            <w10:wrap anchorx="page"/>
          </v:group>
        </w:pict>
      </w:r>
      <w:r>
        <w:pict>
          <v:group id="_x0000_s8705" style="position:absolute;left:0;text-align:left;margin-left:398.95pt;margin-top:109.25pt;width:0;height:0;z-index:-5564;mso-position-horizontal-relative:page" coordorigin="7979,2185" coordsize="0,0">
            <v:shape id="_x0000_s8706" style="position:absolute;left:7979;top:2185;width:0;height:0" coordorigin="7979,2185" coordsize="0,0" path="m7979,2185r,e" filled="f" strokeweight=".06pt">
              <v:path arrowok="t"/>
            </v:shape>
            <w10:wrap anchorx="page"/>
          </v:group>
        </w:pict>
      </w:r>
      <w:r>
        <w:pict>
          <v:group id="_x0000_s8703" style="position:absolute;left:0;text-align:left;margin-left:399.9pt;margin-top:108.7pt;width:0;height:0;z-index:-5563;mso-position-horizontal-relative:page" coordorigin="7998,2174" coordsize="0,0">
            <v:shape id="_x0000_s8704" style="position:absolute;left:7998;top:2174;width:0;height:0" coordorigin="7998,2174" coordsize="0,0" path="m7998,2174r,e" filled="f" strokeweight=".06pt">
              <v:path arrowok="t"/>
            </v:shape>
            <w10:wrap anchorx="page"/>
          </v:group>
        </w:pict>
      </w:r>
      <w:r>
        <w:pict>
          <v:group id="_x0000_s8701" style="position:absolute;left:0;text-align:left;margin-left:400.8pt;margin-top:108.15pt;width:0;height:0;z-index:-5562;mso-position-horizontal-relative:page" coordorigin="8016,2163" coordsize="0,0">
            <v:shape id="_x0000_s8702" style="position:absolute;left:8016;top:2163;width:0;height:0" coordorigin="8016,2163" coordsize="0,0" path="m8016,2163r,e" filled="f" strokeweight=".06pt">
              <v:path arrowok="t"/>
            </v:shape>
            <w10:wrap anchorx="page"/>
          </v:group>
        </w:pict>
      </w:r>
      <w:r>
        <w:pict>
          <v:group id="_x0000_s8699" style="position:absolute;left:0;text-align:left;margin-left:403.6pt;margin-top:106.55pt;width:0;height:0;z-index:-5561;mso-position-horizontal-relative:page" coordorigin="8072,2131" coordsize="0,0">
            <v:shape id="_x0000_s8700" style="position:absolute;left:8072;top:2131;width:0;height:0" coordorigin="8072,2131" coordsize="0,0" path="m8072,2131r,e" filled="f" strokeweight=".06pt">
              <v:path arrowok="t"/>
            </v:shape>
            <w10:wrap anchorx="page"/>
          </v:group>
        </w:pict>
      </w:r>
      <w:r>
        <w:pict>
          <v:group id="_x0000_s8697" style="position:absolute;left:0;text-align:left;margin-left:378.4pt;margin-top:122.35pt;width:0;height:0;z-index:-5558;mso-position-horizontal-relative:page" coordorigin="7568,2447" coordsize="0,0">
            <v:shape id="_x0000_s8698" style="position:absolute;left:7568;top:2447;width:0;height:0" coordorigin="7568,2447" coordsize="0,0" path="m7568,2447r,e" filled="f" strokeweight=".06pt">
              <v:path arrowok="t"/>
            </v:shape>
            <w10:wrap anchorx="page"/>
          </v:group>
        </w:pict>
      </w:r>
      <w:r>
        <w:pict>
          <v:group id="_x0000_s8695" style="position:absolute;left:0;text-align:left;margin-left:381.25pt;margin-top:120.7pt;width:0;height:0;z-index:-5557;mso-position-horizontal-relative:page" coordorigin="7625,2414" coordsize="0,0">
            <v:shape id="_x0000_s8696" style="position:absolute;left:7625;top:2414;width:0;height:0" coordorigin="7625,2414" coordsize="0,0" path="m7625,2414r,e" filled="f" strokeweight=".06pt">
              <v:path arrowok="t"/>
            </v:shape>
            <w10:wrap anchorx="page"/>
          </v:group>
        </w:pict>
      </w:r>
      <w:r>
        <w:pict>
          <v:group id="_x0000_s8693" style="position:absolute;left:0;text-align:left;margin-left:383.1pt;margin-top:119.65pt;width:0;height:0;z-index:-5556;mso-position-horizontal-relative:page" coordorigin="7662,2393" coordsize="0,0">
            <v:shape id="_x0000_s8694" style="position:absolute;left:7662;top:2393;width:0;height:0" coordorigin="7662,2393" coordsize="0,0" path="m7662,2393r,e" filled="f" strokeweight=".06pt">
              <v:path arrowok="t"/>
            </v:shape>
            <w10:wrap anchorx="page"/>
          </v:group>
        </w:pict>
      </w:r>
      <w:r>
        <w:pict>
          <v:group id="_x0000_s8691" style="position:absolute;left:0;text-align:left;margin-left:384.95pt;margin-top:118.55pt;width:0;height:0;z-index:-5555;mso-position-horizontal-relative:page" coordorigin="7699,2371" coordsize="0,0">
            <v:shape id="_x0000_s8692" style="position:absolute;left:7699;top:2371;width:0;height:0" coordorigin="7699,2371" coordsize="0,0" path="m7699,2371r,e" filled="f" strokeweight=".06pt">
              <v:path arrowok="t"/>
            </v:shape>
            <w10:wrap anchorx="page"/>
          </v:group>
        </w:pict>
      </w:r>
      <w:r>
        <w:pict>
          <v:group id="_x0000_s8689" style="position:absolute;left:0;text-align:left;margin-left:385.9pt;margin-top:118pt;width:0;height:0;z-index:-5554;mso-position-horizontal-relative:page" coordorigin="7718,2360" coordsize="0,0">
            <v:shape id="_x0000_s8690" style="position:absolute;left:7718;top:2360;width:0;height:0" coordorigin="7718,2360" coordsize="0,0" path="m7718,2360r,e" filled="f" strokeweight=".06pt">
              <v:path arrowok="t"/>
            </v:shape>
            <w10:wrap anchorx="page"/>
          </v:group>
        </w:pict>
      </w:r>
      <w:r>
        <w:pict>
          <v:group id="_x0000_s8687" style="position:absolute;left:0;text-align:left;margin-left:387.8pt;margin-top:116.95pt;width:0;height:0;z-index:-5553;mso-position-horizontal-relative:page" coordorigin="7756,2339" coordsize="0,0">
            <v:shape id="_x0000_s8688" style="position:absolute;left:7756;top:2339;width:0;height:0" coordorigin="7756,2339" coordsize="0,0" path="m7756,2339r,e" filled="f" strokeweight=".06pt">
              <v:path arrowok="t"/>
            </v:shape>
            <w10:wrap anchorx="page"/>
          </v:group>
        </w:pict>
      </w:r>
      <w:r>
        <w:pict>
          <v:group id="_x0000_s8685" style="position:absolute;left:0;text-align:left;margin-left:389.65pt;margin-top:115.85pt;width:0;height:0;z-index:-5552;mso-position-horizontal-relative:page" coordorigin="7793,2317" coordsize="0,0">
            <v:shape id="_x0000_s8686" style="position:absolute;left:7793;top:2317;width:0;height:0" coordorigin="7793,2317" coordsize="0,0" path="m7793,2317r,e" filled="f" strokeweight=".06pt">
              <v:path arrowok="t"/>
            </v:shape>
            <w10:wrap anchorx="page"/>
          </v:group>
        </w:pict>
      </w:r>
      <w:r>
        <w:pict>
          <v:group id="_x0000_s8683" style="position:absolute;left:0;text-align:left;margin-left:390.6pt;margin-top:115.3pt;width:0;height:0;z-index:-5551;mso-position-horizontal-relative:page" coordorigin="7812,2306" coordsize="0,0">
            <v:shape id="_x0000_s8684" style="position:absolute;left:7812;top:2306;width:0;height:0" coordorigin="7812,2306" coordsize="0,0" path="m7812,2306r,e" filled="f" strokeweight=".06pt">
              <v:path arrowok="t"/>
            </v:shape>
            <w10:wrap anchorx="page"/>
          </v:group>
        </w:pict>
      </w:r>
      <w:r>
        <w:pict>
          <v:group id="_x0000_s8681" style="position:absolute;left:0;text-align:left;margin-left:392.45pt;margin-top:114.25pt;width:0;height:0;z-index:-5550;mso-position-horizontal-relative:page" coordorigin="7849,2285" coordsize="0,0">
            <v:shape id="_x0000_s8682" style="position:absolute;left:7849;top:2285;width:0;height:0" coordorigin="7849,2285" coordsize="0,0" path="m7849,2285r,e" filled="f" strokeweight=".06pt">
              <v:path arrowok="t"/>
            </v:shape>
            <w10:wrap anchorx="page"/>
          </v:group>
        </w:pict>
      </w:r>
      <w:r>
        <w:pict>
          <v:group id="_x0000_s8679" style="position:absolute;left:0;text-align:left;margin-left:393.4pt;margin-top:113.7pt;width:0;height:0;z-index:-5549;mso-position-horizontal-relative:page" coordorigin="7868,2274" coordsize="0,0">
            <v:shape id="_x0000_s8680" style="position:absolute;left:7868;top:2274;width:0;height:0" coordorigin="7868,2274" coordsize="0,0" path="m7868,2274r,e" filled="f" strokeweight=".06pt">
              <v:path arrowok="t"/>
            </v:shape>
            <w10:wrap anchorx="page"/>
          </v:group>
        </w:pict>
      </w:r>
      <w:r>
        <w:pict>
          <v:group id="_x0000_s8677" style="position:absolute;left:0;text-align:left;margin-left:394.3pt;margin-top:113.15pt;width:0;height:0;z-index:-5548;mso-position-horizontal-relative:page" coordorigin="7886,2263" coordsize="0,0">
            <v:shape id="_x0000_s8678" style="position:absolute;left:7886;top:2263;width:0;height:0" coordorigin="7886,2263" coordsize="0,0" path="m7886,2263r,e" filled="f" strokeweight=".06pt">
              <v:path arrowok="t"/>
            </v:shape>
            <w10:wrap anchorx="page"/>
          </v:group>
        </w:pict>
      </w:r>
      <w:r>
        <w:pict>
          <v:group id="_x0000_s8675" style="position:absolute;left:0;text-align:left;margin-left:397.15pt;margin-top:111.55pt;width:0;height:0;z-index:-5547;mso-position-horizontal-relative:page" coordorigin="7943,2231" coordsize="0,0">
            <v:shape id="_x0000_s8676" style="position:absolute;left:7943;top:2231;width:0;height:0" coordorigin="7943,2231" coordsize="0,0" path="m7943,2231r,e" filled="f" strokeweight=".06pt">
              <v:path arrowok="t"/>
            </v:shape>
            <w10:wrap anchorx="page"/>
          </v:group>
        </w:pict>
      </w:r>
      <w:r>
        <w:pict>
          <v:group id="_x0000_s8673" style="position:absolute;left:0;text-align:left;margin-left:399.95pt;margin-top:109.9pt;width:0;height:0;z-index:-5546;mso-position-horizontal-relative:page" coordorigin="7999,2198" coordsize="0,0">
            <v:shape id="_x0000_s8674" style="position:absolute;left:7999;top:2198;width:0;height:0" coordorigin="7999,2198" coordsize="0,0" path="m7999,2198r,e" filled="f" strokeweight=".06pt">
              <v:path arrowok="t"/>
            </v:shape>
            <w10:wrap anchorx="page"/>
          </v:group>
        </w:pict>
      </w:r>
      <w:r>
        <w:pict>
          <v:group id="_x0000_s8671" style="position:absolute;left:0;text-align:left;margin-left:400.85pt;margin-top:109.35pt;width:0;height:0;z-index:-5545;mso-position-horizontal-relative:page" coordorigin="8017,2187" coordsize="0,0">
            <v:shape id="_x0000_s8672" style="position:absolute;left:8017;top:2187;width:0;height:0" coordorigin="8017,2187" coordsize="0,0" path="m8017,2187r,e" filled="f" strokeweight=".06pt">
              <v:path arrowok="t"/>
            </v:shape>
            <w10:wrap anchorx="page"/>
          </v:group>
        </w:pict>
      </w:r>
      <w:r>
        <w:pict>
          <v:group id="_x0000_s8669" style="position:absolute;left:0;text-align:left;margin-left:401.8pt;margin-top:108.85pt;width:0;height:0;z-index:-5544;mso-position-horizontal-relative:page" coordorigin="8036,2177" coordsize="0,0">
            <v:shape id="_x0000_s8670" style="position:absolute;left:8036;top:2177;width:0;height:0" coordorigin="8036,2177" coordsize="0,0" path="m8036,2177r,e" filled="f" strokeweight=".06pt">
              <v:path arrowok="t"/>
            </v:shape>
            <w10:wrap anchorx="page"/>
          </v:group>
        </w:pict>
      </w:r>
      <w:r>
        <w:pict>
          <v:group id="_x0000_s8667" style="position:absolute;left:0;text-align:left;margin-left:403.7pt;margin-top:107.75pt;width:0;height:0;z-index:-5543;mso-position-horizontal-relative:page" coordorigin="8074,2155" coordsize="0,0">
            <v:shape id="_x0000_s8668" style="position:absolute;left:8074;top:2155;width:0;height:0" coordorigin="8074,2155" coordsize="0,0" path="m8074,2155r,e" filled="f" strokeweight=".06pt">
              <v:path arrowok="t"/>
            </v:shape>
            <w10:wrap anchorx="page"/>
          </v:group>
        </w:pict>
      </w:r>
      <w:r>
        <w:pict>
          <v:group id="_x0000_s8665" style="position:absolute;left:0;text-align:left;margin-left:404.65pt;margin-top:107.2pt;width:0;height:0;z-index:-5542;mso-position-horizontal-relative:page" coordorigin="8093,2144" coordsize="0,0">
            <v:shape id="_x0000_s8666" style="position:absolute;left:8093;top:2144;width:0;height:0" coordorigin="8093,2144" coordsize="0,0" path="m8093,2144r,e" filled="f" strokeweight=".06pt">
              <v:path arrowok="t"/>
            </v:shape>
            <w10:wrap anchorx="page"/>
          </v:group>
        </w:pict>
      </w:r>
      <w:r>
        <w:pict>
          <v:group id="_x0000_s8663" style="position:absolute;left:0;text-align:left;margin-left:405.55pt;margin-top:106.65pt;width:0;height:0;z-index:-5541;mso-position-horizontal-relative:page" coordorigin="8111,2133" coordsize="0,0">
            <v:shape id="_x0000_s8664" style="position:absolute;left:8111;top:2133;width:0;height:0" coordorigin="8111,2133" coordsize="0,0" path="m8111,2133r,e" filled="f" strokeweight=".06pt">
              <v:path arrowok="t"/>
            </v:shape>
            <w10:wrap anchorx="page"/>
          </v:group>
        </w:pict>
      </w:r>
      <w:r>
        <w:pict>
          <v:group id="_x0000_s8661" style="position:absolute;left:0;text-align:left;margin-left:406.5pt;margin-top:106.15pt;width:0;height:0;z-index:-5540;mso-position-horizontal-relative:page" coordorigin="8130,2123" coordsize="0,0">
            <v:shape id="_x0000_s8662" style="position:absolute;left:8130;top:2123;width:0;height:0" coordorigin="8130,2123" coordsize="0,0" path="m8130,2123r,e" filled="f" strokeweight=".06pt">
              <v:path arrowok="t"/>
            </v:shape>
            <w10:wrap anchorx="page"/>
          </v:group>
        </w:pict>
      </w:r>
      <w:r>
        <w:pict>
          <v:group id="_x0000_s8659" style="position:absolute;left:0;text-align:left;margin-left:379.45pt;margin-top:123pt;width:0;height:0;z-index:-5538;mso-position-horizontal-relative:page" coordorigin="7589,2460" coordsize="0,0">
            <v:shape id="_x0000_s8660" style="position:absolute;left:7589;top:2460;width:0;height:0" coordorigin="7589,2460" coordsize="0,0" path="m7589,2460r,e" filled="f" strokeweight=".06pt">
              <v:path arrowok="t"/>
            </v:shape>
            <w10:wrap anchorx="page"/>
          </v:group>
        </w:pict>
      </w:r>
      <w:r>
        <w:pict>
          <v:group id="_x0000_s8657" style="position:absolute;left:0;text-align:left;margin-left:382.25pt;margin-top:121.35pt;width:0;height:0;z-index:-5537;mso-position-horizontal-relative:page" coordorigin="7645,2427" coordsize="0,0">
            <v:shape id="_x0000_s8658" style="position:absolute;left:7645;top:2427;width:0;height:0" coordorigin="7645,2427" coordsize="0,0" path="m7645,2427r,e" filled="f" strokeweight=".06pt">
              <v:path arrowok="t"/>
            </v:shape>
            <w10:wrap anchorx="page"/>
          </v:group>
        </w:pict>
      </w:r>
      <w:r>
        <w:pict>
          <v:group id="_x0000_s8655" style="position:absolute;left:0;text-align:left;margin-left:383.15pt;margin-top:120.85pt;width:0;height:0;z-index:-5536;mso-position-horizontal-relative:page" coordorigin="7663,2417" coordsize="0,0">
            <v:shape id="_x0000_s8656" style="position:absolute;left:7663;top:2417;width:0;height:0" coordorigin="7663,2417" coordsize="0,0" path="m7663,2417r,e" filled="f" strokeweight=".06pt">
              <v:path arrowok="t"/>
            </v:shape>
            <w10:wrap anchorx="page"/>
          </v:group>
        </w:pict>
      </w:r>
      <w:r>
        <w:pict>
          <v:group id="_x0000_s8653" style="position:absolute;left:0;text-align:left;margin-left:384.1pt;margin-top:120.3pt;width:0;height:0;z-index:-5535;mso-position-horizontal-relative:page" coordorigin="7682,2406" coordsize="0,0">
            <v:shape id="_x0000_s8654" style="position:absolute;left:7682;top:2406;width:0;height:0" coordorigin="7682,2406" coordsize="0,0" path="m7682,2406r,e" filled="f" strokeweight=".06pt">
              <v:path arrowok="t"/>
            </v:shape>
            <w10:wrap anchorx="page"/>
          </v:group>
        </w:pict>
      </w:r>
      <w:r>
        <w:pict>
          <v:group id="_x0000_s8651" style="position:absolute;left:0;text-align:left;margin-left:386pt;margin-top:119.2pt;width:0;height:0;z-index:-5534;mso-position-horizontal-relative:page" coordorigin="7720,2384" coordsize="0,0">
            <v:shape id="_x0000_s8652" style="position:absolute;left:7720;top:2384;width:0;height:0" coordorigin="7720,2384" coordsize="0,0" path="m7720,2384r,e" filled="f" strokeweight=".06pt">
              <v:path arrowok="t"/>
            </v:shape>
            <w10:wrap anchorx="page"/>
          </v:group>
        </w:pict>
      </w:r>
      <w:r>
        <w:pict>
          <v:group id="_x0000_s8649" style="position:absolute;left:0;text-align:left;margin-left:386.95pt;margin-top:118.65pt;width:0;height:0;z-index:-5533;mso-position-horizontal-relative:page" coordorigin="7739,2373" coordsize="0,0">
            <v:shape id="_x0000_s8650" style="position:absolute;left:7739;top:2373;width:0;height:0" coordorigin="7739,2373" coordsize="0,0" path="m7739,2373r,e" filled="f" strokeweight=".06pt">
              <v:path arrowok="t"/>
            </v:shape>
            <w10:wrap anchorx="page"/>
          </v:group>
        </w:pict>
      </w:r>
      <w:r>
        <w:pict>
          <v:group id="_x0000_s8647" style="position:absolute;left:0;text-align:left;margin-left:387.85pt;margin-top:118.15pt;width:0;height:0;z-index:-5532;mso-position-horizontal-relative:page" coordorigin="7757,2363" coordsize="0,0">
            <v:shape id="_x0000_s8648" style="position:absolute;left:7757;top:2363;width:0;height:0" coordorigin="7757,2363" coordsize="0,0" path="m7757,2363r,e" filled="f" strokeweight=".06pt">
              <v:path arrowok="t"/>
            </v:shape>
            <w10:wrap anchorx="page"/>
          </v:group>
        </w:pict>
      </w:r>
      <w:r>
        <w:pict>
          <v:group id="_x0000_s8645" style="position:absolute;left:0;text-align:left;margin-left:390.65pt;margin-top:116.5pt;width:0;height:0;z-index:-5531;mso-position-horizontal-relative:page" coordorigin="7813,2330" coordsize="0,0">
            <v:shape id="_x0000_s8646" style="position:absolute;left:7813;top:2330;width:0;height:0" coordorigin="7813,2330" coordsize="0,0" path="m7813,2330r,e" filled="f" strokeweight=".06pt">
              <v:path arrowok="t"/>
            </v:shape>
            <w10:wrap anchorx="page"/>
          </v:group>
        </w:pict>
      </w:r>
      <w:r>
        <w:pict>
          <v:group id="_x0000_s8643" style="position:absolute;left:0;text-align:left;margin-left:393.5pt;margin-top:114.9pt;width:0;height:0;z-index:-5530;mso-position-horizontal-relative:page" coordorigin="7870,2298" coordsize="0,0">
            <v:shape id="_x0000_s8644" style="position:absolute;left:7870;top:2298;width:0;height:0" coordorigin="7870,2298" coordsize="0,0" path="m7870,2298r,e" filled="f" strokeweight=".06pt">
              <v:path arrowok="t"/>
            </v:shape>
            <w10:wrap anchorx="page"/>
          </v:group>
        </w:pict>
      </w:r>
      <w:r>
        <w:pict>
          <v:group id="_x0000_s8641" style="position:absolute;left:0;text-align:left;margin-left:395.35pt;margin-top:113.8pt;width:0;height:0;z-index:-5529;mso-position-horizontal-relative:page" coordorigin="7907,2276" coordsize="0,0">
            <v:shape id="_x0000_s8642" style="position:absolute;left:7907;top:2276;width:0;height:0" coordorigin="7907,2276" coordsize="0,0" path="m7907,2276r,e" filled="f" strokeweight=".06pt">
              <v:path arrowok="t"/>
            </v:shape>
            <w10:wrap anchorx="page"/>
          </v:group>
        </w:pict>
      </w:r>
      <w:r>
        <w:pict>
          <v:group id="_x0000_s8639" style="position:absolute;left:0;text-align:left;margin-left:398.15pt;margin-top:112.2pt;width:0;height:0;z-index:-5528;mso-position-horizontal-relative:page" coordorigin="7963,2244" coordsize="0,0">
            <v:shape id="_x0000_s8640" style="position:absolute;left:7963;top:2244;width:0;height:0" coordorigin="7963,2244" coordsize="0,0" path="m7963,2244r,e" filled="f" strokeweight=".06pt">
              <v:path arrowok="t"/>
            </v:shape>
            <w10:wrap anchorx="page"/>
          </v:group>
        </w:pict>
      </w:r>
      <w:r>
        <w:pict>
          <v:group id="_x0000_s8637" style="position:absolute;left:0;text-align:left;margin-left:399.05pt;margin-top:111.65pt;width:0;height:0;z-index:-5527;mso-position-horizontal-relative:page" coordorigin="7981,2233" coordsize="0,0">
            <v:shape id="_x0000_s8638" style="position:absolute;left:7981;top:2233;width:0;height:0" coordorigin="7981,2233" coordsize="0,0" path="m7981,2233r,e" filled="f" strokeweight=".06pt">
              <v:path arrowok="t"/>
            </v:shape>
            <w10:wrap anchorx="page"/>
          </v:group>
        </w:pict>
      </w:r>
      <w:r>
        <w:pict>
          <v:group id="_x0000_s8635" style="position:absolute;left:0;text-align:left;margin-left:400pt;margin-top:111.1pt;width:0;height:0;z-index:-5526;mso-position-horizontal-relative:page" coordorigin="8000,2222" coordsize="0,0">
            <v:shape id="_x0000_s8636" style="position:absolute;left:8000;top:2222;width:0;height:0" coordorigin="8000,2222" coordsize="0,0" path="m8000,2222r,e" filled="f" strokeweight=".06pt">
              <v:path arrowok="t"/>
            </v:shape>
            <w10:wrap anchorx="page"/>
          </v:group>
        </w:pict>
      </w:r>
      <w:r>
        <w:pict>
          <v:group id="_x0000_s8633" style="position:absolute;left:0;text-align:left;margin-left:401.9pt;margin-top:110.05pt;width:0;height:0;z-index:-5525;mso-position-horizontal-relative:page" coordorigin="8038,2201" coordsize="0,0">
            <v:shape id="_x0000_s8634" style="position:absolute;left:8038;top:2201;width:0;height:0" coordorigin="8038,2201" coordsize="0,0" path="m8038,2201r,e" filled="f" strokeweight=".06pt">
              <v:path arrowok="t"/>
            </v:shape>
            <w10:wrap anchorx="page"/>
          </v:group>
        </w:pict>
      </w:r>
      <w:r>
        <w:pict>
          <v:group id="_x0000_s8631" style="position:absolute;left:0;text-align:left;margin-left:402.85pt;margin-top:109.5pt;width:0;height:0;z-index:-5524;mso-position-horizontal-relative:page" coordorigin="8057,2190" coordsize="0,0">
            <v:shape id="_x0000_s8632" style="position:absolute;left:8057;top:2190;width:0;height:0" coordorigin="8057,2190" coordsize="0,0" path="m8057,2190r,e" filled="f" strokeweight=".06pt">
              <v:path arrowok="t"/>
            </v:shape>
            <w10:wrap anchorx="page"/>
          </v:group>
        </w:pict>
      </w:r>
      <w:r>
        <w:pict>
          <v:group id="_x0000_s8629" style="position:absolute;left:0;text-align:left;margin-left:404.7pt;margin-top:108.4pt;width:0;height:0;z-index:-5523;mso-position-horizontal-relative:page" coordorigin="8094,2168" coordsize="0,0">
            <v:shape id="_x0000_s8630" style="position:absolute;left:8094;top:2168;width:0;height:0" coordorigin="8094,2168" coordsize="0,0" path="m8094,2168r,e" filled="f" strokeweight=".06pt">
              <v:path arrowok="t"/>
            </v:shape>
            <w10:wrap anchorx="page"/>
          </v:group>
        </w:pict>
      </w:r>
      <w:r>
        <w:pict>
          <v:group id="_x0000_s8627" style="position:absolute;left:0;text-align:left;margin-left:406.55pt;margin-top:107.35pt;width:0;height:0;z-index:-5522;mso-position-horizontal-relative:page" coordorigin="8131,2147" coordsize="0,0">
            <v:shape id="_x0000_s8628" style="position:absolute;left:8131;top:2147;width:0;height:0" coordorigin="8131,2147" coordsize="0,0" path="m8131,2147r,e" filled="f" strokeweight=".06pt">
              <v:path arrowok="t"/>
            </v:shape>
            <w10:wrap anchorx="page"/>
          </v:group>
        </w:pict>
      </w:r>
      <w:r>
        <w:pict>
          <v:group id="_x0000_s8625" style="position:absolute;left:0;text-align:left;margin-left:379.5pt;margin-top:124.2pt;width:0;height:0;z-index:-5519;mso-position-horizontal-relative:page" coordorigin="7590,2484" coordsize="0,0">
            <v:shape id="_x0000_s8626" style="position:absolute;left:7590;top:2484;width:0;height:0" coordorigin="7590,2484" coordsize="0,0" path="m7590,2484r,e" filled="f" strokeweight=".06pt">
              <v:path arrowok="t"/>
            </v:shape>
            <w10:wrap anchorx="page"/>
          </v:group>
        </w:pict>
      </w:r>
      <w:r>
        <w:pict>
          <v:group id="_x0000_s8623" style="position:absolute;left:0;text-align:left;margin-left:380.45pt;margin-top:123.65pt;width:0;height:0;z-index:-5518;mso-position-horizontal-relative:page" coordorigin="7609,2473" coordsize="0,0">
            <v:shape id="_x0000_s8624" style="position:absolute;left:7609;top:2473;width:0;height:0" coordorigin="7609,2473" coordsize="0,0" path="m7609,2473r,e" filled="f" strokeweight=".06pt">
              <v:path arrowok="t"/>
            </v:shape>
            <w10:wrap anchorx="page"/>
          </v:group>
        </w:pict>
      </w:r>
      <w:r>
        <w:pict>
          <v:group id="_x0000_s8621" style="position:absolute;left:0;text-align:left;margin-left:381.35pt;margin-top:123.15pt;width:0;height:0;z-index:-5517;mso-position-horizontal-relative:page" coordorigin="7627,2463" coordsize="0,0">
            <v:shape id="_x0000_s8622" style="position:absolute;left:7627;top:2463;width:0;height:0" coordorigin="7627,2463" coordsize="0,0" path="m7627,2463r,e" filled="f" strokeweight=".06pt">
              <v:path arrowok="t"/>
            </v:shape>
            <w10:wrap anchorx="page"/>
          </v:group>
        </w:pict>
      </w:r>
      <w:r>
        <w:pict>
          <v:group id="_x0000_s8619" style="position:absolute;left:0;text-align:left;margin-left:382.3pt;margin-top:122.55pt;width:0;height:0;z-index:-5516;mso-position-horizontal-relative:page" coordorigin="7646,2451" coordsize="0,0">
            <v:shape id="_x0000_s8620" style="position:absolute;left:7646;top:2451;width:0;height:0" coordorigin="7646,2451" coordsize="0,0" path="m7646,2451r,e" filled="f" strokeweight=".06pt">
              <v:path arrowok="t"/>
            </v:shape>
            <w10:wrap anchorx="page"/>
          </v:group>
        </w:pict>
      </w:r>
      <w:r>
        <w:pict>
          <v:group id="_x0000_s8617" style="position:absolute;left:0;text-align:left;margin-left:384.2pt;margin-top:121.5pt;width:0;height:0;z-index:-5515;mso-position-horizontal-relative:page" coordorigin="7684,2430" coordsize="0,0">
            <v:shape id="_x0000_s8618" style="position:absolute;left:7684;top:2430;width:0;height:0" coordorigin="7684,2430" coordsize="0,0" path="m7684,2430r,e" filled="f" strokeweight=".06pt">
              <v:path arrowok="t"/>
            </v:shape>
            <w10:wrap anchorx="page"/>
          </v:group>
        </w:pict>
      </w:r>
      <w:r>
        <w:pict>
          <v:group id="_x0000_s8615" style="position:absolute;left:0;text-align:left;margin-left:385.15pt;margin-top:121pt;width:0;height:0;z-index:-5514;mso-position-horizontal-relative:page" coordorigin="7703,2420" coordsize="0,0">
            <v:shape id="_x0000_s8616" style="position:absolute;left:7703;top:2420;width:0;height:0" coordorigin="7703,2420" coordsize="0,0" path="m7703,2420r,e" filled="f" strokeweight=".06pt">
              <v:path arrowok="t"/>
            </v:shape>
            <w10:wrap anchorx="page"/>
          </v:group>
        </w:pict>
      </w:r>
      <w:r>
        <w:pict>
          <v:group id="_x0000_s8613" style="position:absolute;left:0;text-align:left;margin-left:387pt;margin-top:119.85pt;width:0;height:0;z-index:-5513;mso-position-horizontal-relative:page" coordorigin="7740,2397" coordsize="0,0">
            <v:shape id="_x0000_s8614" style="position:absolute;left:7740;top:2397;width:0;height:0" coordorigin="7740,2397" coordsize="0,0" path="m7740,2397r,e" filled="f" strokeweight=".06pt">
              <v:path arrowok="t"/>
            </v:shape>
            <w10:wrap anchorx="page"/>
          </v:group>
        </w:pict>
      </w:r>
      <w:r>
        <w:pict>
          <v:group id="_x0000_s8611" style="position:absolute;left:0;text-align:left;margin-left:388.85pt;margin-top:118.8pt;width:0;height:0;z-index:-5512;mso-position-horizontal-relative:page" coordorigin="7777,2376" coordsize="0,0">
            <v:shape id="_x0000_s8612" style="position:absolute;left:7777;top:2376;width:0;height:0" coordorigin="7777,2376" coordsize="0,0" path="m7777,2376r,e" filled="f" strokeweight=".06pt">
              <v:path arrowok="t"/>
            </v:shape>
            <w10:wrap anchorx="page"/>
          </v:group>
        </w:pict>
      </w:r>
      <w:r>
        <w:pict>
          <v:group id="_x0000_s8609" style="position:absolute;left:0;text-align:left;margin-left:391.7pt;margin-top:117.15pt;width:0;height:0;z-index:-5511;mso-position-horizontal-relative:page" coordorigin="7834,2343" coordsize="0,0">
            <v:shape id="_x0000_s8610" style="position:absolute;left:7834;top:2343;width:0;height:0" coordorigin="7834,2343" coordsize="0,0" path="m7834,2343r,e" filled="f" strokeweight=".06pt">
              <v:path arrowok="t"/>
            </v:shape>
            <w10:wrap anchorx="page"/>
          </v:group>
        </w:pict>
      </w:r>
      <w:r>
        <w:pict>
          <v:group id="_x0000_s8607" style="position:absolute;left:0;text-align:left;margin-left:392.6pt;margin-top:116.65pt;width:0;height:0;z-index:-5510;mso-position-horizontal-relative:page" coordorigin="7852,2333" coordsize="0,0">
            <v:shape id="_x0000_s8608" style="position:absolute;left:7852;top:2333;width:0;height:0" coordorigin="7852,2333" coordsize="0,0" path="m7852,2333r,e" filled="f" strokeweight=".06pt">
              <v:path arrowok="t"/>
            </v:shape>
            <w10:wrap anchorx="page"/>
          </v:group>
        </w:pict>
      </w:r>
      <w:r>
        <w:pict>
          <v:group id="_x0000_s8605" style="position:absolute;left:0;text-align:left;margin-left:393.55pt;margin-top:116.1pt;width:0;height:0;z-index:-5509;mso-position-horizontal-relative:page" coordorigin="7871,2322" coordsize="0,0">
            <v:shape id="_x0000_s8606" style="position:absolute;left:7871;top:2322;width:0;height:0" coordorigin="7871,2322" coordsize="0,0" path="m7871,2322r,e" filled="f" strokeweight=".06pt">
              <v:path arrowok="t"/>
            </v:shape>
            <w10:wrap anchorx="page"/>
          </v:group>
        </w:pict>
      </w:r>
      <w:r>
        <w:pict>
          <v:group id="_x0000_s8603" style="position:absolute;left:0;text-align:left;margin-left:395.4pt;margin-top:115pt;width:0;height:0;z-index:-5508;mso-position-horizontal-relative:page" coordorigin="7908,2300" coordsize="0,0">
            <v:shape id="_x0000_s8604" style="position:absolute;left:7908;top:2300;width:0;height:0" coordorigin="7908,2300" coordsize="0,0" path="m7908,2300r,e" filled="f" strokeweight=".06pt">
              <v:path arrowok="t"/>
            </v:shape>
            <w10:wrap anchorx="page"/>
          </v:group>
        </w:pict>
      </w:r>
      <w:r>
        <w:pict>
          <v:group id="_x0000_s8601" style="position:absolute;left:0;text-align:left;margin-left:396.35pt;margin-top:114.45pt;width:0;height:0;z-index:-5507;mso-position-horizontal-relative:page" coordorigin="7927,2289" coordsize="0,0">
            <v:shape id="_x0000_s8602" style="position:absolute;left:7927;top:2289;width:0;height:0" coordorigin="7927,2289" coordsize="0,0" path="m7927,2289r,e" filled="f" strokeweight=".06pt">
              <v:path arrowok="t"/>
            </v:shape>
            <w10:wrap anchorx="page"/>
          </v:group>
        </w:pict>
      </w:r>
      <w:r>
        <w:pict>
          <v:group id="_x0000_s8599" style="position:absolute;left:0;text-align:left;margin-left:398.2pt;margin-top:113.4pt;width:0;height:0;z-index:-5506;mso-position-horizontal-relative:page" coordorigin="7964,2268" coordsize="0,0">
            <v:shape id="_x0000_s8600" style="position:absolute;left:7964;top:2268;width:0;height:0" coordorigin="7964,2268" coordsize="0,0" path="m7964,2268r,e" filled="f" strokeweight=".06pt">
              <v:path arrowok="t"/>
            </v:shape>
            <w10:wrap anchorx="page"/>
          </v:group>
        </w:pict>
      </w:r>
      <w:r>
        <w:pict>
          <v:group id="_x0000_s8597" style="position:absolute;left:0;text-align:left;margin-left:400.1pt;margin-top:112.3pt;width:0;height:0;z-index:-5505;mso-position-horizontal-relative:page" coordorigin="8002,2246" coordsize="0,0">
            <v:shape id="_x0000_s8598" style="position:absolute;left:8002;top:2246;width:0;height:0" coordorigin="8002,2246" coordsize="0,0" path="m8002,2246r,e" filled="f" strokeweight=".06pt">
              <v:path arrowok="t"/>
            </v:shape>
            <w10:wrap anchorx="page"/>
          </v:group>
        </w:pict>
      </w:r>
      <w:r>
        <w:pict>
          <v:group id="_x0000_s8595" style="position:absolute;left:0;text-align:left;margin-left:401.05pt;margin-top:111.75pt;width:0;height:0;z-index:-5504;mso-position-horizontal-relative:page" coordorigin="8021,2235" coordsize="0,0">
            <v:shape id="_x0000_s8596" style="position:absolute;left:8021;top:2235;width:0;height:0" coordorigin="8021,2235" coordsize="0,0" path="m8021,2235r,e" filled="f" strokeweight=".06pt">
              <v:path arrowok="t"/>
            </v:shape>
            <w10:wrap anchorx="page"/>
          </v:group>
        </w:pict>
      </w:r>
      <w:r>
        <w:pict>
          <v:group id="_x0000_s8593" style="position:absolute;left:0;text-align:left;margin-left:402.9pt;margin-top:110.7pt;width:0;height:0;z-index:-5503;mso-position-horizontal-relative:page" coordorigin="8058,2214" coordsize="0,0">
            <v:shape id="_x0000_s8594" style="position:absolute;left:8058;top:2214;width:0;height:0" coordorigin="8058,2214" coordsize="0,0" path="m8058,2214r,e" filled="f" strokeweight=".06pt">
              <v:path arrowok="t"/>
            </v:shape>
            <w10:wrap anchorx="page"/>
          </v:group>
        </w:pict>
      </w:r>
      <w:r>
        <w:pict>
          <v:group id="_x0000_s8591" style="position:absolute;left:0;text-align:left;margin-left:404.75pt;margin-top:109.6pt;width:0;height:0;z-index:-5502;mso-position-horizontal-relative:page" coordorigin="8095,2192" coordsize="0,0">
            <v:shape id="_x0000_s8592" style="position:absolute;left:8095;top:2192;width:0;height:0" coordorigin="8095,2192" coordsize="0,0" path="m8095,2192r,e" filled="f" strokeweight=".06pt">
              <v:path arrowok="t"/>
            </v:shape>
            <w10:wrap anchorx="page"/>
          </v:group>
        </w:pict>
      </w:r>
      <w:r>
        <w:pict>
          <v:group id="_x0000_s8589" style="position:absolute;left:0;text-align:left;margin-left:407.6pt;margin-top:108pt;width:0;height:0;z-index:-5501;mso-position-horizontal-relative:page" coordorigin="8152,2160" coordsize="0,0">
            <v:shape id="_x0000_s8590" style="position:absolute;left:8152;top:2160;width:0;height:0" coordorigin="8152,2160" coordsize="0,0" path="m8152,2160r,e" filled="f" strokeweight=".06pt">
              <v:path arrowok="t"/>
            </v:shape>
            <w10:wrap anchorx="page"/>
          </v:group>
        </w:pict>
      </w:r>
      <w:r>
        <w:pict>
          <v:group id="_x0000_s8587" style="position:absolute;left:0;text-align:left;margin-left:380.5pt;margin-top:124.9pt;width:0;height:0;z-index:-5498;mso-position-horizontal-relative:page" coordorigin="7610,2498" coordsize="0,0">
            <v:shape id="_x0000_s8588" style="position:absolute;left:7610;top:2498;width:0;height:0" coordorigin="7610,2498" coordsize="0,0" path="m7610,2498r,e" filled="f" strokeweight=".06pt">
              <v:path arrowok="t"/>
            </v:shape>
            <w10:wrap anchorx="page"/>
          </v:group>
        </w:pict>
      </w:r>
      <w:r>
        <w:pict>
          <v:group id="_x0000_s8585" style="position:absolute;left:0;text-align:left;margin-left:382.4pt;margin-top:123.75pt;width:0;height:0;z-index:-5497;mso-position-horizontal-relative:page" coordorigin="7648,2475" coordsize="0,0">
            <v:shape id="_x0000_s8586" style="position:absolute;left:7648;top:2475;width:0;height:0" coordorigin="7648,2475" coordsize="0,0" path="m7648,2475r,e" filled="f" strokeweight=".06pt">
              <v:path arrowok="t"/>
            </v:shape>
            <w10:wrap anchorx="page"/>
          </v:group>
        </w:pict>
      </w:r>
      <w:r>
        <w:pict>
          <v:group id="_x0000_s8583" style="position:absolute;left:0;text-align:left;margin-left:385.2pt;margin-top:122.2pt;width:0;height:0;z-index:-5496;mso-position-horizontal-relative:page" coordorigin="7704,2444" coordsize="0,0">
            <v:shape id="_x0000_s8584" style="position:absolute;left:7704;top:2444;width:0;height:0" coordorigin="7704,2444" coordsize="0,0" path="m7704,2444r,e" filled="f" strokeweight=".06pt">
              <v:path arrowok="t"/>
            </v:shape>
            <w10:wrap anchorx="page"/>
          </v:group>
        </w:pict>
      </w:r>
      <w:r>
        <w:pict>
          <v:group id="_x0000_s8581" style="position:absolute;left:0;text-align:left;margin-left:387.05pt;margin-top:121.05pt;width:0;height:0;z-index:-5495;mso-position-horizontal-relative:page" coordorigin="7741,2421" coordsize="0,0">
            <v:shape id="_x0000_s8582" style="position:absolute;left:7741;top:2421;width:0;height:0" coordorigin="7741,2421" coordsize="0,0" path="m7741,2421r,e" filled="f" strokeweight=".06pt">
              <v:path arrowok="t"/>
            </v:shape>
            <w10:wrap anchorx="page"/>
          </v:group>
        </w:pict>
      </w:r>
      <w:r>
        <w:pict>
          <v:group id="_x0000_s8579" style="position:absolute;left:0;text-align:left;margin-left:389.9pt;margin-top:119.45pt;width:0;height:0;z-index:-5494;mso-position-horizontal-relative:page" coordorigin="7798,2389" coordsize="0,0">
            <v:shape id="_x0000_s8580" style="position:absolute;left:7798;top:2389;width:0;height:0" coordorigin="7798,2389" coordsize="0,0" path="m7798,2389r,e" filled="f" strokeweight=".06pt">
              <v:path arrowok="t"/>
            </v:shape>
            <w10:wrap anchorx="page"/>
          </v:group>
        </w:pict>
      </w:r>
      <w:r>
        <w:pict>
          <v:group id="_x0000_s8577" style="position:absolute;left:0;text-align:left;margin-left:391.75pt;margin-top:118.45pt;width:0;height:0;z-index:-5493;mso-position-horizontal-relative:page" coordorigin="7835,2369" coordsize="0,0">
            <v:shape id="_x0000_s8578" style="position:absolute;left:7835;top:2369;width:0;height:0" coordorigin="7835,2369" coordsize="0,0" path="m7835,2369r,e" filled="f" strokeweight=".06pt">
              <v:path arrowok="t"/>
            </v:shape>
            <w10:wrap anchorx="page"/>
          </v:group>
        </w:pict>
      </w:r>
      <w:r>
        <w:pict>
          <v:group id="_x0000_s8575" style="position:absolute;left:0;text-align:left;margin-left:393.6pt;margin-top:117.3pt;width:0;height:0;z-index:-5492;mso-position-horizontal-relative:page" coordorigin="7872,2346" coordsize="0,0">
            <v:shape id="_x0000_s8576" style="position:absolute;left:7872;top:2346;width:0;height:0" coordorigin="7872,2346" coordsize="0,0" path="m7872,2346r,e" filled="f" strokeweight=".06pt">
              <v:path arrowok="t"/>
            </v:shape>
            <w10:wrap anchorx="page"/>
          </v:group>
        </w:pict>
      </w:r>
      <w:r>
        <w:pict>
          <v:group id="_x0000_s8573" style="position:absolute;left:0;text-align:left;margin-left:394.55pt;margin-top:116.75pt;width:0;height:0;z-index:-5491;mso-position-horizontal-relative:page" coordorigin="7891,2335" coordsize="0,0">
            <v:shape id="_x0000_s8574" style="position:absolute;left:7891;top:2335;width:0;height:0" coordorigin="7891,2335" coordsize="0,0" path="m7891,2335r,e" filled="f" strokeweight=".06pt">
              <v:path arrowok="t"/>
            </v:shape>
            <w10:wrap anchorx="page"/>
          </v:group>
        </w:pict>
      </w:r>
      <w:r>
        <w:pict>
          <v:group id="_x0000_s8571" style="position:absolute;left:0;text-align:left;margin-left:396.4pt;margin-top:115.65pt;width:0;height:0;z-index:-5490;mso-position-horizontal-relative:page" coordorigin="7928,2313" coordsize="0,0">
            <v:shape id="_x0000_s8572" style="position:absolute;left:7928;top:2313;width:0;height:0" coordorigin="7928,2313" coordsize="0,0" path="m7928,2313r,e" filled="f" strokeweight=".06pt">
              <v:path arrowok="t"/>
            </v:shape>
            <w10:wrap anchorx="page"/>
          </v:group>
        </w:pict>
      </w:r>
      <w:r>
        <w:pict>
          <v:group id="_x0000_s8569" style="position:absolute;left:0;text-align:left;margin-left:398.3pt;margin-top:114.6pt;width:0;height:0;z-index:-5489;mso-position-horizontal-relative:page" coordorigin="7966,2292" coordsize="0,0">
            <v:shape id="_x0000_s8570" style="position:absolute;left:7966;top:2292;width:0;height:0" coordorigin="7966,2292" coordsize="0,0" path="m7966,2292r,e" filled="f" strokeweight=".06pt">
              <v:path arrowok="t"/>
            </v:shape>
            <w10:wrap anchorx="page"/>
          </v:group>
        </w:pict>
      </w:r>
      <w:r>
        <w:pict>
          <v:group id="_x0000_s8567" style="position:absolute;left:0;text-align:left;margin-left:401.1pt;margin-top:112.95pt;width:0;height:0;z-index:-5488;mso-position-horizontal-relative:page" coordorigin="8022,2259" coordsize="0,0">
            <v:shape id="_x0000_s8568" style="position:absolute;left:8022;top:2259;width:0;height:0" coordorigin="8022,2259" coordsize="0,0" path="m8022,2259r,e" filled="f" strokeweight=".06pt">
              <v:path arrowok="t"/>
            </v:shape>
            <w10:wrap anchorx="page"/>
          </v:group>
        </w:pict>
      </w:r>
      <w:r>
        <w:pict>
          <v:group id="_x0000_s8565" style="position:absolute;left:0;text-align:left;margin-left:402.05pt;margin-top:112.45pt;width:0;height:0;z-index:-5487;mso-position-horizontal-relative:page" coordorigin="8041,2249" coordsize="0,0">
            <v:shape id="_x0000_s8566" style="position:absolute;left:8041;top:2249;width:0;height:0" coordorigin="8041,2249" coordsize="0,0" path="m8041,2249r,e" filled="f" strokeweight=".06pt">
              <v:path arrowok="t"/>
            </v:shape>
            <w10:wrap anchorx="page"/>
          </v:group>
        </w:pict>
      </w:r>
      <w:r>
        <w:pict>
          <v:group id="_x0000_s8563" style="position:absolute;left:0;text-align:left;margin-left:402.95pt;margin-top:111.9pt;width:0;height:0;z-index:-5486;mso-position-horizontal-relative:page" coordorigin="8059,2238" coordsize="0,0">
            <v:shape id="_x0000_s8564" style="position:absolute;left:8059;top:2238;width:0;height:0" coordorigin="8059,2238" coordsize="0,0" path="m8059,2238r,e" filled="f" strokeweight=".06pt">
              <v:path arrowok="t"/>
            </v:shape>
            <w10:wrap anchorx="page"/>
          </v:group>
        </w:pict>
      </w:r>
      <w:r>
        <w:pict>
          <v:group id="_x0000_s8561" style="position:absolute;left:0;text-align:left;margin-left:405.8pt;margin-top:110.25pt;width:0;height:0;z-index:-5485;mso-position-horizontal-relative:page" coordorigin="8116,2205" coordsize="0,0">
            <v:shape id="_x0000_s8562" style="position:absolute;left:8116;top:2205;width:0;height:0" coordorigin="8116,2205" coordsize="0,0" path="m8116,2205r,e" filled="f" strokeweight=".06pt">
              <v:path arrowok="t"/>
            </v:shape>
            <w10:wrap anchorx="page"/>
          </v:group>
        </w:pict>
      </w:r>
      <w:r>
        <w:pict>
          <v:group id="_x0000_s8559" style="position:absolute;left:0;text-align:left;margin-left:408.6pt;margin-top:108.65pt;width:0;height:0;z-index:-5484;mso-position-horizontal-relative:page" coordorigin="8172,2173" coordsize="0,0">
            <v:shape id="_x0000_s8560" style="position:absolute;left:8172;top:2173;width:0;height:0" coordorigin="8172,2173" coordsize="0,0" path="m8172,2173r,e" filled="f" strokeweight=".06pt">
              <v:path arrowok="t"/>
            </v:shape>
            <w10:wrap anchorx="page"/>
          </v:group>
        </w:pict>
      </w:r>
      <w:r>
        <w:pict>
          <v:group id="_x0000_s8557" style="position:absolute;left:0;text-align:left;margin-left:409.5pt;margin-top:108.1pt;width:0;height:0;z-index:-5483;mso-position-horizontal-relative:page" coordorigin="8190,2162" coordsize="0,0">
            <v:shape id="_x0000_s8558" style="position:absolute;left:8190;top:2162;width:0;height:0" coordorigin="8190,2162" coordsize="0,0" path="m8190,2162r,e" filled="f" strokeweight=".06pt">
              <v:path arrowok="t"/>
            </v:shape>
            <w10:wrap anchorx="page"/>
          </v:group>
        </w:pict>
      </w:r>
      <w:r>
        <w:pict>
          <v:group id="_x0000_s8555" style="position:absolute;left:0;text-align:left;margin-left:410.45pt;margin-top:107.55pt;width:0;height:0;z-index:-5482;mso-position-horizontal-relative:page" coordorigin="8209,2151" coordsize="0,0">
            <v:shape id="_x0000_s8556" style="position:absolute;left:8209;top:2151;width:0;height:0" coordorigin="8209,2151" coordsize="0,0" path="m8209,2151r,e" filled="f" strokeweight=".06pt">
              <v:path arrowok="t"/>
            </v:shape>
            <w10:wrap anchorx="page"/>
          </v:group>
        </w:pict>
      </w:r>
      <w:r>
        <w:pict>
          <v:group id="_x0000_s8553" style="position:absolute;left:0;text-align:left;margin-left:383.4pt;margin-top:124.5pt;width:0;height:0;z-index:-5480;mso-position-horizontal-relative:page" coordorigin="7668,2490" coordsize="0,0">
            <v:shape id="_x0000_s8554" style="position:absolute;left:7668;top:2490;width:0;height:0" coordorigin="7668,2490" coordsize="0,0" path="m7668,2490r,e" filled="f" strokeweight=".06pt">
              <v:path arrowok="t"/>
            </v:shape>
            <w10:wrap anchorx="page"/>
          </v:group>
        </w:pict>
      </w:r>
      <w:r>
        <w:pict>
          <v:group id="_x0000_s8551" style="position:absolute;left:0;text-align:left;margin-left:385.25pt;margin-top:123.4pt;width:0;height:0;z-index:-5479;mso-position-horizontal-relative:page" coordorigin="7705,2468" coordsize="0,0">
            <v:shape id="_x0000_s8552" style="position:absolute;left:7705;top:2468;width:0;height:0" coordorigin="7705,2468" coordsize="0,0" path="m7705,2468r,e" filled="f" strokeweight=".06pt">
              <v:path arrowok="t"/>
            </v:shape>
            <w10:wrap anchorx="page"/>
          </v:group>
        </w:pict>
      </w:r>
      <w:r>
        <w:pict>
          <v:group id="_x0000_s8549" style="position:absolute;left:0;text-align:left;margin-left:387.1pt;margin-top:122.35pt;width:0;height:0;z-index:-5478;mso-position-horizontal-relative:page" coordorigin="7742,2447" coordsize="0,0">
            <v:shape id="_x0000_s8550" style="position:absolute;left:7742;top:2447;width:0;height:0" coordorigin="7742,2447" coordsize="0,0" path="m7742,2447r,e" filled="f" strokeweight=".06pt">
              <v:path arrowok="t"/>
            </v:shape>
            <w10:wrap anchorx="page"/>
          </v:group>
        </w:pict>
      </w:r>
      <w:r>
        <w:pict>
          <v:group id="_x0000_s8547" style="position:absolute;left:0;text-align:left;margin-left:388.1pt;margin-top:121.8pt;width:0;height:0;z-index:-5477;mso-position-horizontal-relative:page" coordorigin="7762,2436" coordsize="0,0">
            <v:shape id="_x0000_s8548" style="position:absolute;left:7762;top:2436;width:0;height:0" coordorigin="7762,2436" coordsize="0,0" path="m7762,2436r,e" filled="f" strokeweight=".06pt">
              <v:path arrowok="t"/>
            </v:shape>
            <w10:wrap anchorx="page"/>
          </v:group>
        </w:pict>
      </w:r>
      <w:r>
        <w:pict>
          <v:group id="_x0000_s8545" style="position:absolute;left:0;text-align:left;margin-left:391.8pt;margin-top:119.65pt;width:0;height:0;z-index:-5476;mso-position-horizontal-relative:page" coordorigin="7836,2393" coordsize="0,0">
            <v:shape id="_x0000_s8546" style="position:absolute;left:7836;top:2393;width:0;height:0" coordorigin="7836,2393" coordsize="0,0" path="m7836,2393r,e" filled="f" strokeweight=".06pt">
              <v:path arrowok="t"/>
            </v:shape>
            <w10:wrap anchorx="page"/>
          </v:group>
        </w:pict>
      </w:r>
      <w:r>
        <w:pict>
          <v:group id="_x0000_s8543" style="position:absolute;left:0;text-align:left;margin-left:392.75pt;margin-top:119.05pt;width:0;height:0;z-index:-5475;mso-position-horizontal-relative:page" coordorigin="7855,2381" coordsize="0,0">
            <v:shape id="_x0000_s8544" style="position:absolute;left:7855;top:2381;width:0;height:0" coordorigin="7855,2381" coordsize="0,0" path="m7855,2381r,e" filled="f" strokeweight=".06pt">
              <v:path arrowok="t"/>
            </v:shape>
            <w10:wrap anchorx="page"/>
          </v:group>
        </w:pict>
      </w:r>
      <w:r>
        <w:pict>
          <v:group id="_x0000_s8541" style="position:absolute;left:0;text-align:left;margin-left:394.6pt;margin-top:118pt;width:0;height:0;z-index:-5474;mso-position-horizontal-relative:page" coordorigin="7892,2360" coordsize="0,0">
            <v:shape id="_x0000_s8542" style="position:absolute;left:7892;top:2360;width:0;height:0" coordorigin="7892,2360" coordsize="0,0" path="m7892,2360r,e" filled="f" strokeweight=".06pt">
              <v:path arrowok="t"/>
            </v:shape>
            <w10:wrap anchorx="page"/>
          </v:group>
        </w:pict>
      </w:r>
      <w:r>
        <w:pict>
          <v:group id="_x0000_s8539" style="position:absolute;left:0;text-align:left;margin-left:395.6pt;margin-top:117.45pt;width:0;height:0;z-index:-5473;mso-position-horizontal-relative:page" coordorigin="7912,2349" coordsize="0,0">
            <v:shape id="_x0000_s8540" style="position:absolute;left:7912;top:2349;width:0;height:0" coordorigin="7912,2349" coordsize="0,0" path="m7912,2349r,e" filled="f" strokeweight=".06pt">
              <v:path arrowok="t"/>
            </v:shape>
            <w10:wrap anchorx="page"/>
          </v:group>
        </w:pict>
      </w:r>
      <w:r>
        <w:pict>
          <v:group id="_x0000_s8537" style="position:absolute;left:0;text-align:left;margin-left:396.5pt;margin-top:116.85pt;width:0;height:0;z-index:-5472;mso-position-horizontal-relative:page" coordorigin="7930,2337" coordsize="0,0">
            <v:shape id="_x0000_s8538" style="position:absolute;left:7930;top:2337;width:0;height:0" coordorigin="7930,2337" coordsize="0,0" path="m7930,2337r,e" filled="f" strokeweight=".06pt">
              <v:path arrowok="t"/>
            </v:shape>
            <w10:wrap anchorx="page"/>
          </v:group>
        </w:pict>
      </w:r>
      <w:r>
        <w:pict>
          <v:group id="_x0000_s8535" style="position:absolute;left:0;text-align:left;margin-left:399.3pt;margin-top:115.3pt;width:0;height:0;z-index:-5471;mso-position-horizontal-relative:page" coordorigin="7986,2306" coordsize="0,0">
            <v:shape id="_x0000_s8536" style="position:absolute;left:7986;top:2306;width:0;height:0" coordorigin="7986,2306" coordsize="0,0" path="m7986,2306r,e" filled="f" strokeweight=".06pt">
              <v:path arrowok="t"/>
            </v:shape>
            <w10:wrap anchorx="page"/>
          </v:group>
        </w:pict>
      </w:r>
      <w:r>
        <w:pict>
          <v:group id="_x0000_s8533" style="position:absolute;left:0;text-align:left;margin-left:402.1pt;margin-top:113.7pt;width:0;height:0;z-index:-5470;mso-position-horizontal-relative:page" coordorigin="8042,2274" coordsize="0,0">
            <v:shape id="_x0000_s8534" style="position:absolute;left:8042;top:2274;width:0;height:0" coordorigin="8042,2274" coordsize="0,0" path="m8042,2274r,e" filled="f" strokeweight=".06pt">
              <v:path arrowok="t"/>
            </v:shape>
            <w10:wrap anchorx="page"/>
          </v:group>
        </w:pict>
      </w:r>
      <w:r>
        <w:pict>
          <v:group id="_x0000_s8531" style="position:absolute;left:0;text-align:left;margin-left:403pt;margin-top:113.1pt;width:0;height:0;z-index:-5469;mso-position-horizontal-relative:page" coordorigin="8060,2262" coordsize="0,0">
            <v:shape id="_x0000_s8532" style="position:absolute;left:8060;top:2262;width:0;height:0" coordorigin="8060,2262" coordsize="0,0" path="m8060,2262r,e" filled="f" strokeweight=".06pt">
              <v:path arrowok="t"/>
            </v:shape>
            <w10:wrap anchorx="page"/>
          </v:group>
        </w:pict>
      </w:r>
      <w:r>
        <w:pict>
          <v:group id="_x0000_s8529" style="position:absolute;left:0;text-align:left;margin-left:404pt;margin-top:112.55pt;width:0;height:0;z-index:-5468;mso-position-horizontal-relative:page" coordorigin="8080,2251" coordsize="0,0">
            <v:shape id="_x0000_s8530" style="position:absolute;left:8080;top:2251;width:0;height:0" coordorigin="8080,2251" coordsize="0,0" path="m8080,2251r,e" filled="f" strokeweight=".06pt">
              <v:path arrowok="t"/>
            </v:shape>
            <w10:wrap anchorx="page"/>
          </v:group>
        </w:pict>
      </w:r>
      <w:r>
        <w:pict>
          <v:group id="_x0000_s8527" style="position:absolute;left:0;text-align:left;margin-left:406.8pt;margin-top:110.95pt;width:0;height:0;z-index:-5467;mso-position-horizontal-relative:page" coordorigin="8136,2219" coordsize="0,0">
            <v:shape id="_x0000_s8528" style="position:absolute;left:8136;top:2219;width:0;height:0" coordorigin="8136,2219" coordsize="0,0" path="m8136,2219r,e" filled="f" strokeweight=".06pt">
              <v:path arrowok="t"/>
            </v:shape>
            <w10:wrap anchorx="page"/>
          </v:group>
        </w:pict>
      </w:r>
      <w:r>
        <w:pict>
          <v:group id="_x0000_s8525" style="position:absolute;left:0;text-align:left;margin-left:407.7pt;margin-top:110.4pt;width:0;height:0;z-index:-5466;mso-position-horizontal-relative:page" coordorigin="8154,2208" coordsize="0,0">
            <v:shape id="_x0000_s8526" style="position:absolute;left:8154;top:2208;width:0;height:0" coordorigin="8154,2208" coordsize="0,0" path="m8154,2208r,e" filled="f" strokeweight=".06pt">
              <v:path arrowok="t"/>
            </v:shape>
            <w10:wrap anchorx="page"/>
          </v:group>
        </w:pict>
      </w:r>
      <w:r>
        <w:pict>
          <v:group id="_x0000_s8523" style="position:absolute;left:0;text-align:left;margin-left:408.65pt;margin-top:109.85pt;width:0;height:0;z-index:-5465;mso-position-horizontal-relative:page" coordorigin="8173,2197" coordsize="0,0">
            <v:shape id="_x0000_s8524" style="position:absolute;left:8173;top:2197;width:0;height:0" coordorigin="8173,2197" coordsize="0,0" path="m8173,2197r,e" filled="f" strokeweight=".06pt">
              <v:path arrowok="t"/>
            </v:shape>
            <w10:wrap anchorx="page"/>
          </v:group>
        </w:pict>
      </w:r>
      <w:r>
        <w:pict>
          <v:group id="_x0000_s8521" style="position:absolute;left:0;text-align:left;margin-left:410.5pt;margin-top:108.75pt;width:0;height:0;z-index:-5464;mso-position-horizontal-relative:page" coordorigin="8210,2175" coordsize="0,0">
            <v:shape id="_x0000_s8522" style="position:absolute;left:8210;top:2175;width:0;height:0" coordorigin="8210,2175" coordsize="0,0" path="m8210,2175r,e" filled="f" strokeweight=".06pt">
              <v:path arrowok="t"/>
            </v:shape>
            <w10:wrap anchorx="page"/>
          </v:group>
        </w:pict>
      </w:r>
      <w:r>
        <w:pict>
          <v:group id="_x0000_s8519" style="position:absolute;left:0;text-align:left;margin-left:411.5pt;margin-top:108.25pt;width:0;height:0;z-index:-5463;mso-position-horizontal-relative:page" coordorigin="8230,2165" coordsize="0,0">
            <v:shape id="_x0000_s8520" style="position:absolute;left:8230;top:2165;width:0;height:0" coordorigin="8230,2165" coordsize="0,0" path="m8230,2165r,e" filled="f" strokeweight=".06pt">
              <v:path arrowok="t"/>
            </v:shape>
            <w10:wrap anchorx="page"/>
          </v:group>
        </w:pict>
      </w:r>
      <w:r>
        <w:pict>
          <v:group id="_x0000_s8517" style="position:absolute;left:0;text-align:left;margin-left:384.4pt;margin-top:125.15pt;width:0;height:0;z-index:-5461;mso-position-horizontal-relative:page" coordorigin="7688,2503" coordsize="0,0">
            <v:shape id="_x0000_s8518" style="position:absolute;left:7688;top:2503;width:0;height:0" coordorigin="7688,2503" coordsize="0,0" path="m7688,2503r,e" filled="f" strokeweight=".06pt">
              <v:path arrowok="t"/>
            </v:shape>
            <w10:wrap anchorx="page"/>
          </v:group>
        </w:pict>
      </w:r>
      <w:r>
        <w:pict>
          <v:group id="_x0000_s8515" style="position:absolute;left:0;text-align:left;margin-left:385.3pt;margin-top:124.6pt;width:0;height:0;z-index:-5460;mso-position-horizontal-relative:page" coordorigin="7706,2492" coordsize="0,0">
            <v:shape id="_x0000_s8516" style="position:absolute;left:7706;top:2492;width:0;height:0" coordorigin="7706,2492" coordsize="0,0" path="m7706,2492r,e" filled="f" strokeweight=".06pt">
              <v:path arrowok="t"/>
            </v:shape>
            <w10:wrap anchorx="page"/>
          </v:group>
        </w:pict>
      </w:r>
      <w:r>
        <w:pict>
          <v:group id="_x0000_s8513" style="position:absolute;left:0;text-align:left;margin-left:386.3pt;margin-top:124.05pt;width:0;height:0;z-index:-5459;mso-position-horizontal-relative:page" coordorigin="7726,2481" coordsize="0,0">
            <v:shape id="_x0000_s8514" style="position:absolute;left:7726;top:2481;width:0;height:0" coordorigin="7726,2481" coordsize="0,0" path="m7726,2481r,e" filled="f" strokeweight=".06pt">
              <v:path arrowok="t"/>
            </v:shape>
            <w10:wrap anchorx="page"/>
          </v:group>
        </w:pict>
      </w:r>
      <w:r>
        <w:pict>
          <v:group id="_x0000_s8511" style="position:absolute;left:0;text-align:left;margin-left:388.15pt;margin-top:123pt;width:0;height:0;z-index:-5458;mso-position-horizontal-relative:page" coordorigin="7763,2460" coordsize="0,0">
            <v:shape id="_x0000_s8512" style="position:absolute;left:7763;top:2460;width:0;height:0" coordorigin="7763,2460" coordsize="0,0" path="m7763,2460r,e" filled="f" strokeweight=".06pt">
              <v:path arrowok="t"/>
            </v:shape>
            <w10:wrap anchorx="page"/>
          </v:group>
        </w:pict>
      </w:r>
      <w:r>
        <w:pict>
          <v:group id="_x0000_s8509" style="position:absolute;left:0;text-align:left;margin-left:389.1pt;margin-top:122.4pt;width:0;height:0;z-index:-5457;mso-position-horizontal-relative:page" coordorigin="7782,2448" coordsize="0,0">
            <v:shape id="_x0000_s8510" style="position:absolute;left:7782;top:2448;width:0;height:0" coordorigin="7782,2448" coordsize="0,0" path="m7782,2448r,e" filled="f" strokeweight=".06pt">
              <v:path arrowok="t"/>
            </v:shape>
            <w10:wrap anchorx="page"/>
          </v:group>
        </w:pict>
      </w:r>
      <w:r>
        <w:pict>
          <v:group id="_x0000_s8507" style="position:absolute;left:0;text-align:left;margin-left:390pt;margin-top:121.9pt;width:0;height:0;z-index:-5456;mso-position-horizontal-relative:page" coordorigin="7800,2438" coordsize="0,0">
            <v:shape id="_x0000_s8508" style="position:absolute;left:7800;top:2438;width:0;height:0" coordorigin="7800,2438" coordsize="0,0" path="m7800,2438r,e" filled="f" strokeweight=".06pt">
              <v:path arrowok="t"/>
            </v:shape>
            <w10:wrap anchorx="page"/>
          </v:group>
        </w:pict>
      </w:r>
      <w:r>
        <w:pict>
          <v:group id="_x0000_s8505" style="position:absolute;left:0;text-align:left;margin-left:392.8pt;margin-top:120.25pt;width:0;height:0;z-index:-5455;mso-position-horizontal-relative:page" coordorigin="7856,2405" coordsize="0,0">
            <v:shape id="_x0000_s8506" style="position:absolute;left:7856;top:2405;width:0;height:0" coordorigin="7856,2405" coordsize="0,0" path="m7856,2405r,e" filled="f" strokeweight=".06pt">
              <v:path arrowok="t"/>
            </v:shape>
            <w10:wrap anchorx="page"/>
          </v:group>
        </w:pict>
      </w:r>
      <w:r>
        <w:pict>
          <v:group id="_x0000_s8503" style="position:absolute;left:0;text-align:left;margin-left:393.8pt;margin-top:119.75pt;width:0;height:0;z-index:-5454;mso-position-horizontal-relative:page" coordorigin="7876,2395" coordsize="0,0">
            <v:shape id="_x0000_s8504" style="position:absolute;left:7876;top:2395;width:0;height:0" coordorigin="7876,2395" coordsize="0,0" path="m7876,2395r,e" filled="f" strokeweight=".06pt">
              <v:path arrowok="t"/>
            </v:shape>
            <w10:wrap anchorx="page"/>
          </v:group>
        </w:pict>
      </w:r>
      <w:r>
        <w:pict>
          <v:group id="_x0000_s8501" style="position:absolute;left:0;text-align:left;margin-left:395.65pt;margin-top:118.65pt;width:0;height:0;z-index:-5453;mso-position-horizontal-relative:page" coordorigin="7913,2373" coordsize="0,0">
            <v:shape id="_x0000_s8502" style="position:absolute;left:7913;top:2373;width:0;height:0" coordorigin="7913,2373" coordsize="0,0" path="m7913,2373r,e" filled="f" strokeweight=".06pt">
              <v:path arrowok="t"/>
            </v:shape>
            <w10:wrap anchorx="page"/>
          </v:group>
        </w:pict>
      </w:r>
      <w:r>
        <w:pict>
          <v:group id="_x0000_s8499" style="position:absolute;left:0;text-align:left;margin-left:397.5pt;margin-top:117.6pt;width:0;height:0;z-index:-5452;mso-position-horizontal-relative:page" coordorigin="7950,2352" coordsize="0,0">
            <v:shape id="_x0000_s8500" style="position:absolute;left:7950;top:2352;width:0;height:0" coordorigin="7950,2352" coordsize="0,0" path="m7950,2352r,e" filled="f" strokeweight=".06pt">
              <v:path arrowok="t"/>
            </v:shape>
            <w10:wrap anchorx="page"/>
          </v:group>
        </w:pict>
      </w:r>
      <w:r>
        <w:pict>
          <v:group id="_x0000_s8497" style="position:absolute;left:0;text-align:left;margin-left:400.3pt;margin-top:115.9pt;width:0;height:0;z-index:-5451;mso-position-horizontal-relative:page" coordorigin="8006,2318" coordsize="0,0">
            <v:shape id="_x0000_s8498" style="position:absolute;left:8006;top:2318;width:0;height:0" coordorigin="8006,2318" coordsize="0,0" path="m8006,2318r,e" filled="f" strokeweight=".06pt">
              <v:path arrowok="t"/>
            </v:shape>
            <w10:wrap anchorx="page"/>
          </v:group>
        </w:pict>
      </w:r>
      <w:r>
        <w:pict>
          <v:group id="_x0000_s8495" style="position:absolute;left:0;text-align:left;margin-left:401.2pt;margin-top:115.45pt;width:0;height:0;z-index:-5450;mso-position-horizontal-relative:page" coordorigin="8024,2309" coordsize="0,0">
            <v:shape id="_x0000_s8496" style="position:absolute;left:8024;top:2309;width:0;height:0" coordorigin="8024,2309" coordsize="0,0" path="m8024,2309r,e" filled="f" strokeweight=".06pt">
              <v:path arrowok="t"/>
            </v:shape>
            <w10:wrap anchorx="page"/>
          </v:group>
        </w:pict>
      </w:r>
      <w:r>
        <w:pict>
          <v:group id="_x0000_s8493" style="position:absolute;left:0;text-align:left;margin-left:402.2pt;margin-top:114.9pt;width:0;height:0;z-index:-5449;mso-position-horizontal-relative:page" coordorigin="8044,2298" coordsize="0,0">
            <v:shape id="_x0000_s8494" style="position:absolute;left:8044;top:2298;width:0;height:0" coordorigin="8044,2298" coordsize="0,0" path="m8044,2298r,e" filled="f" strokeweight=".06pt">
              <v:path arrowok="t"/>
            </v:shape>
            <w10:wrap anchorx="page"/>
          </v:group>
        </w:pict>
      </w:r>
      <w:r>
        <w:pict>
          <v:group id="_x0000_s8491" style="position:absolute;left:0;text-align:left;margin-left:404.05pt;margin-top:113.75pt;width:0;height:0;z-index:-5448;mso-position-horizontal-relative:page" coordorigin="8081,2275" coordsize="0,0">
            <v:shape id="_x0000_s8492" style="position:absolute;left:8081;top:2275;width:0;height:0" coordorigin="8081,2275" coordsize="0,0" path="m8081,2275r,e" filled="f" strokeweight=".06pt">
              <v:path arrowok="t"/>
            </v:shape>
            <w10:wrap anchorx="page"/>
          </v:group>
        </w:pict>
      </w:r>
      <w:r>
        <w:pict>
          <v:group id="_x0000_s8489" style="position:absolute;left:0;text-align:left;margin-left:405pt;margin-top:113.25pt;width:0;height:0;z-index:-5447;mso-position-horizontal-relative:page" coordorigin="8100,2265" coordsize="0,0">
            <v:shape id="_x0000_s8490" style="position:absolute;left:8100;top:2265;width:0;height:0" coordorigin="8100,2265" coordsize="0,0" path="m8100,2265r,e" filled="f" strokeweight=".06pt">
              <v:path arrowok="t"/>
            </v:shape>
            <w10:wrap anchorx="page"/>
          </v:group>
        </w:pict>
      </w:r>
      <w:r>
        <w:pict>
          <v:group id="_x0000_s8487" style="position:absolute;left:0;text-align:left;margin-left:406.85pt;margin-top:112.15pt;width:0;height:0;z-index:-5446;mso-position-horizontal-relative:page" coordorigin="8137,2243" coordsize="0,0">
            <v:shape id="_x0000_s8488" style="position:absolute;left:8137;top:2243;width:0;height:0" coordorigin="8137,2243" coordsize="0,0" path="m8137,2243r,e" filled="f" strokeweight=".06pt">
              <v:path arrowok="t"/>
            </v:shape>
            <w10:wrap anchorx="page"/>
          </v:group>
        </w:pict>
      </w:r>
      <w:r>
        <w:pict>
          <v:group id="_x0000_s8485" style="position:absolute;left:0;text-align:left;margin-left:408.7pt;margin-top:111.1pt;width:0;height:0;z-index:-5445;mso-position-horizontal-relative:page" coordorigin="8174,2222" coordsize="0,0">
            <v:shape id="_x0000_s8486" style="position:absolute;left:8174;top:2222;width:0;height:0" coordorigin="8174,2222" coordsize="0,0" path="m8174,2222r,e" filled="f" strokeweight=".06pt">
              <v:path arrowok="t"/>
            </v:shape>
            <w10:wrap anchorx="page"/>
          </v:group>
        </w:pict>
      </w:r>
      <w:r>
        <w:pict>
          <v:group id="_x0000_s8483" style="position:absolute;left:0;text-align:left;margin-left:409.7pt;margin-top:110.55pt;width:0;height:0;z-index:-5444;mso-position-horizontal-relative:page" coordorigin="8194,2211" coordsize="0,0">
            <v:shape id="_x0000_s8484" style="position:absolute;left:8194;top:2211;width:0;height:0" coordorigin="8194,2211" coordsize="0,0" path="m8194,2211r,e" filled="f" strokeweight=".06pt">
              <v:path arrowok="t"/>
            </v:shape>
            <w10:wrap anchorx="page"/>
          </v:group>
        </w:pict>
      </w:r>
      <w:r>
        <w:pict>
          <v:group id="_x0000_s8481" style="position:absolute;left:0;text-align:left;margin-left:411.55pt;margin-top:109.45pt;width:0;height:0;z-index:-5443;mso-position-horizontal-relative:page" coordorigin="8231,2189" coordsize="0,0">
            <v:shape id="_x0000_s8482" style="position:absolute;left:8231;top:2189;width:0;height:0" coordorigin="8231,2189" coordsize="0,0" path="m8231,2189r,e" filled="f" strokeweight=".06pt">
              <v:path arrowok="t"/>
            </v:shape>
            <w10:wrap anchorx="page"/>
          </v:group>
        </w:pict>
      </w:r>
      <w:r>
        <w:pict>
          <v:group id="_x0000_s8479" style="position:absolute;left:0;text-align:left;margin-left:383.5pt;margin-top:126.9pt;width:0;height:0;z-index:-5440;mso-position-horizontal-relative:page" coordorigin="7670,2538" coordsize="0,0">
            <v:shape id="_x0000_s8480" style="position:absolute;left:7670;top:2538;width:0;height:0" coordorigin="7670,2538" coordsize="0,0" path="m7670,2538r,e" filled="f" strokeweight=".06pt">
              <v:path arrowok="t"/>
            </v:shape>
            <w10:wrap anchorx="page"/>
          </v:group>
        </w:pict>
      </w:r>
      <w:r>
        <w:pict>
          <v:group id="_x0000_s8477" style="position:absolute;left:0;text-align:left;margin-left:384.5pt;margin-top:126.35pt;width:0;height:0;z-index:-5439;mso-position-horizontal-relative:page" coordorigin="7690,2527" coordsize="0,0">
            <v:shape id="_x0000_s8478" style="position:absolute;left:7690;top:2527;width:0;height:0" coordorigin="7690,2527" coordsize="0,0" path="m7690,2527r,e" filled="f" strokeweight=".06pt">
              <v:path arrowok="t"/>
            </v:shape>
            <w10:wrap anchorx="page"/>
          </v:group>
        </w:pict>
      </w:r>
      <w:r>
        <w:pict>
          <v:group id="_x0000_s8475" style="position:absolute;left:0;text-align:left;margin-left:386.35pt;margin-top:125.25pt;width:0;height:0;z-index:-5438;mso-position-horizontal-relative:page" coordorigin="7727,2505" coordsize="0,0">
            <v:shape id="_x0000_s8476" style="position:absolute;left:7727;top:2505;width:0;height:0" coordorigin="7727,2505" coordsize="0,0" path="m7727,2505r,e" filled="f" strokeweight=".06pt">
              <v:path arrowok="t"/>
            </v:shape>
            <w10:wrap anchorx="page"/>
          </v:group>
        </w:pict>
      </w:r>
      <w:r>
        <w:pict>
          <v:group id="_x0000_s8473" style="position:absolute;left:0;text-align:left;margin-left:387.3pt;margin-top:124.75pt;width:0;height:0;z-index:-5437;mso-position-horizontal-relative:page" coordorigin="7746,2495" coordsize="0,0">
            <v:shape id="_x0000_s8474" style="position:absolute;left:7746;top:2495;width:0;height:0" coordorigin="7746,2495" coordsize="0,0" path="m7746,2495r,e" filled="f" strokeweight=".06pt">
              <v:path arrowok="t"/>
            </v:shape>
            <w10:wrap anchorx="page"/>
          </v:group>
        </w:pict>
      </w:r>
      <w:r>
        <w:pict>
          <v:group id="_x0000_s8471" style="position:absolute;left:0;text-align:left;margin-left:389.15pt;margin-top:123.65pt;width:0;height:0;z-index:-5436;mso-position-horizontal-relative:page" coordorigin="7783,2473" coordsize="0,0">
            <v:shape id="_x0000_s8472" style="position:absolute;left:7783;top:2473;width:0;height:0" coordorigin="7783,2473" coordsize="0,0" path="m7783,2473r,e" filled="f" strokeweight=".06pt">
              <v:path arrowok="t"/>
            </v:shape>
            <w10:wrap anchorx="page"/>
          </v:group>
        </w:pict>
      </w:r>
      <w:r>
        <w:pict>
          <v:group id="_x0000_s8469" style="position:absolute;left:0;text-align:left;margin-left:391pt;margin-top:122.55pt;width:0;height:0;z-index:-5435;mso-position-horizontal-relative:page" coordorigin="7820,2451" coordsize="0,0">
            <v:shape id="_x0000_s8470" style="position:absolute;left:7820;top:2451;width:0;height:0" coordorigin="7820,2451" coordsize="0,0" path="m7820,2451r,e" filled="f" strokeweight=".06pt">
              <v:path arrowok="t"/>
            </v:shape>
            <w10:wrap anchorx="page"/>
          </v:group>
        </w:pict>
      </w:r>
      <w:r>
        <w:pict>
          <v:group id="_x0000_s8467" style="position:absolute;left:0;text-align:left;margin-left:393.85pt;margin-top:120.95pt;width:0;height:0;z-index:-5434;mso-position-horizontal-relative:page" coordorigin="7877,2419" coordsize="0,0">
            <v:shape id="_x0000_s8468" style="position:absolute;left:7877;top:2419;width:0;height:0" coordorigin="7877,2419" coordsize="0,0" path="m7877,2419r,e" filled="f" strokeweight=".06pt">
              <v:path arrowok="t"/>
            </v:shape>
            <w10:wrap anchorx="page"/>
          </v:group>
        </w:pict>
      </w:r>
      <w:r>
        <w:pict>
          <v:group id="_x0000_s8465" style="position:absolute;left:0;text-align:left;margin-left:394.75pt;margin-top:120.4pt;width:0;height:0;z-index:-5433;mso-position-horizontal-relative:page" coordorigin="7895,2408" coordsize="0,0">
            <v:shape id="_x0000_s8466" style="position:absolute;left:7895;top:2408;width:0;height:0" coordorigin="7895,2408" coordsize="0,0" path="m7895,2408r,e" filled="f" strokeweight=".06pt">
              <v:path arrowok="t"/>
            </v:shape>
            <w10:wrap anchorx="page"/>
          </v:group>
        </w:pict>
      </w:r>
      <w:r>
        <w:pict>
          <v:group id="_x0000_s8463" style="position:absolute;left:0;text-align:left;margin-left:395.7pt;margin-top:119.85pt;width:0;height:0;z-index:-5432;mso-position-horizontal-relative:page" coordorigin="7914,2397" coordsize="0,0">
            <v:shape id="_x0000_s8464" style="position:absolute;left:7914;top:2397;width:0;height:0" coordorigin="7914,2397" coordsize="0,0" path="m7914,2397r,e" filled="f" strokeweight=".06pt">
              <v:path arrowok="t"/>
            </v:shape>
            <w10:wrap anchorx="page"/>
          </v:group>
        </w:pict>
      </w:r>
      <w:r>
        <w:pict>
          <v:group id="_x0000_s8461" style="position:absolute;left:0;text-align:left;margin-left:398.5pt;margin-top:118.25pt;width:0;height:0;z-index:-5431;mso-position-horizontal-relative:page" coordorigin="7970,2365" coordsize="0,0">
            <v:shape id="_x0000_s8462" style="position:absolute;left:7970;top:2365;width:0;height:0" coordorigin="7970,2365" coordsize="0,0" path="m7970,2365r,e" filled="f" strokeweight=".06pt">
              <v:path arrowok="t"/>
            </v:shape>
            <w10:wrap anchorx="page"/>
          </v:group>
        </w:pict>
      </w:r>
      <w:r>
        <w:pict>
          <v:group id="_x0000_s8459" style="position:absolute;left:0;text-align:left;margin-left:400.4pt;margin-top:117.15pt;width:0;height:0;z-index:-5430;mso-position-horizontal-relative:page" coordorigin="8008,2343" coordsize="0,0">
            <v:shape id="_x0000_s8460" style="position:absolute;left:8008;top:2343;width:0;height:0" coordorigin="8008,2343" coordsize="0,0" path="m8008,2343r,e" filled="f" strokeweight=".06pt">
              <v:path arrowok="t"/>
            </v:shape>
            <w10:wrap anchorx="page"/>
          </v:group>
        </w:pict>
      </w:r>
      <w:r>
        <w:pict>
          <v:group id="_x0000_s8457" style="position:absolute;left:0;text-align:left;margin-left:402.25pt;margin-top:116.1pt;width:0;height:0;z-index:-5429;mso-position-horizontal-relative:page" coordorigin="8045,2322" coordsize="0,0">
            <v:shape id="_x0000_s8458" style="position:absolute;left:8045;top:2322;width:0;height:0" coordorigin="8045,2322" coordsize="0,0" path="m8045,2322r,e" filled="f" strokeweight=".06pt">
              <v:path arrowok="t"/>
            </v:shape>
            <w10:wrap anchorx="page"/>
          </v:group>
        </w:pict>
      </w:r>
      <w:r>
        <w:pict>
          <v:group id="_x0000_s8455" style="position:absolute;left:0;text-align:left;margin-left:403.2pt;margin-top:115.5pt;width:0;height:0;z-index:-5428;mso-position-horizontal-relative:page" coordorigin="8064,2310" coordsize="0,0">
            <v:shape id="_x0000_s8456" style="position:absolute;left:8064;top:2310;width:0;height:0" coordorigin="8064,2310" coordsize="0,0" path="m8064,2310r,e" filled="f" strokeweight=".06pt">
              <v:path arrowok="t"/>
            </v:shape>
            <w10:wrap anchorx="page"/>
          </v:group>
        </w:pict>
      </w:r>
      <w:r>
        <w:pict>
          <v:group id="_x0000_s8453" style="position:absolute;left:0;text-align:left;margin-left:405.05pt;margin-top:114.45pt;width:0;height:0;z-index:-5427;mso-position-horizontal-relative:page" coordorigin="8101,2289" coordsize="0,0">
            <v:shape id="_x0000_s8454" style="position:absolute;left:8101;top:2289;width:0;height:0" coordorigin="8101,2289" coordsize="0,0" path="m8101,2289r,e" filled="f" strokeweight=".06pt">
              <v:path arrowok="t"/>
            </v:shape>
            <w10:wrap anchorx="page"/>
          </v:group>
        </w:pict>
      </w:r>
      <w:r>
        <w:pict>
          <v:group id="_x0000_s8451" style="position:absolute;left:0;text-align:left;margin-left:406.9pt;margin-top:113.35pt;width:0;height:0;z-index:-5426;mso-position-horizontal-relative:page" coordorigin="8138,2267" coordsize="0,0">
            <v:shape id="_x0000_s8452" style="position:absolute;left:8138;top:2267;width:0;height:0" coordorigin="8138,2267" coordsize="0,0" path="m8138,2267r,e" filled="f" strokeweight=".06pt">
              <v:path arrowok="t"/>
            </v:shape>
            <w10:wrap anchorx="page"/>
          </v:group>
        </w:pict>
      </w:r>
      <w:r>
        <w:pict>
          <v:group id="_x0000_s8449" style="position:absolute;left:0;text-align:left;margin-left:409.75pt;margin-top:111.75pt;width:0;height:0;z-index:-5425;mso-position-horizontal-relative:page" coordorigin="8195,2235" coordsize="0,0">
            <v:shape id="_x0000_s8450" style="position:absolute;left:8195;top:2235;width:0;height:0" coordorigin="8195,2235" coordsize="0,0" path="m8195,2235r,e" filled="f" strokeweight=".06pt">
              <v:path arrowok="t"/>
            </v:shape>
            <w10:wrap anchorx="page"/>
          </v:group>
        </w:pict>
      </w:r>
      <w:r>
        <w:pict>
          <v:group id="_x0000_s8447" style="position:absolute;left:0;text-align:left;margin-left:411.6pt;margin-top:110.7pt;width:0;height:0;z-index:-5424;mso-position-horizontal-relative:page" coordorigin="8232,2214" coordsize="0,0">
            <v:shape id="_x0000_s8448" style="position:absolute;left:8232;top:2214;width:0;height:0" coordorigin="8232,2214" coordsize="0,0" path="m8232,2214r,e" filled="f" strokeweight=".06pt">
              <v:path arrowok="t"/>
            </v:shape>
            <w10:wrap anchorx="page"/>
          </v:group>
        </w:pict>
      </w:r>
      <w:r>
        <w:pict>
          <v:group id="_x0000_s8445" style="position:absolute;left:0;text-align:left;margin-left:384.55pt;margin-top:127.55pt;width:0;height:0;z-index:-5422;mso-position-horizontal-relative:page" coordorigin="7691,2551" coordsize="0,0">
            <v:shape id="_x0000_s8446" style="position:absolute;left:7691;top:2551;width:0;height:0" coordorigin="7691,2551" coordsize="0,0" path="m7691,2551r,e" filled="f" strokeweight=".06pt">
              <v:path arrowok="t"/>
            </v:shape>
            <w10:wrap anchorx="page"/>
          </v:group>
        </w:pict>
      </w:r>
      <w:r>
        <w:pict>
          <v:group id="_x0000_s8443" style="position:absolute;left:0;text-align:left;margin-left:387.35pt;margin-top:125.95pt;width:0;height:0;z-index:-5421;mso-position-horizontal-relative:page" coordorigin="7747,2519" coordsize="0,0">
            <v:shape id="_x0000_s8444" style="position:absolute;left:7747;top:2519;width:0;height:0" coordorigin="7747,2519" coordsize="0,0" path="m7747,2519r,e" filled="f" strokeweight=".06pt">
              <v:path arrowok="t"/>
            </v:shape>
            <w10:wrap anchorx="page"/>
          </v:group>
        </w:pict>
      </w:r>
      <w:r>
        <w:pict>
          <v:group id="_x0000_s8441" style="position:absolute;left:0;text-align:left;margin-left:389.2pt;margin-top:124.85pt;width:0;height:0;z-index:-5420;mso-position-horizontal-relative:page" coordorigin="7784,2497" coordsize="0,0">
            <v:shape id="_x0000_s8442" style="position:absolute;left:7784;top:2497;width:0;height:0" coordorigin="7784,2497" coordsize="0,0" path="m7784,2497r,e" filled="f" strokeweight=".06pt">
              <v:path arrowok="t"/>
            </v:shape>
            <w10:wrap anchorx="page"/>
          </v:group>
        </w:pict>
      </w:r>
      <w:r>
        <w:pict>
          <v:group id="_x0000_s8439" style="position:absolute;left:0;text-align:left;margin-left:392.05pt;margin-top:123.25pt;width:0;height:0;z-index:-5419;mso-position-horizontal-relative:page" coordorigin="7841,2465" coordsize="0,0">
            <v:shape id="_x0000_s8440" style="position:absolute;left:7841;top:2465;width:0;height:0" coordorigin="7841,2465" coordsize="0,0" path="m7841,2465r,e" filled="f" strokeweight=".06pt">
              <v:path arrowok="t"/>
            </v:shape>
            <w10:wrap anchorx="page"/>
          </v:group>
        </w:pict>
      </w:r>
      <w:r>
        <w:pict>
          <v:group id="_x0000_s8437" style="position:absolute;left:0;text-align:left;margin-left:393.9pt;margin-top:122.15pt;width:0;height:0;z-index:-5418;mso-position-horizontal-relative:page" coordorigin="7878,2443" coordsize="0,0">
            <v:shape id="_x0000_s8438" style="position:absolute;left:7878;top:2443;width:0;height:0" coordorigin="7878,2443" coordsize="0,0" path="m7878,2443r,e" filled="f" strokeweight=".06pt">
              <v:path arrowok="t"/>
            </v:shape>
            <w10:wrap anchorx="page"/>
          </v:group>
        </w:pict>
      </w:r>
      <w:r>
        <w:pict>
          <v:group id="_x0000_s8435" style="position:absolute;left:0;text-align:left;margin-left:395.75pt;margin-top:121.05pt;width:0;height:0;z-index:-5417;mso-position-horizontal-relative:page" coordorigin="7915,2421" coordsize="0,0">
            <v:shape id="_x0000_s8436" style="position:absolute;left:7915;top:2421;width:0;height:0" coordorigin="7915,2421" coordsize="0,0" path="m7915,2421r,e" filled="f" strokeweight=".06pt">
              <v:path arrowok="t"/>
            </v:shape>
            <w10:wrap anchorx="page"/>
          </v:group>
        </w:pict>
      </w:r>
      <w:r>
        <w:pict>
          <v:group id="_x0000_s8433" style="position:absolute;left:0;text-align:left;margin-left:396.7pt;margin-top:120.55pt;width:0;height:0;z-index:-5416;mso-position-horizontal-relative:page" coordorigin="7934,2411" coordsize="0,0">
            <v:shape id="_x0000_s8434" style="position:absolute;left:7934;top:2411;width:0;height:0" coordorigin="7934,2411" coordsize="0,0" path="m7934,2411r,e" filled="f" strokeweight=".06pt">
              <v:path arrowok="t"/>
            </v:shape>
            <w10:wrap anchorx="page"/>
          </v:group>
        </w:pict>
      </w:r>
      <w:r>
        <w:pict>
          <v:group id="_x0000_s8431" style="position:absolute;left:0;text-align:left;margin-left:398.6pt;margin-top:119.45pt;width:0;height:0;z-index:-5415;mso-position-horizontal-relative:page" coordorigin="7972,2389" coordsize="0,0">
            <v:shape id="_x0000_s8432" style="position:absolute;left:7972;top:2389;width:0;height:0" coordorigin="7972,2389" coordsize="0,0" path="m7972,2389r,e" filled="f" strokeweight=".06pt">
              <v:path arrowok="t"/>
            </v:shape>
            <w10:wrap anchorx="page"/>
          </v:group>
        </w:pict>
      </w:r>
      <w:r>
        <w:pict>
          <v:group id="_x0000_s8429" style="position:absolute;left:0;text-align:left;margin-left:400.45pt;margin-top:118.35pt;width:0;height:0;z-index:-5414;mso-position-horizontal-relative:page" coordorigin="8009,2367" coordsize="0,0">
            <v:shape id="_x0000_s8430" style="position:absolute;left:8009;top:2367;width:0;height:0" coordorigin="8009,2367" coordsize="0,0" path="m8009,2367r,e" filled="f" strokeweight=".06pt">
              <v:path arrowok="t"/>
            </v:shape>
            <w10:wrap anchorx="page"/>
          </v:group>
        </w:pict>
      </w:r>
      <w:r>
        <w:pict>
          <v:group id="_x0000_s8427" style="position:absolute;left:0;text-align:left;margin-left:403.25pt;margin-top:116.75pt;width:0;height:0;z-index:-5413;mso-position-horizontal-relative:page" coordorigin="8065,2335" coordsize="0,0">
            <v:shape id="_x0000_s8428" style="position:absolute;left:8065;top:2335;width:0;height:0" coordorigin="8065,2335" coordsize="0,0" path="m8065,2335r,e" filled="f" strokeweight=".06pt">
              <v:path arrowok="t"/>
            </v:shape>
            <w10:wrap anchorx="page"/>
          </v:group>
        </w:pict>
      </w:r>
      <w:r>
        <w:pict>
          <v:group id="_x0000_s8425" style="position:absolute;left:0;text-align:left;margin-left:404.2pt;margin-top:116.2pt;width:0;height:0;z-index:-5412;mso-position-horizontal-relative:page" coordorigin="8084,2324" coordsize="0,0">
            <v:shape id="_x0000_s8426" style="position:absolute;left:8084;top:2324;width:0;height:0" coordorigin="8084,2324" coordsize="0,0" path="m8084,2324r,e" filled="f" strokeweight=".06pt">
              <v:path arrowok="t"/>
            </v:shape>
            <w10:wrap anchorx="page"/>
          </v:group>
        </w:pict>
      </w:r>
      <w:r>
        <w:pict>
          <v:group id="_x0000_s8423" style="position:absolute;left:0;text-align:left;margin-left:405.1pt;margin-top:115.65pt;width:0;height:0;z-index:-5411;mso-position-horizontal-relative:page" coordorigin="8102,2313" coordsize="0,0">
            <v:shape id="_x0000_s8424" style="position:absolute;left:8102;top:2313;width:0;height:0" coordorigin="8102,2313" coordsize="0,0" path="m8102,2313r,e" filled="f" strokeweight=".06pt">
              <v:path arrowok="t"/>
            </v:shape>
            <w10:wrap anchorx="page"/>
          </v:group>
        </w:pict>
      </w:r>
      <w:r>
        <w:pict>
          <v:group id="_x0000_s8421" style="position:absolute;left:0;text-align:left;margin-left:407.95pt;margin-top:114.05pt;width:0;height:0;z-index:-5410;mso-position-horizontal-relative:page" coordorigin="8159,2281" coordsize="0,0">
            <v:shape id="_x0000_s8422" style="position:absolute;left:8159;top:2281;width:0;height:0" coordorigin="8159,2281" coordsize="0,0" path="m8159,2281r,e" filled="f" strokeweight=".06pt">
              <v:path arrowok="t"/>
            </v:shape>
            <w10:wrap anchorx="page"/>
          </v:group>
        </w:pict>
      </w:r>
      <w:r>
        <w:pict>
          <v:group id="_x0000_s8419" style="position:absolute;left:0;text-align:left;margin-left:410.75pt;margin-top:112.45pt;width:0;height:0;z-index:-5409;mso-position-horizontal-relative:page" coordorigin="8215,2249" coordsize="0,0">
            <v:shape id="_x0000_s8420" style="position:absolute;left:8215;top:2249;width:0;height:0" coordorigin="8215,2249" coordsize="0,0" path="m8215,2249r,e" filled="f" strokeweight=".06pt">
              <v:path arrowok="t"/>
            </v:shape>
            <w10:wrap anchorx="page"/>
          </v:group>
        </w:pict>
      </w:r>
      <w:r>
        <w:pict>
          <v:group id="_x0000_s8417" style="position:absolute;left:0;text-align:left;margin-left:411.65pt;margin-top:111.9pt;width:0;height:0;z-index:-5408;mso-position-horizontal-relative:page" coordorigin="8233,2238" coordsize="0,0">
            <v:shape id="_x0000_s8418" style="position:absolute;left:8233;top:2238;width:0;height:0" coordorigin="8233,2238" coordsize="0,0" path="m8233,2238r,e" filled="f" strokeweight=".06pt">
              <v:path arrowok="t"/>
            </v:shape>
            <w10:wrap anchorx="page"/>
          </v:group>
        </w:pict>
      </w:r>
      <w:r>
        <w:pict>
          <v:group id="_x0000_s8415" style="position:absolute;left:0;text-align:left;margin-left:412.6pt;margin-top:111.35pt;width:0;height:0;z-index:-5407;mso-position-horizontal-relative:page" coordorigin="8252,2227" coordsize="0,0">
            <v:shape id="_x0000_s8416" style="position:absolute;left:8252;top:2227;width:0;height:0" coordorigin="8252,2227" coordsize="0,0" path="m8252,2227r,e" filled="f" strokeweight=".06pt">
              <v:path arrowok="t"/>
            </v:shape>
            <w10:wrap anchorx="page"/>
          </v:group>
        </w:pict>
      </w:r>
      <w:r>
        <w:pict>
          <v:group id="_x0000_s8413" style="position:absolute;left:0;text-align:left;margin-left:414.5pt;margin-top:110.25pt;width:0;height:0;z-index:-5406;mso-position-horizontal-relative:page" coordorigin="8290,2205" coordsize="0,0">
            <v:shape id="_x0000_s8414" style="position:absolute;left:8290;top:2205;width:0;height:0" coordorigin="8290,2205" coordsize="0,0" path="m8290,2205r,e" filled="f" strokeweight=".06pt">
              <v:path arrowok="t"/>
            </v:shape>
            <w10:wrap anchorx="page"/>
          </v:group>
        </w:pict>
      </w:r>
      <w:r>
        <w:pict>
          <v:group id="_x0000_s8411" style="position:absolute;left:0;text-align:left;margin-left:415.45pt;margin-top:109.75pt;width:0;height:0;z-index:-5405;mso-position-horizontal-relative:page" coordorigin="8309,2195" coordsize="0,0">
            <v:shape id="_x0000_s8412" style="position:absolute;left:8309;top:2195;width:0;height:0" coordorigin="8309,2195" coordsize="0,0" path="m8309,2195r,e" filled="f" strokeweight=".06pt">
              <v:path arrowok="t"/>
            </v:shape>
            <w10:wrap anchorx="page"/>
          </v:group>
        </w:pict>
      </w:r>
      <w:r>
        <w:pict>
          <v:group id="_x0000_s8409" style="position:absolute;left:0;text-align:left;margin-left:385.55pt;margin-top:128.2pt;width:0;height:0;z-index:-5404;mso-position-horizontal-relative:page" coordorigin="7711,2564" coordsize="0,0">
            <v:shape id="_x0000_s8410" style="position:absolute;left:7711;top:2564;width:0;height:0" coordorigin="7711,2564" coordsize="0,0" path="m7711,2564r,e" filled="f" strokeweight=".06pt">
              <v:path arrowok="t"/>
            </v:shape>
            <w10:wrap anchorx="page"/>
          </v:group>
        </w:pict>
      </w:r>
      <w:r>
        <w:pict>
          <v:group id="_x0000_s8407" style="position:absolute;left:0;text-align:left;margin-left:387.4pt;margin-top:127.15pt;width:0;height:0;z-index:-5403;mso-position-horizontal-relative:page" coordorigin="7748,2543" coordsize="0,0">
            <v:shape id="_x0000_s8408" style="position:absolute;left:7748;top:2543;width:0;height:0" coordorigin="7748,2543" coordsize="0,0" path="m7748,2543r,e" filled="f" strokeweight=".06pt">
              <v:path arrowok="t"/>
            </v:shape>
            <w10:wrap anchorx="page"/>
          </v:group>
        </w:pict>
      </w:r>
      <w:r>
        <w:pict>
          <v:group id="_x0000_s8405" style="position:absolute;left:0;text-align:left;margin-left:389.3pt;margin-top:126.05pt;width:0;height:0;z-index:-5402;mso-position-horizontal-relative:page" coordorigin="7786,2521" coordsize="0,0">
            <v:shape id="_x0000_s8406" style="position:absolute;left:7786;top:2521;width:0;height:0" coordorigin="7786,2521" coordsize="0,0" path="m7786,2521r,e" filled="f" strokeweight=".06pt">
              <v:path arrowok="t"/>
            </v:shape>
            <w10:wrap anchorx="page"/>
          </v:group>
        </w:pict>
      </w:r>
      <w:r>
        <w:pict>
          <v:group id="_x0000_s8403" style="position:absolute;left:0;text-align:left;margin-left:390.25pt;margin-top:125.5pt;width:0;height:0;z-index:-5401;mso-position-horizontal-relative:page" coordorigin="7805,2510" coordsize="0,0">
            <v:shape id="_x0000_s8404" style="position:absolute;left:7805;top:2510;width:0;height:0" coordorigin="7805,2510" coordsize="0,0" path="m7805,2510r,e" filled="f" strokeweight=".06pt">
              <v:path arrowok="t"/>
            </v:shape>
            <w10:wrap anchorx="page"/>
          </v:group>
        </w:pict>
      </w:r>
      <w:r>
        <w:pict>
          <v:group id="_x0000_s8401" style="position:absolute;left:0;text-align:left;margin-left:393.95pt;margin-top:123.35pt;width:0;height:0;z-index:-5400;mso-position-horizontal-relative:page" coordorigin="7879,2467" coordsize="0,0">
            <v:shape id="_x0000_s8402" style="position:absolute;left:7879;top:2467;width:0;height:0" coordorigin="7879,2467" coordsize="0,0" path="m7879,2467r,e" filled="f" strokeweight=".06pt">
              <v:path arrowok="t"/>
            </v:shape>
            <w10:wrap anchorx="page"/>
          </v:group>
        </w:pict>
      </w:r>
      <w:r>
        <w:pict>
          <v:group id="_x0000_s8399" style="position:absolute;left:0;text-align:left;margin-left:394.9pt;margin-top:122.8pt;width:0;height:0;z-index:-5399;mso-position-horizontal-relative:page" coordorigin="7898,2456" coordsize="0,0">
            <v:shape id="_x0000_s8400" style="position:absolute;left:7898;top:2456;width:0;height:0" coordorigin="7898,2456" coordsize="0,0" path="m7898,2456r,e" filled="f" strokeweight=".06pt">
              <v:path arrowok="t"/>
            </v:shape>
            <w10:wrap anchorx="page"/>
          </v:group>
        </w:pict>
      </w:r>
      <w:r>
        <w:pict>
          <v:group id="_x0000_s8397" style="position:absolute;left:0;text-align:left;margin-left:396.8pt;margin-top:121.75pt;width:0;height:0;z-index:-5398;mso-position-horizontal-relative:page" coordorigin="7936,2435" coordsize="0,0">
            <v:shape id="_x0000_s8398" style="position:absolute;left:7936;top:2435;width:0;height:0" coordorigin="7936,2435" coordsize="0,0" path="m7936,2435r,e" filled="f" strokeweight=".06pt">
              <v:path arrowok="t"/>
            </v:shape>
            <w10:wrap anchorx="page"/>
          </v:group>
        </w:pict>
      </w:r>
      <w:r>
        <w:pict>
          <v:group id="_x0000_s8395" style="position:absolute;left:0;text-align:left;margin-left:397.75pt;margin-top:121.2pt;width:0;height:0;z-index:-5397;mso-position-horizontal-relative:page" coordorigin="7955,2424" coordsize="0,0">
            <v:shape id="_x0000_s8396" style="position:absolute;left:7955;top:2424;width:0;height:0" coordorigin="7955,2424" coordsize="0,0" path="m7955,2424r,e" filled="f" strokeweight=".06pt">
              <v:path arrowok="t"/>
            </v:shape>
            <w10:wrap anchorx="page"/>
          </v:group>
        </w:pict>
      </w:r>
      <w:r>
        <w:pict>
          <v:group id="_x0000_s8393" style="position:absolute;left:0;text-align:left;margin-left:398.65pt;margin-top:120.65pt;width:0;height:0;z-index:-5396;mso-position-horizontal-relative:page" coordorigin="7973,2413" coordsize="0,0">
            <v:shape id="_x0000_s8394" style="position:absolute;left:7973;top:2413;width:0;height:0" coordorigin="7973,2413" coordsize="0,0" path="m7973,2413r,e" filled="f" strokeweight=".06pt">
              <v:path arrowok="t"/>
            </v:shape>
            <w10:wrap anchorx="page"/>
          </v:group>
        </w:pict>
      </w:r>
      <w:r>
        <w:pict>
          <v:group id="_x0000_s8391" style="position:absolute;left:0;text-align:left;margin-left:401.45pt;margin-top:119.05pt;width:0;height:0;z-index:-5395;mso-position-horizontal-relative:page" coordorigin="8029,2381" coordsize="0,0">
            <v:shape id="_x0000_s8392" style="position:absolute;left:8029;top:2381;width:0;height:0" coordorigin="8029,2381" coordsize="0,0" path="m8029,2381r,e" filled="f" strokeweight=".06pt">
              <v:path arrowok="t"/>
            </v:shape>
            <w10:wrap anchorx="page"/>
          </v:group>
        </w:pict>
      </w:r>
      <w:r>
        <w:pict>
          <v:group id="_x0000_s8389" style="position:absolute;left:0;text-align:left;margin-left:404.3pt;margin-top:117.4pt;width:0;height:0;z-index:-5394;mso-position-horizontal-relative:page" coordorigin="8086,2348" coordsize="0,0">
            <v:shape id="_x0000_s8390" style="position:absolute;left:8086;top:2348;width:0;height:0" coordorigin="8086,2348" coordsize="0,0" path="m8086,2348r,e" filled="f" strokeweight=".06pt">
              <v:path arrowok="t"/>
            </v:shape>
            <w10:wrap anchorx="page"/>
          </v:group>
        </w:pict>
      </w:r>
      <w:r>
        <w:pict>
          <v:group id="_x0000_s8387" style="position:absolute;left:0;text-align:left;margin-left:405.2pt;margin-top:116.85pt;width:0;height:0;z-index:-5393;mso-position-horizontal-relative:page" coordorigin="8104,2337" coordsize="0,0">
            <v:shape id="_x0000_s8388" style="position:absolute;left:8104;top:2337;width:0;height:0" coordorigin="8104,2337" coordsize="0,0" path="m8104,2337r,e" filled="f" strokeweight=".06pt">
              <v:path arrowok="t"/>
            </v:shape>
            <w10:wrap anchorx="page"/>
          </v:group>
        </w:pict>
      </w:r>
      <w:r>
        <w:pict>
          <v:group id="_x0000_s8385" style="position:absolute;left:0;text-align:left;margin-left:406.15pt;margin-top:116.35pt;width:0;height:0;z-index:-5392;mso-position-horizontal-relative:page" coordorigin="8123,2327" coordsize="0,0">
            <v:shape id="_x0000_s8386" style="position:absolute;left:8123;top:2327;width:0;height:0" coordorigin="8123,2327" coordsize="0,0" path="m8123,2327r,e" filled="f" strokeweight=".06pt">
              <v:path arrowok="t"/>
            </v:shape>
            <w10:wrap anchorx="page"/>
          </v:group>
        </w:pict>
      </w:r>
      <w:r>
        <w:pict>
          <v:group id="_x0000_s8383" style="position:absolute;left:0;text-align:left;margin-left:408.95pt;margin-top:114.7pt;width:0;height:0;z-index:-5391;mso-position-horizontal-relative:page" coordorigin="8179,2294" coordsize="0,0">
            <v:shape id="_x0000_s8384" style="position:absolute;left:8179;top:2294;width:0;height:0" coordorigin="8179,2294" coordsize="0,0" path="m8179,2294r,e" filled="f" strokeweight=".06pt">
              <v:path arrowok="t"/>
            </v:shape>
            <w10:wrap anchorx="page"/>
          </v:group>
        </w:pict>
      </w:r>
      <w:r>
        <w:pict>
          <v:group id="_x0000_s8381" style="position:absolute;left:0;text-align:left;margin-left:409.85pt;margin-top:114.15pt;width:0;height:0;z-index:-5390;mso-position-horizontal-relative:page" coordorigin="8197,2283" coordsize="0,0">
            <v:shape id="_x0000_s8382" style="position:absolute;left:8197;top:2283;width:0;height:0" coordorigin="8197,2283" coordsize="0,0" path="m8197,2283r,e" filled="f" strokeweight=".06pt">
              <v:path arrowok="t"/>
            </v:shape>
            <w10:wrap anchorx="page"/>
          </v:group>
        </w:pict>
      </w:r>
      <w:r>
        <w:pict>
          <v:group id="_x0000_s8379" style="position:absolute;left:0;text-align:left;margin-left:410.8pt;margin-top:113.65pt;width:0;height:0;z-index:-5389;mso-position-horizontal-relative:page" coordorigin="8216,2273" coordsize="0,0">
            <v:shape id="_x0000_s8380" style="position:absolute;left:8216;top:2273;width:0;height:0" coordorigin="8216,2273" coordsize="0,0" path="m8216,2273r,e" filled="f" strokeweight=".06pt">
              <v:path arrowok="t"/>
            </v:shape>
            <w10:wrap anchorx="page"/>
          </v:group>
        </w:pict>
      </w:r>
      <w:r>
        <w:pict>
          <v:group id="_x0000_s8377" style="position:absolute;left:0;text-align:left;margin-left:412.7pt;margin-top:112.55pt;width:0;height:0;z-index:-5388;mso-position-horizontal-relative:page" coordorigin="8254,2251" coordsize="0,0">
            <v:shape id="_x0000_s8378" style="position:absolute;left:8254;top:2251;width:0;height:0" coordorigin="8254,2251" coordsize="0,0" path="m8254,2251r,e" filled="f" strokeweight=".06pt">
              <v:path arrowok="t"/>
            </v:shape>
            <w10:wrap anchorx="page"/>
          </v:group>
        </w:pict>
      </w:r>
      <w:r>
        <w:pict>
          <v:group id="_x0000_s8375" style="position:absolute;left:0;text-align:left;margin-left:413.65pt;margin-top:112pt;width:0;height:0;z-index:-5387;mso-position-horizontal-relative:page" coordorigin="8273,2240" coordsize="0,0">
            <v:shape id="_x0000_s8376" style="position:absolute;left:8273;top:2240;width:0;height:0" coordorigin="8273,2240" coordsize="0,0" path="m8273,2240r,e" filled="f" strokeweight=".06pt">
              <v:path arrowok="t"/>
            </v:shape>
            <w10:wrap anchorx="page"/>
          </v:group>
        </w:pict>
      </w:r>
      <w:r>
        <w:pict>
          <v:group id="_x0000_s8373" style="position:absolute;left:0;text-align:left;margin-left:415.5pt;margin-top:110.95pt;width:0;height:0;z-index:-5386;mso-position-horizontal-relative:page" coordorigin="8310,2219" coordsize="0,0">
            <v:shape id="_x0000_s8374" style="position:absolute;left:8310;top:2219;width:0;height:0" coordorigin="8310,2219" coordsize="0,0" path="m8310,2219r,e" filled="f" strokeweight=".06pt">
              <v:path arrowok="t"/>
            </v:shape>
            <w10:wrap anchorx="page"/>
          </v:group>
        </w:pict>
      </w:r>
      <w:r>
        <w:pict>
          <v:group id="_x0000_s8371" style="position:absolute;left:0;text-align:left;margin-left:386.6pt;margin-top:128.85pt;width:0;height:0;z-index:-5385;mso-position-horizontal-relative:page" coordorigin="7732,2577" coordsize="0,0">
            <v:shape id="_x0000_s8372" style="position:absolute;left:7732;top:2577;width:0;height:0" coordorigin="7732,2577" coordsize="0,0" path="m7732,2577r,e" filled="f" strokeweight=".06pt">
              <v:path arrowok="t"/>
            </v:shape>
            <w10:wrap anchorx="page"/>
          </v:group>
        </w:pict>
      </w:r>
      <w:r>
        <w:pict>
          <v:group id="_x0000_s8369" style="position:absolute;left:0;text-align:left;margin-left:387.5pt;margin-top:128.35pt;width:0;height:0;z-index:-5384;mso-position-horizontal-relative:page" coordorigin="7750,2567" coordsize="0,0">
            <v:shape id="_x0000_s8370" style="position:absolute;left:7750;top:2567;width:0;height:0" coordorigin="7750,2567" coordsize="0,0" path="m7750,2567r,e" filled="f" strokeweight=".06pt">
              <v:path arrowok="t"/>
            </v:shape>
            <w10:wrap anchorx="page"/>
          </v:group>
        </w:pict>
      </w:r>
      <w:r>
        <w:pict>
          <v:group id="_x0000_s8367" style="position:absolute;left:0;text-align:left;margin-left:388.45pt;margin-top:127.8pt;width:0;height:0;z-index:-5383;mso-position-horizontal-relative:page" coordorigin="7769,2556" coordsize="0,0">
            <v:shape id="_x0000_s8368" style="position:absolute;left:7769;top:2556;width:0;height:0" coordorigin="7769,2556" coordsize="0,0" path="m7769,2556r,e" filled="f" strokeweight=".06pt">
              <v:path arrowok="t"/>
            </v:shape>
            <w10:wrap anchorx="page"/>
          </v:group>
        </w:pict>
      </w:r>
      <w:r>
        <w:pict>
          <v:group id="_x0000_s8365" style="position:absolute;left:0;text-align:left;margin-left:390.3pt;margin-top:126.7pt;width:0;height:0;z-index:-5382;mso-position-horizontal-relative:page" coordorigin="7806,2534" coordsize="0,0">
            <v:shape id="_x0000_s8366" style="position:absolute;left:7806;top:2534;width:0;height:0" coordorigin="7806,2534" coordsize="0,0" path="m7806,2534r,e" filled="f" strokeweight=".06pt">
              <v:path arrowok="t"/>
            </v:shape>
            <w10:wrap anchorx="page"/>
          </v:group>
        </w:pict>
      </w:r>
      <w:r>
        <w:pict>
          <v:group id="_x0000_s8363" style="position:absolute;left:0;text-align:left;margin-left:391.25pt;margin-top:126.15pt;width:0;height:0;z-index:-5381;mso-position-horizontal-relative:page" coordorigin="7825,2523" coordsize="0,0">
            <v:shape id="_x0000_s8364" style="position:absolute;left:7825;top:2523;width:0;height:0" coordorigin="7825,2523" coordsize="0,0" path="m7825,2523r,e" filled="f" strokeweight=".06pt">
              <v:path arrowok="t"/>
            </v:shape>
            <w10:wrap anchorx="page"/>
          </v:group>
        </w:pict>
      </w:r>
      <w:r>
        <w:pict>
          <v:group id="_x0000_s8361" style="position:absolute;left:0;text-align:left;margin-left:392.15pt;margin-top:125.65pt;width:0;height:0;z-index:-5380;mso-position-horizontal-relative:page" coordorigin="7843,2513" coordsize="0,0">
            <v:shape id="_x0000_s8362" style="position:absolute;left:7843;top:2513;width:0;height:0" coordorigin="7843,2513" coordsize="0,0" path="m7843,2513r,e" filled="f" strokeweight=".06pt">
              <v:path arrowok="t"/>
            </v:shape>
            <w10:wrap anchorx="page"/>
          </v:group>
        </w:pict>
      </w:r>
      <w:r>
        <w:pict>
          <v:group id="_x0000_s8359" style="position:absolute;left:0;text-align:left;margin-left:395pt;margin-top:124pt;width:0;height:0;z-index:-5379;mso-position-horizontal-relative:page" coordorigin="7900,2480" coordsize="0,0">
            <v:shape id="_x0000_s8360" style="position:absolute;left:7900;top:2480;width:0;height:0" coordorigin="7900,2480" coordsize="0,0" path="m7900,2480r,e" filled="f" strokeweight=".06pt">
              <v:path arrowok="t"/>
            </v:shape>
            <w10:wrap anchorx="page"/>
          </v:group>
        </w:pict>
      </w:r>
      <w:r>
        <w:pict>
          <v:group id="_x0000_s8357" style="position:absolute;left:0;text-align:left;margin-left:395.95pt;margin-top:123.45pt;width:0;height:0;z-index:-5378;mso-position-horizontal-relative:page" coordorigin="7919,2469" coordsize="0,0">
            <v:shape id="_x0000_s8358" style="position:absolute;left:7919;top:2469;width:0;height:0" coordorigin="7919,2469" coordsize="0,0" path="m7919,2469r,e" filled="f" strokeweight=".06pt">
              <v:path arrowok="t"/>
            </v:shape>
            <w10:wrap anchorx="page"/>
          </v:group>
        </w:pict>
      </w:r>
      <w:r>
        <w:pict>
          <v:group id="_x0000_s8355" style="position:absolute;left:0;text-align:left;margin-left:397.8pt;margin-top:122.4pt;width:0;height:0;z-index:-5377;mso-position-horizontal-relative:page" coordorigin="7956,2448" coordsize="0,0">
            <v:shape id="_x0000_s8356" style="position:absolute;left:7956;top:2448;width:0;height:0" coordorigin="7956,2448" coordsize="0,0" path="m7956,2448r,e" filled="f" strokeweight=".06pt">
              <v:path arrowok="t"/>
            </v:shape>
            <w10:wrap anchorx="page"/>
          </v:group>
        </w:pict>
      </w:r>
      <w:r>
        <w:pict>
          <v:group id="_x0000_s8353" style="position:absolute;left:0;text-align:left;margin-left:399.65pt;margin-top:121.3pt;width:0;height:0;z-index:-5376;mso-position-horizontal-relative:page" coordorigin="7993,2426" coordsize="0,0">
            <v:shape id="_x0000_s8354" style="position:absolute;left:7993;top:2426;width:0;height:0" coordorigin="7993,2426" coordsize="0,0" path="m7993,2426r,e" filled="f" strokeweight=".06pt">
              <v:path arrowok="t"/>
            </v:shape>
            <w10:wrap anchorx="page"/>
          </v:group>
        </w:pict>
      </w:r>
      <w:r>
        <w:pict>
          <v:group id="_x0000_s8351" style="position:absolute;left:0;text-align:left;margin-left:402.5pt;margin-top:119.7pt;width:0;height:0;z-index:-5375;mso-position-horizontal-relative:page" coordorigin="8050,2394" coordsize="0,0">
            <v:shape id="_x0000_s8352" style="position:absolute;left:8050;top:2394;width:0;height:0" coordorigin="8050,2394" coordsize="0,0" path="m8050,2394r,e" filled="f" strokeweight=".06pt">
              <v:path arrowok="t"/>
            </v:shape>
            <w10:wrap anchorx="page"/>
          </v:group>
        </w:pict>
      </w:r>
      <w:r>
        <w:pict>
          <v:group id="_x0000_s8349" style="position:absolute;left:0;text-align:left;margin-left:403.4pt;margin-top:119.15pt;width:0;height:0;z-index:-5374;mso-position-horizontal-relative:page" coordorigin="8068,2383" coordsize="0,0">
            <v:shape id="_x0000_s8350" style="position:absolute;left:8068;top:2383;width:0;height:0" coordorigin="8068,2383" coordsize="0,0" path="m8068,2383r,e" filled="f" strokeweight=".06pt">
              <v:path arrowok="t"/>
            </v:shape>
            <w10:wrap anchorx="page"/>
          </v:group>
        </w:pict>
      </w:r>
      <w:r>
        <w:pict>
          <v:group id="_x0000_s8347" style="position:absolute;left:0;text-align:left;margin-left:404.35pt;margin-top:118.6pt;width:0;height:0;z-index:-5373;mso-position-horizontal-relative:page" coordorigin="8087,2372" coordsize="0,0">
            <v:shape id="_x0000_s8348" style="position:absolute;left:8087;top:2372;width:0;height:0" coordorigin="8087,2372" coordsize="0,0" path="m8087,2372r,e" filled="f" strokeweight=".06pt">
              <v:path arrowok="t"/>
            </v:shape>
            <w10:wrap anchorx="page"/>
          </v:group>
        </w:pict>
      </w:r>
      <w:r>
        <w:pict>
          <v:group id="_x0000_s8345" style="position:absolute;left:0;text-align:left;margin-left:406.2pt;margin-top:117.55pt;width:0;height:0;z-index:-5372;mso-position-horizontal-relative:page" coordorigin="8124,2351" coordsize="0,0">
            <v:shape id="_x0000_s8346" style="position:absolute;left:8124;top:2351;width:0;height:0" coordorigin="8124,2351" coordsize="0,0" path="m8124,2351r,e" filled="f" strokeweight=".06pt">
              <v:path arrowok="t"/>
            </v:shape>
            <w10:wrap anchorx="page"/>
          </v:group>
        </w:pict>
      </w:r>
      <w:r>
        <w:pict>
          <v:group id="_x0000_s8343" style="position:absolute;left:0;text-align:left;margin-left:407.15pt;margin-top:117pt;width:0;height:0;z-index:-5371;mso-position-horizontal-relative:page" coordorigin="8143,2340" coordsize="0,0">
            <v:shape id="_x0000_s8344" style="position:absolute;left:8143;top:2340;width:0;height:0" coordorigin="8143,2340" coordsize="0,0" path="m8143,2340r,e" filled="f" strokeweight=".06pt">
              <v:path arrowok="t"/>
            </v:shape>
            <w10:wrap anchorx="page"/>
          </v:group>
        </w:pict>
      </w:r>
      <w:r>
        <w:pict>
          <v:group id="_x0000_s8341" style="position:absolute;left:0;text-align:left;margin-left:409pt;margin-top:115.9pt;width:0;height:0;z-index:-5370;mso-position-horizontal-relative:page" coordorigin="8180,2318" coordsize="0,0">
            <v:shape id="_x0000_s8342" style="position:absolute;left:8180;top:2318;width:0;height:0" coordorigin="8180,2318" coordsize="0,0" path="m8180,2318r,e" filled="f" strokeweight=".06pt">
              <v:path arrowok="t"/>
            </v:shape>
            <w10:wrap anchorx="page"/>
          </v:group>
        </w:pict>
      </w:r>
      <w:r>
        <w:pict>
          <v:group id="_x0000_s8339" style="position:absolute;left:0;text-align:left;margin-left:410.9pt;margin-top:114.85pt;width:0;height:0;z-index:-5369;mso-position-horizontal-relative:page" coordorigin="8218,2297" coordsize="0,0">
            <v:shape id="_x0000_s8340" style="position:absolute;left:8218;top:2297;width:0;height:0" coordorigin="8218,2297" coordsize="0,0" path="m8218,2297r,e" filled="f" strokeweight=".06pt">
              <v:path arrowok="t"/>
            </v:shape>
            <w10:wrap anchorx="page"/>
          </v:group>
        </w:pict>
      </w:r>
      <w:r>
        <w:pict>
          <v:group id="_x0000_s8337" style="position:absolute;left:0;text-align:left;margin-left:411.85pt;margin-top:114.3pt;width:0;height:0;z-index:-5368;mso-position-horizontal-relative:page" coordorigin="8237,2286" coordsize="0,0">
            <v:shape id="_x0000_s8338" style="position:absolute;left:8237;top:2286;width:0;height:0" coordorigin="8237,2286" coordsize="0,0" path="m8237,2286r,e" filled="f" strokeweight=".06pt">
              <v:path arrowok="t"/>
            </v:shape>
            <w10:wrap anchorx="page"/>
          </v:group>
        </w:pict>
      </w:r>
      <w:r>
        <w:pict>
          <v:group id="_x0000_s8335" style="position:absolute;left:0;text-align:left;margin-left:413.7pt;margin-top:113.2pt;width:0;height:0;z-index:-5367;mso-position-horizontal-relative:page" coordorigin="8274,2264" coordsize="0,0">
            <v:shape id="_x0000_s8336" style="position:absolute;left:8274;top:2264;width:0;height:0" coordorigin="8274,2264" coordsize="0,0" path="m8274,2264r,e" filled="f" strokeweight=".06pt">
              <v:path arrowok="t"/>
            </v:shape>
            <w10:wrap anchorx="page"/>
          </v:group>
        </w:pict>
      </w:r>
      <w:r>
        <w:pict>
          <v:group id="_x0000_s8333" style="position:absolute;left:0;text-align:left;margin-left:415.55pt;margin-top:112.15pt;width:0;height:0;z-index:-5366;mso-position-horizontal-relative:page" coordorigin="8311,2243" coordsize="0,0">
            <v:shape id="_x0000_s8334" style="position:absolute;left:8311;top:2243;width:0;height:0" coordorigin="8311,2243" coordsize="0,0" path="m8311,2243r,e" filled="f" strokeweight=".06pt">
              <v:path arrowok="t"/>
            </v:shape>
            <w10:wrap anchorx="page"/>
          </v:group>
        </w:pict>
      </w:r>
      <w:r>
        <w:pict>
          <v:group id="_x0000_s8331" style="position:absolute;left:0;text-align:left;margin-left:386.65pt;margin-top:130.05pt;width:0;height:0;z-index:-5365;mso-position-horizontal-relative:page" coordorigin="7733,2601" coordsize="0,0">
            <v:shape id="_x0000_s8332" style="position:absolute;left:7733;top:2601;width:0;height:0" coordorigin="7733,2601" coordsize="0,0" path="m7733,2601r,e" filled="f" strokeweight=".06pt">
              <v:path arrowok="t"/>
            </v:shape>
            <w10:wrap anchorx="page"/>
          </v:group>
        </w:pict>
      </w:r>
      <w:r>
        <w:pict>
          <v:group id="_x0000_s8329" style="position:absolute;left:0;text-align:left;margin-left:388.5pt;margin-top:129pt;width:0;height:0;z-index:-5364;mso-position-horizontal-relative:page" coordorigin="7770,2580" coordsize="0,0">
            <v:shape id="_x0000_s8330" style="position:absolute;left:7770;top:2580;width:0;height:0" coordorigin="7770,2580" coordsize="0,0" path="m7770,2580r,e" filled="f" strokeweight=".06pt">
              <v:path arrowok="t"/>
            </v:shape>
            <w10:wrap anchorx="page"/>
          </v:group>
        </w:pict>
      </w:r>
      <w:r>
        <w:pict>
          <v:group id="_x0000_s8327" style="position:absolute;left:0;text-align:left;margin-left:389.45pt;margin-top:128.45pt;width:0;height:0;z-index:-5363;mso-position-horizontal-relative:page" coordorigin="7789,2569" coordsize="0,0">
            <v:shape id="_x0000_s8328" style="position:absolute;left:7789;top:2569;width:0;height:0" coordorigin="7789,2569" coordsize="0,0" path="m7789,2569r,e" filled="f" strokeweight=".06pt">
              <v:path arrowok="t"/>
            </v:shape>
            <w10:wrap anchorx="page"/>
          </v:group>
        </w:pict>
      </w:r>
      <w:r>
        <w:pict>
          <v:group id="_x0000_s8325" style="position:absolute;left:0;text-align:left;margin-left:391.3pt;margin-top:127.35pt;width:0;height:0;z-index:-5362;mso-position-horizontal-relative:page" coordorigin="7826,2547" coordsize="0,0">
            <v:shape id="_x0000_s8326" style="position:absolute;left:7826;top:2547;width:0;height:0" coordorigin="7826,2547" coordsize="0,0" path="m7826,2547r,e" filled="f" strokeweight=".06pt">
              <v:path arrowok="t"/>
            </v:shape>
            <w10:wrap anchorx="page"/>
          </v:group>
        </w:pict>
      </w:r>
      <w:r>
        <w:pict>
          <v:group id="_x0000_s8323" style="position:absolute;left:0;text-align:left;margin-left:393.2pt;margin-top:126.3pt;width:0;height:0;z-index:-5361;mso-position-horizontal-relative:page" coordorigin="7864,2526" coordsize="0,0">
            <v:shape id="_x0000_s8324" style="position:absolute;left:7864;top:2526;width:0;height:0" coordorigin="7864,2526" coordsize="0,0" path="m7864,2526r,e" filled="f" strokeweight=".06pt">
              <v:path arrowok="t"/>
            </v:shape>
            <w10:wrap anchorx="page"/>
          </v:group>
        </w:pict>
      </w:r>
      <w:r>
        <w:pict>
          <v:group id="_x0000_s8321" style="position:absolute;left:0;text-align:left;margin-left:396pt;margin-top:124.65pt;width:0;height:0;z-index:-5360;mso-position-horizontal-relative:page" coordorigin="7920,2493" coordsize="0,0">
            <v:shape id="_x0000_s8322" style="position:absolute;left:7920;top:2493;width:0;height:0" coordorigin="7920,2493" coordsize="0,0" path="m7920,2493r,e" filled="f" strokeweight=".06pt">
              <v:path arrowok="t"/>
            </v:shape>
            <w10:wrap anchorx="page"/>
          </v:group>
        </w:pict>
      </w:r>
      <w:r>
        <w:pict>
          <v:group id="_x0000_s8319" style="position:absolute;left:0;text-align:left;margin-left:396.9pt;margin-top:124.15pt;width:0;height:0;z-index:-5359;mso-position-horizontal-relative:page" coordorigin="7938,2483" coordsize="0,0">
            <v:shape id="_x0000_s8320" style="position:absolute;left:7938;top:2483;width:0;height:0" coordorigin="7938,2483" coordsize="0,0" path="m7938,2483r,e" filled="f" strokeweight=".06pt">
              <v:path arrowok="t"/>
            </v:shape>
            <w10:wrap anchorx="page"/>
          </v:group>
        </w:pict>
      </w:r>
      <w:r>
        <w:pict>
          <v:group id="_x0000_s8317" style="position:absolute;left:0;text-align:left;margin-left:397.85pt;margin-top:123.6pt;width:0;height:0;z-index:-5358;mso-position-horizontal-relative:page" coordorigin="7957,2472" coordsize="0,0">
            <v:shape id="_x0000_s8318" style="position:absolute;left:7957;top:2472;width:0;height:0" coordorigin="7957,2472" coordsize="0,0" path="m7957,2472r,e" filled="f" strokeweight=".06pt">
              <v:path arrowok="t"/>
            </v:shape>
            <w10:wrap anchorx="page"/>
          </v:group>
        </w:pict>
      </w:r>
      <w:r>
        <w:pict>
          <v:group id="_x0000_s8315" style="position:absolute;left:0;text-align:left;margin-left:400.7pt;margin-top:121.95pt;width:0;height:0;z-index:-5357;mso-position-horizontal-relative:page" coordorigin="8014,2439" coordsize="0,0">
            <v:shape id="_x0000_s8316" style="position:absolute;left:8014;top:2439;width:0;height:0" coordorigin="8014,2439" coordsize="0,0" path="m8014,2439r,e" filled="f" strokeweight=".06pt">
              <v:path arrowok="t"/>
            </v:shape>
            <w10:wrap anchorx="page"/>
          </v:group>
        </w:pict>
      </w:r>
      <w:r>
        <w:pict>
          <v:group id="_x0000_s8313" style="position:absolute;left:0;text-align:left;margin-left:402.55pt;margin-top:120.9pt;width:0;height:0;z-index:-5356;mso-position-horizontal-relative:page" coordorigin="8051,2418" coordsize="0,0">
            <v:shape id="_x0000_s8314" style="position:absolute;left:8051;top:2418;width:0;height:0" coordorigin="8051,2418" coordsize="0,0" path="m8051,2418r,e" filled="f" strokeweight=".06pt">
              <v:path arrowok="t"/>
            </v:shape>
            <w10:wrap anchorx="page"/>
          </v:group>
        </w:pict>
      </w:r>
      <w:r>
        <w:pict>
          <v:group id="_x0000_s8311" style="position:absolute;left:0;text-align:left;margin-left:404.4pt;margin-top:119.8pt;width:0;height:0;z-index:-5355;mso-position-horizontal-relative:page" coordorigin="8088,2396" coordsize="0,0">
            <v:shape id="_x0000_s8312" style="position:absolute;left:8088;top:2396;width:0;height:0" coordorigin="8088,2396" coordsize="0,0" path="m8088,2396r,e" filled="f" strokeweight=".06pt">
              <v:path arrowok="t"/>
            </v:shape>
            <w10:wrap anchorx="page"/>
          </v:group>
        </w:pict>
      </w:r>
      <w:r>
        <w:pict>
          <v:group id="_x0000_s8309" style="position:absolute;left:0;text-align:left;margin-left:405.35pt;margin-top:119.25pt;width:0;height:0;z-index:-5354;mso-position-horizontal-relative:page" coordorigin="8107,2385" coordsize="0,0">
            <v:shape id="_x0000_s8310" style="position:absolute;left:8107;top:2385;width:0;height:0" coordorigin="8107,2385" coordsize="0,0" path="m8107,2385r,e" filled="f" strokeweight=".06pt">
              <v:path arrowok="t"/>
            </v:shape>
            <w10:wrap anchorx="page"/>
          </v:group>
        </w:pict>
      </w:r>
      <w:r>
        <w:pict>
          <v:group id="_x0000_s8307" style="position:absolute;left:0;text-align:left;margin-left:407.2pt;margin-top:118.2pt;width:0;height:0;z-index:-5353;mso-position-horizontal-relative:page" coordorigin="8144,2364" coordsize="0,0">
            <v:shape id="_x0000_s8308" style="position:absolute;left:8144;top:2364;width:0;height:0" coordorigin="8144,2364" coordsize="0,0" path="m8144,2364r,e" filled="f" strokeweight=".06pt">
              <v:path arrowok="t"/>
            </v:shape>
            <w10:wrap anchorx="page"/>
          </v:group>
        </w:pict>
      </w:r>
      <w:r>
        <w:pict>
          <v:group id="_x0000_s8305" style="position:absolute;left:0;text-align:left;margin-left:409.1pt;margin-top:117.1pt;width:0;height:0;z-index:-5352;mso-position-horizontal-relative:page" coordorigin="8182,2342" coordsize="0,0">
            <v:shape id="_x0000_s8306" style="position:absolute;left:8182;top:2342;width:0;height:0" coordorigin="8182,2342" coordsize="0,0" path="m8182,2342r,e" filled="f" strokeweight=".06pt">
              <v:path arrowok="t"/>
            </v:shape>
            <w10:wrap anchorx="page"/>
          </v:group>
        </w:pict>
      </w:r>
      <w:r>
        <w:pict>
          <v:group id="_x0000_s8303" style="position:absolute;left:0;text-align:left;margin-left:411.9pt;margin-top:115.5pt;width:0;height:0;z-index:-5351;mso-position-horizontal-relative:page" coordorigin="8238,2310" coordsize="0,0">
            <v:shape id="_x0000_s8304" style="position:absolute;left:8238;top:2310;width:0;height:0" coordorigin="8238,2310" coordsize="0,0" path="m8238,2310r,e" filled="f" strokeweight=".06pt">
              <v:path arrowok="t"/>
            </v:shape>
            <w10:wrap anchorx="page"/>
          </v:group>
        </w:pict>
      </w:r>
      <w:r>
        <w:pict>
          <v:group id="_x0000_s8301" style="position:absolute;left:0;text-align:left;margin-left:413.75pt;margin-top:114.4pt;width:0;height:0;z-index:-5350;mso-position-horizontal-relative:page" coordorigin="8275,2288" coordsize="0,0">
            <v:shape id="_x0000_s8302" style="position:absolute;left:8275;top:2288;width:0;height:0" coordorigin="8275,2288" coordsize="0,0" path="m8275,2288r,e" filled="f" strokeweight=".06pt">
              <v:path arrowok="t"/>
            </v:shape>
            <w10:wrap anchorx="page"/>
          </v:group>
        </w:pict>
      </w:r>
      <w:r>
        <w:pict>
          <v:group id="_x0000_s8299" style="position:absolute;left:0;text-align:left;margin-left:416.6pt;margin-top:112.8pt;width:0;height:0;z-index:-5349;mso-position-horizontal-relative:page" coordorigin="8332,2256" coordsize="0,0">
            <v:shape id="_x0000_s8300" style="position:absolute;left:8332;top:2256;width:0;height:0" coordorigin="8332,2256" coordsize="0,0" path="m8332,2256r,e" filled="f" strokeweight=".06pt">
              <v:path arrowok="t"/>
            </v:shape>
            <w10:wrap anchorx="page"/>
          </v:group>
        </w:pict>
      </w:r>
      <w:r>
        <w:pict>
          <v:group id="_x0000_s8297" style="position:absolute;left:0;text-align:left;margin-left:387.65pt;margin-top:130.75pt;width:0;height:0;z-index:-5348;mso-position-horizontal-relative:page" coordorigin="7753,2615" coordsize="0,0">
            <v:shape id="_x0000_s8298" style="position:absolute;left:7753;top:2615;width:0;height:0" coordorigin="7753,2615" coordsize="0,0" path="m7753,2615r,e" filled="f" strokeweight=".06pt">
              <v:path arrowok="t"/>
            </v:shape>
            <w10:wrap anchorx="page"/>
          </v:group>
        </w:pict>
      </w:r>
      <w:r>
        <w:pict>
          <v:group id="_x0000_s8295" style="position:absolute;left:0;text-align:left;margin-left:389.5pt;margin-top:129.65pt;width:0;height:0;z-index:-5347;mso-position-horizontal-relative:page" coordorigin="7790,2593" coordsize="0,0">
            <v:shape id="_x0000_s8296" style="position:absolute;left:7790;top:2593;width:0;height:0" coordorigin="7790,2593" coordsize="0,0" path="m7790,2593r,e" filled="f" strokeweight=".06pt">
              <v:path arrowok="t"/>
            </v:shape>
            <w10:wrap anchorx="page"/>
          </v:group>
        </w:pict>
      </w:r>
      <w:r>
        <w:pict>
          <v:group id="_x0000_s8293" style="position:absolute;left:0;text-align:left;margin-left:391.4pt;margin-top:128.55pt;width:0;height:0;z-index:-5346;mso-position-horizontal-relative:page" coordorigin="7828,2571" coordsize="0,0">
            <v:shape id="_x0000_s8294" style="position:absolute;left:7828;top:2571;width:0;height:0" coordorigin="7828,2571" coordsize="0,0" path="m7828,2571r,e" filled="f" strokeweight=".06pt">
              <v:path arrowok="t"/>
            </v:shape>
            <w10:wrap anchorx="page"/>
          </v:group>
        </w:pict>
      </w:r>
      <w:r>
        <w:pict>
          <v:group id="_x0000_s8291" style="position:absolute;left:0;text-align:left;margin-left:394.2pt;margin-top:126.95pt;width:0;height:0;z-index:-5345;mso-position-horizontal-relative:page" coordorigin="7884,2539" coordsize="0,0">
            <v:shape id="_x0000_s8292" style="position:absolute;left:7884;top:2539;width:0;height:0" coordorigin="7884,2539" coordsize="0,0" path="m7884,2539r,e" filled="f" strokeweight=".06pt">
              <v:path arrowok="t"/>
            </v:shape>
            <w10:wrap anchorx="page"/>
          </v:group>
        </w:pict>
      </w:r>
      <w:r>
        <w:pict>
          <v:group id="_x0000_s8289" style="position:absolute;left:0;text-align:left;margin-left:396.05pt;margin-top:125.85pt;width:0;height:0;z-index:-5344;mso-position-horizontal-relative:page" coordorigin="7921,2517" coordsize="0,0">
            <v:shape id="_x0000_s8290" style="position:absolute;left:7921;top:2517;width:0;height:0" coordorigin="7921,2517" coordsize="0,0" path="m7921,2517r,e" filled="f" strokeweight=".06pt">
              <v:path arrowok="t"/>
            </v:shape>
            <w10:wrap anchorx="page"/>
          </v:group>
        </w:pict>
      </w:r>
      <w:r>
        <w:pict>
          <v:group id="_x0000_s8287" style="position:absolute;left:0;text-align:left;margin-left:397.9pt;margin-top:124.8pt;width:0;height:0;z-index:-5343;mso-position-horizontal-relative:page" coordorigin="7958,2496" coordsize="0,0">
            <v:shape id="_x0000_s8288" style="position:absolute;left:7958;top:2496;width:0;height:0" coordorigin="7958,2496" coordsize="0,0" path="m7958,2496r,e" filled="f" strokeweight=".06pt">
              <v:path arrowok="t"/>
            </v:shape>
            <w10:wrap anchorx="page"/>
          </v:group>
        </w:pict>
      </w:r>
      <w:r>
        <w:pict>
          <v:group id="_x0000_s8285" style="position:absolute;left:0;text-align:left;margin-left:398.9pt;margin-top:124.25pt;width:0;height:0;z-index:-5342;mso-position-horizontal-relative:page" coordorigin="7978,2485" coordsize="0,0">
            <v:shape id="_x0000_s8286" style="position:absolute;left:7978;top:2485;width:0;height:0" coordorigin="7978,2485" coordsize="0,0" path="m7978,2485r,e" filled="f" strokeweight=".06pt">
              <v:path arrowok="t"/>
            </v:shape>
            <w10:wrap anchorx="page"/>
          </v:group>
        </w:pict>
      </w:r>
      <w:r>
        <w:pict>
          <v:group id="_x0000_s8283" style="position:absolute;left:0;text-align:left;margin-left:400.75pt;margin-top:123.15pt;width:0;height:0;z-index:-5341;mso-position-horizontal-relative:page" coordorigin="8015,2463" coordsize="0,0">
            <v:shape id="_x0000_s8284" style="position:absolute;left:8015;top:2463;width:0;height:0" coordorigin="8015,2463" coordsize="0,0" path="m8015,2463r,e" filled="f" strokeweight=".06pt">
              <v:path arrowok="t"/>
            </v:shape>
            <w10:wrap anchorx="page"/>
          </v:group>
        </w:pict>
      </w:r>
      <w:r>
        <w:pict>
          <v:group id="_x0000_s8281" style="position:absolute;left:0;text-align:left;margin-left:402.6pt;margin-top:122.1pt;width:0;height:0;z-index:-5340;mso-position-horizontal-relative:page" coordorigin="8052,2442" coordsize="0,0">
            <v:shape id="_x0000_s8282" style="position:absolute;left:8052;top:2442;width:0;height:0" coordorigin="8052,2442" coordsize="0,0" path="m8052,2442r,e" filled="f" strokeweight=".06pt">
              <v:path arrowok="t"/>
            </v:shape>
            <w10:wrap anchorx="page"/>
          </v:group>
        </w:pict>
      </w:r>
      <w:r>
        <w:pict>
          <v:group id="_x0000_s8279" style="position:absolute;left:0;text-align:left;margin-left:403.55pt;margin-top:121.55pt;width:0;height:0;z-index:-5339;mso-position-horizontal-relative:page" coordorigin="8071,2431" coordsize="0,0">
            <v:shape id="_x0000_s8280" style="position:absolute;left:8071;top:2431;width:0;height:0" coordorigin="8071,2431" coordsize="0,0" path="m8071,2431r,e" filled="f" strokeweight=".06pt">
              <v:path arrowok="t"/>
            </v:shape>
            <w10:wrap anchorx="page"/>
          </v:group>
        </w:pict>
      </w:r>
      <w:r>
        <w:pict>
          <v:group id="_x0000_s8277" style="position:absolute;left:0;text-align:left;margin-left:405.4pt;margin-top:120.45pt;width:0;height:0;z-index:-5338;mso-position-horizontal-relative:page" coordorigin="8108,2409" coordsize="0,0">
            <v:shape id="_x0000_s8278" style="position:absolute;left:8108;top:2409;width:0;height:0" coordorigin="8108,2409" coordsize="0,0" path="m8108,2409r,e" filled="f" strokeweight=".06pt">
              <v:path arrowok="t"/>
            </v:shape>
            <w10:wrap anchorx="page"/>
          </v:group>
        </w:pict>
      </w:r>
      <w:r>
        <w:pict>
          <v:group id="_x0000_s8275" style="position:absolute;left:0;text-align:left;margin-left:406.4pt;margin-top:119.95pt;width:0;height:0;z-index:-5337;mso-position-horizontal-relative:page" coordorigin="8128,2399" coordsize="0,0">
            <v:shape id="_x0000_s8276" style="position:absolute;left:8128;top:2399;width:0;height:0" coordorigin="8128,2399" coordsize="0,0" path="m8128,2399r,e" filled="f" strokeweight=".06pt">
              <v:path arrowok="t"/>
            </v:shape>
            <w10:wrap anchorx="page"/>
          </v:group>
        </w:pict>
      </w:r>
      <w:r>
        <w:pict>
          <v:group id="_x0000_s8273" style="position:absolute;left:0;text-align:left;margin-left:407.3pt;margin-top:119.4pt;width:0;height:0;z-index:-5336;mso-position-horizontal-relative:page" coordorigin="8146,2388" coordsize="0,0">
            <v:shape id="_x0000_s8274" style="position:absolute;left:8146;top:2388;width:0;height:0" coordorigin="8146,2388" coordsize="0,0" path="m8146,2388r,e" filled="f" strokeweight=".06pt">
              <v:path arrowok="t"/>
            </v:shape>
            <w10:wrap anchorx="page"/>
          </v:group>
        </w:pict>
      </w:r>
      <w:r>
        <w:pict>
          <v:group id="_x0000_s8271" style="position:absolute;left:0;text-align:left;margin-left:410.1pt;margin-top:117.75pt;width:0;height:0;z-index:-5335;mso-position-horizontal-relative:page" coordorigin="8202,2355" coordsize="0,0">
            <v:shape id="_x0000_s8272" style="position:absolute;left:8202;top:2355;width:0;height:0" coordorigin="8202,2355" coordsize="0,0" path="m8202,2355r,e" filled="f" strokeweight=".06pt">
              <v:path arrowok="t"/>
            </v:shape>
            <w10:wrap anchorx="page"/>
          </v:group>
        </w:pict>
      </w:r>
      <w:r>
        <w:pict>
          <v:group id="_x0000_s8269" style="position:absolute;left:0;text-align:left;margin-left:412.9pt;margin-top:116.15pt;width:0;height:0;z-index:-5334;mso-position-horizontal-relative:page" coordorigin="8258,2323" coordsize="0,0">
            <v:shape id="_x0000_s8270" style="position:absolute;left:8258;top:2323;width:0;height:0" coordorigin="8258,2323" coordsize="0,0" path="m8258,2323r,e" filled="f" strokeweight=".06pt">
              <v:path arrowok="t"/>
            </v:shape>
            <w10:wrap anchorx="page"/>
          </v:group>
        </w:pict>
      </w:r>
      <w:r>
        <w:pict>
          <v:group id="_x0000_s8267" style="position:absolute;left:0;text-align:left;margin-left:413.8pt;margin-top:115.6pt;width:0;height:0;z-index:-5333;mso-position-horizontal-relative:page" coordorigin="8276,2312" coordsize="0,0">
            <v:shape id="_x0000_s8268" style="position:absolute;left:8276;top:2312;width:0;height:0" coordorigin="8276,2312" coordsize="0,0" path="m8276,2312r,e" filled="f" strokeweight=".06pt">
              <v:path arrowok="t"/>
            </v:shape>
            <w10:wrap anchorx="page"/>
          </v:group>
        </w:pict>
      </w:r>
      <w:r>
        <w:pict>
          <v:group id="_x0000_s8265" style="position:absolute;left:0;text-align:left;margin-left:414.8pt;margin-top:115.05pt;width:0;height:0;z-index:-5332;mso-position-horizontal-relative:page" coordorigin="8296,2301" coordsize="0,0">
            <v:shape id="_x0000_s8266" style="position:absolute;left:8296;top:2301;width:0;height:0" coordorigin="8296,2301" coordsize="0,0" path="m8296,2301r,e" filled="f" strokeweight=".06pt">
              <v:path arrowok="t"/>
            </v:shape>
            <w10:wrap anchorx="page"/>
          </v:group>
        </w:pict>
      </w:r>
      <w:r>
        <w:pict>
          <v:group id="_x0000_s8263" style="position:absolute;left:0;text-align:left;margin-left:416.65pt;margin-top:114pt;width:0;height:0;z-index:-5331;mso-position-horizontal-relative:page" coordorigin="8333,2280" coordsize="0,0">
            <v:shape id="_x0000_s8264" style="position:absolute;left:8333;top:2280;width:0;height:0" coordorigin="8333,2280" coordsize="0,0" path="m8333,2280r,e" filled="f" strokeweight=".06pt">
              <v:path arrowok="t"/>
            </v:shape>
            <w10:wrap anchorx="page"/>
          </v:group>
        </w:pict>
      </w:r>
      <w:r>
        <w:pict>
          <v:group id="_x0000_s8261" style="position:absolute;left:0;text-align:left;margin-left:417.6pt;margin-top:113.45pt;width:0;height:0;z-index:-5330;mso-position-horizontal-relative:page" coordorigin="8352,2269" coordsize="0,0">
            <v:shape id="_x0000_s8262" style="position:absolute;left:8352;top:2269;width:0;height:0" coordorigin="8352,2269" coordsize="0,0" path="m8352,2269r,e" filled="f" strokeweight=".06pt">
              <v:path arrowok="t"/>
            </v:shape>
            <w10:wrap anchorx="page"/>
          </v:group>
        </w:pict>
      </w:r>
      <w:r>
        <w:pict>
          <v:group id="_x0000_s8259" style="position:absolute;left:0;text-align:left;margin-left:418.5pt;margin-top:112.9pt;width:0;height:0;z-index:-5329;mso-position-horizontal-relative:page" coordorigin="8370,2258" coordsize="0,0">
            <v:shape id="_x0000_s8260" style="position:absolute;left:8370;top:2258;width:0;height:0" coordorigin="8370,2258" coordsize="0,0" path="m8370,2258r,e" filled="f" strokeweight=".06pt">
              <v:path arrowok="t"/>
            </v:shape>
            <w10:wrap anchorx="page"/>
          </v:group>
        </w:pict>
      </w:r>
      <w:r>
        <w:pict>
          <v:group id="_x0000_s8257" style="position:absolute;left:0;text-align:left;margin-left:419.45pt;margin-top:112.35pt;width:0;height:0;z-index:-5328;mso-position-horizontal-relative:page" coordorigin="8389,2247" coordsize="0,0">
            <v:shape id="_x0000_s8258" style="position:absolute;left:8389;top:2247;width:0;height:0" coordorigin="8389,2247" coordsize="0,0" path="m8389,2247r,e" filled="f" strokeweight=".06pt">
              <v:path arrowok="t"/>
            </v:shape>
            <w10:wrap anchorx="page"/>
          </v:group>
        </w:pict>
      </w:r>
      <w:r>
        <w:pict>
          <v:group id="_x0000_s8255" style="position:absolute;left:0;text-align:left;margin-left:389.6pt;margin-top:130.9pt;width:0;height:0;z-index:-5327;mso-position-horizontal-relative:page" coordorigin="7792,2618" coordsize="0,0">
            <v:shape id="_x0000_s8256" style="position:absolute;left:7792;top:2618;width:0;height:0" coordorigin="7792,2618" coordsize="0,0" path="m7792,2618r,e" filled="f" strokeweight=".06pt">
              <v:path arrowok="t"/>
            </v:shape>
            <w10:wrap anchorx="page"/>
          </v:group>
        </w:pict>
      </w:r>
      <w:r>
        <w:pict>
          <v:group id="_x0000_s8253" style="position:absolute;left:0;text-align:left;margin-left:392.4pt;margin-top:129.25pt;width:0;height:0;z-index:-5326;mso-position-horizontal-relative:page" coordorigin="7848,2585" coordsize="0,0">
            <v:shape id="_x0000_s8254" style="position:absolute;left:7848;top:2585;width:0;height:0" coordorigin="7848,2585" coordsize="0,0" path="m7848,2585r,e" filled="f" strokeweight=".06pt">
              <v:path arrowok="t"/>
            </v:shape>
            <w10:wrap anchorx="page"/>
          </v:group>
        </w:pict>
      </w:r>
      <w:r>
        <w:pict>
          <v:group id="_x0000_s8251" style="position:absolute;left:0;text-align:left;margin-left:396.1pt;margin-top:127.05pt;width:0;height:0;z-index:-5325;mso-position-horizontal-relative:page" coordorigin="7922,2541" coordsize="0,0">
            <v:shape id="_x0000_s8252" style="position:absolute;left:7922;top:2541;width:0;height:0" coordorigin="7922,2541" coordsize="0,0" path="m7922,2541r,e" filled="f" strokeweight=".06pt">
              <v:path arrowok="t"/>
            </v:shape>
            <w10:wrap anchorx="page"/>
          </v:group>
        </w:pict>
      </w:r>
      <w:r>
        <w:pict>
          <v:group id="_x0000_s8249" style="position:absolute;left:0;text-align:left;margin-left:397.1pt;margin-top:126.55pt;width:0;height:0;z-index:-5324;mso-position-horizontal-relative:page" coordorigin="7942,2531" coordsize="0,0">
            <v:shape id="_x0000_s8250" style="position:absolute;left:7942;top:2531;width:0;height:0" coordorigin="7942,2531" coordsize="0,0" path="m7942,2531r,e" filled="f" strokeweight=".06pt">
              <v:path arrowok="t"/>
            </v:shape>
            <w10:wrap anchorx="page"/>
          </v:group>
        </w:pict>
      </w:r>
      <w:r>
        <w:pict>
          <v:group id="_x0000_s8247" style="position:absolute;left:0;text-align:left;margin-left:398.95pt;margin-top:125.45pt;width:0;height:0;z-index:-5323;mso-position-horizontal-relative:page" coordorigin="7979,2509" coordsize="0,0">
            <v:shape id="_x0000_s8248" style="position:absolute;left:7979;top:2509;width:0;height:0" coordorigin="7979,2509" coordsize="0,0" path="m7979,2509r,e" filled="f" strokeweight=".06pt">
              <v:path arrowok="t"/>
            </v:shape>
            <w10:wrap anchorx="page"/>
          </v:group>
        </w:pict>
      </w:r>
      <w:r>
        <w:pict>
          <v:group id="_x0000_s8245" style="position:absolute;left:0;text-align:left;margin-left:399.9pt;margin-top:124.9pt;width:0;height:0;z-index:-5322;mso-position-horizontal-relative:page" coordorigin="7998,2498" coordsize="0,0">
            <v:shape id="_x0000_s8246" style="position:absolute;left:7998;top:2498;width:0;height:0" coordorigin="7998,2498" coordsize="0,0" path="m7998,2498r,e" filled="f" strokeweight=".06pt">
              <v:path arrowok="t"/>
            </v:shape>
            <w10:wrap anchorx="page"/>
          </v:group>
        </w:pict>
      </w:r>
      <w:r>
        <w:pict>
          <v:group id="_x0000_s8243" style="position:absolute;left:0;text-align:left;margin-left:400.8pt;margin-top:124.35pt;width:0;height:0;z-index:-5321;mso-position-horizontal-relative:page" coordorigin="8016,2487" coordsize="0,0">
            <v:shape id="_x0000_s8244" style="position:absolute;left:8016;top:2487;width:0;height:0" coordorigin="8016,2487" coordsize="0,0" path="m8016,2487r,e" filled="f" strokeweight=".06pt">
              <v:path arrowok="t"/>
            </v:shape>
            <w10:wrap anchorx="page"/>
          </v:group>
        </w:pict>
      </w:r>
      <w:r>
        <w:pict>
          <v:group id="_x0000_s8241" style="position:absolute;left:0;text-align:left;margin-left:403.6pt;margin-top:122.75pt;width:0;height:0;z-index:-5320;mso-position-horizontal-relative:page" coordorigin="8072,2455" coordsize="0,0">
            <v:shape id="_x0000_s8242" style="position:absolute;left:8072;top:2455;width:0;height:0" coordorigin="8072,2455" coordsize="0,0" path="m8072,2455r,e" filled="f" strokeweight=".06pt">
              <v:path arrowok="t"/>
            </v:shape>
            <w10:wrap anchorx="page"/>
          </v:group>
        </w:pict>
      </w:r>
      <w:r>
        <w:pict>
          <v:group id="_x0000_s8239" style="position:absolute;left:0;text-align:left;margin-left:406.45pt;margin-top:121.15pt;width:0;height:0;z-index:-5319;mso-position-horizontal-relative:page" coordorigin="8129,2423" coordsize="0,0">
            <v:shape id="_x0000_s8240" style="position:absolute;left:8129;top:2423;width:0;height:0" coordorigin="8129,2423" coordsize="0,0" path="m8129,2423r,e" filled="f" strokeweight=".06pt">
              <v:path arrowok="t"/>
            </v:shape>
            <w10:wrap anchorx="page"/>
          </v:group>
        </w:pict>
      </w:r>
      <w:r>
        <w:pict>
          <v:group id="_x0000_s8237" style="position:absolute;left:0;text-align:left;margin-left:408.3pt;margin-top:120.05pt;width:0;height:0;z-index:-5318;mso-position-horizontal-relative:page" coordorigin="8166,2401" coordsize="0,0">
            <v:shape id="_x0000_s8238" style="position:absolute;left:8166;top:2401;width:0;height:0" coordorigin="8166,2401" coordsize="0,0" path="m8166,2401r,e" filled="f" strokeweight=".06pt">
              <v:path arrowok="t"/>
            </v:shape>
            <w10:wrap anchorx="page"/>
          </v:group>
        </w:pict>
      </w:r>
      <w:r>
        <w:pict>
          <v:group id="_x0000_s8235" style="position:absolute;left:0;text-align:left;margin-left:411.1pt;margin-top:118.45pt;width:0;height:0;z-index:-5317;mso-position-horizontal-relative:page" coordorigin="8222,2369" coordsize="0,0">
            <v:shape id="_x0000_s8236" style="position:absolute;left:8222;top:2369;width:0;height:0" coordorigin="8222,2369" coordsize="0,0" path="m8222,2369r,e" filled="f" strokeweight=".06pt">
              <v:path arrowok="t"/>
            </v:shape>
            <w10:wrap anchorx="page"/>
          </v:group>
        </w:pict>
      </w:r>
      <w:r>
        <w:pict>
          <v:group id="_x0000_s8233" style="position:absolute;left:0;text-align:left;margin-left:412pt;margin-top:117.9pt;width:0;height:0;z-index:-5316;mso-position-horizontal-relative:page" coordorigin="8240,2358" coordsize="0,0">
            <v:shape id="_x0000_s8234" style="position:absolute;left:8240;top:2358;width:0;height:0" coordorigin="8240,2358" coordsize="0,0" path="m8240,2358r,e" filled="f" strokeweight=".06pt">
              <v:path arrowok="t"/>
            </v:shape>
            <w10:wrap anchorx="page"/>
          </v:group>
        </w:pict>
      </w:r>
      <w:r>
        <w:pict>
          <v:group id="_x0000_s8231" style="position:absolute;left:0;text-align:left;margin-left:413pt;margin-top:117.35pt;width:0;height:0;z-index:-5315;mso-position-horizontal-relative:page" coordorigin="8260,2347" coordsize="0,0">
            <v:shape id="_x0000_s8232" style="position:absolute;left:8260;top:2347;width:0;height:0" coordorigin="8260,2347" coordsize="0,0" path="m8260,2347r,e" filled="f" strokeweight=".06pt">
              <v:path arrowok="t"/>
            </v:shape>
            <w10:wrap anchorx="page"/>
          </v:group>
        </w:pict>
      </w:r>
      <w:r>
        <w:pict>
          <v:group id="_x0000_s8229" style="position:absolute;left:0;text-align:left;margin-left:414.85pt;margin-top:116.25pt;width:0;height:0;z-index:-5314;mso-position-horizontal-relative:page" coordorigin="8297,2325" coordsize="0,0">
            <v:shape id="_x0000_s8230" style="position:absolute;left:8297;top:2325;width:0;height:0" coordorigin="8297,2325" coordsize="0,0" path="m8297,2325r,e" filled="f" strokeweight=".06pt">
              <v:path arrowok="t"/>
            </v:shape>
            <w10:wrap anchorx="page"/>
          </v:group>
        </w:pict>
      </w:r>
      <w:r>
        <w:pict>
          <v:group id="_x0000_s8227" style="position:absolute;left:0;text-align:left;margin-left:415.8pt;margin-top:115.75pt;width:0;height:0;z-index:-5313;mso-position-horizontal-relative:page" coordorigin="8316,2315" coordsize="0,0">
            <v:shape id="_x0000_s8228" style="position:absolute;left:8316;top:2315;width:0;height:0" coordorigin="8316,2315" coordsize="0,0" path="m8316,2315r,e" filled="f" strokeweight=".06pt">
              <v:path arrowok="t"/>
            </v:shape>
            <w10:wrap anchorx="page"/>
          </v:group>
        </w:pict>
      </w:r>
      <w:r>
        <w:pict>
          <v:group id="_x0000_s8225" style="position:absolute;left:0;text-align:left;margin-left:417.65pt;margin-top:114.65pt;width:0;height:0;z-index:-5312;mso-position-horizontal-relative:page" coordorigin="8353,2293" coordsize="0,0">
            <v:shape id="_x0000_s8226" style="position:absolute;left:8353;top:2293;width:0;height:0" coordorigin="8353,2293" coordsize="0,0" path="m8353,2293r,e" filled="f" strokeweight=".06pt">
              <v:path arrowok="t"/>
            </v:shape>
            <w10:wrap anchorx="page"/>
          </v:group>
        </w:pict>
      </w:r>
      <w:r>
        <w:pict>
          <v:group id="_x0000_s8223" style="position:absolute;left:0;text-align:left;margin-left:419.5pt;margin-top:113.55pt;width:0;height:0;z-index:-5311;mso-position-horizontal-relative:page" coordorigin="8390,2271" coordsize="0,0">
            <v:shape id="_x0000_s8224" style="position:absolute;left:8390;top:2271;width:0;height:0" coordorigin="8390,2271" coordsize="0,0" path="m8390,2271r,e" filled="f" strokeweight=".06pt">
              <v:path arrowok="t"/>
            </v:shape>
            <w10:wrap anchorx="page"/>
          </v:group>
        </w:pict>
      </w:r>
      <w:r>
        <w:pict>
          <v:group id="_x0000_s8221" style="position:absolute;left:0;text-align:left;margin-left:390.6pt;margin-top:131.5pt;width:0;height:0;z-index:-5310;mso-position-horizontal-relative:page" coordorigin="7812,2630" coordsize="0,0">
            <v:shape id="_x0000_s8222" style="position:absolute;left:7812;top:2630;width:0;height:0" coordorigin="7812,2630" coordsize="0,0" path="m7812,2630r,e" filled="f" strokeweight=".06pt">
              <v:path arrowok="t"/>
            </v:shape>
            <w10:wrap anchorx="page"/>
          </v:group>
        </w:pict>
      </w:r>
      <w:r>
        <w:pict>
          <v:group id="_x0000_s8219" style="position:absolute;left:0;text-align:left;margin-left:392.45pt;margin-top:130.5pt;width:0;height:0;z-index:-5309;mso-position-horizontal-relative:page" coordorigin="7849,2610" coordsize="0,0">
            <v:shape id="_x0000_s8220" style="position:absolute;left:7849;top:2610;width:0;height:0" coordorigin="7849,2610" coordsize="0,0" path="m7849,2610r,e" filled="f" strokeweight=".06pt">
              <v:path arrowok="t"/>
            </v:shape>
            <w10:wrap anchorx="page"/>
          </v:group>
        </w:pict>
      </w:r>
      <w:r>
        <w:pict>
          <v:group id="_x0000_s8217" style="position:absolute;left:0;text-align:left;margin-left:393.4pt;margin-top:129.9pt;width:0;height:0;z-index:-5308;mso-position-horizontal-relative:page" coordorigin="7868,2598" coordsize="0,0">
            <v:shape id="_x0000_s8218" style="position:absolute;left:7868;top:2598;width:0;height:0" coordorigin="7868,2598" coordsize="0,0" path="m7868,2598r,e" filled="f" strokeweight=".06pt">
              <v:path arrowok="t"/>
            </v:shape>
            <w10:wrap anchorx="page"/>
          </v:group>
        </w:pict>
      </w:r>
      <w:r>
        <w:pict>
          <v:group id="_x0000_s8215" style="position:absolute;left:0;text-align:left;margin-left:394.3pt;margin-top:129.35pt;width:0;height:0;z-index:-5307;mso-position-horizontal-relative:page" coordorigin="7886,2587" coordsize="0,0">
            <v:shape id="_x0000_s8216" style="position:absolute;left:7886;top:2587;width:0;height:0" coordorigin="7886,2587" coordsize="0,0" path="m7886,2587r,e" filled="f" strokeweight=".06pt">
              <v:path arrowok="t"/>
            </v:shape>
            <w10:wrap anchorx="page"/>
          </v:group>
        </w:pict>
      </w:r>
      <w:r>
        <w:pict>
          <v:group id="_x0000_s8213" style="position:absolute;left:0;text-align:left;margin-left:395.3pt;margin-top:128.8pt;width:0;height:0;z-index:-5306;mso-position-horizontal-relative:page" coordorigin="7906,2576" coordsize="0,0">
            <v:shape id="_x0000_s8214" style="position:absolute;left:7906;top:2576;width:0;height:0" coordorigin="7906,2576" coordsize="0,0" path="m7906,2576r,e" filled="f" strokeweight=".06pt">
              <v:path arrowok="t"/>
            </v:shape>
            <w10:wrap anchorx="page"/>
          </v:group>
        </w:pict>
      </w:r>
      <w:r>
        <w:pict>
          <v:group id="_x0000_s8211" style="position:absolute;left:0;text-align:left;margin-left:397.15pt;margin-top:127.75pt;width:0;height:0;z-index:-5305;mso-position-horizontal-relative:page" coordorigin="7943,2555" coordsize="0,0">
            <v:shape id="_x0000_s8212" style="position:absolute;left:7943;top:2555;width:0;height:0" coordorigin="7943,2555" coordsize="0,0" path="m7943,2555r,e" filled="f" strokeweight=".06pt">
              <v:path arrowok="t"/>
            </v:shape>
            <w10:wrap anchorx="page"/>
          </v:group>
        </w:pict>
      </w:r>
      <w:r>
        <w:pict>
          <v:group id="_x0000_s8209" style="position:absolute;left:0;text-align:left;margin-left:398.1pt;margin-top:127.2pt;width:0;height:0;z-index:-5304;mso-position-horizontal-relative:page" coordorigin="7962,2544" coordsize="0,0">
            <v:shape id="_x0000_s8210" style="position:absolute;left:7962;top:2544;width:0;height:0" coordorigin="7962,2544" coordsize="0,0" path="m7962,2544r,e" filled="f" strokeweight=".06pt">
              <v:path arrowok="t"/>
            </v:shape>
            <w10:wrap anchorx="page"/>
          </v:group>
        </w:pict>
      </w:r>
      <w:r>
        <w:pict>
          <v:group id="_x0000_s8207" style="position:absolute;left:0;text-align:left;margin-left:399.95pt;margin-top:126.15pt;width:0;height:0;z-index:-5303;mso-position-horizontal-relative:page" coordorigin="7999,2523" coordsize="0,0">
            <v:shape id="_x0000_s8208" style="position:absolute;left:7999;top:2523;width:0;height:0" coordorigin="7999,2523" coordsize="0,0" path="m7999,2523r,e" filled="f" strokeweight=".06pt">
              <v:path arrowok="t"/>
            </v:shape>
            <w10:wrap anchorx="page"/>
          </v:group>
        </w:pict>
      </w:r>
      <w:r>
        <w:pict>
          <v:group id="_x0000_s8205" style="position:absolute;left:0;text-align:left;margin-left:401.8pt;margin-top:125.05pt;width:0;height:0;z-index:-5302;mso-position-horizontal-relative:page" coordorigin="8036,2501" coordsize="0,0">
            <v:shape id="_x0000_s8206" style="position:absolute;left:8036;top:2501;width:0;height:0" coordorigin="8036,2501" coordsize="0,0" path="m8036,2501r,e" filled="f" strokeweight=".06pt">
              <v:path arrowok="t"/>
            </v:shape>
            <w10:wrap anchorx="page"/>
          </v:group>
        </w:pict>
      </w:r>
      <w:r>
        <w:pict>
          <v:group id="_x0000_s8203" style="position:absolute;left:0;text-align:left;margin-left:404.65pt;margin-top:123.4pt;width:0;height:0;z-index:-5301;mso-position-horizontal-relative:page" coordorigin="8093,2468" coordsize="0,0">
            <v:shape id="_x0000_s8204" style="position:absolute;left:8093;top:2468;width:0;height:0" coordorigin="8093,2468" coordsize="0,0" path="m8093,2468r,e" filled="f" strokeweight=".06pt">
              <v:path arrowok="t"/>
            </v:shape>
            <w10:wrap anchorx="page"/>
          </v:group>
        </w:pict>
      </w:r>
      <w:r>
        <w:pict>
          <v:group id="_x0000_s8201" style="position:absolute;left:0;text-align:left;margin-left:405.55pt;margin-top:122.85pt;width:0;height:0;z-index:-5300;mso-position-horizontal-relative:page" coordorigin="8111,2457" coordsize="0,0">
            <v:shape id="_x0000_s8202" style="position:absolute;left:8111;top:2457;width:0;height:0" coordorigin="8111,2457" coordsize="0,0" path="m8111,2457r,e" filled="f" strokeweight=".06pt">
              <v:path arrowok="t"/>
            </v:shape>
            <w10:wrap anchorx="page"/>
          </v:group>
        </w:pict>
      </w:r>
      <w:r>
        <w:pict>
          <v:group id="_x0000_s8199" style="position:absolute;left:0;text-align:left;margin-left:406.5pt;margin-top:122.35pt;width:0;height:0;z-index:-5299;mso-position-horizontal-relative:page" coordorigin="8130,2447" coordsize="0,0">
            <v:shape id="_x0000_s8200" style="position:absolute;left:8130;top:2447;width:0;height:0" coordorigin="8130,2447" coordsize="0,0" path="m8130,2447r,e" filled="f" strokeweight=".06pt">
              <v:path arrowok="t"/>
            </v:shape>
            <w10:wrap anchorx="page"/>
          </v:group>
        </w:pict>
      </w:r>
      <w:r>
        <w:pict>
          <v:group id="_x0000_s8197" style="position:absolute;left:0;text-align:left;margin-left:408.35pt;margin-top:121.25pt;width:0;height:0;z-index:-5298;mso-position-horizontal-relative:page" coordorigin="8167,2425" coordsize="0,0">
            <v:shape id="_x0000_s8198" style="position:absolute;left:8167;top:2425;width:0;height:0" coordorigin="8167,2425" coordsize="0,0" path="m8167,2425r,e" filled="f" strokeweight=".06pt">
              <v:path arrowok="t"/>
            </v:shape>
            <w10:wrap anchorx="page"/>
          </v:group>
        </w:pict>
      </w:r>
      <w:r>
        <w:pict>
          <v:group id="_x0000_s8195" style="position:absolute;left:0;text-align:left;margin-left:409.3pt;margin-top:120.7pt;width:0;height:0;z-index:-5297;mso-position-horizontal-relative:page" coordorigin="8186,2414" coordsize="0,0">
            <v:shape id="_x0000_s8196" style="position:absolute;left:8186;top:2414;width:0;height:0" coordorigin="8186,2414" coordsize="0,0" path="m8186,2414r,e" filled="f" strokeweight=".06pt">
              <v:path arrowok="t"/>
            </v:shape>
            <w10:wrap anchorx="page"/>
          </v:group>
        </w:pict>
      </w:r>
      <w:r>
        <w:pict>
          <v:group id="_x0000_s8193" style="position:absolute;left:0;text-align:left;margin-left:411.2pt;margin-top:119.65pt;width:0;height:0;z-index:-5296;mso-position-horizontal-relative:page" coordorigin="8224,2393" coordsize="0,0">
            <v:shape id="_x0000_s8194" style="position:absolute;left:8224;top:2393;width:0;height:0" coordorigin="8224,2393" coordsize="0,0" path="m8224,2393r,e" filled="f" strokeweight=".06pt">
              <v:path arrowok="t"/>
            </v:shape>
            <w10:wrap anchorx="page"/>
          </v:group>
        </w:pict>
      </w:r>
      <w:r>
        <w:pict>
          <v:group id="_x0000_s8191" style="position:absolute;left:0;text-align:left;margin-left:413.05pt;margin-top:118.55pt;width:0;height:0;z-index:-5295;mso-position-horizontal-relative:page" coordorigin="8261,2371" coordsize="0,0">
            <v:shape id="_x0000_s8192" style="position:absolute;left:8261;top:2371;width:0;height:0" coordorigin="8261,2371" coordsize="0,0" path="m8261,2371r,e" filled="f" strokeweight=".06pt">
              <v:path arrowok="t"/>
            </v:shape>
            <w10:wrap anchorx="page"/>
          </v:group>
        </w:pict>
      </w:r>
      <w:r>
        <w:pict>
          <v:group id="_x0000_s8189" style="position:absolute;left:0;text-align:left;margin-left:414pt;margin-top:118pt;width:0;height:0;z-index:-5294;mso-position-horizontal-relative:page" coordorigin="8280,2360" coordsize="0,0">
            <v:shape id="_x0000_s8190" style="position:absolute;left:8280;top:2360;width:0;height:0" coordorigin="8280,2360" coordsize="0,0" path="m8280,2360r,e" filled="f" strokeweight=".06pt">
              <v:path arrowok="t"/>
            </v:shape>
            <w10:wrap anchorx="page"/>
          </v:group>
        </w:pict>
      </w:r>
      <w:r>
        <w:pict>
          <v:group id="_x0000_s8187" style="position:absolute;left:0;text-align:left;margin-left:415.85pt;margin-top:116.95pt;width:0;height:0;z-index:-5293;mso-position-horizontal-relative:page" coordorigin="8317,2339" coordsize="0,0">
            <v:shape id="_x0000_s8188" style="position:absolute;left:8317;top:2339;width:0;height:0" coordorigin="8317,2339" coordsize="0,0" path="m8317,2339r,e" filled="f" strokeweight=".06pt">
              <v:path arrowok="t"/>
            </v:shape>
            <w10:wrap anchorx="page"/>
          </v:group>
        </w:pict>
      </w:r>
      <w:r>
        <w:pict>
          <v:group id="_x0000_s8185" style="position:absolute;left:0;text-align:left;margin-left:417.7pt;margin-top:115.85pt;width:0;height:0;z-index:-5292;mso-position-horizontal-relative:page" coordorigin="8354,2317" coordsize="0,0">
            <v:shape id="_x0000_s8186" style="position:absolute;left:8354;top:2317;width:0;height:0" coordorigin="8354,2317" coordsize="0,0" path="m8354,2317r,e" filled="f" strokeweight=".06pt">
              <v:path arrowok="t"/>
            </v:shape>
            <w10:wrap anchorx="page"/>
          </v:group>
        </w:pict>
      </w:r>
      <w:r>
        <w:pict>
          <v:group id="_x0000_s8183" style="position:absolute;left:0;text-align:left;margin-left:420.55pt;margin-top:114.25pt;width:0;height:0;z-index:-5291;mso-position-horizontal-relative:page" coordorigin="8411,2285" coordsize="0,0">
            <v:shape id="_x0000_s8184" style="position:absolute;left:8411;top:2285;width:0;height:0" coordorigin="8411,2285" coordsize="0,0" path="m8411,2285r,e" filled="f" strokeweight=".06pt">
              <v:path arrowok="t"/>
            </v:shape>
            <w10:wrap anchorx="page"/>
          </v:group>
        </w:pict>
      </w:r>
      <w:r>
        <w:pict>
          <v:group id="_x0000_s8181" style="position:absolute;left:0;text-align:left;margin-left:422.4pt;margin-top:113.15pt;width:0;height:0;z-index:-5290;mso-position-horizontal-relative:page" coordorigin="8448,2263" coordsize="0,0">
            <v:shape id="_x0000_s8182" style="position:absolute;left:8448;top:2263;width:0;height:0" coordorigin="8448,2263" coordsize="0,0" path="m8448,2263r,e" filled="f" strokeweight=".06pt">
              <v:path arrowok="t"/>
            </v:shape>
            <w10:wrap anchorx="page"/>
          </v:group>
        </w:pict>
      </w:r>
      <w:r>
        <w:pict>
          <v:group id="_x0000_s8179" style="position:absolute;left:0;text-align:left;margin-left:391.6pt;margin-top:132.25pt;width:0;height:0;z-index:-5289;mso-position-horizontal-relative:page" coordorigin="7832,2645" coordsize="0,0">
            <v:shape id="_x0000_s8180" style="position:absolute;left:7832;top:2645;width:0;height:0" coordorigin="7832,2645" coordsize="0,0" path="m7832,2645r,e" filled="f" strokeweight=".06pt">
              <v:path arrowok="t"/>
            </v:shape>
            <w10:wrap anchorx="page"/>
          </v:group>
        </w:pict>
      </w:r>
      <w:r>
        <w:pict>
          <v:group id="_x0000_s8177" style="position:absolute;left:0;text-align:left;margin-left:393.5pt;margin-top:131.1pt;width:0;height:0;z-index:-5288;mso-position-horizontal-relative:page" coordorigin="7870,2622" coordsize="0,0">
            <v:shape id="_x0000_s8178" style="position:absolute;left:7870;top:2622;width:0;height:0" coordorigin="7870,2622" coordsize="0,0" path="m7870,2622r,e" filled="f" strokeweight=".06pt">
              <v:path arrowok="t"/>
            </v:shape>
            <w10:wrap anchorx="page"/>
          </v:group>
        </w:pict>
      </w:r>
      <w:r>
        <w:pict>
          <v:group id="_x0000_s8175" style="position:absolute;left:0;text-align:left;margin-left:395.35pt;margin-top:130.05pt;width:0;height:0;z-index:-5287;mso-position-horizontal-relative:page" coordorigin="7907,2601" coordsize="0,0">
            <v:shape id="_x0000_s8176" style="position:absolute;left:7907;top:2601;width:0;height:0" coordorigin="7907,2601" coordsize="0,0" path="m7907,2601r,e" filled="f" strokeweight=".06pt">
              <v:path arrowok="t"/>
            </v:shape>
            <w10:wrap anchorx="page"/>
          </v:group>
        </w:pict>
      </w:r>
      <w:r>
        <w:pict>
          <v:group id="_x0000_s8173" style="position:absolute;left:0;text-align:left;margin-left:398.15pt;margin-top:128.4pt;width:0;height:0;z-index:-5286;mso-position-horizontal-relative:page" coordorigin="7963,2568" coordsize="0,0">
            <v:shape id="_x0000_s8174" style="position:absolute;left:7963;top:2568;width:0;height:0" coordorigin="7963,2568" coordsize="0,0" path="m7963,2568r,e" filled="f" strokeweight=".06pt">
              <v:path arrowok="t"/>
            </v:shape>
            <w10:wrap anchorx="page"/>
          </v:group>
        </w:pict>
      </w:r>
      <w:r>
        <w:pict>
          <v:group id="_x0000_s8171" style="position:absolute;left:0;text-align:left;margin-left:399.05pt;margin-top:127.9pt;width:0;height:0;z-index:-5285;mso-position-horizontal-relative:page" coordorigin="7981,2558" coordsize="0,0">
            <v:shape id="_x0000_s8172" style="position:absolute;left:7981;top:2558;width:0;height:0" coordorigin="7981,2558" coordsize="0,0" path="m7981,2558r,e" filled="f" strokeweight=".06pt">
              <v:path arrowok="t"/>
            </v:shape>
            <w10:wrap anchorx="page"/>
          </v:group>
        </w:pict>
      </w:r>
      <w:r>
        <w:pict>
          <v:group id="_x0000_s8169" style="position:absolute;left:0;text-align:left;margin-left:400pt;margin-top:127.35pt;width:0;height:0;z-index:-5284;mso-position-horizontal-relative:page" coordorigin="8000,2547" coordsize="0,0">
            <v:shape id="_x0000_s8170" style="position:absolute;left:8000;top:2547;width:0;height:0" coordorigin="8000,2547" coordsize="0,0" path="m8000,2547r,e" filled="f" strokeweight=".06pt">
              <v:path arrowok="t"/>
            </v:shape>
            <w10:wrap anchorx="page"/>
          </v:group>
        </w:pict>
      </w:r>
      <w:r>
        <w:pict>
          <v:group id="_x0000_s8167" style="position:absolute;left:0;text-align:left;margin-left:402.85pt;margin-top:125.75pt;width:0;height:0;z-index:-5283;mso-position-horizontal-relative:page" coordorigin="8057,2515" coordsize="0,0">
            <v:shape id="_x0000_s8168" style="position:absolute;left:8057;top:2515;width:0;height:0" coordorigin="8057,2515" coordsize="0,0" path="m8057,2515r,e" filled="f" strokeweight=".06pt">
              <v:path arrowok="t"/>
            </v:shape>
            <w10:wrap anchorx="page"/>
          </v:group>
        </w:pict>
      </w:r>
      <w:r>
        <w:pict>
          <v:group id="_x0000_s8165" style="position:absolute;left:0;text-align:left;margin-left:404.7pt;margin-top:124.6pt;width:0;height:0;z-index:-5282;mso-position-horizontal-relative:page" coordorigin="8094,2492" coordsize="0,0">
            <v:shape id="_x0000_s8166" style="position:absolute;left:8094;top:2492;width:0;height:0" coordorigin="8094,2492" coordsize="0,0" path="m8094,2492r,e" filled="f" strokeweight=".06pt">
              <v:path arrowok="t"/>
            </v:shape>
            <w10:wrap anchorx="page"/>
          </v:group>
        </w:pict>
      </w:r>
      <w:r>
        <w:pict>
          <v:group id="_x0000_s8163" style="position:absolute;left:0;text-align:left;margin-left:406.55pt;margin-top:123.6pt;width:0;height:0;z-index:-5281;mso-position-horizontal-relative:page" coordorigin="8131,2472" coordsize="0,0">
            <v:shape id="_x0000_s8164" style="position:absolute;left:8131;top:2472;width:0;height:0" coordorigin="8131,2472" coordsize="0,0" path="m8131,2472r,e" filled="f" strokeweight=".06pt">
              <v:path arrowok="t"/>
            </v:shape>
            <w10:wrap anchorx="page"/>
          </v:group>
        </w:pict>
      </w:r>
      <w:r>
        <w:pict>
          <v:group id="_x0000_s8161" style="position:absolute;left:0;text-align:left;margin-left:407.5pt;margin-top:123pt;width:0;height:0;z-index:-5280;mso-position-horizontal-relative:page" coordorigin="8150,2460" coordsize="0,0">
            <v:shape id="_x0000_s8162" style="position:absolute;left:8150;top:2460;width:0;height:0" coordorigin="8150,2460" coordsize="0,0" path="m8150,2460r,e" filled="f" strokeweight=".06pt">
              <v:path arrowok="t"/>
            </v:shape>
            <w10:wrap anchorx="page"/>
          </v:group>
        </w:pict>
      </w:r>
      <w:r>
        <w:pict>
          <v:group id="_x0000_s8159" style="position:absolute;left:0;text-align:left;margin-left:409.4pt;margin-top:121.9pt;width:0;height:0;z-index:-5279;mso-position-horizontal-relative:page" coordorigin="8188,2438" coordsize="0,0">
            <v:shape id="_x0000_s8160" style="position:absolute;left:8188;top:2438;width:0;height:0" coordorigin="8188,2438" coordsize="0,0" path="m8188,2438r,e" filled="f" strokeweight=".06pt">
              <v:path arrowok="t"/>
            </v:shape>
            <w10:wrap anchorx="page"/>
          </v:group>
        </w:pict>
      </w:r>
      <w:r>
        <w:pict>
          <v:group id="_x0000_s8157" style="position:absolute;left:0;text-align:left;margin-left:411.25pt;margin-top:120.85pt;width:0;height:0;z-index:-5278;mso-position-horizontal-relative:page" coordorigin="8225,2417" coordsize="0,0">
            <v:shape id="_x0000_s8158" style="position:absolute;left:8225;top:2417;width:0;height:0" coordorigin="8225,2417" coordsize="0,0" path="m8225,2417r,e" filled="f" strokeweight=".06pt">
              <v:path arrowok="t"/>
            </v:shape>
            <w10:wrap anchorx="page"/>
          </v:group>
        </w:pict>
      </w:r>
      <w:r>
        <w:pict>
          <v:group id="_x0000_s8155" style="position:absolute;left:0;text-align:left;margin-left:414.05pt;margin-top:119.25pt;width:0;height:0;z-index:-5277;mso-position-horizontal-relative:page" coordorigin="8281,2385" coordsize="0,0">
            <v:shape id="_x0000_s8156" style="position:absolute;left:8281;top:2385;width:0;height:0" coordorigin="8281,2385" coordsize="0,0" path="m8281,2385r,e" filled="f" strokeweight=".06pt">
              <v:path arrowok="t"/>
            </v:shape>
            <w10:wrap anchorx="page"/>
          </v:group>
        </w:pict>
      </w:r>
      <w:r>
        <w:pict>
          <v:group id="_x0000_s8153" style="position:absolute;left:0;text-align:left;margin-left:415pt;margin-top:118.65pt;width:0;height:0;z-index:-5276;mso-position-horizontal-relative:page" coordorigin="8300,2373" coordsize="0,0">
            <v:shape id="_x0000_s8154" style="position:absolute;left:8300;top:2373;width:0;height:0" coordorigin="8300,2373" coordsize="0,0" path="m8300,2373r,e" filled="f" strokeweight=".06pt">
              <v:path arrowok="t"/>
            </v:shape>
            <w10:wrap anchorx="page"/>
          </v:group>
        </w:pict>
      </w:r>
      <w:r>
        <w:pict>
          <v:group id="_x0000_s8151" style="position:absolute;left:0;text-align:left;margin-left:415.9pt;margin-top:118.15pt;width:0;height:0;z-index:-5275;mso-position-horizontal-relative:page" coordorigin="8318,2363" coordsize="0,0">
            <v:shape id="_x0000_s8152" style="position:absolute;left:8318;top:2363;width:0;height:0" coordorigin="8318,2363" coordsize="0,0" path="m8318,2363r,e" filled="f" strokeweight=".06pt">
              <v:path arrowok="t"/>
            </v:shape>
            <w10:wrap anchorx="page"/>
          </v:group>
        </w:pict>
      </w:r>
      <w:r>
        <w:pict>
          <v:group id="_x0000_s8149" style="position:absolute;left:0;text-align:left;margin-left:418.75pt;margin-top:116.5pt;width:0;height:0;z-index:-5274;mso-position-horizontal-relative:page" coordorigin="8375,2330" coordsize="0,0">
            <v:shape id="_x0000_s8150" style="position:absolute;left:8375;top:2330;width:0;height:0" coordorigin="8375,2330" coordsize="0,0" path="m8375,2330r,e" filled="f" strokeweight=".06pt">
              <v:path arrowok="t"/>
            </v:shape>
            <w10:wrap anchorx="page"/>
          </v:group>
        </w:pict>
      </w:r>
      <w:r>
        <w:pict>
          <v:group id="_x0000_s8147" style="position:absolute;left:0;text-align:left;margin-left:422.45pt;margin-top:114.35pt;width:0;height:0;z-index:-5273;mso-position-horizontal-relative:page" coordorigin="8449,2287" coordsize="0,0">
            <v:shape id="_x0000_s8148" style="position:absolute;left:8449;top:2287;width:0;height:0" coordorigin="8449,2287" coordsize="0,0" path="m8449,2287r,e" filled="f" strokeweight=".06pt">
              <v:path arrowok="t"/>
            </v:shape>
            <w10:wrap anchorx="page"/>
          </v:group>
        </w:pict>
      </w:r>
      <w:r>
        <w:pict>
          <v:group id="_x0000_s8145" style="position:absolute;left:0;text-align:left;margin-left:423.4pt;margin-top:113.8pt;width:0;height:0;z-index:-5272;mso-position-horizontal-relative:page" coordorigin="8468,2276" coordsize="0,0">
            <v:shape id="_x0000_s8146" style="position:absolute;left:8468;top:2276;width:0;height:0" coordorigin="8468,2276" coordsize="0,0" path="m8468,2276r,e" filled="f" strokeweight=".06pt">
              <v:path arrowok="t"/>
            </v:shape>
            <w10:wrap anchorx="page"/>
          </v:group>
        </w:pict>
      </w:r>
      <w:r>
        <w:pict>
          <v:group id="_x0000_s8143" style="position:absolute;left:0;text-align:left;margin-left:393.55pt;margin-top:132.3pt;width:0;height:0;z-index:-5271;mso-position-horizontal-relative:page" coordorigin="7871,2646" coordsize="0,0">
            <v:shape id="_x0000_s8144" style="position:absolute;left:7871;top:2646;width:0;height:0" coordorigin="7871,2646" coordsize="0,0" path="m7871,2646r,e" filled="f" strokeweight=".06pt">
              <v:path arrowok="t"/>
            </v:shape>
            <w10:wrap anchorx="page"/>
          </v:group>
        </w:pict>
      </w:r>
      <w:r>
        <w:pict>
          <v:group id="_x0000_s8141" style="position:absolute;left:0;text-align:left;margin-left:396.35pt;margin-top:130.75pt;width:0;height:0;z-index:-5270;mso-position-horizontal-relative:page" coordorigin="7927,2615" coordsize="0,0">
            <v:shape id="_x0000_s8142" style="position:absolute;left:7927;top:2615;width:0;height:0" coordorigin="7927,2615" coordsize="0,0" path="m7927,2615r,e" filled="f" strokeweight=".06pt">
              <v:path arrowok="t"/>
            </v:shape>
            <w10:wrap anchorx="page"/>
          </v:group>
        </w:pict>
      </w:r>
      <w:r>
        <w:pict>
          <v:group id="_x0000_s8139" style="position:absolute;left:0;text-align:left;margin-left:398.2pt;margin-top:129.65pt;width:0;height:0;z-index:-5269;mso-position-horizontal-relative:page" coordorigin="7964,2593" coordsize="0,0">
            <v:shape id="_x0000_s8140" style="position:absolute;left:7964;top:2593;width:0;height:0" coordorigin="7964,2593" coordsize="0,0" path="m7964,2593r,e" filled="f" strokeweight=".06pt">
              <v:path arrowok="t"/>
            </v:shape>
            <w10:wrap anchorx="page"/>
          </v:group>
        </w:pict>
      </w:r>
      <w:r>
        <w:pict>
          <v:group id="_x0000_s8137" style="position:absolute;left:0;text-align:left;margin-left:400.1pt;margin-top:128.55pt;width:0;height:0;z-index:-5268;mso-position-horizontal-relative:page" coordorigin="8002,2571" coordsize="0,0">
            <v:shape id="_x0000_s8138" style="position:absolute;left:8002;top:2571;width:0;height:0" coordorigin="8002,2571" coordsize="0,0" path="m8002,2571r,e" filled="f" strokeweight=".06pt">
              <v:path arrowok="t"/>
            </v:shape>
            <w10:wrap anchorx="page"/>
          </v:group>
        </w:pict>
      </w:r>
      <w:r>
        <w:pict>
          <v:group id="_x0000_s8135" style="position:absolute;left:0;text-align:left;margin-left:401.05pt;margin-top:127.95pt;width:0;height:0;z-index:-5267;mso-position-horizontal-relative:page" coordorigin="8021,2559" coordsize="0,0">
            <v:shape id="_x0000_s8136" style="position:absolute;left:8021;top:2559;width:0;height:0" coordorigin="8021,2559" coordsize="0,0" path="m8021,2559r,e" filled="f" strokeweight=".06pt">
              <v:path arrowok="t"/>
            </v:shape>
            <w10:wrap anchorx="page"/>
          </v:group>
        </w:pict>
      </w:r>
      <w:r>
        <w:pict>
          <v:group id="_x0000_s8133" style="position:absolute;left:0;text-align:left;margin-left:402.9pt;margin-top:126.95pt;width:0;height:0;z-index:-5266;mso-position-horizontal-relative:page" coordorigin="8058,2539" coordsize="0,0">
            <v:shape id="_x0000_s8134" style="position:absolute;left:8058;top:2539;width:0;height:0" coordorigin="8058,2539" coordsize="0,0" path="m8058,2539r,e" filled="f" strokeweight=".06pt">
              <v:path arrowok="t"/>
            </v:shape>
            <w10:wrap anchorx="page"/>
          </v:group>
        </w:pict>
      </w:r>
      <w:r>
        <w:pict>
          <v:group id="_x0000_s8131" style="position:absolute;left:0;text-align:left;margin-left:404.75pt;margin-top:125.8pt;width:0;height:0;z-index:-5265;mso-position-horizontal-relative:page" coordorigin="8095,2516" coordsize="0,0">
            <v:shape id="_x0000_s8132" style="position:absolute;left:8095;top:2516;width:0;height:0" coordorigin="8095,2516" coordsize="0,0" path="m8095,2516r,e" filled="f" strokeweight=".06pt">
              <v:path arrowok="t"/>
            </v:shape>
            <w10:wrap anchorx="page"/>
          </v:group>
        </w:pict>
      </w:r>
      <w:r>
        <w:pict>
          <v:group id="_x0000_s8129" style="position:absolute;left:0;text-align:left;margin-left:405.7pt;margin-top:125.35pt;width:0;height:0;z-index:-5264;mso-position-horizontal-relative:page" coordorigin="8114,2507" coordsize="0,0">
            <v:shape id="_x0000_s8130" style="position:absolute;left:8114;top:2507;width:0;height:0" coordorigin="8114,2507" coordsize="0,0" path="m8114,2507r,e" filled="f" strokeweight=".06pt">
              <v:path arrowok="t"/>
            </v:shape>
            <w10:wrap anchorx="page"/>
          </v:group>
        </w:pict>
      </w:r>
      <w:r>
        <w:pict>
          <v:group id="_x0000_s8127" style="position:absolute;left:0;text-align:left;margin-left:407.6pt;margin-top:124.2pt;width:0;height:0;z-index:-5263;mso-position-horizontal-relative:page" coordorigin="8152,2484" coordsize="0,0">
            <v:shape id="_x0000_s8128" style="position:absolute;left:8152;top:2484;width:0;height:0" coordorigin="8152,2484" coordsize="0,0" path="m8152,2484r,e" filled="f" strokeweight=".06pt">
              <v:path arrowok="t"/>
            </v:shape>
            <w10:wrap anchorx="page"/>
          </v:group>
        </w:pict>
      </w:r>
      <w:r>
        <w:pict>
          <v:group id="_x0000_s8125" style="position:absolute;left:0;text-align:left;margin-left:408.55pt;margin-top:123.65pt;width:0;height:0;z-index:-5262;mso-position-horizontal-relative:page" coordorigin="8171,2473" coordsize="0,0">
            <v:shape id="_x0000_s8126" style="position:absolute;left:8171;top:2473;width:0;height:0" coordorigin="8171,2473" coordsize="0,0" path="m8171,2473r,e" filled="f" strokeweight=".06pt">
              <v:path arrowok="t"/>
            </v:shape>
            <w10:wrap anchorx="page"/>
          </v:group>
        </w:pict>
      </w:r>
      <w:r>
        <w:pict>
          <v:group id="_x0000_s8123" style="position:absolute;left:0;text-align:left;margin-left:409.45pt;margin-top:123.15pt;width:0;height:0;z-index:-5261;mso-position-horizontal-relative:page" coordorigin="8189,2463" coordsize="0,0">
            <v:shape id="_x0000_s8124" style="position:absolute;left:8189;top:2463;width:0;height:0" coordorigin="8189,2463" coordsize="0,0" path="m8189,2463r,e" filled="f" strokeweight=".06pt">
              <v:path arrowok="t"/>
            </v:shape>
            <w10:wrap anchorx="page"/>
          </v:group>
        </w:pict>
      </w:r>
      <w:r>
        <w:pict>
          <v:group id="_x0000_s8121" style="position:absolute;left:0;text-align:left;margin-left:412.25pt;margin-top:121.5pt;width:0;height:0;z-index:-5260;mso-position-horizontal-relative:page" coordorigin="8245,2430" coordsize="0,0">
            <v:shape id="_x0000_s8122" style="position:absolute;left:8245;top:2430;width:0;height:0" coordorigin="8245,2430" coordsize="0,0" path="m8245,2430r,e" filled="f" strokeweight=".06pt">
              <v:path arrowok="t"/>
            </v:shape>
            <w10:wrap anchorx="page"/>
          </v:group>
        </w:pict>
      </w:r>
      <w:r>
        <w:pict>
          <v:group id="_x0000_s8119" style="position:absolute;left:0;text-align:left;margin-left:415.1pt;margin-top:119.85pt;width:0;height:0;z-index:-5259;mso-position-horizontal-relative:page" coordorigin="8302,2397" coordsize="0,0">
            <v:shape id="_x0000_s8120" style="position:absolute;left:8302;top:2397;width:0;height:0" coordorigin="8302,2397" coordsize="0,0" path="m8302,2397r,e" filled="f" strokeweight=".06pt">
              <v:path arrowok="t"/>
            </v:shape>
            <w10:wrap anchorx="page"/>
          </v:group>
        </w:pict>
      </w:r>
      <w:r>
        <w:pict>
          <v:group id="_x0000_s8117" style="position:absolute;left:0;text-align:left;margin-left:416pt;margin-top:119.35pt;width:0;height:0;z-index:-5258;mso-position-horizontal-relative:page" coordorigin="8320,2387" coordsize="0,0">
            <v:shape id="_x0000_s8118" style="position:absolute;left:8320;top:2387;width:0;height:0" coordorigin="8320,2387" coordsize="0,0" path="m8320,2387r,e" filled="f" strokeweight=".06pt">
              <v:path arrowok="t"/>
            </v:shape>
            <w10:wrap anchorx="page"/>
          </v:group>
        </w:pict>
      </w:r>
      <w:r>
        <w:pict>
          <v:group id="_x0000_s8115" style="position:absolute;left:0;text-align:left;margin-left:416.95pt;margin-top:118.85pt;width:0;height:0;z-index:-5257;mso-position-horizontal-relative:page" coordorigin="8339,2377" coordsize="0,0">
            <v:shape id="_x0000_s8116" style="position:absolute;left:8339;top:2377;width:0;height:0" coordorigin="8339,2377" coordsize="0,0" path="m8339,2377r,e" filled="f" strokeweight=".06pt">
              <v:path arrowok="t"/>
            </v:shape>
            <w10:wrap anchorx="page"/>
          </v:group>
        </w:pict>
      </w:r>
      <w:r>
        <w:pict>
          <v:group id="_x0000_s8113" style="position:absolute;left:0;text-align:left;margin-left:418.8pt;margin-top:117.7pt;width:0;height:0;z-index:-5256;mso-position-horizontal-relative:page" coordorigin="8376,2354" coordsize="0,0">
            <v:shape id="_x0000_s8114" style="position:absolute;left:8376;top:2354;width:0;height:0" coordorigin="8376,2354" coordsize="0,0" path="m8376,2354r,e" filled="f" strokeweight=".06pt">
              <v:path arrowok="t"/>
            </v:shape>
            <w10:wrap anchorx="page"/>
          </v:group>
        </w:pict>
      </w:r>
      <w:r>
        <w:pict>
          <v:group id="_x0000_s8111" style="position:absolute;left:0;text-align:left;margin-left:419.75pt;margin-top:117.15pt;width:0;height:0;z-index:-5255;mso-position-horizontal-relative:page" coordorigin="8395,2343" coordsize="0,0">
            <v:shape id="_x0000_s8112" style="position:absolute;left:8395;top:2343;width:0;height:0" coordorigin="8395,2343" coordsize="0,0" path="m8395,2343r,e" filled="f" strokeweight=".06pt">
              <v:path arrowok="t"/>
            </v:shape>
            <w10:wrap anchorx="page"/>
          </v:group>
        </w:pict>
      </w:r>
      <w:r>
        <w:pict>
          <v:group id="_x0000_s8109" style="position:absolute;left:0;text-align:left;margin-left:420.65pt;margin-top:116.7pt;width:0;height:0;z-index:-5254;mso-position-horizontal-relative:page" coordorigin="8413,2334" coordsize="0,0">
            <v:shape id="_x0000_s8110" style="position:absolute;left:8413;top:2334;width:0;height:0" coordorigin="8413,2334" coordsize="0,0" path="m8413,2334r,e" filled="f" strokeweight=".06pt">
              <v:path arrowok="t"/>
            </v:shape>
            <w10:wrap anchorx="page"/>
          </v:group>
        </w:pict>
      </w:r>
      <w:r>
        <w:pict>
          <v:group id="_x0000_s8107" style="position:absolute;left:0;text-align:left;margin-left:421.6pt;margin-top:116.1pt;width:0;height:0;z-index:-5253;mso-position-horizontal-relative:page" coordorigin="8432,2322" coordsize="0,0">
            <v:shape id="_x0000_s8108" style="position:absolute;left:8432;top:2322;width:0;height:0" coordorigin="8432,2322" coordsize="0,0" path="m8432,2322r,e" filled="f" strokeweight=".06pt">
              <v:path arrowok="t"/>
            </v:shape>
            <w10:wrap anchorx="page"/>
          </v:group>
        </w:pict>
      </w:r>
      <w:r>
        <w:pict>
          <v:group id="_x0000_s8105" style="position:absolute;left:0;text-align:left;margin-left:423.5pt;margin-top:115pt;width:0;height:0;z-index:-5252;mso-position-horizontal-relative:page" coordorigin="8470,2300" coordsize="0,0">
            <v:shape id="_x0000_s8106" style="position:absolute;left:8470;top:2300;width:0;height:0" coordorigin="8470,2300" coordsize="0,0" path="m8470,2300r,e" filled="f" strokeweight=".06pt">
              <v:path arrowok="t"/>
            </v:shape>
            <w10:wrap anchorx="page"/>
          </v:group>
        </w:pict>
      </w:r>
      <w:r>
        <w:pict>
          <v:group id="_x0000_s8103" style="position:absolute;left:0;text-align:left;margin-left:424.45pt;margin-top:114.55pt;width:0;height:0;z-index:-5251;mso-position-horizontal-relative:page" coordorigin="8489,2291" coordsize="0,0">
            <v:shape id="_x0000_s8104" style="position:absolute;left:8489;top:2291;width:0;height:0" coordorigin="8489,2291" coordsize="0,0" path="m8489,2291r,e" filled="f" strokeweight=".06pt">
              <v:path arrowok="t"/>
            </v:shape>
            <w10:wrap anchorx="page"/>
          </v:group>
        </w:pict>
      </w:r>
      <w:r>
        <w:pict>
          <v:group id="_x0000_s8101" style="position:absolute;left:0;text-align:left;margin-left:394.55pt;margin-top:133pt;width:0;height:0;z-index:-5250;mso-position-horizontal-relative:page" coordorigin="7891,2660" coordsize="0,0">
            <v:shape id="_x0000_s8102" style="position:absolute;left:7891;top:2660;width:0;height:0" coordorigin="7891,2660" coordsize="0,0" path="m7891,2660r,e" filled="f" strokeweight=".06pt">
              <v:path arrowok="t"/>
            </v:shape>
            <w10:wrap anchorx="page"/>
          </v:group>
        </w:pict>
      </w:r>
      <w:r>
        <w:pict>
          <v:group id="_x0000_s8099" style="position:absolute;left:0;text-align:left;margin-left:398.3pt;margin-top:130.85pt;width:0;height:0;z-index:-5249;mso-position-horizontal-relative:page" coordorigin="7966,2617" coordsize="0,0">
            <v:shape id="_x0000_s8100" style="position:absolute;left:7966;top:2617;width:0;height:0" coordorigin="7966,2617" coordsize="0,0" path="m7966,2617r,e" filled="f" strokeweight=".06pt">
              <v:path arrowok="t"/>
            </v:shape>
            <w10:wrap anchorx="page"/>
          </v:group>
        </w:pict>
      </w:r>
      <w:r>
        <w:pict>
          <v:group id="_x0000_s8097" style="position:absolute;left:0;text-align:left;margin-left:399.25pt;margin-top:130.3pt;width:0;height:0;z-index:-5248;mso-position-horizontal-relative:page" coordorigin="7985,2606" coordsize="0,0">
            <v:shape id="_x0000_s8098" style="position:absolute;left:7985;top:2606;width:0;height:0" coordorigin="7985,2606" coordsize="0,0" path="m7985,2606r,e" filled="f" strokeweight=".06pt">
              <v:path arrowok="t"/>
            </v:shape>
            <w10:wrap anchorx="page"/>
          </v:group>
        </w:pict>
      </w:r>
      <w:r>
        <w:pict>
          <v:group id="_x0000_s8095" style="position:absolute;left:0;text-align:left;margin-left:401.1pt;margin-top:129.25pt;width:0;height:0;z-index:-5247;mso-position-horizontal-relative:page" coordorigin="8022,2585" coordsize="0,0">
            <v:shape id="_x0000_s8096" style="position:absolute;left:8022;top:2585;width:0;height:0" coordorigin="8022,2585" coordsize="0,0" path="m8022,2585r,e" filled="f" strokeweight=".06pt">
              <v:path arrowok="t"/>
            </v:shape>
            <w10:wrap anchorx="page"/>
          </v:group>
        </w:pict>
      </w:r>
      <w:r>
        <w:pict>
          <v:group id="_x0000_s8093" style="position:absolute;left:0;text-align:left;margin-left:402.05pt;margin-top:128.7pt;width:0;height:0;z-index:-5246;mso-position-horizontal-relative:page" coordorigin="8041,2574" coordsize="0,0">
            <v:shape id="_x0000_s8094" style="position:absolute;left:8041;top:2574;width:0;height:0" coordorigin="8041,2574" coordsize="0,0" path="m8041,2574r,e" filled="f" strokeweight=".06pt">
              <v:path arrowok="t"/>
            </v:shape>
            <w10:wrap anchorx="page"/>
          </v:group>
        </w:pict>
      </w:r>
      <w:r>
        <w:pict>
          <v:group id="_x0000_s8091" style="position:absolute;left:0;text-align:left;margin-left:402.95pt;margin-top:128.15pt;width:0;height:0;z-index:-5245;mso-position-horizontal-relative:page" coordorigin="8059,2563" coordsize="0,0">
            <v:shape id="_x0000_s8092" style="position:absolute;left:8059;top:2563;width:0;height:0" coordorigin="8059,2563" coordsize="0,0" path="m8059,2563r,e" filled="f" strokeweight=".06pt">
              <v:path arrowok="t"/>
            </v:shape>
            <w10:wrap anchorx="page"/>
          </v:group>
        </w:pict>
      </w:r>
      <w:r>
        <w:pict>
          <v:group id="_x0000_s8089" style="position:absolute;left:0;text-align:left;margin-left:405.8pt;margin-top:126.55pt;width:0;height:0;z-index:-5244;mso-position-horizontal-relative:page" coordorigin="8116,2531" coordsize="0,0">
            <v:shape id="_x0000_s8090" style="position:absolute;left:8116;top:2531;width:0;height:0" coordorigin="8116,2531" coordsize="0,0" path="m8116,2531r,e" filled="f" strokeweight=".06pt">
              <v:path arrowok="t"/>
            </v:shape>
            <w10:wrap anchorx="page"/>
          </v:group>
        </w:pict>
      </w:r>
      <w:r>
        <w:pict>
          <v:group id="_x0000_s8087" style="position:absolute;left:0;text-align:left;margin-left:408.6pt;margin-top:124.9pt;width:0;height:0;z-index:-5243;mso-position-horizontal-relative:page" coordorigin="8172,2498" coordsize="0,0">
            <v:shape id="_x0000_s8088" style="position:absolute;left:8172;top:2498;width:0;height:0" coordorigin="8172,2498" coordsize="0,0" path="m8172,2498r,e" filled="f" strokeweight=".06pt">
              <v:path arrowok="t"/>
            </v:shape>
            <w10:wrap anchorx="page"/>
          </v:group>
        </w:pict>
      </w:r>
      <w:r>
        <w:pict>
          <v:group id="_x0000_s8085" style="position:absolute;left:0;text-align:left;margin-left:410.45pt;margin-top:123.85pt;width:0;height:0;z-index:-5242;mso-position-horizontal-relative:page" coordorigin="8209,2477" coordsize="0,0">
            <v:shape id="_x0000_s8086" style="position:absolute;left:8209;top:2477;width:0;height:0" coordorigin="8209,2477" coordsize="0,0" path="m8209,2477r,e" filled="f" strokeweight=".06pt">
              <v:path arrowok="t"/>
            </v:shape>
            <w10:wrap anchorx="page"/>
          </v:group>
        </w:pict>
      </w:r>
      <w:r>
        <w:pict>
          <v:group id="_x0000_s8083" style="position:absolute;left:0;text-align:left;margin-left:413.3pt;margin-top:122.2pt;width:0;height:0;z-index:-5241;mso-position-horizontal-relative:page" coordorigin="8266,2444" coordsize="0,0">
            <v:shape id="_x0000_s8084" style="position:absolute;left:8266;top:2444;width:0;height:0" coordorigin="8266,2444" coordsize="0,0" path="m8266,2444r,e" filled="f" strokeweight=".06pt">
              <v:path arrowok="t"/>
            </v:shape>
            <w10:wrap anchorx="page"/>
          </v:group>
        </w:pict>
      </w:r>
      <w:r>
        <w:pict>
          <v:group id="_x0000_s8081" style="position:absolute;left:0;text-align:left;margin-left:414.2pt;margin-top:121.65pt;width:0;height:0;z-index:-5240;mso-position-horizontal-relative:page" coordorigin="8284,2433" coordsize="0,0">
            <v:shape id="_x0000_s8082" style="position:absolute;left:8284;top:2433;width:0;height:0" coordorigin="8284,2433" coordsize="0,0" path="m8284,2433r,e" filled="f" strokeweight=".06pt">
              <v:path arrowok="t"/>
            </v:shape>
            <w10:wrap anchorx="page"/>
          </v:group>
        </w:pict>
      </w:r>
      <w:r>
        <w:pict>
          <v:group id="_x0000_s8079" style="position:absolute;left:0;text-align:left;margin-left:415.15pt;margin-top:121.05pt;width:0;height:0;z-index:-5239;mso-position-horizontal-relative:page" coordorigin="8303,2421" coordsize="0,0">
            <v:shape id="_x0000_s8080" style="position:absolute;left:8303;top:2421;width:0;height:0" coordorigin="8303,2421" coordsize="0,0" path="m8303,2421r,e" filled="f" strokeweight=".06pt">
              <v:path arrowok="t"/>
            </v:shape>
            <w10:wrap anchorx="page"/>
          </v:group>
        </w:pict>
      </w:r>
      <w:r>
        <w:pict>
          <v:group id="_x0000_s8077" style="position:absolute;left:0;text-align:left;margin-left:417pt;margin-top:120.05pt;width:0;height:0;z-index:-5238;mso-position-horizontal-relative:page" coordorigin="8340,2401" coordsize="0,0">
            <v:shape id="_x0000_s8078" style="position:absolute;left:8340;top:2401;width:0;height:0" coordorigin="8340,2401" coordsize="0,0" path="m8340,2401r,e" filled="f" strokeweight=".06pt">
              <v:path arrowok="t"/>
            </v:shape>
            <w10:wrap anchorx="page"/>
          </v:group>
        </w:pict>
      </w:r>
      <w:r>
        <w:pict>
          <v:group id="_x0000_s8075" style="position:absolute;left:0;text-align:left;margin-left:417.95pt;margin-top:119.5pt;width:0;height:0;z-index:-5237;mso-position-horizontal-relative:page" coordorigin="8359,2390" coordsize="0,0">
            <v:shape id="_x0000_s8076" style="position:absolute;left:8359;top:2390;width:0;height:0" coordorigin="8359,2390" coordsize="0,0" path="m8359,2390r,e" filled="f" strokeweight=".06pt">
              <v:path arrowok="t"/>
            </v:shape>
            <w10:wrap anchorx="page"/>
          </v:group>
        </w:pict>
      </w:r>
      <w:r>
        <w:pict>
          <v:group id="_x0000_s8073" style="position:absolute;left:0;text-align:left;margin-left:419.8pt;margin-top:118.45pt;width:0;height:0;z-index:-5236;mso-position-horizontal-relative:page" coordorigin="8396,2369" coordsize="0,0">
            <v:shape id="_x0000_s8074" style="position:absolute;left:8396;top:2369;width:0;height:0" coordorigin="8396,2369" coordsize="0,0" path="m8396,2369r,e" filled="f" strokeweight=".06pt">
              <v:path arrowok="t"/>
            </v:shape>
            <w10:wrap anchorx="page"/>
          </v:group>
        </w:pict>
      </w:r>
      <w:r>
        <w:pict>
          <v:group id="_x0000_s8071" style="position:absolute;left:0;text-align:left;margin-left:421.7pt;margin-top:117.3pt;width:0;height:0;z-index:-5235;mso-position-horizontal-relative:page" coordorigin="8434,2346" coordsize="0,0">
            <v:shape id="_x0000_s8072" style="position:absolute;left:8434;top:2346;width:0;height:0" coordorigin="8434,2346" coordsize="0,0" path="m8434,2346r,e" filled="f" strokeweight=".06pt">
              <v:path arrowok="t"/>
            </v:shape>
            <w10:wrap anchorx="page"/>
          </v:group>
        </w:pict>
      </w:r>
      <w:r>
        <w:pict>
          <v:group id="_x0000_s8069" style="position:absolute;left:0;text-align:left;margin-left:424.5pt;margin-top:115.75pt;width:0;height:0;z-index:-5234;mso-position-horizontal-relative:page" coordorigin="8490,2315" coordsize="0,0">
            <v:shape id="_x0000_s8070" style="position:absolute;left:8490;top:2315;width:0;height:0" coordorigin="8490,2315" coordsize="0,0" path="m8490,2315r,e" filled="f" strokeweight=".06pt">
              <v:path arrowok="t"/>
            </v:shape>
            <w10:wrap anchorx="page"/>
          </v:group>
        </w:pict>
      </w:r>
      <w:r>
        <w:pict>
          <v:group id="_x0000_s8067" style="position:absolute;left:0;text-align:left;margin-left:426.35pt;margin-top:114.6pt;width:0;height:0;z-index:-5233;mso-position-horizontal-relative:page" coordorigin="8527,2292" coordsize="0,0">
            <v:shape id="_x0000_s8068" style="position:absolute;left:8527;top:2292;width:0;height:0" coordorigin="8527,2292" coordsize="0,0" path="m8527,2292r,e" filled="f" strokeweight=".06pt">
              <v:path arrowok="t"/>
            </v:shape>
            <w10:wrap anchorx="page"/>
          </v:group>
        </w:pict>
      </w:r>
      <w:r>
        <w:pict>
          <v:group id="_x0000_s8065" style="position:absolute;left:0;text-align:left;margin-left:394.6pt;margin-top:134.2pt;width:0;height:0;z-index:-5232;mso-position-horizontal-relative:page" coordorigin="7892,2684" coordsize="0,0">
            <v:shape id="_x0000_s8066" style="position:absolute;left:7892;top:2684;width:0;height:0" coordorigin="7892,2684" coordsize="0,0" path="m7892,2684r,e" filled="f" strokeweight=".06pt">
              <v:path arrowok="t"/>
            </v:shape>
            <w10:wrap anchorx="page"/>
          </v:group>
        </w:pict>
      </w:r>
      <w:r>
        <w:pict>
          <v:group id="_x0000_s8063" style="position:absolute;left:0;text-align:left;margin-left:395.6pt;margin-top:133.65pt;width:0;height:0;z-index:-5231;mso-position-horizontal-relative:page" coordorigin="7912,2673" coordsize="0,0">
            <v:shape id="_x0000_s8064" style="position:absolute;left:7912;top:2673;width:0;height:0" coordorigin="7912,2673" coordsize="0,0" path="m7912,2673r,e" filled="f" strokeweight=".06pt">
              <v:path arrowok="t"/>
            </v:shape>
            <w10:wrap anchorx="page"/>
          </v:group>
        </w:pict>
      </w:r>
      <w:r>
        <w:pict>
          <v:group id="_x0000_s8061" style="position:absolute;left:0;text-align:left;margin-left:396.5pt;margin-top:133.15pt;width:0;height:0;z-index:-5230;mso-position-horizontal-relative:page" coordorigin="7930,2663" coordsize="0,0">
            <v:shape id="_x0000_s8062" style="position:absolute;left:7930;top:2663;width:0;height:0" coordorigin="7930,2663" coordsize="0,0" path="m7930,2663r,e" filled="f" strokeweight=".06pt">
              <v:path arrowok="t"/>
            </v:shape>
            <w10:wrap anchorx="page"/>
          </v:group>
        </w:pict>
      </w:r>
      <w:r>
        <w:pict>
          <v:group id="_x0000_s8059" style="position:absolute;left:0;text-align:left;margin-left:397.45pt;margin-top:132.6pt;width:0;height:0;z-index:-5229;mso-position-horizontal-relative:page" coordorigin="7949,2652" coordsize="0,0">
            <v:shape id="_x0000_s8060" style="position:absolute;left:7949;top:2652;width:0;height:0" coordorigin="7949,2652" coordsize="0,0" path="m7949,2652r,e" filled="f" strokeweight=".06pt">
              <v:path arrowok="t"/>
            </v:shape>
            <w10:wrap anchorx="page"/>
          </v:group>
        </w:pict>
      </w:r>
      <w:r>
        <w:pict>
          <v:group id="_x0000_s8057" style="position:absolute;left:0;text-align:left;margin-left:399.3pt;margin-top:131.5pt;width:0;height:0;z-index:-5228;mso-position-horizontal-relative:page" coordorigin="7986,2630" coordsize="0,0">
            <v:shape id="_x0000_s8058" style="position:absolute;left:7986;top:2630;width:0;height:0" coordorigin="7986,2630" coordsize="0,0" path="m7986,2630r,e" filled="f" strokeweight=".06pt">
              <v:path arrowok="t"/>
            </v:shape>
            <w10:wrap anchorx="page"/>
          </v:group>
        </w:pict>
      </w:r>
      <w:r>
        <w:pict>
          <v:group id="_x0000_s8055" style="position:absolute;left:0;text-align:left;margin-left:400.25pt;margin-top:130.95pt;width:0;height:0;z-index:-5227;mso-position-horizontal-relative:page" coordorigin="8005,2619" coordsize="0,0">
            <v:shape id="_x0000_s8056" style="position:absolute;left:8005;top:2619;width:0;height:0" coordorigin="8005,2619" coordsize="0,0" path="m8005,2619r,e" filled="f" strokeweight=".06pt">
              <v:path arrowok="t"/>
            </v:shape>
            <w10:wrap anchorx="page"/>
          </v:group>
        </w:pict>
      </w:r>
      <w:r>
        <w:pict>
          <v:group id="_x0000_s8053" style="position:absolute;left:0;text-align:left;margin-left:402.1pt;margin-top:129.9pt;width:0;height:0;z-index:-5226;mso-position-horizontal-relative:page" coordorigin="8042,2598" coordsize="0,0">
            <v:shape id="_x0000_s8054" style="position:absolute;left:8042;top:2598;width:0;height:0" coordorigin="8042,2598" coordsize="0,0" path="m8042,2598r,e" filled="f" strokeweight=".06pt">
              <v:path arrowok="t"/>
            </v:shape>
            <w10:wrap anchorx="page"/>
          </v:group>
        </w:pict>
      </w:r>
      <w:r>
        <w:pict>
          <v:group id="_x0000_s8051" style="position:absolute;left:0;text-align:left;margin-left:404pt;margin-top:128.8pt;width:0;height:0;z-index:-5225;mso-position-horizontal-relative:page" coordorigin="8080,2576" coordsize="0,0">
            <v:shape id="_x0000_s8052" style="position:absolute;left:8080;top:2576;width:0;height:0" coordorigin="8080,2576" coordsize="0,0" path="m8080,2576r,e" filled="f" strokeweight=".06pt">
              <v:path arrowok="t"/>
            </v:shape>
            <w10:wrap anchorx="page"/>
          </v:group>
        </w:pict>
      </w:r>
      <w:r>
        <w:pict>
          <v:group id="_x0000_s8049" style="position:absolute;left:0;text-align:left;margin-left:406.8pt;margin-top:127.2pt;width:0;height:0;z-index:-5224;mso-position-horizontal-relative:page" coordorigin="8136,2544" coordsize="0,0">
            <v:shape id="_x0000_s8050" style="position:absolute;left:8136;top:2544;width:0;height:0" coordorigin="8136,2544" coordsize="0,0" path="m8136,2544r,e" filled="f" strokeweight=".06pt">
              <v:path arrowok="t"/>
            </v:shape>
            <w10:wrap anchorx="page"/>
          </v:group>
        </w:pict>
      </w:r>
      <w:r>
        <w:pict>
          <v:group id="_x0000_s8047" style="position:absolute;left:0;text-align:left;margin-left:407.7pt;margin-top:126.65pt;width:0;height:0;z-index:-5223;mso-position-horizontal-relative:page" coordorigin="8154,2533" coordsize="0,0">
            <v:shape id="_x0000_s8048" style="position:absolute;left:8154;top:2533;width:0;height:0" coordorigin="8154,2533" coordsize="0,0" path="m8154,2533r,e" filled="f" strokeweight=".06pt">
              <v:path arrowok="t"/>
            </v:shape>
            <w10:wrap anchorx="page"/>
          </v:group>
        </w:pict>
      </w:r>
      <w:r>
        <w:pict>
          <v:group id="_x0000_s8045" style="position:absolute;left:0;text-align:left;margin-left:408.65pt;margin-top:126.1pt;width:0;height:0;z-index:-5222;mso-position-horizontal-relative:page" coordorigin="8173,2522" coordsize="0,0">
            <v:shape id="_x0000_s8046" style="position:absolute;left:8173;top:2522;width:0;height:0" coordorigin="8173,2522" coordsize="0,0" path="m8173,2522r,e" filled="f" strokeweight=".06pt">
              <v:path arrowok="t"/>
            </v:shape>
            <w10:wrap anchorx="page"/>
          </v:group>
        </w:pict>
      </w:r>
      <w:r>
        <w:pict>
          <v:group id="_x0000_s8043" style="position:absolute;left:0;text-align:left;margin-left:410.5pt;margin-top:125.05pt;width:0;height:0;z-index:-5221;mso-position-horizontal-relative:page" coordorigin="8210,2501" coordsize="0,0">
            <v:shape id="_x0000_s8044" style="position:absolute;left:8210;top:2501;width:0;height:0" coordorigin="8210,2501" coordsize="0,0" path="m8210,2501r,e" filled="f" strokeweight=".06pt">
              <v:path arrowok="t"/>
            </v:shape>
            <w10:wrap anchorx="page"/>
          </v:group>
        </w:pict>
      </w:r>
      <w:r>
        <w:pict>
          <v:group id="_x0000_s8041" style="position:absolute;left:0;text-align:left;margin-left:411.5pt;margin-top:124.5pt;width:0;height:0;z-index:-5220;mso-position-horizontal-relative:page" coordorigin="8230,2490" coordsize="0,0">
            <v:shape id="_x0000_s8042" style="position:absolute;left:8230;top:2490;width:0;height:0" coordorigin="8230,2490" coordsize="0,0" path="m8230,2490r,e" filled="f" strokeweight=".06pt">
              <v:path arrowok="t"/>
            </v:shape>
            <w10:wrap anchorx="page"/>
          </v:group>
        </w:pict>
      </w:r>
      <w:r>
        <w:pict>
          <v:group id="_x0000_s8039" style="position:absolute;left:0;text-align:left;margin-left:413.35pt;margin-top:123.4pt;width:0;height:0;z-index:-5219;mso-position-horizontal-relative:page" coordorigin="8267,2468" coordsize="0,0">
            <v:shape id="_x0000_s8040" style="position:absolute;left:8267;top:2468;width:0;height:0" coordorigin="8267,2468" coordsize="0,0" path="m8267,2468r,e" filled="f" strokeweight=".06pt">
              <v:path arrowok="t"/>
            </v:shape>
            <w10:wrap anchorx="page"/>
          </v:group>
        </w:pict>
      </w:r>
      <w:r>
        <w:pict>
          <v:group id="_x0000_s8037" style="position:absolute;left:0;text-align:left;margin-left:415.2pt;margin-top:122.35pt;width:0;height:0;z-index:-5218;mso-position-horizontal-relative:page" coordorigin="8304,2447" coordsize="0,0">
            <v:shape id="_x0000_s8038" style="position:absolute;left:8304;top:2447;width:0;height:0" coordorigin="8304,2447" coordsize="0,0" path="m8304,2447r,e" filled="f" strokeweight=".06pt">
              <v:path arrowok="t"/>
            </v:shape>
            <w10:wrap anchorx="page"/>
          </v:group>
        </w:pict>
      </w:r>
      <w:r>
        <w:pict>
          <v:group id="_x0000_s8035" style="position:absolute;left:0;text-align:left;margin-left:416.15pt;margin-top:121.8pt;width:0;height:0;z-index:-5217;mso-position-horizontal-relative:page" coordorigin="8323,2436" coordsize="0,0">
            <v:shape id="_x0000_s8036" style="position:absolute;left:8323;top:2436;width:0;height:0" coordorigin="8323,2436" coordsize="0,0" path="m8323,2436r,e" filled="f" strokeweight=".06pt">
              <v:path arrowok="t"/>
            </v:shape>
            <w10:wrap anchorx="page"/>
          </v:group>
        </w:pict>
      </w:r>
      <w:r>
        <w:pict>
          <v:group id="_x0000_s8033" style="position:absolute;left:0;text-align:left;margin-left:418pt;margin-top:120.7pt;width:0;height:0;z-index:-5216;mso-position-horizontal-relative:page" coordorigin="8360,2414" coordsize="0,0">
            <v:shape id="_x0000_s8034" style="position:absolute;left:8360;top:2414;width:0;height:0" coordorigin="8360,2414" coordsize="0,0" path="m8360,2414r,e" filled="f" strokeweight=".06pt">
              <v:path arrowok="t"/>
            </v:shape>
            <w10:wrap anchorx="page"/>
          </v:group>
        </w:pict>
      </w:r>
      <w:r>
        <w:pict>
          <v:group id="_x0000_s8031" style="position:absolute;left:0;text-align:left;margin-left:419.9pt;margin-top:119.65pt;width:0;height:0;z-index:-5215;mso-position-horizontal-relative:page" coordorigin="8398,2393" coordsize="0,0">
            <v:shape id="_x0000_s8032" style="position:absolute;left:8398;top:2393;width:0;height:0" coordorigin="8398,2393" coordsize="0,0" path="m8398,2393r,e" filled="f" strokeweight=".06pt">
              <v:path arrowok="t"/>
            </v:shape>
            <w10:wrap anchorx="page"/>
          </v:group>
        </w:pict>
      </w:r>
      <w:r>
        <w:pict>
          <v:group id="_x0000_s8029" style="position:absolute;left:0;text-align:left;margin-left:422.7pt;margin-top:118pt;width:0;height:0;z-index:-5214;mso-position-horizontal-relative:page" coordorigin="8454,2360" coordsize="0,0">
            <v:shape id="_x0000_s8030" style="position:absolute;left:8454;top:2360;width:0;height:0" coordorigin="8454,2360" coordsize="0,0" path="m8454,2360r,e" filled="f" strokeweight=".06pt">
              <v:path arrowok="t"/>
            </v:shape>
            <w10:wrap anchorx="page"/>
          </v:group>
        </w:pict>
      </w:r>
      <w:r>
        <w:pict>
          <v:group id="_x0000_s8027" style="position:absolute;left:0;text-align:left;margin-left:424.55pt;margin-top:116.95pt;width:0;height:0;z-index:-5213;mso-position-horizontal-relative:page" coordorigin="8491,2339" coordsize="0,0">
            <v:shape id="_x0000_s8028" style="position:absolute;left:8491;top:2339;width:0;height:0" coordorigin="8491,2339" coordsize="0,0" path="m8491,2339r,e" filled="f" strokeweight=".06pt">
              <v:path arrowok="t"/>
            </v:shape>
            <w10:wrap anchorx="page"/>
          </v:group>
        </w:pict>
      </w:r>
      <w:r>
        <w:pict>
          <v:group id="_x0000_s8025" style="position:absolute;left:0;text-align:left;margin-left:426.4pt;margin-top:115.85pt;width:0;height:0;z-index:-5212;mso-position-horizontal-relative:page" coordorigin="8528,2317" coordsize="0,0">
            <v:shape id="_x0000_s8026" style="position:absolute;left:8528;top:2317;width:0;height:0" coordorigin="8528,2317" coordsize="0,0" path="m8528,2317r,e" filled="f" strokeweight=".06pt">
              <v:path arrowok="t"/>
            </v:shape>
            <w10:wrap anchorx="page"/>
          </v:group>
        </w:pict>
      </w:r>
      <w:r>
        <w:pict>
          <v:group id="_x0000_s8023" style="position:absolute;left:0;text-align:left;margin-left:427.4pt;margin-top:115.3pt;width:0;height:0;z-index:-5211;mso-position-horizontal-relative:page" coordorigin="8548,2306" coordsize="0,0">
            <v:shape id="_x0000_s8024" style="position:absolute;left:8548;top:2306;width:0;height:0" coordorigin="8548,2306" coordsize="0,0" path="m8548,2306r,e" filled="f" strokeweight=".06pt">
              <v:path arrowok="t"/>
            </v:shape>
            <w10:wrap anchorx="page"/>
          </v:group>
        </w:pict>
      </w:r>
      <w:r>
        <w:pict>
          <v:group id="_x0000_s8021" style="position:absolute;left:0;text-align:left;margin-left:397.5pt;margin-top:133.8pt;width:0;height:0;z-index:-5210;mso-position-horizontal-relative:page" coordorigin="7950,2676" coordsize="0,0">
            <v:shape id="_x0000_s8022" style="position:absolute;left:7950;top:2676;width:0;height:0" coordorigin="7950,2676" coordsize="0,0" path="m7950,2676r,e" filled="f" strokeweight=".06pt">
              <v:path arrowok="t"/>
            </v:shape>
            <w10:wrap anchorx="page"/>
          </v:group>
        </w:pict>
      </w:r>
      <w:r>
        <w:pict>
          <v:group id="_x0000_s8019" style="position:absolute;left:0;text-align:left;margin-left:400.3pt;margin-top:132.15pt;width:0;height:0;z-index:-5209;mso-position-horizontal-relative:page" coordorigin="8006,2643" coordsize="0,0">
            <v:shape id="_x0000_s8020" style="position:absolute;left:8006;top:2643;width:0;height:0" coordorigin="8006,2643" coordsize="0,0" path="m8006,2643r,e" filled="f" strokeweight=".06pt">
              <v:path arrowok="t"/>
            </v:shape>
            <w10:wrap anchorx="page"/>
          </v:group>
        </w:pict>
      </w:r>
      <w:r>
        <w:pict>
          <v:group id="_x0000_s8017" style="position:absolute;left:0;text-align:left;margin-left:402.2pt;margin-top:131.1pt;width:0;height:0;z-index:-5208;mso-position-horizontal-relative:page" coordorigin="8044,2622" coordsize="0,0">
            <v:shape id="_x0000_s8018" style="position:absolute;left:8044;top:2622;width:0;height:0" coordorigin="8044,2622" coordsize="0,0" path="m8044,2622r,e" filled="f" strokeweight=".06pt">
              <v:path arrowok="t"/>
            </v:shape>
            <w10:wrap anchorx="page"/>
          </v:group>
        </w:pict>
      </w:r>
      <w:r>
        <w:pict>
          <v:group id="_x0000_s8015" style="position:absolute;left:0;text-align:left;margin-left:405pt;margin-top:129.45pt;width:0;height:0;z-index:-5207;mso-position-horizontal-relative:page" coordorigin="8100,2589" coordsize="0,0">
            <v:shape id="_x0000_s8016" style="position:absolute;left:8100;top:2589;width:0;height:0" coordorigin="8100,2589" coordsize="0,0" path="m8100,2589r,e" filled="f" strokeweight=".06pt">
              <v:path arrowok="t"/>
            </v:shape>
            <w10:wrap anchorx="page"/>
          </v:group>
        </w:pict>
      </w:r>
      <w:r>
        <w:pict>
          <v:group id="_x0000_s8013" style="position:absolute;left:0;text-align:left;margin-left:406.85pt;margin-top:128.4pt;width:0;height:0;z-index:-5206;mso-position-horizontal-relative:page" coordorigin="8137,2568" coordsize="0,0">
            <v:shape id="_x0000_s8014" style="position:absolute;left:8137;top:2568;width:0;height:0" coordorigin="8137,2568" coordsize="0,0" path="m8137,2568r,e" filled="f" strokeweight=".06pt">
              <v:path arrowok="t"/>
            </v:shape>
            <w10:wrap anchorx="page"/>
          </v:group>
        </w:pict>
      </w:r>
      <w:r>
        <w:pict>
          <v:group id="_x0000_s8011" style="position:absolute;left:0;text-align:left;margin-left:408.7pt;margin-top:127.3pt;width:0;height:0;z-index:-5205;mso-position-horizontal-relative:page" coordorigin="8174,2546" coordsize="0,0">
            <v:shape id="_x0000_s8012" style="position:absolute;left:8174;top:2546;width:0;height:0" coordorigin="8174,2546" coordsize="0,0" path="m8174,2546r,e" filled="f" strokeweight=".06pt">
              <v:path arrowok="t"/>
            </v:shape>
            <w10:wrap anchorx="page"/>
          </v:group>
        </w:pict>
      </w:r>
      <w:r>
        <w:pict>
          <v:group id="_x0000_s8009" style="position:absolute;left:0;text-align:left;margin-left:409.7pt;margin-top:126.75pt;width:0;height:0;z-index:-5204;mso-position-horizontal-relative:page" coordorigin="8194,2535" coordsize="0,0">
            <v:shape id="_x0000_s8010" style="position:absolute;left:8194;top:2535;width:0;height:0" coordorigin="8194,2535" coordsize="0,0" path="m8194,2535r,e" filled="f" strokeweight=".06pt">
              <v:path arrowok="t"/>
            </v:shape>
            <w10:wrap anchorx="page"/>
          </v:group>
        </w:pict>
      </w:r>
      <w:r>
        <w:pict>
          <v:group id="_x0000_s8007" style="position:absolute;left:0;text-align:left;margin-left:411.55pt;margin-top:125.7pt;width:0;height:0;z-index:-5203;mso-position-horizontal-relative:page" coordorigin="8231,2514" coordsize="0,0">
            <v:shape id="_x0000_s8008" style="position:absolute;left:8231;top:2514;width:0;height:0" coordorigin="8231,2514" coordsize="0,0" path="m8231,2514r,e" filled="f" strokeweight=".06pt">
              <v:path arrowok="t"/>
            </v:shape>
            <w10:wrap anchorx="page"/>
          </v:group>
        </w:pict>
      </w:r>
      <w:r>
        <w:pict>
          <v:group id="_x0000_s8005" style="position:absolute;left:0;text-align:left;margin-left:413.4pt;margin-top:124.6pt;width:0;height:0;z-index:-5202;mso-position-horizontal-relative:page" coordorigin="8268,2492" coordsize="0,0">
            <v:shape id="_x0000_s8006" style="position:absolute;left:8268;top:2492;width:0;height:0" coordorigin="8268,2492" coordsize="0,0" path="m8268,2492r,e" filled="f" strokeweight=".06pt">
              <v:path arrowok="t"/>
            </v:shape>
            <w10:wrap anchorx="page"/>
          </v:group>
        </w:pict>
      </w:r>
      <w:r>
        <w:pict>
          <v:group id="_x0000_s8003" style="position:absolute;left:0;text-align:left;margin-left:416.2pt;margin-top:123pt;width:0;height:0;z-index:-5201;mso-position-horizontal-relative:page" coordorigin="8324,2460" coordsize="0,0">
            <v:shape id="_x0000_s8004" style="position:absolute;left:8324;top:2460;width:0;height:0" coordorigin="8324,2460" coordsize="0,0" path="m8324,2460r,e" filled="f" strokeweight=".06pt">
              <v:path arrowok="t"/>
            </v:shape>
            <w10:wrap anchorx="page"/>
          </v:group>
        </w:pict>
      </w:r>
      <w:r>
        <w:pict>
          <v:group id="_x0000_s8001" style="position:absolute;left:0;text-align:left;margin-left:417.2pt;margin-top:122.45pt;width:0;height:0;z-index:-5200;mso-position-horizontal-relative:page" coordorigin="8344,2449" coordsize="0,0">
            <v:shape id="_x0000_s8002" style="position:absolute;left:8344;top:2449;width:0;height:0" coordorigin="8344,2449" coordsize="0,0" path="m8344,2449r,e" filled="f" strokeweight=".06pt">
              <v:path arrowok="t"/>
            </v:shape>
            <w10:wrap anchorx="page"/>
          </v:group>
        </w:pict>
      </w:r>
      <w:r>
        <w:pict>
          <v:group id="_x0000_s7999" style="position:absolute;left:0;text-align:left;margin-left:418.1pt;margin-top:121.9pt;width:0;height:0;z-index:-5199;mso-position-horizontal-relative:page" coordorigin="8362,2438" coordsize="0,0">
            <v:shape id="_x0000_s8000" style="position:absolute;left:8362;top:2438;width:0;height:0" coordorigin="8362,2438" coordsize="0,0" path="m8362,2438r,e" filled="f" strokeweight=".06pt">
              <v:path arrowok="t"/>
            </v:shape>
            <w10:wrap anchorx="page"/>
          </v:group>
        </w:pict>
      </w:r>
      <w:r>
        <w:pict>
          <v:group id="_x0000_s7997" style="position:absolute;left:0;text-align:left;margin-left:420.9pt;margin-top:120.3pt;width:0;height:0;z-index:-5198;mso-position-horizontal-relative:page" coordorigin="8418,2406" coordsize="0,0">
            <v:shape id="_x0000_s7998" style="position:absolute;left:8418;top:2406;width:0;height:0" coordorigin="8418,2406" coordsize="0,0" path="m8418,2406r,e" filled="f" strokeweight=".06pt">
              <v:path arrowok="t"/>
            </v:shape>
            <w10:wrap anchorx="page"/>
          </v:group>
        </w:pict>
      </w:r>
      <w:r>
        <w:pict>
          <v:group id="_x0000_s7995" style="position:absolute;left:0;text-align:left;margin-left:424.6pt;margin-top:118.15pt;width:0;height:0;z-index:-5197;mso-position-horizontal-relative:page" coordorigin="8492,2363" coordsize="0,0">
            <v:shape id="_x0000_s7996" style="position:absolute;left:8492;top:2363;width:0;height:0" coordorigin="8492,2363" coordsize="0,0" path="m8492,2363r,e" filled="f" strokeweight=".06pt">
              <v:path arrowok="t"/>
            </v:shape>
            <w10:wrap anchorx="page"/>
          </v:group>
        </w:pict>
      </w:r>
      <w:r>
        <w:pict>
          <v:group id="_x0000_s7993" style="position:absolute;left:0;text-align:left;margin-left:425.6pt;margin-top:117.6pt;width:0;height:0;z-index:-5196;mso-position-horizontal-relative:page" coordorigin="8512,2352" coordsize="0,0">
            <v:shape id="_x0000_s7994" style="position:absolute;left:8512;top:2352;width:0;height:0" coordorigin="8512,2352" coordsize="0,0" path="m8512,2352r,e" filled="f" strokeweight=".06pt">
              <v:path arrowok="t"/>
            </v:shape>
            <w10:wrap anchorx="page"/>
          </v:group>
        </w:pict>
      </w:r>
      <w:r>
        <w:pict>
          <v:group id="_x0000_s7991" style="position:absolute;left:0;text-align:left;margin-left:427.45pt;margin-top:116.5pt;width:0;height:0;z-index:-5195;mso-position-horizontal-relative:page" coordorigin="8549,2330" coordsize="0,0">
            <v:shape id="_x0000_s7992" style="position:absolute;left:8549;top:2330;width:0;height:0" coordorigin="8549,2330" coordsize="0,0" path="m8549,2330r,e" filled="f" strokeweight=".06pt">
              <v:path arrowok="t"/>
            </v:shape>
            <w10:wrap anchorx="page"/>
          </v:group>
        </w:pict>
      </w:r>
      <w:r>
        <w:pict>
          <v:group id="_x0000_s7989" style="position:absolute;left:0;text-align:left;margin-left:428.4pt;margin-top:115.95pt;width:0;height:0;z-index:-5194;mso-position-horizontal-relative:page" coordorigin="8568,2319" coordsize="0,0">
            <v:shape id="_x0000_s7990" style="position:absolute;left:8568;top:2319;width:0;height:0" coordorigin="8568,2319" coordsize="0,0" path="m8568,2319r,e" filled="f" strokeweight=".06pt">
              <v:path arrowok="t"/>
            </v:shape>
            <w10:wrap anchorx="page"/>
          </v:group>
        </w:pict>
      </w:r>
      <w:r>
        <w:pict>
          <v:group id="_x0000_s7987" style="position:absolute;left:0;text-align:left;margin-left:429.3pt;margin-top:115.45pt;width:0;height:0;z-index:-5193;mso-position-horizontal-relative:page" coordorigin="8586,2309" coordsize="0,0">
            <v:shape id="_x0000_s7988" style="position:absolute;left:8586;top:2309;width:0;height:0" coordorigin="8586,2309" coordsize="0,0" path="m8586,2309r,e" filled="f" strokeweight=".06pt">
              <v:path arrowok="t"/>
            </v:shape>
            <w10:wrap anchorx="page"/>
          </v:group>
        </w:pict>
      </w:r>
      <w:r>
        <w:pict>
          <v:group id="_x0000_s7985" style="position:absolute;left:0;text-align:left;margin-left:398.5pt;margin-top:134.45pt;width:0;height:0;z-index:-5192;mso-position-horizontal-relative:page" coordorigin="7970,2689" coordsize="0,0">
            <v:shape id="_x0000_s7986" style="position:absolute;left:7970;top:2689;width:0;height:0" coordorigin="7970,2689" coordsize="0,0" path="m7970,2689r,e" filled="f" strokeweight=".06pt">
              <v:path arrowok="t"/>
            </v:shape>
            <w10:wrap anchorx="page"/>
          </v:group>
        </w:pict>
      </w:r>
      <w:r>
        <w:pict>
          <v:group id="_x0000_s7983" style="position:absolute;left:0;text-align:left;margin-left:400.4pt;margin-top:133.35pt;width:0;height:0;z-index:-5191;mso-position-horizontal-relative:page" coordorigin="8008,2667" coordsize="0,0">
            <v:shape id="_x0000_s7984" style="position:absolute;left:8008;top:2667;width:0;height:0" coordorigin="8008,2667" coordsize="0,0" path="m8008,2667r,e" filled="f" strokeweight=".06pt">
              <v:path arrowok="t"/>
            </v:shape>
            <w10:wrap anchorx="page"/>
          </v:group>
        </w:pict>
      </w:r>
      <w:r>
        <w:pict>
          <v:group id="_x0000_s7981" style="position:absolute;left:0;text-align:left;margin-left:402.25pt;margin-top:132.3pt;width:0;height:0;z-index:-5190;mso-position-horizontal-relative:page" coordorigin="8045,2646" coordsize="0,0">
            <v:shape id="_x0000_s7982" style="position:absolute;left:8045;top:2646;width:0;height:0" coordorigin="8045,2646" coordsize="0,0" path="m8045,2646r,e" filled="f" strokeweight=".06pt">
              <v:path arrowok="t"/>
            </v:shape>
            <w10:wrap anchorx="page"/>
          </v:group>
        </w:pict>
      </w:r>
      <w:r>
        <w:pict>
          <v:group id="_x0000_s7979" style="position:absolute;left:0;text-align:left;margin-left:403.2pt;margin-top:131.75pt;width:0;height:0;z-index:-5189;mso-position-horizontal-relative:page" coordorigin="8064,2635" coordsize="0,0">
            <v:shape id="_x0000_s7980" style="position:absolute;left:8064;top:2635;width:0;height:0" coordorigin="8064,2635" coordsize="0,0" path="m8064,2635r,e" filled="f" strokeweight=".06pt">
              <v:path arrowok="t"/>
            </v:shape>
            <w10:wrap anchorx="page"/>
          </v:group>
        </w:pict>
      </w:r>
      <w:r>
        <w:pict>
          <v:group id="_x0000_s7977" style="position:absolute;left:0;text-align:left;margin-left:406.9pt;margin-top:129.6pt;width:0;height:0;z-index:-5188;mso-position-horizontal-relative:page" coordorigin="8138,2592" coordsize="0,0">
            <v:shape id="_x0000_s7978" style="position:absolute;left:8138;top:2592;width:0;height:0" coordorigin="8138,2592" coordsize="0,0" path="m8138,2592r,e" filled="f" strokeweight=".06pt">
              <v:path arrowok="t"/>
            </v:shape>
            <w10:wrap anchorx="page"/>
          </v:group>
        </w:pict>
      </w:r>
      <w:r>
        <w:pict>
          <v:group id="_x0000_s7975" style="position:absolute;left:0;text-align:left;margin-left:407.9pt;margin-top:129.05pt;width:0;height:0;z-index:-5187;mso-position-horizontal-relative:page" coordorigin="8158,2581" coordsize="0,0">
            <v:shape id="_x0000_s7976" style="position:absolute;left:8158;top:2581;width:0;height:0" coordorigin="8158,2581" coordsize="0,0" path="m8158,2581r,e" filled="f" strokeweight=".06pt">
              <v:path arrowok="t"/>
            </v:shape>
            <w10:wrap anchorx="page"/>
          </v:group>
        </w:pict>
      </w:r>
      <w:r>
        <w:pict>
          <v:group id="_x0000_s7973" style="position:absolute;left:0;text-align:left;margin-left:409.75pt;margin-top:127.95pt;width:0;height:0;z-index:-5186;mso-position-horizontal-relative:page" coordorigin="8195,2559" coordsize="0,0">
            <v:shape id="_x0000_s7974" style="position:absolute;left:8195;top:2559;width:0;height:0" coordorigin="8195,2559" coordsize="0,0" path="m8195,2559r,e" filled="f" strokeweight=".06pt">
              <v:path arrowok="t"/>
            </v:shape>
            <w10:wrap anchorx="page"/>
          </v:group>
        </w:pict>
      </w:r>
      <w:r>
        <w:pict>
          <v:group id="_x0000_s7971" style="position:absolute;left:0;text-align:left;margin-left:410.7pt;margin-top:127.45pt;width:0;height:0;z-index:-5185;mso-position-horizontal-relative:page" coordorigin="8214,2549" coordsize="0,0">
            <v:shape id="_x0000_s7972" style="position:absolute;left:8214;top:2549;width:0;height:0" coordorigin="8214,2549" coordsize="0,0" path="m8214,2549r,e" filled="f" strokeweight=".06pt">
              <v:path arrowok="t"/>
            </v:shape>
            <w10:wrap anchorx="page"/>
          </v:group>
        </w:pict>
      </w:r>
      <w:r>
        <w:pict>
          <v:group id="_x0000_s7969" style="position:absolute;left:0;text-align:left;margin-left:411.6pt;margin-top:126.9pt;width:0;height:0;z-index:-5184;mso-position-horizontal-relative:page" coordorigin="8232,2538" coordsize="0,0">
            <v:shape id="_x0000_s7970" style="position:absolute;left:8232;top:2538;width:0;height:0" coordorigin="8232,2538" coordsize="0,0" path="m8232,2538r,e" filled="f" strokeweight=".06pt">
              <v:path arrowok="t"/>
            </v:shape>
            <w10:wrap anchorx="page"/>
          </v:group>
        </w:pict>
      </w:r>
      <w:r>
        <w:pict>
          <v:group id="_x0000_s7967" style="position:absolute;left:0;text-align:left;margin-left:414.4pt;margin-top:125.25pt;width:0;height:0;z-index:-5183;mso-position-horizontal-relative:page" coordorigin="8288,2505" coordsize="0,0">
            <v:shape id="_x0000_s7968" style="position:absolute;left:8288;top:2505;width:0;height:0" coordorigin="8288,2505" coordsize="0,0" path="m8288,2505r,e" filled="f" strokeweight=".06pt">
              <v:path arrowok="t"/>
            </v:shape>
            <w10:wrap anchorx="page"/>
          </v:group>
        </w:pict>
      </w:r>
      <w:r>
        <w:pict>
          <v:group id="_x0000_s7965" style="position:absolute;left:0;text-align:left;margin-left:417.25pt;margin-top:123.65pt;width:0;height:0;z-index:-5182;mso-position-horizontal-relative:page" coordorigin="8345,2473" coordsize="0,0">
            <v:shape id="_x0000_s7966" style="position:absolute;left:8345;top:2473;width:0;height:0" coordorigin="8345,2473" coordsize="0,0" path="m8345,2473r,e" filled="f" strokeweight=".06pt">
              <v:path arrowok="t"/>
            </v:shape>
            <w10:wrap anchorx="page"/>
          </v:group>
        </w:pict>
      </w:r>
      <w:r>
        <w:pict>
          <v:group id="_x0000_s7963" style="position:absolute;left:0;text-align:left;margin-left:418.15pt;margin-top:123.1pt;width:0;height:0;z-index:-5181;mso-position-horizontal-relative:page" coordorigin="8363,2462" coordsize="0,0">
            <v:shape id="_x0000_s7964" style="position:absolute;left:8363;top:2462;width:0;height:0" coordorigin="8363,2462" coordsize="0,0" path="m8363,2462r,e" filled="f" strokeweight=".06pt">
              <v:path arrowok="t"/>
            </v:shape>
            <w10:wrap anchorx="page"/>
          </v:group>
        </w:pict>
      </w:r>
      <w:r>
        <w:pict>
          <v:group id="_x0000_s7961" style="position:absolute;left:0;text-align:left;margin-left:419.1pt;margin-top:122.55pt;width:0;height:0;z-index:-5180;mso-position-horizontal-relative:page" coordorigin="8382,2451" coordsize="0,0">
            <v:shape id="_x0000_s7962" style="position:absolute;left:8382;top:2451;width:0;height:0" coordorigin="8382,2451" coordsize="0,0" path="m8382,2451r,e" filled="f" strokeweight=".06pt">
              <v:path arrowok="t"/>
            </v:shape>
            <w10:wrap anchorx="page"/>
          </v:group>
        </w:pict>
      </w:r>
      <w:r>
        <w:pict>
          <v:group id="_x0000_s7959" style="position:absolute;left:0;text-align:left;margin-left:421.9pt;margin-top:120.95pt;width:0;height:0;z-index:-5179;mso-position-horizontal-relative:page" coordorigin="8438,2419" coordsize="0,0">
            <v:shape id="_x0000_s7960" style="position:absolute;left:8438;top:2419;width:0;height:0" coordorigin="8438,2419" coordsize="0,0" path="m8438,2419r,e" filled="f" strokeweight=".06pt">
              <v:path arrowok="t"/>
            </v:shape>
            <w10:wrap anchorx="page"/>
          </v:group>
        </w:pict>
      </w:r>
      <w:r>
        <w:pict>
          <v:group id="_x0000_s7957" style="position:absolute;left:0;text-align:left;margin-left:422.8pt;margin-top:120.4pt;width:0;height:0;z-index:-5178;mso-position-horizontal-relative:page" coordorigin="8456,2408" coordsize="0,0">
            <v:shape id="_x0000_s7958" style="position:absolute;left:8456;top:2408;width:0;height:0" coordorigin="8456,2408" coordsize="0,0" path="m8456,2408r,e" filled="f" strokeweight=".06pt">
              <v:path arrowok="t"/>
            </v:shape>
            <w10:wrap anchorx="page"/>
          </v:group>
        </w:pict>
      </w:r>
      <w:r>
        <w:pict>
          <v:group id="_x0000_s7955" style="position:absolute;left:0;text-align:left;margin-left:423.8pt;margin-top:119.85pt;width:0;height:0;z-index:-5177;mso-position-horizontal-relative:page" coordorigin="8476,2397" coordsize="0,0">
            <v:shape id="_x0000_s7956" style="position:absolute;left:8476;top:2397;width:0;height:0" coordorigin="8476,2397" coordsize="0,0" path="m8476,2397r,e" filled="f" strokeweight=".06pt">
              <v:path arrowok="t"/>
            </v:shape>
            <w10:wrap anchorx="page"/>
          </v:group>
        </w:pict>
      </w:r>
      <w:r>
        <w:pict>
          <v:group id="_x0000_s7953" style="position:absolute;left:0;text-align:left;margin-left:425.65pt;margin-top:118.8pt;width:0;height:0;z-index:-5176;mso-position-horizontal-relative:page" coordorigin="8513,2376" coordsize="0,0">
            <v:shape id="_x0000_s7954" style="position:absolute;left:8513;top:2376;width:0;height:0" coordorigin="8513,2376" coordsize="0,0" path="m8513,2376r,e" filled="f" strokeweight=".06pt">
              <v:path arrowok="t"/>
            </v:shape>
            <w10:wrap anchorx="page"/>
          </v:group>
        </w:pict>
      </w:r>
      <w:r>
        <w:pict>
          <v:group id="_x0000_s7951" style="position:absolute;left:0;text-align:left;margin-left:426.6pt;margin-top:118.25pt;width:0;height:0;z-index:-5175;mso-position-horizontal-relative:page" coordorigin="8532,2365" coordsize="0,0">
            <v:shape id="_x0000_s7952" style="position:absolute;left:8532;top:2365;width:0;height:0" coordorigin="8532,2365" coordsize="0,0" path="m8532,2365r,e" filled="f" strokeweight=".06pt">
              <v:path arrowok="t"/>
            </v:shape>
            <w10:wrap anchorx="page"/>
          </v:group>
        </w:pict>
      </w:r>
      <w:r>
        <w:pict>
          <v:group id="_x0000_s7949" style="position:absolute;left:0;text-align:left;margin-left:428.45pt;margin-top:117.15pt;width:0;height:0;z-index:-5174;mso-position-horizontal-relative:page" coordorigin="8569,2343" coordsize="0,0">
            <v:shape id="_x0000_s7950" style="position:absolute;left:8569;top:2343;width:0;height:0" coordorigin="8569,2343" coordsize="0,0" path="m8569,2343r,e" filled="f" strokeweight=".06pt">
              <v:path arrowok="t"/>
            </v:shape>
            <w10:wrap anchorx="page"/>
          </v:group>
        </w:pict>
      </w:r>
      <w:r>
        <w:pict>
          <v:group id="_x0000_s7947" style="position:absolute;left:0;text-align:left;margin-left:430.3pt;margin-top:116.1pt;width:0;height:0;z-index:-5173;mso-position-horizontal-relative:page" coordorigin="8606,2322" coordsize="0,0">
            <v:shape id="_x0000_s7948" style="position:absolute;left:8606;top:2322;width:0;height:0" coordorigin="8606,2322" coordsize="0,0" path="m8606,2322r,e" filled="f" strokeweight=".06pt">
              <v:path arrowok="t"/>
            </v:shape>
            <w10:wrap anchorx="page"/>
          </v:group>
        </w:pict>
      </w:r>
      <w:r>
        <w:pict>
          <v:group id="_x0000_s7945" style="position:absolute;left:0;text-align:left;margin-left:400.45pt;margin-top:134.55pt;width:0;height:0;z-index:-5172;mso-position-horizontal-relative:page" coordorigin="8009,2691" coordsize="0,0">
            <v:shape id="_x0000_s7946" style="position:absolute;left:8009;top:2691;width:0;height:0" coordorigin="8009,2691" coordsize="0,0" path="m8009,2691r,e" filled="f" strokeweight=".06pt">
              <v:path arrowok="t"/>
            </v:shape>
            <w10:wrap anchorx="page"/>
          </v:group>
        </w:pict>
      </w:r>
      <w:r>
        <w:pict>
          <v:group id="_x0000_s7943" style="position:absolute;left:0;text-align:left;margin-left:401.4pt;margin-top:134.05pt;width:0;height:0;z-index:-5171;mso-position-horizontal-relative:page" coordorigin="8028,2681" coordsize="0,0">
            <v:shape id="_x0000_s7944" style="position:absolute;left:8028;top:2681;width:0;height:0" coordorigin="8028,2681" coordsize="0,0" path="m8028,2681r,e" filled="f" strokeweight=".06pt">
              <v:path arrowok="t"/>
            </v:shape>
            <w10:wrap anchorx="page"/>
          </v:group>
        </w:pict>
      </w:r>
      <w:r>
        <w:pict>
          <v:group id="_x0000_s7941" style="position:absolute;left:0;text-align:left;margin-left:403.25pt;margin-top:132.95pt;width:0;height:0;z-index:-5170;mso-position-horizontal-relative:page" coordorigin="8065,2659" coordsize="0,0">
            <v:shape id="_x0000_s7942" style="position:absolute;left:8065;top:2659;width:0;height:0" coordorigin="8065,2659" coordsize="0,0" path="m8065,2659r,e" filled="f" strokeweight=".06pt">
              <v:path arrowok="t"/>
            </v:shape>
            <w10:wrap anchorx="page"/>
          </v:group>
        </w:pict>
      </w:r>
      <w:r>
        <w:pict>
          <v:group id="_x0000_s7939" style="position:absolute;left:0;text-align:left;margin-left:404.2pt;margin-top:132.4pt;width:0;height:0;z-index:-5169;mso-position-horizontal-relative:page" coordorigin="8084,2648" coordsize="0,0">
            <v:shape id="_x0000_s7940" style="position:absolute;left:8084;top:2648;width:0;height:0" coordorigin="8084,2648" coordsize="0,0" path="m8084,2648r,e" filled="f" strokeweight=".06pt">
              <v:path arrowok="t"/>
            </v:shape>
            <w10:wrap anchorx="page"/>
          </v:group>
        </w:pict>
      </w:r>
      <w:r>
        <w:pict>
          <v:group id="_x0000_s7937" style="position:absolute;left:0;text-align:left;margin-left:405.1pt;margin-top:131.85pt;width:0;height:0;z-index:-5168;mso-position-horizontal-relative:page" coordorigin="8102,2637" coordsize="0,0">
            <v:shape id="_x0000_s7938" style="position:absolute;left:8102;top:2637;width:0;height:0" coordorigin="8102,2637" coordsize="0,0" path="m8102,2637r,e" filled="f" strokeweight=".06pt">
              <v:path arrowok="t"/>
            </v:shape>
            <w10:wrap anchorx="page"/>
          </v:group>
        </w:pict>
      </w:r>
      <w:r>
        <w:pict>
          <v:group id="_x0000_s7935" style="position:absolute;left:0;text-align:left;margin-left:407.95pt;margin-top:130.25pt;width:0;height:0;z-index:-5167;mso-position-horizontal-relative:page" coordorigin="8159,2605" coordsize="0,0">
            <v:shape id="_x0000_s7936" style="position:absolute;left:8159;top:2605;width:0;height:0" coordorigin="8159,2605" coordsize="0,0" path="m8159,2605r,e" filled="f" strokeweight=".06pt">
              <v:path arrowok="t"/>
            </v:shape>
            <w10:wrap anchorx="page"/>
          </v:group>
        </w:pict>
      </w:r>
      <w:r>
        <w:pict>
          <v:group id="_x0000_s7933" style="position:absolute;left:0;text-align:left;margin-left:408.9pt;margin-top:129.7pt;width:0;height:0;z-index:-5166;mso-position-horizontal-relative:page" coordorigin="8178,2594" coordsize="0,0">
            <v:shape id="_x0000_s7934" style="position:absolute;left:8178;top:2594;width:0;height:0" coordorigin="8178,2594" coordsize="0,0" path="m8178,2594r,e" filled="f" strokeweight=".06pt">
              <v:path arrowok="t"/>
            </v:shape>
            <w10:wrap anchorx="page"/>
          </v:group>
        </w:pict>
      </w:r>
      <w:r>
        <w:pict>
          <v:group id="_x0000_s7931" style="position:absolute;left:0;text-align:left;margin-left:410.75pt;margin-top:128.65pt;width:0;height:0;z-index:-5165;mso-position-horizontal-relative:page" coordorigin="8215,2573" coordsize="0,0">
            <v:shape id="_x0000_s7932" style="position:absolute;left:8215;top:2573;width:0;height:0" coordorigin="8215,2573" coordsize="0,0" path="m8215,2573r,e" filled="f" strokeweight=".06pt">
              <v:path arrowok="t"/>
            </v:shape>
            <w10:wrap anchorx="page"/>
          </v:group>
        </w:pict>
      </w:r>
      <w:r>
        <w:pict>
          <v:group id="_x0000_s7929" style="position:absolute;left:0;text-align:left;margin-left:412.6pt;margin-top:127.55pt;width:0;height:0;z-index:-5164;mso-position-horizontal-relative:page" coordorigin="8252,2551" coordsize="0,0">
            <v:shape id="_x0000_s7930" style="position:absolute;left:8252;top:2551;width:0;height:0" coordorigin="8252,2551" coordsize="0,0" path="m8252,2551r,e" filled="f" strokeweight=".06pt">
              <v:path arrowok="t"/>
            </v:shape>
            <w10:wrap anchorx="page"/>
          </v:group>
        </w:pict>
      </w:r>
      <w:r>
        <w:pict>
          <v:group id="_x0000_s7927" style="position:absolute;left:0;text-align:left;margin-left:415.45pt;margin-top:125.95pt;width:0;height:0;z-index:-5163;mso-position-horizontal-relative:page" coordorigin="8309,2519" coordsize="0,0">
            <v:shape id="_x0000_s7928" style="position:absolute;left:8309;top:2519;width:0;height:0" coordorigin="8309,2519" coordsize="0,0" path="m8309,2519r,e" filled="f" strokeweight=".06pt">
              <v:path arrowok="t"/>
            </v:shape>
            <w10:wrap anchorx="page"/>
          </v:group>
        </w:pict>
      </w:r>
      <w:r>
        <w:pict>
          <v:group id="_x0000_s7925" style="position:absolute;left:0;text-align:left;margin-left:416.35pt;margin-top:125.4pt;width:0;height:0;z-index:-5162;mso-position-horizontal-relative:page" coordorigin="8327,2508" coordsize="0,0">
            <v:shape id="_x0000_s7926" style="position:absolute;left:8327;top:2508;width:0;height:0" coordorigin="8327,2508" coordsize="0,0" path="m8327,2508r,e" filled="f" strokeweight=".06pt">
              <v:path arrowok="t"/>
            </v:shape>
            <w10:wrap anchorx="page"/>
          </v:group>
        </w:pict>
      </w:r>
      <w:r>
        <w:pict>
          <v:group id="_x0000_s7923" style="position:absolute;left:0;text-align:left;margin-left:417.3pt;margin-top:124.85pt;width:0;height:0;z-index:-5161;mso-position-horizontal-relative:page" coordorigin="8346,2497" coordsize="0,0">
            <v:shape id="_x0000_s7924" style="position:absolute;left:8346;top:2497;width:0;height:0" coordorigin="8346,2497" coordsize="0,0" path="m8346,2497r,e" filled="f" strokeweight=".06pt">
              <v:path arrowok="t"/>
            </v:shape>
            <w10:wrap anchorx="page"/>
          </v:group>
        </w:pict>
      </w:r>
      <w:r>
        <w:pict>
          <v:group id="_x0000_s7921" style="position:absolute;left:0;text-align:left;margin-left:419.15pt;margin-top:123.75pt;width:0;height:0;z-index:-5160;mso-position-horizontal-relative:page" coordorigin="8383,2475" coordsize="0,0">
            <v:shape id="_x0000_s7922" style="position:absolute;left:8383;top:2475;width:0;height:0" coordorigin="8383,2475" coordsize="0,0" path="m8383,2475r,e" filled="f" strokeweight=".06pt">
              <v:path arrowok="t"/>
            </v:shape>
            <w10:wrap anchorx="page"/>
          </v:group>
        </w:pict>
      </w:r>
      <w:r>
        <w:pict>
          <v:group id="_x0000_s7919" style="position:absolute;left:0;text-align:left;margin-left:420.1pt;margin-top:123.25pt;width:0;height:0;z-index:-5159;mso-position-horizontal-relative:page" coordorigin="8402,2465" coordsize="0,0">
            <v:shape id="_x0000_s7920" style="position:absolute;left:8402;top:2465;width:0;height:0" coordorigin="8402,2465" coordsize="0,0" path="m8402,2465r,e" filled="f" strokeweight=".06pt">
              <v:path arrowok="t"/>
            </v:shape>
            <w10:wrap anchorx="page"/>
          </v:group>
        </w:pict>
      </w:r>
      <w:r>
        <w:pict>
          <v:group id="_x0000_s7917" style="position:absolute;left:0;text-align:left;margin-left:422pt;margin-top:122.15pt;width:0;height:0;z-index:-5158;mso-position-horizontal-relative:page" coordorigin="8440,2443" coordsize="0,0">
            <v:shape id="_x0000_s7918" style="position:absolute;left:8440;top:2443;width:0;height:0" coordorigin="8440,2443" coordsize="0,0" path="m8440,2443r,e" filled="f" strokeweight=".06pt">
              <v:path arrowok="t"/>
            </v:shape>
            <w10:wrap anchorx="page"/>
          </v:group>
        </w:pict>
      </w:r>
      <w:r>
        <w:pict>
          <v:group id="_x0000_s7915" style="position:absolute;left:0;text-align:left;margin-left:423.85pt;margin-top:121.05pt;width:0;height:0;z-index:-5157;mso-position-horizontal-relative:page" coordorigin="8477,2421" coordsize="0,0">
            <v:shape id="_x0000_s7916" style="position:absolute;left:8477;top:2421;width:0;height:0" coordorigin="8477,2421" coordsize="0,0" path="m8477,2421r,e" filled="f" strokeweight=".06pt">
              <v:path arrowok="t"/>
            </v:shape>
            <w10:wrap anchorx="page"/>
          </v:group>
        </w:pict>
      </w:r>
      <w:r>
        <w:pict>
          <v:group id="_x0000_s7913" style="position:absolute;left:0;text-align:left;margin-left:424.8pt;margin-top:120.55pt;width:0;height:0;z-index:-5156;mso-position-horizontal-relative:page" coordorigin="8496,2411" coordsize="0,0">
            <v:shape id="_x0000_s7914" style="position:absolute;left:8496;top:2411;width:0;height:0" coordorigin="8496,2411" coordsize="0,0" path="m8496,2411r,e" filled="f" strokeweight=".06pt">
              <v:path arrowok="t"/>
            </v:shape>
            <w10:wrap anchorx="page"/>
          </v:group>
        </w:pict>
      </w:r>
      <w:r>
        <w:pict>
          <v:group id="_x0000_s7911" style="position:absolute;left:0;text-align:left;margin-left:426.65pt;margin-top:119.45pt;width:0;height:0;z-index:-5155;mso-position-horizontal-relative:page" coordorigin="8533,2389" coordsize="0,0">
            <v:shape id="_x0000_s7912" style="position:absolute;left:8533;top:2389;width:0;height:0" coordorigin="8533,2389" coordsize="0,0" path="m8533,2389r,e" filled="f" strokeweight=".06pt">
              <v:path arrowok="t"/>
            </v:shape>
            <w10:wrap anchorx="page"/>
          </v:group>
        </w:pict>
      </w:r>
      <w:r>
        <w:pict>
          <v:group id="_x0000_s7909" style="position:absolute;left:0;text-align:left;margin-left:428.5pt;margin-top:118.35pt;width:0;height:0;z-index:-5154;mso-position-horizontal-relative:page" coordorigin="8570,2367" coordsize="0,0">
            <v:shape id="_x0000_s7910" style="position:absolute;left:8570;top:2367;width:0;height:0" coordorigin="8570,2367" coordsize="0,0" path="m8570,2367r,e" filled="f" strokeweight=".06pt">
              <v:path arrowok="t"/>
            </v:shape>
            <w10:wrap anchorx="page"/>
          </v:group>
        </w:pict>
      </w:r>
      <w:r>
        <w:pict>
          <v:group id="_x0000_s7907" style="position:absolute;left:0;text-align:left;margin-left:431.35pt;margin-top:116.75pt;width:0;height:0;z-index:-5153;mso-position-horizontal-relative:page" coordorigin="8627,2335" coordsize="0,0">
            <v:shape id="_x0000_s7908" style="position:absolute;left:8627;top:2335;width:0;height:0" coordorigin="8627,2335" coordsize="0,0" path="m8627,2335r,e" filled="f" strokeweight=".06pt">
              <v:path arrowok="t"/>
            </v:shape>
            <w10:wrap anchorx="page"/>
          </v:group>
        </w:pict>
      </w:r>
      <w:r>
        <w:pict>
          <v:group id="_x0000_s7905" style="position:absolute;left:0;text-align:left;margin-left:399.6pt;margin-top:136.3pt;width:0;height:0;z-index:-5152;mso-position-horizontal-relative:page" coordorigin="7992,2726" coordsize="0,0">
            <v:shape id="_x0000_s7906" style="position:absolute;left:7992;top:2726;width:0;height:0" coordorigin="7992,2726" coordsize="0,0" path="m7992,2726r,e" filled="f" strokeweight=".06pt">
              <v:path arrowok="t"/>
            </v:shape>
            <w10:wrap anchorx="page"/>
          </v:group>
        </w:pict>
      </w:r>
      <w:r>
        <w:pict>
          <v:group id="_x0000_s7903" style="position:absolute;left:0;text-align:left;margin-left:401.45pt;margin-top:135.25pt;width:0;height:0;z-index:-5151;mso-position-horizontal-relative:page" coordorigin="8029,2705" coordsize="0,0">
            <v:shape id="_x0000_s7904" style="position:absolute;left:8029;top:2705;width:0;height:0" coordorigin="8029,2705" coordsize="0,0" path="m8029,2705r,e" filled="f" strokeweight=".06pt">
              <v:path arrowok="t"/>
            </v:shape>
            <w10:wrap anchorx="page"/>
          </v:group>
        </w:pict>
      </w:r>
      <w:r>
        <w:pict>
          <v:group id="_x0000_s7901" style="position:absolute;left:0;text-align:left;margin-left:402.4pt;margin-top:134.7pt;width:0;height:0;z-index:-5150;mso-position-horizontal-relative:page" coordorigin="8048,2694" coordsize="0,0">
            <v:shape id="_x0000_s7902" style="position:absolute;left:8048;top:2694;width:0;height:0" coordorigin="8048,2694" coordsize="0,0" path="m8048,2694r,e" filled="f" strokeweight=".06pt">
              <v:path arrowok="t"/>
            </v:shape>
            <w10:wrap anchorx="page"/>
          </v:group>
        </w:pict>
      </w:r>
      <w:r>
        <w:pict>
          <v:group id="_x0000_s7899" style="position:absolute;left:0;text-align:left;margin-left:404.3pt;margin-top:133.6pt;width:0;height:0;z-index:-5149;mso-position-horizontal-relative:page" coordorigin="8086,2672" coordsize="0,0">
            <v:shape id="_x0000_s7900" style="position:absolute;left:8086;top:2672;width:0;height:0" coordorigin="8086,2672" coordsize="0,0" path="m8086,2672r,e" filled="f" strokeweight=".06pt">
              <v:path arrowok="t"/>
            </v:shape>
            <w10:wrap anchorx="page"/>
          </v:group>
        </w:pict>
      </w:r>
      <w:r>
        <w:pict>
          <v:group id="_x0000_s7897" style="position:absolute;left:0;text-align:left;margin-left:406.15pt;margin-top:132.55pt;width:0;height:0;z-index:-5148;mso-position-horizontal-relative:page" coordorigin="8123,2651" coordsize="0,0">
            <v:shape id="_x0000_s7898" style="position:absolute;left:8123;top:2651;width:0;height:0" coordorigin="8123,2651" coordsize="0,0" path="m8123,2651r,e" filled="f" strokeweight=".06pt">
              <v:path arrowok="t"/>
            </v:shape>
            <w10:wrap anchorx="page"/>
          </v:group>
        </w:pict>
      </w:r>
      <w:r>
        <w:pict>
          <v:group id="_x0000_s7895" style="position:absolute;left:0;text-align:left;margin-left:408.95pt;margin-top:130.9pt;width:0;height:0;z-index:-5147;mso-position-horizontal-relative:page" coordorigin="8179,2618" coordsize="0,0">
            <v:shape id="_x0000_s7896" style="position:absolute;left:8179;top:2618;width:0;height:0" coordorigin="8179,2618" coordsize="0,0" path="m8179,2618r,e" filled="f" strokeweight=".06pt">
              <v:path arrowok="t"/>
            </v:shape>
            <w10:wrap anchorx="page"/>
          </v:group>
        </w:pict>
      </w:r>
      <w:r>
        <w:pict>
          <v:group id="_x0000_s7893" style="position:absolute;left:0;text-align:left;margin-left:409.85pt;margin-top:130.35pt;width:0;height:0;z-index:-5146;mso-position-horizontal-relative:page" coordorigin="8197,2607" coordsize="0,0">
            <v:shape id="_x0000_s7894" style="position:absolute;left:8197;top:2607;width:0;height:0" coordorigin="8197,2607" coordsize="0,0" path="m8197,2607r,e" filled="f" strokeweight=".06pt">
              <v:path arrowok="t"/>
            </v:shape>
            <w10:wrap anchorx="page"/>
          </v:group>
        </w:pict>
      </w:r>
      <w:r>
        <w:pict>
          <v:group id="_x0000_s7891" style="position:absolute;left:0;text-align:left;margin-left:410.8pt;margin-top:129.85pt;width:0;height:0;z-index:-5145;mso-position-horizontal-relative:page" coordorigin="8216,2597" coordsize="0,0">
            <v:shape id="_x0000_s7892" style="position:absolute;left:8216;top:2597;width:0;height:0" coordorigin="8216,2597" coordsize="0,0" path="m8216,2597r,e" filled="f" strokeweight=".06pt">
              <v:path arrowok="t"/>
            </v:shape>
            <w10:wrap anchorx="page"/>
          </v:group>
        </w:pict>
      </w:r>
      <w:r>
        <w:pict>
          <v:group id="_x0000_s7889" style="position:absolute;left:0;text-align:left;margin-left:413.65pt;margin-top:128.2pt;width:0;height:0;z-index:-5144;mso-position-horizontal-relative:page" coordorigin="8273,2564" coordsize="0,0">
            <v:shape id="_x0000_s7890" style="position:absolute;left:8273;top:2564;width:0;height:0" coordorigin="8273,2564" coordsize="0,0" path="m8273,2564r,e" filled="f" strokeweight=".06pt">
              <v:path arrowok="t"/>
            </v:shape>
            <w10:wrap anchorx="page"/>
          </v:group>
        </w:pict>
      </w:r>
      <w:r>
        <w:pict>
          <v:group id="_x0000_s7887" style="position:absolute;left:0;text-align:left;margin-left:415.5pt;margin-top:127.15pt;width:0;height:0;z-index:-5143;mso-position-horizontal-relative:page" coordorigin="8310,2543" coordsize="0,0">
            <v:shape id="_x0000_s7888" style="position:absolute;left:8310;top:2543;width:0;height:0" coordorigin="8310,2543" coordsize="0,0" path="m8310,2543r,e" filled="f" strokeweight=".06pt">
              <v:path arrowok="t"/>
            </v:shape>
            <w10:wrap anchorx="page"/>
          </v:group>
        </w:pict>
      </w:r>
      <w:r>
        <w:pict>
          <v:group id="_x0000_s7885" style="position:absolute;left:0;text-align:left;margin-left:417.35pt;margin-top:126.05pt;width:0;height:0;z-index:-5142;mso-position-horizontal-relative:page" coordorigin="8347,2521" coordsize="0,0">
            <v:shape id="_x0000_s7886" style="position:absolute;left:8347;top:2521;width:0;height:0" coordorigin="8347,2521" coordsize="0,0" path="m8347,2521r,e" filled="f" strokeweight=".06pt">
              <v:path arrowok="t"/>
            </v:shape>
            <w10:wrap anchorx="page"/>
          </v:group>
        </w:pict>
      </w:r>
      <w:r>
        <w:pict>
          <v:group id="_x0000_s7883" style="position:absolute;left:0;text-align:left;margin-left:418.3pt;margin-top:125.5pt;width:0;height:0;z-index:-5141;mso-position-horizontal-relative:page" coordorigin="8366,2510" coordsize="0,0">
            <v:shape id="_x0000_s7884" style="position:absolute;left:8366;top:2510;width:0;height:0" coordorigin="8366,2510" coordsize="0,0" path="m8366,2510r,e" filled="f" strokeweight=".06pt">
              <v:path arrowok="t"/>
            </v:shape>
            <w10:wrap anchorx="page"/>
          </v:group>
        </w:pict>
      </w:r>
      <w:r>
        <w:pict>
          <v:group id="_x0000_s7881" style="position:absolute;left:0;text-align:left;margin-left:420.2pt;margin-top:124.45pt;width:0;height:0;z-index:-5140;mso-position-horizontal-relative:page" coordorigin="8404,2489" coordsize="0,0">
            <v:shape id="_x0000_s7882" style="position:absolute;left:8404;top:2489;width:0;height:0" coordorigin="8404,2489" coordsize="0,0" path="m8404,2489r,e" filled="f" strokeweight=".06pt">
              <v:path arrowok="t"/>
            </v:shape>
            <w10:wrap anchorx="page"/>
          </v:group>
        </w:pict>
      </w:r>
      <w:r>
        <w:pict>
          <v:group id="_x0000_s7879" style="position:absolute;left:0;text-align:left;margin-left:422.05pt;margin-top:123.35pt;width:0;height:0;z-index:-5139;mso-position-horizontal-relative:page" coordorigin="8441,2467" coordsize="0,0">
            <v:shape id="_x0000_s7880" style="position:absolute;left:8441;top:2467;width:0;height:0" coordorigin="8441,2467" coordsize="0,0" path="m8441,2467r,e" filled="f" strokeweight=".06pt">
              <v:path arrowok="t"/>
            </v:shape>
            <w10:wrap anchorx="page"/>
          </v:group>
        </w:pict>
      </w:r>
      <w:r>
        <w:pict>
          <v:group id="_x0000_s7877" style="position:absolute;left:0;text-align:left;margin-left:424.85pt;margin-top:121.75pt;width:0;height:0;z-index:-5138;mso-position-horizontal-relative:page" coordorigin="8497,2435" coordsize="0,0">
            <v:shape id="_x0000_s7878" style="position:absolute;left:8497;top:2435;width:0;height:0" coordorigin="8497,2435" coordsize="0,0" path="m8497,2435r,e" filled="f" strokeweight=".06pt">
              <v:path arrowok="t"/>
            </v:shape>
            <w10:wrap anchorx="page"/>
          </v:group>
        </w:pict>
      </w:r>
      <w:r>
        <w:pict>
          <v:group id="_x0000_s7875" style="position:absolute;left:0;text-align:left;margin-left:426.7pt;margin-top:120.65pt;width:0;height:0;z-index:-5137;mso-position-horizontal-relative:page" coordorigin="8534,2413" coordsize="0,0">
            <v:shape id="_x0000_s7876" style="position:absolute;left:8534;top:2413;width:0;height:0" coordorigin="8534,2413" coordsize="0,0" path="m8534,2413r,e" filled="f" strokeweight=".06pt">
              <v:path arrowok="t"/>
            </v:shape>
            <w10:wrap anchorx="page"/>
          </v:group>
        </w:pict>
      </w:r>
      <w:r>
        <w:pict>
          <v:group id="_x0000_s7873" style="position:absolute;left:0;text-align:left;margin-left:429.55pt;margin-top:119.05pt;width:0;height:0;z-index:-5136;mso-position-horizontal-relative:page" coordorigin="8591,2381" coordsize="0,0">
            <v:shape id="_x0000_s7874" style="position:absolute;left:8591;top:2381;width:0;height:0" coordorigin="8591,2381" coordsize="0,0" path="m8591,2381r,e" filled="f" strokeweight=".06pt">
              <v:path arrowok="t"/>
            </v:shape>
            <w10:wrap anchorx="page"/>
          </v:group>
        </w:pict>
      </w:r>
      <w:r>
        <w:pict>
          <v:group id="_x0000_s7871" style="position:absolute;left:0;text-align:left;margin-left:402.5pt;margin-top:135.9pt;width:0;height:0;z-index:-5135;mso-position-horizontal-relative:page" coordorigin="8050,2718" coordsize="0,0">
            <v:shape id="_x0000_s7872" style="position:absolute;left:8050;top:2718;width:0;height:0" coordorigin="8050,2718" coordsize="0,0" path="m8050,2718r,e" filled="f" strokeweight=".06pt">
              <v:path arrowok="t"/>
            </v:shape>
            <w10:wrap anchorx="page"/>
          </v:group>
        </w:pict>
      </w:r>
      <w:r>
        <w:pict>
          <v:group id="_x0000_s7869" style="position:absolute;left:0;text-align:left;margin-left:404.35pt;margin-top:134.85pt;width:0;height:0;z-index:-5134;mso-position-horizontal-relative:page" coordorigin="8087,2697" coordsize="0,0">
            <v:shape id="_x0000_s7870" style="position:absolute;left:8087;top:2697;width:0;height:0" coordorigin="8087,2697" coordsize="0,0" path="m8087,2697r,e" filled="f" strokeweight=".06pt">
              <v:path arrowok="t"/>
            </v:shape>
            <w10:wrap anchorx="page"/>
          </v:group>
        </w:pict>
      </w:r>
      <w:r>
        <w:pict>
          <v:group id="_x0000_s7867" style="position:absolute;left:0;text-align:left;margin-left:407.15pt;margin-top:133.2pt;width:0;height:0;z-index:-5133;mso-position-horizontal-relative:page" coordorigin="8143,2664" coordsize="0,0">
            <v:shape id="_x0000_s7868" style="position:absolute;left:8143;top:2664;width:0;height:0" coordorigin="8143,2664" coordsize="0,0" path="m8143,2664r,e" filled="f" strokeweight=".06pt">
              <v:path arrowok="t"/>
            </v:shape>
            <w10:wrap anchorx="page"/>
          </v:group>
        </w:pict>
      </w:r>
      <w:r>
        <w:pict>
          <v:group id="_x0000_s7865" style="position:absolute;left:0;text-align:left;margin-left:409pt;margin-top:132.1pt;width:0;height:0;z-index:-5132;mso-position-horizontal-relative:page" coordorigin="8180,2642" coordsize="0,0">
            <v:shape id="_x0000_s7866" style="position:absolute;left:8180;top:2642;width:0;height:0" coordorigin="8180,2642" coordsize="0,0" path="m8180,2642r,e" filled="f" strokeweight=".06pt">
              <v:path arrowok="t"/>
            </v:shape>
            <w10:wrap anchorx="page"/>
          </v:group>
        </w:pict>
      </w:r>
      <w:r>
        <w:pict>
          <v:group id="_x0000_s7863" style="position:absolute;left:0;text-align:left;margin-left:410.9pt;margin-top:131.05pt;width:0;height:0;z-index:-5131;mso-position-horizontal-relative:page" coordorigin="8218,2621" coordsize="0,0">
            <v:shape id="_x0000_s7864" style="position:absolute;left:8218;top:2621;width:0;height:0" coordorigin="8218,2621" coordsize="0,0" path="m8218,2621r,e" filled="f" strokeweight=".06pt">
              <v:path arrowok="t"/>
            </v:shape>
            <w10:wrap anchorx="page"/>
          </v:group>
        </w:pict>
      </w:r>
      <w:r>
        <w:pict>
          <v:group id="_x0000_s7861" style="position:absolute;left:0;text-align:left;margin-left:413.7pt;margin-top:129.4pt;width:0;height:0;z-index:-5130;mso-position-horizontal-relative:page" coordorigin="8274,2588" coordsize="0,0">
            <v:shape id="_x0000_s7862" style="position:absolute;left:8274;top:2588;width:0;height:0" coordorigin="8274,2588" coordsize="0,0" path="m8274,2588r,e" filled="f" strokeweight=".06pt">
              <v:path arrowok="t"/>
            </v:shape>
            <w10:wrap anchorx="page"/>
          </v:group>
        </w:pict>
      </w:r>
      <w:r>
        <w:pict>
          <v:group id="_x0000_s7859" style="position:absolute;left:0;text-align:left;margin-left:415.55pt;margin-top:128.35pt;width:0;height:0;z-index:-5129;mso-position-horizontal-relative:page" coordorigin="8311,2567" coordsize="0,0">
            <v:shape id="_x0000_s7860" style="position:absolute;left:8311;top:2567;width:0;height:0" coordorigin="8311,2567" coordsize="0,0" path="m8311,2567r,e" filled="f" strokeweight=".06pt">
              <v:path arrowok="t"/>
            </v:shape>
            <w10:wrap anchorx="page"/>
          </v:group>
        </w:pict>
      </w:r>
      <w:r>
        <w:pict>
          <v:group id="_x0000_s7857" style="position:absolute;left:0;text-align:left;margin-left:418.4pt;margin-top:126.7pt;width:0;height:0;z-index:-5128;mso-position-horizontal-relative:page" coordorigin="8368,2534" coordsize="0,0">
            <v:shape id="_x0000_s7858" style="position:absolute;left:8368;top:2534;width:0;height:0" coordorigin="8368,2534" coordsize="0,0" path="m8368,2534r,e" filled="f" strokeweight=".06pt">
              <v:path arrowok="t"/>
            </v:shape>
            <w10:wrap anchorx="page"/>
          </v:group>
        </w:pict>
      </w:r>
      <w:r>
        <w:pict>
          <v:group id="_x0000_s7855" style="position:absolute;left:0;text-align:left;margin-left:420.25pt;margin-top:125.65pt;width:0;height:0;z-index:-5127;mso-position-horizontal-relative:page" coordorigin="8405,2513" coordsize="0,0">
            <v:shape id="_x0000_s7856" style="position:absolute;left:8405;top:2513;width:0;height:0" coordorigin="8405,2513" coordsize="0,0" path="m8405,2513r,e" filled="f" strokeweight=".06pt">
              <v:path arrowok="t"/>
            </v:shape>
            <w10:wrap anchorx="page"/>
          </v:group>
        </w:pict>
      </w:r>
      <w:r>
        <w:pict>
          <v:group id="_x0000_s7853" style="position:absolute;left:0;text-align:left;margin-left:423.05pt;margin-top:124pt;width:0;height:0;z-index:-5126;mso-position-horizontal-relative:page" coordorigin="8461,2480" coordsize="0,0">
            <v:shape id="_x0000_s7854" style="position:absolute;left:8461;top:2480;width:0;height:0" coordorigin="8461,2480" coordsize="0,0" path="m8461,2480r,e" filled="f" strokeweight=".06pt">
              <v:path arrowok="t"/>
            </v:shape>
            <w10:wrap anchorx="page"/>
          </v:group>
        </w:pict>
      </w:r>
      <w:r>
        <w:pict>
          <v:group id="_x0000_s7851" style="position:absolute;left:0;text-align:left;margin-left:426.8pt;margin-top:121.85pt;width:0;height:0;z-index:-5125;mso-position-horizontal-relative:page" coordorigin="8536,2437" coordsize="0,0">
            <v:shape id="_x0000_s7852" style="position:absolute;left:8536;top:2437;width:0;height:0" coordorigin="8536,2437" coordsize="0,0" path="m8536,2437r,e" filled="f" strokeweight=".06pt">
              <v:path arrowok="t"/>
            </v:shape>
            <w10:wrap anchorx="page"/>
          </v:group>
        </w:pict>
      </w:r>
      <w:r>
        <w:pict>
          <v:group id="_x0000_s7849" style="position:absolute;left:0;text-align:left;margin-left:427.75pt;margin-top:121.3pt;width:0;height:0;z-index:-5124;mso-position-horizontal-relative:page" coordorigin="8555,2426" coordsize="0,0">
            <v:shape id="_x0000_s7850" style="position:absolute;left:8555;top:2426;width:0;height:0" coordorigin="8555,2426" coordsize="0,0" path="m8555,2426r,e" filled="f" strokeweight=".06pt">
              <v:path arrowok="t"/>
            </v:shape>
            <w10:wrap anchorx="page"/>
          </v:group>
        </w:pict>
      </w:r>
      <w:r>
        <w:pict>
          <v:group id="_x0000_s7847" style="position:absolute;left:0;text-align:left;margin-left:429.6pt;margin-top:120.25pt;width:0;height:0;z-index:-5123;mso-position-horizontal-relative:page" coordorigin="8592,2405" coordsize="0,0">
            <v:shape id="_x0000_s7848" style="position:absolute;left:8592;top:2405;width:0;height:0" coordorigin="8592,2405" coordsize="0,0" path="m8592,2405r,e" filled="f" strokeweight=".06pt">
              <v:path arrowok="t"/>
            </v:shape>
            <w10:wrap anchorx="page"/>
          </v:group>
        </w:pict>
      </w:r>
      <w:r>
        <w:pict>
          <v:group id="_x0000_s7845" style="position:absolute;left:0;text-align:left;margin-left:430.55pt;margin-top:119.7pt;width:0;height:0;z-index:-5122;mso-position-horizontal-relative:page" coordorigin="8611,2394" coordsize="0,0">
            <v:shape id="_x0000_s7846" style="position:absolute;left:8611;top:2394;width:0;height:0" coordorigin="8611,2394" coordsize="0,0" path="m8611,2394r,e" filled="f" strokeweight=".06pt">
              <v:path arrowok="t"/>
            </v:shape>
            <w10:wrap anchorx="page"/>
          </v:group>
        </w:pict>
      </w:r>
      <w:r>
        <w:pict>
          <v:group id="_x0000_s7843" style="position:absolute;left:0;text-align:left;margin-left:431.45pt;margin-top:119.15pt;width:0;height:0;z-index:-5121;mso-position-horizontal-relative:page" coordorigin="8629,2383" coordsize="0,0">
            <v:shape id="_x0000_s7844" style="position:absolute;left:8629;top:2383;width:0;height:0" coordorigin="8629,2383" coordsize="0,0" path="m8629,2383r,e" filled="f" strokeweight=".06pt">
              <v:path arrowok="t"/>
            </v:shape>
            <w10:wrap anchorx="page"/>
          </v:group>
        </w:pict>
      </w:r>
      <w:r>
        <w:pict>
          <v:group id="_x0000_s7841" style="position:absolute;left:0;text-align:left;margin-left:434.3pt;margin-top:117.55pt;width:0;height:0;z-index:-5120;mso-position-horizontal-relative:page" coordorigin="8686,2351" coordsize="0,0">
            <v:shape id="_x0000_s7842" style="position:absolute;left:8686;top:2351;width:0;height:0" coordorigin="8686,2351" coordsize="0,0" path="m8686,2351r,e" filled="f" strokeweight=".06pt">
              <v:path arrowok="t"/>
            </v:shape>
            <w10:wrap anchorx="page"/>
          </v:group>
        </w:pict>
      </w:r>
      <w:r>
        <w:pict>
          <v:group id="_x0000_s7839" style="position:absolute;left:0;text-align:left;margin-left:402.55pt;margin-top:137.1pt;width:0;height:0;z-index:-5119;mso-position-horizontal-relative:page" coordorigin="8051,2742" coordsize="0,0">
            <v:shape id="_x0000_s7840" style="position:absolute;left:8051;top:2742;width:0;height:0" coordorigin="8051,2742" coordsize="0,0" path="m8051,2742r,e" filled="f" strokeweight=".06pt">
              <v:path arrowok="t"/>
            </v:shape>
            <w10:wrap anchorx="page"/>
          </v:group>
        </w:pict>
      </w:r>
      <w:r>
        <w:pict>
          <v:group id="_x0000_s7837" style="position:absolute;left:0;text-align:left;margin-left:404.4pt;margin-top:136.05pt;width:0;height:0;z-index:-5118;mso-position-horizontal-relative:page" coordorigin="8088,2721" coordsize="0,0">
            <v:shape id="_x0000_s7838" style="position:absolute;left:8088;top:2721;width:0;height:0" coordorigin="8088,2721" coordsize="0,0" path="m8088,2721r,e" filled="f" strokeweight=".06pt">
              <v:path arrowok="t"/>
            </v:shape>
            <w10:wrap anchorx="page"/>
          </v:group>
        </w:pict>
      </w:r>
      <w:r>
        <w:pict>
          <v:group id="_x0000_s7835" style="position:absolute;left:0;text-align:left;margin-left:405.35pt;margin-top:135.45pt;width:0;height:0;z-index:-5117;mso-position-horizontal-relative:page" coordorigin="8107,2709" coordsize="0,0">
            <v:shape id="_x0000_s7836" style="position:absolute;left:8107;top:2709;width:0;height:0" coordorigin="8107,2709" coordsize="0,0" path="m8107,2709r,e" filled="f" strokeweight=".06pt">
              <v:path arrowok="t"/>
            </v:shape>
            <w10:wrap anchorx="page"/>
          </v:group>
        </w:pict>
      </w:r>
      <w:r>
        <w:pict>
          <v:group id="_x0000_s7833" style="position:absolute;left:0;text-align:left;margin-left:409.1pt;margin-top:133.3pt;width:0;height:0;z-index:-5116;mso-position-horizontal-relative:page" coordorigin="8182,2666" coordsize="0,0">
            <v:shape id="_x0000_s7834" style="position:absolute;left:8182;top:2666;width:0;height:0" coordorigin="8182,2666" coordsize="0,0" path="m8182,2666r,e" filled="f" strokeweight=".06pt">
              <v:path arrowok="t"/>
            </v:shape>
            <w10:wrap anchorx="page"/>
          </v:group>
        </w:pict>
      </w:r>
      <w:r>
        <w:pict>
          <v:group id="_x0000_s7831" style="position:absolute;left:0;text-align:left;margin-left:410.05pt;margin-top:132.75pt;width:0;height:0;z-index:-5115;mso-position-horizontal-relative:page" coordorigin="8201,2655" coordsize="0,0">
            <v:shape id="_x0000_s7832" style="position:absolute;left:8201;top:2655;width:0;height:0" coordorigin="8201,2655" coordsize="0,0" path="m8201,2655r,e" filled="f" strokeweight=".06pt">
              <v:path arrowok="t"/>
            </v:shape>
            <w10:wrap anchorx="page"/>
          </v:group>
        </w:pict>
      </w:r>
      <w:r>
        <w:pict>
          <v:group id="_x0000_s7829" style="position:absolute;left:0;text-align:left;margin-left:413.75pt;margin-top:130.6pt;width:0;height:0;z-index:-5114;mso-position-horizontal-relative:page" coordorigin="8275,2612" coordsize="0,0">
            <v:shape id="_x0000_s7830" style="position:absolute;left:8275;top:2612;width:0;height:0" coordorigin="8275,2612" coordsize="0,0" path="m8275,2612r,e" filled="f" strokeweight=".06pt">
              <v:path arrowok="t"/>
            </v:shape>
            <w10:wrap anchorx="page"/>
          </v:group>
        </w:pict>
      </w:r>
      <w:r>
        <w:pict>
          <v:group id="_x0000_s7827" style="position:absolute;left:0;text-align:left;margin-left:416.6pt;margin-top:129pt;width:0;height:0;z-index:-5113;mso-position-horizontal-relative:page" coordorigin="8332,2580" coordsize="0,0">
            <v:shape id="_x0000_s7828" style="position:absolute;left:8332;top:2580;width:0;height:0" coordorigin="8332,2580" coordsize="0,0" path="m8332,2580r,e" filled="f" strokeweight=".06pt">
              <v:path arrowok="t"/>
            </v:shape>
            <w10:wrap anchorx="page"/>
          </v:group>
        </w:pict>
      </w:r>
      <w:r>
        <w:pict>
          <v:group id="_x0000_s7825" style="position:absolute;left:0;text-align:left;margin-left:420.3pt;margin-top:126.85pt;width:0;height:0;z-index:-5112;mso-position-horizontal-relative:page" coordorigin="8406,2537" coordsize="0,0">
            <v:shape id="_x0000_s7826" style="position:absolute;left:8406;top:2537;width:0;height:0" coordorigin="8406,2537" coordsize="0,0" path="m8406,2537r,e" filled="f" strokeweight=".06pt">
              <v:path arrowok="t"/>
            </v:shape>
            <w10:wrap anchorx="page"/>
          </v:group>
        </w:pict>
      </w:r>
      <w:r>
        <w:pict>
          <v:group id="_x0000_s7823" style="position:absolute;left:0;text-align:left;margin-left:421.25pt;margin-top:126.3pt;width:0;height:0;z-index:-5111;mso-position-horizontal-relative:page" coordorigin="8425,2526" coordsize="0,0">
            <v:shape id="_x0000_s7824" style="position:absolute;left:8425;top:2526;width:0;height:0" coordorigin="8425,2526" coordsize="0,0" path="m8425,2526r,e" filled="f" strokeweight=".06pt">
              <v:path arrowok="t"/>
            </v:shape>
            <w10:wrap anchorx="page"/>
          </v:group>
        </w:pict>
      </w:r>
      <w:r>
        <w:pict>
          <v:group id="_x0000_s7821" style="position:absolute;left:0;text-align:left;margin-left:424.1pt;margin-top:124.65pt;width:0;height:0;z-index:-5110;mso-position-horizontal-relative:page" coordorigin="8482,2493" coordsize="0,0">
            <v:shape id="_x0000_s7822" style="position:absolute;left:8482;top:2493;width:0;height:0" coordorigin="8482,2493" coordsize="0,0" path="m8482,2493r,e" filled="f" strokeweight=".06pt">
              <v:path arrowok="t"/>
            </v:shape>
            <w10:wrap anchorx="page"/>
          </v:group>
        </w:pict>
      </w:r>
      <w:r>
        <w:pict>
          <v:group id="_x0000_s7819" style="position:absolute;left:0;text-align:left;margin-left:425pt;margin-top:124.15pt;width:0;height:0;z-index:-5109;mso-position-horizontal-relative:page" coordorigin="8500,2483" coordsize="0,0">
            <v:shape id="_x0000_s7820" style="position:absolute;left:8500;top:2483;width:0;height:0" coordorigin="8500,2483" coordsize="0,0" path="m8500,2483r,e" filled="f" strokeweight=".06pt">
              <v:path arrowok="t"/>
            </v:shape>
            <w10:wrap anchorx="page"/>
          </v:group>
        </w:pict>
      </w:r>
      <w:r>
        <w:pict>
          <v:group id="_x0000_s7817" style="position:absolute;left:0;text-align:left;margin-left:425.95pt;margin-top:123.6pt;width:0;height:0;z-index:-5108;mso-position-horizontal-relative:page" coordorigin="8519,2472" coordsize="0,0">
            <v:shape id="_x0000_s7818" style="position:absolute;left:8519;top:2472;width:0;height:0" coordorigin="8519,2472" coordsize="0,0" path="m8519,2472r,e" filled="f" strokeweight=".06pt">
              <v:path arrowok="t"/>
            </v:shape>
            <w10:wrap anchorx="page"/>
          </v:group>
        </w:pict>
      </w:r>
      <w:r>
        <w:pict>
          <v:group id="_x0000_s7815" style="position:absolute;left:0;text-align:left;margin-left:427.8pt;margin-top:122.5pt;width:0;height:0;z-index:-5107;mso-position-horizontal-relative:page" coordorigin="8556,2450" coordsize="0,0">
            <v:shape id="_x0000_s7816" style="position:absolute;left:8556;top:2450;width:0;height:0" coordorigin="8556,2450" coordsize="0,0" path="m8556,2450r,e" filled="f" strokeweight=".06pt">
              <v:path arrowok="t"/>
            </v:shape>
            <w10:wrap anchorx="page"/>
          </v:group>
        </w:pict>
      </w:r>
      <w:r>
        <w:pict>
          <v:group id="_x0000_s7813" style="position:absolute;left:0;text-align:left;margin-left:428.75pt;margin-top:121.95pt;width:0;height:0;z-index:-5106;mso-position-horizontal-relative:page" coordorigin="8575,2439" coordsize="0,0">
            <v:shape id="_x0000_s7814" style="position:absolute;left:8575;top:2439;width:0;height:0" coordorigin="8575,2439" coordsize="0,0" path="m8575,2439r,e" filled="f" strokeweight=".06pt">
              <v:path arrowok="t"/>
            </v:shape>
            <w10:wrap anchorx="page"/>
          </v:group>
        </w:pict>
      </w:r>
      <w:r>
        <w:pict>
          <v:group id="_x0000_s7811" style="position:absolute;left:0;text-align:left;margin-left:430.6pt;margin-top:120.9pt;width:0;height:0;z-index:-5105;mso-position-horizontal-relative:page" coordorigin="8612,2418" coordsize="0,0">
            <v:shape id="_x0000_s7812" style="position:absolute;left:8612;top:2418;width:0;height:0" coordorigin="8612,2418" coordsize="0,0" path="m8612,2418r,e" filled="f" strokeweight=".06pt">
              <v:path arrowok="t"/>
            </v:shape>
            <w10:wrap anchorx="page"/>
          </v:group>
        </w:pict>
      </w:r>
      <w:r>
        <w:pict>
          <v:group id="_x0000_s7809" style="position:absolute;left:0;text-align:left;margin-left:432.5pt;margin-top:119.8pt;width:0;height:0;z-index:-5104;mso-position-horizontal-relative:page" coordorigin="8650,2396" coordsize="0,0">
            <v:shape id="_x0000_s7810" style="position:absolute;left:8650;top:2396;width:0;height:0" coordorigin="8650,2396" coordsize="0,0" path="m8650,2396r,e" filled="f" strokeweight=".06pt">
              <v:path arrowok="t"/>
            </v:shape>
            <w10:wrap anchorx="page"/>
          </v:group>
        </w:pict>
      </w:r>
      <w:r>
        <w:pict>
          <v:group id="_x0000_s7807" style="position:absolute;left:0;text-align:left;margin-left:435.3pt;margin-top:118.2pt;width:0;height:0;z-index:-5103;mso-position-horizontal-relative:page" coordorigin="8706,2364" coordsize="0,0">
            <v:shape id="_x0000_s7808" style="position:absolute;left:8706;top:2364;width:0;height:0" coordorigin="8706,2364" coordsize="0,0" path="m8706,2364r,e" filled="f" strokeweight=".06pt">
              <v:path arrowok="t"/>
            </v:shape>
            <w10:wrap anchorx="page"/>
          </v:group>
        </w:pict>
      </w:r>
      <w:r>
        <w:pict>
          <v:group id="_x0000_s7805" style="position:absolute;left:0;text-align:left;margin-left:403.55pt;margin-top:137.8pt;width:0;height:0;z-index:-5102;mso-position-horizontal-relative:page" coordorigin="8071,2756" coordsize="0,0">
            <v:shape id="_x0000_s7806" style="position:absolute;left:8071;top:2756;width:0;height:0" coordorigin="8071,2756" coordsize="0,0" path="m8071,2756r,e" filled="f" strokeweight=".06pt">
              <v:path arrowok="t"/>
            </v:shape>
            <w10:wrap anchorx="page"/>
          </v:group>
        </w:pict>
      </w:r>
      <w:r>
        <w:pict>
          <v:group id="_x0000_s7803" style="position:absolute;left:0;text-align:left;margin-left:405.4pt;margin-top:136.65pt;width:0;height:0;z-index:-5101;mso-position-horizontal-relative:page" coordorigin="8108,2733" coordsize="0,0">
            <v:shape id="_x0000_s7804" style="position:absolute;left:8108;top:2733;width:0;height:0" coordorigin="8108,2733" coordsize="0,0" path="m8108,2733r,e" filled="f" strokeweight=".06pt">
              <v:path arrowok="t"/>
            </v:shape>
            <w10:wrap anchorx="page"/>
          </v:group>
        </w:pict>
      </w:r>
      <w:r>
        <w:pict>
          <v:group id="_x0000_s7801" style="position:absolute;left:0;text-align:left;margin-left:406.4pt;margin-top:136.15pt;width:0;height:0;z-index:-5100;mso-position-horizontal-relative:page" coordorigin="8128,2723" coordsize="0,0">
            <v:shape id="_x0000_s7802" style="position:absolute;left:8128;top:2723;width:0;height:0" coordorigin="8128,2723" coordsize="0,0" path="m8128,2723r,e" filled="f" strokeweight=".06pt">
              <v:path arrowok="t"/>
            </v:shape>
            <w10:wrap anchorx="page"/>
          </v:group>
        </w:pict>
      </w:r>
      <w:r>
        <w:pict>
          <v:group id="_x0000_s7799" style="position:absolute;left:0;text-align:left;margin-left:407.3pt;margin-top:135.65pt;width:0;height:0;z-index:-5099;mso-position-horizontal-relative:page" coordorigin="8146,2713" coordsize="0,0">
            <v:shape id="_x0000_s7800" style="position:absolute;left:8146;top:2713;width:0;height:0" coordorigin="8146,2713" coordsize="0,0" path="m8146,2713r,e" filled="f" strokeweight=".06pt">
              <v:path arrowok="t"/>
            </v:shape>
            <w10:wrap anchorx="page"/>
          </v:group>
        </w:pict>
      </w:r>
      <w:r>
        <w:pict>
          <v:group id="_x0000_s7797" style="position:absolute;left:0;text-align:left;margin-left:410.1pt;margin-top:133.95pt;width:0;height:0;z-index:-5098;mso-position-horizontal-relative:page" coordorigin="8202,2679" coordsize="0,0">
            <v:shape id="_x0000_s7798" style="position:absolute;left:8202;top:2679;width:0;height:0" coordorigin="8202,2679" coordsize="0,0" path="m8202,2679r,e" filled="f" strokeweight=".06pt">
              <v:path arrowok="t"/>
            </v:shape>
            <w10:wrap anchorx="page"/>
          </v:group>
        </w:pict>
      </w:r>
      <w:r>
        <w:pict>
          <v:group id="_x0000_s7795" style="position:absolute;left:0;text-align:left;margin-left:414.8pt;margin-top:131.35pt;width:0;height:0;z-index:-5097;mso-position-horizontal-relative:page" coordorigin="8296,2627" coordsize="0,0">
            <v:shape id="_x0000_s7796" style="position:absolute;left:8296;top:2627;width:0;height:0" coordorigin="8296,2627" coordsize="0,0" path="m8296,2627r,e" filled="f" strokeweight=".06pt">
              <v:path arrowok="t"/>
            </v:shape>
            <w10:wrap anchorx="page"/>
          </v:group>
        </w:pict>
      </w:r>
      <w:r>
        <w:pict>
          <v:group id="_x0000_s7793" style="position:absolute;left:0;text-align:left;margin-left:417.6pt;margin-top:129.65pt;width:0;height:0;z-index:-5096;mso-position-horizontal-relative:page" coordorigin="8352,2593" coordsize="0,0">
            <v:shape id="_x0000_s7794" style="position:absolute;left:8352;top:2593;width:0;height:0" coordorigin="8352,2593" coordsize="0,0" path="m8352,2593r,e" filled="f" strokeweight=".06pt">
              <v:path arrowok="t"/>
            </v:shape>
            <w10:wrap anchorx="page"/>
          </v:group>
        </w:pict>
      </w:r>
      <w:r>
        <w:pict>
          <v:group id="_x0000_s7791" style="position:absolute;left:0;text-align:left;margin-left:418.5pt;margin-top:129.15pt;width:0;height:0;z-index:-5095;mso-position-horizontal-relative:page" coordorigin="8370,2583" coordsize="0,0">
            <v:shape id="_x0000_s7792" style="position:absolute;left:8370;top:2583;width:0;height:0" coordorigin="8370,2583" coordsize="0,0" path="m8370,2583r,e" filled="f" strokeweight=".06pt">
              <v:path arrowok="t"/>
            </v:shape>
            <w10:wrap anchorx="page"/>
          </v:group>
        </w:pict>
      </w:r>
      <w:r>
        <w:pict>
          <v:group id="_x0000_s7789" style="position:absolute;left:0;text-align:left;margin-left:419.45pt;margin-top:128.55pt;width:0;height:0;z-index:-5094;mso-position-horizontal-relative:page" coordorigin="8389,2571" coordsize="0,0">
            <v:shape id="_x0000_s7790" style="position:absolute;left:8389;top:2571;width:0;height:0" coordorigin="8389,2571" coordsize="0,0" path="m8389,2571r,e" filled="f" strokeweight=".06pt">
              <v:path arrowok="t"/>
            </v:shape>
            <w10:wrap anchorx="page"/>
          </v:group>
        </w:pict>
      </w:r>
      <w:r>
        <w:pict>
          <v:group id="_x0000_s7787" style="position:absolute;left:0;text-align:left;margin-left:421.3pt;margin-top:127.5pt;width:0;height:0;z-index:-5093;mso-position-horizontal-relative:page" coordorigin="8426,2550" coordsize="0,0">
            <v:shape id="_x0000_s7788" style="position:absolute;left:8426;top:2550;width:0;height:0" coordorigin="8426,2550" coordsize="0,0" path="m8426,2550r,e" filled="f" strokeweight=".06pt">
              <v:path arrowok="t"/>
            </v:shape>
            <w10:wrap anchorx="page"/>
          </v:group>
        </w:pict>
      </w:r>
      <w:r>
        <w:pict>
          <v:group id="_x0000_s7785" style="position:absolute;left:0;text-align:left;margin-left:422.3pt;margin-top:127pt;width:0;height:0;z-index:-5092;mso-position-horizontal-relative:page" coordorigin="8446,2540" coordsize="0,0">
            <v:shape id="_x0000_s7786" style="position:absolute;left:8446;top:2540;width:0;height:0" coordorigin="8446,2540" coordsize="0,0" path="m8446,2540r,e" filled="f" strokeweight=".06pt">
              <v:path arrowok="t"/>
            </v:shape>
            <w10:wrap anchorx="page"/>
          </v:group>
        </w:pict>
      </w:r>
      <w:r>
        <w:pict>
          <v:group id="_x0000_s7783" style="position:absolute;left:0;text-align:left;margin-left:424.15pt;margin-top:125.85pt;width:0;height:0;z-index:-5091;mso-position-horizontal-relative:page" coordorigin="8483,2517" coordsize="0,0">
            <v:shape id="_x0000_s7784" style="position:absolute;left:8483;top:2517;width:0;height:0" coordorigin="8483,2517" coordsize="0,0" path="m8483,2517r,e" filled="f" strokeweight=".06pt">
              <v:path arrowok="t"/>
            </v:shape>
            <w10:wrap anchorx="page"/>
          </v:group>
        </w:pict>
      </w:r>
      <w:r>
        <w:pict>
          <v:group id="_x0000_s7781" style="position:absolute;left:0;text-align:left;margin-left:426pt;margin-top:124.8pt;width:0;height:0;z-index:-5090;mso-position-horizontal-relative:page" coordorigin="8520,2496" coordsize="0,0">
            <v:shape id="_x0000_s7782" style="position:absolute;left:8520;top:2496;width:0;height:0" coordorigin="8520,2496" coordsize="0,0" path="m8520,2496r,e" filled="f" strokeweight=".06pt">
              <v:path arrowok="t"/>
            </v:shape>
            <w10:wrap anchorx="page"/>
          </v:group>
        </w:pict>
      </w:r>
      <w:r>
        <w:pict>
          <v:group id="_x0000_s7779" style="position:absolute;left:0;text-align:left;margin-left:426.95pt;margin-top:124.25pt;width:0;height:0;z-index:-5089;mso-position-horizontal-relative:page" coordorigin="8539,2485" coordsize="0,0">
            <v:shape id="_x0000_s7780" style="position:absolute;left:8539;top:2485;width:0;height:0" coordorigin="8539,2485" coordsize="0,0" path="m8539,2485r,e" filled="f" strokeweight=".06pt">
              <v:path arrowok="t"/>
            </v:shape>
            <w10:wrap anchorx="page"/>
          </v:group>
        </w:pict>
      </w:r>
      <w:r>
        <w:pict>
          <v:group id="_x0000_s7777" style="position:absolute;left:0;text-align:left;margin-left:428.8pt;margin-top:123.15pt;width:0;height:0;z-index:-5088;mso-position-horizontal-relative:page" coordorigin="8576,2463" coordsize="0,0">
            <v:shape id="_x0000_s7778" style="position:absolute;left:8576;top:2463;width:0;height:0" coordorigin="8576,2463" coordsize="0,0" path="m8576,2463r,e" filled="f" strokeweight=".06pt">
              <v:path arrowok="t"/>
            </v:shape>
            <w10:wrap anchorx="page"/>
          </v:group>
        </w:pict>
      </w:r>
      <w:r>
        <w:pict>
          <v:group id="_x0000_s7775" style="position:absolute;left:0;text-align:left;margin-left:430.7pt;margin-top:122.1pt;width:0;height:0;z-index:-5087;mso-position-horizontal-relative:page" coordorigin="8614,2442" coordsize="0,0">
            <v:shape id="_x0000_s7776" style="position:absolute;left:8614;top:2442;width:0;height:0" coordorigin="8614,2442" coordsize="0,0" path="m8614,2442r,e" filled="f" strokeweight=".06pt">
              <v:path arrowok="t"/>
            </v:shape>
            <w10:wrap anchorx="page"/>
          </v:group>
        </w:pict>
      </w:r>
      <w:r>
        <w:pict>
          <v:group id="_x0000_s7773" style="position:absolute;left:0;text-align:left;margin-left:433.5pt;margin-top:120.45pt;width:0;height:0;z-index:-5086;mso-position-horizontal-relative:page" coordorigin="8670,2409" coordsize="0,0">
            <v:shape id="_x0000_s7774" style="position:absolute;left:8670;top:2409;width:0;height:0" coordorigin="8670,2409" coordsize="0,0" path="m8670,2409r,e" filled="f" strokeweight=".06pt">
              <v:path arrowok="t"/>
            </v:shape>
            <w10:wrap anchorx="page"/>
          </v:group>
        </w:pict>
      </w:r>
      <w:r>
        <w:pict>
          <v:group id="_x0000_s7771" style="position:absolute;left:0;text-align:left;margin-left:435.35pt;margin-top:119.4pt;width:0;height:0;z-index:-5085;mso-position-horizontal-relative:page" coordorigin="8707,2388" coordsize="0,0">
            <v:shape id="_x0000_s7772" style="position:absolute;left:8707;top:2388;width:0;height:0" coordorigin="8707,2388" coordsize="0,0" path="m8707,2388r,e" filled="f" strokeweight=".06pt">
              <v:path arrowok="t"/>
            </v:shape>
            <w10:wrap anchorx="page"/>
          </v:group>
        </w:pict>
      </w:r>
      <w:r>
        <w:pict>
          <v:group id="_x0000_s7769" style="position:absolute;left:0;text-align:left;margin-left:404.6pt;margin-top:138.45pt;width:0;height:0;z-index:-5084;mso-position-horizontal-relative:page" coordorigin="8092,2769" coordsize="0,0">
            <v:shape id="_x0000_s7770" style="position:absolute;left:8092;top:2769;width:0;height:0" coordorigin="8092,2769" coordsize="0,0" path="m8092,2769r,e" filled="f" strokeweight=".06pt">
              <v:path arrowok="t"/>
            </v:shape>
            <w10:wrap anchorx="page"/>
          </v:group>
        </w:pict>
      </w:r>
      <w:r>
        <w:pict>
          <v:group id="_x0000_s7767" style="position:absolute;left:0;text-align:left;margin-left:406.45pt;margin-top:137.4pt;width:0;height:0;z-index:-5083;mso-position-horizontal-relative:page" coordorigin="8129,2748" coordsize="0,0">
            <v:shape id="_x0000_s7768" style="position:absolute;left:8129;top:2748;width:0;height:0" coordorigin="8129,2748" coordsize="0,0" path="m8129,2748r,e" filled="f" strokeweight=".06pt">
              <v:path arrowok="t"/>
            </v:shape>
            <w10:wrap anchorx="page"/>
          </v:group>
        </w:pict>
      </w:r>
      <w:r>
        <w:pict>
          <v:group id="_x0000_s7765" style="position:absolute;left:0;text-align:left;margin-left:408.3pt;margin-top:136.3pt;width:0;height:0;z-index:-5082;mso-position-horizontal-relative:page" coordorigin="8166,2726" coordsize="0,0">
            <v:shape id="_x0000_s7766" style="position:absolute;left:8166;top:2726;width:0;height:0" coordorigin="8166,2726" coordsize="0,0" path="m8166,2726r,e" filled="f" strokeweight=".06pt">
              <v:path arrowok="t"/>
            </v:shape>
            <w10:wrap anchorx="page"/>
          </v:group>
        </w:pict>
      </w:r>
      <w:r>
        <w:pict>
          <v:group id="_x0000_s7763" style="position:absolute;left:0;text-align:left;margin-left:415.8pt;margin-top:131.95pt;width:0;height:0;z-index:-5081;mso-position-horizontal-relative:page" coordorigin="8316,2639" coordsize="0,0">
            <v:shape id="_x0000_s7764" style="position:absolute;left:8316;top:2639;width:0;height:0" coordorigin="8316,2639" coordsize="0,0" path="m8316,2639r,e" filled="f" strokeweight=".06pt">
              <v:path arrowok="t"/>
            </v:shape>
            <w10:wrap anchorx="page"/>
          </v:group>
        </w:pict>
      </w:r>
      <w:r>
        <w:pict>
          <v:group id="_x0000_s7761" style="position:absolute;left:0;text-align:left;margin-left:417.65pt;margin-top:130.9pt;width:0;height:0;z-index:-5080;mso-position-horizontal-relative:page" coordorigin="8353,2618" coordsize="0,0">
            <v:shape id="_x0000_s7762" style="position:absolute;left:8353;top:2618;width:0;height:0" coordorigin="8353,2618" coordsize="0,0" path="m8353,2618r,e" filled="f" strokeweight=".06pt">
              <v:path arrowok="t"/>
            </v:shape>
            <w10:wrap anchorx="page"/>
          </v:group>
        </w:pict>
      </w:r>
      <w:r>
        <w:pict>
          <v:group id="_x0000_s7759" style="position:absolute;left:0;text-align:left;margin-left:419.5pt;margin-top:129.75pt;width:0;height:0;z-index:-5079;mso-position-horizontal-relative:page" coordorigin="8390,2595" coordsize="0,0">
            <v:shape id="_x0000_s7760" style="position:absolute;left:8390;top:2595;width:0;height:0" coordorigin="8390,2595" coordsize="0,0" path="m8390,2595r,e" filled="f" strokeweight=".06pt">
              <v:path arrowok="t"/>
            </v:shape>
            <w10:wrap anchorx="page"/>
          </v:group>
        </w:pict>
      </w:r>
      <w:r>
        <w:pict>
          <v:group id="_x0000_s7757" style="position:absolute;left:0;text-align:left;margin-left:420.5pt;margin-top:129.25pt;width:0;height:0;z-index:-5078;mso-position-horizontal-relative:page" coordorigin="8410,2585" coordsize="0,0">
            <v:shape id="_x0000_s7758" style="position:absolute;left:8410;top:2585;width:0;height:0" coordorigin="8410,2585" coordsize="0,0" path="m8410,2585r,e" filled="f" strokeweight=".06pt">
              <v:path arrowok="t"/>
            </v:shape>
            <w10:wrap anchorx="page"/>
          </v:group>
        </w:pict>
      </w:r>
      <w:r>
        <w:pict>
          <v:group id="_x0000_s7755" style="position:absolute;left:0;text-align:left;margin-left:422.35pt;margin-top:128.2pt;width:0;height:0;z-index:-5077;mso-position-horizontal-relative:page" coordorigin="8447,2564" coordsize="0,0">
            <v:shape id="_x0000_s7756" style="position:absolute;left:8447;top:2564;width:0;height:0" coordorigin="8447,2564" coordsize="0,0" path="m8447,2564r,e" filled="f" strokeweight=".06pt">
              <v:path arrowok="t"/>
            </v:shape>
            <w10:wrap anchorx="page"/>
          </v:group>
        </w:pict>
      </w:r>
      <w:r>
        <w:pict>
          <v:group id="_x0000_s7753" style="position:absolute;left:0;text-align:left;margin-left:424.2pt;margin-top:127.05pt;width:0;height:0;z-index:-5076;mso-position-horizontal-relative:page" coordorigin="8484,2541" coordsize="0,0">
            <v:shape id="_x0000_s7754" style="position:absolute;left:8484;top:2541;width:0;height:0" coordorigin="8484,2541" coordsize="0,0" path="m8484,2541r,e" filled="f" strokeweight=".06pt">
              <v:path arrowok="t"/>
            </v:shape>
            <w10:wrap anchorx="page"/>
          </v:group>
        </w:pict>
      </w:r>
      <w:r>
        <w:pict>
          <v:group id="_x0000_s7751" style="position:absolute;left:0;text-align:left;margin-left:427pt;margin-top:125.45pt;width:0;height:0;z-index:-5075;mso-position-horizontal-relative:page" coordorigin="8540,2509" coordsize="0,0">
            <v:shape id="_x0000_s7752" style="position:absolute;left:8540;top:2509;width:0;height:0" coordorigin="8540,2509" coordsize="0,0" path="m8540,2509r,e" filled="f" strokeweight=".06pt">
              <v:path arrowok="t"/>
            </v:shape>
            <w10:wrap anchorx="page"/>
          </v:group>
        </w:pict>
      </w:r>
      <w:r>
        <w:pict>
          <v:group id="_x0000_s7749" style="position:absolute;left:0;text-align:left;margin-left:428.9pt;margin-top:124.45pt;width:0;height:0;z-index:-5074;mso-position-horizontal-relative:page" coordorigin="8578,2489" coordsize="0,0">
            <v:shape id="_x0000_s7750" style="position:absolute;left:8578;top:2489;width:0;height:0" coordorigin="8578,2489" coordsize="0,0" path="m8578,2489r,e" filled="f" strokeweight=".06pt">
              <v:path arrowok="t"/>
            </v:shape>
            <w10:wrap anchorx="page"/>
          </v:group>
        </w:pict>
      </w:r>
      <w:r>
        <w:pict>
          <v:group id="_x0000_s7747" style="position:absolute;left:0;text-align:left;margin-left:431.7pt;margin-top:122.75pt;width:0;height:0;z-index:-5073;mso-position-horizontal-relative:page" coordorigin="8634,2455" coordsize="0,0">
            <v:shape id="_x0000_s7748" style="position:absolute;left:8634;top:2455;width:0;height:0" coordorigin="8634,2455" coordsize="0,0" path="m8634,2455r,e" filled="f" strokeweight=".06pt">
              <v:path arrowok="t"/>
            </v:shape>
            <w10:wrap anchorx="page"/>
          </v:group>
        </w:pict>
      </w:r>
      <w:r>
        <w:pict>
          <v:group id="_x0000_s7745" style="position:absolute;left:0;text-align:left;margin-left:435.4pt;margin-top:120.6pt;width:0;height:0;z-index:-5072;mso-position-horizontal-relative:page" coordorigin="8708,2412" coordsize="0,0">
            <v:shape id="_x0000_s7746" style="position:absolute;left:8708;top:2412;width:0;height:0" coordorigin="8708,2412" coordsize="0,0" path="m8708,2412r,e" filled="f" strokeweight=".06pt">
              <v:path arrowok="t"/>
            </v:shape>
            <w10:wrap anchorx="page"/>
          </v:group>
        </w:pict>
      </w:r>
      <w:r>
        <w:pict>
          <v:group id="_x0000_s7743" style="position:absolute;left:0;text-align:left;margin-left:436.4pt;margin-top:120.05pt;width:0;height:0;z-index:-5071;mso-position-horizontal-relative:page" coordorigin="8728,2401" coordsize="0,0">
            <v:shape id="_x0000_s7744" style="position:absolute;left:8728;top:2401;width:0;height:0" coordorigin="8728,2401" coordsize="0,0" path="m8728,2401r,e" filled="f" strokeweight=".06pt">
              <v:path arrowok="t"/>
            </v:shape>
            <w10:wrap anchorx="page"/>
          </v:group>
        </w:pict>
      </w:r>
      <w:r>
        <w:pict>
          <v:group id="_x0000_s7741" style="position:absolute;left:0;text-align:left;margin-left:406.5pt;margin-top:138.6pt;width:0;height:0;z-index:-5070;mso-position-horizontal-relative:page" coordorigin="8130,2772" coordsize="0,0">
            <v:shape id="_x0000_s7742" style="position:absolute;left:8130;top:2772;width:0;height:0" coordorigin="8130,2772" coordsize="0,0" path="m8130,2772r,e" filled="f" strokeweight=".06pt">
              <v:path arrowok="t"/>
            </v:shape>
            <w10:wrap anchorx="page"/>
          </v:group>
        </w:pict>
      </w:r>
      <w:r>
        <w:pict>
          <v:group id="_x0000_s7739" style="position:absolute;left:0;text-align:left;margin-left:414pt;margin-top:134.25pt;width:0;height:0;z-index:-5069;mso-position-horizontal-relative:page" coordorigin="8280,2685" coordsize="0,0">
            <v:shape id="_x0000_s7740" style="position:absolute;left:8280;top:2685;width:0;height:0" coordorigin="8280,2685" coordsize="0,0" path="m8280,2685r,e" filled="f" strokeweight=".06pt">
              <v:path arrowok="t"/>
            </v:shape>
            <w10:wrap anchorx="page"/>
          </v:group>
        </w:pict>
      </w:r>
      <w:r>
        <w:pict>
          <v:group id="_x0000_s7737" style="position:absolute;left:0;text-align:left;margin-left:415.85pt;margin-top:133.15pt;width:0;height:0;z-index:-5068;mso-position-horizontal-relative:page" coordorigin="8317,2663" coordsize="0,0">
            <v:shape id="_x0000_s7738" style="position:absolute;left:8317;top:2663;width:0;height:0" coordorigin="8317,2663" coordsize="0,0" path="m8317,2663r,e" filled="f" strokeweight=".06pt">
              <v:path arrowok="t"/>
            </v:shape>
            <w10:wrap anchorx="page"/>
          </v:group>
        </w:pict>
      </w:r>
      <w:r>
        <w:pict>
          <v:group id="_x0000_s7735" style="position:absolute;left:0;text-align:left;margin-left:417.7pt;margin-top:132.1pt;width:0;height:0;z-index:-5067;mso-position-horizontal-relative:page" coordorigin="8354,2642" coordsize="0,0">
            <v:shape id="_x0000_s7736" style="position:absolute;left:8354;top:2642;width:0;height:0" coordorigin="8354,2642" coordsize="0,0" path="m8354,2642r,e" filled="f" strokeweight=".06pt">
              <v:path arrowok="t"/>
            </v:shape>
            <w10:wrap anchorx="page"/>
          </v:group>
        </w:pict>
      </w:r>
      <w:r>
        <w:pict>
          <v:group id="_x0000_s7733" style="position:absolute;left:0;text-align:left;margin-left:418.7pt;margin-top:131.55pt;width:0;height:0;z-index:-5066;mso-position-horizontal-relative:page" coordorigin="8374,2631" coordsize="0,0">
            <v:shape id="_x0000_s7734" style="position:absolute;left:8374;top:2631;width:0;height:0" coordorigin="8374,2631" coordsize="0,0" path="m8374,2631r,e" filled="f" strokeweight=".06pt">
              <v:path arrowok="t"/>
            </v:shape>
            <w10:wrap anchorx="page"/>
          </v:group>
        </w:pict>
      </w:r>
      <w:r>
        <w:pict>
          <v:group id="_x0000_s7731" style="position:absolute;left:0;text-align:left;margin-left:420.55pt;margin-top:130.5pt;width:0;height:0;z-index:-5065;mso-position-horizontal-relative:page" coordorigin="8411,2610" coordsize="0,0">
            <v:shape id="_x0000_s7732" style="position:absolute;left:8411;top:2610;width:0;height:0" coordorigin="8411,2610" coordsize="0,0" path="m8411,2610r,e" filled="f" strokeweight=".06pt">
              <v:path arrowok="t"/>
            </v:shape>
            <w10:wrap anchorx="page"/>
          </v:group>
        </w:pict>
      </w:r>
      <w:r>
        <w:pict>
          <v:group id="_x0000_s7729" style="position:absolute;left:0;text-align:left;margin-left:422.4pt;margin-top:129.4pt;width:0;height:0;z-index:-5064;mso-position-horizontal-relative:page" coordorigin="8448,2588" coordsize="0,0">
            <v:shape id="_x0000_s7730" style="position:absolute;left:8448;top:2588;width:0;height:0" coordorigin="8448,2588" coordsize="0,0" path="m8448,2588r,e" filled="f" strokeweight=".06pt">
              <v:path arrowok="t"/>
            </v:shape>
            <w10:wrap anchorx="page"/>
          </v:group>
        </w:pict>
      </w:r>
      <w:r>
        <w:pict>
          <v:group id="_x0000_s7727" style="position:absolute;left:0;text-align:left;margin-left:425.2pt;margin-top:127.8pt;width:0;height:0;z-index:-5063;mso-position-horizontal-relative:page" coordorigin="8504,2556" coordsize="0,0">
            <v:shape id="_x0000_s7728" style="position:absolute;left:8504;top:2556;width:0;height:0" coordorigin="8504,2556" coordsize="0,0" path="m8504,2556r,e" filled="f" strokeweight=".06pt">
              <v:path arrowok="t"/>
            </v:shape>
            <w10:wrap anchorx="page"/>
          </v:group>
        </w:pict>
      </w:r>
      <w:r>
        <w:pict>
          <v:group id="_x0000_s7725" style="position:absolute;left:0;text-align:left;margin-left:428.95pt;margin-top:125.65pt;width:0;height:0;z-index:-5062;mso-position-horizontal-relative:page" coordorigin="8579,2513" coordsize="0,0">
            <v:shape id="_x0000_s7726" style="position:absolute;left:8579;top:2513;width:0;height:0" coordorigin="8579,2513" coordsize="0,0" path="m8579,2513r,e" filled="f" strokeweight=".06pt">
              <v:path arrowok="t"/>
            </v:shape>
            <w10:wrap anchorx="page"/>
          </v:group>
        </w:pict>
      </w:r>
      <w:r>
        <w:pict>
          <v:group id="_x0000_s7723" style="position:absolute;left:0;text-align:left;margin-left:429.9pt;margin-top:125.05pt;width:0;height:0;z-index:-5061;mso-position-horizontal-relative:page" coordorigin="8598,2501" coordsize="0,0">
            <v:shape id="_x0000_s7724" style="position:absolute;left:8598;top:2501;width:0;height:0" coordorigin="8598,2501" coordsize="0,0" path="m8598,2501r,e" filled="f" strokeweight=".06pt">
              <v:path arrowok="t"/>
            </v:shape>
            <w10:wrap anchorx="page"/>
          </v:group>
        </w:pict>
      </w:r>
      <w:r>
        <w:pict>
          <v:group id="_x0000_s7721" style="position:absolute;left:0;text-align:left;margin-left:431.75pt;margin-top:124pt;width:0;height:0;z-index:-5060;mso-position-horizontal-relative:page" coordorigin="8635,2480" coordsize="0,0">
            <v:shape id="_x0000_s7722" style="position:absolute;left:8635;top:2480;width:0;height:0" coordorigin="8635,2480" coordsize="0,0" path="m8635,2480r,e" filled="f" strokeweight=".06pt">
              <v:path arrowok="t"/>
            </v:shape>
            <w10:wrap anchorx="page"/>
          </v:group>
        </w:pict>
      </w:r>
      <w:r>
        <w:pict>
          <v:group id="_x0000_s7719" style="position:absolute;left:0;text-align:left;margin-left:432.7pt;margin-top:123.45pt;width:0;height:0;z-index:-5059;mso-position-horizontal-relative:page" coordorigin="8654,2469" coordsize="0,0">
            <v:shape id="_x0000_s7720" style="position:absolute;left:8654;top:2469;width:0;height:0" coordorigin="8654,2469" coordsize="0,0" path="m8654,2469r,e" filled="f" strokeweight=".06pt">
              <v:path arrowok="t"/>
            </v:shape>
            <w10:wrap anchorx="page"/>
          </v:group>
        </w:pict>
      </w:r>
      <w:r>
        <w:pict>
          <v:group id="_x0000_s7717" style="position:absolute;left:0;text-align:left;margin-left:433.6pt;margin-top:122.85pt;width:0;height:0;z-index:-5058;mso-position-horizontal-relative:page" coordorigin="8672,2457" coordsize="0,0">
            <v:shape id="_x0000_s7718" style="position:absolute;left:8672;top:2457;width:0;height:0" coordorigin="8672,2457" coordsize="0,0" path="m8672,2457r,e" filled="f" strokeweight=".06pt">
              <v:path arrowok="t"/>
            </v:shape>
            <w10:wrap anchorx="page"/>
          </v:group>
        </w:pict>
      </w:r>
      <w:r>
        <w:pict>
          <v:group id="_x0000_s7715" style="position:absolute;left:0;text-align:left;margin-left:434.6pt;margin-top:122.35pt;width:0;height:0;z-index:-5057;mso-position-horizontal-relative:page" coordorigin="8692,2447" coordsize="0,0">
            <v:shape id="_x0000_s7716" style="position:absolute;left:8692;top:2447;width:0;height:0" coordorigin="8692,2447" coordsize="0,0" path="m8692,2447r,e" filled="f" strokeweight=".06pt">
              <v:path arrowok="t"/>
            </v:shape>
            <w10:wrap anchorx="page"/>
          </v:group>
        </w:pict>
      </w:r>
      <w:r>
        <w:pict>
          <v:group id="_x0000_s7713" style="position:absolute;left:0;text-align:left;margin-left:436.45pt;margin-top:121.3pt;width:0;height:0;z-index:-5056;mso-position-horizontal-relative:page" coordorigin="8729,2426" coordsize="0,0">
            <v:shape id="_x0000_s7714" style="position:absolute;left:8729;top:2426;width:0;height:0" coordorigin="8729,2426" coordsize="0,0" path="m8729,2426r,e" filled="f" strokeweight=".06pt">
              <v:path arrowok="t"/>
            </v:shape>
            <w10:wrap anchorx="page"/>
          </v:group>
        </w:pict>
      </w:r>
      <w:r>
        <w:pict>
          <v:group id="_x0000_s7711" style="position:absolute;left:0;text-align:left;margin-left:437.4pt;margin-top:120.7pt;width:0;height:0;z-index:-5055;mso-position-horizontal-relative:page" coordorigin="8748,2414" coordsize="0,0">
            <v:shape id="_x0000_s7712" style="position:absolute;left:8748;top:2414;width:0;height:0" coordorigin="8748,2414" coordsize="0,0" path="m8748,2414r,e" filled="f" strokeweight=".06pt">
              <v:path arrowok="t"/>
            </v:shape>
            <w10:wrap anchorx="page"/>
          </v:group>
        </w:pict>
      </w:r>
      <w:r>
        <w:pict>
          <v:group id="_x0000_s7709" style="position:absolute;left:0;text-align:left;margin-left:439.25pt;margin-top:119.7pt;width:0;height:0;z-index:-5054;mso-position-horizontal-relative:page" coordorigin="8785,2394" coordsize="0,0">
            <v:shape id="_x0000_s7710" style="position:absolute;left:8785;top:2394;width:0;height:0" coordorigin="8785,2394" coordsize="0,0" path="m8785,2394r,e" filled="f" strokeweight=".06pt">
              <v:path arrowok="t"/>
            </v:shape>
            <w10:wrap anchorx="page"/>
          </v:group>
        </w:pict>
      </w:r>
      <w:r>
        <w:pict>
          <v:group id="_x0000_s7707" style="position:absolute;left:0;text-align:left;margin-left:407.5pt;margin-top:139.25pt;width:0;height:0;z-index:-5053;mso-position-horizontal-relative:page" coordorigin="8150,2785" coordsize="0,0">
            <v:shape id="_x0000_s7708" style="position:absolute;left:8150;top:2785;width:0;height:0" coordorigin="8150,2785" coordsize="0,0" path="m8150,2785r,e" filled="f" strokeweight=".06pt">
              <v:path arrowok="t"/>
            </v:shape>
            <w10:wrap anchorx="page"/>
          </v:group>
        </w:pict>
      </w:r>
      <w:r>
        <w:pict>
          <v:group id="_x0000_s7705" style="position:absolute;left:0;text-align:left;margin-left:415pt;margin-top:134.95pt;width:0;height:0;z-index:-5052;mso-position-horizontal-relative:page" coordorigin="8300,2699" coordsize="0,0">
            <v:shape id="_x0000_s7706" style="position:absolute;left:8300;top:2699;width:0;height:0" coordorigin="8300,2699" coordsize="0,0" path="m8300,2699r,e" filled="f" strokeweight=".06pt">
              <v:path arrowok="t"/>
            </v:shape>
            <w10:wrap anchorx="page"/>
          </v:group>
        </w:pict>
      </w:r>
      <w:r>
        <w:pict>
          <v:group id="_x0000_s7703" style="position:absolute;left:0;text-align:left;margin-left:415.9pt;margin-top:134.4pt;width:0;height:0;z-index:-5051;mso-position-horizontal-relative:page" coordorigin="8318,2688" coordsize="0,0">
            <v:shape id="_x0000_s7704" style="position:absolute;left:8318;top:2688;width:0;height:0" coordorigin="8318,2688" coordsize="0,0" path="m8318,2688r,e" filled="f" strokeweight=".06pt">
              <v:path arrowok="t"/>
            </v:shape>
            <w10:wrap anchorx="page"/>
          </v:group>
        </w:pict>
      </w:r>
      <w:r>
        <w:pict>
          <v:group id="_x0000_s7701" style="position:absolute;left:0;text-align:left;margin-left:418.75pt;margin-top:132.75pt;width:0;height:0;z-index:-5050;mso-position-horizontal-relative:page" coordorigin="8375,2655" coordsize="0,0">
            <v:shape id="_x0000_s7702" style="position:absolute;left:8375;top:2655;width:0;height:0" coordorigin="8375,2655" coordsize="0,0" path="m8375,2655r,e" filled="f" strokeweight=".06pt">
              <v:path arrowok="t"/>
            </v:shape>
            <w10:wrap anchorx="page"/>
          </v:group>
        </w:pict>
      </w:r>
      <w:r>
        <w:pict>
          <v:group id="_x0000_s7699" style="position:absolute;left:0;text-align:left;margin-left:423.4pt;margin-top:130.05pt;width:0;height:0;z-index:-5049;mso-position-horizontal-relative:page" coordorigin="8468,2601" coordsize="0,0">
            <v:shape id="_x0000_s7700" style="position:absolute;left:8468;top:2601;width:0;height:0" coordorigin="8468,2601" coordsize="0,0" path="m8468,2601r,e" filled="f" strokeweight=".06pt">
              <v:path arrowok="t"/>
            </v:shape>
            <w10:wrap anchorx="page"/>
          </v:group>
        </w:pict>
      </w:r>
      <w:r>
        <w:pict>
          <v:group id="_x0000_s7697" style="position:absolute;left:0;text-align:left;margin-left:426.25pt;margin-top:128.4pt;width:0;height:0;z-index:-5048;mso-position-horizontal-relative:page" coordorigin="8525,2568" coordsize="0,0">
            <v:shape id="_x0000_s7698" style="position:absolute;left:8525;top:2568;width:0;height:0" coordorigin="8525,2568" coordsize="0,0" path="m8525,2568r,e" filled="f" strokeweight=".06pt">
              <v:path arrowok="t"/>
            </v:shape>
            <w10:wrap anchorx="page"/>
          </v:group>
        </w:pict>
      </w:r>
      <w:r>
        <w:pict>
          <v:group id="_x0000_s7695" style="position:absolute;left:0;text-align:left;margin-left:427.15pt;margin-top:127.9pt;width:0;height:0;z-index:-5047;mso-position-horizontal-relative:page" coordorigin="8543,2558" coordsize="0,0">
            <v:shape id="_x0000_s7696" style="position:absolute;left:8543;top:2558;width:0;height:0" coordorigin="8543,2558" coordsize="0,0" path="m8543,2558r,e" filled="f" strokeweight=".06pt">
              <v:path arrowok="t"/>
            </v:shape>
            <w10:wrap anchorx="page"/>
          </v:group>
        </w:pict>
      </w:r>
      <w:r>
        <w:pict>
          <v:group id="_x0000_s7693" style="position:absolute;left:0;text-align:left;margin-left:428.1pt;margin-top:127.35pt;width:0;height:0;z-index:-5046;mso-position-horizontal-relative:page" coordorigin="8562,2547" coordsize="0,0">
            <v:shape id="_x0000_s7694" style="position:absolute;left:8562;top:2547;width:0;height:0" coordorigin="8562,2547" coordsize="0,0" path="m8562,2547r,e" filled="f" strokeweight=".06pt">
              <v:path arrowok="t"/>
            </v:shape>
            <w10:wrap anchorx="page"/>
          </v:group>
        </w:pict>
      </w:r>
      <w:r>
        <w:pict>
          <v:group id="_x0000_s7691" style="position:absolute;left:0;text-align:left;margin-left:429.95pt;margin-top:126.25pt;width:0;height:0;z-index:-5045;mso-position-horizontal-relative:page" coordorigin="8599,2525" coordsize="0,0">
            <v:shape id="_x0000_s7692" style="position:absolute;left:8599;top:2525;width:0;height:0" coordorigin="8599,2525" coordsize="0,0" path="m8599,2525r,e" filled="f" strokeweight=".06pt">
              <v:path arrowok="t"/>
            </v:shape>
            <w10:wrap anchorx="page"/>
          </v:group>
        </w:pict>
      </w:r>
      <w:r>
        <w:pict>
          <v:group id="_x0000_s7689" style="position:absolute;left:0;text-align:left;margin-left:430.9pt;margin-top:125.75pt;width:0;height:0;z-index:-5044;mso-position-horizontal-relative:page" coordorigin="8618,2515" coordsize="0,0">
            <v:shape id="_x0000_s7690" style="position:absolute;left:8618;top:2515;width:0;height:0" coordorigin="8618,2515" coordsize="0,0" path="m8618,2515r,e" filled="f" strokeweight=".06pt">
              <v:path arrowok="t"/>
            </v:shape>
            <w10:wrap anchorx="page"/>
          </v:group>
        </w:pict>
      </w:r>
      <w:r>
        <w:pict>
          <v:group id="_x0000_s7687" style="position:absolute;left:0;text-align:left;margin-left:432.8pt;margin-top:124.65pt;width:0;height:0;z-index:-5043;mso-position-horizontal-relative:page" coordorigin="8656,2493" coordsize="0,0">
            <v:shape id="_x0000_s7688" style="position:absolute;left:8656;top:2493;width:0;height:0" coordorigin="8656,2493" coordsize="0,0" path="m8656,2493r,e" filled="f" strokeweight=".06pt">
              <v:path arrowok="t"/>
            </v:shape>
            <w10:wrap anchorx="page"/>
          </v:group>
        </w:pict>
      </w:r>
      <w:r>
        <w:pict>
          <v:group id="_x0000_s7685" style="position:absolute;left:0;text-align:left;margin-left:434.65pt;margin-top:123.6pt;width:0;height:0;z-index:-5042;mso-position-horizontal-relative:page" coordorigin="8693,2472" coordsize="0,0">
            <v:shape id="_x0000_s7686" style="position:absolute;left:8693;top:2472;width:0;height:0" coordorigin="8693,2472" coordsize="0,0" path="m8693,2472r,e" filled="f" strokeweight=".06pt">
              <v:path arrowok="t"/>
            </v:shape>
            <w10:wrap anchorx="page"/>
          </v:group>
        </w:pict>
      </w:r>
      <w:r>
        <w:pict>
          <v:group id="_x0000_s7683" style="position:absolute;left:0;text-align:left;margin-left:437.45pt;margin-top:121.9pt;width:0;height:0;z-index:-5041;mso-position-horizontal-relative:page" coordorigin="8749,2438" coordsize="0,0">
            <v:shape id="_x0000_s7684" style="position:absolute;left:8749;top:2438;width:0;height:0" coordorigin="8749,2438" coordsize="0,0" path="m8749,2438r,e" filled="f" strokeweight=".06pt">
              <v:path arrowok="t"/>
            </v:shape>
            <w10:wrap anchorx="page"/>
          </v:group>
        </w:pict>
      </w:r>
      <w:r>
        <w:pict>
          <v:group id="_x0000_s7681" style="position:absolute;left:0;text-align:left;margin-left:439.3pt;margin-top:120.9pt;width:0;height:0;z-index:-5040;mso-position-horizontal-relative:page" coordorigin="8786,2418" coordsize="0,0">
            <v:shape id="_x0000_s7682" style="position:absolute;left:8786;top:2418;width:0;height:0" coordorigin="8786,2418" coordsize="0,0" path="m8786,2418r,e" filled="f" strokeweight=".06pt">
              <v:path arrowok="t"/>
            </v:shape>
            <w10:wrap anchorx="page"/>
          </v:group>
        </w:pict>
      </w:r>
      <w:r>
        <w:pict>
          <v:group id="_x0000_s7679" style="position:absolute;left:0;text-align:left;margin-left:415.1pt;margin-top:136.15pt;width:0;height:0;z-index:-5039;mso-position-horizontal-relative:page" coordorigin="8302,2723" coordsize="0,0">
            <v:shape id="_x0000_s7680" style="position:absolute;left:8302;top:2723;width:0;height:0" coordorigin="8302,2723" coordsize="0,0" path="m8302,2723r,e" filled="f" strokeweight=".06pt">
              <v:path arrowok="t"/>
            </v:shape>
            <w10:wrap anchorx="page"/>
          </v:group>
        </w:pict>
      </w:r>
      <w:r>
        <w:pict>
          <v:group id="_x0000_s7677" style="position:absolute;left:0;text-align:left;margin-left:416.95pt;margin-top:135.05pt;width:0;height:0;z-index:-5038;mso-position-horizontal-relative:page" coordorigin="8339,2701" coordsize="0,0">
            <v:shape id="_x0000_s7678" style="position:absolute;left:8339;top:2701;width:0;height:0" coordorigin="8339,2701" coordsize="0,0" path="m8339,2701r,e" filled="f" strokeweight=".06pt">
              <v:path arrowok="t"/>
            </v:shape>
            <w10:wrap anchorx="page"/>
          </v:group>
        </w:pict>
      </w:r>
      <w:r>
        <w:pict>
          <v:group id="_x0000_s7675" style="position:absolute;left:0;text-align:left;margin-left:419.75pt;margin-top:133.45pt;width:0;height:0;z-index:-5037;mso-position-horizontal-relative:page" coordorigin="8395,2669" coordsize="0,0">
            <v:shape id="_x0000_s7676" style="position:absolute;left:8395;top:2669;width:0;height:0" coordorigin="8395,2669" coordsize="0,0" path="m8395,2669r,e" filled="f" strokeweight=".06pt">
              <v:path arrowok="t"/>
            </v:shape>
            <w10:wrap anchorx="page"/>
          </v:group>
        </w:pict>
      </w:r>
      <w:r>
        <w:pict>
          <v:group id="_x0000_s7673" style="position:absolute;left:0;text-align:left;margin-left:420.65pt;margin-top:132.9pt;width:0;height:0;z-index:-5036;mso-position-horizontal-relative:page" coordorigin="8413,2658" coordsize="0,0">
            <v:shape id="_x0000_s7674" style="position:absolute;left:8413;top:2658;width:0;height:0" coordorigin="8413,2658" coordsize="0,0" path="m8413,2658r,e" filled="f" strokeweight=".06pt">
              <v:path arrowok="t"/>
            </v:shape>
            <w10:wrap anchorx="page"/>
          </v:group>
        </w:pict>
      </w:r>
      <w:r>
        <w:pict>
          <v:group id="_x0000_s7671" style="position:absolute;left:0;text-align:left;margin-left:421.6pt;margin-top:132.35pt;width:0;height:0;z-index:-5035;mso-position-horizontal-relative:page" coordorigin="8432,2647" coordsize="0,0">
            <v:shape id="_x0000_s7672" style="position:absolute;left:8432;top:2647;width:0;height:0" coordorigin="8432,2647" coordsize="0,0" path="m8432,2647r,e" filled="f" strokeweight=".06pt">
              <v:path arrowok="t"/>
            </v:shape>
            <w10:wrap anchorx="page"/>
          </v:group>
        </w:pict>
      </w:r>
      <w:r>
        <w:pict>
          <v:group id="_x0000_s7669" style="position:absolute;left:0;text-align:left;margin-left:423.5pt;margin-top:131.25pt;width:0;height:0;z-index:-5034;mso-position-horizontal-relative:page" coordorigin="8470,2625" coordsize="0,0">
            <v:shape id="_x0000_s7670" style="position:absolute;left:8470;top:2625;width:0;height:0" coordorigin="8470,2625" coordsize="0,0" path="m8470,2625r,e" filled="f" strokeweight=".06pt">
              <v:path arrowok="t"/>
            </v:shape>
            <w10:wrap anchorx="page"/>
          </v:group>
        </w:pict>
      </w:r>
      <w:r>
        <w:pict>
          <v:group id="_x0000_s7667" style="position:absolute;left:0;text-align:left;margin-left:424.45pt;margin-top:130.75pt;width:0;height:0;z-index:-5033;mso-position-horizontal-relative:page" coordorigin="8489,2615" coordsize="0,0">
            <v:shape id="_x0000_s7668" style="position:absolute;left:8489;top:2615;width:0;height:0" coordorigin="8489,2615" coordsize="0,0" path="m8489,2615r,e" filled="f" strokeweight=".06pt">
              <v:path arrowok="t"/>
            </v:shape>
            <w10:wrap anchorx="page"/>
          </v:group>
        </w:pict>
      </w:r>
      <w:r>
        <w:pict>
          <v:group id="_x0000_s7665" style="position:absolute;left:0;text-align:left;margin-left:426.3pt;margin-top:129.65pt;width:0;height:0;z-index:-5032;mso-position-horizontal-relative:page" coordorigin="8526,2593" coordsize="0,0">
            <v:shape id="_x0000_s7666" style="position:absolute;left:8526;top:2593;width:0;height:0" coordorigin="8526,2593" coordsize="0,0" path="m8526,2593r,e" filled="f" strokeweight=".06pt">
              <v:path arrowok="t"/>
            </v:shape>
            <w10:wrap anchorx="page"/>
          </v:group>
        </w:pict>
      </w:r>
      <w:r>
        <w:pict>
          <v:group id="_x0000_s7663" style="position:absolute;left:0;text-align:left;margin-left:428.15pt;margin-top:128.55pt;width:0;height:0;z-index:-5031;mso-position-horizontal-relative:page" coordorigin="8563,2571" coordsize="0,0">
            <v:shape id="_x0000_s7664" style="position:absolute;left:8563;top:2571;width:0;height:0" coordorigin="8563,2571" coordsize="0,0" path="m8563,2571r,e" filled="f" strokeweight=".06pt">
              <v:path arrowok="t"/>
            </v:shape>
            <w10:wrap anchorx="page"/>
          </v:group>
        </w:pict>
      </w:r>
      <w:r>
        <w:pict>
          <v:group id="_x0000_s7661" style="position:absolute;left:0;text-align:left;margin-left:429.1pt;margin-top:128.05pt;width:0;height:0;z-index:-5030;mso-position-horizontal-relative:page" coordorigin="8582,2561" coordsize="0,0">
            <v:shape id="_x0000_s7662" style="position:absolute;left:8582;top:2561;width:0;height:0" coordorigin="8582,2561" coordsize="0,0" path="m8582,2561r,e" filled="f" strokeweight=".06pt">
              <v:path arrowok="t"/>
            </v:shape>
            <w10:wrap anchorx="page"/>
          </v:group>
        </w:pict>
      </w:r>
      <w:r>
        <w:pict>
          <v:group id="_x0000_s7659" style="position:absolute;left:0;text-align:left;margin-left:431pt;margin-top:126.95pt;width:0;height:0;z-index:-5029;mso-position-horizontal-relative:page" coordorigin="8620,2539" coordsize="0,0">
            <v:shape id="_x0000_s7660" style="position:absolute;left:8620;top:2539;width:0;height:0" coordorigin="8620,2539" coordsize="0,0" path="m8620,2539r,e" filled="f" strokeweight=".06pt">
              <v:path arrowok="t"/>
            </v:shape>
            <w10:wrap anchorx="page"/>
          </v:group>
        </w:pict>
      </w:r>
      <w:r>
        <w:pict>
          <v:group id="_x0000_s7657" style="position:absolute;left:0;text-align:left;margin-left:432.85pt;margin-top:125.85pt;width:0;height:0;z-index:-5028;mso-position-horizontal-relative:page" coordorigin="8657,2517" coordsize="0,0">
            <v:shape id="_x0000_s7658" style="position:absolute;left:8657;top:2517;width:0;height:0" coordorigin="8657,2517" coordsize="0,0" path="m8657,2517r,e" filled="f" strokeweight=".06pt">
              <v:path arrowok="t"/>
            </v:shape>
            <w10:wrap anchorx="page"/>
          </v:group>
        </w:pict>
      </w:r>
      <w:r>
        <w:pict>
          <v:group id="_x0000_s7655" style="position:absolute;left:0;text-align:left;margin-left:435.65pt;margin-top:124.25pt;width:0;height:0;z-index:-5027;mso-position-horizontal-relative:page" coordorigin="8713,2485" coordsize="0,0">
            <v:shape id="_x0000_s7656" style="position:absolute;left:8713;top:2485;width:0;height:0" coordorigin="8713,2485" coordsize="0,0" path="m8713,2485r,e" filled="f" strokeweight=".06pt">
              <v:path arrowok="t"/>
            </v:shape>
            <w10:wrap anchorx="page"/>
          </v:group>
        </w:pict>
      </w:r>
      <w:r>
        <w:pict>
          <v:group id="_x0000_s7653" style="position:absolute;left:0;text-align:left;margin-left:437.5pt;margin-top:123.15pt;width:0;height:0;z-index:-5026;mso-position-horizontal-relative:page" coordorigin="8750,2463" coordsize="0,0">
            <v:shape id="_x0000_s7654" style="position:absolute;left:8750;top:2463;width:0;height:0" coordorigin="8750,2463" coordsize="0,0" path="m8750,2463r,e" filled="f" strokeweight=".06pt">
              <v:path arrowok="t"/>
            </v:shape>
            <w10:wrap anchorx="page"/>
          </v:group>
        </w:pict>
      </w:r>
      <w:r>
        <w:pict>
          <v:group id="_x0000_s7651" style="position:absolute;left:0;text-align:left;margin-left:439.4pt;margin-top:122.1pt;width:0;height:0;z-index:-5025;mso-position-horizontal-relative:page" coordorigin="8788,2442" coordsize="0,0">
            <v:shape id="_x0000_s7652" style="position:absolute;left:8788;top:2442;width:0;height:0" coordorigin="8788,2442" coordsize="0,0" path="m8788,2442r,e" filled="f" strokeweight=".06pt">
              <v:path arrowok="t"/>
            </v:shape>
            <w10:wrap anchorx="page"/>
          </v:group>
        </w:pict>
      </w:r>
      <w:r>
        <w:pict>
          <v:group id="_x0000_s7649" style="position:absolute;left:0;text-align:left;margin-left:440.35pt;margin-top:121.5pt;width:0;height:0;z-index:-5024;mso-position-horizontal-relative:page" coordorigin="8807,2430" coordsize="0,0">
            <v:shape id="_x0000_s7650" style="position:absolute;left:8807;top:2430;width:0;height:0" coordorigin="8807,2430" coordsize="0,0" path="m8807,2430r,e" filled="f" strokeweight=".06pt">
              <v:path arrowok="t"/>
            </v:shape>
            <w10:wrap anchorx="page"/>
          </v:group>
        </w:pict>
      </w:r>
      <w:r>
        <w:pict>
          <v:group id="_x0000_s7647" style="position:absolute;left:0;text-align:left;margin-left:415.15pt;margin-top:137.35pt;width:0;height:0;z-index:-5023;mso-position-horizontal-relative:page" coordorigin="8303,2747" coordsize="0,0">
            <v:shape id="_x0000_s7648" style="position:absolute;left:8303;top:2747;width:0;height:0" coordorigin="8303,2747" coordsize="0,0" path="m8303,2747r,e" filled="f" strokeweight=".06pt">
              <v:path arrowok="t"/>
            </v:shape>
            <w10:wrap anchorx="page"/>
          </v:group>
        </w:pict>
      </w:r>
      <w:r>
        <w:pict>
          <v:group id="_x0000_s7645" style="position:absolute;left:0;text-align:left;margin-left:417.95pt;margin-top:135.7pt;width:0;height:0;z-index:-5022;mso-position-horizontal-relative:page" coordorigin="8359,2714" coordsize="0,0">
            <v:shape id="_x0000_s7646" style="position:absolute;left:8359;top:2714;width:0;height:0" coordorigin="8359,2714" coordsize="0,0" path="m8359,2714r,e" filled="f" strokeweight=".06pt">
              <v:path arrowok="t"/>
            </v:shape>
            <w10:wrap anchorx="page"/>
          </v:group>
        </w:pict>
      </w:r>
      <w:r>
        <w:pict>
          <v:group id="_x0000_s7643" style="position:absolute;left:0;text-align:left;margin-left:419.8pt;margin-top:134.65pt;width:0;height:0;z-index:-5021;mso-position-horizontal-relative:page" coordorigin="8396,2693" coordsize="0,0">
            <v:shape id="_x0000_s7644" style="position:absolute;left:8396;top:2693;width:0;height:0" coordorigin="8396,2693" coordsize="0,0" path="m8396,2693r,e" filled="f" strokeweight=".06pt">
              <v:path arrowok="t"/>
            </v:shape>
            <w10:wrap anchorx="page"/>
          </v:group>
        </w:pict>
      </w:r>
      <w:r>
        <w:pict>
          <v:group id="_x0000_s7641" style="position:absolute;left:0;text-align:left;margin-left:421.7pt;margin-top:133.55pt;width:0;height:0;z-index:-5020;mso-position-horizontal-relative:page" coordorigin="8434,2671" coordsize="0,0">
            <v:shape id="_x0000_s7642" style="position:absolute;left:8434;top:2671;width:0;height:0" coordorigin="8434,2671" coordsize="0,0" path="m8434,2671r,e" filled="f" strokeweight=".06pt">
              <v:path arrowok="t"/>
            </v:shape>
            <w10:wrap anchorx="page"/>
          </v:group>
        </w:pict>
      </w:r>
      <w:r>
        <w:pict>
          <v:group id="_x0000_s7639" style="position:absolute;left:0;text-align:left;margin-left:422.65pt;margin-top:133pt;width:0;height:0;z-index:-5019;mso-position-horizontal-relative:page" coordorigin="8453,2660" coordsize="0,0">
            <v:shape id="_x0000_s7640" style="position:absolute;left:8453;top:2660;width:0;height:0" coordorigin="8453,2660" coordsize="0,0" path="m8453,2660r,e" filled="f" strokeweight=".06pt">
              <v:path arrowok="t"/>
            </v:shape>
            <w10:wrap anchorx="page"/>
          </v:group>
        </w:pict>
      </w:r>
      <w:r>
        <w:pict>
          <v:group id="_x0000_s7637" style="position:absolute;left:0;text-align:left;margin-left:424.5pt;margin-top:131.95pt;width:0;height:0;z-index:-5018;mso-position-horizontal-relative:page" coordorigin="8490,2639" coordsize="0,0">
            <v:shape id="_x0000_s7638" style="position:absolute;left:8490;top:2639;width:0;height:0" coordorigin="8490,2639" coordsize="0,0" path="m8490,2639r,e" filled="f" strokeweight=".06pt">
              <v:path arrowok="t"/>
            </v:shape>
            <w10:wrap anchorx="page"/>
          </v:group>
        </w:pict>
      </w:r>
      <w:r>
        <w:pict>
          <v:group id="_x0000_s7635" style="position:absolute;left:0;text-align:left;margin-left:426.35pt;margin-top:130.85pt;width:0;height:0;z-index:-5017;mso-position-horizontal-relative:page" coordorigin="8527,2617" coordsize="0,0">
            <v:shape id="_x0000_s7636" style="position:absolute;left:8527;top:2617;width:0;height:0" coordorigin="8527,2617" coordsize="0,0" path="m8527,2617r,e" filled="f" strokeweight=".06pt">
              <v:path arrowok="t"/>
            </v:shape>
            <w10:wrap anchorx="page"/>
          </v:group>
        </w:pict>
      </w:r>
      <w:r>
        <w:pict>
          <v:group id="_x0000_s7633" style="position:absolute;left:0;text-align:left;margin-left:429.2pt;margin-top:129.25pt;width:0;height:0;z-index:-5016;mso-position-horizontal-relative:page" coordorigin="8584,2585" coordsize="0,0">
            <v:shape id="_x0000_s7634" style="position:absolute;left:8584;top:2585;width:0;height:0" coordorigin="8584,2585" coordsize="0,0" path="m8584,2585r,e" filled="f" strokeweight=".06pt">
              <v:path arrowok="t"/>
            </v:shape>
            <w10:wrap anchorx="page"/>
          </v:group>
        </w:pict>
      </w:r>
      <w:r>
        <w:pict>
          <v:group id="_x0000_s7631" style="position:absolute;left:0;text-align:left;margin-left:431.05pt;margin-top:128.15pt;width:0;height:0;z-index:-5015;mso-position-horizontal-relative:page" coordorigin="8621,2563" coordsize="0,0">
            <v:shape id="_x0000_s7632" style="position:absolute;left:8621;top:2563;width:0;height:0" coordorigin="8621,2563" coordsize="0,0" path="m8621,2563r,e" filled="f" strokeweight=".06pt">
              <v:path arrowok="t"/>
            </v:shape>
            <w10:wrap anchorx="page"/>
          </v:group>
        </w:pict>
      </w:r>
      <w:r>
        <w:pict>
          <v:group id="_x0000_s7629" style="position:absolute;left:0;text-align:left;margin-left:433.85pt;margin-top:126.55pt;width:0;height:0;z-index:-5014;mso-position-horizontal-relative:page" coordorigin="8677,2531" coordsize="0,0">
            <v:shape id="_x0000_s7630" style="position:absolute;left:8677;top:2531;width:0;height:0" coordorigin="8677,2531" coordsize="0,0" path="m8677,2531r,e" filled="f" strokeweight=".06pt">
              <v:path arrowok="t"/>
            </v:shape>
            <w10:wrap anchorx="page"/>
          </v:group>
        </w:pict>
      </w:r>
      <w:r>
        <w:pict>
          <v:group id="_x0000_s7627" style="position:absolute;left:0;text-align:left;margin-left:437.6pt;margin-top:124.35pt;width:0;height:0;z-index:-5013;mso-position-horizontal-relative:page" coordorigin="8752,2487" coordsize="0,0">
            <v:shape id="_x0000_s7628" style="position:absolute;left:8752;top:2487;width:0;height:0" coordorigin="8752,2487" coordsize="0,0" path="m8752,2487r,e" filled="f" strokeweight=".06pt">
              <v:path arrowok="t"/>
            </v:shape>
            <w10:wrap anchorx="page"/>
          </v:group>
        </w:pict>
      </w:r>
      <w:r>
        <w:pict>
          <v:group id="_x0000_s7625" style="position:absolute;left:0;text-align:left;margin-left:438.55pt;margin-top:123.85pt;width:0;height:0;z-index:-5012;mso-position-horizontal-relative:page" coordorigin="8771,2477" coordsize="0,0">
            <v:shape id="_x0000_s7626" style="position:absolute;left:8771;top:2477;width:0;height:0" coordorigin="8771,2477" coordsize="0,0" path="m8771,2477r,e" filled="f" strokeweight=".06pt">
              <v:path arrowok="t"/>
            </v:shape>
            <w10:wrap anchorx="page"/>
          </v:group>
        </w:pict>
      </w:r>
      <w:r>
        <w:pict>
          <v:group id="_x0000_s7623" style="position:absolute;left:0;text-align:left;margin-left:440.4pt;margin-top:122.75pt;width:0;height:0;z-index:-5011;mso-position-horizontal-relative:page" coordorigin="8808,2455" coordsize="0,0">
            <v:shape id="_x0000_s7624" style="position:absolute;left:8808;top:2455;width:0;height:0" coordorigin="8808,2455" coordsize="0,0" path="m8808,2455r,e" filled="f" strokeweight=".06pt">
              <v:path arrowok="t"/>
            </v:shape>
            <w10:wrap anchorx="page"/>
          </v:group>
        </w:pict>
      </w:r>
      <w:r>
        <w:pict>
          <v:group id="_x0000_s7621" style="position:absolute;left:0;text-align:left;margin-left:441.35pt;margin-top:122.2pt;width:0;height:0;z-index:-5010;mso-position-horizontal-relative:page" coordorigin="8827,2444" coordsize="0,0">
            <v:shape id="_x0000_s7622" style="position:absolute;left:8827;top:2444;width:0;height:0" coordorigin="8827,2444" coordsize="0,0" path="m8827,2444r,e" filled="f" strokeweight=".06pt">
              <v:path arrowok="t"/>
            </v:shape>
            <w10:wrap anchorx="page"/>
          </v:group>
        </w:pict>
      </w:r>
      <w:r>
        <w:pict>
          <v:group id="_x0000_s7619" style="position:absolute;left:0;text-align:left;margin-left:442.25pt;margin-top:121.65pt;width:0;height:0;z-index:-5009;mso-position-horizontal-relative:page" coordorigin="8845,2433" coordsize="0,0">
            <v:shape id="_x0000_s7620" style="position:absolute;left:8845;top:2433;width:0;height:0" coordorigin="8845,2433" coordsize="0,0" path="m8845,2433r,e" filled="f" strokeweight=".06pt">
              <v:path arrowok="t"/>
            </v:shape>
            <w10:wrap anchorx="page"/>
          </v:group>
        </w:pict>
      </w:r>
      <w:r>
        <w:pict>
          <v:group id="_x0000_s7617" style="position:absolute;left:0;text-align:left;margin-left:415.2pt;margin-top:138.55pt;width:0;height:0;z-index:-5008;mso-position-horizontal-relative:page" coordorigin="8304,2771" coordsize="0,0">
            <v:shape id="_x0000_s7618" style="position:absolute;left:8304;top:2771;width:0;height:0" coordorigin="8304,2771" coordsize="0,0" path="m8304,2771r,e" filled="f" strokeweight=".06pt">
              <v:path arrowok="t"/>
            </v:shape>
            <w10:wrap anchorx="page"/>
          </v:group>
        </w:pict>
      </w:r>
      <w:r>
        <w:pict>
          <v:group id="_x0000_s7615" style="position:absolute;left:0;text-align:left;margin-left:416.15pt;margin-top:138pt;width:0;height:0;z-index:-5007;mso-position-horizontal-relative:page" coordorigin="8323,2760" coordsize="0,0">
            <v:shape id="_x0000_s7616" style="position:absolute;left:8323;top:2760;width:0;height:0" coordorigin="8323,2760" coordsize="0,0" path="m8323,2760r,e" filled="f" strokeweight=".06pt">
              <v:path arrowok="t"/>
            </v:shape>
            <w10:wrap anchorx="page"/>
          </v:group>
        </w:pict>
      </w:r>
      <w:r>
        <w:pict>
          <v:group id="_x0000_s7613" style="position:absolute;left:0;text-align:left;margin-left:418pt;margin-top:136.9pt;width:0;height:0;z-index:-5006;mso-position-horizontal-relative:page" coordorigin="8360,2738" coordsize="0,0">
            <v:shape id="_x0000_s7614" style="position:absolute;left:8360;top:2738;width:0;height:0" coordorigin="8360,2738" coordsize="0,0" path="m8360,2738r,e" filled="f" strokeweight=".06pt">
              <v:path arrowok="t"/>
            </v:shape>
            <w10:wrap anchorx="page"/>
          </v:group>
        </w:pict>
      </w:r>
      <w:r>
        <w:pict>
          <v:group id="_x0000_s7611" style="position:absolute;left:0;text-align:left;margin-left:419.9pt;margin-top:135.85pt;width:0;height:0;z-index:-5005;mso-position-horizontal-relative:page" coordorigin="8398,2717" coordsize="0,0">
            <v:shape id="_x0000_s7612" style="position:absolute;left:8398;top:2717;width:0;height:0" coordorigin="8398,2717" coordsize="0,0" path="m8398,2717r,e" filled="f" strokeweight=".06pt">
              <v:path arrowok="t"/>
            </v:shape>
            <w10:wrap anchorx="page"/>
          </v:group>
        </w:pict>
      </w:r>
      <w:r>
        <w:pict>
          <v:group id="_x0000_s7609" style="position:absolute;left:0;text-align:left;margin-left:420.85pt;margin-top:135.3pt;width:0;height:0;z-index:-5004;mso-position-horizontal-relative:page" coordorigin="8417,2706" coordsize="0,0">
            <v:shape id="_x0000_s7610" style="position:absolute;left:8417;top:2706;width:0;height:0" coordorigin="8417,2706" coordsize="0,0" path="m8417,2706r,e" filled="f" strokeweight=".06pt">
              <v:path arrowok="t"/>
            </v:shape>
            <w10:wrap anchorx="page"/>
          </v:group>
        </w:pict>
      </w:r>
      <w:r>
        <w:pict>
          <v:group id="_x0000_s7607" style="position:absolute;left:0;text-align:left;margin-left:422.7pt;margin-top:134.2pt;width:0;height:0;z-index:-5003;mso-position-horizontal-relative:page" coordorigin="8454,2684" coordsize="0,0">
            <v:shape id="_x0000_s7608" style="position:absolute;left:8454;top:2684;width:0;height:0" coordorigin="8454,2684" coordsize="0,0" path="m8454,2684r,e" filled="f" strokeweight=".06pt">
              <v:path arrowok="t"/>
            </v:shape>
            <w10:wrap anchorx="page"/>
          </v:group>
        </w:pict>
      </w:r>
      <w:r>
        <w:pict>
          <v:group id="_x0000_s7605" style="position:absolute;left:0;text-align:left;margin-left:424.55pt;margin-top:133.15pt;width:0;height:0;z-index:-5002;mso-position-horizontal-relative:page" coordorigin="8491,2663" coordsize="0,0">
            <v:shape id="_x0000_s7606" style="position:absolute;left:8491;top:2663;width:0;height:0" coordorigin="8491,2663" coordsize="0,0" path="m8491,2663r,e" filled="f" strokeweight=".06pt">
              <v:path arrowok="t"/>
            </v:shape>
            <w10:wrap anchorx="page"/>
          </v:group>
        </w:pict>
      </w:r>
      <w:r>
        <w:pict>
          <v:group id="_x0000_s7603" style="position:absolute;left:0;text-align:left;margin-left:427.4pt;margin-top:131.5pt;width:0;height:0;z-index:-5001;mso-position-horizontal-relative:page" coordorigin="8548,2630" coordsize="0,0">
            <v:shape id="_x0000_s7604" style="position:absolute;left:8548;top:2630;width:0;height:0" coordorigin="8548,2630" coordsize="0,0" path="m8548,2630r,e" filled="f" strokeweight=".06pt">
              <v:path arrowok="t"/>
            </v:shape>
            <w10:wrap anchorx="page"/>
          </v:group>
        </w:pict>
      </w:r>
      <w:r>
        <w:pict>
          <v:group id="_x0000_s7601" style="position:absolute;left:0;text-align:left;margin-left:431.1pt;margin-top:129.35pt;width:0;height:0;z-index:-5000;mso-position-horizontal-relative:page" coordorigin="8622,2587" coordsize="0,0">
            <v:shape id="_x0000_s7602" style="position:absolute;left:8622;top:2587;width:0;height:0" coordorigin="8622,2587" coordsize="0,0" path="m8622,2587r,e" filled="f" strokeweight=".06pt">
              <v:path arrowok="t"/>
            </v:shape>
            <w10:wrap anchorx="page"/>
          </v:group>
        </w:pict>
      </w:r>
      <w:r>
        <w:pict>
          <v:group id="_x0000_s7599" style="position:absolute;left:0;text-align:left;margin-left:432.05pt;margin-top:128.8pt;width:0;height:0;z-index:-4999;mso-position-horizontal-relative:page" coordorigin="8641,2576" coordsize="0,0">
            <v:shape id="_x0000_s7600" style="position:absolute;left:8641;top:2576;width:0;height:0" coordorigin="8641,2576" coordsize="0,0" path="m8641,2576r,e" filled="f" strokeweight=".06pt">
              <v:path arrowok="t"/>
            </v:shape>
            <w10:wrap anchorx="page"/>
          </v:group>
        </w:pict>
      </w:r>
      <w:r>
        <w:pict>
          <v:group id="_x0000_s7597" style="position:absolute;left:0;text-align:left;margin-left:433.9pt;margin-top:127.75pt;width:0;height:0;z-index:-4998;mso-position-horizontal-relative:page" coordorigin="8678,2555" coordsize="0,0">
            <v:shape id="_x0000_s7598" style="position:absolute;left:8678;top:2555;width:0;height:0" coordorigin="8678,2555" coordsize="0,0" path="m8678,2555r,e" filled="f" strokeweight=".06pt">
              <v:path arrowok="t"/>
            </v:shape>
            <w10:wrap anchorx="page"/>
          </v:group>
        </w:pict>
      </w:r>
      <w:r>
        <w:pict>
          <v:group id="_x0000_s7595" style="position:absolute;left:0;text-align:left;margin-left:434.9pt;margin-top:127.2pt;width:0;height:0;z-index:-4997;mso-position-horizontal-relative:page" coordorigin="8698,2544" coordsize="0,0">
            <v:shape id="_x0000_s7596" style="position:absolute;left:8698;top:2544;width:0;height:0" coordorigin="8698,2544" coordsize="0,0" path="m8698,2544r,e" filled="f" strokeweight=".06pt">
              <v:path arrowok="t"/>
            </v:shape>
            <w10:wrap anchorx="page"/>
          </v:group>
        </w:pict>
      </w:r>
      <w:r>
        <w:pict>
          <v:group id="_x0000_s7593" style="position:absolute;left:0;text-align:left;margin-left:435.8pt;margin-top:126.65pt;width:0;height:0;z-index:-4996;mso-position-horizontal-relative:page" coordorigin="8716,2533" coordsize="0,0">
            <v:shape id="_x0000_s7594" style="position:absolute;left:8716;top:2533;width:0;height:0" coordorigin="8716,2533" coordsize="0,0" path="m8716,2533r,e" filled="f" strokeweight=".06pt">
              <v:path arrowok="t"/>
            </v:shape>
            <w10:wrap anchorx="page"/>
          </v:group>
        </w:pict>
      </w:r>
      <w:r>
        <w:pict>
          <v:group id="_x0000_s7591" style="position:absolute;left:0;text-align:left;margin-left:436.75pt;margin-top:126.1pt;width:0;height:0;z-index:-4995;mso-position-horizontal-relative:page" coordorigin="8735,2522" coordsize="0,0">
            <v:shape id="_x0000_s7592" style="position:absolute;left:8735;top:2522;width:0;height:0" coordorigin="8735,2522" coordsize="0,0" path="m8735,2522r,e" filled="f" strokeweight=".06pt">
              <v:path arrowok="t"/>
            </v:shape>
            <w10:wrap anchorx="page"/>
          </v:group>
        </w:pict>
      </w:r>
      <w:r>
        <w:pict>
          <v:group id="_x0000_s7589" style="position:absolute;left:0;text-align:left;margin-left:438.6pt;margin-top:125.05pt;width:0;height:0;z-index:-4994;mso-position-horizontal-relative:page" coordorigin="8772,2501" coordsize="0,0">
            <v:shape id="_x0000_s7590" style="position:absolute;left:8772;top:2501;width:0;height:0" coordorigin="8772,2501" coordsize="0,0" path="m8772,2501r,e" filled="f" strokeweight=".06pt">
              <v:path arrowok="t"/>
            </v:shape>
            <w10:wrap anchorx="page"/>
          </v:group>
        </w:pict>
      </w:r>
      <w:r>
        <w:pict>
          <v:group id="_x0000_s7587" style="position:absolute;left:0;text-align:left;margin-left:439.55pt;margin-top:124.5pt;width:0;height:0;z-index:-4993;mso-position-horizontal-relative:page" coordorigin="8791,2490" coordsize="0,0">
            <v:shape id="_x0000_s7588" style="position:absolute;left:8791;top:2490;width:0;height:0" coordorigin="8791,2490" coordsize="0,0" path="m8791,2490r,e" filled="f" strokeweight=".06pt">
              <v:path arrowok="t"/>
            </v:shape>
            <w10:wrap anchorx="page"/>
          </v:group>
        </w:pict>
      </w:r>
      <w:r>
        <w:pict>
          <v:group id="_x0000_s7585" style="position:absolute;left:0;text-align:left;margin-left:441.4pt;margin-top:123.4pt;width:0;height:0;z-index:-4992;mso-position-horizontal-relative:page" coordorigin="8828,2468" coordsize="0,0">
            <v:shape id="_x0000_s7586" style="position:absolute;left:8828;top:2468;width:0;height:0" coordorigin="8828,2468" coordsize="0,0" path="m8828,2468r,e" filled="f" strokeweight=".06pt">
              <v:path arrowok="t"/>
            </v:shape>
            <w10:wrap anchorx="page"/>
          </v:group>
        </w:pict>
      </w:r>
      <w:r>
        <w:pict>
          <v:group id="_x0000_s7583" style="position:absolute;left:0;text-align:left;margin-left:443.3pt;margin-top:122.35pt;width:0;height:0;z-index:-4991;mso-position-horizontal-relative:page" coordorigin="8866,2447" coordsize="0,0">
            <v:shape id="_x0000_s7584" style="position:absolute;left:8866;top:2447;width:0;height:0" coordorigin="8866,2447" coordsize="0,0" path="m8866,2447r,e" filled="f" strokeweight=".06pt">
              <v:path arrowok="t"/>
            </v:shape>
            <w10:wrap anchorx="page"/>
          </v:group>
        </w:pict>
      </w:r>
      <w:r>
        <w:pict>
          <v:group id="_x0000_s7581" style="position:absolute;left:0;text-align:left;margin-left:416.2pt;margin-top:139.2pt;width:0;height:0;z-index:-4990;mso-position-horizontal-relative:page" coordorigin="8324,2784" coordsize="0,0">
            <v:shape id="_x0000_s7582" style="position:absolute;left:8324;top:2784;width:0;height:0" coordorigin="8324,2784" coordsize="0,0" path="m8324,2784r,e" filled="f" strokeweight=".06pt">
              <v:path arrowok="t"/>
            </v:shape>
            <w10:wrap anchorx="page"/>
          </v:group>
        </w:pict>
      </w:r>
      <w:r>
        <w:pict>
          <v:group id="_x0000_s7579" style="position:absolute;left:0;text-align:left;margin-left:417.2pt;margin-top:138.65pt;width:0;height:0;z-index:-4989;mso-position-horizontal-relative:page" coordorigin="8344,2773" coordsize="0,0">
            <v:shape id="_x0000_s7580" style="position:absolute;left:8344;top:2773;width:0;height:0" coordorigin="8344,2773" coordsize="0,0" path="m8344,2773r,e" filled="f" strokeweight=".06pt">
              <v:path arrowok="t"/>
            </v:shape>
            <w10:wrap anchorx="page"/>
          </v:group>
        </w:pict>
      </w:r>
      <w:r>
        <w:pict>
          <v:group id="_x0000_s7577" style="position:absolute;left:0;text-align:left;margin-left:418.1pt;margin-top:138.1pt;width:0;height:0;z-index:-4988;mso-position-horizontal-relative:page" coordorigin="8362,2762" coordsize="0,0">
            <v:shape id="_x0000_s7578" style="position:absolute;left:8362;top:2762;width:0;height:0" coordorigin="8362,2762" coordsize="0,0" path="m8362,2762r,e" filled="f" strokeweight=".06pt">
              <v:path arrowok="t"/>
            </v:shape>
            <w10:wrap anchorx="page"/>
          </v:group>
        </w:pict>
      </w:r>
      <w:r>
        <w:pict>
          <v:group id="_x0000_s7575" style="position:absolute;left:0;text-align:left;margin-left:420.9pt;margin-top:136.5pt;width:0;height:0;z-index:-4987;mso-position-horizontal-relative:page" coordorigin="8418,2730" coordsize="0,0">
            <v:shape id="_x0000_s7576" style="position:absolute;left:8418;top:2730;width:0;height:0" coordorigin="8418,2730" coordsize="0,0" path="m8418,2730r,e" filled="f" strokeweight=".06pt">
              <v:path arrowok="t"/>
            </v:shape>
            <w10:wrap anchorx="page"/>
          </v:group>
        </w:pict>
      </w:r>
      <w:r>
        <w:pict>
          <v:group id="_x0000_s7573" style="position:absolute;left:0;text-align:left;margin-left:425.6pt;margin-top:133.8pt;width:0;height:0;z-index:-4986;mso-position-horizontal-relative:page" coordorigin="8512,2676" coordsize="0,0">
            <v:shape id="_x0000_s7574" style="position:absolute;left:8512;top:2676;width:0;height:0" coordorigin="8512,2676" coordsize="0,0" path="m8512,2676r,e" filled="f" strokeweight=".06pt">
              <v:path arrowok="t"/>
            </v:shape>
            <w10:wrap anchorx="page"/>
          </v:group>
        </w:pict>
      </w:r>
      <w:r>
        <w:pict>
          <v:group id="_x0000_s7571" style="position:absolute;left:0;text-align:left;margin-left:428.4pt;margin-top:132.15pt;width:0;height:0;z-index:-4985;mso-position-horizontal-relative:page" coordorigin="8568,2643" coordsize="0,0">
            <v:shape id="_x0000_s7572" style="position:absolute;left:8568;top:2643;width:0;height:0" coordorigin="8568,2643" coordsize="0,0" path="m8568,2643r,e" filled="f" strokeweight=".06pt">
              <v:path arrowok="t"/>
            </v:shape>
            <w10:wrap anchorx="page"/>
          </v:group>
        </w:pict>
      </w:r>
      <w:r>
        <w:pict>
          <v:group id="_x0000_s7569" style="position:absolute;left:0;text-align:left;margin-left:429.3pt;margin-top:131.65pt;width:0;height:0;z-index:-4984;mso-position-horizontal-relative:page" coordorigin="8586,2633" coordsize="0,0">
            <v:shape id="_x0000_s7570" style="position:absolute;left:8586;top:2633;width:0;height:0" coordorigin="8586,2633" coordsize="0,0" path="m8586,2633r,e" filled="f" strokeweight=".06pt">
              <v:path arrowok="t"/>
            </v:shape>
            <w10:wrap anchorx="page"/>
          </v:group>
        </w:pict>
      </w:r>
      <w:r>
        <w:pict>
          <v:group id="_x0000_s7567" style="position:absolute;left:0;text-align:left;margin-left:430.25pt;margin-top:131.1pt;width:0;height:0;z-index:-4983;mso-position-horizontal-relative:page" coordorigin="8605,2622" coordsize="0,0">
            <v:shape id="_x0000_s7568" style="position:absolute;left:8605;top:2622;width:0;height:0" coordorigin="8605,2622" coordsize="0,0" path="m8605,2622r,e" filled="f" strokeweight=".06pt">
              <v:path arrowok="t"/>
            </v:shape>
            <w10:wrap anchorx="page"/>
          </v:group>
        </w:pict>
      </w:r>
      <w:r>
        <w:pict>
          <v:group id="_x0000_s7565" style="position:absolute;left:0;text-align:left;margin-left:432.1pt;margin-top:130pt;width:0;height:0;z-index:-4982;mso-position-horizontal-relative:page" coordorigin="8642,2600" coordsize="0,0">
            <v:shape id="_x0000_s7566" style="position:absolute;left:8642;top:2600;width:0;height:0" coordorigin="8642,2600" coordsize="0,0" path="m8642,2600r,e" filled="f" strokeweight=".06pt">
              <v:path arrowok="t"/>
            </v:shape>
            <w10:wrap anchorx="page"/>
          </v:group>
        </w:pict>
      </w:r>
      <w:r>
        <w:pict>
          <v:group id="_x0000_s7563" style="position:absolute;left:0;text-align:left;margin-left:433.1pt;margin-top:129.45pt;width:0;height:0;z-index:-4981;mso-position-horizontal-relative:page" coordorigin="8662,2589" coordsize="0,0">
            <v:shape id="_x0000_s7564" style="position:absolute;left:8662;top:2589;width:0;height:0" coordorigin="8662,2589" coordsize="0,0" path="m8662,2589r,e" filled="f" strokeweight=".06pt">
              <v:path arrowok="t"/>
            </v:shape>
            <w10:wrap anchorx="page"/>
          </v:group>
        </w:pict>
      </w:r>
      <w:r>
        <w:pict>
          <v:group id="_x0000_s7561" style="position:absolute;left:0;text-align:left;margin-left:434.95pt;margin-top:128.4pt;width:0;height:0;z-index:-4980;mso-position-horizontal-relative:page" coordorigin="8699,2568" coordsize="0,0">
            <v:shape id="_x0000_s7562" style="position:absolute;left:8699;top:2568;width:0;height:0" coordorigin="8699,2568" coordsize="0,0" path="m8699,2568r,e" filled="f" strokeweight=".06pt">
              <v:path arrowok="t"/>
            </v:shape>
            <w10:wrap anchorx="page"/>
          </v:group>
        </w:pict>
      </w:r>
      <w:r>
        <w:pict>
          <v:group id="_x0000_s7559" style="position:absolute;left:0;text-align:left;margin-left:436.8pt;margin-top:127.3pt;width:0;height:0;z-index:-4979;mso-position-horizontal-relative:page" coordorigin="8736,2546" coordsize="0,0">
            <v:shape id="_x0000_s7560" style="position:absolute;left:8736;top:2546;width:0;height:0" coordorigin="8736,2546" coordsize="0,0" path="m8736,2546r,e" filled="f" strokeweight=".06pt">
              <v:path arrowok="t"/>
            </v:shape>
            <w10:wrap anchorx="page"/>
          </v:group>
        </w:pict>
      </w:r>
      <w:r>
        <w:pict>
          <v:group id="_x0000_s7557" style="position:absolute;left:0;text-align:left;margin-left:439.6pt;margin-top:125.7pt;width:0;height:0;z-index:-4978;mso-position-horizontal-relative:page" coordorigin="8792,2514" coordsize="0,0">
            <v:shape id="_x0000_s7558" style="position:absolute;left:8792;top:2514;width:0;height:0" coordorigin="8792,2514" coordsize="0,0" path="m8792,2514r,e" filled="f" strokeweight=".06pt">
              <v:path arrowok="t"/>
            </v:shape>
            <w10:wrap anchorx="page"/>
          </v:group>
        </w:pict>
      </w:r>
      <w:r>
        <w:pict>
          <v:group id="_x0000_s7555" style="position:absolute;left:0;text-align:left;margin-left:441.5pt;margin-top:124.6pt;width:0;height:0;z-index:-4977;mso-position-horizontal-relative:page" coordorigin="8830,2492" coordsize="0,0">
            <v:shape id="_x0000_s7556" style="position:absolute;left:8830;top:2492;width:0;height:0" coordorigin="8830,2492" coordsize="0,0" path="m8830,2492r,e" filled="f" strokeweight=".06pt">
              <v:path arrowok="t"/>
            </v:shape>
            <w10:wrap anchorx="page"/>
          </v:group>
        </w:pict>
      </w:r>
      <w:r>
        <w:pict>
          <v:group id="_x0000_s7553" style="position:absolute;left:0;text-align:left;margin-left:444.3pt;margin-top:123pt;width:0;height:0;z-index:-4976;mso-position-horizontal-relative:page" coordorigin="8886,2460" coordsize="0,0">
            <v:shape id="_x0000_s7554" style="position:absolute;left:8886;top:2460;width:0;height:0" coordorigin="8886,2460" coordsize="0,0" path="m8886,2460r,e" filled="f" strokeweight=".06pt">
              <v:path arrowok="t"/>
            </v:shape>
            <w10:wrap anchorx="page"/>
          </v:group>
        </w:pict>
      </w:r>
      <w:r>
        <w:pict>
          <v:group id="_x0000_s7551" style="position:absolute;left:0;text-align:left;margin-left:423.8pt;margin-top:136.05pt;width:0;height:0;z-index:-4975;mso-position-horizontal-relative:page" coordorigin="8476,2721" coordsize="0,0">
            <v:shape id="_x0000_s7552" style="position:absolute;left:8476;top:2721;width:0;height:0" coordorigin="8476,2721" coordsize="0,0" path="m8476,2721r,e" filled="f" strokeweight=".06pt">
              <v:path arrowok="t"/>
            </v:shape>
            <w10:wrap anchorx="page"/>
          </v:group>
        </w:pict>
      </w:r>
      <w:r>
        <w:pict>
          <v:group id="_x0000_s7549" style="position:absolute;left:0;text-align:left;margin-left:425.65pt;margin-top:135pt;width:0;height:0;z-index:-4974;mso-position-horizontal-relative:page" coordorigin="8513,2700" coordsize="0,0">
            <v:shape id="_x0000_s7550" style="position:absolute;left:8513;top:2700;width:0;height:0" coordorigin="8513,2700" coordsize="0,0" path="m8513,2700r,e" filled="f" strokeweight=".06pt">
              <v:path arrowok="t"/>
            </v:shape>
            <w10:wrap anchorx="page"/>
          </v:group>
        </w:pict>
      </w:r>
      <w:r>
        <w:pict>
          <v:group id="_x0000_s7547" style="position:absolute;left:0;text-align:left;margin-left:426.6pt;margin-top:134.45pt;width:0;height:0;z-index:-4973;mso-position-horizontal-relative:page" coordorigin="8532,2689" coordsize="0,0">
            <v:shape id="_x0000_s7548" style="position:absolute;left:8532;top:2689;width:0;height:0" coordorigin="8532,2689" coordsize="0,0" path="m8532,2689r,e" filled="f" strokeweight=".06pt">
              <v:path arrowok="t"/>
            </v:shape>
            <w10:wrap anchorx="page"/>
          </v:group>
        </w:pict>
      </w:r>
      <w:r>
        <w:pict>
          <v:group id="_x0000_s7545" style="position:absolute;left:0;text-align:left;margin-left:428.45pt;margin-top:133.35pt;width:0;height:0;z-index:-4972;mso-position-horizontal-relative:page" coordorigin="8569,2667" coordsize="0,0">
            <v:shape id="_x0000_s7546" style="position:absolute;left:8569;top:2667;width:0;height:0" coordorigin="8569,2667" coordsize="0,0" path="m8569,2667r,e" filled="f" strokeweight=".06pt">
              <v:path arrowok="t"/>
            </v:shape>
            <w10:wrap anchorx="page"/>
          </v:group>
        </w:pict>
      </w:r>
      <w:r>
        <w:pict>
          <v:group id="_x0000_s7543" style="position:absolute;left:0;text-align:left;margin-left:430.3pt;margin-top:132.3pt;width:0;height:0;z-index:-4971;mso-position-horizontal-relative:page" coordorigin="8606,2646" coordsize="0,0">
            <v:shape id="_x0000_s7544" style="position:absolute;left:8606;top:2646;width:0;height:0" coordorigin="8606,2646" coordsize="0,0" path="m8606,2646r,e" filled="f" strokeweight=".06pt">
              <v:path arrowok="t"/>
            </v:shape>
            <w10:wrap anchorx="page"/>
          </v:group>
        </w:pict>
      </w:r>
      <w:r>
        <w:pict>
          <v:group id="_x0000_s7541" style="position:absolute;left:0;text-align:left;margin-left:431.3pt;margin-top:131.75pt;width:0;height:0;z-index:-4970;mso-position-horizontal-relative:page" coordorigin="8626,2635" coordsize="0,0">
            <v:shape id="_x0000_s7542" style="position:absolute;left:8626;top:2635;width:0;height:0" coordorigin="8626,2635" coordsize="0,0" path="m8626,2635r,e" filled="f" strokeweight=".06pt">
              <v:path arrowok="t"/>
            </v:shape>
            <w10:wrap anchorx="page"/>
          </v:group>
        </w:pict>
      </w:r>
      <w:r>
        <w:pict>
          <v:group id="_x0000_s7539" style="position:absolute;left:0;text-align:left;margin-left:433.15pt;margin-top:130.65pt;width:0;height:0;z-index:-4969;mso-position-horizontal-relative:page" coordorigin="8663,2613" coordsize="0,0">
            <v:shape id="_x0000_s7540" style="position:absolute;left:8663;top:2613;width:0;height:0" coordorigin="8663,2613" coordsize="0,0" path="m8663,2613r,e" filled="f" strokeweight=".06pt">
              <v:path arrowok="t"/>
            </v:shape>
            <w10:wrap anchorx="page"/>
          </v:group>
        </w:pict>
      </w:r>
      <w:r>
        <w:pict>
          <v:group id="_x0000_s7537" style="position:absolute;left:0;text-align:left;margin-left:435pt;margin-top:129.6pt;width:0;height:0;z-index:-4968;mso-position-horizontal-relative:page" coordorigin="8700,2592" coordsize="0,0">
            <v:shape id="_x0000_s7538" style="position:absolute;left:8700;top:2592;width:0;height:0" coordorigin="8700,2592" coordsize="0,0" path="m8700,2592r,e" filled="f" strokeweight=".06pt">
              <v:path arrowok="t"/>
            </v:shape>
            <w10:wrap anchorx="page"/>
          </v:group>
        </w:pict>
      </w:r>
      <w:r>
        <w:pict>
          <v:group id="_x0000_s7535" style="position:absolute;left:0;text-align:left;margin-left:437.8pt;margin-top:127.95pt;width:0;height:0;z-index:-4967;mso-position-horizontal-relative:page" coordorigin="8756,2559" coordsize="0,0">
            <v:shape id="_x0000_s7536" style="position:absolute;left:8756;top:2559;width:0;height:0" coordorigin="8756,2559" coordsize="0,0" path="m8756,2559r,e" filled="f" strokeweight=".06pt">
              <v:path arrowok="t"/>
            </v:shape>
            <w10:wrap anchorx="page"/>
          </v:group>
        </w:pict>
      </w:r>
      <w:r>
        <w:pict>
          <v:group id="_x0000_s7533" style="position:absolute;left:0;text-align:left;margin-left:439.7pt;margin-top:126.9pt;width:0;height:0;z-index:-4966;mso-position-horizontal-relative:page" coordorigin="8794,2538" coordsize="0,0">
            <v:shape id="_x0000_s7534" style="position:absolute;left:8794;top:2538;width:0;height:0" coordorigin="8794,2538" coordsize="0,0" path="m8794,2538r,e" filled="f" strokeweight=".06pt">
              <v:path arrowok="t"/>
            </v:shape>
            <w10:wrap anchorx="page"/>
          </v:group>
        </w:pict>
      </w:r>
      <w:r>
        <w:pict>
          <v:group id="_x0000_s7531" style="position:absolute;left:0;text-align:left;margin-left:441.55pt;margin-top:125.8pt;width:0;height:0;z-index:-4965;mso-position-horizontal-relative:page" coordorigin="8831,2516" coordsize="0,0">
            <v:shape id="_x0000_s7532" style="position:absolute;left:8831;top:2516;width:0;height:0" coordorigin="8831,2516" coordsize="0,0" path="m8831,2516r,e" filled="f" strokeweight=".06pt">
              <v:path arrowok="t"/>
            </v:shape>
            <w10:wrap anchorx="page"/>
          </v:group>
        </w:pict>
      </w:r>
      <w:r>
        <w:pict>
          <v:group id="_x0000_s7529" style="position:absolute;left:0;text-align:left;margin-left:442.5pt;margin-top:125.25pt;width:0;height:0;z-index:-4964;mso-position-horizontal-relative:page" coordorigin="8850,2505" coordsize="0,0">
            <v:shape id="_x0000_s7530" style="position:absolute;left:8850;top:2505;width:0;height:0" coordorigin="8850,2505" coordsize="0,0" path="m8850,2505r,e" filled="f" strokeweight=".06pt">
              <v:path arrowok="t"/>
            </v:shape>
            <w10:wrap anchorx="page"/>
          </v:group>
        </w:pict>
      </w:r>
      <w:r>
        <w:pict>
          <v:group id="_x0000_s7527" style="position:absolute;left:0;text-align:left;margin-left:446.2pt;margin-top:123.1pt;width:0;height:0;z-index:-4963;mso-position-horizontal-relative:page" coordorigin="8924,2462" coordsize="0,0">
            <v:shape id="_x0000_s7528" style="position:absolute;left:8924;top:2462;width:0;height:0" coordorigin="8924,2462" coordsize="0,0" path="m8924,2462r,e" filled="f" strokeweight=".06pt">
              <v:path arrowok="t"/>
            </v:shape>
            <w10:wrap anchorx="page"/>
          </v:group>
        </w:pict>
      </w:r>
      <w:r>
        <w:pict>
          <v:group id="_x0000_s7525" style="position:absolute;left:0;text-align:left;margin-left:426.65pt;margin-top:135.65pt;width:0;height:0;z-index:-4962;mso-position-horizontal-relative:page" coordorigin="8533,2713" coordsize="0,0">
            <v:shape id="_x0000_s7526" style="position:absolute;left:8533;top:2713;width:0;height:0" coordorigin="8533,2713" coordsize="0,0" path="m8533,2713r,e" filled="f" strokeweight=".06pt">
              <v:path arrowok="t"/>
            </v:shape>
            <w10:wrap anchorx="page"/>
          </v:group>
        </w:pict>
      </w:r>
      <w:r>
        <w:pict>
          <v:group id="_x0000_s7523" style="position:absolute;left:0;text-align:left;margin-left:428.5pt;margin-top:134.55pt;width:0;height:0;z-index:-4961;mso-position-horizontal-relative:page" coordorigin="8570,2691" coordsize="0,0">
            <v:shape id="_x0000_s7524" style="position:absolute;left:8570;top:2691;width:0;height:0" coordorigin="8570,2691" coordsize="0,0" path="m8570,2691r,e" filled="f" strokeweight=".06pt">
              <v:path arrowok="t"/>
            </v:shape>
            <w10:wrap anchorx="page"/>
          </v:group>
        </w:pict>
      </w:r>
      <w:r>
        <w:pict>
          <v:group id="_x0000_s7521" style="position:absolute;left:0;text-align:left;margin-left:431.35pt;margin-top:132.95pt;width:0;height:0;z-index:-4960;mso-position-horizontal-relative:page" coordorigin="8627,2659" coordsize="0,0">
            <v:shape id="_x0000_s7522" style="position:absolute;left:8627;top:2659;width:0;height:0" coordorigin="8627,2659" coordsize="0,0" path="m8627,2659r,e" filled="f" strokeweight=".06pt">
              <v:path arrowok="t"/>
            </v:shape>
            <w10:wrap anchorx="page"/>
          </v:group>
        </w:pict>
      </w:r>
      <w:r>
        <w:pict>
          <v:group id="_x0000_s7519" style="position:absolute;left:0;text-align:left;margin-left:433.2pt;margin-top:131.85pt;width:0;height:0;z-index:-4959;mso-position-horizontal-relative:page" coordorigin="8664,2637" coordsize="0,0">
            <v:shape id="_x0000_s7520" style="position:absolute;left:8664;top:2637;width:0;height:0" coordorigin="8664,2637" coordsize="0,0" path="m8664,2637r,e" filled="f" strokeweight=".06pt">
              <v:path arrowok="t"/>
            </v:shape>
            <w10:wrap anchorx="page"/>
          </v:group>
        </w:pict>
      </w:r>
      <w:r>
        <w:pict>
          <v:group id="_x0000_s7517" style="position:absolute;left:0;text-align:left;margin-left:436pt;margin-top:130.25pt;width:0;height:0;z-index:-4958;mso-position-horizontal-relative:page" coordorigin="8720,2605" coordsize="0,0">
            <v:shape id="_x0000_s7518" style="position:absolute;left:8720;top:2605;width:0;height:0" coordorigin="8720,2605" coordsize="0,0" path="m8720,2605r,e" filled="f" strokeweight=".06pt">
              <v:path arrowok="t"/>
            </v:shape>
            <w10:wrap anchorx="page"/>
          </v:group>
        </w:pict>
      </w:r>
      <w:r>
        <w:pict>
          <v:group id="_x0000_s7515" style="position:absolute;left:0;text-align:left;margin-left:439.75pt;margin-top:128.1pt;width:0;height:0;z-index:-4957;mso-position-horizontal-relative:page" coordorigin="8795,2562" coordsize="0,0">
            <v:shape id="_x0000_s7516" style="position:absolute;left:8795;top:2562;width:0;height:0" coordorigin="8795,2562" coordsize="0,0" path="m8795,2562r,e" filled="f" strokeweight=".06pt">
              <v:path arrowok="t"/>
            </v:shape>
            <w10:wrap anchorx="page"/>
          </v:group>
        </w:pict>
      </w:r>
      <w:r>
        <w:pict>
          <v:group id="_x0000_s7513" style="position:absolute;left:0;text-align:left;margin-left:440.7pt;margin-top:127.55pt;width:0;height:0;z-index:-4956;mso-position-horizontal-relative:page" coordorigin="8814,2551" coordsize="0,0">
            <v:shape id="_x0000_s7514" style="position:absolute;left:8814;top:2551;width:0;height:0" coordorigin="8814,2551" coordsize="0,0" path="m8814,2551r,e" filled="f" strokeweight=".06pt">
              <v:path arrowok="t"/>
            </v:shape>
            <w10:wrap anchorx="page"/>
          </v:group>
        </w:pict>
      </w:r>
      <w:r>
        <w:pict>
          <v:group id="_x0000_s7511" style="position:absolute;left:0;text-align:left;margin-left:442.55pt;margin-top:126.45pt;width:0;height:0;z-index:-4955;mso-position-horizontal-relative:page" coordorigin="8851,2529" coordsize="0,0">
            <v:shape id="_x0000_s7512" style="position:absolute;left:8851;top:2529;width:0;height:0" coordorigin="8851,2529" coordsize="0,0" path="m8851,2529r,e" filled="f" strokeweight=".06pt">
              <v:path arrowok="t"/>
            </v:shape>
            <w10:wrap anchorx="page"/>
          </v:group>
        </w:pict>
      </w:r>
      <w:r>
        <w:pict>
          <v:group id="_x0000_s7509" style="position:absolute;left:0;text-align:left;margin-left:444.4pt;margin-top:125.4pt;width:0;height:0;z-index:-4954;mso-position-horizontal-relative:page" coordorigin="8888,2508" coordsize="0,0">
            <v:shape id="_x0000_s7510" style="position:absolute;left:8888;top:2508;width:0;height:0" coordorigin="8888,2508" coordsize="0,0" path="m8888,2508r,e" filled="f" strokeweight=".06pt">
              <v:path arrowok="t"/>
            </v:shape>
            <w10:wrap anchorx="page"/>
          </v:group>
        </w:pict>
      </w:r>
      <w:r>
        <w:pict>
          <v:group id="_x0000_s7507" style="position:absolute;left:0;text-align:left;margin-left:447.25pt;margin-top:123.75pt;width:0;height:0;z-index:-4953;mso-position-horizontal-relative:page" coordorigin="8945,2475" coordsize="0,0">
            <v:shape id="_x0000_s7508" style="position:absolute;left:8945;top:2475;width:0;height:0" coordorigin="8945,2475" coordsize="0,0" path="m8945,2475r,e" filled="f" strokeweight=".06pt">
              <v:path arrowok="t"/>
            </v:shape>
            <w10:wrap anchorx="page"/>
          </v:group>
        </w:pict>
      </w:r>
      <w:r>
        <w:pict>
          <v:group id="_x0000_s7505" style="position:absolute;left:0;text-align:left;margin-left:448.2pt;margin-top:123.25pt;width:0;height:0;z-index:-4952;mso-position-horizontal-relative:page" coordorigin="8964,2465" coordsize="0,0">
            <v:shape id="_x0000_s7506" style="position:absolute;left:8964;top:2465;width:0;height:0" coordorigin="8964,2465" coordsize="0,0" path="m8964,2465r,e" filled="f" strokeweight=".06pt">
              <v:path arrowok="t"/>
            </v:shape>
            <w10:wrap anchorx="page"/>
          </v:group>
        </w:pict>
      </w:r>
      <w:r>
        <w:pict>
          <v:group id="_x0000_s7503" style="position:absolute;left:0;text-align:left;margin-left:424.85pt;margin-top:137.95pt;width:0;height:0;z-index:-4951;mso-position-horizontal-relative:page" coordorigin="8497,2759" coordsize="0,0">
            <v:shape id="_x0000_s7504" style="position:absolute;left:8497;top:2759;width:0;height:0" coordorigin="8497,2759" coordsize="0,0" path="m8497,2759r,e" filled="f" strokeweight=".06pt">
              <v:path arrowok="t"/>
            </v:shape>
            <w10:wrap anchorx="page"/>
          </v:group>
        </w:pict>
      </w:r>
      <w:r>
        <w:pict>
          <v:group id="_x0000_s7501" style="position:absolute;left:0;text-align:left;margin-left:426.7pt;margin-top:136.9pt;width:0;height:0;z-index:-4950;mso-position-horizontal-relative:page" coordorigin="8534,2738" coordsize="0,0">
            <v:shape id="_x0000_s7502" style="position:absolute;left:8534;top:2738;width:0;height:0" coordorigin="8534,2738" coordsize="0,0" path="m8534,2738r,e" filled="f" strokeweight=".06pt">
              <v:path arrowok="t"/>
            </v:shape>
            <w10:wrap anchorx="page"/>
          </v:group>
        </w:pict>
      </w:r>
      <w:r>
        <w:pict>
          <v:group id="_x0000_s7499" style="position:absolute;left:0;text-align:left;margin-left:429.55pt;margin-top:135.3pt;width:0;height:0;z-index:-4949;mso-position-horizontal-relative:page" coordorigin="8591,2706" coordsize="0,0">
            <v:shape id="_x0000_s7500" style="position:absolute;left:8591;top:2706;width:0;height:0" coordorigin="8591,2706" coordsize="0,0" path="m8591,2706r,e" filled="f" strokeweight=".06pt">
              <v:path arrowok="t"/>
            </v:shape>
            <w10:wrap anchorx="page"/>
          </v:group>
        </w:pict>
      </w:r>
      <w:r>
        <w:pict>
          <v:group id="_x0000_s7497" style="position:absolute;left:0;text-align:left;margin-left:433.25pt;margin-top:133.15pt;width:0;height:0;z-index:-4948;mso-position-horizontal-relative:page" coordorigin="8665,2663" coordsize="0,0">
            <v:shape id="_x0000_s7498" style="position:absolute;left:8665;top:2663;width:0;height:0" coordorigin="8665,2663" coordsize="0,0" path="m8665,2663r,e" filled="f" strokeweight=".06pt">
              <v:path arrowok="t"/>
            </v:shape>
            <w10:wrap anchorx="page"/>
          </v:group>
        </w:pict>
      </w:r>
      <w:r>
        <w:pict>
          <v:group id="_x0000_s7495" style="position:absolute;left:0;text-align:left;margin-left:434.2pt;margin-top:132.55pt;width:0;height:0;z-index:-4947;mso-position-horizontal-relative:page" coordorigin="8684,2651" coordsize="0,0">
            <v:shape id="_x0000_s7496" style="position:absolute;left:8684;top:2651;width:0;height:0" coordorigin="8684,2651" coordsize="0,0" path="m8684,2651r,e" filled="f" strokeweight=".06pt">
              <v:path arrowok="t"/>
            </v:shape>
            <w10:wrap anchorx="page"/>
          </v:group>
        </w:pict>
      </w:r>
      <w:r>
        <w:pict>
          <v:group id="_x0000_s7493" style="position:absolute;left:0;text-align:left;margin-left:437.05pt;margin-top:130.95pt;width:0;height:0;z-index:-4946;mso-position-horizontal-relative:page" coordorigin="8741,2619" coordsize="0,0">
            <v:shape id="_x0000_s7494" style="position:absolute;left:8741;top:2619;width:0;height:0" coordorigin="8741,2619" coordsize="0,0" path="m8741,2619r,e" filled="f" strokeweight=".06pt">
              <v:path arrowok="t"/>
            </v:shape>
            <w10:wrap anchorx="page"/>
          </v:group>
        </w:pict>
      </w:r>
      <w:r>
        <w:pict>
          <v:group id="_x0000_s7491" style="position:absolute;left:0;text-align:left;margin-left:437.95pt;margin-top:130.35pt;width:0;height:0;z-index:-4945;mso-position-horizontal-relative:page" coordorigin="8759,2607" coordsize="0,0">
            <v:shape id="_x0000_s7492" style="position:absolute;left:8759;top:2607;width:0;height:0" coordorigin="8759,2607" coordsize="0,0" path="m8759,2607r,e" filled="f" strokeweight=".06pt">
              <v:path arrowok="t"/>
            </v:shape>
            <w10:wrap anchorx="page"/>
          </v:group>
        </w:pict>
      </w:r>
      <w:r>
        <w:pict>
          <v:group id="_x0000_s7489" style="position:absolute;left:0;text-align:left;margin-left:438.9pt;margin-top:129.85pt;width:0;height:0;z-index:-4944;mso-position-horizontal-relative:page" coordorigin="8778,2597" coordsize="0,0">
            <v:shape id="_x0000_s7490" style="position:absolute;left:8778;top:2597;width:0;height:0" coordorigin="8778,2597" coordsize="0,0" path="m8778,2597r,e" filled="f" strokeweight=".06pt">
              <v:path arrowok="t"/>
            </v:shape>
            <w10:wrap anchorx="page"/>
          </v:group>
        </w:pict>
      </w:r>
      <w:r>
        <w:pict>
          <v:group id="_x0000_s7487" style="position:absolute;left:0;text-align:left;margin-left:440.75pt;margin-top:128.75pt;width:0;height:0;z-index:-4943;mso-position-horizontal-relative:page" coordorigin="8815,2575" coordsize="0,0">
            <v:shape id="_x0000_s7488" style="position:absolute;left:8815;top:2575;width:0;height:0" coordorigin="8815,2575" coordsize="0,0" path="m8815,2575r,e" filled="f" strokeweight=".06pt">
              <v:path arrowok="t"/>
            </v:shape>
            <w10:wrap anchorx="page"/>
          </v:group>
        </w:pict>
      </w:r>
      <w:r>
        <w:pict>
          <v:group id="_x0000_s7485" style="position:absolute;left:0;text-align:left;margin-left:441.7pt;margin-top:128.2pt;width:0;height:0;z-index:-4942;mso-position-horizontal-relative:page" coordorigin="8834,2564" coordsize="0,0">
            <v:shape id="_x0000_s7486" style="position:absolute;left:8834;top:2564;width:0;height:0" coordorigin="8834,2564" coordsize="0,0" path="m8834,2564r,e" filled="f" strokeweight=".06pt">
              <v:path arrowok="t"/>
            </v:shape>
            <w10:wrap anchorx="page"/>
          </v:group>
        </w:pict>
      </w:r>
      <w:r>
        <w:pict>
          <v:group id="_x0000_s7483" style="position:absolute;left:0;text-align:left;margin-left:445.45pt;margin-top:126.05pt;width:0;height:0;z-index:-4941;mso-position-horizontal-relative:page" coordorigin="8909,2521" coordsize="0,0">
            <v:shape id="_x0000_s7484" style="position:absolute;left:8909;top:2521;width:0;height:0" coordorigin="8909,2521" coordsize="0,0" path="m8909,2521r,e" filled="f" strokeweight=".06pt">
              <v:path arrowok="t"/>
            </v:shape>
            <w10:wrap anchorx="page"/>
          </v:group>
        </w:pict>
      </w:r>
      <w:r>
        <w:pict>
          <v:group id="_x0000_s7481" style="position:absolute;left:0;text-align:left;margin-left:448.25pt;margin-top:124.45pt;width:0;height:0;z-index:-4940;mso-position-horizontal-relative:page" coordorigin="8965,2489" coordsize="0,0">
            <v:shape id="_x0000_s7482" style="position:absolute;left:8965;top:2489;width:0;height:0" coordorigin="8965,2489" coordsize="0,0" path="m8965,2489r,e" filled="f" strokeweight=".06pt">
              <v:path arrowok="t"/>
            </v:shape>
            <w10:wrap anchorx="page"/>
          </v:group>
        </w:pict>
      </w:r>
      <w:r>
        <w:pict>
          <v:group id="_x0000_s7479" style="position:absolute;left:0;text-align:left;margin-left:449.15pt;margin-top:123.9pt;width:0;height:0;z-index:-4939;mso-position-horizontal-relative:page" coordorigin="8983,2478" coordsize="0,0">
            <v:shape id="_x0000_s7480" style="position:absolute;left:8983;top:2478;width:0;height:0" coordorigin="8983,2478" coordsize="0,0" path="m8983,2478r,e" filled="f" strokeweight=".06pt">
              <v:path arrowok="t"/>
            </v:shape>
            <w10:wrap anchorx="page"/>
          </v:group>
        </w:pict>
      </w:r>
      <w:r>
        <w:pict>
          <v:group id="_x0000_s7477" style="position:absolute;left:0;text-align:left;margin-left:424pt;margin-top:139.65pt;width:0;height:0;z-index:-4938;mso-position-horizontal-relative:page" coordorigin="8480,2793" coordsize="0,0">
            <v:shape id="_x0000_s7478" style="position:absolute;left:8480;top:2793;width:0;height:0" coordorigin="8480,2793" coordsize="0,0" path="m8480,2793r,e" filled="f" strokeweight=".06pt">
              <v:path arrowok="t"/>
            </v:shape>
            <w10:wrap anchorx="page"/>
          </v:group>
        </w:pict>
      </w:r>
      <w:r>
        <w:pict>
          <v:group id="_x0000_s7475" style="position:absolute;left:0;text-align:left;margin-left:427.75pt;margin-top:137.5pt;width:0;height:0;z-index:-4937;mso-position-horizontal-relative:page" coordorigin="8555,2750" coordsize="0,0">
            <v:shape id="_x0000_s7476" style="position:absolute;left:8555;top:2750;width:0;height:0" coordorigin="8555,2750" coordsize="0,0" path="m8555,2750r,e" filled="f" strokeweight=".06pt">
              <v:path arrowok="t"/>
            </v:shape>
            <w10:wrap anchorx="page"/>
          </v:group>
        </w:pict>
      </w:r>
      <w:r>
        <w:pict>
          <v:group id="_x0000_s7473" style="position:absolute;left:0;text-align:left;margin-left:430.55pt;margin-top:135.9pt;width:0;height:0;z-index:-4936;mso-position-horizontal-relative:page" coordorigin="8611,2718" coordsize="0,0">
            <v:shape id="_x0000_s7474" style="position:absolute;left:8611;top:2718;width:0;height:0" coordorigin="8611,2718" coordsize="0,0" path="m8611,2718r,e" filled="f" strokeweight=".06pt">
              <v:path arrowok="t"/>
            </v:shape>
            <w10:wrap anchorx="page"/>
          </v:group>
        </w:pict>
      </w:r>
      <w:r>
        <w:pict>
          <v:group id="_x0000_s7471" style="position:absolute;left:0;text-align:left;margin-left:431.45pt;margin-top:135.35pt;width:0;height:0;z-index:-4935;mso-position-horizontal-relative:page" coordorigin="8629,2707" coordsize="0,0">
            <v:shape id="_x0000_s7472" style="position:absolute;left:8629;top:2707;width:0;height:0" coordorigin="8629,2707" coordsize="0,0" path="m8629,2707r,e" filled="f" strokeweight=".06pt">
              <v:path arrowok="t"/>
            </v:shape>
            <w10:wrap anchorx="page"/>
          </v:group>
        </w:pict>
      </w:r>
      <w:r>
        <w:pict>
          <v:group id="_x0000_s7469" style="position:absolute;left:0;text-align:left;margin-left:432.4pt;margin-top:134.85pt;width:0;height:0;z-index:-4934;mso-position-horizontal-relative:page" coordorigin="8648,2697" coordsize="0,0">
            <v:shape id="_x0000_s7470" style="position:absolute;left:8648;top:2697;width:0;height:0" coordorigin="8648,2697" coordsize="0,0" path="m8648,2697r,e" filled="f" strokeweight=".06pt">
              <v:path arrowok="t"/>
            </v:shape>
            <w10:wrap anchorx="page"/>
          </v:group>
        </w:pict>
      </w:r>
      <w:r>
        <w:pict>
          <v:group id="_x0000_s7467" style="position:absolute;left:0;text-align:left;margin-left:434.3pt;margin-top:133.75pt;width:0;height:0;z-index:-4933;mso-position-horizontal-relative:page" coordorigin="8686,2675" coordsize="0,0">
            <v:shape id="_x0000_s7468" style="position:absolute;left:8686;top:2675;width:0;height:0" coordorigin="8686,2675" coordsize="0,0" path="m8686,2675r,e" filled="f" strokeweight=".06pt">
              <v:path arrowok="t"/>
            </v:shape>
            <w10:wrap anchorx="page"/>
          </v:group>
        </w:pict>
      </w:r>
      <w:r>
        <w:pict>
          <v:group id="_x0000_s7465" style="position:absolute;left:0;text-align:left;margin-left:435.25pt;margin-top:133.2pt;width:0;height:0;z-index:-4932;mso-position-horizontal-relative:page" coordorigin="8705,2664" coordsize="0,0">
            <v:shape id="_x0000_s7466" style="position:absolute;left:8705;top:2664;width:0;height:0" coordorigin="8705,2664" coordsize="0,0" path="m8705,2664r,e" filled="f" strokeweight=".06pt">
              <v:path arrowok="t"/>
            </v:shape>
            <w10:wrap anchorx="page"/>
          </v:group>
        </w:pict>
      </w:r>
      <w:r>
        <w:pict>
          <v:group id="_x0000_s7463" style="position:absolute;left:0;text-align:left;margin-left:437.1pt;margin-top:132.15pt;width:0;height:0;z-index:-4931;mso-position-horizontal-relative:page" coordorigin="8742,2643" coordsize="0,0">
            <v:shape id="_x0000_s7464" style="position:absolute;left:8742;top:2643;width:0;height:0" coordorigin="8742,2643" coordsize="0,0" path="m8742,2643r,e" filled="f" strokeweight=".06pt">
              <v:path arrowok="t"/>
            </v:shape>
            <w10:wrap anchorx="page"/>
          </v:group>
        </w:pict>
      </w:r>
      <w:r>
        <w:pict>
          <v:group id="_x0000_s7461" style="position:absolute;left:0;text-align:left;margin-left:438.95pt;margin-top:131.05pt;width:0;height:0;z-index:-4930;mso-position-horizontal-relative:page" coordorigin="8779,2621" coordsize="0,0">
            <v:shape id="_x0000_s7462" style="position:absolute;left:8779;top:2621;width:0;height:0" coordorigin="8779,2621" coordsize="0,0" path="m8779,2621r,e" filled="f" strokeweight=".06pt">
              <v:path arrowok="t"/>
            </v:shape>
            <w10:wrap anchorx="page"/>
          </v:group>
        </w:pict>
      </w:r>
      <w:r>
        <w:pict>
          <v:group id="_x0000_s7459" style="position:absolute;left:0;text-align:left;margin-left:439.9pt;margin-top:130.55pt;width:0;height:0;z-index:-4929;mso-position-horizontal-relative:page" coordorigin="8798,2611" coordsize="0,0">
            <v:shape id="_x0000_s7460" style="position:absolute;left:8798;top:2611;width:0;height:0" coordorigin="8798,2611" coordsize="0,0" path="m8798,2611r,e" filled="f" strokeweight=".06pt">
              <v:path arrowok="t"/>
            </v:shape>
            <w10:wrap anchorx="page"/>
          </v:group>
        </w:pict>
      </w:r>
      <w:r>
        <w:pict>
          <v:group id="_x0000_s7457" style="position:absolute;left:0;text-align:left;margin-left:441.8pt;margin-top:129.4pt;width:0;height:0;z-index:-4928;mso-position-horizontal-relative:page" coordorigin="8836,2588" coordsize="0,0">
            <v:shape id="_x0000_s7458" style="position:absolute;left:8836;top:2588;width:0;height:0" coordorigin="8836,2588" coordsize="0,0" path="m8836,2588r,e" filled="f" strokeweight=".06pt">
              <v:path arrowok="t"/>
            </v:shape>
            <w10:wrap anchorx="page"/>
          </v:group>
        </w:pict>
      </w:r>
      <w:r>
        <w:pict>
          <v:group id="_x0000_s7455" style="position:absolute;left:0;text-align:left;margin-left:443.65pt;margin-top:128.4pt;width:0;height:0;z-index:-4927;mso-position-horizontal-relative:page" coordorigin="8873,2568" coordsize="0,0">
            <v:shape id="_x0000_s7456" style="position:absolute;left:8873;top:2568;width:0;height:0" coordorigin="8873,2568" coordsize="0,0" path="m8873,2568r,e" filled="f" strokeweight=".06pt">
              <v:path arrowok="t"/>
            </v:shape>
            <w10:wrap anchorx="page"/>
          </v:group>
        </w:pict>
      </w:r>
      <w:r>
        <w:pict>
          <v:group id="_x0000_s7453" style="position:absolute;left:0;text-align:left;margin-left:446.45pt;margin-top:126.7pt;width:0;height:0;z-index:-4926;mso-position-horizontal-relative:page" coordorigin="8929,2534" coordsize="0,0">
            <v:shape id="_x0000_s7454" style="position:absolute;left:8929;top:2534;width:0;height:0" coordorigin="8929,2534" coordsize="0,0" path="m8929,2534r,e" filled="f" strokeweight=".06pt">
              <v:path arrowok="t"/>
            </v:shape>
            <w10:wrap anchorx="page"/>
          </v:group>
        </w:pict>
      </w:r>
      <w:r>
        <w:pict>
          <v:group id="_x0000_s7451" style="position:absolute;left:0;text-align:left;margin-left:448.3pt;margin-top:125.65pt;width:0;height:0;z-index:-4925;mso-position-horizontal-relative:page" coordorigin="8966,2513" coordsize="0,0">
            <v:shape id="_x0000_s7452" style="position:absolute;left:8966;top:2513;width:0;height:0" coordorigin="8966,2513" coordsize="0,0" path="m8966,2513r,e" filled="f" strokeweight=".06pt">
              <v:path arrowok="t"/>
            </v:shape>
            <w10:wrap anchorx="page"/>
          </v:group>
        </w:pict>
      </w:r>
      <w:r>
        <w:pict>
          <v:group id="_x0000_s7449" style="position:absolute;left:0;text-align:left;margin-left:450.2pt;margin-top:124.55pt;width:0;height:0;z-index:-4924;mso-position-horizontal-relative:page" coordorigin="9004,2491" coordsize="0,0">
            <v:shape id="_x0000_s7450" style="position:absolute;left:9004;top:2491;width:0;height:0" coordorigin="9004,2491" coordsize="0,0" path="m9004,2491r,e" filled="f" strokeweight=".06pt">
              <v:path arrowok="t"/>
            </v:shape>
            <w10:wrap anchorx="page"/>
          </v:group>
        </w:pict>
      </w:r>
      <w:r>
        <w:pict>
          <v:group id="_x0000_s7447" style="position:absolute;left:0;text-align:left;margin-left:424.1pt;margin-top:140.85pt;width:0;height:0;z-index:-4923;mso-position-horizontal-relative:page" coordorigin="8482,2817" coordsize="0,0">
            <v:shape id="_x0000_s7448" style="position:absolute;left:8482;top:2817;width:0;height:0" coordorigin="8482,2817" coordsize="0,0" path="m8482,2817r,e" filled="f" strokeweight=".06pt">
              <v:path arrowok="t"/>
            </v:shape>
            <w10:wrap anchorx="page"/>
          </v:group>
        </w:pict>
      </w:r>
      <w:r>
        <w:pict>
          <v:group id="_x0000_s7445" style="position:absolute;left:0;text-align:left;margin-left:425pt;margin-top:140.4pt;width:0;height:0;z-index:-4922;mso-position-horizontal-relative:page" coordorigin="8500,2808" coordsize="0,0">
            <v:shape id="_x0000_s7446" style="position:absolute;left:8500;top:2808;width:0;height:0" coordorigin="8500,2808" coordsize="0,0" path="m8500,2808r,e" filled="f" strokeweight=".06pt">
              <v:path arrowok="t"/>
            </v:shape>
            <w10:wrap anchorx="page"/>
          </v:group>
        </w:pict>
      </w:r>
      <w:r>
        <w:pict>
          <v:group id="_x0000_s7443" style="position:absolute;left:0;text-align:left;margin-left:425.95pt;margin-top:139.85pt;width:0;height:0;z-index:-4921;mso-position-horizontal-relative:page" coordorigin="8519,2797" coordsize="0,0">
            <v:shape id="_x0000_s7444" style="position:absolute;left:8519;top:2797;width:0;height:0" coordorigin="8519,2797" coordsize="0,0" path="m8519,2797r,e" filled="f" strokeweight=".06pt">
              <v:path arrowok="t"/>
            </v:shape>
            <w10:wrap anchorx="page"/>
          </v:group>
        </w:pict>
      </w:r>
      <w:r>
        <w:pict>
          <v:group id="_x0000_s7441" style="position:absolute;left:0;text-align:left;margin-left:427.8pt;margin-top:138.7pt;width:0;height:0;z-index:-4920;mso-position-horizontal-relative:page" coordorigin="8556,2774" coordsize="0,0">
            <v:shape id="_x0000_s7442" style="position:absolute;left:8556;top:2774;width:0;height:0" coordorigin="8556,2774" coordsize="0,0" path="m8556,2774r,e" filled="f" strokeweight=".06pt">
              <v:path arrowok="t"/>
            </v:shape>
            <w10:wrap anchorx="page"/>
          </v:group>
        </w:pict>
      </w:r>
      <w:r>
        <w:pict>
          <v:group id="_x0000_s7439" style="position:absolute;left:0;text-align:left;margin-left:428.75pt;margin-top:138.25pt;width:0;height:0;z-index:-4919;mso-position-horizontal-relative:page" coordorigin="8575,2765" coordsize="0,0">
            <v:shape id="_x0000_s7440" style="position:absolute;left:8575;top:2765;width:0;height:0" coordorigin="8575,2765" coordsize="0,0" path="m8575,2765r,e" filled="f" strokeweight=".06pt">
              <v:path arrowok="t"/>
            </v:shape>
            <w10:wrap anchorx="page"/>
          </v:group>
        </w:pict>
      </w:r>
      <w:r>
        <w:pict>
          <v:group id="_x0000_s7437" style="position:absolute;left:0;text-align:left;margin-left:430.6pt;margin-top:137.1pt;width:0;height:0;z-index:-4918;mso-position-horizontal-relative:page" coordorigin="8612,2742" coordsize="0,0">
            <v:shape id="_x0000_s7438" style="position:absolute;left:8612;top:2742;width:0;height:0" coordorigin="8612,2742" coordsize="0,0" path="m8612,2742r,e" filled="f" strokeweight=".06pt">
              <v:path arrowok="t"/>
            </v:shape>
            <w10:wrap anchorx="page"/>
          </v:group>
        </w:pict>
      </w:r>
      <w:r>
        <w:pict>
          <v:group id="_x0000_s7435" style="position:absolute;left:0;text-align:left;margin-left:432.5pt;margin-top:136.05pt;width:0;height:0;z-index:-4917;mso-position-horizontal-relative:page" coordorigin="8650,2721" coordsize="0,0">
            <v:shape id="_x0000_s7436" style="position:absolute;left:8650;top:2721;width:0;height:0" coordorigin="8650,2721" coordsize="0,0" path="m8650,2721r,e" filled="f" strokeweight=".06pt">
              <v:path arrowok="t"/>
            </v:shape>
            <w10:wrap anchorx="page"/>
          </v:group>
        </w:pict>
      </w:r>
      <w:r>
        <w:pict>
          <v:group id="_x0000_s7433" style="position:absolute;left:0;text-align:left;margin-left:433.45pt;margin-top:135.55pt;width:0;height:0;z-index:-4916;mso-position-horizontal-relative:page" coordorigin="8669,2711" coordsize="0,0">
            <v:shape id="_x0000_s7434" style="position:absolute;left:8669;top:2711;width:0;height:0" coordorigin="8669,2711" coordsize="0,0" path="m8669,2711r,e" filled="f" strokeweight=".06pt">
              <v:path arrowok="t"/>
            </v:shape>
            <w10:wrap anchorx="page"/>
          </v:group>
        </w:pict>
      </w:r>
      <w:r>
        <w:pict>
          <v:group id="_x0000_s7431" style="position:absolute;left:0;text-align:left;margin-left:435.3pt;margin-top:134.45pt;width:0;height:0;z-index:-4915;mso-position-horizontal-relative:page" coordorigin="8706,2689" coordsize="0,0">
            <v:shape id="_x0000_s7432" style="position:absolute;left:8706;top:2689;width:0;height:0" coordorigin="8706,2689" coordsize="0,0" path="m8706,2689r,e" filled="f" strokeweight=".06pt">
              <v:path arrowok="t"/>
            </v:shape>
            <w10:wrap anchorx="page"/>
          </v:group>
        </w:pict>
      </w:r>
      <w:r>
        <w:pict>
          <v:group id="_x0000_s7429" style="position:absolute;left:0;text-align:left;margin-left:437.15pt;margin-top:133.35pt;width:0;height:0;z-index:-4914;mso-position-horizontal-relative:page" coordorigin="8743,2667" coordsize="0,0">
            <v:shape id="_x0000_s7430" style="position:absolute;left:8743;top:2667;width:0;height:0" coordorigin="8743,2667" coordsize="0,0" path="m8743,2667r,e" filled="f" strokeweight=".06pt">
              <v:path arrowok="t"/>
            </v:shape>
            <w10:wrap anchorx="page"/>
          </v:group>
        </w:pict>
      </w:r>
      <w:r>
        <w:pict>
          <v:group id="_x0000_s7427" style="position:absolute;left:0;text-align:left;margin-left:440pt;margin-top:131.75pt;width:0;height:0;z-index:-4913;mso-position-horizontal-relative:page" coordorigin="8800,2635" coordsize="0,0">
            <v:shape id="_x0000_s7428" style="position:absolute;left:8800;top:2635;width:0;height:0" coordorigin="8800,2635" coordsize="0,0" path="m8800,2635r,e" filled="f" strokeweight=".06pt">
              <v:path arrowok="t"/>
            </v:shape>
            <w10:wrap anchorx="page"/>
          </v:group>
        </w:pict>
      </w:r>
      <w:r>
        <w:pict>
          <v:group id="_x0000_s7425" style="position:absolute;left:0;text-align:left;margin-left:441.85pt;margin-top:130.6pt;width:0;height:0;z-index:-4912;mso-position-horizontal-relative:page" coordorigin="8837,2612" coordsize="0,0">
            <v:shape id="_x0000_s7426" style="position:absolute;left:8837;top:2612;width:0;height:0" coordorigin="8837,2612" coordsize="0,0" path="m8837,2612r,e" filled="f" strokeweight=".06pt">
              <v:path arrowok="t"/>
            </v:shape>
            <w10:wrap anchorx="page"/>
          </v:group>
        </w:pict>
      </w:r>
      <w:r>
        <w:pict>
          <v:group id="_x0000_s7423" style="position:absolute;left:0;text-align:left;margin-left:444.65pt;margin-top:129pt;width:0;height:0;z-index:-4911;mso-position-horizontal-relative:page" coordorigin="8893,2580" coordsize="0,0">
            <v:shape id="_x0000_s7424" style="position:absolute;left:8893;top:2580;width:0;height:0" coordorigin="8893,2580" coordsize="0,0" path="m8893,2580r,e" filled="f" strokeweight=".06pt">
              <v:path arrowok="t"/>
            </v:shape>
            <w10:wrap anchorx="page"/>
          </v:group>
        </w:pict>
      </w:r>
      <w:r>
        <w:pict>
          <v:group id="_x0000_s7421" style="position:absolute;left:0;text-align:left;margin-left:448.4pt;margin-top:126.85pt;width:0;height:0;z-index:-4910;mso-position-horizontal-relative:page" coordorigin="8968,2537" coordsize="0,0">
            <v:shape id="_x0000_s7422" style="position:absolute;left:8968;top:2537;width:0;height:0" coordorigin="8968,2537" coordsize="0,0" path="m8968,2537r,e" filled="f" strokeweight=".06pt">
              <v:path arrowok="t"/>
            </v:shape>
            <w10:wrap anchorx="page"/>
          </v:group>
        </w:pict>
      </w:r>
      <w:r>
        <w:pict>
          <v:group id="_x0000_s7419" style="position:absolute;left:0;text-align:left;margin-left:449.35pt;margin-top:126.3pt;width:0;height:0;z-index:-4909;mso-position-horizontal-relative:page" coordorigin="8987,2526" coordsize="0,0">
            <v:shape id="_x0000_s7420" style="position:absolute;left:8987;top:2526;width:0;height:0" coordorigin="8987,2526" coordsize="0,0" path="m8987,2526r,e" filled="f" strokeweight=".06pt">
              <v:path arrowok="t"/>
            </v:shape>
            <w10:wrap anchorx="page"/>
          </v:group>
        </w:pict>
      </w:r>
      <w:r>
        <w:pict>
          <v:group id="_x0000_s7417" style="position:absolute;left:0;text-align:left;margin-left:451.2pt;margin-top:125.25pt;width:0;height:0;z-index:-4908;mso-position-horizontal-relative:page" coordorigin="9024,2505" coordsize="0,0">
            <v:shape id="_x0000_s7418" style="position:absolute;left:9024;top:2505;width:0;height:0" coordorigin="9024,2505" coordsize="0,0" path="m9024,2505r,e" filled="f" strokeweight=".06pt">
              <v:path arrowok="t"/>
            </v:shape>
            <w10:wrap anchorx="page"/>
          </v:group>
        </w:pict>
      </w:r>
      <w:r>
        <w:pict>
          <v:group id="_x0000_s7415" style="position:absolute;left:0;text-align:left;margin-left:424.15pt;margin-top:142.15pt;width:0;height:0;z-index:-4906;mso-position-horizontal-relative:page" coordorigin="8483,2843" coordsize="0,0">
            <v:shape id="_x0000_s7416" style="position:absolute;left:8483;top:2843;width:0;height:0" coordorigin="8483,2843" coordsize="0,0" path="m8483,2843r,e" filled="f" strokeweight=".06pt">
              <v:path arrowok="t"/>
            </v:shape>
            <w10:wrap anchorx="page"/>
          </v:group>
        </w:pict>
      </w:r>
      <w:r>
        <w:pict>
          <v:group id="_x0000_s7413" style="position:absolute;left:0;text-align:left;margin-left:426pt;margin-top:141.05pt;width:0;height:0;z-index:-4905;mso-position-horizontal-relative:page" coordorigin="8520,2821" coordsize="0,0">
            <v:shape id="_x0000_s7414" style="position:absolute;left:8520;top:2821;width:0;height:0" coordorigin="8520,2821" coordsize="0,0" path="m8520,2821r,e" filled="f" strokeweight=".06pt">
              <v:path arrowok="t"/>
            </v:shape>
            <w10:wrap anchorx="page"/>
          </v:group>
        </w:pict>
      </w:r>
      <w:r>
        <w:pict>
          <v:group id="_x0000_s7411" style="position:absolute;left:0;text-align:left;margin-left:426.95pt;margin-top:140.5pt;width:0;height:0;z-index:-4904;mso-position-horizontal-relative:page" coordorigin="8539,2810" coordsize="0,0">
            <v:shape id="_x0000_s7412" style="position:absolute;left:8539;top:2810;width:0;height:0" coordorigin="8539,2810" coordsize="0,0" path="m8539,2810r,e" filled="f" strokeweight=".06pt">
              <v:path arrowok="t"/>
            </v:shape>
            <w10:wrap anchorx="page"/>
          </v:group>
        </w:pict>
      </w:r>
      <w:r>
        <w:pict>
          <v:group id="_x0000_s7409" style="position:absolute;left:0;text-align:left;margin-left:428.8pt;margin-top:139.45pt;width:0;height:0;z-index:-4903;mso-position-horizontal-relative:page" coordorigin="8576,2789" coordsize="0,0">
            <v:shape id="_x0000_s7410" style="position:absolute;left:8576;top:2789;width:0;height:0" coordorigin="8576,2789" coordsize="0,0" path="m8576,2789r,e" filled="f" strokeweight=".06pt">
              <v:path arrowok="t"/>
            </v:shape>
            <w10:wrap anchorx="page"/>
          </v:group>
        </w:pict>
      </w:r>
      <w:r>
        <w:pict>
          <v:group id="_x0000_s7407" style="position:absolute;left:0;text-align:left;margin-left:430.7pt;margin-top:138.3pt;width:0;height:0;z-index:-4902;mso-position-horizontal-relative:page" coordorigin="8614,2766" coordsize="0,0">
            <v:shape id="_x0000_s7408" style="position:absolute;left:8614;top:2766;width:0;height:0" coordorigin="8614,2766" coordsize="0,0" path="m8614,2766r,e" filled="f" strokeweight=".06pt">
              <v:path arrowok="t"/>
            </v:shape>
            <w10:wrap anchorx="page"/>
          </v:group>
        </w:pict>
      </w:r>
      <w:r>
        <w:pict>
          <v:group id="_x0000_s7405" style="position:absolute;left:0;text-align:left;margin-left:433.5pt;margin-top:136.75pt;width:0;height:0;z-index:-4901;mso-position-horizontal-relative:page" coordorigin="8670,2735" coordsize="0,0">
            <v:shape id="_x0000_s7406" style="position:absolute;left:8670;top:2735;width:0;height:0" coordorigin="8670,2735" coordsize="0,0" path="m8670,2735r,e" filled="f" strokeweight=".06pt">
              <v:path arrowok="t"/>
            </v:shape>
            <w10:wrap anchorx="page"/>
          </v:group>
        </w:pict>
      </w:r>
      <w:r>
        <w:pict>
          <v:group id="_x0000_s7403" style="position:absolute;left:0;text-align:left;margin-left:435.35pt;margin-top:135.65pt;width:0;height:0;z-index:-4900;mso-position-horizontal-relative:page" coordorigin="8707,2713" coordsize="0,0">
            <v:shape id="_x0000_s7404" style="position:absolute;left:8707;top:2713;width:0;height:0" coordorigin="8707,2713" coordsize="0,0" path="m8707,2713r,e" filled="f" strokeweight=".06pt">
              <v:path arrowok="t"/>
            </v:shape>
            <w10:wrap anchorx="page"/>
          </v:group>
        </w:pict>
      </w:r>
      <w:r>
        <w:pict>
          <v:group id="_x0000_s7401" style="position:absolute;left:0;text-align:left;margin-left:438.2pt;margin-top:133.95pt;width:0;height:0;z-index:-4899;mso-position-horizontal-relative:page" coordorigin="8764,2679" coordsize="0,0">
            <v:shape id="_x0000_s7402" style="position:absolute;left:8764;top:2679;width:0;height:0" coordorigin="8764,2679" coordsize="0,0" path="m8764,2679r,e" filled="f" strokeweight=".06pt">
              <v:path arrowok="t"/>
            </v:shape>
            <w10:wrap anchorx="page"/>
          </v:group>
        </w:pict>
      </w:r>
      <w:r>
        <w:pict>
          <v:group id="_x0000_s7399" style="position:absolute;left:0;text-align:left;margin-left:441.9pt;margin-top:131.8pt;width:0;height:0;z-index:-4898;mso-position-horizontal-relative:page" coordorigin="8838,2636" coordsize="0,0">
            <v:shape id="_x0000_s7400" style="position:absolute;left:8838;top:2636;width:0;height:0" coordorigin="8838,2636" coordsize="0,0" path="m8838,2636r,e" filled="f" strokeweight=".06pt">
              <v:path arrowok="t"/>
            </v:shape>
            <w10:wrap anchorx="page"/>
          </v:group>
        </w:pict>
      </w:r>
      <w:r>
        <w:pict>
          <v:group id="_x0000_s7397" style="position:absolute;left:0;text-align:left;margin-left:442.85pt;margin-top:131.35pt;width:0;height:0;z-index:-4897;mso-position-horizontal-relative:page" coordorigin="8857,2627" coordsize="0,0">
            <v:shape id="_x0000_s7398" style="position:absolute;left:8857;top:2627;width:0;height:0" coordorigin="8857,2627" coordsize="0,0" path="m8857,2627r,e" filled="f" strokeweight=".06pt">
              <v:path arrowok="t"/>
            </v:shape>
            <w10:wrap anchorx="page"/>
          </v:group>
        </w:pict>
      </w:r>
      <w:r>
        <w:pict>
          <v:group id="_x0000_s7395" style="position:absolute;left:0;text-align:left;margin-left:444.7pt;margin-top:130.2pt;width:0;height:0;z-index:-4896;mso-position-horizontal-relative:page" coordorigin="8894,2604" coordsize="0,0">
            <v:shape id="_x0000_s7396" style="position:absolute;left:8894;top:2604;width:0;height:0" coordorigin="8894,2604" coordsize="0,0" path="m8894,2604r,e" filled="f" strokeweight=".06pt">
              <v:path arrowok="t"/>
            </v:shape>
            <w10:wrap anchorx="page"/>
          </v:group>
        </w:pict>
      </w:r>
      <w:r>
        <w:pict>
          <v:group id="_x0000_s7393" style="position:absolute;left:0;text-align:left;margin-left:446.6pt;margin-top:129.15pt;width:0;height:0;z-index:-4895;mso-position-horizontal-relative:page" coordorigin="8932,2583" coordsize="0,0">
            <v:shape id="_x0000_s7394" style="position:absolute;left:8932;top:2583;width:0;height:0" coordorigin="8932,2583" coordsize="0,0" path="m8932,2583r,e" filled="f" strokeweight=".06pt">
              <v:path arrowok="t"/>
            </v:shape>
            <w10:wrap anchorx="page"/>
          </v:group>
        </w:pict>
      </w:r>
      <w:r>
        <w:pict>
          <v:group id="_x0000_s7391" style="position:absolute;left:0;text-align:left;margin-left:449.4pt;margin-top:127.5pt;width:0;height:0;z-index:-4894;mso-position-horizontal-relative:page" coordorigin="8988,2550" coordsize="0,0">
            <v:shape id="_x0000_s7392" style="position:absolute;left:8988;top:2550;width:0;height:0" coordorigin="8988,2550" coordsize="0,0" path="m8988,2550r,e" filled="f" strokeweight=".06pt">
              <v:path arrowok="t"/>
            </v:shape>
            <w10:wrap anchorx="page"/>
          </v:group>
        </w:pict>
      </w:r>
      <w:r>
        <w:pict>
          <v:group id="_x0000_s7389" style="position:absolute;left:0;text-align:left;margin-left:450.35pt;margin-top:127pt;width:0;height:0;z-index:-4893;mso-position-horizontal-relative:page" coordorigin="9007,2540" coordsize="0,0">
            <v:shape id="_x0000_s7390" style="position:absolute;left:9007;top:2540;width:0;height:0" coordorigin="9007,2540" coordsize="0,0" path="m9007,2540r,e" filled="f" strokeweight=".06pt">
              <v:path arrowok="t"/>
            </v:shape>
            <w10:wrap anchorx="page"/>
          </v:group>
        </w:pict>
      </w:r>
      <w:r>
        <w:pict>
          <v:group id="_x0000_s7387" style="position:absolute;left:0;text-align:left;margin-left:427pt;margin-top:141.7pt;width:0;height:0;z-index:-4889;mso-position-horizontal-relative:page" coordorigin="8540,2834" coordsize="0,0">
            <v:shape id="_x0000_s7388" style="position:absolute;left:8540;top:2834;width:0;height:0" coordorigin="8540,2834" coordsize="0,0" path="m8540,2834r,e" filled="f" strokeweight=".06pt">
              <v:path arrowok="t"/>
            </v:shape>
            <w10:wrap anchorx="page"/>
          </v:group>
        </w:pict>
      </w:r>
      <w:r>
        <w:pict>
          <v:group id="_x0000_s7385" style="position:absolute;left:0;text-align:left;margin-left:428.9pt;margin-top:140.65pt;width:0;height:0;z-index:-4888;mso-position-horizontal-relative:page" coordorigin="8578,2813" coordsize="0,0">
            <v:shape id="_x0000_s7386" style="position:absolute;left:8578;top:2813;width:0;height:0" coordorigin="8578,2813" coordsize="0,0" path="m8578,2813r,e" filled="f" strokeweight=".06pt">
              <v:path arrowok="t"/>
            </v:shape>
            <w10:wrap anchorx="page"/>
          </v:group>
        </w:pict>
      </w:r>
      <w:r>
        <w:pict>
          <v:group id="_x0000_s7383" style="position:absolute;left:0;text-align:left;margin-left:431.7pt;margin-top:139pt;width:0;height:0;z-index:-4887;mso-position-horizontal-relative:page" coordorigin="8634,2780" coordsize="0,0">
            <v:shape id="_x0000_s7384" style="position:absolute;left:8634;top:2780;width:0;height:0" coordorigin="8634,2780" coordsize="0,0" path="m8634,2780r,e" filled="f" strokeweight=".06pt">
              <v:path arrowok="t"/>
            </v:shape>
            <w10:wrap anchorx="page"/>
          </v:group>
        </w:pict>
      </w:r>
      <w:r>
        <w:pict>
          <v:group id="_x0000_s7381" style="position:absolute;left:0;text-align:left;margin-left:435.4pt;margin-top:136.85pt;width:0;height:0;z-index:-4886;mso-position-horizontal-relative:page" coordorigin="8708,2737" coordsize="0,0">
            <v:shape id="_x0000_s7382" style="position:absolute;left:8708;top:2737;width:0;height:0" coordorigin="8708,2737" coordsize="0,0" path="m8708,2737r,e" filled="f" strokeweight=".06pt">
              <v:path arrowok="t"/>
            </v:shape>
            <w10:wrap anchorx="page"/>
          </v:group>
        </w:pict>
      </w:r>
      <w:r>
        <w:pict>
          <v:group id="_x0000_s7379" style="position:absolute;left:0;text-align:left;margin-left:436.4pt;margin-top:136.3pt;width:0;height:0;z-index:-4885;mso-position-horizontal-relative:page" coordorigin="8728,2726" coordsize="0,0">
            <v:shape id="_x0000_s7380" style="position:absolute;left:8728;top:2726;width:0;height:0" coordorigin="8728,2726" coordsize="0,0" path="m8728,2726r,e" filled="f" strokeweight=".06pt">
              <v:path arrowok="t"/>
            </v:shape>
            <w10:wrap anchorx="page"/>
          </v:group>
        </w:pict>
      </w:r>
      <w:r>
        <w:pict>
          <v:group id="_x0000_s7377" style="position:absolute;left:0;text-align:left;margin-left:439.2pt;margin-top:134.7pt;width:0;height:0;z-index:-4884;mso-position-horizontal-relative:page" coordorigin="8784,2694" coordsize="0,0">
            <v:shape id="_x0000_s7378" style="position:absolute;left:8784;top:2694;width:0;height:0" coordorigin="8784,2694" coordsize="0,0" path="m8784,2694r,e" filled="f" strokeweight=".06pt">
              <v:path arrowok="t"/>
            </v:shape>
            <w10:wrap anchorx="page"/>
          </v:group>
        </w:pict>
      </w:r>
      <w:r>
        <w:pict>
          <v:group id="_x0000_s7375" style="position:absolute;left:0;text-align:left;margin-left:440.1pt;margin-top:134.15pt;width:0;height:0;z-index:-4883;mso-position-horizontal-relative:page" coordorigin="8802,2683" coordsize="0,0">
            <v:shape id="_x0000_s7376" style="position:absolute;left:8802;top:2683;width:0;height:0" coordorigin="8802,2683" coordsize="0,0" path="m8802,2683r,e" filled="f" strokeweight=".06pt">
              <v:path arrowok="t"/>
            </v:shape>
            <w10:wrap anchorx="page"/>
          </v:group>
        </w:pict>
      </w:r>
      <w:r>
        <w:pict>
          <v:group id="_x0000_s7373" style="position:absolute;left:0;text-align:left;margin-left:441.05pt;margin-top:133.6pt;width:0;height:0;z-index:-4882;mso-position-horizontal-relative:page" coordorigin="8821,2672" coordsize="0,0">
            <v:shape id="_x0000_s7374" style="position:absolute;left:8821;top:2672;width:0;height:0" coordorigin="8821,2672" coordsize="0,0" path="m8821,2672r,e" filled="f" strokeweight=".06pt">
              <v:path arrowok="t"/>
            </v:shape>
            <w10:wrap anchorx="page"/>
          </v:group>
        </w:pict>
      </w:r>
      <w:r>
        <w:pict>
          <v:group id="_x0000_s7371" style="position:absolute;left:0;text-align:left;margin-left:442.9pt;margin-top:132.55pt;width:0;height:0;z-index:-4881;mso-position-horizontal-relative:page" coordorigin="8858,2651" coordsize="0,0">
            <v:shape id="_x0000_s7372" style="position:absolute;left:8858;top:2651;width:0;height:0" coordorigin="8858,2651" coordsize="0,0" path="m8858,2651r,e" filled="f" strokeweight=".06pt">
              <v:path arrowok="t"/>
            </v:shape>
            <w10:wrap anchorx="page"/>
          </v:group>
        </w:pict>
      </w:r>
      <w:r>
        <w:pict>
          <v:group id="_x0000_s7369" style="position:absolute;left:0;text-align:left;margin-left:443.9pt;margin-top:132pt;width:0;height:0;z-index:-4880;mso-position-horizontal-relative:page" coordorigin="8878,2640" coordsize="0,0">
            <v:shape id="_x0000_s7370" style="position:absolute;left:8878;top:2640;width:0;height:0" coordorigin="8878,2640" coordsize="0,0" path="m8878,2640r,e" filled="f" strokeweight=".06pt">
              <v:path arrowok="t"/>
            </v:shape>
            <w10:wrap anchorx="page"/>
          </v:group>
        </w:pict>
      </w:r>
      <w:r>
        <w:pict>
          <v:group id="_x0000_s7367" style="position:absolute;left:0;text-align:left;margin-left:447.6pt;margin-top:129.85pt;width:0;height:0;z-index:-4879;mso-position-horizontal-relative:page" coordorigin="8952,2597" coordsize="0,0">
            <v:shape id="_x0000_s7368" style="position:absolute;left:8952;top:2597;width:0;height:0" coordorigin="8952,2597" coordsize="0,0" path="m8952,2597r,e" filled="f" strokeweight=".06pt">
              <v:path arrowok="t"/>
            </v:shape>
            <w10:wrap anchorx="page"/>
          </v:group>
        </w:pict>
      </w:r>
      <w:r>
        <w:pict>
          <v:group id="_x0000_s7365" style="position:absolute;left:0;text-align:left;margin-left:450.4pt;margin-top:128.2pt;width:0;height:0;z-index:-4878;mso-position-horizontal-relative:page" coordorigin="9008,2564" coordsize="0,0">
            <v:shape id="_x0000_s7366" style="position:absolute;left:9008;top:2564;width:0;height:0" coordorigin="9008,2564" coordsize="0,0" path="m9008,2564r,e" filled="f" strokeweight=".06pt">
              <v:path arrowok="t"/>
            </v:shape>
            <w10:wrap anchorx="page"/>
          </v:group>
        </w:pict>
      </w:r>
      <w:r>
        <w:pict>
          <v:group id="_x0000_s7363" style="position:absolute;left:0;text-align:left;margin-left:451.3pt;margin-top:127.65pt;width:0;height:0;z-index:-4877;mso-position-horizontal-relative:page" coordorigin="9026,2553" coordsize="0,0">
            <v:shape id="_x0000_s7364" style="position:absolute;left:9026;top:2553;width:0;height:0" coordorigin="9026,2553" coordsize="0,0" path="m9026,2553r,e" filled="f" strokeweight=".06pt">
              <v:path arrowok="t"/>
            </v:shape>
            <w10:wrap anchorx="page"/>
          </v:group>
        </w:pict>
      </w:r>
      <w:r>
        <w:pict>
          <v:group id="_x0000_s7361" style="position:absolute;left:0;text-align:left;margin-left:452.3pt;margin-top:127.05pt;width:0;height:0;z-index:-4876;mso-position-horizontal-relative:page" coordorigin="9046,2541" coordsize="0,0">
            <v:shape id="_x0000_s7362" style="position:absolute;left:9046;top:2541;width:0;height:0" coordorigin="9046,2541" coordsize="0,0" path="m9046,2541r,e" filled="f" strokeweight=".06pt">
              <v:path arrowok="t"/>
            </v:shape>
            <w10:wrap anchorx="page"/>
          </v:group>
        </w:pict>
      </w:r>
      <w:r>
        <w:pict>
          <v:group id="_x0000_s7359" style="position:absolute;left:0;text-align:left;margin-left:429.9pt;margin-top:141.3pt;width:0;height:0;z-index:-4871;mso-position-horizontal-relative:page" coordorigin="8598,2826" coordsize="0,0">
            <v:shape id="_x0000_s7360" style="position:absolute;left:8598;top:2826;width:0;height:0" coordorigin="8598,2826" coordsize="0,0" path="m8598,2826r,e" filled="f" strokeweight=".06pt">
              <v:path arrowok="t"/>
            </v:shape>
            <w10:wrap anchorx="page"/>
          </v:group>
        </w:pict>
      </w:r>
      <w:r>
        <w:pict>
          <v:group id="_x0000_s7357" style="position:absolute;left:0;text-align:left;margin-left:432.7pt;margin-top:139.65pt;width:0;height:0;z-index:-4870;mso-position-horizontal-relative:page" coordorigin="8654,2793" coordsize="0,0">
            <v:shape id="_x0000_s7358" style="position:absolute;left:8654;top:2793;width:0;height:0" coordorigin="8654,2793" coordsize="0,0" path="m8654,2793r,e" filled="f" strokeweight=".06pt">
              <v:path arrowok="t"/>
            </v:shape>
            <w10:wrap anchorx="page"/>
          </v:group>
        </w:pict>
      </w:r>
      <w:r>
        <w:pict>
          <v:group id="_x0000_s7355" style="position:absolute;left:0;text-align:left;margin-left:433.6pt;margin-top:139.15pt;width:0;height:0;z-index:-4869;mso-position-horizontal-relative:page" coordorigin="8672,2783" coordsize="0,0">
            <v:shape id="_x0000_s7356" style="position:absolute;left:8672;top:2783;width:0;height:0" coordorigin="8672,2783" coordsize="0,0" path="m8672,2783r,e" filled="f" strokeweight=".06pt">
              <v:path arrowok="t"/>
            </v:shape>
            <w10:wrap anchorx="page"/>
          </v:group>
        </w:pict>
      </w:r>
      <w:r>
        <w:pict>
          <v:group id="_x0000_s7353" style="position:absolute;left:0;text-align:left;margin-left:434.6pt;margin-top:138.6pt;width:0;height:0;z-index:-4868;mso-position-horizontal-relative:page" coordorigin="8692,2772" coordsize="0,0">
            <v:shape id="_x0000_s7354" style="position:absolute;left:8692;top:2772;width:0;height:0" coordorigin="8692,2772" coordsize="0,0" path="m8692,2772r,e" filled="f" strokeweight=".06pt">
              <v:path arrowok="t"/>
            </v:shape>
            <w10:wrap anchorx="page"/>
          </v:group>
        </w:pict>
      </w:r>
      <w:r>
        <w:pict>
          <v:group id="_x0000_s7351" style="position:absolute;left:0;text-align:left;margin-left:436.45pt;margin-top:137.5pt;width:0;height:0;z-index:-4867;mso-position-horizontal-relative:page" coordorigin="8729,2750" coordsize="0,0">
            <v:shape id="_x0000_s7352" style="position:absolute;left:8729;top:2750;width:0;height:0" coordorigin="8729,2750" coordsize="0,0" path="m8729,2750r,e" filled="f" strokeweight=".06pt">
              <v:path arrowok="t"/>
            </v:shape>
            <w10:wrap anchorx="page"/>
          </v:group>
        </w:pict>
      </w:r>
      <w:r>
        <w:pict>
          <v:group id="_x0000_s7349" style="position:absolute;left:0;text-align:left;margin-left:437.4pt;margin-top:136.95pt;width:0;height:0;z-index:-4866;mso-position-horizontal-relative:page" coordorigin="8748,2739" coordsize="0,0">
            <v:shape id="_x0000_s7350" style="position:absolute;left:8748;top:2739;width:0;height:0" coordorigin="8748,2739" coordsize="0,0" path="m8748,2739r,e" filled="f" strokeweight=".06pt">
              <v:path arrowok="t"/>
            </v:shape>
            <w10:wrap anchorx="page"/>
          </v:group>
        </w:pict>
      </w:r>
      <w:r>
        <w:pict>
          <v:group id="_x0000_s7347" style="position:absolute;left:0;text-align:left;margin-left:439.25pt;margin-top:135.9pt;width:0;height:0;z-index:-4865;mso-position-horizontal-relative:page" coordorigin="8785,2718" coordsize="0,0">
            <v:shape id="_x0000_s7348" style="position:absolute;left:8785;top:2718;width:0;height:0" coordorigin="8785,2718" coordsize="0,0" path="m8785,2718r,e" filled="f" strokeweight=".06pt">
              <v:path arrowok="t"/>
            </v:shape>
            <w10:wrap anchorx="page"/>
          </v:group>
        </w:pict>
      </w:r>
      <w:r>
        <w:pict>
          <v:group id="_x0000_s7345" style="position:absolute;left:0;text-align:left;margin-left:441.1pt;margin-top:134.8pt;width:0;height:0;z-index:-4864;mso-position-horizontal-relative:page" coordorigin="8822,2696" coordsize="0,0">
            <v:shape id="_x0000_s7346" style="position:absolute;left:8822;top:2696;width:0;height:0" coordorigin="8822,2696" coordsize="0,0" path="m8822,2696r,e" filled="f" strokeweight=".06pt">
              <v:path arrowok="t"/>
            </v:shape>
            <w10:wrap anchorx="page"/>
          </v:group>
        </w:pict>
      </w:r>
      <w:r>
        <w:pict>
          <v:group id="_x0000_s7343" style="position:absolute;left:0;text-align:left;margin-left:442.1pt;margin-top:134.25pt;width:0;height:0;z-index:-4863;mso-position-horizontal-relative:page" coordorigin="8842,2685" coordsize="0,0">
            <v:shape id="_x0000_s7344" style="position:absolute;left:8842;top:2685;width:0;height:0" coordorigin="8842,2685" coordsize="0,0" path="m8842,2685r,e" filled="f" strokeweight=".06pt">
              <v:path arrowok="t"/>
            </v:shape>
            <w10:wrap anchorx="page"/>
          </v:group>
        </w:pict>
      </w:r>
      <w:r w:rsidR="005A156B">
        <w:rPr>
          <w:rFonts w:eastAsia="Times New Roman"/>
          <w:b/>
          <w:position w:val="-1"/>
          <w:sz w:val="32"/>
          <w:szCs w:val="32"/>
        </w:rPr>
        <w:t>Figure</w:t>
      </w:r>
      <w:r w:rsidR="005A156B">
        <w:rPr>
          <w:rFonts w:eastAsia="Times New Roman"/>
          <w:b/>
          <w:spacing w:val="-1"/>
          <w:position w:val="-1"/>
          <w:sz w:val="32"/>
          <w:szCs w:val="32"/>
        </w:rPr>
        <w:t xml:space="preserve"> </w:t>
      </w:r>
      <w:r w:rsidR="005A156B">
        <w:rPr>
          <w:rFonts w:eastAsia="Times New Roman"/>
          <w:b/>
          <w:position w:val="-1"/>
          <w:sz w:val="32"/>
          <w:szCs w:val="32"/>
        </w:rPr>
        <w:t>5</w:t>
      </w:r>
    </w:p>
    <w:p w:rsidR="00B33FEA" w:rsidRDefault="00B33FEA">
      <w:pPr>
        <w:spacing w:before="3" w:line="100" w:lineRule="exact"/>
        <w:rPr>
          <w:sz w:val="11"/>
          <w:szCs w:val="11"/>
        </w:rPr>
      </w:pPr>
    </w:p>
    <w:p w:rsidR="00B33FEA" w:rsidRDefault="00B33FEA">
      <w:pPr>
        <w:spacing w:line="200" w:lineRule="exact"/>
      </w:pPr>
    </w:p>
    <w:p w:rsidR="00B33FEA" w:rsidRDefault="00B33FEA">
      <w:pPr>
        <w:spacing w:line="200" w:lineRule="exact"/>
      </w:pPr>
    </w:p>
    <w:p w:rsidR="00B33FEA" w:rsidRDefault="002F257C">
      <w:pPr>
        <w:spacing w:before="29"/>
        <w:ind w:left="2055" w:right="5877"/>
        <w:jc w:val="center"/>
        <w:rPr>
          <w:sz w:val="24"/>
          <w:szCs w:val="24"/>
        </w:rPr>
      </w:pPr>
      <w:r>
        <w:pict>
          <v:group id="_x0000_s7341" style="position:absolute;left:0;text-align:left;margin-left:95.1pt;margin-top:169.35pt;width:0;height:0;z-index:-6814;mso-position-horizontal-relative:page" coordorigin="1902,3387" coordsize="0,0">
            <v:shape id="_x0000_s7342" style="position:absolute;left:1902;top:3387;width:0;height:0" coordorigin="1902,3387" coordsize="0,0" path="m1902,3387r,e" filled="f" strokeweight=".06pt">
              <v:path arrowok="t"/>
            </v:shape>
            <w10:wrap anchorx="page"/>
          </v:group>
        </w:pict>
      </w:r>
      <w:r>
        <w:pict>
          <v:group id="_x0000_s7339" style="position:absolute;left:0;text-align:left;margin-left:210.85pt;margin-top:192.55pt;width:0;height:0;z-index:-6768;mso-position-horizontal-relative:page" coordorigin="4217,3851" coordsize="0,0">
            <v:shape id="_x0000_s7340" style="position:absolute;left:4217;top:3851;width:0;height:0" coordorigin="4217,3851" coordsize="0,0" path="m4217,3851r,e" filled="f" strokeweight=".06pt">
              <v:path arrowok="t"/>
            </v:shape>
            <w10:wrap anchorx="page"/>
          </v:group>
        </w:pict>
      </w:r>
      <w:r>
        <w:pict>
          <v:group id="_x0000_s7337" style="position:absolute;left:0;text-align:left;margin-left:209.15pt;margin-top:193pt;width:0;height:0;z-index:-6767;mso-position-horizontal-relative:page" coordorigin="4183,3860" coordsize="0,0">
            <v:shape id="_x0000_s7338" style="position:absolute;left:4183;top:3860;width:0;height:0" coordorigin="4183,3860" coordsize="0,0" path="m4183,3860r,e" filled="f" strokeweight=".06pt">
              <v:path arrowok="t"/>
            </v:shape>
            <w10:wrap anchorx="page"/>
          </v:group>
        </w:pict>
      </w:r>
      <w:r>
        <w:pict>
          <v:group id="_x0000_s7335" style="position:absolute;left:0;text-align:left;margin-left:214.6pt;margin-top:189.75pt;width:0;height:0;z-index:-6765;mso-position-horizontal-relative:page" coordorigin="4292,3795" coordsize="0,0">
            <v:shape id="_x0000_s7336" style="position:absolute;left:4292;top:3795;width:0;height:0" coordorigin="4292,3795" coordsize="0,0" path="m4292,3795r,e" filled="f" strokeweight=".06pt">
              <v:path arrowok="t"/>
            </v:shape>
            <w10:wrap anchorx="page"/>
          </v:group>
        </w:pict>
      </w:r>
      <w:r>
        <w:pict>
          <v:group id="_x0000_s7333" style="position:absolute;left:0;text-align:left;margin-left:212.95pt;margin-top:190.2pt;width:0;height:0;z-index:-6764;mso-position-horizontal-relative:page" coordorigin="4259,3804" coordsize="0,0">
            <v:shape id="_x0000_s7334" style="position:absolute;left:4259;top:3804;width:0;height:0" coordorigin="4259,3804" coordsize="0,0" path="m4259,3804r,e" filled="f" strokeweight=".06pt">
              <v:path arrowok="t"/>
            </v:shape>
            <w10:wrap anchorx="page"/>
          </v:group>
        </w:pict>
      </w:r>
      <w:r>
        <w:pict>
          <v:group id="_x0000_s7331" style="position:absolute;left:0;text-align:left;margin-left:211.25pt;margin-top:190.65pt;width:0;height:0;z-index:-6763;mso-position-horizontal-relative:page" coordorigin="4225,3813" coordsize="0,0">
            <v:shape id="_x0000_s7332" style="position:absolute;left:4225;top:3813;width:0;height:0" coordorigin="4225,3813" coordsize="0,0" path="m4225,3813r,e" filled="f" strokeweight=".06pt">
              <v:path arrowok="t"/>
            </v:shape>
            <w10:wrap anchorx="page"/>
          </v:group>
        </w:pict>
      </w:r>
      <w:r>
        <w:pict>
          <v:group id="_x0000_s7329" style="position:absolute;left:0;text-align:left;margin-left:225.05pt;margin-top:185.15pt;width:0;height:0;z-index:-6756;mso-position-horizontal-relative:page" coordorigin="4501,3703" coordsize="0,0">
            <v:shape id="_x0000_s7330" style="position:absolute;left:4501;top:3703;width:0;height:0" coordorigin="4501,3703" coordsize="0,0" path="m4501,3703r,e" filled="f" strokeweight=".06pt">
              <v:path arrowok="t"/>
            </v:shape>
            <w10:wrap anchorx="page"/>
          </v:group>
        </w:pict>
      </w:r>
      <w:r>
        <w:pict>
          <v:group id="_x0000_s7327" style="position:absolute;left:0;text-align:left;margin-left:223.4pt;margin-top:185.55pt;width:0;height:0;z-index:-6755;mso-position-horizontal-relative:page" coordorigin="4468,3711" coordsize="0,0">
            <v:shape id="_x0000_s7328" style="position:absolute;left:4468;top:3711;width:0;height:0" coordorigin="4468,3711" coordsize="0,0" path="m4468,3711r,e" filled="f" strokeweight=".06pt">
              <v:path arrowok="t"/>
            </v:shape>
            <w10:wrap anchorx="page"/>
          </v:group>
        </w:pict>
      </w:r>
      <w:r>
        <w:pict>
          <v:group id="_x0000_s7325" style="position:absolute;left:0;text-align:left;margin-left:221.7pt;margin-top:186.05pt;width:0;height:0;z-index:-6754;mso-position-horizontal-relative:page" coordorigin="4434,3721" coordsize="0,0">
            <v:shape id="_x0000_s7326" style="position:absolute;left:4434;top:3721;width:0;height:0" coordorigin="4434,3721" coordsize="0,0" path="m4434,3721r,e" filled="f" strokeweight=".06pt">
              <v:path arrowok="t"/>
            </v:shape>
            <w10:wrap anchorx="page"/>
          </v:group>
        </w:pict>
      </w:r>
      <w:r>
        <w:pict>
          <v:group id="_x0000_s7323" style="position:absolute;left:0;text-align:left;margin-left:220pt;margin-top:186.45pt;width:0;height:0;z-index:-6753;mso-position-horizontal-relative:page" coordorigin="4400,3729" coordsize="0,0">
            <v:shape id="_x0000_s7324" style="position:absolute;left:4400;top:3729;width:0;height:0" coordorigin="4400,3729" coordsize="0,0" path="m4400,3729r,e" filled="f" strokeweight=".06pt">
              <v:path arrowok="t"/>
            </v:shape>
            <w10:wrap anchorx="page"/>
          </v:group>
        </w:pict>
      </w:r>
      <w:r>
        <w:pict>
          <v:group id="_x0000_s7321" style="position:absolute;left:0;text-align:left;margin-left:218.35pt;margin-top:186.95pt;width:0;height:0;z-index:-6752;mso-position-horizontal-relative:page" coordorigin="4367,3739" coordsize="0,0">
            <v:shape id="_x0000_s7322" style="position:absolute;left:4367;top:3739;width:0;height:0" coordorigin="4367,3739" coordsize="0,0" path="m4367,3739r,e" filled="f" strokeweight=".06pt">
              <v:path arrowok="t"/>
            </v:shape>
            <w10:wrap anchorx="page"/>
          </v:group>
        </w:pict>
      </w:r>
      <w:r>
        <w:pict>
          <v:group id="_x0000_s7319" style="position:absolute;left:0;text-align:left;margin-left:216.65pt;margin-top:187.35pt;width:0;height:0;z-index:-6751;mso-position-horizontal-relative:page" coordorigin="4333,3747" coordsize="0,0">
            <v:shape id="_x0000_s7320" style="position:absolute;left:4333;top:3747;width:0;height:0" coordorigin="4333,3747" coordsize="0,0" path="m4333,3747r,e" filled="f" strokeweight=".06pt">
              <v:path arrowok="t"/>
            </v:shape>
            <w10:wrap anchorx="page"/>
          </v:group>
        </w:pict>
      </w:r>
      <w:r>
        <w:pict>
          <v:group id="_x0000_s7317" style="position:absolute;left:0;text-align:left;margin-left:213.7pt;margin-top:186.4pt;width:0;height:0;z-index:-6747;mso-position-horizontal-relative:page" coordorigin="4274,3728" coordsize="0,0">
            <v:shape id="_x0000_s7318" style="position:absolute;left:4274;top:3728;width:0;height:0" coordorigin="4274,3728" coordsize="0,0" path="m4274,3728r,e" filled="f" strokeweight=".06pt">
              <v:path arrowok="t"/>
            </v:shape>
            <w10:wrap anchorx="page"/>
          </v:group>
        </w:pict>
      </w:r>
      <w:r>
        <w:pict>
          <v:group id="_x0000_s7315" style="position:absolute;left:0;text-align:left;margin-left:242.65pt;margin-top:176.85pt;width:0;height:0;z-index:-6741;mso-position-horizontal-relative:page" coordorigin="4853,3537" coordsize="0,0">
            <v:shape id="_x0000_s7316" style="position:absolute;left:4853;top:3537;width:0;height:0" coordorigin="4853,3537" coordsize="0,0" path="m4853,3537r,e" filled="f" strokeweight=".06pt">
              <v:path arrowok="t"/>
            </v:shape>
            <w10:wrap anchorx="page"/>
          </v:group>
        </w:pict>
      </w:r>
      <w:r>
        <w:pict>
          <v:group id="_x0000_s7313" style="position:absolute;left:0;text-align:left;margin-left:240.95pt;margin-top:177.3pt;width:0;height:0;z-index:-6740;mso-position-horizontal-relative:page" coordorigin="4819,3546" coordsize="0,0">
            <v:shape id="_x0000_s7314" style="position:absolute;left:4819;top:3546;width:0;height:0" coordorigin="4819,3546" coordsize="0,0" path="m4819,3546r,e" filled="f" strokeweight=".06pt">
              <v:path arrowok="t"/>
            </v:shape>
            <w10:wrap anchorx="page"/>
          </v:group>
        </w:pict>
      </w:r>
      <w:r>
        <w:pict>
          <v:group id="_x0000_s7311" style="position:absolute;left:0;text-align:left;margin-left:239.3pt;margin-top:177.75pt;width:0;height:0;z-index:-6739;mso-position-horizontal-relative:page" coordorigin="4786,3555" coordsize="0,0">
            <v:shape id="_x0000_s7312" style="position:absolute;left:4786;top:3555;width:0;height:0" coordorigin="4786,3555" coordsize="0,0" path="m4786,3555r,e" filled="f" strokeweight=".06pt">
              <v:path arrowok="t"/>
            </v:shape>
            <w10:wrap anchorx="page"/>
          </v:group>
        </w:pict>
      </w:r>
      <w:r>
        <w:pict>
          <v:group id="_x0000_s7309" style="position:absolute;left:0;text-align:left;margin-left:237.6pt;margin-top:178.2pt;width:0;height:0;z-index:-6738;mso-position-horizontal-relative:page" coordorigin="4752,3564" coordsize="0,0">
            <v:shape id="_x0000_s7310" style="position:absolute;left:4752;top:3564;width:0;height:0" coordorigin="4752,3564" coordsize="0,0" path="m4752,3564r,e" filled="f" strokeweight=".06pt">
              <v:path arrowok="t"/>
            </v:shape>
            <w10:wrap anchorx="page"/>
          </v:group>
        </w:pict>
      </w:r>
      <w:r>
        <w:pict>
          <v:group id="_x0000_s7307" style="position:absolute;left:0;text-align:left;margin-left:234.25pt;margin-top:179.1pt;width:0;height:0;z-index:-6737;mso-position-horizontal-relative:page" coordorigin="4685,3582" coordsize="0,0">
            <v:shape id="_x0000_s7308" style="position:absolute;left:4685;top:3582;width:0;height:0" coordorigin="4685,3582" coordsize="0,0" path="m4685,3582r,e" filled="f" strokeweight=".06pt">
              <v:path arrowok="t"/>
            </v:shape>
            <w10:wrap anchorx="page"/>
          </v:group>
        </w:pict>
      </w:r>
      <w:r>
        <w:pict>
          <v:group id="_x0000_s7305" style="position:absolute;left:0;text-align:left;margin-left:232.55pt;margin-top:179.5pt;width:0;height:0;z-index:-6736;mso-position-horizontal-relative:page" coordorigin="4651,3590" coordsize="0,0">
            <v:shape id="_x0000_s7306" style="position:absolute;left:4651;top:3590;width:0;height:0" coordorigin="4651,3590" coordsize="0,0" path="m4651,3590r,e" filled="f" strokeweight=".06pt">
              <v:path arrowok="t"/>
            </v:shape>
            <w10:wrap anchorx="page"/>
          </v:group>
        </w:pict>
      </w:r>
      <w:r>
        <w:pict>
          <v:group id="_x0000_s7303" style="position:absolute;left:0;text-align:left;margin-left:230.9pt;margin-top:180pt;width:0;height:0;z-index:-6735;mso-position-horizontal-relative:page" coordorigin="4618,3600" coordsize="0,0">
            <v:shape id="_x0000_s7304" style="position:absolute;left:4618;top:3600;width:0;height:0" coordorigin="4618,3600" coordsize="0,0" path="m4618,3600r,e" filled="f" strokeweight=".06pt">
              <v:path arrowok="t"/>
            </v:shape>
            <w10:wrap anchorx="page"/>
          </v:group>
        </w:pict>
      </w:r>
      <w:r>
        <w:pict>
          <v:group id="_x0000_s7301" style="position:absolute;left:0;text-align:left;margin-left:229.2pt;margin-top:180.4pt;width:0;height:0;z-index:-6734;mso-position-horizontal-relative:page" coordorigin="4584,3608" coordsize="0,0">
            <v:shape id="_x0000_s7302" style="position:absolute;left:4584;top:3608;width:0;height:0" coordorigin="4584,3608" coordsize="0,0" path="m4584,3608r,e" filled="f" strokeweight=".06pt">
              <v:path arrowok="t"/>
            </v:shape>
            <w10:wrap anchorx="page"/>
          </v:group>
        </w:pict>
      </w:r>
      <w:r>
        <w:pict>
          <v:group id="_x0000_s7299" style="position:absolute;left:0;text-align:left;margin-left:227.5pt;margin-top:180.9pt;width:0;height:0;z-index:-6733;mso-position-horizontal-relative:page" coordorigin="4550,3618" coordsize="0,0">
            <v:shape id="_x0000_s7300" style="position:absolute;left:4550;top:3618;width:0;height:0" coordorigin="4550,3618" coordsize="0,0" path="m4550,3618r,e" filled="f" strokeweight=".06pt">
              <v:path arrowok="t"/>
            </v:shape>
            <w10:wrap anchorx="page"/>
          </v:group>
        </w:pict>
      </w:r>
      <w:r>
        <w:pict>
          <v:group id="_x0000_s7297" style="position:absolute;left:0;text-align:left;margin-left:225.85pt;margin-top:181.3pt;width:0;height:0;z-index:-6732;mso-position-horizontal-relative:page" coordorigin="4517,3626" coordsize="0,0">
            <v:shape id="_x0000_s7298" style="position:absolute;left:4517;top:3626;width:0;height:0" coordorigin="4517,3626" coordsize="0,0" path="m4517,3626r,e" filled="f" strokeweight=".06pt">
              <v:path arrowok="t"/>
            </v:shape>
            <w10:wrap anchorx="page"/>
          </v:group>
        </w:pict>
      </w:r>
      <w:r>
        <w:pict>
          <v:group id="_x0000_s7295" style="position:absolute;left:0;text-align:left;margin-left:222.5pt;margin-top:182.2pt;width:0;height:0;z-index:-6731;mso-position-horizontal-relative:page" coordorigin="4450,3644" coordsize="0,0">
            <v:shape id="_x0000_s7296" style="position:absolute;left:4450;top:3644;width:0;height:0" coordorigin="4450,3644" coordsize="0,0" path="m4450,3644r,e" filled="f" strokeweight=".06pt">
              <v:path arrowok="t"/>
            </v:shape>
            <w10:wrap anchorx="page"/>
          </v:group>
        </w:pict>
      </w:r>
      <w:r>
        <w:pict>
          <v:group id="_x0000_s7293" style="position:absolute;left:0;text-align:left;margin-left:220.8pt;margin-top:182.7pt;width:0;height:0;z-index:-6730;mso-position-horizontal-relative:page" coordorigin="4416,3654" coordsize="0,0">
            <v:shape id="_x0000_s7294" style="position:absolute;left:4416;top:3654;width:0;height:0" coordorigin="4416,3654" coordsize="0,0" path="m4416,3654r,e" filled="f" strokeweight=".06pt">
              <v:path arrowok="t"/>
            </v:shape>
            <w10:wrap anchorx="page"/>
          </v:group>
        </w:pict>
      </w:r>
      <w:r>
        <w:pict>
          <v:group id="_x0000_s7291" style="position:absolute;left:0;text-align:left;margin-left:219.1pt;margin-top:183.1pt;width:0;height:0;z-index:-6729;mso-position-horizontal-relative:page" coordorigin="4382,3662" coordsize="0,0">
            <v:shape id="_x0000_s7292" style="position:absolute;left:4382;top:3662;width:0;height:0" coordorigin="4382,3662" coordsize="0,0" path="m4382,3662r,e" filled="f" strokeweight=".06pt">
              <v:path arrowok="t"/>
            </v:shape>
            <w10:wrap anchorx="page"/>
          </v:group>
        </w:pict>
      </w:r>
      <w:r>
        <w:pict>
          <v:group id="_x0000_s7289" style="position:absolute;left:0;text-align:left;margin-left:217.45pt;margin-top:183.6pt;width:0;height:0;z-index:-6728;mso-position-horizontal-relative:page" coordorigin="4349,3672" coordsize="0,0">
            <v:shape id="_x0000_s7290" style="position:absolute;left:4349;top:3672;width:0;height:0" coordorigin="4349,3672" coordsize="0,0" path="m4349,3672r,e" filled="f" strokeweight=".06pt">
              <v:path arrowok="t"/>
            </v:shape>
            <w10:wrap anchorx="page"/>
          </v:group>
        </w:pict>
      </w:r>
      <w:r>
        <w:pict>
          <v:group id="_x0000_s7287" style="position:absolute;left:0;text-align:left;margin-left:215.75pt;margin-top:184pt;width:0;height:0;z-index:-6727;mso-position-horizontal-relative:page" coordorigin="4315,3680" coordsize="0,0">
            <v:shape id="_x0000_s7288" style="position:absolute;left:4315;top:3680;width:0;height:0" coordorigin="4315,3680" coordsize="0,0" path="m4315,3680r,e" filled="f" strokeweight=".06pt">
              <v:path arrowok="t"/>
            </v:shape>
            <w10:wrap anchorx="page"/>
          </v:group>
        </w:pict>
      </w:r>
      <w:r>
        <w:pict>
          <v:group id="_x0000_s7285" style="position:absolute;left:0;text-align:left;margin-left:251.4pt;margin-top:172.65pt;width:0;height:0;z-index:-6726;mso-position-horizontal-relative:page" coordorigin="5028,3453" coordsize="0,0">
            <v:shape id="_x0000_s7286" style="position:absolute;left:5028;top:3453;width:0;height:0" coordorigin="5028,3453" coordsize="0,0" path="m5028,3453r,e" filled="f" strokeweight=".06pt">
              <v:path arrowok="t"/>
            </v:shape>
            <w10:wrap anchorx="page"/>
          </v:group>
        </w:pict>
      </w:r>
      <w:r>
        <w:pict>
          <v:group id="_x0000_s7283" style="position:absolute;left:0;text-align:left;margin-left:249.7pt;margin-top:173.1pt;width:0;height:0;z-index:-6725;mso-position-horizontal-relative:page" coordorigin="4994,3462" coordsize="0,0">
            <v:shape id="_x0000_s7284" style="position:absolute;left:4994;top:3462;width:0;height:0" coordorigin="4994,3462" coordsize="0,0" path="m4994,3462r,e" filled="f" strokeweight=".06pt">
              <v:path arrowok="t"/>
            </v:shape>
            <w10:wrap anchorx="page"/>
          </v:group>
        </w:pict>
      </w:r>
      <w:r>
        <w:pict>
          <v:group id="_x0000_s7281" style="position:absolute;left:0;text-align:left;margin-left:248.05pt;margin-top:173.55pt;width:0;height:0;z-index:-6724;mso-position-horizontal-relative:page" coordorigin="4961,3471" coordsize="0,0">
            <v:shape id="_x0000_s7282" style="position:absolute;left:4961;top:3471;width:0;height:0" coordorigin="4961,3471" coordsize="0,0" path="m4961,3471r,e" filled="f" strokeweight=".06pt">
              <v:path arrowok="t"/>
            </v:shape>
            <w10:wrap anchorx="page"/>
          </v:group>
        </w:pict>
      </w:r>
      <w:r>
        <w:pict>
          <v:group id="_x0000_s7279" style="position:absolute;left:0;text-align:left;margin-left:246.35pt;margin-top:174.05pt;width:0;height:0;z-index:-6723;mso-position-horizontal-relative:page" coordorigin="4927,3481" coordsize="0,0">
            <v:shape id="_x0000_s7280" style="position:absolute;left:4927;top:3481;width:0;height:0" coordorigin="4927,3481" coordsize="0,0" path="m4927,3481r,e" filled="f" strokeweight=".06pt">
              <v:path arrowok="t"/>
            </v:shape>
            <w10:wrap anchorx="page"/>
          </v:group>
        </w:pict>
      </w:r>
      <w:r>
        <w:pict>
          <v:group id="_x0000_s7277" style="position:absolute;left:0;text-align:left;margin-left:236.3pt;margin-top:176.75pt;width:0;height:0;z-index:-6722;mso-position-horizontal-relative:page" coordorigin="4726,3535" coordsize="0,0">
            <v:shape id="_x0000_s7278" style="position:absolute;left:4726;top:3535;width:0;height:0" coordorigin="4726,3535" coordsize="0,0" path="m4726,3535r,e" filled="f" strokeweight=".06pt">
              <v:path arrowok="t"/>
            </v:shape>
            <w10:wrap anchorx="page"/>
          </v:group>
        </w:pict>
      </w:r>
      <w:r>
        <w:pict>
          <v:group id="_x0000_s7275" style="position:absolute;left:0;text-align:left;margin-left:234.6pt;margin-top:177.15pt;width:0;height:0;z-index:-6721;mso-position-horizontal-relative:page" coordorigin="4692,3543" coordsize="0,0">
            <v:shape id="_x0000_s7276" style="position:absolute;left:4692;top:3543;width:0;height:0" coordorigin="4692,3543" coordsize="0,0" path="m4692,3543r,e" filled="f" strokeweight=".06pt">
              <v:path arrowok="t"/>
            </v:shape>
            <w10:wrap anchorx="page"/>
          </v:group>
        </w:pict>
      </w:r>
      <w:r>
        <w:pict>
          <v:group id="_x0000_s7273" style="position:absolute;left:0;text-align:left;margin-left:222.9pt;margin-top:180.35pt;width:0;height:0;z-index:-6720;mso-position-horizontal-relative:page" coordorigin="4458,3607" coordsize="0,0">
            <v:shape id="_x0000_s7274" style="position:absolute;left:4458;top:3607;width:0;height:0" coordorigin="4458,3607" coordsize="0,0" path="m4458,3607r,e" filled="f" strokeweight=".06pt">
              <v:path arrowok="t"/>
            </v:shape>
            <w10:wrap anchorx="page"/>
          </v:group>
        </w:pict>
      </w:r>
      <w:r>
        <w:pict>
          <v:group id="_x0000_s7271" style="position:absolute;left:0;text-align:left;margin-left:251.8pt;margin-top:170.75pt;width:0;height:0;z-index:-6719;mso-position-horizontal-relative:page" coordorigin="5036,3415" coordsize="0,0">
            <v:shape id="_x0000_s7272" style="position:absolute;left:5036;top:3415;width:0;height:0" coordorigin="5036,3415" coordsize="0,0" path="m5036,3415r,e" filled="f" strokeweight=".06pt">
              <v:path arrowok="t"/>
            </v:shape>
            <w10:wrap anchorx="page"/>
          </v:group>
        </w:pict>
      </w:r>
      <w:r>
        <w:pict>
          <v:group id="_x0000_s7269" style="position:absolute;left:0;text-align:left;margin-left:243.4pt;margin-top:173.05pt;width:0;height:0;z-index:-6718;mso-position-horizontal-relative:page" coordorigin="4868,3461" coordsize="0,0">
            <v:shape id="_x0000_s7270" style="position:absolute;left:4868;top:3461;width:0;height:0" coordorigin="4868,3461" coordsize="0,0" path="m4868,3461r,e" filled="f" strokeweight=".06pt">
              <v:path arrowok="t"/>
            </v:shape>
            <w10:wrap anchorx="page"/>
          </v:group>
        </w:pict>
      </w:r>
      <w:r>
        <w:pict>
          <v:group id="_x0000_s7267" style="position:absolute;left:0;text-align:left;margin-left:241.75pt;margin-top:173.45pt;width:0;height:0;z-index:-6717;mso-position-horizontal-relative:page" coordorigin="4835,3469" coordsize="0,0">
            <v:shape id="_x0000_s7268" style="position:absolute;left:4835;top:3469;width:0;height:0" coordorigin="4835,3469" coordsize="0,0" path="m4835,3469r,e" filled="f" strokeweight=".06pt">
              <v:path arrowok="t"/>
            </v:shape>
            <w10:wrap anchorx="page"/>
          </v:group>
        </w:pict>
      </w:r>
      <w:r>
        <w:pict>
          <v:group id="_x0000_s7265" style="position:absolute;left:0;text-align:left;margin-left:240.05pt;margin-top:173.95pt;width:0;height:0;z-index:-6716;mso-position-horizontal-relative:page" coordorigin="4801,3479" coordsize="0,0">
            <v:shape id="_x0000_s7266" style="position:absolute;left:4801;top:3479;width:0;height:0" coordorigin="4801,3479" coordsize="0,0" path="m4801,3479r,e" filled="f" strokeweight=".06pt">
              <v:path arrowok="t"/>
            </v:shape>
            <w10:wrap anchorx="page"/>
          </v:group>
        </w:pict>
      </w:r>
      <w:r>
        <w:pict>
          <v:group id="_x0000_s7263" style="position:absolute;left:0;text-align:left;margin-left:238.4pt;margin-top:174.35pt;width:0;height:0;z-index:-6715;mso-position-horizontal-relative:page" coordorigin="4768,3487" coordsize="0,0">
            <v:shape id="_x0000_s7264" style="position:absolute;left:4768;top:3487;width:0;height:0" coordorigin="4768,3487" coordsize="0,0" path="m4768,3487r,e" filled="f" strokeweight=".06pt">
              <v:path arrowok="t"/>
            </v:shape>
            <w10:wrap anchorx="page"/>
          </v:group>
        </w:pict>
      </w:r>
      <w:r>
        <w:pict>
          <v:group id="_x0000_s7261" style="position:absolute;left:0;text-align:left;margin-left:236.7pt;margin-top:174.85pt;width:0;height:0;z-index:-6714;mso-position-horizontal-relative:page" coordorigin="4734,3497" coordsize="0,0">
            <v:shape id="_x0000_s7262" style="position:absolute;left:4734;top:3497;width:0;height:0" coordorigin="4734,3497" coordsize="0,0" path="m4734,3497r,e" filled="f" strokeweight=".06pt">
              <v:path arrowok="t"/>
            </v:shape>
            <w10:wrap anchorx="page"/>
          </v:group>
        </w:pict>
      </w:r>
      <w:r>
        <w:pict>
          <v:group id="_x0000_s7259" style="position:absolute;left:0;text-align:left;margin-left:235pt;margin-top:175.25pt;width:0;height:0;z-index:-6713;mso-position-horizontal-relative:page" coordorigin="4700,3505" coordsize="0,0">
            <v:shape id="_x0000_s7260" style="position:absolute;left:4700;top:3505;width:0;height:0" coordorigin="4700,3505" coordsize="0,0" path="m4700,3505r,e" filled="f" strokeweight=".06pt">
              <v:path arrowok="t"/>
            </v:shape>
            <w10:wrap anchorx="page"/>
          </v:group>
        </w:pict>
      </w:r>
      <w:r>
        <w:pict>
          <v:group id="_x0000_s7257" style="position:absolute;left:0;text-align:left;margin-left:233.35pt;margin-top:175.75pt;width:0;height:0;z-index:-6712;mso-position-horizontal-relative:page" coordorigin="4667,3515" coordsize="0,0">
            <v:shape id="_x0000_s7258" style="position:absolute;left:4667;top:3515;width:0;height:0" coordorigin="4667,3515" coordsize="0,0" path="m4667,3515r,e" filled="f" strokeweight=".06pt">
              <v:path arrowok="t"/>
            </v:shape>
            <w10:wrap anchorx="page"/>
          </v:group>
        </w:pict>
      </w:r>
      <w:r>
        <w:pict>
          <v:group id="_x0000_s7255" style="position:absolute;left:0;text-align:left;margin-left:231.65pt;margin-top:176.15pt;width:0;height:0;z-index:-6711;mso-position-horizontal-relative:page" coordorigin="4633,3523" coordsize="0,0">
            <v:shape id="_x0000_s7256" style="position:absolute;left:4633;top:3523;width:0;height:0" coordorigin="4633,3523" coordsize="0,0" path="m4633,3523r,e" filled="f" strokeweight=".06pt">
              <v:path arrowok="t"/>
            </v:shape>
            <w10:wrap anchorx="page"/>
          </v:group>
        </w:pict>
      </w:r>
      <w:r>
        <w:pict>
          <v:group id="_x0000_s7253" style="position:absolute;left:0;text-align:left;margin-left:230pt;margin-top:176.65pt;width:0;height:0;z-index:-6710;mso-position-horizontal-relative:page" coordorigin="4600,3533" coordsize="0,0">
            <v:shape id="_x0000_s7254" style="position:absolute;left:4600;top:3533;width:0;height:0" coordorigin="4600,3533" coordsize="0,0" path="m4600,3533r,e" filled="f" strokeweight=".06pt">
              <v:path arrowok="t"/>
            </v:shape>
            <w10:wrap anchorx="page"/>
          </v:group>
        </w:pict>
      </w:r>
      <w:r>
        <w:pict>
          <v:group id="_x0000_s7251" style="position:absolute;left:0;text-align:left;margin-left:228.3pt;margin-top:177.05pt;width:0;height:0;z-index:-6709;mso-position-horizontal-relative:page" coordorigin="4566,3541" coordsize="0,0">
            <v:shape id="_x0000_s7252" style="position:absolute;left:4566;top:3541;width:0;height:0" coordorigin="4566,3541" coordsize="0,0" path="m4566,3541r,e" filled="f" strokeweight=".06pt">
              <v:path arrowok="t"/>
            </v:shape>
            <w10:wrap anchorx="page"/>
          </v:group>
        </w:pict>
      </w:r>
      <w:r>
        <w:pict>
          <v:group id="_x0000_s7249" style="position:absolute;left:0;text-align:left;margin-left:226.6pt;margin-top:177.55pt;width:0;height:0;z-index:-6708;mso-position-horizontal-relative:page" coordorigin="4532,3551" coordsize="0,0">
            <v:shape id="_x0000_s7250" style="position:absolute;left:4532;top:3551;width:0;height:0" coordorigin="4532,3551" coordsize="0,0" path="m4532,3551r,e" filled="f" strokeweight=".06pt">
              <v:path arrowok="t"/>
            </v:shape>
            <w10:wrap anchorx="page"/>
          </v:group>
        </w:pict>
      </w:r>
      <w:r>
        <w:pict>
          <v:group id="_x0000_s7247" style="position:absolute;left:0;text-align:left;margin-left:224.95pt;margin-top:177.95pt;width:0;height:0;z-index:-6707;mso-position-horizontal-relative:page" coordorigin="4499,3559" coordsize="0,0">
            <v:shape id="_x0000_s7248" style="position:absolute;left:4499;top:3559;width:0;height:0" coordorigin="4499,3559" coordsize="0,0" path="m4499,3559r,e" filled="f" strokeweight=".06pt">
              <v:path arrowok="t"/>
            </v:shape>
            <w10:wrap anchorx="page"/>
          </v:group>
        </w:pict>
      </w:r>
      <w:r>
        <w:pict>
          <v:group id="_x0000_s7245" style="position:absolute;left:0;text-align:left;margin-left:223.25pt;margin-top:178.45pt;width:0;height:0;z-index:-6706;mso-position-horizontal-relative:page" coordorigin="4465,3569" coordsize="0,0">
            <v:shape id="_x0000_s7246" style="position:absolute;left:4465;top:3569;width:0;height:0" coordorigin="4465,3569" coordsize="0,0" path="m4465,3569r,e" filled="f" strokeweight=".06pt">
              <v:path arrowok="t"/>
            </v:shape>
            <w10:wrap anchorx="page"/>
          </v:group>
        </w:pict>
      </w:r>
      <w:r>
        <w:pict>
          <v:group id="_x0000_s7243" style="position:absolute;left:0;text-align:left;margin-left:221.6pt;margin-top:178.85pt;width:0;height:0;z-index:-6705;mso-position-horizontal-relative:page" coordorigin="4432,3577" coordsize="0,0">
            <v:shape id="_x0000_s7244" style="position:absolute;left:4432;top:3577;width:0;height:0" coordorigin="4432,3577" coordsize="0,0" path="m4432,3577r,e" filled="f" strokeweight=".06pt">
              <v:path arrowok="t"/>
            </v:shape>
            <w10:wrap anchorx="page"/>
          </v:group>
        </w:pict>
      </w:r>
      <w:r>
        <w:pict>
          <v:group id="_x0000_s7241" style="position:absolute;left:0;text-align:left;margin-left:219.9pt;margin-top:179.35pt;width:0;height:0;z-index:-6704;mso-position-horizontal-relative:page" coordorigin="4398,3587" coordsize="0,0">
            <v:shape id="_x0000_s7242" style="position:absolute;left:4398;top:3587;width:0;height:0" coordorigin="4398,3587" coordsize="0,0" path="m4398,3587r,e" filled="f" strokeweight=".06pt">
              <v:path arrowok="t"/>
            </v:shape>
            <w10:wrap anchorx="page"/>
          </v:group>
        </w:pict>
      </w:r>
      <w:r>
        <w:pict>
          <v:group id="_x0000_s7239" style="position:absolute;left:0;text-align:left;margin-left:248.8pt;margin-top:169.8pt;width:0;height:0;z-index:-6703;mso-position-horizontal-relative:page" coordorigin="4976,3396" coordsize="0,0">
            <v:shape id="_x0000_s7240" style="position:absolute;left:4976;top:3396;width:0;height:0" coordorigin="4976,3396" coordsize="0,0" path="m4976,3396r,e" filled="f" strokeweight=".06pt">
              <v:path arrowok="t"/>
            </v:shape>
            <w10:wrap anchorx="page"/>
          </v:group>
        </w:pict>
      </w:r>
      <w:r>
        <w:pict>
          <v:group id="_x0000_s7237" style="position:absolute;left:0;text-align:left;margin-left:247.15pt;margin-top:170.2pt;width:0;height:0;z-index:-6702;mso-position-horizontal-relative:page" coordorigin="4943,3404" coordsize="0,0">
            <v:shape id="_x0000_s7238" style="position:absolute;left:4943;top:3404;width:0;height:0" coordorigin="4943,3404" coordsize="0,0" path="m4943,3404r,e" filled="f" strokeweight=".06pt">
              <v:path arrowok="t"/>
            </v:shape>
            <w10:wrap anchorx="page"/>
          </v:group>
        </w:pict>
      </w:r>
      <w:r>
        <w:pict>
          <v:group id="_x0000_s7235" style="position:absolute;left:0;text-align:left;margin-left:245.45pt;margin-top:170.7pt;width:0;height:0;z-index:-6701;mso-position-horizontal-relative:page" coordorigin="4909,3414" coordsize="0,0">
            <v:shape id="_x0000_s7236" style="position:absolute;left:4909;top:3414;width:0;height:0" coordorigin="4909,3414" coordsize="0,0" path="m4909,3414r,e" filled="f" strokeweight=".06pt">
              <v:path arrowok="t"/>
            </v:shape>
            <w10:wrap anchorx="page"/>
          </v:group>
        </w:pict>
      </w:r>
      <w:r>
        <w:pict>
          <v:group id="_x0000_s7233" style="position:absolute;left:0;text-align:left;margin-left:243.8pt;margin-top:171.1pt;width:0;height:0;z-index:-6700;mso-position-horizontal-relative:page" coordorigin="4876,3422" coordsize="0,0">
            <v:shape id="_x0000_s7234" style="position:absolute;left:4876;top:3422;width:0;height:0" coordorigin="4876,3422" coordsize="0,0" path="m4876,3422r,e" filled="f" strokeweight=".06pt">
              <v:path arrowok="t"/>
            </v:shape>
            <w10:wrap anchorx="page"/>
          </v:group>
        </w:pict>
      </w:r>
      <w:r>
        <w:pict>
          <v:group id="_x0000_s7231" style="position:absolute;left:0;text-align:left;margin-left:233.7pt;margin-top:173.8pt;width:0;height:0;z-index:-6699;mso-position-horizontal-relative:page" coordorigin="4674,3476" coordsize="0,0">
            <v:shape id="_x0000_s7232" style="position:absolute;left:4674;top:3476;width:0;height:0" coordorigin="4674,3476" coordsize="0,0" path="m4674,3476r,e" filled="f" strokeweight=".06pt">
              <v:path arrowok="t"/>
            </v:shape>
            <w10:wrap anchorx="page"/>
          </v:group>
        </w:pict>
      </w:r>
      <w:r>
        <w:pict>
          <v:group id="_x0000_s7229" style="position:absolute;left:0;text-align:left;margin-left:242.5pt;margin-top:169.65pt;width:0;height:0;z-index:-6698;mso-position-horizontal-relative:page" coordorigin="4850,3393" coordsize="0,0">
            <v:shape id="_x0000_s7230" style="position:absolute;left:4850;top:3393;width:0;height:0" coordorigin="4850,3393" coordsize="0,0" path="m4850,3393r,e" filled="f" strokeweight=".06pt">
              <v:path arrowok="t"/>
            </v:shape>
            <w10:wrap anchorx="page"/>
          </v:group>
        </w:pict>
      </w:r>
      <w:r>
        <w:pict>
          <v:group id="_x0000_s7227" style="position:absolute;left:0;text-align:left;margin-left:240.85pt;margin-top:170.1pt;width:0;height:0;z-index:-6697;mso-position-horizontal-relative:page" coordorigin="4817,3402" coordsize="0,0">
            <v:shape id="_x0000_s7228" style="position:absolute;left:4817;top:3402;width:0;height:0" coordorigin="4817,3402" coordsize="0,0" path="m4817,3402r,e" filled="f" strokeweight=".06pt">
              <v:path arrowok="t"/>
            </v:shape>
            <w10:wrap anchorx="page"/>
          </v:group>
        </w:pict>
      </w:r>
      <w:r>
        <w:pict>
          <v:group id="_x0000_s7225" style="position:absolute;left:0;text-align:left;margin-left:239.15pt;margin-top:170.55pt;width:0;height:0;z-index:-6696;mso-position-horizontal-relative:page" coordorigin="4783,3411" coordsize="0,0">
            <v:shape id="_x0000_s7226" style="position:absolute;left:4783;top:3411;width:0;height:0" coordorigin="4783,3411" coordsize="0,0" path="m4783,3411r,e" filled="f" strokeweight=".06pt">
              <v:path arrowok="t"/>
            </v:shape>
            <w10:wrap anchorx="page"/>
          </v:group>
        </w:pict>
      </w:r>
      <w:r>
        <w:pict>
          <v:group id="_x0000_s7223" style="position:absolute;left:0;text-align:left;margin-left:237.5pt;margin-top:171pt;width:0;height:0;z-index:-6695;mso-position-horizontal-relative:page" coordorigin="4750,3420" coordsize="0,0">
            <v:shape id="_x0000_s7224" style="position:absolute;left:4750;top:3420;width:0;height:0" coordorigin="4750,3420" coordsize="0,0" path="m4750,3420r,e" filled="f" strokeweight=".06pt">
              <v:path arrowok="t"/>
            </v:shape>
            <w10:wrap anchorx="page"/>
          </v:group>
        </w:pict>
      </w:r>
      <w:r>
        <w:pict>
          <v:group id="_x0000_s7221" style="position:absolute;left:0;text-align:left;margin-left:235.8pt;margin-top:171.45pt;width:0;height:0;z-index:-6694;mso-position-horizontal-relative:page" coordorigin="4716,3429" coordsize="0,0">
            <v:shape id="_x0000_s7222" style="position:absolute;left:4716;top:3429;width:0;height:0" coordorigin="4716,3429" coordsize="0,0" path="m4716,3429r,e" filled="f" strokeweight=".06pt">
              <v:path arrowok="t"/>
            </v:shape>
            <w10:wrap anchorx="page"/>
          </v:group>
        </w:pict>
      </w:r>
      <w:r>
        <w:pict>
          <v:group id="_x0000_s7219" style="position:absolute;left:0;text-align:left;margin-left:234.1pt;margin-top:171.9pt;width:0;height:0;z-index:-6693;mso-position-horizontal-relative:page" coordorigin="4682,3438" coordsize="0,0">
            <v:shape id="_x0000_s7220" style="position:absolute;left:4682;top:3438;width:0;height:0" coordorigin="4682,3438" coordsize="0,0" path="m4682,3438r,e" filled="f" strokeweight=".06pt">
              <v:path arrowok="t"/>
            </v:shape>
            <w10:wrap anchorx="page"/>
          </v:group>
        </w:pict>
      </w:r>
      <w:r>
        <w:pict>
          <v:group id="_x0000_s7217" style="position:absolute;left:0;text-align:left;margin-left:230.75pt;margin-top:172.8pt;width:0;height:0;z-index:-6692;mso-position-horizontal-relative:page" coordorigin="4615,3456" coordsize="0,0">
            <v:shape id="_x0000_s7218" style="position:absolute;left:4615;top:3456;width:0;height:0" coordorigin="4615,3456" coordsize="0,0" path="m4615,3456r,e" filled="f" strokeweight=".06pt">
              <v:path arrowok="t"/>
            </v:shape>
            <w10:wrap anchorx="page"/>
          </v:group>
        </w:pict>
      </w:r>
      <w:r>
        <w:pict>
          <v:group id="_x0000_s7215" style="position:absolute;left:0;text-align:left;margin-left:229.1pt;margin-top:173.25pt;width:0;height:0;z-index:-6691;mso-position-horizontal-relative:page" coordorigin="4582,3465" coordsize="0,0">
            <v:shape id="_x0000_s7216" style="position:absolute;left:4582;top:3465;width:0;height:0" coordorigin="4582,3465" coordsize="0,0" path="m4582,3465r,e" filled="f" strokeweight=".06pt">
              <v:path arrowok="t"/>
            </v:shape>
            <w10:wrap anchorx="page"/>
          </v:group>
        </w:pict>
      </w:r>
      <w:r>
        <w:pict>
          <v:group id="_x0000_s7213" style="position:absolute;left:0;text-align:left;margin-left:227.4pt;margin-top:173.7pt;width:0;height:0;z-index:-6690;mso-position-horizontal-relative:page" coordorigin="4548,3474" coordsize="0,0">
            <v:shape id="_x0000_s7214" style="position:absolute;left:4548;top:3474;width:0;height:0" coordorigin="4548,3474" coordsize="0,0" path="m4548,3474r,e" filled="f" strokeweight=".06pt">
              <v:path arrowok="t"/>
            </v:shape>
            <w10:wrap anchorx="page"/>
          </v:group>
        </w:pict>
      </w:r>
      <w:r>
        <w:pict>
          <v:group id="_x0000_s7211" style="position:absolute;left:0;text-align:left;margin-left:225.7pt;margin-top:174.15pt;width:0;height:0;z-index:-6689;mso-position-horizontal-relative:page" coordorigin="4514,3483" coordsize="0,0">
            <v:shape id="_x0000_s7212" style="position:absolute;left:4514;top:3483;width:0;height:0" coordorigin="4514,3483" coordsize="0,0" path="m4514,3483r,e" filled="f" strokeweight=".06pt">
              <v:path arrowok="t"/>
            </v:shape>
            <w10:wrap anchorx="page"/>
          </v:group>
        </w:pict>
      </w:r>
      <w:r>
        <w:pict>
          <v:group id="_x0000_s7209" style="position:absolute;left:0;text-align:left;margin-left:224.05pt;margin-top:174.6pt;width:0;height:0;z-index:-6688;mso-position-horizontal-relative:page" coordorigin="4481,3492" coordsize="0,0">
            <v:shape id="_x0000_s7210" style="position:absolute;left:4481;top:3492;width:0;height:0" coordorigin="4481,3492" coordsize="0,0" path="m4481,3492r,e" filled="f" strokeweight=".06pt">
              <v:path arrowok="t"/>
            </v:shape>
            <w10:wrap anchorx="page"/>
          </v:group>
        </w:pict>
      </w:r>
      <w:r>
        <w:pict>
          <v:group id="_x0000_s7207" style="position:absolute;left:0;text-align:left;margin-left:231.1pt;margin-top:170.85pt;width:0;height:0;z-index:-6687;mso-position-horizontal-relative:page" coordorigin="4622,3417" coordsize="0,0">
            <v:shape id="_x0000_s7208" style="position:absolute;left:4622;top:3417;width:0;height:0" coordorigin="4622,3417" coordsize="0,0" path="m4622,3417r,e" filled="f" strokeweight=".06pt">
              <v:path arrowok="t"/>
            </v:shape>
            <w10:wrap anchorx="page"/>
          </v:group>
        </w:pict>
      </w:r>
      <w:r>
        <w:pict>
          <v:group id="_x0000_s7205" style="position:absolute;left:0;text-align:left;margin-left:174.3pt;margin-top:111.95pt;width:0;height:0;z-index:-6628;mso-position-horizontal-relative:page" coordorigin="3486,2239" coordsize="0,0">
            <v:shape id="_x0000_s7206" style="position:absolute;left:3486;top:2239;width:0;height:0" coordorigin="3486,2239" coordsize="0,0" path="m3486,2239r,e" filled="f" strokeweight=".06pt">
              <v:path arrowok="t"/>
            </v:shape>
            <w10:wrap anchorx="page"/>
          </v:group>
        </w:pict>
      </w:r>
      <w:r>
        <w:pict>
          <v:group id="_x0000_s7203" style="position:absolute;left:0;text-align:left;margin-left:169.6pt;margin-top:114.65pt;width:0;height:0;z-index:-6627;mso-position-horizontal-relative:page" coordorigin="3392,2293" coordsize="0,0">
            <v:shape id="_x0000_s7204" style="position:absolute;left:3392;top:2293;width:0;height:0" coordorigin="3392,2293" coordsize="0,0" path="m3392,2293r,e" filled="f" strokeweight=".06pt">
              <v:path arrowok="t"/>
            </v:shape>
            <w10:wrap anchorx="page"/>
          </v:group>
        </w:pict>
      </w:r>
      <w:r>
        <w:pict>
          <v:group id="_x0000_s7201" style="position:absolute;left:0;text-align:left;margin-left:166.8pt;margin-top:116.25pt;width:0;height:0;z-index:-6626;mso-position-horizontal-relative:page" coordorigin="3336,2325" coordsize="0,0">
            <v:shape id="_x0000_s7202" style="position:absolute;left:3336;top:2325;width:0;height:0" coordorigin="3336,2325" coordsize="0,0" path="m3336,2325r,e" filled="f" strokeweight=".06pt">
              <v:path arrowok="t"/>
            </v:shape>
            <w10:wrap anchorx="page"/>
          </v:group>
        </w:pict>
      </w:r>
      <w:r>
        <w:pict>
          <v:group id="_x0000_s7199" style="position:absolute;left:0;text-align:left;margin-left:164.95pt;margin-top:117.35pt;width:0;height:0;z-index:-6625;mso-position-horizontal-relative:page" coordorigin="3299,2347" coordsize="0,0">
            <v:shape id="_x0000_s7200" style="position:absolute;left:3299;top:2347;width:0;height:0" coordorigin="3299,2347" coordsize="0,0" path="m3299,2347r,e" filled="f" strokeweight=".06pt">
              <v:path arrowok="t"/>
            </v:shape>
            <w10:wrap anchorx="page"/>
          </v:group>
        </w:pict>
      </w:r>
      <w:r>
        <w:pict>
          <v:group id="_x0000_s7197" style="position:absolute;left:0;text-align:left;margin-left:173.3pt;margin-top:111.3pt;width:0;height:0;z-index:-6624;mso-position-horizontal-relative:page" coordorigin="3466,2226" coordsize="0,0">
            <v:shape id="_x0000_s7198" style="position:absolute;left:3466;top:2226;width:0;height:0" coordorigin="3466,2226" coordsize="0,0" path="m3466,2226r,e" filled="f" strokeweight=".06pt">
              <v:path arrowok="t"/>
            </v:shape>
            <w10:wrap anchorx="page"/>
          </v:group>
        </w:pict>
      </w:r>
      <w:r>
        <w:pict>
          <v:group id="_x0000_s7195" style="position:absolute;left:0;text-align:left;margin-left:172.4pt;margin-top:111.85pt;width:0;height:0;z-index:-6623;mso-position-horizontal-relative:page" coordorigin="3448,2237" coordsize="0,0">
            <v:shape id="_x0000_s7196" style="position:absolute;left:3448;top:2237;width:0;height:0" coordorigin="3448,2237" coordsize="0,0" path="m3448,2237r,e" filled="f" strokeweight=".06pt">
              <v:path arrowok="t"/>
            </v:shape>
            <w10:wrap anchorx="page"/>
          </v:group>
        </w:pict>
      </w:r>
      <w:r>
        <w:pict>
          <v:group id="_x0000_s7193" style="position:absolute;left:0;text-align:left;margin-left:171.4pt;margin-top:112.35pt;width:0;height:0;z-index:-6622;mso-position-horizontal-relative:page" coordorigin="3428,2247" coordsize="0,0">
            <v:shape id="_x0000_s7194" style="position:absolute;left:3428;top:2247;width:0;height:0" coordorigin="3428,2247" coordsize="0,0" path="m3428,2247r,e" filled="f" strokeweight=".06pt">
              <v:path arrowok="t"/>
            </v:shape>
            <w10:wrap anchorx="page"/>
          </v:group>
        </w:pict>
      </w:r>
      <w:r>
        <w:pict>
          <v:group id="_x0000_s7191" style="position:absolute;left:0;text-align:left;margin-left:169.55pt;margin-top:113.45pt;width:0;height:0;z-index:-6621;mso-position-horizontal-relative:page" coordorigin="3391,2269" coordsize="0,0">
            <v:shape id="_x0000_s7192" style="position:absolute;left:3391;top:2269;width:0;height:0" coordorigin="3391,2269" coordsize="0,0" path="m3391,2269r,e" filled="f" strokeweight=".06pt">
              <v:path arrowok="t"/>
            </v:shape>
            <w10:wrap anchorx="page"/>
          </v:group>
        </w:pict>
      </w:r>
      <w:r>
        <w:pict>
          <v:group id="_x0000_s7189" style="position:absolute;left:0;text-align:left;margin-left:168.6pt;margin-top:114pt;width:0;height:0;z-index:-6620;mso-position-horizontal-relative:page" coordorigin="3372,2280" coordsize="0,0">
            <v:shape id="_x0000_s7190" style="position:absolute;left:3372;top:2280;width:0;height:0" coordorigin="3372,2280" coordsize="0,0" path="m3372,2280r,e" filled="f" strokeweight=".06pt">
              <v:path arrowok="t"/>
            </v:shape>
            <w10:wrap anchorx="page"/>
          </v:group>
        </w:pict>
      </w:r>
      <w:r>
        <w:pict>
          <v:group id="_x0000_s7187" style="position:absolute;left:0;text-align:left;margin-left:166.75pt;margin-top:115.05pt;width:0;height:0;z-index:-6619;mso-position-horizontal-relative:page" coordorigin="3335,2301" coordsize="0,0">
            <v:shape id="_x0000_s7188" style="position:absolute;left:3335;top:2301;width:0;height:0" coordorigin="3335,2301" coordsize="0,0" path="m3335,2301r,e" filled="f" strokeweight=".06pt">
              <v:path arrowok="t"/>
            </v:shape>
            <w10:wrap anchorx="page"/>
          </v:group>
        </w:pict>
      </w:r>
      <w:r>
        <w:pict>
          <v:group id="_x0000_s7185" style="position:absolute;left:0;text-align:left;margin-left:164.9pt;margin-top:116.15pt;width:0;height:0;z-index:-6618;mso-position-horizontal-relative:page" coordorigin="3298,2323" coordsize="0,0">
            <v:shape id="_x0000_s7186" style="position:absolute;left:3298;top:2323;width:0;height:0" coordorigin="3298,2323" coordsize="0,0" path="m3298,2323r,e" filled="f" strokeweight=".06pt">
              <v:path arrowok="t"/>
            </v:shape>
            <w10:wrap anchorx="page"/>
          </v:group>
        </w:pict>
      </w:r>
      <w:r>
        <w:pict>
          <v:group id="_x0000_s7183" style="position:absolute;left:0;text-align:left;margin-left:163.9pt;margin-top:116.7pt;width:0;height:0;z-index:-6617;mso-position-horizontal-relative:page" coordorigin="3278,2334" coordsize="0,0">
            <v:shape id="_x0000_s7184" style="position:absolute;left:3278;top:2334;width:0;height:0" coordorigin="3278,2334" coordsize="0,0" path="m3278,2334r,e" filled="f" strokeweight=".06pt">
              <v:path arrowok="t"/>
            </v:shape>
            <w10:wrap anchorx="page"/>
          </v:group>
        </w:pict>
      </w:r>
      <w:r>
        <w:pict>
          <v:group id="_x0000_s7181" style="position:absolute;left:0;text-align:left;margin-left:175.1pt;margin-top:109pt;width:0;height:0;z-index:-6616;mso-position-horizontal-relative:page" coordorigin="3502,2180" coordsize="0,0">
            <v:shape id="_x0000_s7182" style="position:absolute;left:3502;top:2180;width:0;height:0" coordorigin="3502,2180" coordsize="0,0" path="m3502,2180r,e" filled="f" strokeweight=".06pt">
              <v:path arrowok="t"/>
            </v:shape>
            <w10:wrap anchorx="page"/>
          </v:group>
        </w:pict>
      </w:r>
      <w:r>
        <w:pict>
          <v:group id="_x0000_s7179" style="position:absolute;left:0;text-align:left;margin-left:173.2pt;margin-top:110.05pt;width:0;height:0;z-index:-6615;mso-position-horizontal-relative:page" coordorigin="3464,2201" coordsize="0,0">
            <v:shape id="_x0000_s7180" style="position:absolute;left:3464;top:2201;width:0;height:0" coordorigin="3464,2201" coordsize="0,0" path="m3464,2201r,e" filled="f" strokeweight=".06pt">
              <v:path arrowok="t"/>
            </v:shape>
            <w10:wrap anchorx="page"/>
          </v:group>
        </w:pict>
      </w:r>
      <w:r>
        <w:pict>
          <v:group id="_x0000_s7177" style="position:absolute;left:0;text-align:left;margin-left:171.35pt;margin-top:111.15pt;width:0;height:0;z-index:-6614;mso-position-horizontal-relative:page" coordorigin="3427,2223" coordsize="0,0">
            <v:shape id="_x0000_s7178" style="position:absolute;left:3427;top:2223;width:0;height:0" coordorigin="3427,2223" coordsize="0,0" path="m3427,2223r,e" filled="f" strokeweight=".06pt">
              <v:path arrowok="t"/>
            </v:shape>
            <w10:wrap anchorx="page"/>
          </v:group>
        </w:pict>
      </w:r>
      <w:r>
        <w:pict>
          <v:group id="_x0000_s7175" style="position:absolute;left:0;text-align:left;margin-left:170.4pt;margin-top:111.7pt;width:0;height:0;z-index:-6613;mso-position-horizontal-relative:page" coordorigin="3408,2234" coordsize="0,0">
            <v:shape id="_x0000_s7176" style="position:absolute;left:3408;top:2234;width:0;height:0" coordorigin="3408,2234" coordsize="0,0" path="m3408,2234r,e" filled="f" strokeweight=".06pt">
              <v:path arrowok="t"/>
            </v:shape>
            <w10:wrap anchorx="page"/>
          </v:group>
        </w:pict>
      </w:r>
      <w:r>
        <w:pict>
          <v:group id="_x0000_s7173" style="position:absolute;left:0;text-align:left;margin-left:168.55pt;margin-top:112.8pt;width:0;height:0;z-index:-6612;mso-position-horizontal-relative:page" coordorigin="3371,2256" coordsize="0,0">
            <v:shape id="_x0000_s7174" style="position:absolute;left:3371;top:2256;width:0;height:0" coordorigin="3371,2256" coordsize="0,0" path="m3371,2256r,e" filled="f" strokeweight=".06pt">
              <v:path arrowok="t"/>
            </v:shape>
            <w10:wrap anchorx="page"/>
          </v:group>
        </w:pict>
      </w:r>
      <w:r>
        <w:pict>
          <v:group id="_x0000_s7171" style="position:absolute;left:0;text-align:left;margin-left:166.7pt;margin-top:113.85pt;width:0;height:0;z-index:-6611;mso-position-horizontal-relative:page" coordorigin="3334,2277" coordsize="0,0">
            <v:shape id="_x0000_s7172" style="position:absolute;left:3334;top:2277;width:0;height:0" coordorigin="3334,2277" coordsize="0,0" path="m3334,2277r,e" filled="f" strokeweight=".06pt">
              <v:path arrowok="t"/>
            </v:shape>
            <w10:wrap anchorx="page"/>
          </v:group>
        </w:pict>
      </w:r>
      <w:r>
        <w:pict>
          <v:group id="_x0000_s7169" style="position:absolute;left:0;text-align:left;margin-left:163.85pt;margin-top:115.5pt;width:0;height:0;z-index:-6610;mso-position-horizontal-relative:page" coordorigin="3277,2310" coordsize="0,0">
            <v:shape id="_x0000_s7170" style="position:absolute;left:3277;top:2310;width:0;height:0" coordorigin="3277,2310" coordsize="0,0" path="m3277,2310r,e" filled="f" strokeweight=".06pt">
              <v:path arrowok="t"/>
            </v:shape>
            <w10:wrap anchorx="page"/>
          </v:group>
        </w:pict>
      </w:r>
      <w:r>
        <w:pict>
          <v:group id="_x0000_s7167" style="position:absolute;left:0;text-align:left;margin-left:162pt;margin-top:116.5pt;width:0;height:0;z-index:-6609;mso-position-horizontal-relative:page" coordorigin="3240,2330" coordsize="0,0">
            <v:shape id="_x0000_s7168" style="position:absolute;left:3240;top:2330;width:0;height:0" coordorigin="3240,2330" coordsize="0,0" path="m3240,2330r,e" filled="f" strokeweight=".06pt">
              <v:path arrowok="t"/>
            </v:shape>
            <w10:wrap anchorx="page"/>
          </v:group>
        </w:pict>
      </w:r>
      <w:r>
        <w:pict>
          <v:group id="_x0000_s7165" style="position:absolute;left:0;text-align:left;margin-left:168.5pt;margin-top:111.6pt;width:0;height:0;z-index:-6608;mso-position-horizontal-relative:page" coordorigin="3370,2232" coordsize="0,0">
            <v:shape id="_x0000_s7166" style="position:absolute;left:3370;top:2232;width:0;height:0" coordorigin="3370,2232" coordsize="0,0" path="m3370,2232r,e" filled="f" strokeweight=".06pt">
              <v:path arrowok="t"/>
            </v:shape>
            <w10:wrap anchorx="page"/>
          </v:group>
        </w:pict>
      </w:r>
      <w:r>
        <w:pict>
          <v:group id="_x0000_s7163" style="position:absolute;left:0;text-align:left;margin-left:165.65pt;margin-top:113.15pt;width:0;height:0;z-index:-6607;mso-position-horizontal-relative:page" coordorigin="3313,2263" coordsize="0,0">
            <v:shape id="_x0000_s7164" style="position:absolute;left:3313;top:2263;width:0;height:0" coordorigin="3313,2263" coordsize="0,0" path="m3313,2263r,e" filled="f" strokeweight=".06pt">
              <v:path arrowok="t"/>
            </v:shape>
            <w10:wrap anchorx="page"/>
          </v:group>
        </w:pict>
      </w:r>
      <w:r>
        <w:pict>
          <v:group id="_x0000_s7161" style="position:absolute;left:0;text-align:left;margin-left:161.95pt;margin-top:115.3pt;width:0;height:0;z-index:-6606;mso-position-horizontal-relative:page" coordorigin="3239,2306" coordsize="0,0">
            <v:shape id="_x0000_s7162" style="position:absolute;left:3239;top:2306;width:0;height:0" coordorigin="3239,2306" coordsize="0,0" path="m3239,2306r,e" filled="f" strokeweight=".06pt">
              <v:path arrowok="t"/>
            </v:shape>
            <w10:wrap anchorx="page"/>
          </v:group>
        </w:pict>
      </w:r>
      <w:r>
        <w:pict>
          <v:group id="_x0000_s7159" style="position:absolute;left:0;text-align:left;margin-left:161pt;margin-top:115.9pt;width:0;height:0;z-index:-6605;mso-position-horizontal-relative:page" coordorigin="3220,2318" coordsize="0,0">
            <v:shape id="_x0000_s7160" style="position:absolute;left:3220;top:2318;width:0;height:0" coordorigin="3220,2318" coordsize="0,0" path="m3220,2318r,e" filled="f" strokeweight=".06pt">
              <v:path arrowok="t"/>
            </v:shape>
            <w10:wrap anchorx="page"/>
          </v:group>
        </w:pict>
      </w:r>
      <w:r>
        <w:pict>
          <v:group id="_x0000_s7157" style="position:absolute;left:0;text-align:left;margin-left:173.15pt;margin-top:108.85pt;width:0;height:0;z-index:-6604;mso-position-horizontal-relative:page" coordorigin="3463,2177" coordsize="0,0">
            <v:shape id="_x0000_s7158" style="position:absolute;left:3463;top:2177;width:0;height:0" coordorigin="3463,2177" coordsize="0,0" path="m3463,2177r,e" filled="f" strokeweight=".06pt">
              <v:path arrowok="t"/>
            </v:shape>
            <w10:wrap anchorx="page"/>
          </v:group>
        </w:pict>
      </w:r>
      <w:r>
        <w:pict>
          <v:group id="_x0000_s7155" style="position:absolute;left:0;text-align:left;margin-left:172.2pt;margin-top:109.45pt;width:0;height:0;z-index:-6603;mso-position-horizontal-relative:page" coordorigin="3444,2189" coordsize="0,0">
            <v:shape id="_x0000_s7156" style="position:absolute;left:3444;top:2189;width:0;height:0" coordorigin="3444,2189" coordsize="0,0" path="m3444,2189r,e" filled="f" strokeweight=".06pt">
              <v:path arrowok="t"/>
            </v:shape>
            <w10:wrap anchorx="page"/>
          </v:group>
        </w:pict>
      </w:r>
      <w:r>
        <w:pict>
          <v:group id="_x0000_s7153" style="position:absolute;left:0;text-align:left;margin-left:170.35pt;margin-top:110.45pt;width:0;height:0;z-index:-6602;mso-position-horizontal-relative:page" coordorigin="3407,2209" coordsize="0,0">
            <v:shape id="_x0000_s7154" style="position:absolute;left:3407;top:2209;width:0;height:0" coordorigin="3407,2209" coordsize="0,0" path="m3407,2209r,e" filled="f" strokeweight=".06pt">
              <v:path arrowok="t"/>
            </v:shape>
            <w10:wrap anchorx="page"/>
          </v:group>
        </w:pict>
      </w:r>
      <w:r>
        <w:pict>
          <v:group id="_x0000_s7151" style="position:absolute;left:0;text-align:left;margin-left:164.65pt;margin-top:112.55pt;width:0;height:0;z-index:-6601;mso-position-horizontal-relative:page" coordorigin="3293,2251" coordsize="0,0">
            <v:shape id="_x0000_s7152" style="position:absolute;left:3293;top:2251;width:0;height:0" coordorigin="3293,2251" coordsize="0,0" path="m3293,2251r,e" filled="f" strokeweight=".06pt">
              <v:path arrowok="t"/>
            </v:shape>
            <w10:wrap anchorx="page"/>
          </v:group>
        </w:pict>
      </w:r>
      <w:r>
        <w:pict>
          <v:group id="_x0000_s7149" style="position:absolute;left:0;text-align:left;margin-left:163.75pt;margin-top:113.05pt;width:0;height:0;z-index:-6600;mso-position-horizontal-relative:page" coordorigin="3275,2261" coordsize="0,0">
            <v:shape id="_x0000_s7150" style="position:absolute;left:3275;top:2261;width:0;height:0" coordorigin="3275,2261" coordsize="0,0" path="m3275,2261r,e" filled="f" strokeweight=".06pt">
              <v:path arrowok="t"/>
            </v:shape>
            <w10:wrap anchorx="page"/>
          </v:group>
        </w:pict>
      </w:r>
      <w:r>
        <w:pict>
          <v:group id="_x0000_s7147" style="position:absolute;left:0;text-align:left;margin-left:162.8pt;margin-top:113.55pt;width:0;height:0;z-index:-6599;mso-position-horizontal-relative:page" coordorigin="3256,2271" coordsize="0,0">
            <v:shape id="_x0000_s7148" style="position:absolute;left:3256;top:2271;width:0;height:0" coordorigin="3256,2271" coordsize="0,0" path="m3256,2271r,e" filled="f" strokeweight=".06pt">
              <v:path arrowok="t"/>
            </v:shape>
            <w10:wrap anchorx="page"/>
          </v:group>
        </w:pict>
      </w:r>
      <w:r>
        <w:pict>
          <v:group id="_x0000_s7145" style="position:absolute;left:0;text-align:left;margin-left:160.9pt;margin-top:114.7pt;width:0;height:0;z-index:-6598;mso-position-horizontal-relative:page" coordorigin="3218,2294" coordsize="0,0">
            <v:shape id="_x0000_s7146" style="position:absolute;left:3218;top:2294;width:0;height:0" coordorigin="3218,2294" coordsize="0,0" path="m3218,2294r,e" filled="f" strokeweight=".06pt">
              <v:path arrowok="t"/>
            </v:shape>
            <w10:wrap anchorx="page"/>
          </v:group>
        </w:pict>
      </w:r>
      <w:r>
        <w:pict>
          <v:group id="_x0000_s7143" style="position:absolute;left:0;text-align:left;margin-left:172.15pt;margin-top:108.15pt;width:0;height:0;z-index:-6597;mso-position-horizontal-relative:page" coordorigin="3443,2163" coordsize="0,0">
            <v:shape id="_x0000_s7144" style="position:absolute;left:3443;top:2163;width:0;height:0" coordorigin="3443,2163" coordsize="0,0" path="m3443,2163r,e" filled="f" strokeweight=".06pt">
              <v:path arrowok="t"/>
            </v:shape>
            <w10:wrap anchorx="page"/>
          </v:group>
        </w:pict>
      </w:r>
      <w:r>
        <w:pict>
          <v:group id="_x0000_s7141" style="position:absolute;left:0;text-align:left;margin-left:171.2pt;margin-top:108.7pt;width:0;height:0;z-index:-6596;mso-position-horizontal-relative:page" coordorigin="3424,2174" coordsize="0,0">
            <v:shape id="_x0000_s7142" style="position:absolute;left:3424;top:2174;width:0;height:0" coordorigin="3424,2174" coordsize="0,0" path="m3424,2174r,e" filled="f" strokeweight=".06pt">
              <v:path arrowok="t"/>
            </v:shape>
            <w10:wrap anchorx="page"/>
          </v:group>
        </w:pict>
      </w:r>
      <w:r>
        <w:pict>
          <v:group id="_x0000_s7139" style="position:absolute;left:0;text-align:left;margin-left:167.45pt;margin-top:110.85pt;width:0;height:0;z-index:-6595;mso-position-horizontal-relative:page" coordorigin="3349,2217" coordsize="0,0">
            <v:shape id="_x0000_s7140" style="position:absolute;left:3349;top:2217;width:0;height:0" coordorigin="3349,2217" coordsize="0,0" path="m3349,2217r,e" filled="f" strokeweight=".06pt">
              <v:path arrowok="t"/>
            </v:shape>
            <w10:wrap anchorx="page"/>
          </v:group>
        </w:pict>
      </w:r>
      <w:r>
        <w:pict>
          <v:group id="_x0000_s7137" style="position:absolute;left:0;text-align:left;margin-left:159.95pt;margin-top:115.2pt;width:0;height:0;z-index:-6594;mso-position-horizontal-relative:page" coordorigin="3199,2304" coordsize="0,0">
            <v:shape id="_x0000_s7138" style="position:absolute;left:3199;top:2304;width:0;height:0" coordorigin="3199,2304" coordsize="0,0" path="m3199,2304r,e" filled="f" strokeweight=".06pt">
              <v:path arrowok="t"/>
            </v:shape>
            <w10:wrap anchorx="page"/>
          </v:group>
        </w:pict>
      </w:r>
      <w:r>
        <w:pict>
          <v:group id="_x0000_s7135" style="position:absolute;left:0;text-align:left;margin-left:161.75pt;margin-top:112.9pt;width:0;height:0;z-index:-6593;mso-position-horizontal-relative:page" coordorigin="3235,2258" coordsize="0,0">
            <v:shape id="_x0000_s7136" style="position:absolute;left:3235;top:2258;width:0;height:0" coordorigin="3235,2258" coordsize="0,0" path="m3235,2258r,e" filled="f" strokeweight=".06pt">
              <v:path arrowok="t"/>
            </v:shape>
            <w10:wrap anchorx="page"/>
          </v:group>
        </w:pict>
      </w:r>
      <w:r>
        <w:pict>
          <v:group id="_x0000_s7133" style="position:absolute;left:0;text-align:left;margin-left:171.1pt;margin-top:107.5pt;width:0;height:0;z-index:-6592;mso-position-horizontal-relative:page" coordorigin="3422,2150" coordsize="0,0">
            <v:shape id="_x0000_s7134" style="position:absolute;left:3422;top:2150;width:0;height:0" coordorigin="3422,2150" coordsize="0,0" path="m3422,2150r,e" filled="f" strokeweight=".06pt">
              <v:path arrowok="t"/>
            </v:shape>
            <w10:wrap anchorx="page"/>
          </v:group>
        </w:pict>
      </w:r>
      <w:r>
        <w:pict>
          <v:group id="_x0000_s7131" style="position:absolute;left:0;text-align:left;margin-left:170.2pt;margin-top:108.05pt;width:0;height:0;z-index:-6591;mso-position-horizontal-relative:page" coordorigin="3404,2161" coordsize="0,0">
            <v:shape id="_x0000_s7132" style="position:absolute;left:3404;top:2161;width:0;height:0" coordorigin="3404,2161" coordsize="0,0" path="m3404,2161r,e" filled="f" strokeweight=".06pt">
              <v:path arrowok="t"/>
            </v:shape>
            <w10:wrap anchorx="page"/>
          </v:group>
        </w:pict>
      </w:r>
      <w:r>
        <w:pict>
          <v:group id="_x0000_s7129" style="position:absolute;left:0;text-align:left;margin-left:169.25pt;margin-top:108.6pt;width:0;height:0;z-index:-6590;mso-position-horizontal-relative:page" coordorigin="3385,2172" coordsize="0,0">
            <v:shape id="_x0000_s7130" style="position:absolute;left:3385;top:2172;width:0;height:0" coordorigin="3385,2172" coordsize="0,0" path="m3385,2172r,e" filled="f" strokeweight=".06pt">
              <v:path arrowok="t"/>
            </v:shape>
            <w10:wrap anchorx="page"/>
          </v:group>
        </w:pict>
      </w:r>
      <w:r>
        <w:pict>
          <v:group id="_x0000_s7127" style="position:absolute;left:0;text-align:left;margin-left:167.4pt;margin-top:109.65pt;width:0;height:0;z-index:-6589;mso-position-horizontal-relative:page" coordorigin="3348,2193" coordsize="0,0">
            <v:shape id="_x0000_s7128" style="position:absolute;left:3348;top:2193;width:0;height:0" coordorigin="3348,2193" coordsize="0,0" path="m3348,2193r,e" filled="f" strokeweight=".06pt">
              <v:path arrowok="t"/>
            </v:shape>
            <w10:wrap anchorx="page"/>
          </v:group>
        </w:pict>
      </w:r>
      <w:r>
        <w:pict>
          <v:group id="_x0000_s7125" style="position:absolute;left:0;text-align:left;margin-left:166.45pt;margin-top:110.2pt;width:0;height:0;z-index:-6588;mso-position-horizontal-relative:page" coordorigin="3329,2204" coordsize="0,0">
            <v:shape id="_x0000_s7126" style="position:absolute;left:3329;top:2204;width:0;height:0" coordorigin="3329,2204" coordsize="0,0" path="m3329,2204r,e" filled="f" strokeweight=".06pt">
              <v:path arrowok="t"/>
            </v:shape>
            <w10:wrap anchorx="page"/>
          </v:group>
        </w:pict>
      </w:r>
      <w:r>
        <w:pict>
          <v:group id="_x0000_s7123" style="position:absolute;left:0;text-align:left;margin-left:164.6pt;margin-top:111.3pt;width:0;height:0;z-index:-6587;mso-position-horizontal-relative:page" coordorigin="3292,2226" coordsize="0,0">
            <v:shape id="_x0000_s7124" style="position:absolute;left:3292;top:2226;width:0;height:0" coordorigin="3292,2226" coordsize="0,0" path="m3292,2226r,e" filled="f" strokeweight=".06pt">
              <v:path arrowok="t"/>
            </v:shape>
            <w10:wrap anchorx="page"/>
          </v:group>
        </w:pict>
      </w:r>
      <w:r>
        <w:pict>
          <v:group id="_x0000_s7121" style="position:absolute;left:0;text-align:left;margin-left:162.7pt;margin-top:112.35pt;width:0;height:0;z-index:-6586;mso-position-horizontal-relative:page" coordorigin="3254,2247" coordsize="0,0">
            <v:shape id="_x0000_s7122" style="position:absolute;left:3254;top:2247;width:0;height:0" coordorigin="3254,2247" coordsize="0,0" path="m3254,2247r,e" filled="f" strokeweight=".06pt">
              <v:path arrowok="t"/>
            </v:shape>
            <w10:wrap anchorx="page"/>
          </v:group>
        </w:pict>
      </w:r>
      <w:r>
        <w:pict>
          <v:group id="_x0000_s7119" style="position:absolute;left:0;text-align:left;margin-left:159.9pt;margin-top:114pt;width:0;height:0;z-index:-6585;mso-position-horizontal-relative:page" coordorigin="3198,2280" coordsize="0,0">
            <v:shape id="_x0000_s7120" style="position:absolute;left:3198;top:2280;width:0;height:0" coordorigin="3198,2280" coordsize="0,0" path="m3198,2280r,e" filled="f" strokeweight=".06pt">
              <v:path arrowok="t"/>
            </v:shape>
            <w10:wrap anchorx="page"/>
          </v:group>
        </w:pict>
      </w:r>
      <w:r>
        <w:pict>
          <v:group id="_x0000_s7117" style="position:absolute;left:0;text-align:left;margin-left:171.05pt;margin-top:106.3pt;width:0;height:0;z-index:-6584;mso-position-horizontal-relative:page" coordorigin="3421,2126" coordsize="0,0">
            <v:shape id="_x0000_s7118" style="position:absolute;left:3421;top:2126;width:0;height:0" coordorigin="3421,2126" coordsize="0,0" path="m3421,2126r,e" filled="f" strokeweight=".06pt">
              <v:path arrowok="t"/>
            </v:shape>
            <w10:wrap anchorx="page"/>
          </v:group>
        </w:pict>
      </w:r>
      <w:r>
        <w:pict>
          <v:group id="_x0000_s7115" style="position:absolute;left:0;text-align:left;margin-left:169.2pt;margin-top:107.4pt;width:0;height:0;z-index:-6583;mso-position-horizontal-relative:page" coordorigin="3384,2148" coordsize="0,0">
            <v:shape id="_x0000_s7116" style="position:absolute;left:3384;top:2148;width:0;height:0" coordorigin="3384,2148" coordsize="0,0" path="m3384,2148r,e" filled="f" strokeweight=".06pt">
              <v:path arrowok="t"/>
            </v:shape>
            <w10:wrap anchorx="page"/>
          </v:group>
        </w:pict>
      </w:r>
      <w:r>
        <w:pict>
          <v:group id="_x0000_s7113" style="position:absolute;left:0;text-align:left;margin-left:168.25pt;margin-top:107.95pt;width:0;height:0;z-index:-6582;mso-position-horizontal-relative:page" coordorigin="3365,2159" coordsize="0,0">
            <v:shape id="_x0000_s7114" style="position:absolute;left:3365;top:2159;width:0;height:0" coordorigin="3365,2159" coordsize="0,0" path="m3365,2159r,e" filled="f" strokeweight=".06pt">
              <v:path arrowok="t"/>
            </v:shape>
            <w10:wrap anchorx="page"/>
          </v:group>
        </w:pict>
      </w:r>
      <w:r>
        <w:pict>
          <v:group id="_x0000_s7111" style="position:absolute;left:0;text-align:left;margin-left:166.4pt;margin-top:109pt;width:0;height:0;z-index:-6581;mso-position-horizontal-relative:page" coordorigin="3328,2180" coordsize="0,0">
            <v:shape id="_x0000_s7112" style="position:absolute;left:3328;top:2180;width:0;height:0" coordorigin="3328,2180" coordsize="0,0" path="m3328,2180r,e" filled="f" strokeweight=".06pt">
              <v:path arrowok="t"/>
            </v:shape>
            <w10:wrap anchorx="page"/>
          </v:group>
        </w:pict>
      </w:r>
      <w:r>
        <w:pict>
          <v:group id="_x0000_s7109" style="position:absolute;left:0;text-align:left;margin-left:164.5pt;margin-top:110.1pt;width:0;height:0;z-index:-6580;mso-position-horizontal-relative:page" coordorigin="3290,2202" coordsize="0,0">
            <v:shape id="_x0000_s7110" style="position:absolute;left:3290;top:2202;width:0;height:0" coordorigin="3290,2202" coordsize="0,0" path="m3290,2202r,e" filled="f" strokeweight=".06pt">
              <v:path arrowok="t"/>
            </v:shape>
            <w10:wrap anchorx="page"/>
          </v:group>
        </w:pict>
      </w:r>
      <w:r>
        <w:pict>
          <v:group id="_x0000_s7107" style="position:absolute;left:0;text-align:left;margin-left:161.7pt;margin-top:111.7pt;width:0;height:0;z-index:-6579;mso-position-horizontal-relative:page" coordorigin="3234,2234" coordsize="0,0">
            <v:shape id="_x0000_s7108" style="position:absolute;left:3234;top:2234;width:0;height:0" coordorigin="3234,2234" coordsize="0,0" path="m3234,2234r,e" filled="f" strokeweight=".06pt">
              <v:path arrowok="t"/>
            </v:shape>
            <w10:wrap anchorx="page"/>
          </v:group>
        </w:pict>
      </w:r>
      <w:r>
        <w:pict>
          <v:group id="_x0000_s7105" style="position:absolute;left:0;text-align:left;margin-left:160.75pt;margin-top:112.25pt;width:0;height:0;z-index:-6578;mso-position-horizontal-relative:page" coordorigin="3215,2245" coordsize="0,0">
            <v:shape id="_x0000_s7106" style="position:absolute;left:3215;top:2245;width:0;height:0" coordorigin="3215,2245" coordsize="0,0" path="m3215,2245r,e" filled="f" strokeweight=".06pt">
              <v:path arrowok="t"/>
            </v:shape>
            <w10:wrap anchorx="page"/>
          </v:group>
        </w:pict>
      </w:r>
      <w:r>
        <w:pict>
          <v:group id="_x0000_s7103" style="position:absolute;left:0;text-align:left;margin-left:159.85pt;margin-top:112.8pt;width:0;height:0;z-index:-6577;mso-position-horizontal-relative:page" coordorigin="3197,2256" coordsize="0,0">
            <v:shape id="_x0000_s7104" style="position:absolute;left:3197;top:2256;width:0;height:0" coordorigin="3197,2256" coordsize="0,0" path="m3197,2256r,e" filled="f" strokeweight=".06pt">
              <v:path arrowok="t"/>
            </v:shape>
            <w10:wrap anchorx="page"/>
          </v:group>
        </w:pict>
      </w:r>
      <w:r>
        <w:pict>
          <v:group id="_x0000_s7101" style="position:absolute;left:0;text-align:left;margin-left:170.05pt;margin-top:105.65pt;width:0;height:0;z-index:-6576;mso-position-horizontal-relative:page" coordorigin="3401,2113" coordsize="0,0">
            <v:shape id="_x0000_s7102" style="position:absolute;left:3401;top:2113;width:0;height:0" coordorigin="3401,2113" coordsize="0,0" path="m3401,2113r,e" filled="f" strokeweight=".06pt">
              <v:path arrowok="t"/>
            </v:shape>
            <w10:wrap anchorx="page"/>
          </v:group>
        </w:pict>
      </w:r>
      <w:r>
        <w:pict>
          <v:group id="_x0000_s7099" style="position:absolute;left:0;text-align:left;margin-left:168.2pt;margin-top:106.75pt;width:0;height:0;z-index:-6575;mso-position-horizontal-relative:page" coordorigin="3364,2135" coordsize="0,0">
            <v:shape id="_x0000_s7100" style="position:absolute;left:3364;top:2135;width:0;height:0" coordorigin="3364,2135" coordsize="0,0" path="m3364,2135r,e" filled="f" strokeweight=".06pt">
              <v:path arrowok="t"/>
            </v:shape>
            <w10:wrap anchorx="page"/>
          </v:group>
        </w:pict>
      </w:r>
      <w:r>
        <w:pict>
          <v:group id="_x0000_s7097" style="position:absolute;left:0;text-align:left;margin-left:166.3pt;margin-top:107.8pt;width:0;height:0;z-index:-6574;mso-position-horizontal-relative:page" coordorigin="3326,2156" coordsize="0,0">
            <v:shape id="_x0000_s7098" style="position:absolute;left:3326;top:2156;width:0;height:0" coordorigin="3326,2156" coordsize="0,0" path="m3326,2156r,e" filled="f" strokeweight=".06pt">
              <v:path arrowok="t"/>
            </v:shape>
            <w10:wrap anchorx="page"/>
          </v:group>
        </w:pict>
      </w:r>
      <w:r>
        <w:pict>
          <v:group id="_x0000_s7095" style="position:absolute;left:0;text-align:left;margin-left:163.5pt;margin-top:109.45pt;width:0;height:0;z-index:-6573;mso-position-horizontal-relative:page" coordorigin="3270,2189" coordsize="0,0">
            <v:shape id="_x0000_s7096" style="position:absolute;left:3270;top:2189;width:0;height:0" coordorigin="3270,2189" coordsize="0,0" path="m3270,2189r,e" filled="f" strokeweight=".06pt">
              <v:path arrowok="t"/>
            </v:shape>
            <w10:wrap anchorx="page"/>
          </v:group>
        </w:pict>
      </w:r>
      <w:r>
        <w:pict>
          <v:group id="_x0000_s7093" style="position:absolute;left:0;text-align:left;margin-left:159.8pt;margin-top:111.6pt;width:0;height:0;z-index:-6572;mso-position-horizontal-relative:page" coordorigin="3196,2232" coordsize="0,0">
            <v:shape id="_x0000_s7094" style="position:absolute;left:3196;top:2232;width:0;height:0" coordorigin="3196,2232" coordsize="0,0" path="m3196,2232r,e" filled="f" strokeweight=".06pt">
              <v:path arrowok="t"/>
            </v:shape>
            <w10:wrap anchorx="page"/>
          </v:group>
        </w:pict>
      </w:r>
      <w:r>
        <w:pict>
          <v:group id="_x0000_s7091" style="position:absolute;left:0;text-align:left;margin-left:158.8pt;margin-top:112.15pt;width:0;height:0;z-index:-6571;mso-position-horizontal-relative:page" coordorigin="3176,2243" coordsize="0,0">
            <v:shape id="_x0000_s7092" style="position:absolute;left:3176;top:2243;width:0;height:0" coordorigin="3176,2243" coordsize="0,0" path="m3176,2243r,e" filled="f" strokeweight=".06pt">
              <v:path arrowok="t"/>
            </v:shape>
            <w10:wrap anchorx="page"/>
          </v:group>
        </w:pict>
      </w:r>
      <w:r>
        <w:pict>
          <v:group id="_x0000_s7089" style="position:absolute;left:0;text-align:left;margin-left:169pt;margin-top:105pt;width:0;height:0;z-index:-6570;mso-position-horizontal-relative:page" coordorigin="3380,2100" coordsize="0,0">
            <v:shape id="_x0000_s7090" style="position:absolute;left:3380;top:2100;width:0;height:0" coordorigin="3380,2100" coordsize="0,0" path="m3380,2100r,e" filled="f" strokeweight=".06pt">
              <v:path arrowok="t"/>
            </v:shape>
            <w10:wrap anchorx="page"/>
          </v:group>
        </w:pict>
      </w:r>
      <w:r>
        <w:pict>
          <v:group id="_x0000_s7087" style="position:absolute;left:0;text-align:left;margin-left:165.3pt;margin-top:107.15pt;width:0;height:0;z-index:-6569;mso-position-horizontal-relative:page" coordorigin="3306,2143" coordsize="0,0">
            <v:shape id="_x0000_s7088" style="position:absolute;left:3306;top:2143;width:0;height:0" coordorigin="3306,2143" coordsize="0,0" path="m3306,2143r,e" filled="f" strokeweight=".06pt">
              <v:path arrowok="t"/>
            </v:shape>
            <w10:wrap anchorx="page"/>
          </v:group>
        </w:pict>
      </w:r>
      <w:r>
        <w:pict>
          <v:group id="_x0000_s7085" style="position:absolute;left:0;text-align:left;margin-left:162.5pt;margin-top:108.75pt;width:0;height:0;z-index:-6568;mso-position-horizontal-relative:page" coordorigin="3250,2175" coordsize="0,0">
            <v:shape id="_x0000_s7086" style="position:absolute;left:3250;top:2175;width:0;height:0" coordorigin="3250,2175" coordsize="0,0" path="m3250,2175r,e" filled="f" strokeweight=".06pt">
              <v:path arrowok="t"/>
            </v:shape>
            <w10:wrap anchorx="page"/>
          </v:group>
        </w:pict>
      </w:r>
      <w:r>
        <w:pict>
          <v:group id="_x0000_s7083" style="position:absolute;left:0;text-align:left;margin-left:161.6pt;margin-top:109.3pt;width:0;height:0;z-index:-6567;mso-position-horizontal-relative:page" coordorigin="3232,2186" coordsize="0,0">
            <v:shape id="_x0000_s7084" style="position:absolute;left:3232;top:2186;width:0;height:0" coordorigin="3232,2186" coordsize="0,0" path="m3232,2186r,e" filled="f" strokeweight=".06pt">
              <v:path arrowok="t"/>
            </v:shape>
            <w10:wrap anchorx="page"/>
          </v:group>
        </w:pict>
      </w:r>
      <w:r>
        <w:pict>
          <v:group id="_x0000_s7081" style="position:absolute;left:0;text-align:left;margin-left:160.6pt;margin-top:109.85pt;width:0;height:0;z-index:-6566;mso-position-horizontal-relative:page" coordorigin="3212,2197" coordsize="0,0">
            <v:shape id="_x0000_s7082" style="position:absolute;left:3212;top:2197;width:0;height:0" coordorigin="3212,2197" coordsize="0,0" path="m3212,2197r,e" filled="f" strokeweight=".06pt">
              <v:path arrowok="t"/>
            </v:shape>
            <w10:wrap anchorx="page"/>
          </v:group>
        </w:pict>
      </w:r>
      <w:r>
        <w:pict>
          <v:group id="_x0000_s7079" style="position:absolute;left:0;text-align:left;margin-left:158.75pt;margin-top:110.95pt;width:0;height:0;z-index:-6565;mso-position-horizontal-relative:page" coordorigin="3175,2219" coordsize="0,0">
            <v:shape id="_x0000_s7080" style="position:absolute;left:3175;top:2219;width:0;height:0" coordorigin="3175,2219" coordsize="0,0" path="m3175,2219r,e" filled="f" strokeweight=".06pt">
              <v:path arrowok="t"/>
            </v:shape>
            <w10:wrap anchorx="page"/>
          </v:group>
        </w:pict>
      </w:r>
      <w:r>
        <w:pict>
          <v:group id="_x0000_s7077" style="position:absolute;left:0;text-align:left;margin-left:157.8pt;margin-top:111.45pt;width:0;height:0;z-index:-6564;mso-position-horizontal-relative:page" coordorigin="3156,2229" coordsize="0,0">
            <v:shape id="_x0000_s7078" style="position:absolute;left:3156;top:2229;width:0;height:0" coordorigin="3156,2229" coordsize="0,0" path="m3156,2229r,e" filled="f" strokeweight=".06pt">
              <v:path arrowok="t"/>
            </v:shape>
            <w10:wrap anchorx="page"/>
          </v:group>
        </w:pict>
      </w:r>
      <w:r>
        <w:pict>
          <v:group id="_x0000_s7075" style="position:absolute;left:0;text-align:left;margin-left:168.05pt;margin-top:104.35pt;width:0;height:0;z-index:-6563;mso-position-horizontal-relative:page" coordorigin="3361,2087" coordsize="0,0">
            <v:shape id="_x0000_s7076" style="position:absolute;left:3361;top:2087;width:0;height:0" coordorigin="3361,2087" coordsize="0,0" path="m3361,2087r,e" filled="f" strokeweight=".06pt">
              <v:path arrowok="t"/>
            </v:shape>
            <w10:wrap anchorx="page"/>
          </v:group>
        </w:pict>
      </w:r>
      <w:r>
        <w:pict>
          <v:group id="_x0000_s7073" style="position:absolute;left:0;text-align:left;margin-left:167.1pt;margin-top:104.85pt;width:0;height:0;z-index:-6562;mso-position-horizontal-relative:page" coordorigin="3342,2097" coordsize="0,0">
            <v:shape id="_x0000_s7074" style="position:absolute;left:3342;top:2097;width:0;height:0" coordorigin="3342,2097" coordsize="0,0" path="m3342,2097r,e" filled="f" strokeweight=".06pt">
              <v:path arrowok="t"/>
            </v:shape>
            <w10:wrap anchorx="page"/>
          </v:group>
        </w:pict>
      </w:r>
      <w:r>
        <w:pict>
          <v:group id="_x0000_s7071" style="position:absolute;left:0;text-align:left;margin-left:164.3pt;margin-top:106.5pt;width:0;height:0;z-index:-6561;mso-position-horizontal-relative:page" coordorigin="3286,2130" coordsize="0,0">
            <v:shape id="_x0000_s7072" style="position:absolute;left:3286;top:2130;width:0;height:0" coordorigin="3286,2130" coordsize="0,0" path="m3286,2130r,e" filled="f" strokeweight=".06pt">
              <v:path arrowok="t"/>
            </v:shape>
            <w10:wrap anchorx="page"/>
          </v:group>
        </w:pict>
      </w:r>
      <w:r>
        <w:pict>
          <v:group id="_x0000_s7069" style="position:absolute;left:0;text-align:left;margin-left:162.4pt;margin-top:107.55pt;width:0;height:0;z-index:-6560;mso-position-horizontal-relative:page" coordorigin="3248,2151" coordsize="0,0">
            <v:shape id="_x0000_s7070" style="position:absolute;left:3248;top:2151;width:0;height:0" coordorigin="3248,2151" coordsize="0,0" path="m3248,2151r,e" filled="f" strokeweight=".06pt">
              <v:path arrowok="t"/>
            </v:shape>
            <w10:wrap anchorx="page"/>
          </v:group>
        </w:pict>
      </w:r>
      <w:r>
        <w:pict>
          <v:group id="_x0000_s7067" style="position:absolute;left:0;text-align:left;margin-left:160.55pt;margin-top:108.65pt;width:0;height:0;z-index:-6559;mso-position-horizontal-relative:page" coordorigin="3211,2173" coordsize="0,0">
            <v:shape id="_x0000_s7068" style="position:absolute;left:3211;top:2173;width:0;height:0" coordorigin="3211,2173" coordsize="0,0" path="m3211,2173r,e" filled="f" strokeweight=".06pt">
              <v:path arrowok="t"/>
            </v:shape>
            <w10:wrap anchorx="page"/>
          </v:group>
        </w:pict>
      </w:r>
      <w:r>
        <w:pict>
          <v:group id="_x0000_s7065" style="position:absolute;left:0;text-align:left;margin-left:159.6pt;margin-top:109.2pt;width:0;height:0;z-index:-6558;mso-position-horizontal-relative:page" coordorigin="3192,2184" coordsize="0,0">
            <v:shape id="_x0000_s7066" style="position:absolute;left:3192;top:2184;width:0;height:0" coordorigin="3192,2184" coordsize="0,0" path="m3192,2184r,e" filled="f" strokeweight=".06pt">
              <v:path arrowok="t"/>
            </v:shape>
            <w10:wrap anchorx="page"/>
          </v:group>
        </w:pict>
      </w:r>
      <w:r>
        <w:pict>
          <v:group id="_x0000_s7063" style="position:absolute;left:0;text-align:left;margin-left:157.75pt;margin-top:110.25pt;width:0;height:0;z-index:-6557;mso-position-horizontal-relative:page" coordorigin="3155,2205" coordsize="0,0">
            <v:shape id="_x0000_s7064" style="position:absolute;left:3155;top:2205;width:0;height:0" coordorigin="3155,2205" coordsize="0,0" path="m3155,2205r,e" filled="f" strokeweight=".06pt">
              <v:path arrowok="t"/>
            </v:shape>
            <w10:wrap anchorx="page"/>
          </v:group>
        </w:pict>
      </w:r>
      <w:r>
        <w:pict>
          <v:group id="_x0000_s7061" style="position:absolute;left:0;text-align:left;margin-left:155.9pt;margin-top:111.35pt;width:0;height:0;z-index:-6556;mso-position-horizontal-relative:page" coordorigin="3118,2227" coordsize="0,0">
            <v:shape id="_x0000_s7062" style="position:absolute;left:3118;top:2227;width:0;height:0" coordorigin="3118,2227" coordsize="0,0" path="m3118,2227r,e" filled="f" strokeweight=".06pt">
              <v:path arrowok="t"/>
            </v:shape>
            <w10:wrap anchorx="page"/>
          </v:group>
        </w:pict>
      </w:r>
      <w:r>
        <w:pict>
          <v:group id="_x0000_s7059" style="position:absolute;left:0;text-align:left;margin-left:167.05pt;margin-top:103.65pt;width:0;height:0;z-index:-6555;mso-position-horizontal-relative:page" coordorigin="3341,2073" coordsize="0,0">
            <v:shape id="_x0000_s7060" style="position:absolute;left:3341;top:2073;width:0;height:0" coordorigin="3341,2073" coordsize="0,0" path="m3341,2073r,e" filled="f" strokeweight=".06pt">
              <v:path arrowok="t"/>
            </v:shape>
            <w10:wrap anchorx="page"/>
          </v:group>
        </w:pict>
      </w:r>
      <w:r>
        <w:pict>
          <v:group id="_x0000_s7057" style="position:absolute;left:0;text-align:left;margin-left:166.1pt;margin-top:104.2pt;width:0;height:0;z-index:-6554;mso-position-horizontal-relative:page" coordorigin="3322,2084" coordsize="0,0">
            <v:shape id="_x0000_s7058" style="position:absolute;left:3322;top:2084;width:0;height:0" coordorigin="3322,2084" coordsize="0,0" path="m3322,2084r,e" filled="f" strokeweight=".06pt">
              <v:path arrowok="t"/>
            </v:shape>
            <w10:wrap anchorx="page"/>
          </v:group>
        </w:pict>
      </w:r>
      <w:r>
        <w:pict>
          <v:group id="_x0000_s7055" style="position:absolute;left:0;text-align:left;margin-left:164.2pt;margin-top:105.3pt;width:0;height:0;z-index:-6553;mso-position-horizontal-relative:page" coordorigin="3284,2106" coordsize="0,0">
            <v:shape id="_x0000_s7056" style="position:absolute;left:3284;top:2106;width:0;height:0" coordorigin="3284,2106" coordsize="0,0" path="m3284,2106r,e" filled="f" strokeweight=".06pt">
              <v:path arrowok="t"/>
            </v:shape>
            <w10:wrap anchorx="page"/>
          </v:group>
        </w:pict>
      </w:r>
      <w:r>
        <w:pict>
          <v:group id="_x0000_s7053" style="position:absolute;left:0;text-align:left;margin-left:162.35pt;margin-top:106.35pt;width:0;height:0;z-index:-6552;mso-position-horizontal-relative:page" coordorigin="3247,2127" coordsize="0,0">
            <v:shape id="_x0000_s7054" style="position:absolute;left:3247;top:2127;width:0;height:0" coordorigin="3247,2127" coordsize="0,0" path="m3247,2127r,e" filled="f" strokeweight=".06pt">
              <v:path arrowok="t"/>
            </v:shape>
            <w10:wrap anchorx="page"/>
          </v:group>
        </w:pict>
      </w:r>
      <w:r>
        <w:pict>
          <v:group id="_x0000_s7051" style="position:absolute;left:0;text-align:left;margin-left:161.4pt;margin-top:106.9pt;width:0;height:0;z-index:-6551;mso-position-horizontal-relative:page" coordorigin="3228,2138" coordsize="0,0">
            <v:shape id="_x0000_s7052" style="position:absolute;left:3228;top:2138;width:0;height:0" coordorigin="3228,2138" coordsize="0,0" path="m3228,2138r,e" filled="f" strokeweight=".06pt">
              <v:path arrowok="t"/>
            </v:shape>
            <w10:wrap anchorx="page"/>
          </v:group>
        </w:pict>
      </w:r>
      <w:r>
        <w:pict>
          <v:group id="_x0000_s7049" style="position:absolute;left:0;text-align:left;margin-left:159.55pt;margin-top:108pt;width:0;height:0;z-index:-6550;mso-position-horizontal-relative:page" coordorigin="3191,2160" coordsize="0,0">
            <v:shape id="_x0000_s7050" style="position:absolute;left:3191;top:2160;width:0;height:0" coordorigin="3191,2160" coordsize="0,0" path="m3191,2160r,e" filled="f" strokeweight=".06pt">
              <v:path arrowok="t"/>
            </v:shape>
            <w10:wrap anchorx="page"/>
          </v:group>
        </w:pict>
      </w:r>
      <w:r>
        <w:pict>
          <v:group id="_x0000_s7047" style="position:absolute;left:0;text-align:left;margin-left:157.7pt;margin-top:109.05pt;width:0;height:0;z-index:-6549;mso-position-horizontal-relative:page" coordorigin="3154,2181" coordsize="0,0">
            <v:shape id="_x0000_s7048" style="position:absolute;left:3154;top:2181;width:0;height:0" coordorigin="3154,2181" coordsize="0,0" path="m3154,2181r,e" filled="f" strokeweight=".06pt">
              <v:path arrowok="t"/>
            </v:shape>
            <w10:wrap anchorx="page"/>
          </v:group>
        </w:pict>
      </w:r>
      <w:r>
        <w:pict>
          <v:group id="_x0000_s7045" style="position:absolute;left:0;text-align:left;margin-left:154.85pt;margin-top:110.7pt;width:0;height:0;z-index:-6548;mso-position-horizontal-relative:page" coordorigin="3097,2214" coordsize="0,0">
            <v:shape id="_x0000_s7046" style="position:absolute;left:3097;top:2214;width:0;height:0" coordorigin="3097,2214" coordsize="0,0" path="m3097,2214r,e" filled="f" strokeweight=".06pt">
              <v:path arrowok="t"/>
            </v:shape>
            <w10:wrap anchorx="page"/>
          </v:group>
        </w:pict>
      </w:r>
      <w:r>
        <w:pict>
          <v:group id="_x0000_s7043" style="position:absolute;left:0;text-align:left;margin-left:166pt;margin-top:103pt;width:0;height:0;z-index:-6547;mso-position-horizontal-relative:page" coordorigin="3320,2060" coordsize="0,0">
            <v:shape id="_x0000_s7044" style="position:absolute;left:3320;top:2060;width:0;height:0" coordorigin="3320,2060" coordsize="0,0" path="m3320,2060r,e" filled="f" strokeweight=".06pt">
              <v:path arrowok="t"/>
            </v:shape>
            <w10:wrap anchorx="page"/>
          </v:group>
        </w:pict>
      </w:r>
      <w:r>
        <w:pict>
          <v:group id="_x0000_s7041" style="position:absolute;left:0;text-align:left;margin-left:164.15pt;margin-top:104.1pt;width:0;height:0;z-index:-6546;mso-position-horizontal-relative:page" coordorigin="3283,2082" coordsize="0,0">
            <v:shape id="_x0000_s7042" style="position:absolute;left:3283;top:2082;width:0;height:0" coordorigin="3283,2082" coordsize="0,0" path="m3283,2082r,e" filled="f" strokeweight=".06pt">
              <v:path arrowok="t"/>
            </v:shape>
            <w10:wrap anchorx="page"/>
          </v:group>
        </w:pict>
      </w:r>
      <w:r>
        <w:pict>
          <v:group id="_x0000_s7039" style="position:absolute;left:0;text-align:left;margin-left:161.35pt;margin-top:105.7pt;width:0;height:0;z-index:-6545;mso-position-horizontal-relative:page" coordorigin="3227,2114" coordsize="0,0">
            <v:shape id="_x0000_s7040" style="position:absolute;left:3227;top:2114;width:0;height:0" coordorigin="3227,2114" coordsize="0,0" path="m3227,2114r,e" filled="f" strokeweight=".06pt">
              <v:path arrowok="t"/>
            </v:shape>
            <w10:wrap anchorx="page"/>
          </v:group>
        </w:pict>
      </w:r>
      <w:r>
        <w:pict>
          <v:group id="_x0000_s7037" style="position:absolute;left:0;text-align:left;margin-left:156.65pt;margin-top:108.4pt;width:0;height:0;z-index:-6544;mso-position-horizontal-relative:page" coordorigin="3133,2168" coordsize="0,0">
            <v:shape id="_x0000_s7038" style="position:absolute;left:3133;top:2168;width:0;height:0" coordorigin="3133,2168" coordsize="0,0" path="m3133,2168r,e" filled="f" strokeweight=".06pt">
              <v:path arrowok="t"/>
            </v:shape>
            <w10:wrap anchorx="page"/>
          </v:group>
        </w:pict>
      </w:r>
      <w:r>
        <w:pict>
          <v:group id="_x0000_s7035" style="position:absolute;left:0;text-align:left;margin-left:153.85pt;margin-top:110.05pt;width:0;height:0;z-index:-6543;mso-position-horizontal-relative:page" coordorigin="3077,2201" coordsize="0,0">
            <v:shape id="_x0000_s7036" style="position:absolute;left:3077;top:2201;width:0;height:0" coordorigin="3077,2201" coordsize="0,0" path="m3077,2201r,e" filled="f" strokeweight=".06pt">
              <v:path arrowok="t"/>
            </v:shape>
            <w10:wrap anchorx="page"/>
          </v:group>
        </w:pict>
      </w:r>
      <w:r>
        <w:pict>
          <v:group id="_x0000_s7033" style="position:absolute;left:0;text-align:left;margin-left:152.95pt;margin-top:110.55pt;width:0;height:0;z-index:-6542;mso-position-horizontal-relative:page" coordorigin="3059,2211" coordsize="0,0">
            <v:shape id="_x0000_s7034" style="position:absolute;left:3059;top:2211;width:0;height:0" coordorigin="3059,2211" coordsize="0,0" path="m3059,2211r,e" filled="f" strokeweight=".06pt">
              <v:path arrowok="t"/>
            </v:shape>
            <w10:wrap anchorx="page"/>
          </v:group>
        </w:pict>
      </w:r>
      <w:r>
        <w:pict>
          <v:group id="_x0000_s7031" style="position:absolute;left:0;text-align:left;margin-left:163.15pt;margin-top:103.45pt;width:0;height:0;z-index:-6541;mso-position-horizontal-relative:page" coordorigin="3263,2069" coordsize="0,0">
            <v:shape id="_x0000_s7032" style="position:absolute;left:3263;top:2069;width:0;height:0" coordorigin="3263,2069" coordsize="0,0" path="m3263,2069r,e" filled="f" strokeweight=".06pt">
              <v:path arrowok="t"/>
            </v:shape>
            <w10:wrap anchorx="page"/>
          </v:group>
        </w:pict>
      </w:r>
      <w:r>
        <w:pict>
          <v:group id="_x0000_s7029" style="position:absolute;left:0;text-align:left;margin-left:160.3pt;margin-top:105.05pt;width:0;height:0;z-index:-6540;mso-position-horizontal-relative:page" coordorigin="3206,2101" coordsize="0,0">
            <v:shape id="_x0000_s7030" style="position:absolute;left:3206;top:2101;width:0;height:0" coordorigin="3206,2101" coordsize="0,0" path="m3206,2101r,e" filled="f" strokeweight=".06pt">
              <v:path arrowok="t"/>
            </v:shape>
            <w10:wrap anchorx="page"/>
          </v:group>
        </w:pict>
      </w:r>
      <w:r>
        <w:pict>
          <v:group id="_x0000_s7027" style="position:absolute;left:0;text-align:left;margin-left:159.4pt;margin-top:105.6pt;width:0;height:0;z-index:-6539;mso-position-horizontal-relative:page" coordorigin="3188,2112" coordsize="0,0">
            <v:shape id="_x0000_s7028" style="position:absolute;left:3188;top:2112;width:0;height:0" coordorigin="3188,2112" coordsize="0,0" path="m3188,2112r,e" filled="f" strokeweight=".06pt">
              <v:path arrowok="t"/>
            </v:shape>
            <w10:wrap anchorx="page"/>
          </v:group>
        </w:pict>
      </w:r>
      <w:r>
        <w:pict>
          <v:group id="_x0000_s7025" style="position:absolute;left:0;text-align:left;margin-left:158.45pt;margin-top:106.15pt;width:0;height:0;z-index:-6538;mso-position-horizontal-relative:page" coordorigin="3169,2123" coordsize="0,0">
            <v:shape id="_x0000_s7026" style="position:absolute;left:3169;top:2123;width:0;height:0" coordorigin="3169,2123" coordsize="0,0" path="m3169,2123r,e" filled="f" strokeweight=".06pt">
              <v:path arrowok="t"/>
            </v:shape>
            <w10:wrap anchorx="page"/>
          </v:group>
        </w:pict>
      </w:r>
      <w:r>
        <w:pict>
          <v:group id="_x0000_s7023" style="position:absolute;left:0;text-align:left;margin-left:156.6pt;margin-top:107.2pt;width:0;height:0;z-index:-6537;mso-position-horizontal-relative:page" coordorigin="3132,2144" coordsize="0,0">
            <v:shape id="_x0000_s7024" style="position:absolute;left:3132;top:2144;width:0;height:0" coordorigin="3132,2144" coordsize="0,0" path="m3132,2144r,e" filled="f" strokeweight=".06pt">
              <v:path arrowok="t"/>
            </v:shape>
            <w10:wrap anchorx="page"/>
          </v:group>
        </w:pict>
      </w:r>
      <w:r>
        <w:pict>
          <v:group id="_x0000_s7021" style="position:absolute;left:0;text-align:left;margin-left:155.65pt;margin-top:107.75pt;width:0;height:0;z-index:-6536;mso-position-horizontal-relative:page" coordorigin="3113,2155" coordsize="0,0">
            <v:shape id="_x0000_s7022" style="position:absolute;left:3113;top:2155;width:0;height:0" coordorigin="3113,2155" coordsize="0,0" path="m3113,2155r,e" filled="f" strokeweight=".06pt">
              <v:path arrowok="t"/>
            </v:shape>
            <w10:wrap anchorx="page"/>
          </v:group>
        </w:pict>
      </w:r>
      <w:r>
        <w:pict>
          <v:group id="_x0000_s7019" style="position:absolute;left:0;text-align:left;margin-left:153.8pt;margin-top:108.85pt;width:0;height:0;z-index:-6535;mso-position-horizontal-relative:page" coordorigin="3076,2177" coordsize="0,0">
            <v:shape id="_x0000_s7020" style="position:absolute;left:3076;top:2177;width:0;height:0" coordorigin="3076,2177" coordsize="0,0" path="m3076,2177r,e" filled="f" strokeweight=".06pt">
              <v:path arrowok="t"/>
            </v:shape>
            <w10:wrap anchorx="page"/>
          </v:group>
        </w:pict>
      </w:r>
      <w:r>
        <w:pict>
          <v:group id="_x0000_s7017" style="position:absolute;left:0;text-align:left;margin-left:151.9pt;margin-top:109.9pt;width:0;height:0;z-index:-6534;mso-position-horizontal-relative:page" coordorigin="3038,2198" coordsize="0,0">
            <v:shape id="_x0000_s7018" style="position:absolute;left:3038;top:2198;width:0;height:0" coordorigin="3038,2198" coordsize="0,0" path="m3038,2198r,e" filled="f" strokeweight=".06pt">
              <v:path arrowok="t"/>
            </v:shape>
            <w10:wrap anchorx="page"/>
          </v:group>
        </w:pict>
      </w:r>
      <w:r>
        <w:pict>
          <v:group id="_x0000_s7015" style="position:absolute;left:0;text-align:left;margin-left:162.1pt;margin-top:102.7pt;width:0;height:0;z-index:-6533;mso-position-horizontal-relative:page" coordorigin="3242,2054" coordsize="0,0">
            <v:shape id="_x0000_s7016" style="position:absolute;left:3242;top:2054;width:0;height:0" coordorigin="3242,2054" coordsize="0,0" path="m3242,2054r,e" filled="f" strokeweight=".06pt">
              <v:path arrowok="t"/>
            </v:shape>
            <w10:wrap anchorx="page"/>
          </v:group>
        </w:pict>
      </w:r>
      <w:r>
        <w:pict>
          <v:group id="_x0000_s7013" style="position:absolute;left:0;text-align:left;margin-left:160.25pt;margin-top:103.85pt;width:0;height:0;z-index:-6532;mso-position-horizontal-relative:page" coordorigin="3205,2077" coordsize="0,0">
            <v:shape id="_x0000_s7014" style="position:absolute;left:3205;top:2077;width:0;height:0" coordorigin="3205,2077" coordsize="0,0" path="m3205,2077r,e" filled="f" strokeweight=".06pt">
              <v:path arrowok="t"/>
            </v:shape>
            <w10:wrap anchorx="page"/>
          </v:group>
        </w:pict>
      </w:r>
      <w:r>
        <w:pict>
          <v:group id="_x0000_s7011" style="position:absolute;left:0;text-align:left;margin-left:158.4pt;margin-top:104.85pt;width:0;height:0;z-index:-6531;mso-position-horizontal-relative:page" coordorigin="3168,2097" coordsize="0,0">
            <v:shape id="_x0000_s7012" style="position:absolute;left:3168;top:2097;width:0;height:0" coordorigin="3168,2097" coordsize="0,0" path="m3168,2097r,e" filled="f" strokeweight=".06pt">
              <v:path arrowok="t"/>
            </v:shape>
            <w10:wrap anchorx="page"/>
          </v:group>
        </w:pict>
      </w:r>
      <w:r>
        <w:pict>
          <v:group id="_x0000_s7009" style="position:absolute;left:0;text-align:left;margin-left:157.45pt;margin-top:105.4pt;width:0;height:0;z-index:-6530;mso-position-horizontal-relative:page" coordorigin="3149,2108" coordsize="0,0">
            <v:shape id="_x0000_s7010" style="position:absolute;left:3149;top:2108;width:0;height:0" coordorigin="3149,2108" coordsize="0,0" path="m3149,2108r,e" filled="f" strokeweight=".06pt">
              <v:path arrowok="t"/>
            </v:shape>
            <w10:wrap anchorx="page"/>
          </v:group>
        </w:pict>
      </w:r>
      <w:r>
        <w:pict>
          <v:group id="_x0000_s7007" style="position:absolute;left:0;text-align:left;margin-left:155.6pt;margin-top:106.55pt;width:0;height:0;z-index:-6529;mso-position-horizontal-relative:page" coordorigin="3112,2131" coordsize="0,0">
            <v:shape id="_x0000_s7008" style="position:absolute;left:3112;top:2131;width:0;height:0" coordorigin="3112,2131" coordsize="0,0" path="m3112,2131r,e" filled="f" strokeweight=".06pt">
              <v:path arrowok="t"/>
            </v:shape>
            <w10:wrap anchorx="page"/>
          </v:group>
        </w:pict>
      </w:r>
      <w:r>
        <w:pict>
          <v:group id="_x0000_s7005" style="position:absolute;left:0;text-align:left;margin-left:153.7pt;margin-top:107.65pt;width:0;height:0;z-index:-6528;mso-position-horizontal-relative:page" coordorigin="3074,2153" coordsize="0,0">
            <v:shape id="_x0000_s7006" style="position:absolute;left:3074;top:2153;width:0;height:0" coordorigin="3074,2153" coordsize="0,0" path="m3074,2153r,e" filled="f" strokeweight=".06pt">
              <v:path arrowok="t"/>
            </v:shape>
            <w10:wrap anchorx="page"/>
          </v:group>
        </w:pict>
      </w:r>
      <w:r>
        <w:pict>
          <v:group id="_x0000_s7003" style="position:absolute;left:0;text-align:left;margin-left:150.9pt;margin-top:109.2pt;width:0;height:0;z-index:-6527;mso-position-horizontal-relative:page" coordorigin="3018,2184" coordsize="0,0">
            <v:shape id="_x0000_s7004" style="position:absolute;left:3018;top:2184;width:0;height:0" coordorigin="3018,2184" coordsize="0,0" path="m3018,2184r,e" filled="f" strokeweight=".06pt">
              <v:path arrowok="t"/>
            </v:shape>
            <w10:wrap anchorx="page"/>
          </v:group>
        </w:pict>
      </w:r>
      <w:r>
        <w:pict>
          <v:group id="_x0000_s7001" style="position:absolute;left:0;text-align:left;margin-left:162.05pt;margin-top:101.5pt;width:0;height:0;z-index:-6526;mso-position-horizontal-relative:page" coordorigin="3241,2030" coordsize="0,0">
            <v:shape id="_x0000_s7002" style="position:absolute;left:3241;top:2030;width:0;height:0" coordorigin="3241,2030" coordsize="0,0" path="m3241,2030r,e" filled="f" strokeweight=".06pt">
              <v:path arrowok="t"/>
            </v:shape>
            <w10:wrap anchorx="page"/>
          </v:group>
        </w:pict>
      </w:r>
      <w:r>
        <w:pict>
          <v:group id="_x0000_s6999" style="position:absolute;left:0;text-align:left;margin-left:160.2pt;margin-top:102.65pt;width:0;height:0;z-index:-6525;mso-position-horizontal-relative:page" coordorigin="3204,2053" coordsize="0,0">
            <v:shape id="_x0000_s7000" style="position:absolute;left:3204;top:2053;width:0;height:0" coordorigin="3204,2053" coordsize="0,0" path="m3204,2053r,e" filled="f" strokeweight=".06pt">
              <v:path arrowok="t"/>
            </v:shape>
            <w10:wrap anchorx="page"/>
          </v:group>
        </w:pict>
      </w:r>
      <w:r>
        <w:pict>
          <v:group id="_x0000_s6997" style="position:absolute;left:0;text-align:left;margin-left:159.25pt;margin-top:103.15pt;width:0;height:0;z-index:-6524;mso-position-horizontal-relative:page" coordorigin="3185,2063" coordsize="0,0">
            <v:shape id="_x0000_s6998" style="position:absolute;left:3185;top:2063;width:0;height:0" coordorigin="3185,2063" coordsize="0,0" path="m3185,2063r,e" filled="f" strokeweight=".06pt">
              <v:path arrowok="t"/>
            </v:shape>
            <w10:wrap anchorx="page"/>
          </v:group>
        </w:pict>
      </w:r>
      <w:r>
        <w:pict>
          <v:group id="_x0000_s6995" style="position:absolute;left:0;text-align:left;margin-left:157.4pt;margin-top:104.2pt;width:0;height:0;z-index:-6523;mso-position-horizontal-relative:page" coordorigin="3148,2084" coordsize="0,0">
            <v:shape id="_x0000_s6996" style="position:absolute;left:3148;top:2084;width:0;height:0" coordorigin="3148,2084" coordsize="0,0" path="m3148,2084r,e" filled="f" strokeweight=".06pt">
              <v:path arrowok="t"/>
            </v:shape>
            <w10:wrap anchorx="page"/>
          </v:group>
        </w:pict>
      </w:r>
      <w:r>
        <w:pict>
          <v:group id="_x0000_s6993" style="position:absolute;left:0;text-align:left;margin-left:155.5pt;margin-top:105.3pt;width:0;height:0;z-index:-6522;mso-position-horizontal-relative:page" coordorigin="3110,2106" coordsize="0,0">
            <v:shape id="_x0000_s6994" style="position:absolute;left:3110;top:2106;width:0;height:0" coordorigin="3110,2106" coordsize="0,0" path="m3110,2106r,e" filled="f" strokeweight=".06pt">
              <v:path arrowok="t"/>
            </v:shape>
            <w10:wrap anchorx="page"/>
          </v:group>
        </w:pict>
      </w:r>
      <w:r>
        <w:pict>
          <v:group id="_x0000_s6991" style="position:absolute;left:0;text-align:left;margin-left:152.7pt;margin-top:106.95pt;width:0;height:0;z-index:-6521;mso-position-horizontal-relative:page" coordorigin="3054,2139" coordsize="0,0">
            <v:shape id="_x0000_s6992" style="position:absolute;left:3054;top:2139;width:0;height:0" coordorigin="3054,2139" coordsize="0,0" path="m3054,2139r,e" filled="f" strokeweight=".06pt">
              <v:path arrowok="t"/>
            </v:shape>
            <w10:wrap anchorx="page"/>
          </v:group>
        </w:pict>
      </w:r>
      <w:r>
        <w:pict>
          <v:group id="_x0000_s6989" style="position:absolute;left:0;text-align:left;margin-left:159.2pt;margin-top:101.95pt;width:0;height:0;z-index:-6520;mso-position-horizontal-relative:page" coordorigin="3184,2039" coordsize="0,0">
            <v:shape id="_x0000_s6990" style="position:absolute;left:3184;top:2039;width:0;height:0" coordorigin="3184,2039" coordsize="0,0" path="m3184,2039r,e" filled="f" strokeweight=".06pt">
              <v:path arrowok="t"/>
            </v:shape>
            <w10:wrap anchorx="page"/>
          </v:group>
        </w:pict>
      </w:r>
      <w:r>
        <w:pict>
          <v:group id="_x0000_s6987" style="position:absolute;left:0;text-align:left;margin-left:154.5pt;margin-top:104.65pt;width:0;height:0;z-index:-6519;mso-position-horizontal-relative:page" coordorigin="3090,2093" coordsize="0,0">
            <v:shape id="_x0000_s6988" style="position:absolute;left:3090;top:2093;width:0;height:0" coordorigin="3090,2093" coordsize="0,0" path="m3090,2093r,e" filled="f" strokeweight=".06pt">
              <v:path arrowok="t"/>
            </v:shape>
            <w10:wrap anchorx="page"/>
          </v:group>
        </w:pict>
      </w:r>
      <w:r>
        <w:pict>
          <v:group id="_x0000_s6985" style="position:absolute;left:0;text-align:left;margin-left:151.7pt;margin-top:106.25pt;width:0;height:0;z-index:-6518;mso-position-horizontal-relative:page" coordorigin="3034,2125" coordsize="0,0">
            <v:shape id="_x0000_s6986" style="position:absolute;left:3034;top:2125;width:0;height:0" coordorigin="3034,2125" coordsize="0,0" path="m3034,2125r,e" filled="f" strokeweight=".06pt">
              <v:path arrowok="t"/>
            </v:shape>
            <w10:wrap anchorx="page"/>
          </v:group>
        </w:pict>
      </w:r>
      <w:r>
        <w:pict>
          <v:group id="_x0000_s6983" style="position:absolute;left:0;text-align:left;margin-left:150.8pt;margin-top:106.8pt;width:0;height:0;z-index:-6517;mso-position-horizontal-relative:page" coordorigin="3016,2136" coordsize="0,0">
            <v:shape id="_x0000_s6984" style="position:absolute;left:3016;top:2136;width:0;height:0" coordorigin="3016,2136" coordsize="0,0" path="m3016,2136r,e" filled="f" strokeweight=".06pt">
              <v:path arrowok="t"/>
            </v:shape>
            <w10:wrap anchorx="page"/>
          </v:group>
        </w:pict>
      </w:r>
      <w:r>
        <w:pict>
          <v:group id="_x0000_s6981" style="position:absolute;left:0;text-align:left;margin-left:149.8pt;margin-top:107.4pt;width:0;height:0;z-index:-6516;mso-position-horizontal-relative:page" coordorigin="2996,2148" coordsize="0,0">
            <v:shape id="_x0000_s6982" style="position:absolute;left:2996;top:2148;width:0;height:0" coordorigin="2996,2148" coordsize="0,0" path="m2996,2148r,e" filled="f" strokeweight=".06pt">
              <v:path arrowok="t"/>
            </v:shape>
            <w10:wrap anchorx="page"/>
          </v:group>
        </w:pict>
      </w:r>
      <w:r>
        <w:pict>
          <v:group id="_x0000_s6979" style="position:absolute;left:0;text-align:left;margin-left:157.25pt;margin-top:101.8pt;width:0;height:0;z-index:-6515;mso-position-horizontal-relative:page" coordorigin="3145,2036" coordsize="0,0">
            <v:shape id="_x0000_s6980" style="position:absolute;left:3145;top:2036;width:0;height:0" coordorigin="3145,2036" coordsize="0,0" path="m3145,2036r,e" filled="f" strokeweight=".06pt">
              <v:path arrowok="t"/>
            </v:shape>
            <w10:wrap anchorx="page"/>
          </v:group>
        </w:pict>
      </w:r>
      <w:r>
        <w:pict>
          <v:group id="_x0000_s6977" style="position:absolute;left:0;text-align:left;margin-left:156.3pt;margin-top:102.35pt;width:0;height:0;z-index:-6514;mso-position-horizontal-relative:page" coordorigin="3126,2047" coordsize="0,0">
            <v:shape id="_x0000_s6978" style="position:absolute;left:3126;top:2047;width:0;height:0" coordorigin="3126,2047" coordsize="0,0" path="m3126,2047r,e" filled="f" strokeweight=".06pt">
              <v:path arrowok="t"/>
            </v:shape>
            <w10:wrap anchorx="page"/>
          </v:group>
        </w:pict>
      </w:r>
      <w:r>
        <w:pict>
          <v:group id="_x0000_s6975" style="position:absolute;left:0;text-align:left;margin-left:154.45pt;margin-top:103.45pt;width:0;height:0;z-index:-6513;mso-position-horizontal-relative:page" coordorigin="3089,2069" coordsize="0,0">
            <v:shape id="_x0000_s6976" style="position:absolute;left:3089;top:2069;width:0;height:0" coordorigin="3089,2069" coordsize="0,0" path="m3089,2069r,e" filled="f" strokeweight=".06pt">
              <v:path arrowok="t"/>
            </v:shape>
            <w10:wrap anchorx="page"/>
          </v:group>
        </w:pict>
      </w:r>
      <w:r>
        <w:pict>
          <v:group id="_x0000_s6973" style="position:absolute;left:0;text-align:left;margin-left:153.5pt;margin-top:103.95pt;width:0;height:0;z-index:-6512;mso-position-horizontal-relative:page" coordorigin="3070,2079" coordsize="0,0">
            <v:shape id="_x0000_s6974" style="position:absolute;left:3070;top:2079;width:0;height:0" coordorigin="3070,2079" coordsize="0,0" path="m3070,2079r,e" filled="f" strokeweight=".06pt">
              <v:path arrowok="t"/>
            </v:shape>
            <w10:wrap anchorx="page"/>
          </v:group>
        </w:pict>
      </w:r>
      <w:r>
        <w:pict>
          <v:group id="_x0000_s6971" style="position:absolute;left:0;text-align:left;margin-left:151.6pt;margin-top:105.05pt;width:0;height:0;z-index:-6511;mso-position-horizontal-relative:page" coordorigin="3032,2101" coordsize="0,0">
            <v:shape id="_x0000_s6972" style="position:absolute;left:3032;top:2101;width:0;height:0" coordorigin="3032,2101" coordsize="0,0" path="m3032,2101r,e" filled="f" strokeweight=".06pt">
              <v:path arrowok="t"/>
            </v:shape>
            <w10:wrap anchorx="page"/>
          </v:group>
        </w:pict>
      </w:r>
      <w:r>
        <w:pict>
          <v:group id="_x0000_s6969" style="position:absolute;left:0;text-align:left;margin-left:149.75pt;margin-top:106.15pt;width:0;height:0;z-index:-6510;mso-position-horizontal-relative:page" coordorigin="2995,2123" coordsize="0,0">
            <v:shape id="_x0000_s6970" style="position:absolute;left:2995;top:2123;width:0;height:0" coordorigin="2995,2123" coordsize="0,0" path="m2995,2123r,e" filled="f" strokeweight=".06pt">
              <v:path arrowok="t"/>
            </v:shape>
            <w10:wrap anchorx="page"/>
          </v:group>
        </w:pict>
      </w:r>
      <w:r>
        <w:pict>
          <v:group id="_x0000_s6967" style="position:absolute;left:0;text-align:left;margin-left:148.8pt;margin-top:106.65pt;width:0;height:0;z-index:-6509;mso-position-horizontal-relative:page" coordorigin="2976,2133" coordsize="0,0">
            <v:shape id="_x0000_s6968" style="position:absolute;left:2976;top:2133;width:0;height:0" coordorigin="2976,2133" coordsize="0,0" path="m2976,2133r,e" filled="f" strokeweight=".06pt">
              <v:path arrowok="t"/>
            </v:shape>
            <w10:wrap anchorx="page"/>
          </v:group>
        </w:pict>
      </w:r>
      <w:r>
        <w:pict>
          <v:group id="_x0000_s6965" style="position:absolute;left:0;text-align:left;margin-left:153.4pt;margin-top:102.75pt;width:0;height:0;z-index:-6508;mso-position-horizontal-relative:page" coordorigin="3068,2055" coordsize="0,0">
            <v:shape id="_x0000_s6966" style="position:absolute;left:3068;top:2055;width:0;height:0" coordorigin="3068,2055" coordsize="0,0" path="m3068,2055r,e" filled="f" strokeweight=".06pt">
              <v:path arrowok="t"/>
            </v:shape>
            <w10:wrap anchorx="page"/>
          </v:group>
        </w:pict>
      </w:r>
      <w:r>
        <w:pict>
          <v:group id="_x0000_s6963" style="position:absolute;left:0;text-align:left;margin-left:151.55pt;margin-top:103.85pt;width:0;height:0;z-index:-6507;mso-position-horizontal-relative:page" coordorigin="3031,2077" coordsize="0,0">
            <v:shape id="_x0000_s6964" style="position:absolute;left:3031;top:2077;width:0;height:0" coordorigin="3031,2077" coordsize="0,0" path="m3031,2077r,e" filled="f" strokeweight=".06pt">
              <v:path arrowok="t"/>
            </v:shape>
            <w10:wrap anchorx="page"/>
          </v:group>
        </w:pict>
      </w:r>
      <w:r>
        <w:pict>
          <v:group id="_x0000_s6961" style="position:absolute;left:0;text-align:left;margin-left:148.75pt;margin-top:105.45pt;width:0;height:0;z-index:-6506;mso-position-horizontal-relative:page" coordorigin="2975,2109" coordsize="0,0">
            <v:shape id="_x0000_s6962" style="position:absolute;left:2975;top:2109;width:0;height:0" coordorigin="2975,2109" coordsize="0,0" path="m2975,2109r,e" filled="f" strokeweight=".06pt">
              <v:path arrowok="t"/>
            </v:shape>
            <w10:wrap anchorx="page"/>
          </v:group>
        </w:pict>
      </w:r>
      <w:r>
        <w:pict>
          <v:group id="_x0000_s6959" style="position:absolute;left:0;text-align:left;margin-left:147.8pt;margin-top:106pt;width:0;height:0;z-index:-6505;mso-position-horizontal-relative:page" coordorigin="2956,2120" coordsize="0,0">
            <v:shape id="_x0000_s6960" style="position:absolute;left:2956;top:2120;width:0;height:0" coordorigin="2956,2120" coordsize="0,0" path="m2956,2120r,e" filled="f" strokeweight=".06pt">
              <v:path arrowok="t"/>
            </v:shape>
            <w10:wrap anchorx="page"/>
          </v:group>
        </w:pict>
      </w:r>
      <w:r>
        <w:pict>
          <v:group id="_x0000_s6957" style="position:absolute;left:0;text-align:left;margin-left:167.8pt;margin-top:116.95pt;width:0;height:0;z-index:-6504;mso-position-horizontal-relative:page" coordorigin="3356,2339" coordsize="0,0">
            <v:shape id="_x0000_s6958" style="position:absolute;left:3356;top:2339;width:0;height:0" coordorigin="3356,2339" coordsize="0,0" path="m3356,2339r,e" filled="f" strokeweight=".06pt">
              <v:path arrowok="t"/>
            </v:shape>
            <w10:wrap anchorx="page"/>
          </v:group>
        </w:pict>
      </w:r>
      <w:r>
        <w:pict>
          <v:group id="_x0000_s6955" style="position:absolute;left:0;text-align:left;margin-left:170.65pt;margin-top:115.3pt;width:0;height:0;z-index:-6503;mso-position-horizontal-relative:page" coordorigin="3413,2306" coordsize="0,0">
            <v:shape id="_x0000_s6956" style="position:absolute;left:3413;top:2306;width:0;height:0" coordorigin="3413,2306" coordsize="0,0" path="m3413,2306r,e" filled="f" strokeweight=".06pt">
              <v:path arrowok="t"/>
            </v:shape>
            <w10:wrap anchorx="page"/>
          </v:group>
        </w:pict>
      </w:r>
      <w:r>
        <w:pict>
          <v:group id="_x0000_s6953" style="position:absolute;left:0;text-align:left;margin-left:171.55pt;margin-top:114.75pt;width:0;height:0;z-index:-6502;mso-position-horizontal-relative:page" coordorigin="3431,2295" coordsize="0,0">
            <v:shape id="_x0000_s6954" style="position:absolute;left:3431;top:2295;width:0;height:0" coordorigin="3431,2295" coordsize="0,0" path="m3431,2295r,e" filled="f" strokeweight=".06pt">
              <v:path arrowok="t"/>
            </v:shape>
            <w10:wrap anchorx="page"/>
          </v:group>
        </w:pict>
      </w:r>
      <w:r>
        <w:pict>
          <v:group id="_x0000_s6951" style="position:absolute;left:0;text-align:left;margin-left:172.5pt;margin-top:114.25pt;width:0;height:0;z-index:-6501;mso-position-horizontal-relative:page" coordorigin="3450,2285" coordsize="0,0">
            <v:shape id="_x0000_s6952" style="position:absolute;left:3450;top:2285;width:0;height:0" coordorigin="3450,2285" coordsize="0,0" path="m3450,2285r,e" filled="f" strokeweight=".06pt">
              <v:path arrowok="t"/>
            </v:shape>
            <w10:wrap anchorx="page"/>
          </v:group>
        </w:pict>
      </w:r>
      <w:r>
        <w:pict>
          <v:group id="_x0000_s6949" style="position:absolute;left:0;text-align:left;margin-left:174.35pt;margin-top:113.15pt;width:0;height:0;z-index:-6500;mso-position-horizontal-relative:page" coordorigin="3487,2263" coordsize="0,0">
            <v:shape id="_x0000_s6950" style="position:absolute;left:3487;top:2263;width:0;height:0" coordorigin="3487,2263" coordsize="0,0" path="m3487,2263r,e" filled="f" strokeweight=".06pt">
              <v:path arrowok="t"/>
            </v:shape>
            <w10:wrap anchorx="page"/>
          </v:group>
        </w:pict>
      </w:r>
      <w:r>
        <w:pict>
          <v:group id="_x0000_s6947" style="position:absolute;left:0;text-align:left;margin-left:175.3pt;margin-top:112.6pt;width:0;height:0;z-index:-6499;mso-position-horizontal-relative:page" coordorigin="3506,2252" coordsize="0,0">
            <v:shape id="_x0000_s6948" style="position:absolute;left:3506;top:2252;width:0;height:0" coordorigin="3506,2252" coordsize="0,0" path="m3506,2252r,e" filled="f" strokeweight=".06pt">
              <v:path arrowok="t"/>
            </v:shape>
            <w10:wrap anchorx="page"/>
          </v:group>
        </w:pict>
      </w:r>
      <w:r>
        <w:pict>
          <v:group id="_x0000_s6945" style="position:absolute;left:0;text-align:left;margin-left:166pt;margin-top:119.2pt;width:0;height:0;z-index:-6498;mso-position-horizontal-relative:page" coordorigin="3320,2384" coordsize="0,0">
            <v:shape id="_x0000_s6946" style="position:absolute;left:3320;top:2384;width:0;height:0" coordorigin="3320,2384" coordsize="0,0" path="m3320,2384r,e" filled="f" strokeweight=".06pt">
              <v:path arrowok="t"/>
            </v:shape>
            <w10:wrap anchorx="page"/>
          </v:group>
        </w:pict>
      </w:r>
      <w:r>
        <w:pict>
          <v:group id="_x0000_s6943" style="position:absolute;left:0;text-align:left;margin-left:168.85pt;margin-top:117.6pt;width:0;height:0;z-index:-6497;mso-position-horizontal-relative:page" coordorigin="3377,2352" coordsize="0,0">
            <v:shape id="_x0000_s6944" style="position:absolute;left:3377;top:2352;width:0;height:0" coordorigin="3377,2352" coordsize="0,0" path="m3377,2352r,e" filled="f" strokeweight=".06pt">
              <v:path arrowok="t"/>
            </v:shape>
            <w10:wrap anchorx="page"/>
          </v:group>
        </w:pict>
      </w:r>
      <w:r>
        <w:pict>
          <v:group id="_x0000_s6941" style="position:absolute;left:0;text-align:left;margin-left:170.7pt;margin-top:116.5pt;width:0;height:0;z-index:-6496;mso-position-horizontal-relative:page" coordorigin="3414,2330" coordsize="0,0">
            <v:shape id="_x0000_s6942" style="position:absolute;left:3414;top:2330;width:0;height:0" coordorigin="3414,2330" coordsize="0,0" path="m3414,2330r,e" filled="f" strokeweight=".06pt">
              <v:path arrowok="t"/>
            </v:shape>
            <w10:wrap anchorx="page"/>
          </v:group>
        </w:pict>
      </w:r>
      <w:r>
        <w:pict>
          <v:group id="_x0000_s6939" style="position:absolute;left:0;text-align:left;margin-left:172.55pt;margin-top:115.45pt;width:0;height:0;z-index:-6495;mso-position-horizontal-relative:page" coordorigin="3451,2309" coordsize="0,0">
            <v:shape id="_x0000_s6940" style="position:absolute;left:3451;top:2309;width:0;height:0" coordorigin="3451,2309" coordsize="0,0" path="m3451,2309r,e" filled="f" strokeweight=".06pt">
              <v:path arrowok="t"/>
            </v:shape>
            <w10:wrap anchorx="page"/>
          </v:group>
        </w:pict>
      </w:r>
      <w:r>
        <w:pict>
          <v:group id="_x0000_s6937" style="position:absolute;left:0;text-align:left;margin-left:173.5pt;margin-top:114.9pt;width:0;height:0;z-index:-6494;mso-position-horizontal-relative:page" coordorigin="3470,2298" coordsize="0,0">
            <v:shape id="_x0000_s6938" style="position:absolute;left:3470;top:2298;width:0;height:0" coordorigin="3470,2298" coordsize="0,0" path="m3470,2298r,e" filled="f" strokeweight=".06pt">
              <v:path arrowok="t"/>
            </v:shape>
            <w10:wrap anchorx="page"/>
          </v:group>
        </w:pict>
      </w:r>
      <w:r>
        <w:pict>
          <v:group id="_x0000_s6935" style="position:absolute;left:0;text-align:left;margin-left:175.4pt;margin-top:113.8pt;width:0;height:0;z-index:-6493;mso-position-horizontal-relative:page" coordorigin="3508,2276" coordsize="0,0">
            <v:shape id="_x0000_s6936" style="position:absolute;left:3508;top:2276;width:0;height:0" coordorigin="3508,2276" coordsize="0,0" path="m3508,2276r,e" filled="f" strokeweight=".06pt">
              <v:path arrowok="t"/>
            </v:shape>
            <w10:wrap anchorx="page"/>
          </v:group>
        </w:pict>
      </w:r>
      <w:r>
        <w:pict>
          <v:group id="_x0000_s6933" style="position:absolute;left:0;text-align:left;margin-left:167.05pt;margin-top:119.85pt;width:0;height:0;z-index:-6492;mso-position-horizontal-relative:page" coordorigin="3341,2397" coordsize="0,0">
            <v:shape id="_x0000_s6934" style="position:absolute;left:3341;top:2397;width:0;height:0" coordorigin="3341,2397" coordsize="0,0" path="m3341,2397r,e" filled="f" strokeweight=".06pt">
              <v:path arrowok="t"/>
            </v:shape>
            <w10:wrap anchorx="page"/>
          </v:group>
        </w:pict>
      </w:r>
      <w:r>
        <w:pict>
          <v:group id="_x0000_s6931" style="position:absolute;left:0;text-align:left;margin-left:168.9pt;margin-top:118.8pt;width:0;height:0;z-index:-6491;mso-position-horizontal-relative:page" coordorigin="3378,2376" coordsize="0,0">
            <v:shape id="_x0000_s6932" style="position:absolute;left:3378;top:2376;width:0;height:0" coordorigin="3378,2376" coordsize="0,0" path="m3378,2376r,e" filled="f" strokeweight=".06pt">
              <v:path arrowok="t"/>
            </v:shape>
            <w10:wrap anchorx="page"/>
          </v:group>
        </w:pict>
      </w:r>
      <w:r>
        <w:pict>
          <v:group id="_x0000_s6929" style="position:absolute;left:0;text-align:left;margin-left:170.75pt;margin-top:117.7pt;width:0;height:0;z-index:-6490;mso-position-horizontal-relative:page" coordorigin="3415,2354" coordsize="0,0">
            <v:shape id="_x0000_s6930" style="position:absolute;left:3415;top:2354;width:0;height:0" coordorigin="3415,2354" coordsize="0,0" path="m3415,2354r,e" filled="f" strokeweight=".06pt">
              <v:path arrowok="t"/>
            </v:shape>
            <w10:wrap anchorx="page"/>
          </v:group>
        </w:pict>
      </w:r>
      <w:r>
        <w:pict>
          <v:group id="_x0000_s6927" style="position:absolute;left:0;text-align:left;margin-left:171.7pt;margin-top:117.15pt;width:0;height:0;z-index:-6489;mso-position-horizontal-relative:page" coordorigin="3434,2343" coordsize="0,0">
            <v:shape id="_x0000_s6928" style="position:absolute;left:3434;top:2343;width:0;height:0" coordorigin="3434,2343" coordsize="0,0" path="m3434,2343r,e" filled="f" strokeweight=".06pt">
              <v:path arrowok="t"/>
            </v:shape>
            <w10:wrap anchorx="page"/>
          </v:group>
        </w:pict>
      </w:r>
      <w:r>
        <w:pict>
          <v:group id="_x0000_s6925" style="position:absolute;left:0;text-align:left;margin-left:173.6pt;margin-top:116.1pt;width:0;height:0;z-index:-6488;mso-position-horizontal-relative:page" coordorigin="3472,2322" coordsize="0,0">
            <v:shape id="_x0000_s6926" style="position:absolute;left:3472;top:2322;width:0;height:0" coordorigin="3472,2322" coordsize="0,0" path="m3472,2322r,e" filled="f" strokeweight=".06pt">
              <v:path arrowok="t"/>
            </v:shape>
            <w10:wrap anchorx="page"/>
          </v:group>
        </w:pict>
      </w:r>
      <w:r>
        <w:pict>
          <v:group id="_x0000_s6923" style="position:absolute;left:0;text-align:left;margin-left:175.45pt;margin-top:115pt;width:0;height:0;z-index:-6487;mso-position-horizontal-relative:page" coordorigin="3509,2300" coordsize="0,0">
            <v:shape id="_x0000_s6924" style="position:absolute;left:3509;top:2300;width:0;height:0" coordorigin="3509,2300" coordsize="0,0" path="m3509,2300r,e" filled="f" strokeweight=".06pt">
              <v:path arrowok="t"/>
            </v:shape>
            <w10:wrap anchorx="page"/>
          </v:group>
        </w:pict>
      </w:r>
      <w:r>
        <w:pict>
          <v:group id="_x0000_s6921" style="position:absolute;left:0;text-align:left;margin-left:168.05pt;margin-top:120.55pt;width:0;height:0;z-index:-6486;mso-position-horizontal-relative:page" coordorigin="3361,2411" coordsize="0,0">
            <v:shape id="_x0000_s6922" style="position:absolute;left:3361;top:2411;width:0;height:0" coordorigin="3361,2411" coordsize="0,0" path="m3361,2411r,e" filled="f" strokeweight=".06pt">
              <v:path arrowok="t"/>
            </v:shape>
            <w10:wrap anchorx="page"/>
          </v:group>
        </w:pict>
      </w:r>
      <w:r>
        <w:pict>
          <v:group id="_x0000_s6919" style="position:absolute;left:0;text-align:left;margin-left:168.95pt;margin-top:120pt;width:0;height:0;z-index:-6485;mso-position-horizontal-relative:page" coordorigin="3379,2400" coordsize="0,0">
            <v:shape id="_x0000_s6920" style="position:absolute;left:3379;top:2400;width:0;height:0" coordorigin="3379,2400" coordsize="0,0" path="m3379,2400r,e" filled="f" strokeweight=".06pt">
              <v:path arrowok="t"/>
            </v:shape>
            <w10:wrap anchorx="page"/>
          </v:group>
        </w:pict>
      </w:r>
      <w:r>
        <w:pict>
          <v:group id="_x0000_s6917" style="position:absolute;left:0;text-align:left;margin-left:171.8pt;margin-top:118.35pt;width:0;height:0;z-index:-6484;mso-position-horizontal-relative:page" coordorigin="3436,2367" coordsize="0,0">
            <v:shape id="_x0000_s6918" style="position:absolute;left:3436;top:2367;width:0;height:0" coordorigin="3436,2367" coordsize="0,0" path="m3436,2367r,e" filled="f" strokeweight=".06pt">
              <v:path arrowok="t"/>
            </v:shape>
            <w10:wrap anchorx="page"/>
          </v:group>
        </w:pict>
      </w:r>
      <w:r>
        <w:pict>
          <v:group id="_x0000_s6915" style="position:absolute;left:0;text-align:left;margin-left:172.8pt;margin-top:119.1pt;width:0;height:0;z-index:-6483;mso-position-horizontal-relative:page" coordorigin="3456,2382" coordsize="0,0">
            <v:shape id="_x0000_s6916" style="position:absolute;left:3456;top:2382;width:0;height:0" coordorigin="3456,2382" coordsize="0,0" path="m3456,2382r,e" filled="f" strokeweight=".06pt">
              <v:path arrowok="t"/>
            </v:shape>
            <w10:wrap anchorx="page"/>
          </v:group>
        </w:pict>
      </w:r>
      <w:r>
        <w:pict>
          <v:group id="_x0000_s6913" style="position:absolute;left:0;text-align:left;margin-left:173.7pt;margin-top:118.5pt;width:0;height:0;z-index:-6482;mso-position-horizontal-relative:page" coordorigin="3474,2370" coordsize="0,0">
            <v:shape id="_x0000_s6914" style="position:absolute;left:3474;top:2370;width:0;height:0" coordorigin="3474,2370" coordsize="0,0" path="m3474,2370r,e" filled="f" strokeweight=".06pt">
              <v:path arrowok="t"/>
            </v:shape>
            <w10:wrap anchorx="page"/>
          </v:group>
        </w:pict>
      </w:r>
      <w:r>
        <w:pict>
          <v:group id="_x0000_s6911" style="position:absolute;left:0;text-align:left;margin-left:174.65pt;margin-top:117.95pt;width:0;height:0;z-index:-6481;mso-position-horizontal-relative:page" coordorigin="3493,2359" coordsize="0,0">
            <v:shape id="_x0000_s6912" style="position:absolute;left:3493;top:2359;width:0;height:0" coordorigin="3493,2359" coordsize="0,0" path="m3493,2359r,e" filled="f" strokeweight=".06pt">
              <v:path arrowok="t"/>
            </v:shape>
            <w10:wrap anchorx="page"/>
          </v:group>
        </w:pict>
      </w:r>
      <w:r>
        <w:pict>
          <v:group id="_x0000_s6909" style="position:absolute;left:0;text-align:left;margin-left:284.15pt;margin-top:103.45pt;width:0;height:0;z-index:-6480;mso-position-horizontal-relative:page" coordorigin="5683,2069" coordsize="0,0">
            <v:shape id="_x0000_s6910" style="position:absolute;left:5683;top:2069;width:0;height:0" coordorigin="5683,2069" coordsize="0,0" path="m5683,2069r,e" filled="f" strokeweight=".06pt">
              <v:path arrowok="t"/>
            </v:shape>
            <w10:wrap anchorx="page"/>
          </v:group>
        </w:pict>
      </w:r>
      <w:r>
        <w:pict>
          <v:group id="_x0000_s6907" style="position:absolute;left:0;text-align:left;margin-left:285.05pt;margin-top:102.85pt;width:0;height:0;z-index:-6479;mso-position-horizontal-relative:page" coordorigin="5701,2057" coordsize="0,0">
            <v:shape id="_x0000_s6908" style="position:absolute;left:5701;top:2057;width:0;height:0" coordorigin="5701,2057" coordsize="0,0" path="m5701,2057r,e" filled="f" strokeweight=".06pt">
              <v:path arrowok="t"/>
            </v:shape>
            <w10:wrap anchorx="page"/>
          </v:group>
        </w:pict>
      </w:r>
      <w:r>
        <w:pict>
          <v:group id="_x0000_s6905" style="position:absolute;left:0;text-align:left;margin-left:284.2pt;margin-top:104.65pt;width:0;height:0;z-index:-6478;mso-position-horizontal-relative:page" coordorigin="5684,2093" coordsize="0,0">
            <v:shape id="_x0000_s6906" style="position:absolute;left:5684;top:2093;width:0;height:0" coordorigin="5684,2093" coordsize="0,0" path="m5684,2093r,e" filled="f" strokeweight=".06pt">
              <v:path arrowok="t"/>
            </v:shape>
            <w10:wrap anchorx="page"/>
          </v:group>
        </w:pict>
      </w:r>
      <w:r>
        <w:pict>
          <v:group id="_x0000_s6903" style="position:absolute;left:0;text-align:left;margin-left:286.1pt;margin-top:103.55pt;width:0;height:0;z-index:-6477;mso-position-horizontal-relative:page" coordorigin="5722,2071" coordsize="0,0">
            <v:shape id="_x0000_s6904" style="position:absolute;left:5722;top:2071;width:0;height:0" coordorigin="5722,2071" coordsize="0,0" path="m5722,2071r,e" filled="f" strokeweight=".06pt">
              <v:path arrowok="t"/>
            </v:shape>
            <w10:wrap anchorx="page"/>
          </v:group>
        </w:pict>
      </w:r>
      <w:r>
        <w:pict>
          <v:group id="_x0000_s6901" style="position:absolute;left:0;text-align:left;margin-left:288.9pt;margin-top:101.85pt;width:0;height:0;z-index:-6476;mso-position-horizontal-relative:page" coordorigin="5778,2037" coordsize="0,0">
            <v:shape id="_x0000_s6902" style="position:absolute;left:5778;top:2037;width:0;height:0" coordorigin="5778,2037" coordsize="0,0" path="m5778,2037r,e" filled="f" strokeweight=".06pt">
              <v:path arrowok="t"/>
            </v:shape>
            <w10:wrap anchorx="page"/>
          </v:group>
        </w:pict>
      </w:r>
      <w:r>
        <w:pict>
          <v:group id="_x0000_s6899" style="position:absolute;left:0;text-align:left;margin-left:289.8pt;margin-top:101.4pt;width:0;height:0;z-index:-6475;mso-position-horizontal-relative:page" coordorigin="5796,2028" coordsize="0,0">
            <v:shape id="_x0000_s6900" style="position:absolute;left:5796;top:2028;width:0;height:0" coordorigin="5796,2028" coordsize="0,0" path="m5796,2028r,e" filled="f" strokeweight=".06pt">
              <v:path arrowok="t"/>
            </v:shape>
            <w10:wrap anchorx="page"/>
          </v:group>
        </w:pict>
      </w:r>
      <w:r>
        <w:pict>
          <v:group id="_x0000_s6897" style="position:absolute;left:0;text-align:left;margin-left:290.75pt;margin-top:100.85pt;width:0;height:0;z-index:-6474;mso-position-horizontal-relative:page" coordorigin="5815,2017" coordsize="0,0">
            <v:shape id="_x0000_s6898" style="position:absolute;left:5815;top:2017;width:0;height:0" coordorigin="5815,2017" coordsize="0,0" path="m5815,2017r,e" filled="f" strokeweight=".06pt">
              <v:path arrowok="t"/>
            </v:shape>
            <w10:wrap anchorx="page"/>
          </v:group>
        </w:pict>
      </w:r>
      <w:r>
        <w:pict>
          <v:group id="_x0000_s6895" style="position:absolute;left:0;text-align:left;margin-left:284.3pt;margin-top:105.85pt;width:0;height:0;z-index:-6473;mso-position-horizontal-relative:page" coordorigin="5686,2117" coordsize="0,0">
            <v:shape id="_x0000_s6896" style="position:absolute;left:5686;top:2117;width:0;height:0" coordorigin="5686,2117" coordsize="0,0" path="m5686,2117r,e" filled="f" strokeweight=".06pt">
              <v:path arrowok="t"/>
            </v:shape>
            <w10:wrap anchorx="page"/>
          </v:group>
        </w:pict>
      </w:r>
      <w:r>
        <w:pict>
          <v:group id="_x0000_s6893" style="position:absolute;left:0;text-align:left;margin-left:287.1pt;margin-top:104.2pt;width:0;height:0;z-index:-6472;mso-position-horizontal-relative:page" coordorigin="5742,2084" coordsize="0,0">
            <v:shape id="_x0000_s6894" style="position:absolute;left:5742;top:2084;width:0;height:0" coordorigin="5742,2084" coordsize="0,0" path="m5742,2084r,e" filled="f" strokeweight=".06pt">
              <v:path arrowok="t"/>
            </v:shape>
            <w10:wrap anchorx="page"/>
          </v:group>
        </w:pict>
      </w:r>
      <w:r>
        <w:pict>
          <v:group id="_x0000_s6891" style="position:absolute;left:0;text-align:left;margin-left:288.95pt;margin-top:103.15pt;width:0;height:0;z-index:-6471;mso-position-horizontal-relative:page" coordorigin="5779,2063" coordsize="0,0">
            <v:shape id="_x0000_s6892" style="position:absolute;left:5779;top:2063;width:0;height:0" coordorigin="5779,2063" coordsize="0,0" path="m5779,2063r,e" filled="f" strokeweight=".06pt">
              <v:path arrowok="t"/>
            </v:shape>
            <w10:wrap anchorx="page"/>
          </v:group>
        </w:pict>
      </w:r>
      <w:r>
        <w:pict>
          <v:group id="_x0000_s6889" style="position:absolute;left:0;text-align:left;margin-left:290.8pt;margin-top:102.05pt;width:0;height:0;z-index:-6470;mso-position-horizontal-relative:page" coordorigin="5816,2041" coordsize="0,0">
            <v:shape id="_x0000_s6890" style="position:absolute;left:5816;top:2041;width:0;height:0" coordorigin="5816,2041" coordsize="0,0" path="m5816,2041r,e" filled="f" strokeweight=".06pt">
              <v:path arrowok="t"/>
            </v:shape>
            <w10:wrap anchorx="page"/>
          </v:group>
        </w:pict>
      </w:r>
      <w:r>
        <w:pict>
          <v:group id="_x0000_s6887" style="position:absolute;left:0;text-align:left;margin-left:291.8pt;margin-top:101.5pt;width:0;height:0;z-index:-6469;mso-position-horizontal-relative:page" coordorigin="5836,2030" coordsize="0,0">
            <v:shape id="_x0000_s6888" style="position:absolute;left:5836;top:2030;width:0;height:0" coordorigin="5836,2030" coordsize="0,0" path="m5836,2030r,e" filled="f" strokeweight=".06pt">
              <v:path arrowok="t"/>
            </v:shape>
            <w10:wrap anchorx="page"/>
          </v:group>
        </w:pict>
      </w:r>
      <w:r>
        <w:pict>
          <v:group id="_x0000_s6885" style="position:absolute;left:0;text-align:left;margin-left:293.65pt;margin-top:100.45pt;width:0;height:0;z-index:-6468;mso-position-horizontal-relative:page" coordorigin="5873,2009" coordsize="0,0">
            <v:shape id="_x0000_s6886" style="position:absolute;left:5873;top:2009;width:0;height:0" coordorigin="5873,2009" coordsize="0,0" path="m5873,2009r,e" filled="f" strokeweight=".06pt">
              <v:path arrowok="t"/>
            </v:shape>
            <w10:wrap anchorx="page"/>
          </v:group>
        </w:pict>
      </w:r>
      <w:r>
        <w:pict>
          <v:group id="_x0000_s6883" style="position:absolute;left:0;text-align:left;margin-left:284.35pt;margin-top:107.05pt;width:0;height:0;z-index:-6467;mso-position-horizontal-relative:page" coordorigin="5687,2141" coordsize="0,0">
            <v:shape id="_x0000_s6884" style="position:absolute;left:5687;top:2141;width:0;height:0" coordorigin="5687,2141" coordsize="0,0" path="m5687,2141r,e" filled="f" strokeweight=".06pt">
              <v:path arrowok="t"/>
            </v:shape>
            <w10:wrap anchorx="page"/>
          </v:group>
        </w:pict>
      </w:r>
      <w:r>
        <w:pict>
          <v:group id="_x0000_s6881" style="position:absolute;left:0;text-align:left;margin-left:285.3pt;margin-top:106.5pt;width:0;height:0;z-index:-6466;mso-position-horizontal-relative:page" coordorigin="5706,2130" coordsize="0,0">
            <v:shape id="_x0000_s6882" style="position:absolute;left:5706;top:2130;width:0;height:0" coordorigin="5706,2130" coordsize="0,0" path="m5706,2130r,e" filled="f" strokeweight=".06pt">
              <v:path arrowok="t"/>
            </v:shape>
            <w10:wrap anchorx="page"/>
          </v:group>
        </w:pict>
      </w:r>
      <w:r>
        <w:pict>
          <v:group id="_x0000_s6879" style="position:absolute;left:0;text-align:left;margin-left:287.15pt;margin-top:105.4pt;width:0;height:0;z-index:-6465;mso-position-horizontal-relative:page" coordorigin="5743,2108" coordsize="0,0">
            <v:shape id="_x0000_s6880" style="position:absolute;left:5743;top:2108;width:0;height:0" coordorigin="5743,2108" coordsize="0,0" path="m5743,2108r,e" filled="f" strokeweight=".06pt">
              <v:path arrowok="t"/>
            </v:shape>
            <w10:wrap anchorx="page"/>
          </v:group>
        </w:pict>
      </w:r>
      <w:r>
        <w:pict>
          <v:group id="_x0000_s6877" style="position:absolute;left:0;text-align:left;margin-left:289pt;margin-top:104.35pt;width:0;height:0;z-index:-6464;mso-position-horizontal-relative:page" coordorigin="5780,2087" coordsize="0,0">
            <v:shape id="_x0000_s6878" style="position:absolute;left:5780;top:2087;width:0;height:0" coordorigin="5780,2087" coordsize="0,0" path="m5780,2087r,e" filled="f" strokeweight=".06pt">
              <v:path arrowok="t"/>
            </v:shape>
            <w10:wrap anchorx="page"/>
          </v:group>
        </w:pict>
      </w:r>
      <w:r>
        <w:pict>
          <v:group id="_x0000_s6875" style="position:absolute;left:0;text-align:left;margin-left:290pt;margin-top:103.8pt;width:0;height:0;z-index:-6463;mso-position-horizontal-relative:page" coordorigin="5800,2076" coordsize="0,0">
            <v:shape id="_x0000_s6876" style="position:absolute;left:5800;top:2076;width:0;height:0" coordorigin="5800,2076" coordsize="0,0" path="m5800,2076r,e" filled="f" strokeweight=".06pt">
              <v:path arrowok="t"/>
            </v:shape>
            <w10:wrap anchorx="page"/>
          </v:group>
        </w:pict>
      </w:r>
      <w:r>
        <w:pict>
          <v:group id="_x0000_s6873" style="position:absolute;left:0;text-align:left;margin-left:291.85pt;margin-top:102.7pt;width:0;height:0;z-index:-6462;mso-position-horizontal-relative:page" coordorigin="5837,2054" coordsize="0,0">
            <v:shape id="_x0000_s6874" style="position:absolute;left:5837;top:2054;width:0;height:0" coordorigin="5837,2054" coordsize="0,0" path="m5837,2054r,e" filled="f" strokeweight=".06pt">
              <v:path arrowok="t"/>
            </v:shape>
            <w10:wrap anchorx="page"/>
          </v:group>
        </w:pict>
      </w:r>
      <w:r>
        <w:pict>
          <v:group id="_x0000_s6871" style="position:absolute;left:0;text-align:left;margin-left:292.8pt;margin-top:102.15pt;width:0;height:0;z-index:-6461;mso-position-horizontal-relative:page" coordorigin="5856,2043" coordsize="0,0">
            <v:shape id="_x0000_s6872" style="position:absolute;left:5856;top:2043;width:0;height:0" coordorigin="5856,2043" coordsize="0,0" path="m5856,2043r,e" filled="f" strokeweight=".06pt">
              <v:path arrowok="t"/>
            </v:shape>
            <w10:wrap anchorx="page"/>
          </v:group>
        </w:pict>
      </w:r>
      <w:r>
        <w:pict>
          <v:group id="_x0000_s6869" style="position:absolute;left:0;text-align:left;margin-left:293.7pt;margin-top:101.65pt;width:0;height:0;z-index:-6460;mso-position-horizontal-relative:page" coordorigin="5874,2033" coordsize="0,0">
            <v:shape id="_x0000_s6870" style="position:absolute;left:5874;top:2033;width:0;height:0" coordorigin="5874,2033" coordsize="0,0" path="m5874,2033r,e" filled="f" strokeweight=".06pt">
              <v:path arrowok="t"/>
            </v:shape>
            <w10:wrap anchorx="page"/>
          </v:group>
        </w:pict>
      </w:r>
      <w:r>
        <w:pict>
          <v:group id="_x0000_s6867" style="position:absolute;left:0;text-align:left;margin-left:296.5pt;margin-top:100pt;width:0;height:0;z-index:-6459;mso-position-horizontal-relative:page" coordorigin="5930,2000" coordsize="0,0">
            <v:shape id="_x0000_s6868" style="position:absolute;left:5930;top:2000;width:0;height:0" coordorigin="5930,2000" coordsize="0,0" path="m5930,2000r,e" filled="f" strokeweight=".06pt">
              <v:path arrowok="t"/>
            </v:shape>
            <w10:wrap anchorx="page"/>
          </v:group>
        </w:pict>
      </w:r>
      <w:r>
        <w:pict>
          <v:group id="_x0000_s6865" style="position:absolute;left:0;text-align:left;margin-left:285.35pt;margin-top:107.7pt;width:0;height:0;z-index:-6458;mso-position-horizontal-relative:page" coordorigin="5707,2154" coordsize="0,0">
            <v:shape id="_x0000_s6866" style="position:absolute;left:5707;top:2154;width:0;height:0" coordorigin="5707,2154" coordsize="0,0" path="m5707,2154r,e" filled="f" strokeweight=".06pt">
              <v:path arrowok="t"/>
            </v:shape>
            <w10:wrap anchorx="page"/>
          </v:group>
        </w:pict>
      </w:r>
      <w:r>
        <w:pict>
          <v:group id="_x0000_s6863" style="position:absolute;left:0;text-align:left;margin-left:286.3pt;margin-top:107.15pt;width:0;height:0;z-index:-6457;mso-position-horizontal-relative:page" coordorigin="5726,2143" coordsize="0,0">
            <v:shape id="_x0000_s6864" style="position:absolute;left:5726;top:2143;width:0;height:0" coordorigin="5726,2143" coordsize="0,0" path="m5726,2143r,e" filled="f" strokeweight=".06pt">
              <v:path arrowok="t"/>
            </v:shape>
            <w10:wrap anchorx="page"/>
          </v:group>
        </w:pict>
      </w:r>
      <w:r>
        <w:pict>
          <v:group id="_x0000_s6861" style="position:absolute;left:0;text-align:left;margin-left:287.2pt;margin-top:106.6pt;width:0;height:0;z-index:-6456;mso-position-horizontal-relative:page" coordorigin="5744,2132" coordsize="0,0">
            <v:shape id="_x0000_s6862" style="position:absolute;left:5744;top:2132;width:0;height:0" coordorigin="5744,2132" coordsize="0,0" path="m5744,2132r,e" filled="f" strokeweight=".06pt">
              <v:path arrowok="t"/>
            </v:shape>
            <w10:wrap anchorx="page"/>
          </v:group>
        </w:pict>
      </w:r>
      <w:r>
        <w:pict>
          <v:group id="_x0000_s6859" style="position:absolute;left:0;text-align:left;margin-left:290.05pt;margin-top:105pt;width:0;height:0;z-index:-6455;mso-position-horizontal-relative:page" coordorigin="5801,2100" coordsize="0,0">
            <v:shape id="_x0000_s6860" style="position:absolute;left:5801;top:2100;width:0;height:0" coordorigin="5801,2100" coordsize="0,0" path="m5801,2100r,e" filled="f" strokeweight=".06pt">
              <v:path arrowok="t"/>
            </v:shape>
            <w10:wrap anchorx="page"/>
          </v:group>
        </w:pict>
      </w:r>
      <w:r>
        <w:pict>
          <v:group id="_x0000_s6857" style="position:absolute;left:0;text-align:left;margin-left:292.85pt;margin-top:103.35pt;width:0;height:0;z-index:-6454;mso-position-horizontal-relative:page" coordorigin="5857,2067" coordsize="0,0">
            <v:shape id="_x0000_s6858" style="position:absolute;left:5857;top:2067;width:0;height:0" coordorigin="5857,2067" coordsize="0,0" path="m5857,2067r,e" filled="f" strokeweight=".06pt">
              <v:path arrowok="t"/>
            </v:shape>
            <w10:wrap anchorx="page"/>
          </v:group>
        </w:pict>
      </w:r>
      <w:r>
        <w:pict>
          <v:group id="_x0000_s6855" style="position:absolute;left:0;text-align:left;margin-left:294.7pt;margin-top:102.3pt;width:0;height:0;z-index:-6453;mso-position-horizontal-relative:page" coordorigin="5894,2046" coordsize="0,0">
            <v:shape id="_x0000_s6856" style="position:absolute;left:5894;top:2046;width:0;height:0" coordorigin="5894,2046" coordsize="0,0" path="m5894,2046r,e" filled="f" strokeweight=".06pt">
              <v:path arrowok="t"/>
            </v:shape>
            <w10:wrap anchorx="page"/>
          </v:group>
        </w:pict>
      </w:r>
      <w:r>
        <w:pict>
          <v:group id="_x0000_s6853" style="position:absolute;left:0;text-align:left;margin-left:297.55pt;margin-top:100.65pt;width:0;height:0;z-index:-6452;mso-position-horizontal-relative:page" coordorigin="5951,2013" coordsize="0,0">
            <v:shape id="_x0000_s6854" style="position:absolute;left:5951;top:2013;width:0;height:0" coordorigin="5951,2013" coordsize="0,0" path="m5951,2013r,e" filled="f" strokeweight=".06pt">
              <v:path arrowok="t"/>
            </v:shape>
            <w10:wrap anchorx="page"/>
          </v:group>
        </w:pict>
      </w:r>
      <w:r>
        <w:pict>
          <v:group id="_x0000_s6851" style="position:absolute;left:0;text-align:left;margin-left:298.45pt;margin-top:100.15pt;width:0;height:0;z-index:-6451;mso-position-horizontal-relative:page" coordorigin="5969,2003" coordsize="0,0">
            <v:shape id="_x0000_s6852" style="position:absolute;left:5969;top:2003;width:0;height:0" coordorigin="5969,2003" coordsize="0,0" path="m5969,2003r,e" filled="f" strokeweight=".06pt">
              <v:path arrowok="t"/>
            </v:shape>
            <w10:wrap anchorx="page"/>
          </v:group>
        </w:pict>
      </w:r>
      <w:r>
        <w:pict>
          <v:group id="_x0000_s6849" style="position:absolute;left:0;text-align:left;margin-left:284.5pt;margin-top:109.45pt;width:0;height:0;z-index:-6450;mso-position-horizontal-relative:page" coordorigin="5690,2189" coordsize="0,0">
            <v:shape id="_x0000_s6850" style="position:absolute;left:5690;top:2189;width:0;height:0" coordorigin="5690,2189" coordsize="0,0" path="m5690,2189r,e" filled="f" strokeweight=".06pt">
              <v:path arrowok="t"/>
            </v:shape>
            <w10:wrap anchorx="page"/>
          </v:group>
        </w:pict>
      </w:r>
      <w:r>
        <w:pict>
          <v:group id="_x0000_s6847" style="position:absolute;left:0;text-align:left;margin-left:286.4pt;margin-top:108.35pt;width:0;height:0;z-index:-6449;mso-position-horizontal-relative:page" coordorigin="5728,2167" coordsize="0,0">
            <v:shape id="_x0000_s6848" style="position:absolute;left:5728;top:2167;width:0;height:0" coordorigin="5728,2167" coordsize="0,0" path="m5728,2167r,e" filled="f" strokeweight=".06pt">
              <v:path arrowok="t"/>
            </v:shape>
            <w10:wrap anchorx="page"/>
          </v:group>
        </w:pict>
      </w:r>
      <w:r>
        <w:pict>
          <v:group id="_x0000_s6845" style="position:absolute;left:0;text-align:left;margin-left:288.25pt;margin-top:107.25pt;width:0;height:0;z-index:-6448;mso-position-horizontal-relative:page" coordorigin="5765,2145" coordsize="0,0">
            <v:shape id="_x0000_s6846" style="position:absolute;left:5765;top:2145;width:0;height:0" coordorigin="5765,2145" coordsize="0,0" path="m5765,2145r,e" filled="f" strokeweight=".06pt">
              <v:path arrowok="t"/>
            </v:shape>
            <w10:wrap anchorx="page"/>
          </v:group>
        </w:pict>
      </w:r>
      <w:r>
        <w:pict>
          <v:group id="_x0000_s6843" style="position:absolute;left:0;text-align:left;margin-left:291.05pt;margin-top:105.65pt;width:0;height:0;z-index:-6447;mso-position-horizontal-relative:page" coordorigin="5821,2113" coordsize="0,0">
            <v:shape id="_x0000_s6844" style="position:absolute;left:5821;top:2113;width:0;height:0" coordorigin="5821,2113" coordsize="0,0" path="m5821,2113r,e" filled="f" strokeweight=".06pt">
              <v:path arrowok="t"/>
            </v:shape>
            <w10:wrap anchorx="page"/>
          </v:group>
        </w:pict>
      </w:r>
      <w:r>
        <w:pict>
          <v:group id="_x0000_s6841" style="position:absolute;left:0;text-align:left;margin-left:291.95pt;margin-top:105.1pt;width:0;height:0;z-index:-6446;mso-position-horizontal-relative:page" coordorigin="5839,2102" coordsize="0,0">
            <v:shape id="_x0000_s6842" style="position:absolute;left:5839;top:2102;width:0;height:0" coordorigin="5839,2102" coordsize="0,0" path="m5839,2102r,e" filled="f" strokeweight=".06pt">
              <v:path arrowok="t"/>
            </v:shape>
            <w10:wrap anchorx="page"/>
          </v:group>
        </w:pict>
      </w:r>
      <w:r>
        <w:pict>
          <v:group id="_x0000_s6839" style="position:absolute;left:0;text-align:left;margin-left:292.9pt;margin-top:104.55pt;width:0;height:0;z-index:-6445;mso-position-horizontal-relative:page" coordorigin="5858,2091" coordsize="0,0">
            <v:shape id="_x0000_s6840" style="position:absolute;left:5858;top:2091;width:0;height:0" coordorigin="5858,2091" coordsize="0,0" path="m5858,2091r,e" filled="f" strokeweight=".06pt">
              <v:path arrowok="t"/>
            </v:shape>
            <w10:wrap anchorx="page"/>
          </v:group>
        </w:pict>
      </w:r>
      <w:r>
        <w:pict>
          <v:group id="_x0000_s6837" style="position:absolute;left:0;text-align:left;margin-left:294.8pt;margin-top:103.5pt;width:0;height:0;z-index:-6444;mso-position-horizontal-relative:page" coordorigin="5896,2070" coordsize="0,0">
            <v:shape id="_x0000_s6838" style="position:absolute;left:5896;top:2070;width:0;height:0" coordorigin="5896,2070" coordsize="0,0" path="m5896,2070r,e" filled="f" strokeweight=".06pt">
              <v:path arrowok="t"/>
            </v:shape>
            <w10:wrap anchorx="page"/>
          </v:group>
        </w:pict>
      </w:r>
      <w:r>
        <w:pict>
          <v:group id="_x0000_s6835" style="position:absolute;left:0;text-align:left;margin-left:295.75pt;margin-top:102.95pt;width:0;height:0;z-index:-6443;mso-position-horizontal-relative:page" coordorigin="5915,2059" coordsize="0,0">
            <v:shape id="_x0000_s6836" style="position:absolute;left:5915;top:2059;width:0;height:0" coordorigin="5915,2059" coordsize="0,0" path="m5915,2059r,e" filled="f" strokeweight=".06pt">
              <v:path arrowok="t"/>
            </v:shape>
            <w10:wrap anchorx="page"/>
          </v:group>
        </w:pict>
      </w:r>
      <w:r>
        <w:pict>
          <v:group id="_x0000_s6833" style="position:absolute;left:0;text-align:left;margin-left:297.6pt;margin-top:101.85pt;width:0;height:0;z-index:-6442;mso-position-horizontal-relative:page" coordorigin="5952,2037" coordsize="0,0">
            <v:shape id="_x0000_s6834" style="position:absolute;left:5952;top:2037;width:0;height:0" coordorigin="5952,2037" coordsize="0,0" path="m5952,2037r,e" filled="f" strokeweight=".06pt">
              <v:path arrowok="t"/>
            </v:shape>
            <w10:wrap anchorx="page"/>
          </v:group>
        </w:pict>
      </w:r>
      <w:r>
        <w:pict>
          <v:group id="_x0000_s6831" style="position:absolute;left:0;text-align:left;margin-left:299.45pt;margin-top:100.8pt;width:0;height:0;z-index:-6441;mso-position-horizontal-relative:page" coordorigin="5989,2016" coordsize="0,0">
            <v:shape id="_x0000_s6832" style="position:absolute;left:5989;top:2016;width:0;height:0" coordorigin="5989,2016" coordsize="0,0" path="m5989,2016r,e" filled="f" strokeweight=".06pt">
              <v:path arrowok="t"/>
            </v:shape>
            <w10:wrap anchorx="page"/>
          </v:group>
        </w:pict>
      </w:r>
      <w:r>
        <w:pict>
          <v:group id="_x0000_s6829" style="position:absolute;left:0;text-align:left;margin-left:284.6pt;margin-top:110.65pt;width:0;height:0;z-index:-6440;mso-position-horizontal-relative:page" coordorigin="5692,2213" coordsize="0,0">
            <v:shape id="_x0000_s6830" style="position:absolute;left:5692;top:2213;width:0;height:0" coordorigin="5692,2213" coordsize="0,0" path="m5692,2213r,e" filled="f" strokeweight=".06pt">
              <v:path arrowok="t"/>
            </v:shape>
            <w10:wrap anchorx="page"/>
          </v:group>
        </w:pict>
      </w:r>
      <w:r>
        <w:pict>
          <v:group id="_x0000_s6827" style="position:absolute;left:0;text-align:left;margin-left:286.45pt;margin-top:109.55pt;width:0;height:0;z-index:-6439;mso-position-horizontal-relative:page" coordorigin="5729,2191" coordsize="0,0">
            <v:shape id="_x0000_s6828" style="position:absolute;left:5729;top:2191;width:0;height:0" coordorigin="5729,2191" coordsize="0,0" path="m5729,2191r,e" filled="f" strokeweight=".06pt">
              <v:path arrowok="t"/>
            </v:shape>
            <w10:wrap anchorx="page"/>
          </v:group>
        </w:pict>
      </w:r>
      <w:r>
        <w:pict>
          <v:group id="_x0000_s6825" style="position:absolute;left:0;text-align:left;margin-left:289.25pt;margin-top:107.95pt;width:0;height:0;z-index:-6438;mso-position-horizontal-relative:page" coordorigin="5785,2159" coordsize="0,0">
            <v:shape id="_x0000_s6826" style="position:absolute;left:5785;top:2159;width:0;height:0" coordorigin="5785,2159" coordsize="0,0" path="m5785,2159r,e" filled="f" strokeweight=".06pt">
              <v:path arrowok="t"/>
            </v:shape>
            <w10:wrap anchorx="page"/>
          </v:group>
        </w:pict>
      </w:r>
      <w:r>
        <w:pict>
          <v:group id="_x0000_s6823" style="position:absolute;left:0;text-align:left;margin-left:291.1pt;margin-top:106.85pt;width:0;height:0;z-index:-6437;mso-position-horizontal-relative:page" coordorigin="5822,2137" coordsize="0,0">
            <v:shape id="_x0000_s6824" style="position:absolute;left:5822;top:2137;width:0;height:0" coordorigin="5822,2137" coordsize="0,0" path="m5822,2137r,e" filled="f" strokeweight=".06pt">
              <v:path arrowok="t"/>
            </v:shape>
            <w10:wrap anchorx="page"/>
          </v:group>
        </w:pict>
      </w:r>
      <w:r>
        <w:pict>
          <v:group id="_x0000_s6821" style="position:absolute;left:0;text-align:left;margin-left:293pt;margin-top:105.75pt;width:0;height:0;z-index:-6436;mso-position-horizontal-relative:page" coordorigin="5860,2115" coordsize="0,0">
            <v:shape id="_x0000_s6822" style="position:absolute;left:5860;top:2115;width:0;height:0" coordorigin="5860,2115" coordsize="0,0" path="m5860,2115r,e" filled="f" strokeweight=".06pt">
              <v:path arrowok="t"/>
            </v:shape>
            <w10:wrap anchorx="page"/>
          </v:group>
        </w:pict>
      </w:r>
      <w:r>
        <w:pict>
          <v:group id="_x0000_s6819" style="position:absolute;left:0;text-align:left;margin-left:293.95pt;margin-top:105.25pt;width:0;height:0;z-index:-6435;mso-position-horizontal-relative:page" coordorigin="5879,2105" coordsize="0,0">
            <v:shape id="_x0000_s6820" style="position:absolute;left:5879;top:2105;width:0;height:0" coordorigin="5879,2105" coordsize="0,0" path="m5879,2105r,e" filled="f" strokeweight=".06pt">
              <v:path arrowok="t"/>
            </v:shape>
            <w10:wrap anchorx="page"/>
          </v:group>
        </w:pict>
      </w:r>
      <w:r>
        <w:pict>
          <v:group id="_x0000_s6817" style="position:absolute;left:0;text-align:left;margin-left:295.8pt;margin-top:104.15pt;width:0;height:0;z-index:-6434;mso-position-horizontal-relative:page" coordorigin="5916,2083" coordsize="0,0">
            <v:shape id="_x0000_s6818" style="position:absolute;left:5916;top:2083;width:0;height:0" coordorigin="5916,2083" coordsize="0,0" path="m5916,2083r,e" filled="f" strokeweight=".06pt">
              <v:path arrowok="t"/>
            </v:shape>
            <w10:wrap anchorx="page"/>
          </v:group>
        </w:pict>
      </w:r>
      <w:r>
        <w:pict>
          <v:group id="_x0000_s6815" style="position:absolute;left:0;text-align:left;margin-left:297.65pt;margin-top:103.05pt;width:0;height:0;z-index:-6433;mso-position-horizontal-relative:page" coordorigin="5953,2061" coordsize="0,0">
            <v:shape id="_x0000_s6816" style="position:absolute;left:5953;top:2061;width:0;height:0" coordorigin="5953,2061" coordsize="0,0" path="m5953,2061r,e" filled="f" strokeweight=".06pt">
              <v:path arrowok="t"/>
            </v:shape>
            <w10:wrap anchorx="page"/>
          </v:group>
        </w:pict>
      </w:r>
      <w:r>
        <w:pict>
          <v:group id="_x0000_s6813" style="position:absolute;left:0;text-align:left;margin-left:300.5pt;margin-top:101.45pt;width:0;height:0;z-index:-6432;mso-position-horizontal-relative:page" coordorigin="6010,2029" coordsize="0,0">
            <v:shape id="_x0000_s6814" style="position:absolute;left:6010;top:2029;width:0;height:0" coordorigin="6010,2029" coordsize="0,0" path="m6010,2029r,e" filled="f" strokeweight=".06pt">
              <v:path arrowok="t"/>
            </v:shape>
            <w10:wrap anchorx="page"/>
          </v:group>
        </w:pict>
      </w:r>
      <w:r>
        <w:pict>
          <v:group id="_x0000_s6811" style="position:absolute;left:0;text-align:left;margin-left:284.65pt;margin-top:111.85pt;width:0;height:0;z-index:-6431;mso-position-horizontal-relative:page" coordorigin="5693,2237" coordsize="0,0">
            <v:shape id="_x0000_s6812" style="position:absolute;left:5693;top:2237;width:0;height:0" coordorigin="5693,2237" coordsize="0,0" path="m5693,2237r,e" filled="f" strokeweight=".06pt">
              <v:path arrowok="t"/>
            </v:shape>
            <w10:wrap anchorx="page"/>
          </v:group>
        </w:pict>
      </w:r>
      <w:r>
        <w:pict>
          <v:group id="_x0000_s6809" style="position:absolute;left:0;text-align:left;margin-left:286.5pt;margin-top:110.75pt;width:0;height:0;z-index:-6430;mso-position-horizontal-relative:page" coordorigin="5730,2215" coordsize="0,0">
            <v:shape id="_x0000_s6810" style="position:absolute;left:5730;top:2215;width:0;height:0" coordorigin="5730,2215" coordsize="0,0" path="m5730,2215r,e" filled="f" strokeweight=".06pt">
              <v:path arrowok="t"/>
            </v:shape>
            <w10:wrap anchorx="page"/>
          </v:group>
        </w:pict>
      </w:r>
      <w:r>
        <w:pict>
          <v:group id="_x0000_s6807" style="position:absolute;left:0;text-align:left;margin-left:287.45pt;margin-top:110.2pt;width:0;height:0;z-index:-6429;mso-position-horizontal-relative:page" coordorigin="5749,2204" coordsize="0,0">
            <v:shape id="_x0000_s6808" style="position:absolute;left:5749;top:2204;width:0;height:0" coordorigin="5749,2204" coordsize="0,0" path="m5749,2204r,e" filled="f" strokeweight=".06pt">
              <v:path arrowok="t"/>
            </v:shape>
            <w10:wrap anchorx="page"/>
          </v:group>
        </w:pict>
      </w:r>
      <w:r>
        <w:pict>
          <v:group id="_x0000_s6805" style="position:absolute;left:0;text-align:left;margin-left:289.3pt;margin-top:109.15pt;width:0;height:0;z-index:-6428;mso-position-horizontal-relative:page" coordorigin="5786,2183" coordsize="0,0">
            <v:shape id="_x0000_s6806" style="position:absolute;left:5786;top:2183;width:0;height:0" coordorigin="5786,2183" coordsize="0,0" path="m5786,2183r,e" filled="f" strokeweight=".06pt">
              <v:path arrowok="t"/>
            </v:shape>
            <w10:wrap anchorx="page"/>
          </v:group>
        </w:pict>
      </w:r>
      <w:r>
        <w:pict>
          <v:group id="_x0000_s6803" style="position:absolute;left:0;text-align:left;margin-left:291.2pt;margin-top:108.05pt;width:0;height:0;z-index:-6427;mso-position-horizontal-relative:page" coordorigin="5824,2161" coordsize="0,0">
            <v:shape id="_x0000_s6804" style="position:absolute;left:5824;top:2161;width:0;height:0" coordorigin="5824,2161" coordsize="0,0" path="m5824,2161r,e" filled="f" strokeweight=".06pt">
              <v:path arrowok="t"/>
            </v:shape>
            <w10:wrap anchorx="page"/>
          </v:group>
        </w:pict>
      </w:r>
      <w:r>
        <w:pict>
          <v:group id="_x0000_s6801" style="position:absolute;left:0;text-align:left;margin-left:292.15pt;margin-top:107.5pt;width:0;height:0;z-index:-6426;mso-position-horizontal-relative:page" coordorigin="5843,2150" coordsize="0,0">
            <v:shape id="_x0000_s6802" style="position:absolute;left:5843;top:2150;width:0;height:0" coordorigin="5843,2150" coordsize="0,0" path="m5843,2150r,e" filled="f" strokeweight=".06pt">
              <v:path arrowok="t"/>
            </v:shape>
            <w10:wrap anchorx="page"/>
          </v:group>
        </w:pict>
      </w:r>
      <w:r>
        <w:pict>
          <v:group id="_x0000_s6799" style="position:absolute;left:0;text-align:left;margin-left:294pt;margin-top:106.45pt;width:0;height:0;z-index:-6425;mso-position-horizontal-relative:page" coordorigin="5880,2129" coordsize="0,0">
            <v:shape id="_x0000_s6800" style="position:absolute;left:5880;top:2129;width:0;height:0" coordorigin="5880,2129" coordsize="0,0" path="m5880,2129r,e" filled="f" strokeweight=".06pt">
              <v:path arrowok="t"/>
            </v:shape>
            <w10:wrap anchorx="page"/>
          </v:group>
        </w:pict>
      </w:r>
      <w:r>
        <w:pict>
          <v:group id="_x0000_s6797" style="position:absolute;left:0;text-align:left;margin-left:294.95pt;margin-top:105.9pt;width:0;height:0;z-index:-6424;mso-position-horizontal-relative:page" coordorigin="5899,2118" coordsize="0,0">
            <v:shape id="_x0000_s6798" style="position:absolute;left:5899;top:2118;width:0;height:0" coordorigin="5899,2118" coordsize="0,0" path="m5899,2118r,e" filled="f" strokeweight=".06pt">
              <v:path arrowok="t"/>
            </v:shape>
            <w10:wrap anchorx="page"/>
          </v:group>
        </w:pict>
      </w:r>
      <w:r>
        <w:pict>
          <v:group id="_x0000_s6795" style="position:absolute;left:0;text-align:left;margin-left:295.85pt;margin-top:105.35pt;width:0;height:0;z-index:-6423;mso-position-horizontal-relative:page" coordorigin="5917,2107" coordsize="0,0">
            <v:shape id="_x0000_s6796" style="position:absolute;left:5917;top:2107;width:0;height:0" coordorigin="5917,2107" coordsize="0,0" path="m5917,2107r,e" filled="f" strokeweight=".06pt">
              <v:path arrowok="t"/>
            </v:shape>
            <w10:wrap anchorx="page"/>
          </v:group>
        </w:pict>
      </w:r>
      <w:r>
        <w:pict>
          <v:group id="_x0000_s6793" style="position:absolute;left:0;text-align:left;margin-left:298.7pt;margin-top:103.75pt;width:0;height:0;z-index:-6422;mso-position-horizontal-relative:page" coordorigin="5974,2075" coordsize="0,0">
            <v:shape id="_x0000_s6794" style="position:absolute;left:5974;top:2075;width:0;height:0" coordorigin="5974,2075" coordsize="0,0" path="m5974,2075r,e" filled="f" strokeweight=".06pt">
              <v:path arrowok="t"/>
            </v:shape>
            <w10:wrap anchorx="page"/>
          </v:group>
        </w:pict>
      </w:r>
      <w:r>
        <w:pict>
          <v:group id="_x0000_s6791" style="position:absolute;left:0;text-align:left;margin-left:301.5pt;margin-top:102.1pt;width:0;height:0;z-index:-6421;mso-position-horizontal-relative:page" coordorigin="6030,2042" coordsize="0,0">
            <v:shape id="_x0000_s6792" style="position:absolute;left:6030;top:2042;width:0;height:0" coordorigin="6030,2042" coordsize="0,0" path="m6030,2042r,e" filled="f" strokeweight=".06pt">
              <v:path arrowok="t"/>
            </v:shape>
            <w10:wrap anchorx="page"/>
          </v:group>
        </w:pict>
      </w:r>
      <w:r>
        <w:pict>
          <v:group id="_x0000_s6789" style="position:absolute;left:0;text-align:left;margin-left:284.7pt;margin-top:113.05pt;width:0;height:0;z-index:-6420;mso-position-horizontal-relative:page" coordorigin="5694,2261" coordsize="0,0">
            <v:shape id="_x0000_s6790" style="position:absolute;left:5694;top:2261;width:0;height:0" coordorigin="5694,2261" coordsize="0,0" path="m5694,2261r,e" filled="f" strokeweight=".06pt">
              <v:path arrowok="t"/>
            </v:shape>
            <w10:wrap anchorx="page"/>
          </v:group>
        </w:pict>
      </w:r>
      <w:r>
        <w:pict>
          <v:group id="_x0000_s6787" style="position:absolute;left:0;text-align:left;margin-left:285.65pt;margin-top:112.55pt;width:0;height:0;z-index:-6419;mso-position-horizontal-relative:page" coordorigin="5713,2251" coordsize="0,0">
            <v:shape id="_x0000_s6788" style="position:absolute;left:5713;top:2251;width:0;height:0" coordorigin="5713,2251" coordsize="0,0" path="m5713,2251r,e" filled="f" strokeweight=".06pt">
              <v:path arrowok="t"/>
            </v:shape>
            <w10:wrap anchorx="page"/>
          </v:group>
        </w:pict>
      </w:r>
      <w:r>
        <w:pict>
          <v:group id="_x0000_s6785" style="position:absolute;left:0;text-align:left;margin-left:287.5pt;margin-top:111.4pt;width:0;height:0;z-index:-6418;mso-position-horizontal-relative:page" coordorigin="5750,2228" coordsize="0,0">
            <v:shape id="_x0000_s6786" style="position:absolute;left:5750;top:2228;width:0;height:0" coordorigin="5750,2228" coordsize="0,0" path="m5750,2228r,e" filled="f" strokeweight=".06pt">
              <v:path arrowok="t"/>
            </v:shape>
            <w10:wrap anchorx="page"/>
          </v:group>
        </w:pict>
      </w:r>
      <w:r>
        <w:pict>
          <v:group id="_x0000_s6783" style="position:absolute;left:0;text-align:left;margin-left:288.5pt;margin-top:110.85pt;width:0;height:0;z-index:-6417;mso-position-horizontal-relative:page" coordorigin="5770,2217" coordsize="0,0">
            <v:shape id="_x0000_s6784" style="position:absolute;left:5770;top:2217;width:0;height:0" coordorigin="5770,2217" coordsize="0,0" path="m5770,2217r,e" filled="f" strokeweight=".06pt">
              <v:path arrowok="t"/>
            </v:shape>
            <w10:wrap anchorx="page"/>
          </v:group>
        </w:pict>
      </w:r>
      <w:r>
        <w:pict>
          <v:group id="_x0000_s6781" style="position:absolute;left:0;text-align:left;margin-left:289.4pt;margin-top:110.35pt;width:0;height:0;z-index:-6416;mso-position-horizontal-relative:page" coordorigin="5788,2207" coordsize="0,0">
            <v:shape id="_x0000_s6782" style="position:absolute;left:5788;top:2207;width:0;height:0" coordorigin="5788,2207" coordsize="0,0" path="m5788,2207r,e" filled="f" strokeweight=".06pt">
              <v:path arrowok="t"/>
            </v:shape>
            <w10:wrap anchorx="page"/>
          </v:group>
        </w:pict>
      </w:r>
      <w:r>
        <w:pict>
          <v:group id="_x0000_s6779" style="position:absolute;left:0;text-align:left;margin-left:292.2pt;margin-top:108.7pt;width:0;height:0;z-index:-6415;mso-position-horizontal-relative:page" coordorigin="5844,2174" coordsize="0,0">
            <v:shape id="_x0000_s6780" style="position:absolute;left:5844;top:2174;width:0;height:0" coordorigin="5844,2174" coordsize="0,0" path="m5844,2174r,e" filled="f" strokeweight=".06pt">
              <v:path arrowok="t"/>
            </v:shape>
            <w10:wrap anchorx="page"/>
          </v:group>
        </w:pict>
      </w:r>
      <w:r>
        <w:pict>
          <v:group id="_x0000_s6777" style="position:absolute;left:0;text-align:left;margin-left:295pt;margin-top:107.1pt;width:0;height:0;z-index:-6414;mso-position-horizontal-relative:page" coordorigin="5900,2142" coordsize="0,0">
            <v:shape id="_x0000_s6778" style="position:absolute;left:5900;top:2142;width:0;height:0" coordorigin="5900,2142" coordsize="0,0" path="m5900,2142r,e" filled="f" strokeweight=".06pt">
              <v:path arrowok="t"/>
            </v:shape>
            <w10:wrap anchorx="page"/>
          </v:group>
        </w:pict>
      </w:r>
      <w:r>
        <w:pict>
          <v:group id="_x0000_s6775" style="position:absolute;left:0;text-align:left;margin-left:296.9pt;margin-top:106pt;width:0;height:0;z-index:-6413;mso-position-horizontal-relative:page" coordorigin="5938,2120" coordsize="0,0">
            <v:shape id="_x0000_s6776" style="position:absolute;left:5938;top:2120;width:0;height:0" coordorigin="5938,2120" coordsize="0,0" path="m5938,2120r,e" filled="f" strokeweight=".06pt">
              <v:path arrowok="t"/>
            </v:shape>
            <w10:wrap anchorx="page"/>
          </v:group>
        </w:pict>
      </w:r>
      <w:r>
        <w:pict>
          <v:group id="_x0000_s6773" style="position:absolute;left:0;text-align:left;margin-left:299.7pt;margin-top:104.4pt;width:0;height:0;z-index:-6412;mso-position-horizontal-relative:page" coordorigin="5994,2088" coordsize="0,0">
            <v:shape id="_x0000_s6774" style="position:absolute;left:5994;top:2088;width:0;height:0" coordorigin="5994,2088" coordsize="0,0" path="m5994,2088r,e" filled="f" strokeweight=".06pt">
              <v:path arrowok="t"/>
            </v:shape>
            <w10:wrap anchorx="page"/>
          </v:group>
        </w:pict>
      </w:r>
      <w:r>
        <w:pict>
          <v:group id="_x0000_s6771" style="position:absolute;left:0;text-align:left;margin-left:300.6pt;margin-top:103.85pt;width:0;height:0;z-index:-6411;mso-position-horizontal-relative:page" coordorigin="6012,2077" coordsize="0,0">
            <v:shape id="_x0000_s6772" style="position:absolute;left:6012;top:2077;width:0;height:0" coordorigin="6012,2077" coordsize="0,0" path="m6012,2077r,e" filled="f" strokeweight=".06pt">
              <v:path arrowok="t"/>
            </v:shape>
            <w10:wrap anchorx="page"/>
          </v:group>
        </w:pict>
      </w:r>
      <w:r>
        <w:pict>
          <v:group id="_x0000_s6769" style="position:absolute;left:0;text-align:left;margin-left:301.55pt;margin-top:103.3pt;width:0;height:0;z-index:-6410;mso-position-horizontal-relative:page" coordorigin="6031,2066" coordsize="0,0">
            <v:shape id="_x0000_s6770" style="position:absolute;left:6031;top:2066;width:0;height:0" coordorigin="6031,2066" coordsize="0,0" path="m6031,2066r,e" filled="f" strokeweight=".06pt">
              <v:path arrowok="t"/>
            </v:shape>
            <w10:wrap anchorx="page"/>
          </v:group>
        </w:pict>
      </w:r>
      <w:r>
        <w:pict>
          <v:group id="_x0000_s6767" style="position:absolute;left:0;text-align:left;margin-left:285.7pt;margin-top:113.75pt;width:0;height:0;z-index:-6409;mso-position-horizontal-relative:page" coordorigin="5714,2275" coordsize="0,0">
            <v:shape id="_x0000_s6768" style="position:absolute;left:5714;top:2275;width:0;height:0" coordorigin="5714,2275" coordsize="0,0" path="m5714,2275r,e" filled="f" strokeweight=".06pt">
              <v:path arrowok="t"/>
            </v:shape>
            <w10:wrap anchorx="page"/>
          </v:group>
        </w:pict>
      </w:r>
      <w:r>
        <w:pict>
          <v:group id="_x0000_s6765" style="position:absolute;left:0;text-align:left;margin-left:286.7pt;margin-top:113.15pt;width:0;height:0;z-index:-6408;mso-position-horizontal-relative:page" coordorigin="5734,2263" coordsize="0,0">
            <v:shape id="_x0000_s6766" style="position:absolute;left:5734;top:2263;width:0;height:0" coordorigin="5734,2263" coordsize="0,0" path="m5734,2263r,e" filled="f" strokeweight=".06pt">
              <v:path arrowok="t"/>
            </v:shape>
            <w10:wrap anchorx="page"/>
          </v:group>
        </w:pict>
      </w:r>
      <w:r>
        <w:pict>
          <v:group id="_x0000_s6763" style="position:absolute;left:0;text-align:left;margin-left:288.55pt;margin-top:112.15pt;width:0;height:0;z-index:-6407;mso-position-horizontal-relative:page" coordorigin="5771,2243" coordsize="0,0">
            <v:shape id="_x0000_s6764" style="position:absolute;left:5771;top:2243;width:0;height:0" coordorigin="5771,2243" coordsize="0,0" path="m5771,2243r,e" filled="f" strokeweight=".06pt">
              <v:path arrowok="t"/>
            </v:shape>
            <w10:wrap anchorx="page"/>
          </v:group>
        </w:pict>
      </w:r>
      <w:r>
        <w:pict>
          <v:group id="_x0000_s6761" style="position:absolute;left:0;text-align:left;margin-left:290.4pt;margin-top:111pt;width:0;height:0;z-index:-6406;mso-position-horizontal-relative:page" coordorigin="5808,2220" coordsize="0,0">
            <v:shape id="_x0000_s6762" style="position:absolute;left:5808;top:2220;width:0;height:0" coordorigin="5808,2220" coordsize="0,0" path="m5808,2220r,e" filled="f" strokeweight=".06pt">
              <v:path arrowok="t"/>
            </v:shape>
            <w10:wrap anchorx="page"/>
          </v:group>
        </w:pict>
      </w:r>
      <w:r>
        <w:pict>
          <v:group id="_x0000_s6759" style="position:absolute;left:0;text-align:left;margin-left:293.2pt;margin-top:109.35pt;width:0;height:0;z-index:-6405;mso-position-horizontal-relative:page" coordorigin="5864,2187" coordsize="0,0">
            <v:shape id="_x0000_s6760" style="position:absolute;left:5864;top:2187;width:0;height:0" coordorigin="5864,2187" coordsize="0,0" path="m5864,2187r,e" filled="f" strokeweight=".06pt">
              <v:path arrowok="t"/>
            </v:shape>
            <w10:wrap anchorx="page"/>
          </v:group>
        </w:pict>
      </w:r>
      <w:r>
        <w:pict>
          <v:group id="_x0000_s6757" style="position:absolute;left:0;text-align:left;margin-left:294.1pt;margin-top:108.85pt;width:0;height:0;z-index:-6404;mso-position-horizontal-relative:page" coordorigin="5882,2177" coordsize="0,0">
            <v:shape id="_x0000_s6758" style="position:absolute;left:5882;top:2177;width:0;height:0" coordorigin="5882,2177" coordsize="0,0" path="m5882,2177r,e" filled="f" strokeweight=".06pt">
              <v:path arrowok="t"/>
            </v:shape>
            <w10:wrap anchorx="page"/>
          </v:group>
        </w:pict>
      </w:r>
      <w:r>
        <w:pict>
          <v:group id="_x0000_s6755" style="position:absolute;left:0;text-align:left;margin-left:295.1pt;margin-top:108.3pt;width:0;height:0;z-index:-6403;mso-position-horizontal-relative:page" coordorigin="5902,2166" coordsize="0,0">
            <v:shape id="_x0000_s6756" style="position:absolute;left:5902;top:2166;width:0;height:0" coordorigin="5902,2166" coordsize="0,0" path="m5902,2166r,e" filled="f" strokeweight=".06pt">
              <v:path arrowok="t"/>
            </v:shape>
            <w10:wrap anchorx="page"/>
          </v:group>
        </w:pict>
      </w:r>
      <w:r>
        <w:pict>
          <v:group id="_x0000_s6753" style="position:absolute;left:0;text-align:left;margin-left:296.95pt;margin-top:107.2pt;width:0;height:0;z-index:-6402;mso-position-horizontal-relative:page" coordorigin="5939,2144" coordsize="0,0">
            <v:shape id="_x0000_s6754" style="position:absolute;left:5939;top:2144;width:0;height:0" coordorigin="5939,2144" coordsize="0,0" path="m5939,2144r,e" filled="f" strokeweight=".06pt">
              <v:path arrowok="t"/>
            </v:shape>
            <w10:wrap anchorx="page"/>
          </v:group>
        </w:pict>
      </w:r>
      <w:r>
        <w:pict>
          <v:group id="_x0000_s6751" style="position:absolute;left:0;text-align:left;margin-left:297.9pt;margin-top:106.65pt;width:0;height:0;z-index:-6401;mso-position-horizontal-relative:page" coordorigin="5958,2133" coordsize="0,0">
            <v:shape id="_x0000_s6752" style="position:absolute;left:5958;top:2133;width:0;height:0" coordorigin="5958,2133" coordsize="0,0" path="m5958,2133r,e" filled="f" strokeweight=".06pt">
              <v:path arrowok="t"/>
            </v:shape>
            <w10:wrap anchorx="page"/>
          </v:group>
        </w:pict>
      </w:r>
      <w:r>
        <w:pict>
          <v:group id="_x0000_s6749" style="position:absolute;left:0;text-align:left;margin-left:299.75pt;margin-top:105.65pt;width:0;height:0;z-index:-6400;mso-position-horizontal-relative:page" coordorigin="5995,2113" coordsize="0,0">
            <v:shape id="_x0000_s6750" style="position:absolute;left:5995;top:2113;width:0;height:0" coordorigin="5995,2113" coordsize="0,0" path="m5995,2113r,e" filled="f" strokeweight=".06pt">
              <v:path arrowok="t"/>
            </v:shape>
            <w10:wrap anchorx="page"/>
          </v:group>
        </w:pict>
      </w:r>
      <w:r>
        <w:pict>
          <v:group id="_x0000_s6747" style="position:absolute;left:0;text-align:left;margin-left:301.6pt;margin-top:104.5pt;width:0;height:0;z-index:-6399;mso-position-horizontal-relative:page" coordorigin="6032,2090" coordsize="0,0">
            <v:shape id="_x0000_s6748" style="position:absolute;left:6032;top:2090;width:0;height:0" coordorigin="6032,2090" coordsize="0,0" path="m6032,2090r,e" filled="f" strokeweight=".06pt">
              <v:path arrowok="t"/>
            </v:shape>
            <w10:wrap anchorx="page"/>
          </v:group>
        </w:pict>
      </w:r>
      <w:r>
        <w:pict>
          <v:group id="_x0000_s6745" style="position:absolute;left:0;text-align:left;margin-left:302.6pt;margin-top:103.95pt;width:0;height:0;z-index:-6398;mso-position-horizontal-relative:page" coordorigin="6052,2079" coordsize="0,0">
            <v:shape id="_x0000_s6746" style="position:absolute;left:6052;top:2079;width:0;height:0" coordorigin="6052,2079" coordsize="0,0" path="m6052,2079r,e" filled="f" strokeweight=".06pt">
              <v:path arrowok="t"/>
            </v:shape>
            <w10:wrap anchorx="page"/>
          </v:group>
        </w:pict>
      </w:r>
      <w:r>
        <w:pict>
          <v:group id="_x0000_s6743" style="position:absolute;left:0;text-align:left;margin-left:286.75pt;margin-top:114.35pt;width:0;height:0;z-index:-6397;mso-position-horizontal-relative:page" coordorigin="5735,2287" coordsize="0,0">
            <v:shape id="_x0000_s6744" style="position:absolute;left:5735;top:2287;width:0;height:0" coordorigin="5735,2287" coordsize="0,0" path="m5735,2287r,e" filled="f" strokeweight=".06pt">
              <v:path arrowok="t"/>
            </v:shape>
            <w10:wrap anchorx="page"/>
          </v:group>
        </w:pict>
      </w:r>
      <w:r>
        <w:pict>
          <v:group id="_x0000_s6741" style="position:absolute;left:0;text-align:left;margin-left:288.6pt;margin-top:113.35pt;width:0;height:0;z-index:-6396;mso-position-horizontal-relative:page" coordorigin="5772,2267" coordsize="0,0">
            <v:shape id="_x0000_s6742" style="position:absolute;left:5772;top:2267;width:0;height:0" coordorigin="5772,2267" coordsize="0,0" path="m5772,2267r,e" filled="f" strokeweight=".06pt">
              <v:path arrowok="t"/>
            </v:shape>
            <w10:wrap anchorx="page"/>
          </v:group>
        </w:pict>
      </w:r>
      <w:r>
        <w:pict>
          <v:group id="_x0000_s6739" style="position:absolute;left:0;text-align:left;margin-left:291.4pt;margin-top:111.7pt;width:0;height:0;z-index:-6395;mso-position-horizontal-relative:page" coordorigin="5828,2234" coordsize="0,0">
            <v:shape id="_x0000_s6740" style="position:absolute;left:5828;top:2234;width:0;height:0" coordorigin="5828,2234" coordsize="0,0" path="m5828,2234r,e" filled="f" strokeweight=".06pt">
              <v:path arrowok="t"/>
            </v:shape>
            <w10:wrap anchorx="page"/>
          </v:group>
        </w:pict>
      </w:r>
      <w:r>
        <w:pict>
          <v:group id="_x0000_s6737" style="position:absolute;left:0;text-align:left;margin-left:293.3pt;margin-top:110.55pt;width:0;height:0;z-index:-6394;mso-position-horizontal-relative:page" coordorigin="5866,2211" coordsize="0,0">
            <v:shape id="_x0000_s6738" style="position:absolute;left:5866;top:2211;width:0;height:0" coordorigin="5866,2211" coordsize="0,0" path="m5866,2211r,e" filled="f" strokeweight=".06pt">
              <v:path arrowok="t"/>
            </v:shape>
            <w10:wrap anchorx="page"/>
          </v:group>
        </w:pict>
      </w:r>
      <w:r>
        <w:pict>
          <v:group id="_x0000_s6735" style="position:absolute;left:0;text-align:left;margin-left:295.15pt;margin-top:109.55pt;width:0;height:0;z-index:-6393;mso-position-horizontal-relative:page" coordorigin="5903,2191" coordsize="0,0">
            <v:shape id="_x0000_s6736" style="position:absolute;left:5903;top:2191;width:0;height:0" coordorigin="5903,2191" coordsize="0,0" path="m5903,2191r,e" filled="f" strokeweight=".06pt">
              <v:path arrowok="t"/>
            </v:shape>
            <w10:wrap anchorx="page"/>
          </v:group>
        </w:pict>
      </w:r>
      <w:r>
        <w:pict>
          <v:group id="_x0000_s6733" style="position:absolute;left:0;text-align:left;margin-left:296.1pt;margin-top:109pt;width:0;height:0;z-index:-6392;mso-position-horizontal-relative:page" coordorigin="5922,2180" coordsize="0,0">
            <v:shape id="_x0000_s6734" style="position:absolute;left:5922;top:2180;width:0;height:0" coordorigin="5922,2180" coordsize="0,0" path="m5922,2180r,e" filled="f" strokeweight=".06pt">
              <v:path arrowok="t"/>
            </v:shape>
            <w10:wrap anchorx="page"/>
          </v:group>
        </w:pict>
      </w:r>
      <w:r>
        <w:pict>
          <v:group id="_x0000_s6731" style="position:absolute;left:0;text-align:left;margin-left:297.95pt;margin-top:107.85pt;width:0;height:0;z-index:-6391;mso-position-horizontal-relative:page" coordorigin="5959,2157" coordsize="0,0">
            <v:shape id="_x0000_s6732" style="position:absolute;left:5959;top:2157;width:0;height:0" coordorigin="5959,2157" coordsize="0,0" path="m5959,2157r,e" filled="f" strokeweight=".06pt">
              <v:path arrowok="t"/>
            </v:shape>
            <w10:wrap anchorx="page"/>
          </v:group>
        </w:pict>
      </w:r>
      <w:r>
        <w:pict>
          <v:group id="_x0000_s6729" style="position:absolute;left:0;text-align:left;margin-left:299.8pt;margin-top:106.85pt;width:0;height:0;z-index:-6390;mso-position-horizontal-relative:page" coordorigin="5996,2137" coordsize="0,0">
            <v:shape id="_x0000_s6730" style="position:absolute;left:5996;top:2137;width:0;height:0" coordorigin="5996,2137" coordsize="0,0" path="m5996,2137r,e" filled="f" strokeweight=".06pt">
              <v:path arrowok="t"/>
            </v:shape>
            <w10:wrap anchorx="page"/>
          </v:group>
        </w:pict>
      </w:r>
      <w:r>
        <w:pict>
          <v:group id="_x0000_s6727" style="position:absolute;left:0;text-align:left;margin-left:302.65pt;margin-top:105.25pt;width:0;height:0;z-index:-6389;mso-position-horizontal-relative:page" coordorigin="6053,2105" coordsize="0,0">
            <v:shape id="_x0000_s6728" style="position:absolute;left:6053;top:2105;width:0;height:0" coordorigin="6053,2105" coordsize="0,0" path="m6053,2105r,e" filled="f" strokeweight=".06pt">
              <v:path arrowok="t"/>
            </v:shape>
            <w10:wrap anchorx="page"/>
          </v:group>
        </w:pict>
      </w:r>
      <w:r>
        <w:pict>
          <v:group id="_x0000_s6725" style="position:absolute;left:0;text-align:left;margin-left:303.6pt;margin-top:104.65pt;width:0;height:0;z-index:-6388;mso-position-horizontal-relative:page" coordorigin="6072,2093" coordsize="0,0">
            <v:shape id="_x0000_s6726" style="position:absolute;left:6072;top:2093;width:0;height:0" coordorigin="6072,2093" coordsize="0,0" path="m6072,2093r,e" filled="f" strokeweight=".06pt">
              <v:path arrowok="t"/>
            </v:shape>
            <w10:wrap anchorx="page"/>
          </v:group>
        </w:pict>
      </w:r>
      <w:r>
        <w:pict>
          <v:group id="_x0000_s6723" style="position:absolute;left:0;text-align:left;margin-left:304.5pt;margin-top:104.1pt;width:0;height:0;z-index:-6387;mso-position-horizontal-relative:page" coordorigin="6090,2082" coordsize="0,0">
            <v:shape id="_x0000_s6724" style="position:absolute;left:6090;top:2082;width:0;height:0" coordorigin="6090,2082" coordsize="0,0" path="m6090,2082r,e" filled="f" strokeweight=".06pt">
              <v:path arrowok="t"/>
            </v:shape>
            <w10:wrap anchorx="page"/>
          </v:group>
        </w:pict>
      </w:r>
      <w:r>
        <w:pict>
          <v:group id="_x0000_s6721" style="position:absolute;left:0;text-align:left;margin-left:288.65pt;margin-top:114.55pt;width:0;height:0;z-index:-6386;mso-position-horizontal-relative:page" coordorigin="5773,2291" coordsize="0,0">
            <v:shape id="_x0000_s6722" style="position:absolute;left:5773;top:2291;width:0;height:0" coordorigin="5773,2291" coordsize="0,0" path="m5773,2291r,e" filled="f" strokeweight=".06pt">
              <v:path arrowok="t"/>
            </v:shape>
            <w10:wrap anchorx="page"/>
          </v:group>
        </w:pict>
      </w:r>
      <w:r>
        <w:pict>
          <v:group id="_x0000_s6719" style="position:absolute;left:0;text-align:left;margin-left:289.6pt;margin-top:113.95pt;width:0;height:0;z-index:-6385;mso-position-horizontal-relative:page" coordorigin="5792,2279" coordsize="0,0">
            <v:shape id="_x0000_s6720" style="position:absolute;left:5792;top:2279;width:0;height:0" coordorigin="5792,2279" coordsize="0,0" path="m5792,2279r,e" filled="f" strokeweight=".06pt">
              <v:path arrowok="t"/>
            </v:shape>
            <w10:wrap anchorx="page"/>
          </v:group>
        </w:pict>
      </w:r>
      <w:r>
        <w:pict>
          <v:group id="_x0000_s6717" style="position:absolute;left:0;text-align:left;margin-left:293.35pt;margin-top:111.75pt;width:0;height:0;z-index:-6384;mso-position-horizontal-relative:page" coordorigin="5867,2235" coordsize="0,0">
            <v:shape id="_x0000_s6718" style="position:absolute;left:5867;top:2235;width:0;height:0" coordorigin="5867,2235" coordsize="0,0" path="m5867,2235r,e" filled="f" strokeweight=".06pt">
              <v:path arrowok="t"/>
            </v:shape>
            <w10:wrap anchorx="page"/>
          </v:group>
        </w:pict>
      </w:r>
      <w:r>
        <w:pict>
          <v:group id="_x0000_s6715" style="position:absolute;left:0;text-align:left;margin-left:294.3pt;margin-top:111.3pt;width:0;height:0;z-index:-6383;mso-position-horizontal-relative:page" coordorigin="5886,2226" coordsize="0,0">
            <v:shape id="_x0000_s6716" style="position:absolute;left:5886;top:2226;width:0;height:0" coordorigin="5886,2226" coordsize="0,0" path="m5886,2226r,e" filled="f" strokeweight=".06pt">
              <v:path arrowok="t"/>
            </v:shape>
            <w10:wrap anchorx="page"/>
          </v:group>
        </w:pict>
      </w:r>
      <w:r>
        <w:pict>
          <v:group id="_x0000_s6713" style="position:absolute;left:0;text-align:left;margin-left:296.15pt;margin-top:110.2pt;width:0;height:0;z-index:-6382;mso-position-horizontal-relative:page" coordorigin="5923,2204" coordsize="0,0">
            <v:shape id="_x0000_s6714" style="position:absolute;left:5923;top:2204;width:0;height:0" coordorigin="5923,2204" coordsize="0,0" path="m5923,2204r,e" filled="f" strokeweight=".06pt">
              <v:path arrowok="t"/>
            </v:shape>
            <w10:wrap anchorx="page"/>
          </v:group>
        </w:pict>
      </w:r>
      <w:r>
        <w:pict>
          <v:group id="_x0000_s6711" style="position:absolute;left:0;text-align:left;margin-left:297.1pt;margin-top:109.6pt;width:0;height:0;z-index:-6381;mso-position-horizontal-relative:page" coordorigin="5942,2192" coordsize="0,0">
            <v:shape id="_x0000_s6712" style="position:absolute;left:5942;top:2192;width:0;height:0" coordorigin="5942,2192" coordsize="0,0" path="m5942,2192r,e" filled="f" strokeweight=".06pt">
              <v:path arrowok="t"/>
            </v:shape>
            <w10:wrap anchorx="page"/>
          </v:group>
        </w:pict>
      </w:r>
      <w:r>
        <w:pict>
          <v:group id="_x0000_s6709" style="position:absolute;left:0;text-align:left;margin-left:298pt;margin-top:109.15pt;width:0;height:0;z-index:-6380;mso-position-horizontal-relative:page" coordorigin="5960,2183" coordsize="0,0">
            <v:shape id="_x0000_s6710" style="position:absolute;left:5960;top:2183;width:0;height:0" coordorigin="5960,2183" coordsize="0,0" path="m5960,2183r,e" filled="f" strokeweight=".06pt">
              <v:path arrowok="t"/>
            </v:shape>
            <w10:wrap anchorx="page"/>
          </v:group>
        </w:pict>
      </w:r>
      <w:r>
        <w:pict>
          <v:group id="_x0000_s6707" style="position:absolute;left:0;text-align:left;margin-left:300.85pt;margin-top:107.45pt;width:0;height:0;z-index:-6379;mso-position-horizontal-relative:page" coordorigin="6017,2149" coordsize="0,0">
            <v:shape id="_x0000_s6708" style="position:absolute;left:6017;top:2149;width:0;height:0" coordorigin="6017,2149" coordsize="0,0" path="m6017,2149r,e" filled="f" strokeweight=".06pt">
              <v:path arrowok="t"/>
            </v:shape>
            <w10:wrap anchorx="page"/>
          </v:group>
        </w:pict>
      </w:r>
      <w:r>
        <w:pict>
          <v:group id="_x0000_s6705" style="position:absolute;left:0;text-align:left;margin-left:303.65pt;margin-top:105.85pt;width:0;height:0;z-index:-6378;mso-position-horizontal-relative:page" coordorigin="6073,2117" coordsize="0,0">
            <v:shape id="_x0000_s6706" style="position:absolute;left:6073;top:2117;width:0;height:0" coordorigin="6073,2117" coordsize="0,0" path="m6073,2117r,e" filled="f" strokeweight=".06pt">
              <v:path arrowok="t"/>
            </v:shape>
            <w10:wrap anchorx="page"/>
          </v:group>
        </w:pict>
      </w:r>
      <w:r>
        <w:pict>
          <v:group id="_x0000_s6703" style="position:absolute;left:0;text-align:left;margin-left:304.55pt;margin-top:105.3pt;width:0;height:0;z-index:-6377;mso-position-horizontal-relative:page" coordorigin="6091,2106" coordsize="0,0">
            <v:shape id="_x0000_s6704" style="position:absolute;left:6091;top:2106;width:0;height:0" coordorigin="6091,2106" coordsize="0,0" path="m6091,2106r,e" filled="f" strokeweight=".06pt">
              <v:path arrowok="t"/>
            </v:shape>
            <w10:wrap anchorx="page"/>
          </v:group>
        </w:pict>
      </w:r>
      <w:r>
        <w:pict>
          <v:group id="_x0000_s6701" style="position:absolute;left:0;text-align:left;margin-left:305.5pt;margin-top:104.8pt;width:0;height:0;z-index:-6376;mso-position-horizontal-relative:page" coordorigin="6110,2096" coordsize="0,0">
            <v:shape id="_x0000_s6702" style="position:absolute;left:6110;top:2096;width:0;height:0" coordorigin="6110,2096" coordsize="0,0" path="m6110,2096r,e" filled="f" strokeweight=".06pt">
              <v:path arrowok="t"/>
            </v:shape>
            <w10:wrap anchorx="page"/>
          </v:group>
        </w:pict>
      </w:r>
      <w:r>
        <w:pict>
          <v:group id="_x0000_s6699" style="position:absolute;left:0;text-align:left;margin-left:289.7pt;margin-top:115.2pt;width:0;height:0;z-index:-6375;mso-position-horizontal-relative:page" coordorigin="5794,2304" coordsize="0,0">
            <v:shape id="_x0000_s6700" style="position:absolute;left:5794;top:2304;width:0;height:0" coordorigin="5794,2304" coordsize="0,0" path="m5794,2304r,e" filled="f" strokeweight=".06pt">
              <v:path arrowok="t"/>
            </v:shape>
            <w10:wrap anchorx="page"/>
          </v:group>
        </w:pict>
      </w:r>
      <w:r>
        <w:pict>
          <v:group id="_x0000_s6697" style="position:absolute;left:0;text-align:left;margin-left:290.65pt;margin-top:114.65pt;width:0;height:0;z-index:-6374;mso-position-horizontal-relative:page" coordorigin="5813,2293" coordsize="0,0">
            <v:shape id="_x0000_s6698" style="position:absolute;left:5813;top:2293;width:0;height:0" coordorigin="5813,2293" coordsize="0,0" path="m5813,2293r,e" filled="f" strokeweight=".06pt">
              <v:path arrowok="t"/>
            </v:shape>
            <w10:wrap anchorx="page"/>
          </v:group>
        </w:pict>
      </w:r>
      <w:r>
        <w:pict>
          <v:group id="_x0000_s6695" style="position:absolute;left:0;text-align:left;margin-left:291.55pt;margin-top:114.1pt;width:0;height:0;z-index:-6373;mso-position-horizontal-relative:page" coordorigin="5831,2282" coordsize="0,0">
            <v:shape id="_x0000_s6696" style="position:absolute;left:5831;top:2282;width:0;height:0" coordorigin="5831,2282" coordsize="0,0" path="m5831,2282r,e" filled="f" strokeweight=".06pt">
              <v:path arrowok="t"/>
            </v:shape>
            <w10:wrap anchorx="page"/>
          </v:group>
        </w:pict>
      </w:r>
      <w:r>
        <w:pict>
          <v:group id="_x0000_s6693" style="position:absolute;left:0;text-align:left;margin-left:294.35pt;margin-top:112.5pt;width:0;height:0;z-index:-6372;mso-position-horizontal-relative:page" coordorigin="5887,2250" coordsize="0,0">
            <v:shape id="_x0000_s6694" style="position:absolute;left:5887;top:2250;width:0;height:0" coordorigin="5887,2250" coordsize="0,0" path="m5887,2250r,e" filled="f" strokeweight=".06pt">
              <v:path arrowok="t"/>
            </v:shape>
            <w10:wrap anchorx="page"/>
          </v:group>
        </w:pict>
      </w:r>
      <w:r>
        <w:pict>
          <v:group id="_x0000_s6691" style="position:absolute;left:0;text-align:left;margin-left:301.85pt;margin-top:108.15pt;width:0;height:0;z-index:-6371;mso-position-horizontal-relative:page" coordorigin="6037,2163" coordsize="0,0">
            <v:shape id="_x0000_s6692" style="position:absolute;left:6037;top:2163;width:0;height:0" coordorigin="6037,2163" coordsize="0,0" path="m6037,2163r,e" filled="f" strokeweight=".06pt">
              <v:path arrowok="t"/>
            </v:shape>
            <w10:wrap anchorx="page"/>
          </v:group>
        </w:pict>
      </w:r>
      <w:r>
        <w:pict>
          <v:group id="_x0000_s6689" style="position:absolute;left:0;text-align:left;margin-left:302.75pt;margin-top:107.65pt;width:0;height:0;z-index:-6370;mso-position-horizontal-relative:page" coordorigin="6055,2153" coordsize="0,0">
            <v:shape id="_x0000_s6690" style="position:absolute;left:6055;top:2153;width:0;height:0" coordorigin="6055,2153" coordsize="0,0" path="m6055,2153r,e" filled="f" strokeweight=".06pt">
              <v:path arrowok="t"/>
            </v:shape>
            <w10:wrap anchorx="page"/>
          </v:group>
        </w:pict>
      </w:r>
      <w:r>
        <w:pict>
          <v:group id="_x0000_s6687" style="position:absolute;left:0;text-align:left;margin-left:303.7pt;margin-top:107.05pt;width:0;height:0;z-index:-6369;mso-position-horizontal-relative:page" coordorigin="6074,2141" coordsize="0,0">
            <v:shape id="_x0000_s6688" style="position:absolute;left:6074;top:2141;width:0;height:0" coordorigin="6074,2141" coordsize="0,0" path="m6074,2141r,e" filled="f" strokeweight=".06pt">
              <v:path arrowok="t"/>
            </v:shape>
            <w10:wrap anchorx="page"/>
          </v:group>
        </w:pict>
      </w:r>
      <w:r>
        <w:pict>
          <v:group id="_x0000_s6685" style="position:absolute;left:0;text-align:left;margin-left:305.6pt;margin-top:106pt;width:0;height:0;z-index:-6368;mso-position-horizontal-relative:page" coordorigin="6112,2120" coordsize="0,0">
            <v:shape id="_x0000_s6686" style="position:absolute;left:6112;top:2120;width:0;height:0" coordorigin="6112,2120" coordsize="0,0" path="m6112,2120r,e" filled="f" strokeweight=".06pt">
              <v:path arrowok="t"/>
            </v:shape>
            <w10:wrap anchorx="page"/>
          </v:group>
        </w:pict>
      </w:r>
      <w:r>
        <w:pict>
          <v:group id="_x0000_s6683" style="position:absolute;left:0;text-align:left;margin-left:306.55pt;margin-top:105.45pt;width:0;height:0;z-index:-6367;mso-position-horizontal-relative:page" coordorigin="6131,2109" coordsize="0,0">
            <v:shape id="_x0000_s6684" style="position:absolute;left:6131;top:2109;width:0;height:0" coordorigin="6131,2109" coordsize="0,0" path="m6131,2109r,e" filled="f" strokeweight=".06pt">
              <v:path arrowok="t"/>
            </v:shape>
            <w10:wrap anchorx="page"/>
          </v:group>
        </w:pict>
      </w:r>
      <w:r>
        <w:pict>
          <v:group id="_x0000_s6681" style="position:absolute;left:0;text-align:left;margin-left:297.2pt;margin-top:110.85pt;width:0;height:0;z-index:-6366;mso-position-horizontal-relative:page" coordorigin="5944,2217" coordsize="0,0">
            <v:shape id="_x0000_s6682" style="position:absolute;left:5944;top:2217;width:0;height:0" coordorigin="5944,2217" coordsize="0,0" path="m5944,2217r,e" filled="f" strokeweight=".06pt">
              <v:path arrowok="t"/>
            </v:shape>
            <w10:wrap anchorx="page"/>
          </v:group>
        </w:pict>
      </w:r>
      <w:r>
        <w:pict>
          <v:group id="_x0000_s6679" style="position:absolute;left:0;text-align:left;margin-left:299.05pt;margin-top:109.8pt;width:0;height:0;z-index:-6365;mso-position-horizontal-relative:page" coordorigin="5981,2196" coordsize="0,0">
            <v:shape id="_x0000_s6680" style="position:absolute;left:5981;top:2196;width:0;height:0" coordorigin="5981,2196" coordsize="0,0" path="m5981,2196r,e" filled="f" strokeweight=".06pt">
              <v:path arrowok="t"/>
            </v:shape>
            <w10:wrap anchorx="page"/>
          </v:group>
        </w:pict>
      </w:r>
      <w:r>
        <w:pict>
          <v:group id="_x0000_s6677" style="position:absolute;left:0;text-align:left;margin-left:290.7pt;margin-top:115.85pt;width:0;height:0;z-index:-6364;mso-position-horizontal-relative:page" coordorigin="5814,2317" coordsize="0,0">
            <v:shape id="_x0000_s6678" style="position:absolute;left:5814;top:2317;width:0;height:0" coordorigin="5814,2317" coordsize="0,0" path="m5814,2317r,e" filled="f" strokeweight=".06pt">
              <v:path arrowok="t"/>
            </v:shape>
            <w10:wrap anchorx="page"/>
          </v:group>
        </w:pict>
      </w:r>
      <w:r>
        <w:pict>
          <v:group id="_x0000_s6675" style="position:absolute;left:0;text-align:left;margin-left:292.55pt;margin-top:114.75pt;width:0;height:0;z-index:-6363;mso-position-horizontal-relative:page" coordorigin="5851,2295" coordsize="0,0">
            <v:shape id="_x0000_s6676" style="position:absolute;left:5851;top:2295;width:0;height:0" coordorigin="5851,2295" coordsize="0,0" path="m5851,2295r,e" filled="f" strokeweight=".06pt">
              <v:path arrowok="t"/>
            </v:shape>
            <w10:wrap anchorx="page"/>
          </v:group>
        </w:pict>
      </w:r>
      <w:r>
        <w:pict>
          <v:group id="_x0000_s6673" style="position:absolute;left:0;text-align:left;margin-left:295.4pt;margin-top:113.15pt;width:0;height:0;z-index:-6362;mso-position-horizontal-relative:page" coordorigin="5908,2263" coordsize="0,0">
            <v:shape id="_x0000_s6674" style="position:absolute;left:5908;top:2263;width:0;height:0" coordorigin="5908,2263" coordsize="0,0" path="m5908,2263r,e" filled="f" strokeweight=".06pt">
              <v:path arrowok="t"/>
            </v:shape>
            <w10:wrap anchorx="page"/>
          </v:group>
        </w:pict>
      </w:r>
      <w:r>
        <w:pict>
          <v:group id="_x0000_s6671" style="position:absolute;left:0;text-align:left;margin-left:296.3pt;margin-top:112.6pt;width:0;height:0;z-index:-6361;mso-position-horizontal-relative:page" coordorigin="5926,2252" coordsize="0,0">
            <v:shape id="_x0000_s6672" style="position:absolute;left:5926;top:2252;width:0;height:0" coordorigin="5926,2252" coordsize="0,0" path="m5926,2252r,e" filled="f" strokeweight=".06pt">
              <v:path arrowok="t"/>
            </v:shape>
            <w10:wrap anchorx="page"/>
          </v:group>
        </w:pict>
      </w:r>
      <w:r>
        <w:pict>
          <v:group id="_x0000_s6669" style="position:absolute;left:0;text-align:left;margin-left:306.6pt;margin-top:106.65pt;width:0;height:0;z-index:-6360;mso-position-horizontal-relative:page" coordorigin="6132,2133" coordsize="0,0">
            <v:shape id="_x0000_s6670" style="position:absolute;left:6132;top:2133;width:0;height:0" coordorigin="6132,2133" coordsize="0,0" path="m6132,2133r,e" filled="f" strokeweight=".06pt">
              <v:path arrowok="t"/>
            </v:shape>
            <w10:wrap anchorx="page"/>
          </v:group>
        </w:pict>
      </w:r>
      <w:r>
        <w:pict>
          <v:group id="_x0000_s6667" style="position:absolute;left:0;text-align:left;margin-left:308.45pt;margin-top:105.6pt;width:0;height:0;z-index:-6359;mso-position-horizontal-relative:page" coordorigin="6169,2112" coordsize="0,0">
            <v:shape id="_x0000_s6668" style="position:absolute;left:6169;top:2112;width:0;height:0" coordorigin="6169,2112" coordsize="0,0" path="m6169,2112r,e" filled="f" strokeweight=".06pt">
              <v:path arrowok="t"/>
            </v:shape>
            <w10:wrap anchorx="page"/>
          </v:group>
        </w:pict>
      </w:r>
      <w:r>
        <w:pict>
          <v:group id="_x0000_s6665" style="position:absolute;left:0;text-align:left;margin-left:297.25pt;margin-top:112.05pt;width:0;height:0;z-index:-6358;mso-position-horizontal-relative:page" coordorigin="5945,2241" coordsize="0,0">
            <v:shape id="_x0000_s6666" style="position:absolute;left:5945;top:2241;width:0;height:0" coordorigin="5945,2241" coordsize="0,0" path="m5945,2241r,e" filled="f" strokeweight=".06pt">
              <v:path arrowok="t"/>
            </v:shape>
            <w10:wrap anchorx="page"/>
          </v:group>
        </w:pict>
      </w:r>
      <w:r>
        <w:pict>
          <v:group id="_x0000_s6663" style="position:absolute;left:0;text-align:left;margin-left:299.1pt;margin-top:111pt;width:0;height:0;z-index:-6357;mso-position-horizontal-relative:page" coordorigin="5982,2220" coordsize="0,0">
            <v:shape id="_x0000_s6664" style="position:absolute;left:5982;top:2220;width:0;height:0" coordorigin="5982,2220" coordsize="0,0" path="m5982,2220r,e" filled="f" strokeweight=".06pt">
              <v:path arrowok="t"/>
            </v:shape>
            <w10:wrap anchorx="page"/>
          </v:group>
        </w:pict>
      </w:r>
      <w:r>
        <w:pict>
          <v:group id="_x0000_s6661" style="position:absolute;left:0;text-align:left;margin-left:300.05pt;margin-top:110.45pt;width:0;height:0;z-index:-6356;mso-position-horizontal-relative:page" coordorigin="6001,2209" coordsize="0,0">
            <v:shape id="_x0000_s6662" style="position:absolute;left:6001;top:2209;width:0;height:0" coordorigin="6001,2209" coordsize="0,0" path="m6001,2209r,e" filled="f" strokeweight=".06pt">
              <v:path arrowok="t"/>
            </v:shape>
            <w10:wrap anchorx="page"/>
          </v:group>
        </w:pict>
      </w:r>
      <w:r>
        <w:pict>
          <v:group id="_x0000_s6659" style="position:absolute;left:0;text-align:left;margin-left:301.9pt;margin-top:109.35pt;width:0;height:0;z-index:-6355;mso-position-horizontal-relative:page" coordorigin="6038,2187" coordsize="0,0">
            <v:shape id="_x0000_s6660" style="position:absolute;left:6038;top:2187;width:0;height:0" coordorigin="6038,2187" coordsize="0,0" path="m6038,2187r,e" filled="f" strokeweight=".06pt">
              <v:path arrowok="t"/>
            </v:shape>
            <w10:wrap anchorx="page"/>
          </v:group>
        </w:pict>
      </w:r>
      <w:r>
        <w:pict>
          <v:group id="_x0000_s6657" style="position:absolute;left:0;text-align:left;margin-left:303.8pt;margin-top:108.3pt;width:0;height:0;z-index:-6354;mso-position-horizontal-relative:page" coordorigin="6076,2166" coordsize="0,0">
            <v:shape id="_x0000_s6658" style="position:absolute;left:6076;top:2166;width:0;height:0" coordorigin="6076,2166" coordsize="0,0" path="m6076,2166r,e" filled="f" strokeweight=".06pt">
              <v:path arrowok="t"/>
            </v:shape>
            <w10:wrap anchorx="page"/>
          </v:group>
        </w:pict>
      </w:r>
      <w:r>
        <w:pict>
          <v:group id="_x0000_s6655" style="position:absolute;left:0;text-align:left;margin-left:304.75pt;margin-top:107.75pt;width:0;height:0;z-index:-6353;mso-position-horizontal-relative:page" coordorigin="6095,2155" coordsize="0,0">
            <v:shape id="_x0000_s6656" style="position:absolute;left:6095;top:2155;width:0;height:0" coordorigin="6095,2155" coordsize="0,0" path="m6095,2155r,e" filled="f" strokeweight=".06pt">
              <v:path arrowok="t"/>
            </v:shape>
            <w10:wrap anchorx="page"/>
          </v:group>
        </w:pict>
      </w:r>
      <w:r>
        <w:pict>
          <v:group id="_x0000_s6653" style="position:absolute;left:0;text-align:left;margin-left:293.6pt;margin-top:115.45pt;width:0;height:0;z-index:-6352;mso-position-horizontal-relative:page" coordorigin="5872,2309" coordsize="0,0">
            <v:shape id="_x0000_s6654" style="position:absolute;left:5872;top:2309;width:0;height:0" coordorigin="5872,2309" coordsize="0,0" path="m5872,2309r,e" filled="f" strokeweight=".06pt">
              <v:path arrowok="t"/>
            </v:shape>
            <w10:wrap anchorx="page"/>
          </v:group>
        </w:pict>
      </w:r>
      <w:r>
        <w:pict>
          <v:group id="_x0000_s6651" style="position:absolute;left:0;text-align:left;margin-left:295.45pt;margin-top:114.35pt;width:0;height:0;z-index:-6351;mso-position-horizontal-relative:page" coordorigin="5909,2287" coordsize="0,0">
            <v:shape id="_x0000_s6652" style="position:absolute;left:5909;top:2287;width:0;height:0" coordorigin="5909,2287" coordsize="0,0" path="m5909,2287r,e" filled="f" strokeweight=".06pt">
              <v:path arrowok="t"/>
            </v:shape>
            <w10:wrap anchorx="page"/>
          </v:group>
        </w:pict>
      </w:r>
      <w:r>
        <w:pict>
          <v:group id="_x0000_s6649" style="position:absolute;left:0;text-align:left;margin-left:297.3pt;margin-top:113.25pt;width:0;height:0;z-index:-6350;mso-position-horizontal-relative:page" coordorigin="5946,2265" coordsize="0,0">
            <v:shape id="_x0000_s6650" style="position:absolute;left:5946;top:2265;width:0;height:0" coordorigin="5946,2265" coordsize="0,0" path="m5946,2265r,e" filled="f" strokeweight=".06pt">
              <v:path arrowok="t"/>
            </v:shape>
            <w10:wrap anchorx="page"/>
          </v:group>
        </w:pict>
      </w:r>
      <w:r>
        <w:pict>
          <v:group id="_x0000_s6647" style="position:absolute;left:0;text-align:left;margin-left:298.25pt;margin-top:112.75pt;width:0;height:0;z-index:-6349;mso-position-horizontal-relative:page" coordorigin="5965,2255" coordsize="0,0">
            <v:shape id="_x0000_s6648" style="position:absolute;left:5965;top:2255;width:0;height:0" coordorigin="5965,2255" coordsize="0,0" path="m5965,2255r,e" filled="f" strokeweight=".06pt">
              <v:path arrowok="t"/>
            </v:shape>
            <w10:wrap anchorx="page"/>
          </v:group>
        </w:pict>
      </w:r>
      <w:r>
        <w:pict>
          <v:group id="_x0000_s6645" style="position:absolute;left:0;text-align:left;margin-left:300.1pt;margin-top:111.65pt;width:0;height:0;z-index:-6348;mso-position-horizontal-relative:page" coordorigin="6002,2233" coordsize="0,0">
            <v:shape id="_x0000_s6646" style="position:absolute;left:6002;top:2233;width:0;height:0" coordorigin="6002,2233" coordsize="0,0" path="m6002,2233r,e" filled="f" strokeweight=".06pt">
              <v:path arrowok="t"/>
            </v:shape>
            <w10:wrap anchorx="page"/>
          </v:group>
        </w:pict>
      </w:r>
      <w:r>
        <w:pict>
          <v:group id="_x0000_s6643" style="position:absolute;left:0;text-align:left;margin-left:302pt;margin-top:110.55pt;width:0;height:0;z-index:-6347;mso-position-horizontal-relative:page" coordorigin="6040,2211" coordsize="0,0">
            <v:shape id="_x0000_s6644" style="position:absolute;left:6040;top:2211;width:0;height:0" coordorigin="6040,2211" coordsize="0,0" path="m6040,2211r,e" filled="f" strokeweight=".06pt">
              <v:path arrowok="t"/>
            </v:shape>
            <w10:wrap anchorx="page"/>
          </v:group>
        </w:pict>
      </w:r>
      <w:r>
        <w:pict>
          <v:group id="_x0000_s6641" style="position:absolute;left:0;text-align:left;margin-left:304.8pt;margin-top:108.95pt;width:0;height:0;z-index:-6346;mso-position-horizontal-relative:page" coordorigin="6096,2179" coordsize="0,0">
            <v:shape id="_x0000_s6642" style="position:absolute;left:6096;top:2179;width:0;height:0" coordorigin="6096,2179" coordsize="0,0" path="m6096,2179r,e" filled="f" strokeweight=".06pt">
              <v:path arrowok="t"/>
            </v:shape>
            <w10:wrap anchorx="page"/>
          </v:group>
        </w:pict>
      </w:r>
      <w:r>
        <w:pict>
          <v:group id="_x0000_s6639" style="position:absolute;left:0;text-align:left;margin-left:305.75pt;margin-top:108.4pt;width:0;height:0;z-index:-6345;mso-position-horizontal-relative:page" coordorigin="6115,2168" coordsize="0,0">
            <v:shape id="_x0000_s6640" style="position:absolute;left:6115;top:2168;width:0;height:0" coordorigin="6115,2168" coordsize="0,0" path="m6115,2168r,e" filled="f" strokeweight=".06pt">
              <v:path arrowok="t"/>
            </v:shape>
            <w10:wrap anchorx="page"/>
          </v:group>
        </w:pict>
      </w:r>
      <w:r>
        <w:pict>
          <v:group id="_x0000_s6637" style="position:absolute;left:0;text-align:left;margin-left:306.65pt;margin-top:107.85pt;width:0;height:0;z-index:-6344;mso-position-horizontal-relative:page" coordorigin="6133,2157" coordsize="0,0">
            <v:shape id="_x0000_s6638" style="position:absolute;left:6133;top:2157;width:0;height:0" coordorigin="6133,2157" coordsize="0,0" path="m6133,2157r,e" filled="f" strokeweight=".06pt">
              <v:path arrowok="t"/>
            </v:shape>
            <w10:wrap anchorx="page"/>
          </v:group>
        </w:pict>
      </w:r>
      <w:r>
        <w:pict>
          <v:group id="_x0000_s6635" style="position:absolute;left:0;text-align:left;margin-left:309.5pt;margin-top:106.25pt;width:0;height:0;z-index:-6343;mso-position-horizontal-relative:page" coordorigin="6190,2125" coordsize="0,0">
            <v:shape id="_x0000_s6636" style="position:absolute;left:6190;top:2125;width:0;height:0" coordorigin="6190,2125" coordsize="0,0" path="m6190,2125r,e" filled="f" strokeweight=".06pt">
              <v:path arrowok="t"/>
            </v:shape>
            <w10:wrap anchorx="page"/>
          </v:group>
        </w:pict>
      </w:r>
      <w:r>
        <w:pict>
          <v:group id="_x0000_s6633" style="position:absolute;left:0;text-align:left;margin-left:295.5pt;margin-top:115.55pt;width:0;height:0;z-index:-6342;mso-position-horizontal-relative:page" coordorigin="5910,2311" coordsize="0,0">
            <v:shape id="_x0000_s6634" style="position:absolute;left:5910;top:2311;width:0;height:0" coordorigin="5910,2311" coordsize="0,0" path="m5910,2311r,e" filled="f" strokeweight=".06pt">
              <v:path arrowok="t"/>
            </v:shape>
            <w10:wrap anchorx="page"/>
          </v:group>
        </w:pict>
      </w:r>
      <w:r>
        <w:pict>
          <v:group id="_x0000_s6631" style="position:absolute;left:0;text-align:left;margin-left:296.45pt;margin-top:115pt;width:0;height:0;z-index:-6341;mso-position-horizontal-relative:page" coordorigin="5929,2300" coordsize="0,0">
            <v:shape id="_x0000_s6632" style="position:absolute;left:5929;top:2300;width:0;height:0" coordorigin="5929,2300" coordsize="0,0" path="m5929,2300r,e" filled="f" strokeweight=".06pt">
              <v:path arrowok="t"/>
            </v:shape>
            <w10:wrap anchorx="page"/>
          </v:group>
        </w:pict>
      </w:r>
      <w:r>
        <w:pict>
          <v:group id="_x0000_s6629" style="position:absolute;left:0;text-align:left;margin-left:298.3pt;margin-top:113.95pt;width:0;height:0;z-index:-6340;mso-position-horizontal-relative:page" coordorigin="5966,2279" coordsize="0,0">
            <v:shape id="_x0000_s6630" style="position:absolute;left:5966;top:2279;width:0;height:0" coordorigin="5966,2279" coordsize="0,0" path="m5966,2279r,e" filled="f" strokeweight=".06pt">
              <v:path arrowok="t"/>
            </v:shape>
            <w10:wrap anchorx="page"/>
          </v:group>
        </w:pict>
      </w:r>
      <w:r>
        <w:pict>
          <v:group id="_x0000_s6627" style="position:absolute;left:0;text-align:left;margin-left:299.3pt;margin-top:113.4pt;width:0;height:0;z-index:-6339;mso-position-horizontal-relative:page" coordorigin="5986,2268" coordsize="0,0">
            <v:shape id="_x0000_s6628" style="position:absolute;left:5986;top:2268;width:0;height:0" coordorigin="5986,2268" coordsize="0,0" path="m5986,2268r,e" filled="f" strokeweight=".06pt">
              <v:path arrowok="t"/>
            </v:shape>
            <w10:wrap anchorx="page"/>
          </v:group>
        </w:pict>
      </w:r>
      <w:r>
        <w:pict>
          <v:group id="_x0000_s6625" style="position:absolute;left:0;text-align:left;margin-left:300.2pt;margin-top:112.85pt;width:0;height:0;z-index:-6338;mso-position-horizontal-relative:page" coordorigin="6004,2257" coordsize="0,0">
            <v:shape id="_x0000_s6626" style="position:absolute;left:6004;top:2257;width:0;height:0" coordorigin="6004,2257" coordsize="0,0" path="m6004,2257r,e" filled="f" strokeweight=".06pt">
              <v:path arrowok="t"/>
            </v:shape>
            <w10:wrap anchorx="page"/>
          </v:group>
        </w:pict>
      </w:r>
      <w:r>
        <w:pict>
          <v:group id="_x0000_s6623" style="position:absolute;left:0;text-align:left;margin-left:303pt;margin-top:111.25pt;width:0;height:0;z-index:-6337;mso-position-horizontal-relative:page" coordorigin="6060,2225" coordsize="0,0">
            <v:shape id="_x0000_s6624" style="position:absolute;left:6060;top:2225;width:0;height:0" coordorigin="6060,2225" coordsize="0,0" path="m6060,2225r,e" filled="f" strokeweight=".06pt">
              <v:path arrowok="t"/>
            </v:shape>
            <w10:wrap anchorx="page"/>
          </v:group>
        </w:pict>
      </w:r>
      <w:r>
        <w:pict>
          <v:group id="_x0000_s6621" style="position:absolute;left:0;text-align:left;margin-left:305.8pt;margin-top:109.6pt;width:0;height:0;z-index:-6336;mso-position-horizontal-relative:page" coordorigin="6116,2192" coordsize="0,0">
            <v:shape id="_x0000_s6622" style="position:absolute;left:6116;top:2192;width:0;height:0" coordorigin="6116,2192" coordsize="0,0" path="m6116,2192r,e" filled="f" strokeweight=".06pt">
              <v:path arrowok="t"/>
            </v:shape>
            <w10:wrap anchorx="page"/>
          </v:group>
        </w:pict>
      </w:r>
      <w:r>
        <w:pict>
          <v:group id="_x0000_s6619" style="position:absolute;left:0;text-align:left;margin-left:306.7pt;margin-top:109.05pt;width:0;height:0;z-index:-6335;mso-position-horizontal-relative:page" coordorigin="6134,2181" coordsize="0,0">
            <v:shape id="_x0000_s6620" style="position:absolute;left:6134;top:2181;width:0;height:0" coordorigin="6134,2181" coordsize="0,0" path="m6134,2181r,e" filled="f" strokeweight=".06pt">
              <v:path arrowok="t"/>
            </v:shape>
            <w10:wrap anchorx="page"/>
          </v:group>
        </w:pict>
      </w:r>
      <w:r>
        <w:pict>
          <v:group id="_x0000_s6617" style="position:absolute;left:0;text-align:left;margin-left:307.7pt;margin-top:108.55pt;width:0;height:0;z-index:-6334;mso-position-horizontal-relative:page" coordorigin="6154,2171" coordsize="0,0">
            <v:shape id="_x0000_s6618" style="position:absolute;left:6154;top:2171;width:0;height:0" coordorigin="6154,2171" coordsize="0,0" path="m6154,2171r,e" filled="f" strokeweight=".06pt">
              <v:path arrowok="t"/>
            </v:shape>
            <w10:wrap anchorx="page"/>
          </v:group>
        </w:pict>
      </w:r>
      <w:r>
        <w:pict>
          <v:group id="_x0000_s6615" style="position:absolute;left:0;text-align:left;margin-left:293.7pt;margin-top:117.85pt;width:0;height:0;z-index:-6333;mso-position-horizontal-relative:page" coordorigin="5874,2357" coordsize="0,0">
            <v:shape id="_x0000_s6616" style="position:absolute;left:5874;top:2357;width:0;height:0" coordorigin="5874,2357" coordsize="0,0" path="m5874,2357r,e" filled="f" strokeweight=".06pt">
              <v:path arrowok="t"/>
            </v:shape>
            <w10:wrap anchorx="page"/>
          </v:group>
        </w:pict>
      </w:r>
      <w:r>
        <w:pict>
          <v:group id="_x0000_s6613" style="position:absolute;left:0;text-align:left;margin-left:296.5pt;margin-top:116.2pt;width:0;height:0;z-index:-6332;mso-position-horizontal-relative:page" coordorigin="5930,2324" coordsize="0,0">
            <v:shape id="_x0000_s6614" style="position:absolute;left:5930;top:2324;width:0;height:0" coordorigin="5930,2324" coordsize="0,0" path="m5930,2324r,e" filled="f" strokeweight=".06pt">
              <v:path arrowok="t"/>
            </v:shape>
            <w10:wrap anchorx="page"/>
          </v:group>
        </w:pict>
      </w:r>
      <w:r>
        <w:pict>
          <v:group id="_x0000_s6611" style="position:absolute;left:0;text-align:left;margin-left:297.5pt;margin-top:115.65pt;width:0;height:0;z-index:-6331;mso-position-horizontal-relative:page" coordorigin="5950,2313" coordsize="0,0">
            <v:shape id="_x0000_s6612" style="position:absolute;left:5950;top:2313;width:0;height:0" coordorigin="5950,2313" coordsize="0,0" path="m5950,2313r,e" filled="f" strokeweight=".06pt">
              <v:path arrowok="t"/>
            </v:shape>
            <w10:wrap anchorx="page"/>
          </v:group>
        </w:pict>
      </w:r>
      <w:r>
        <w:pict>
          <v:group id="_x0000_s6609" style="position:absolute;left:0;text-align:left;margin-left:299.35pt;margin-top:114.6pt;width:0;height:0;z-index:-6330;mso-position-horizontal-relative:page" coordorigin="5987,2292" coordsize="0,0">
            <v:shape id="_x0000_s6610" style="position:absolute;left:5987;top:2292;width:0;height:0" coordorigin="5987,2292" coordsize="0,0" path="m5987,2292r,e" filled="f" strokeweight=".06pt">
              <v:path arrowok="t"/>
            </v:shape>
            <w10:wrap anchorx="page"/>
          </v:group>
        </w:pict>
      </w:r>
      <w:r>
        <w:pict>
          <v:group id="_x0000_s6607" style="position:absolute;left:0;text-align:left;margin-left:301.2pt;margin-top:113.5pt;width:0;height:0;z-index:-6329;mso-position-horizontal-relative:page" coordorigin="6024,2270" coordsize="0,0">
            <v:shape id="_x0000_s6608" style="position:absolute;left:6024;top:2270;width:0;height:0" coordorigin="6024,2270" coordsize="0,0" path="m6024,2270r,e" filled="f" strokeweight=".06pt">
              <v:path arrowok="t"/>
            </v:shape>
            <w10:wrap anchorx="page"/>
          </v:group>
        </w:pict>
      </w:r>
      <w:r>
        <w:pict>
          <v:group id="_x0000_s6605" style="position:absolute;left:0;text-align:left;margin-left:304pt;margin-top:111.9pt;width:0;height:0;z-index:-6328;mso-position-horizontal-relative:page" coordorigin="6080,2238" coordsize="0,0">
            <v:shape id="_x0000_s6606" style="position:absolute;left:6080;top:2238;width:0;height:0" coordorigin="6080,2238" coordsize="0,0" path="m6080,2238r,e" filled="f" strokeweight=".06pt">
              <v:path arrowok="t"/>
            </v:shape>
            <w10:wrap anchorx="page"/>
          </v:group>
        </w:pict>
      </w:r>
      <w:r>
        <w:pict>
          <v:group id="_x0000_s6603" style="position:absolute;left:0;text-align:left;margin-left:304.9pt;margin-top:111.35pt;width:0;height:0;z-index:-6327;mso-position-horizontal-relative:page" coordorigin="6098,2227" coordsize="0,0">
            <v:shape id="_x0000_s6604" style="position:absolute;left:6098;top:2227;width:0;height:0" coordorigin="6098,2227" coordsize="0,0" path="m6098,2227r,e" filled="f" strokeweight=".06pt">
              <v:path arrowok="t"/>
            </v:shape>
            <w10:wrap anchorx="page"/>
          </v:group>
        </w:pict>
      </w:r>
      <w:r>
        <w:pict>
          <v:group id="_x0000_s6601" style="position:absolute;left:0;text-align:left;margin-left:305.9pt;margin-top:110.8pt;width:0;height:0;z-index:-6326;mso-position-horizontal-relative:page" coordorigin="6118,2216" coordsize="0,0">
            <v:shape id="_x0000_s6602" style="position:absolute;left:6118;top:2216;width:0;height:0" coordorigin="6118,2216" coordsize="0,0" path="m6118,2216r,e" filled="f" strokeweight=".06pt">
              <v:path arrowok="t"/>
            </v:shape>
            <w10:wrap anchorx="page"/>
          </v:group>
        </w:pict>
      </w:r>
      <w:r>
        <w:pict>
          <v:group id="_x0000_s6599" style="position:absolute;left:0;text-align:left;margin-left:307.75pt;margin-top:109.75pt;width:0;height:0;z-index:-6325;mso-position-horizontal-relative:page" coordorigin="6155,2195" coordsize="0,0">
            <v:shape id="_x0000_s6600" style="position:absolute;left:6155;top:2195;width:0;height:0" coordorigin="6155,2195" coordsize="0,0" path="m6155,2195r,e" filled="f" strokeweight=".06pt">
              <v:path arrowok="t"/>
            </v:shape>
            <w10:wrap anchorx="page"/>
          </v:group>
        </w:pict>
      </w:r>
      <w:r>
        <w:pict>
          <v:group id="_x0000_s6597" style="position:absolute;left:0;text-align:left;margin-left:308.7pt;margin-top:109.2pt;width:0;height:0;z-index:-6324;mso-position-horizontal-relative:page" coordorigin="6174,2184" coordsize="0,0">
            <v:shape id="_x0000_s6598" style="position:absolute;left:6174;top:2184;width:0;height:0" coordorigin="6174,2184" coordsize="0,0" path="m6174,2184r,e" filled="f" strokeweight=".06pt">
              <v:path arrowok="t"/>
            </v:shape>
            <w10:wrap anchorx="page"/>
          </v:group>
        </w:pict>
      </w:r>
      <w:r>
        <w:pict>
          <v:group id="_x0000_s6595" style="position:absolute;left:0;text-align:left;margin-left:294.7pt;margin-top:118.5pt;width:0;height:0;z-index:-6323;mso-position-horizontal-relative:page" coordorigin="5894,2370" coordsize="0,0">
            <v:shape id="_x0000_s6596" style="position:absolute;left:5894;top:2370;width:0;height:0" coordorigin="5894,2370" coordsize="0,0" path="m5894,2370r,e" filled="f" strokeweight=".06pt">
              <v:path arrowok="t"/>
            </v:shape>
            <w10:wrap anchorx="page"/>
          </v:group>
        </w:pict>
      </w:r>
      <w:r>
        <w:pict>
          <v:group id="_x0000_s6593" style="position:absolute;left:0;text-align:left;margin-left:297.55pt;margin-top:116.85pt;width:0;height:0;z-index:-6322;mso-position-horizontal-relative:page" coordorigin="5951,2337" coordsize="0,0">
            <v:shape id="_x0000_s6594" style="position:absolute;left:5951;top:2337;width:0;height:0" coordorigin="5951,2337" coordsize="0,0" path="m5951,2337r,e" filled="f" strokeweight=".06pt">
              <v:path arrowok="t"/>
            </v:shape>
            <w10:wrap anchorx="page"/>
          </v:group>
        </w:pict>
      </w:r>
      <w:r>
        <w:pict>
          <v:group id="_x0000_s6591" style="position:absolute;left:0;text-align:left;margin-left:298.45pt;margin-top:116.35pt;width:0;height:0;z-index:-6321;mso-position-horizontal-relative:page" coordorigin="5969,2327" coordsize="0,0">
            <v:shape id="_x0000_s6592" style="position:absolute;left:5969;top:2327;width:0;height:0" coordorigin="5969,2327" coordsize="0,0" path="m5969,2327r,e" filled="f" strokeweight=".06pt">
              <v:path arrowok="t"/>
            </v:shape>
            <w10:wrap anchorx="page"/>
          </v:group>
        </w:pict>
      </w:r>
      <w:r>
        <w:pict>
          <v:group id="_x0000_s6589" style="position:absolute;left:0;text-align:left;margin-left:299.4pt;margin-top:115.8pt;width:0;height:0;z-index:-6320;mso-position-horizontal-relative:page" coordorigin="5988,2316" coordsize="0,0">
            <v:shape id="_x0000_s6590" style="position:absolute;left:5988;top:2316;width:0;height:0" coordorigin="5988,2316" coordsize="0,0" path="m5988,2316r,e" filled="f" strokeweight=".06pt">
              <v:path arrowok="t"/>
            </v:shape>
            <w10:wrap anchorx="page"/>
          </v:group>
        </w:pict>
      </w:r>
      <w:r>
        <w:pict>
          <v:group id="_x0000_s6587" style="position:absolute;left:0;text-align:left;margin-left:302.2pt;margin-top:114.15pt;width:0;height:0;z-index:-6319;mso-position-horizontal-relative:page" coordorigin="6044,2283" coordsize="0,0">
            <v:shape id="_x0000_s6588" style="position:absolute;left:6044;top:2283;width:0;height:0" coordorigin="6044,2283" coordsize="0,0" path="m6044,2283r,e" filled="f" strokeweight=".06pt">
              <v:path arrowok="t"/>
            </v:shape>
            <w10:wrap anchorx="page"/>
          </v:group>
        </w:pict>
      </w:r>
      <w:r>
        <w:pict>
          <v:group id="_x0000_s6585" style="position:absolute;left:0;text-align:left;margin-left:304.1pt;margin-top:113.1pt;width:0;height:0;z-index:-6318;mso-position-horizontal-relative:page" coordorigin="6082,2262" coordsize="0,0">
            <v:shape id="_x0000_s6586" style="position:absolute;left:6082;top:2262;width:0;height:0" coordorigin="6082,2262" coordsize="0,0" path="m6082,2262r,e" filled="f" strokeweight=".06pt">
              <v:path arrowok="t"/>
            </v:shape>
            <w10:wrap anchorx="page"/>
          </v:group>
        </w:pict>
      </w:r>
      <w:r>
        <w:pict>
          <v:group id="_x0000_s6583" style="position:absolute;left:0;text-align:left;margin-left:305.95pt;margin-top:112pt;width:0;height:0;z-index:-6317;mso-position-horizontal-relative:page" coordorigin="6119,2240" coordsize="0,0">
            <v:shape id="_x0000_s6584" style="position:absolute;left:6119;top:2240;width:0;height:0" coordorigin="6119,2240" coordsize="0,0" path="m6119,2240r,e" filled="f" strokeweight=".06pt">
              <v:path arrowok="t"/>
            </v:shape>
            <w10:wrap anchorx="page"/>
          </v:group>
        </w:pict>
      </w:r>
      <w:r>
        <w:pict>
          <v:group id="_x0000_s6581" style="position:absolute;left:0;text-align:left;margin-left:306.9pt;margin-top:111.45pt;width:0;height:0;z-index:-6316;mso-position-horizontal-relative:page" coordorigin="6138,2229" coordsize="0,0">
            <v:shape id="_x0000_s6582" style="position:absolute;left:6138;top:2229;width:0;height:0" coordorigin="6138,2229" coordsize="0,0" path="m6138,2229r,e" filled="f" strokeweight=".06pt">
              <v:path arrowok="t"/>
            </v:shape>
            <w10:wrap anchorx="page"/>
          </v:group>
        </w:pict>
      </w:r>
      <w:r>
        <w:pict>
          <v:group id="_x0000_s6579" style="position:absolute;left:0;text-align:left;margin-left:308.75pt;margin-top:110.4pt;width:0;height:0;z-index:-6315;mso-position-horizontal-relative:page" coordorigin="6175,2208" coordsize="0,0">
            <v:shape id="_x0000_s6580" style="position:absolute;left:6175;top:2208;width:0;height:0" coordorigin="6175,2208" coordsize="0,0" path="m6175,2208r,e" filled="f" strokeweight=".06pt">
              <v:path arrowok="t"/>
            </v:shape>
            <w10:wrap anchorx="page"/>
          </v:group>
        </w:pict>
      </w:r>
      <w:r>
        <w:pict>
          <v:group id="_x0000_s6577" style="position:absolute;left:0;text-align:left;margin-left:295.75pt;margin-top:119.15pt;width:0;height:0;z-index:-6314;mso-position-horizontal-relative:page" coordorigin="5915,2383" coordsize="0,0">
            <v:shape id="_x0000_s6578" style="position:absolute;left:5915;top:2383;width:0;height:0" coordorigin="5915,2383" coordsize="0,0" path="m5915,2383r,e" filled="f" strokeweight=".06pt">
              <v:path arrowok="t"/>
            </v:shape>
            <w10:wrap anchorx="page"/>
          </v:group>
        </w:pict>
      </w:r>
      <w:r>
        <w:pict>
          <v:group id="_x0000_s6575" style="position:absolute;left:0;text-align:left;margin-left:297.6pt;margin-top:118.05pt;width:0;height:0;z-index:-6313;mso-position-horizontal-relative:page" coordorigin="5952,2361" coordsize="0,0">
            <v:shape id="_x0000_s6576" style="position:absolute;left:5952;top:2361;width:0;height:0" coordorigin="5952,2361" coordsize="0,0" path="m5952,2361r,e" filled="f" strokeweight=".06pt">
              <v:path arrowok="t"/>
            </v:shape>
            <w10:wrap anchorx="page"/>
          </v:group>
        </w:pict>
      </w:r>
      <w:r>
        <w:pict>
          <v:group id="_x0000_s6573" style="position:absolute;left:0;text-align:left;margin-left:299.45pt;margin-top:117pt;width:0;height:0;z-index:-6312;mso-position-horizontal-relative:page" coordorigin="5989,2340" coordsize="0,0">
            <v:shape id="_x0000_s6574" style="position:absolute;left:5989;top:2340;width:0;height:0" coordorigin="5989,2340" coordsize="0,0" path="m5989,2340r,e" filled="f" strokeweight=".06pt">
              <v:path arrowok="t"/>
            </v:shape>
            <w10:wrap anchorx="page"/>
          </v:group>
        </w:pict>
      </w:r>
      <w:r>
        <w:pict>
          <v:group id="_x0000_s6571" style="position:absolute;left:0;text-align:left;margin-left:300.4pt;margin-top:116.5pt;width:0;height:0;z-index:-6311;mso-position-horizontal-relative:page" coordorigin="6008,2330" coordsize="0,0">
            <v:shape id="_x0000_s6572" style="position:absolute;left:6008;top:2330;width:0;height:0" coordorigin="6008,2330" coordsize="0,0" path="m6008,2330r,e" filled="f" strokeweight=".06pt">
              <v:path arrowok="t"/>
            </v:shape>
            <w10:wrap anchorx="page"/>
          </v:group>
        </w:pict>
      </w:r>
      <w:r>
        <w:pict>
          <v:group id="_x0000_s6569" style="position:absolute;left:0;text-align:left;margin-left:302.3pt;margin-top:115.35pt;width:0;height:0;z-index:-6310;mso-position-horizontal-relative:page" coordorigin="6046,2307" coordsize="0,0">
            <v:shape id="_x0000_s6570" style="position:absolute;left:6046;top:2307;width:0;height:0" coordorigin="6046,2307" coordsize="0,0" path="m6046,2307r,e" filled="f" strokeweight=".06pt">
              <v:path arrowok="t"/>
            </v:shape>
            <w10:wrap anchorx="page"/>
          </v:group>
        </w:pict>
      </w:r>
      <w:r>
        <w:pict>
          <v:group id="_x0000_s6567" style="position:absolute;left:0;text-align:left;margin-left:304.15pt;margin-top:114.35pt;width:0;height:0;z-index:-6309;mso-position-horizontal-relative:page" coordorigin="6083,2287" coordsize="0,0">
            <v:shape id="_x0000_s6568" style="position:absolute;left:6083;top:2287;width:0;height:0" coordorigin="6083,2287" coordsize="0,0" path="m6083,2287r,e" filled="f" strokeweight=".06pt">
              <v:path arrowok="t"/>
            </v:shape>
            <w10:wrap anchorx="page"/>
          </v:group>
        </w:pict>
      </w:r>
      <w:r>
        <w:pict>
          <v:group id="_x0000_s6565" style="position:absolute;left:0;text-align:left;margin-left:305.1pt;margin-top:113.75pt;width:0;height:0;z-index:-6308;mso-position-horizontal-relative:page" coordorigin="6102,2275" coordsize="0,0">
            <v:shape id="_x0000_s6566" style="position:absolute;left:6102;top:2275;width:0;height:0" coordorigin="6102,2275" coordsize="0,0" path="m6102,2275r,e" filled="f" strokeweight=".06pt">
              <v:path arrowok="t"/>
            </v:shape>
            <w10:wrap anchorx="page"/>
          </v:group>
        </w:pict>
      </w:r>
      <w:r>
        <w:pict>
          <v:group id="_x0000_s6563" style="position:absolute;left:0;text-align:left;margin-left:306.95pt;margin-top:112.65pt;width:0;height:0;z-index:-6307;mso-position-horizontal-relative:page" coordorigin="6139,2253" coordsize="0,0">
            <v:shape id="_x0000_s6564" style="position:absolute;left:6139;top:2253;width:0;height:0" coordorigin="6139,2253" coordsize="0,0" path="m6139,2253r,e" filled="f" strokeweight=".06pt">
              <v:path arrowok="t"/>
            </v:shape>
            <w10:wrap anchorx="page"/>
          </v:group>
        </w:pict>
      </w:r>
      <w:r>
        <w:pict>
          <v:group id="_x0000_s6561" style="position:absolute;left:0;text-align:left;margin-left:307.9pt;margin-top:112.15pt;width:0;height:0;z-index:-6306;mso-position-horizontal-relative:page" coordorigin="6158,2243" coordsize="0,0">
            <v:shape id="_x0000_s6562" style="position:absolute;left:6158;top:2243;width:0;height:0" coordorigin="6158,2243" coordsize="0,0" path="m6158,2243r,e" filled="f" strokeweight=".06pt">
              <v:path arrowok="t"/>
            </v:shape>
            <w10:wrap anchorx="page"/>
          </v:group>
        </w:pict>
      </w:r>
      <w:r>
        <w:pict>
          <v:group id="_x0000_s6559" style="position:absolute;left:0;text-align:left;margin-left:308.8pt;margin-top:111.6pt;width:0;height:0;z-index:-6305;mso-position-horizontal-relative:page" coordorigin="6176,2232" coordsize="0,0">
            <v:shape id="_x0000_s6560" style="position:absolute;left:6176;top:2232;width:0;height:0" coordorigin="6176,2232" coordsize="0,0" path="m6176,2232r,e" filled="f" strokeweight=".06pt">
              <v:path arrowok="t"/>
            </v:shape>
            <w10:wrap anchorx="page"/>
          </v:group>
        </w:pict>
      </w:r>
      <w:r>
        <w:pict>
          <v:group id="_x0000_s6557" style="position:absolute;left:0;text-align:left;margin-left:296.75pt;margin-top:119.85pt;width:0;height:0;z-index:-6304;mso-position-horizontal-relative:page" coordorigin="5935,2397" coordsize="0,0">
            <v:shape id="_x0000_s6558" style="position:absolute;left:5935;top:2397;width:0;height:0" coordorigin="5935,2397" coordsize="0,0" path="m5935,2397r,e" filled="f" strokeweight=".06pt">
              <v:path arrowok="t"/>
            </v:shape>
            <w10:wrap anchorx="page"/>
          </v:group>
        </w:pict>
      </w:r>
      <w:r>
        <w:pict>
          <v:group id="_x0000_s6555" style="position:absolute;left:0;text-align:left;margin-left:297.65pt;margin-top:119.25pt;width:0;height:0;z-index:-6303;mso-position-horizontal-relative:page" coordorigin="5953,2385" coordsize="0,0">
            <v:shape id="_x0000_s6556" style="position:absolute;left:5953;top:2385;width:0;height:0" coordorigin="5953,2385" coordsize="0,0" path="m5953,2385r,e" filled="f" strokeweight=".06pt">
              <v:path arrowok="t"/>
            </v:shape>
            <w10:wrap anchorx="page"/>
          </v:group>
        </w:pict>
      </w:r>
      <w:r>
        <w:pict>
          <v:group id="_x0000_s6553" style="position:absolute;left:0;text-align:left;margin-left:298.6pt;margin-top:118.75pt;width:0;height:0;z-index:-6302;mso-position-horizontal-relative:page" coordorigin="5972,2375" coordsize="0,0">
            <v:shape id="_x0000_s6554" style="position:absolute;left:5972;top:2375;width:0;height:0" coordorigin="5972,2375" coordsize="0,0" path="m5972,2375r,e" filled="f" strokeweight=".06pt">
              <v:path arrowok="t"/>
            </v:shape>
            <w10:wrap anchorx="page"/>
          </v:group>
        </w:pict>
      </w:r>
      <w:r>
        <w:pict>
          <v:group id="_x0000_s6551" style="position:absolute;left:0;text-align:left;margin-left:300.5pt;margin-top:117.7pt;width:0;height:0;z-index:-6301;mso-position-horizontal-relative:page" coordorigin="6010,2354" coordsize="0,0">
            <v:shape id="_x0000_s6552" style="position:absolute;left:6010;top:2354;width:0;height:0" coordorigin="6010,2354" coordsize="0,0" path="m6010,2354r,e" filled="f" strokeweight=".06pt">
              <v:path arrowok="t"/>
            </v:shape>
            <w10:wrap anchorx="page"/>
          </v:group>
        </w:pict>
      </w:r>
      <w:r>
        <w:pict>
          <v:group id="_x0000_s6549" style="position:absolute;left:0;text-align:left;margin-left:301.45pt;margin-top:117.1pt;width:0;height:0;z-index:-6300;mso-position-horizontal-relative:page" coordorigin="6029,2342" coordsize="0,0">
            <v:shape id="_x0000_s6550" style="position:absolute;left:6029;top:2342;width:0;height:0" coordorigin="6029,2342" coordsize="0,0" path="m6029,2342r,e" filled="f" strokeweight=".06pt">
              <v:path arrowok="t"/>
            </v:shape>
            <w10:wrap anchorx="page"/>
          </v:group>
        </w:pict>
      </w:r>
      <w:r>
        <w:pict>
          <v:group id="_x0000_s6547" style="position:absolute;left:0;text-align:left;margin-left:302.35pt;margin-top:116.55pt;width:0;height:0;z-index:-6299;mso-position-horizontal-relative:page" coordorigin="6047,2331" coordsize="0,0">
            <v:shape id="_x0000_s6548" style="position:absolute;left:6047;top:2331;width:0;height:0" coordorigin="6047,2331" coordsize="0,0" path="m6047,2331r,e" filled="f" strokeweight=".06pt">
              <v:path arrowok="t"/>
            </v:shape>
            <w10:wrap anchorx="page"/>
          </v:group>
        </w:pict>
      </w:r>
      <w:r>
        <w:pict>
          <v:group id="_x0000_s6545" style="position:absolute;left:0;text-align:left;margin-left:305.15pt;margin-top:114.95pt;width:0;height:0;z-index:-6298;mso-position-horizontal-relative:page" coordorigin="6103,2299" coordsize="0,0">
            <v:shape id="_x0000_s6546" style="position:absolute;left:6103;top:2299;width:0;height:0" coordorigin="6103,2299" coordsize="0,0" path="m6103,2299r,e" filled="f" strokeweight=".06pt">
              <v:path arrowok="t"/>
            </v:shape>
            <w10:wrap anchorx="page"/>
          </v:group>
        </w:pict>
      </w:r>
      <w:r>
        <w:pict>
          <v:group id="_x0000_s6543" style="position:absolute;left:0;text-align:left;margin-left:308pt;margin-top:113.35pt;width:0;height:0;z-index:-6297;mso-position-horizontal-relative:page" coordorigin="6160,2267" coordsize="0,0">
            <v:shape id="_x0000_s6544" style="position:absolute;left:6160;top:2267;width:0;height:0" coordorigin="6160,2267" coordsize="0,0" path="m6160,2267r,e" filled="f" strokeweight=".06pt">
              <v:path arrowok="t"/>
            </v:shape>
            <w10:wrap anchorx="page"/>
          </v:group>
        </w:pict>
      </w:r>
      <w:r>
        <w:pict>
          <v:group id="_x0000_s6541" style="position:absolute;left:0;text-align:left;margin-left:309.85pt;margin-top:112.25pt;width:0;height:0;z-index:-6296;mso-position-horizontal-relative:page" coordorigin="6197,2245" coordsize="0,0">
            <v:shape id="_x0000_s6542" style="position:absolute;left:6197;top:2245;width:0;height:0" coordorigin="6197,2245" coordsize="0,0" path="m6197,2245r,e" filled="f" strokeweight=".06pt">
              <v:path arrowok="t"/>
            </v:shape>
            <w10:wrap anchorx="page"/>
          </v:group>
        </w:pict>
      </w:r>
      <w:r>
        <w:pict>
          <v:group id="_x0000_s6539" style="position:absolute;left:0;text-align:left;margin-left:301.5pt;margin-top:118.3pt;width:0;height:0;z-index:-6295;mso-position-horizontal-relative:page" coordorigin="6030,2366" coordsize="0,0">
            <v:shape id="_x0000_s6540" style="position:absolute;left:6030;top:2366;width:0;height:0" coordorigin="6030,2366" coordsize="0,0" path="m6030,2366r,e" filled="f" strokeweight=".06pt">
              <v:path arrowok="t"/>
            </v:shape>
            <w10:wrap anchorx="page"/>
          </v:group>
        </w:pict>
      </w:r>
      <w:r>
        <w:pict>
          <v:group id="_x0000_s6537" style="position:absolute;left:0;text-align:left;margin-left:303.35pt;margin-top:117.3pt;width:0;height:0;z-index:-6294;mso-position-horizontal-relative:page" coordorigin="6067,2346" coordsize="0,0">
            <v:shape id="_x0000_s6538" style="position:absolute;left:6067;top:2346;width:0;height:0" coordorigin="6067,2346" coordsize="0,0" path="m6067,2346r,e" filled="f" strokeweight=".06pt">
              <v:path arrowok="t"/>
            </v:shape>
            <w10:wrap anchorx="page"/>
          </v:group>
        </w:pict>
      </w:r>
      <w:r>
        <w:pict>
          <v:group id="_x0000_s6535" style="position:absolute;left:0;text-align:left;margin-left:306.2pt;margin-top:115.6pt;width:0;height:0;z-index:-6293;mso-position-horizontal-relative:page" coordorigin="6124,2312" coordsize="0,0">
            <v:shape id="_x0000_s6536" style="position:absolute;left:6124;top:2312;width:0;height:0" coordorigin="6124,2312" coordsize="0,0" path="m6124,2312r,e" filled="f" strokeweight=".06pt">
              <v:path arrowok="t"/>
            </v:shape>
            <w10:wrap anchorx="page"/>
          </v:group>
        </w:pict>
      </w:r>
      <w:r>
        <w:pict>
          <v:group id="_x0000_s6533" style="position:absolute;left:0;text-align:left;margin-left:307.1pt;margin-top:115.15pt;width:0;height:0;z-index:-6292;mso-position-horizontal-relative:page" coordorigin="6142,2303" coordsize="0,0">
            <v:shape id="_x0000_s6534" style="position:absolute;left:6142;top:2303;width:0;height:0" coordorigin="6142,2303" coordsize="0,0" path="m6142,2303r,e" filled="f" strokeweight=".06pt">
              <v:path arrowok="t"/>
            </v:shape>
            <w10:wrap anchorx="page"/>
          </v:group>
        </w:pict>
      </w:r>
      <w:r>
        <w:pict>
          <v:group id="_x0000_s6531" style="position:absolute;left:0;text-align:left;margin-left:308.05pt;margin-top:114.55pt;width:0;height:0;z-index:-6291;mso-position-horizontal-relative:page" coordorigin="6161,2291" coordsize="0,0">
            <v:shape id="_x0000_s6532" style="position:absolute;left:6161;top:2291;width:0;height:0" coordorigin="6161,2291" coordsize="0,0" path="m6161,2291r,e" filled="f" strokeweight=".06pt">
              <v:path arrowok="t"/>
            </v:shape>
            <w10:wrap anchorx="page"/>
          </v:group>
        </w:pict>
      </w:r>
      <w:r>
        <w:pict>
          <v:group id="_x0000_s6529" style="position:absolute;left:0;text-align:left;margin-left:309.9pt;margin-top:113.45pt;width:0;height:0;z-index:-6290;mso-position-horizontal-relative:page" coordorigin="6198,2269" coordsize="0,0">
            <v:shape id="_x0000_s6530" style="position:absolute;left:6198;top:2269;width:0;height:0" coordorigin="6198,2269" coordsize="0,0" path="m6198,2269r,e" filled="f" strokeweight=".06pt">
              <v:path arrowok="t"/>
            </v:shape>
            <w10:wrap anchorx="page"/>
          </v:group>
        </w:pict>
      </w:r>
      <w:r>
        <w:pict>
          <v:group id="_x0000_s6527" style="position:absolute;left:0;text-align:left;margin-left:306.25pt;margin-top:116.85pt;width:0;height:0;z-index:-6289;mso-position-horizontal-relative:page" coordorigin="6125,2337" coordsize="0,0">
            <v:shape id="_x0000_s6528" style="position:absolute;left:6125;top:2337;width:0;height:0" coordorigin="6125,2337" coordsize="0,0" path="m6125,2337r,e" filled="f" strokeweight=".06pt">
              <v:path arrowok="t"/>
            </v:shape>
            <w10:wrap anchorx="page"/>
          </v:group>
        </w:pict>
      </w:r>
      <w:r>
        <w:pict>
          <v:group id="_x0000_s6525" style="position:absolute;left:0;text-align:left;margin-left:308.1pt;margin-top:115.75pt;width:0;height:0;z-index:-6288;mso-position-horizontal-relative:page" coordorigin="6162,2315" coordsize="0,0">
            <v:shape id="_x0000_s6526" style="position:absolute;left:6162;top:2315;width:0;height:0" coordorigin="6162,2315" coordsize="0,0" path="m6162,2315r,e" filled="f" strokeweight=".06pt">
              <v:path arrowok="t"/>
            </v:shape>
            <w10:wrap anchorx="page"/>
          </v:group>
        </w:pict>
      </w:r>
      <w:r>
        <w:pict>
          <v:group id="_x0000_s6523" style="position:absolute;left:0;text-align:left;margin-left:309.05pt;margin-top:115.2pt;width:0;height:0;z-index:-6287;mso-position-horizontal-relative:page" coordorigin="6181,2304" coordsize="0,0">
            <v:shape id="_x0000_s6524" style="position:absolute;left:6181;top:2304;width:0;height:0" coordorigin="6181,2304" coordsize="0,0" path="m6181,2304r,e" filled="f" strokeweight=".06pt">
              <v:path arrowok="t"/>
            </v:shape>
            <w10:wrap anchorx="page"/>
          </v:group>
        </w:pict>
      </w:r>
      <w:r>
        <w:pict>
          <v:group id="_x0000_s6521" style="position:absolute;left:0;text-align:left;margin-left:309.1pt;margin-top:116.45pt;width:0;height:0;z-index:-6286;mso-position-horizontal-relative:page" coordorigin="6182,2329" coordsize="0,0">
            <v:shape id="_x0000_s6522" style="position:absolute;left:6182;top:2329;width:0;height:0" coordorigin="6182,2329" coordsize="0,0" path="m6182,2329r,e" filled="f" strokeweight=".06pt">
              <v:path arrowok="t"/>
            </v:shape>
            <w10:wrap anchorx="page"/>
          </v:group>
        </w:pict>
      </w:r>
      <w:r>
        <w:pict>
          <v:group id="_x0000_s6519" style="position:absolute;left:0;text-align:left;margin-left:362.2pt;margin-top:65.8pt;width:0;height:0;z-index:-5976;mso-position-horizontal-relative:page" coordorigin="7244,1316" coordsize="0,0">
            <v:shape id="_x0000_s6520" style="position:absolute;left:7244;top:1316;width:0;height:0" coordorigin="7244,1316" coordsize="0,0" path="m7244,1316r,e" filled="f" strokeweight=".06pt">
              <v:path arrowok="t"/>
            </v:shape>
            <w10:wrap anchorx="page"/>
          </v:group>
        </w:pict>
      </w:r>
      <w:r>
        <w:pict>
          <v:group id="_x0000_s6517" style="position:absolute;left:0;text-align:left;margin-left:360.35pt;margin-top:66.85pt;width:0;height:0;z-index:-5975;mso-position-horizontal-relative:page" coordorigin="7207,1337" coordsize="0,0">
            <v:shape id="_x0000_s6518" style="position:absolute;left:7207;top:1337;width:0;height:0" coordorigin="7207,1337" coordsize="0,0" path="m7207,1337r,e" filled="f" strokeweight=".06pt">
              <v:path arrowok="t"/>
            </v:shape>
            <w10:wrap anchorx="page"/>
          </v:group>
        </w:pict>
      </w:r>
      <w:r>
        <w:pict>
          <v:group id="_x0000_s6515" style="position:absolute;left:0;text-align:left;margin-left:359.4pt;margin-top:67.35pt;width:0;height:0;z-index:-5974;mso-position-horizontal-relative:page" coordorigin="7188,1347" coordsize="0,0">
            <v:shape id="_x0000_s6516" style="position:absolute;left:7188;top:1347;width:0;height:0" coordorigin="7188,1347" coordsize="0,0" path="m7188,1347r,e" filled="f" strokeweight=".06pt">
              <v:path arrowok="t"/>
            </v:shape>
            <w10:wrap anchorx="page"/>
          </v:group>
        </w:pict>
      </w:r>
      <w:r>
        <w:pict>
          <v:group id="_x0000_s6513" style="position:absolute;left:0;text-align:left;margin-left:358.5pt;margin-top:67.95pt;width:0;height:0;z-index:-5973;mso-position-horizontal-relative:page" coordorigin="7170,1359" coordsize="0,0">
            <v:shape id="_x0000_s6514" style="position:absolute;left:7170;top:1359;width:0;height:0" coordorigin="7170,1359" coordsize="0,0" path="m7170,1359r,e" filled="f" strokeweight=".06pt">
              <v:path arrowok="t"/>
            </v:shape>
            <w10:wrap anchorx="page"/>
          </v:group>
        </w:pict>
      </w:r>
      <w:r>
        <w:pict>
          <v:group id="_x0000_s6511" style="position:absolute;left:0;text-align:left;margin-left:359.35pt;margin-top:66.15pt;width:0;height:0;z-index:-5960;mso-position-horizontal-relative:page" coordorigin="7187,1323" coordsize="0,0">
            <v:shape id="_x0000_s6512" style="position:absolute;left:7187;top:1323;width:0;height:0" coordorigin="7187,1323" coordsize="0,0" path="m7187,1323r,e" filled="f" strokeweight=".06pt">
              <v:path arrowok="t"/>
            </v:shape>
            <w10:wrap anchorx="page"/>
          </v:group>
        </w:pict>
      </w:r>
      <w:r>
        <w:pict>
          <v:group id="_x0000_s6509" style="position:absolute;left:0;text-align:left;margin-left:357.5pt;margin-top:67.25pt;width:0;height:0;z-index:-5959;mso-position-horizontal-relative:page" coordorigin="7150,1345" coordsize="0,0">
            <v:shape id="_x0000_s6510" style="position:absolute;left:7150;top:1345;width:0;height:0" coordorigin="7150,1345" coordsize="0,0" path="m7150,1345r,e" filled="f" strokeweight=".06pt">
              <v:path arrowok="t"/>
            </v:shape>
            <w10:wrap anchorx="page"/>
          </v:group>
        </w:pict>
      </w:r>
      <w:r>
        <w:pict>
          <v:group id="_x0000_s6507" style="position:absolute;left:0;text-align:left;margin-left:360.25pt;margin-top:64.45pt;width:0;height:0;z-index:-5944;mso-position-horizontal-relative:page" coordorigin="7205,1289" coordsize="0,0">
            <v:shape id="_x0000_s6508" style="position:absolute;left:7205;top:1289;width:0;height:0" coordorigin="7205,1289" coordsize="0,0" path="m7205,1289r,e" filled="f" strokeweight=".06pt">
              <v:path arrowok="t"/>
            </v:shape>
            <w10:wrap anchorx="page"/>
          </v:group>
        </w:pict>
      </w:r>
      <w:r>
        <w:pict>
          <v:group id="_x0000_s6505" style="position:absolute;left:0;text-align:left;margin-left:359.3pt;margin-top:64.95pt;width:0;height:0;z-index:-5943;mso-position-horizontal-relative:page" coordorigin="7186,1299" coordsize="0,0">
            <v:shape id="_x0000_s6506" style="position:absolute;left:7186;top:1299;width:0;height:0" coordorigin="7186,1299" coordsize="0,0" path="m7186,1299r,e" filled="f" strokeweight=".06pt">
              <v:path arrowok="t"/>
            </v:shape>
            <w10:wrap anchorx="page"/>
          </v:group>
        </w:pict>
      </w:r>
      <w:r>
        <w:pict>
          <v:group id="_x0000_s6503" style="position:absolute;left:0;text-align:left;margin-left:359.2pt;margin-top:63.75pt;width:0;height:0;z-index:-5930;mso-position-horizontal-relative:page" coordorigin="7184,1275" coordsize="0,0">
            <v:shape id="_x0000_s6504" style="position:absolute;left:7184;top:1275;width:0;height:0" coordorigin="7184,1275" coordsize="0,0" path="m7184,1275r,e" filled="f" strokeweight=".06pt">
              <v:path arrowok="t"/>
            </v:shape>
            <w10:wrap anchorx="page"/>
          </v:group>
        </w:pict>
      </w:r>
      <w:r>
        <w:pict>
          <v:group id="_x0000_s6501" style="position:absolute;left:0;text-align:left;margin-left:356.7pt;margin-top:70.25pt;width:0;height:0;z-index:-5863;mso-position-horizontal-relative:page" coordorigin="7134,1405" coordsize="0,0">
            <v:shape id="_x0000_s6502" style="position:absolute;left:7134;top:1405;width:0;height:0" coordorigin="7134,1405" coordsize="0,0" path="m7134,1405r,e" filled="f" strokeweight=".06pt">
              <v:path arrowok="t"/>
            </v:shape>
            <w10:wrap anchorx="page"/>
          </v:group>
        </w:pict>
      </w:r>
      <w:r>
        <w:pict>
          <v:group id="_x0000_s6499" style="position:absolute;left:0;text-align:left;margin-left:357.6pt;margin-top:69.7pt;width:0;height:0;z-index:-5862;mso-position-horizontal-relative:page" coordorigin="7152,1394" coordsize="0,0">
            <v:shape id="_x0000_s6500" style="position:absolute;left:7152;top:1394;width:0;height:0" coordorigin="7152,1394" coordsize="0,0" path="m7152,1394r,e" filled="f" strokeweight=".06pt">
              <v:path arrowok="t"/>
            </v:shape>
            <w10:wrap anchorx="page"/>
          </v:group>
        </w:pict>
      </w:r>
      <w:r>
        <w:pict>
          <v:group id="_x0000_s6497" style="position:absolute;left:0;text-align:left;margin-left:358.55pt;margin-top:69.15pt;width:0;height:0;z-index:-5861;mso-position-horizontal-relative:page" coordorigin="7171,1383" coordsize="0,0">
            <v:shape id="_x0000_s6498" style="position:absolute;left:7171;top:1383;width:0;height:0" coordorigin="7171,1383" coordsize="0,0" path="m7171,1383r,e" filled="f" strokeweight=".06pt">
              <v:path arrowok="t"/>
            </v:shape>
            <w10:wrap anchorx="page"/>
          </v:group>
        </w:pict>
      </w:r>
      <w:r>
        <w:pict>
          <v:group id="_x0000_s6495" style="position:absolute;left:0;text-align:left;margin-left:360.4pt;margin-top:68.1pt;width:0;height:0;z-index:-5860;mso-position-horizontal-relative:page" coordorigin="7208,1362" coordsize="0,0">
            <v:shape id="_x0000_s6496" style="position:absolute;left:7208;top:1362;width:0;height:0" coordorigin="7208,1362" coordsize="0,0" path="m7208,1362r,e" filled="f" strokeweight=".06pt">
              <v:path arrowok="t"/>
            </v:shape>
            <w10:wrap anchorx="page"/>
          </v:group>
        </w:pict>
      </w:r>
      <w:r>
        <w:pict>
          <v:group id="_x0000_s6493" style="position:absolute;left:0;text-align:left;margin-left:361.4pt;margin-top:67.55pt;width:0;height:0;z-index:-5859;mso-position-horizontal-relative:page" coordorigin="7228,1351" coordsize="0,0">
            <v:shape id="_x0000_s6494" style="position:absolute;left:7228;top:1351;width:0;height:0" coordorigin="7228,1351" coordsize="0,0" path="m7228,1351r,e" filled="f" strokeweight=".06pt">
              <v:path arrowok="t"/>
            </v:shape>
            <w10:wrap anchorx="page"/>
          </v:group>
        </w:pict>
      </w:r>
      <w:r>
        <w:pict>
          <v:group id="_x0000_s6491" style="position:absolute;left:0;text-align:left;margin-left:363.25pt;margin-top:66.4pt;width:0;height:0;z-index:-5858;mso-position-horizontal-relative:page" coordorigin="7265,1328" coordsize="0,0">
            <v:shape id="_x0000_s6492" style="position:absolute;left:7265;top:1328;width:0;height:0" coordorigin="7265,1328" coordsize="0,0" path="m7265,1328r,e" filled="f" strokeweight=".06pt">
              <v:path arrowok="t"/>
            </v:shape>
            <w10:wrap anchorx="page"/>
          </v:group>
        </w:pict>
      </w:r>
      <w:r>
        <w:pict>
          <v:group id="_x0000_s6489" style="position:absolute;left:0;text-align:left;margin-left:356.75pt;margin-top:71.45pt;width:0;height:0;z-index:-5845;mso-position-horizontal-relative:page" coordorigin="7135,1429" coordsize="0,0">
            <v:shape id="_x0000_s6490" style="position:absolute;left:7135;top:1429;width:0;height:0" coordorigin="7135,1429" coordsize="0,0" path="m7135,1429r,e" filled="f" strokeweight=".06pt">
              <v:path arrowok="t"/>
            </v:shape>
            <w10:wrap anchorx="page"/>
          </v:group>
        </w:pict>
      </w:r>
      <w:r>
        <w:pict>
          <v:group id="_x0000_s6487" style="position:absolute;left:0;text-align:left;margin-left:358.6pt;margin-top:70.35pt;width:0;height:0;z-index:-5844;mso-position-horizontal-relative:page" coordorigin="7172,1407" coordsize="0,0">
            <v:shape id="_x0000_s6488" style="position:absolute;left:7172;top:1407;width:0;height:0" coordorigin="7172,1407" coordsize="0,0" path="m7172,1407r,e" filled="f" strokeweight=".06pt">
              <v:path arrowok="t"/>
            </v:shape>
            <w10:wrap anchorx="page"/>
          </v:group>
        </w:pict>
      </w:r>
      <w:r>
        <w:pict>
          <v:group id="_x0000_s6485" style="position:absolute;left:0;text-align:left;margin-left:359.6pt;margin-top:69.85pt;width:0;height:0;z-index:-5843;mso-position-horizontal-relative:page" coordorigin="7192,1397" coordsize="0,0">
            <v:shape id="_x0000_s6486" style="position:absolute;left:7192;top:1397;width:0;height:0" coordorigin="7192,1397" coordsize="0,0" path="m7192,1397r,e" filled="f" strokeweight=".06pt">
              <v:path arrowok="t"/>
            </v:shape>
            <w10:wrap anchorx="page"/>
          </v:group>
        </w:pict>
      </w:r>
      <w:r>
        <w:pict>
          <v:group id="_x0000_s6483" style="position:absolute;left:0;text-align:left;margin-left:361.45pt;margin-top:68.75pt;width:0;height:0;z-index:-5842;mso-position-horizontal-relative:page" coordorigin="7229,1375" coordsize="0,0">
            <v:shape id="_x0000_s6484" style="position:absolute;left:7229;top:1375;width:0;height:0" coordorigin="7229,1375" coordsize="0,0" path="m7229,1375r,e" filled="f" strokeweight=".06pt">
              <v:path arrowok="t"/>
            </v:shape>
            <w10:wrap anchorx="page"/>
          </v:group>
        </w:pict>
      </w:r>
      <w:r>
        <w:pict>
          <v:group id="_x0000_s6481" style="position:absolute;left:0;text-align:left;margin-left:363.3pt;margin-top:67.65pt;width:0;height:0;z-index:-5841;mso-position-horizontal-relative:page" coordorigin="7266,1353" coordsize="0,0">
            <v:shape id="_x0000_s6482" style="position:absolute;left:7266;top:1353;width:0;height:0" coordorigin="7266,1353" coordsize="0,0" path="m7266,1353r,e" filled="f" strokeweight=".06pt">
              <v:path arrowok="t"/>
            </v:shape>
            <w10:wrap anchorx="page"/>
          </v:group>
        </w:pict>
      </w:r>
      <w:r>
        <w:pict>
          <v:group id="_x0000_s6479" style="position:absolute;left:0;text-align:left;margin-left:359.65pt;margin-top:71.05pt;width:0;height:0;z-index:-5826;mso-position-horizontal-relative:page" coordorigin="7193,1421" coordsize="0,0">
            <v:shape id="_x0000_s6480" style="position:absolute;left:7193;top:1421;width:0;height:0" coordorigin="7193,1421" coordsize="0,0" path="m7193,1421r,e" filled="f" strokeweight=".06pt">
              <v:path arrowok="t"/>
            </v:shape>
            <w10:wrap anchorx="page"/>
          </v:group>
        </w:pict>
      </w:r>
      <w:r>
        <w:pict>
          <v:group id="_x0000_s6477" style="position:absolute;left:0;text-align:left;margin-left:361.5pt;margin-top:69.95pt;width:0;height:0;z-index:-5825;mso-position-horizontal-relative:page" coordorigin="7230,1399" coordsize="0,0">
            <v:shape id="_x0000_s6478" style="position:absolute;left:7230;top:1399;width:0;height:0" coordorigin="7230,1399" coordsize="0,0" path="m7230,1399r,e" filled="f" strokeweight=".06pt">
              <v:path arrowok="t"/>
            </v:shape>
            <w10:wrap anchorx="page"/>
          </v:group>
        </w:pict>
      </w:r>
      <w:r>
        <w:pict>
          <v:group id="_x0000_s6475" style="position:absolute;left:0;text-align:left;margin-left:364.3pt;margin-top:68.35pt;width:0;height:0;z-index:-5824;mso-position-horizontal-relative:page" coordorigin="7286,1367" coordsize="0,0">
            <v:shape id="_x0000_s6476" style="position:absolute;left:7286;top:1367;width:0;height:0" coordorigin="7286,1367" coordsize="0,0" path="m7286,1367r,e" filled="f" strokeweight=".06pt">
              <v:path arrowok="t"/>
            </v:shape>
            <w10:wrap anchorx="page"/>
          </v:group>
        </w:pict>
      </w:r>
      <w:r>
        <w:pict>
          <v:group id="_x0000_s6473" style="position:absolute;left:0;text-align:left;margin-left:360.65pt;margin-top:71.7pt;width:0;height:0;z-index:-5809;mso-position-horizontal-relative:page" coordorigin="7213,1434" coordsize="0,0">
            <v:shape id="_x0000_s6474" style="position:absolute;left:7213;top:1434;width:0;height:0" coordorigin="7213,1434" coordsize="0,0" path="m7213,1434r,e" filled="f" strokeweight=".06pt">
              <v:path arrowok="t"/>
            </v:shape>
            <w10:wrap anchorx="page"/>
          </v:group>
        </w:pict>
      </w:r>
      <w:r>
        <w:pict>
          <v:group id="_x0000_s6471" style="position:absolute;left:0;text-align:left;margin-left:361.55pt;margin-top:71.15pt;width:0;height:0;z-index:-5808;mso-position-horizontal-relative:page" coordorigin="7231,1423" coordsize="0,0">
            <v:shape id="_x0000_s6472" style="position:absolute;left:7231;top:1423;width:0;height:0" coordorigin="7231,1423" coordsize="0,0" path="m7231,1423r,e" filled="f" strokeweight=".06pt">
              <v:path arrowok="t"/>
            </v:shape>
            <w10:wrap anchorx="page"/>
          </v:group>
        </w:pict>
      </w:r>
      <w:r>
        <w:pict>
          <v:group id="_x0000_s6469" style="position:absolute;left:0;text-align:left;margin-left:362.5pt;margin-top:70.6pt;width:0;height:0;z-index:-5807;mso-position-horizontal-relative:page" coordorigin="7250,1412" coordsize="0,0">
            <v:shape id="_x0000_s6470" style="position:absolute;left:7250;top:1412;width:0;height:0" coordorigin="7250,1412" coordsize="0,0" path="m7250,1412r,e" filled="f" strokeweight=".06pt">
              <v:path arrowok="t"/>
            </v:shape>
            <w10:wrap anchorx="page"/>
          </v:group>
        </w:pict>
      </w:r>
      <w:r>
        <w:pict>
          <v:group id="_x0000_s6467" style="position:absolute;left:0;text-align:left;margin-left:364.4pt;margin-top:69.55pt;width:0;height:0;z-index:-5806;mso-position-horizontal-relative:page" coordorigin="7288,1391" coordsize="0,0">
            <v:shape id="_x0000_s6468" style="position:absolute;left:7288;top:1391;width:0;height:0" coordorigin="7288,1391" coordsize="0,0" path="m7288,1391r,e" filled="f" strokeweight=".06pt">
              <v:path arrowok="t"/>
            </v:shape>
            <w10:wrap anchorx="page"/>
          </v:group>
        </w:pict>
      </w:r>
      <w:r>
        <w:pict>
          <v:group id="_x0000_s6465" style="position:absolute;left:0;text-align:left;margin-left:365.35pt;margin-top:69pt;width:0;height:0;z-index:-5805;mso-position-horizontal-relative:page" coordorigin="7307,1380" coordsize="0,0">
            <v:shape id="_x0000_s6466" style="position:absolute;left:7307;top:1380;width:0;height:0" coordorigin="7307,1380" coordsize="0,0" path="m7307,1380r,e" filled="f" strokeweight=".06pt">
              <v:path arrowok="t"/>
            </v:shape>
            <w10:wrap anchorx="page"/>
          </v:group>
        </w:pict>
      </w:r>
      <w:r>
        <w:pict>
          <v:group id="_x0000_s6463" style="position:absolute;left:0;text-align:left;margin-left:359.75pt;margin-top:73.45pt;width:0;height:0;z-index:-5788;mso-position-horizontal-relative:page" coordorigin="7195,1469" coordsize="0,0">
            <v:shape id="_x0000_s6464" style="position:absolute;left:7195;top:1469;width:0;height:0" coordorigin="7195,1469" coordsize="0,0" path="m7195,1469r,e" filled="f" strokeweight=".06pt">
              <v:path arrowok="t"/>
            </v:shape>
            <w10:wrap anchorx="page"/>
          </v:group>
        </w:pict>
      </w:r>
      <w:r>
        <w:pict>
          <v:group id="_x0000_s6461" style="position:absolute;left:0;text-align:left;margin-left:360.7pt;margin-top:72.9pt;width:0;height:0;z-index:-5787;mso-position-horizontal-relative:page" coordorigin="7214,1458" coordsize="0,0">
            <v:shape id="_x0000_s6462" style="position:absolute;left:7214;top:1458;width:0;height:0" coordorigin="7214,1458" coordsize="0,0" path="m7214,1458r,e" filled="f" strokeweight=".06pt">
              <v:path arrowok="t"/>
            </v:shape>
            <w10:wrap anchorx="page"/>
          </v:group>
        </w:pict>
      </w:r>
      <w:r>
        <w:pict>
          <v:group id="_x0000_s6459" style="position:absolute;left:0;text-align:left;margin-left:362.6pt;margin-top:71.8pt;width:0;height:0;z-index:-5786;mso-position-horizontal-relative:page" coordorigin="7252,1436" coordsize="0,0">
            <v:shape id="_x0000_s6460" style="position:absolute;left:7252;top:1436;width:0;height:0" coordorigin="7252,1436" coordsize="0,0" path="m7252,1436r,e" filled="f" strokeweight=".06pt">
              <v:path arrowok="t"/>
            </v:shape>
            <w10:wrap anchorx="page"/>
          </v:group>
        </w:pict>
      </w:r>
      <w:r>
        <w:pict>
          <v:group id="_x0000_s6457" style="position:absolute;left:0;text-align:left;margin-left:363.55pt;margin-top:71.25pt;width:0;height:0;z-index:-5785;mso-position-horizontal-relative:page" coordorigin="7271,1425" coordsize="0,0">
            <v:shape id="_x0000_s6458" style="position:absolute;left:7271;top:1425;width:0;height:0" coordorigin="7271,1425" coordsize="0,0" path="m7271,1425r,e" filled="f" strokeweight=".06pt">
              <v:path arrowok="t"/>
            </v:shape>
            <w10:wrap anchorx="page"/>
          </v:group>
        </w:pict>
      </w:r>
      <w:r>
        <w:pict>
          <v:group id="_x0000_s6455" style="position:absolute;left:0;text-align:left;margin-left:365.4pt;margin-top:70.2pt;width:0;height:0;z-index:-5784;mso-position-horizontal-relative:page" coordorigin="7308,1404" coordsize="0,0">
            <v:shape id="_x0000_s6456" style="position:absolute;left:7308;top:1404;width:0;height:0" coordorigin="7308,1404" coordsize="0,0" path="m7308,1404r,e" filled="f" strokeweight=".06pt">
              <v:path arrowok="t"/>
            </v:shape>
            <w10:wrap anchorx="page"/>
          </v:group>
        </w:pict>
      </w:r>
      <w:r>
        <w:pict>
          <v:group id="_x0000_s6453" style="position:absolute;left:0;text-align:left;margin-left:361.75pt;margin-top:73.55pt;width:0;height:0;z-index:-5770;mso-position-horizontal-relative:page" coordorigin="7235,1471" coordsize="0,0">
            <v:shape id="_x0000_s6454" style="position:absolute;left:7235;top:1471;width:0;height:0" coordorigin="7235,1471" coordsize="0,0" path="m7235,1471r,e" filled="f" strokeweight=".06pt">
              <v:path arrowok="t"/>
            </v:shape>
            <w10:wrap anchorx="page"/>
          </v:group>
        </w:pict>
      </w:r>
      <w:r>
        <w:pict>
          <v:group id="_x0000_s6451" style="position:absolute;left:0;text-align:left;margin-left:363.6pt;margin-top:72.45pt;width:0;height:0;z-index:-5769;mso-position-horizontal-relative:page" coordorigin="7272,1449" coordsize="0,0">
            <v:shape id="_x0000_s6452" style="position:absolute;left:7272;top:1449;width:0;height:0" coordorigin="7272,1449" coordsize="0,0" path="m7272,1449r,e" filled="f" strokeweight=".06pt">
              <v:path arrowok="t"/>
            </v:shape>
            <w10:wrap anchorx="page"/>
          </v:group>
        </w:pict>
      </w:r>
      <w:r>
        <w:pict>
          <v:group id="_x0000_s6449" style="position:absolute;left:0;text-align:left;margin-left:365.45pt;margin-top:71.4pt;width:0;height:0;z-index:-5768;mso-position-horizontal-relative:page" coordorigin="7309,1428" coordsize="0,0">
            <v:shape id="_x0000_s6450" style="position:absolute;left:7309;top:1428;width:0;height:0" coordorigin="7309,1428" coordsize="0,0" path="m7309,1428r,e" filled="f" strokeweight=".06pt">
              <v:path arrowok="t"/>
            </v:shape>
            <w10:wrap anchorx="page"/>
          </v:group>
        </w:pict>
      </w:r>
      <w:r>
        <w:pict>
          <v:group id="_x0000_s6447" style="position:absolute;left:0;text-align:left;margin-left:362.75pt;margin-top:74.2pt;width:0;height:0;z-index:-5752;mso-position-horizontal-relative:page" coordorigin="7255,1484" coordsize="0,0">
            <v:shape id="_x0000_s6448" style="position:absolute;left:7255;top:1484;width:0;height:0" coordorigin="7255,1484" coordsize="0,0" path="m7255,1484r,e" filled="f" strokeweight=".06pt">
              <v:path arrowok="t"/>
            </v:shape>
            <w10:wrap anchorx="page"/>
          </v:group>
        </w:pict>
      </w:r>
      <w:r>
        <w:pict>
          <v:group id="_x0000_s6445" style="position:absolute;left:0;text-align:left;margin-left:363.65pt;margin-top:73.65pt;width:0;height:0;z-index:-5751;mso-position-horizontal-relative:page" coordorigin="7273,1473" coordsize="0,0">
            <v:shape id="_x0000_s6446" style="position:absolute;left:7273;top:1473;width:0;height:0" coordorigin="7273,1473" coordsize="0,0" path="m7273,1473r,e" filled="f" strokeweight=".06pt">
              <v:path arrowok="t"/>
            </v:shape>
            <w10:wrap anchorx="page"/>
          </v:group>
        </w:pict>
      </w:r>
      <w:r>
        <w:pict>
          <v:group id="_x0000_s6443" style="position:absolute;left:0;text-align:left;margin-left:366.5pt;margin-top:72.05pt;width:0;height:0;z-index:-5750;mso-position-horizontal-relative:page" coordorigin="7330,1441" coordsize="0,0">
            <v:shape id="_x0000_s6444" style="position:absolute;left:7330;top:1441;width:0;height:0" coordorigin="7330,1441" coordsize="0,0" path="m7330,1441r,e" filled="f" strokeweight=".06pt">
              <v:path arrowok="t"/>
            </v:shape>
            <w10:wrap anchorx="page"/>
          </v:group>
        </w:pict>
      </w:r>
      <w:r>
        <w:pict>
          <v:group id="_x0000_s6441" style="position:absolute;left:0;text-align:left;margin-left:363.7pt;margin-top:74.85pt;width:0;height:0;z-index:-5732;mso-position-horizontal-relative:page" coordorigin="7274,1497" coordsize="0,0">
            <v:shape id="_x0000_s6442" style="position:absolute;left:7274;top:1497;width:0;height:0" coordorigin="7274,1497" coordsize="0,0" path="m7274,1497r,e" filled="f" strokeweight=".06pt">
              <v:path arrowok="t"/>
            </v:shape>
            <w10:wrap anchorx="page"/>
          </v:group>
        </w:pict>
      </w:r>
      <w:r>
        <w:pict>
          <v:group id="_x0000_s6439" style="position:absolute;left:0;text-align:left;margin-left:364.7pt;margin-top:74.35pt;width:0;height:0;z-index:-5731;mso-position-horizontal-relative:page" coordorigin="7294,1487" coordsize="0,0">
            <v:shape id="_x0000_s6440" style="position:absolute;left:7294;top:1487;width:0;height:0" coordorigin="7294,1487" coordsize="0,0" path="m7294,1487r,e" filled="f" strokeweight=".06pt">
              <v:path arrowok="t"/>
            </v:shape>
            <w10:wrap anchorx="page"/>
          </v:group>
        </w:pict>
      </w:r>
      <w:r>
        <w:pict>
          <v:group id="_x0000_s6437" style="position:absolute;left:0;text-align:left;margin-left:367.5pt;margin-top:72.7pt;width:0;height:0;z-index:-5730;mso-position-horizontal-relative:page" coordorigin="7350,1454" coordsize="0,0">
            <v:shape id="_x0000_s6438" style="position:absolute;left:7350;top:1454;width:0;height:0" coordorigin="7350,1454" coordsize="0,0" path="m7350,1454r,e" filled="f" strokeweight=".06pt">
              <v:path arrowok="t"/>
            </v:shape>
            <w10:wrap anchorx="page"/>
          </v:group>
        </w:pict>
      </w:r>
      <w:r>
        <w:pict>
          <v:group id="_x0000_s6435" style="position:absolute;left:0;text-align:left;margin-left:368.4pt;margin-top:72.15pt;width:0;height:0;z-index:-5729;mso-position-horizontal-relative:page" coordorigin="7368,1443" coordsize="0,0">
            <v:shape id="_x0000_s6436" style="position:absolute;left:7368;top:1443;width:0;height:0" coordorigin="7368,1443" coordsize="0,0" path="m7368,1443r,e" filled="f" strokeweight=".06pt">
              <v:path arrowok="t"/>
            </v:shape>
            <w10:wrap anchorx="page"/>
          </v:group>
        </w:pict>
      </w:r>
      <w:r>
        <w:pict>
          <v:group id="_x0000_s6433" style="position:absolute;left:0;text-align:left;margin-left:369.35pt;margin-top:71.65pt;width:0;height:0;z-index:-5728;mso-position-horizontal-relative:page" coordorigin="7387,1433" coordsize="0,0">
            <v:shape id="_x0000_s6434" style="position:absolute;left:7387;top:1433;width:0;height:0" coordorigin="7387,1433" coordsize="0,0" path="m7387,1433r,e" filled="f" strokeweight=".06pt">
              <v:path arrowok="t"/>
            </v:shape>
            <w10:wrap anchorx="page"/>
          </v:group>
        </w:pict>
      </w:r>
      <w:r>
        <w:pict>
          <v:group id="_x0000_s6431" style="position:absolute;left:0;text-align:left;margin-left:364.75pt;margin-top:75.55pt;width:0;height:0;z-index:-5713;mso-position-horizontal-relative:page" coordorigin="7295,1511" coordsize="0,0">
            <v:shape id="_x0000_s6432" style="position:absolute;left:7295;top:1511;width:0;height:0" coordorigin="7295,1511" coordsize="0,0" path="m7295,1511r,e" filled="f" strokeweight=".06pt">
              <v:path arrowok="t"/>
            </v:shape>
            <w10:wrap anchorx="page"/>
          </v:group>
        </w:pict>
      </w:r>
      <w:r>
        <w:pict>
          <v:group id="_x0000_s6429" style="position:absolute;left:0;text-align:left;margin-left:365.7pt;margin-top:75.05pt;width:0;height:0;z-index:-5712;mso-position-horizontal-relative:page" coordorigin="7314,1501" coordsize="0,0">
            <v:shape id="_x0000_s6430" style="position:absolute;left:7314;top:1501;width:0;height:0" coordorigin="7314,1501" coordsize="0,0" path="m7314,1501r,e" filled="f" strokeweight=".06pt">
              <v:path arrowok="t"/>
            </v:shape>
            <w10:wrap anchorx="page"/>
          </v:group>
        </w:pict>
      </w:r>
      <w:r>
        <w:pict>
          <v:group id="_x0000_s6427" style="position:absolute;left:0;text-align:left;margin-left:367.55pt;margin-top:73.9pt;width:0;height:0;z-index:-5711;mso-position-horizontal-relative:page" coordorigin="7351,1478" coordsize="0,0">
            <v:shape id="_x0000_s6428" style="position:absolute;left:7351;top:1478;width:0;height:0" coordorigin="7351,1478" coordsize="0,0" path="m7351,1478r,e" filled="f" strokeweight=".06pt">
              <v:path arrowok="t"/>
            </v:shape>
            <w10:wrap anchorx="page"/>
          </v:group>
        </w:pict>
      </w:r>
      <w:r>
        <w:pict>
          <v:group id="_x0000_s6425" style="position:absolute;left:0;text-align:left;margin-left:369.4pt;margin-top:72.9pt;width:0;height:0;z-index:-5710;mso-position-horizontal-relative:page" coordorigin="7388,1458" coordsize="0,0">
            <v:shape id="_x0000_s6426" style="position:absolute;left:7388;top:1458;width:0;height:0" coordorigin="7388,1458" coordsize="0,0" path="m7388,1458r,e" filled="f" strokeweight=".06pt">
              <v:path arrowok="t"/>
            </v:shape>
            <w10:wrap anchorx="page"/>
          </v:group>
        </w:pict>
      </w:r>
      <w:r>
        <w:pict>
          <v:group id="_x0000_s6423" style="position:absolute;left:0;text-align:left;margin-left:365.75pt;margin-top:76.25pt;width:0;height:0;z-index:-5694;mso-position-horizontal-relative:page" coordorigin="7315,1525" coordsize="0,0">
            <v:shape id="_x0000_s6424" style="position:absolute;left:7315;top:1525;width:0;height:0" coordorigin="7315,1525" coordsize="0,0" path="m7315,1525r,e" filled="f" strokeweight=".06pt">
              <v:path arrowok="t"/>
            </v:shape>
            <w10:wrap anchorx="page"/>
          </v:group>
        </w:pict>
      </w:r>
      <w:r>
        <w:pict>
          <v:group id="_x0000_s6421" style="position:absolute;left:0;text-align:left;margin-left:367.6pt;margin-top:75.1pt;width:0;height:0;z-index:-5693;mso-position-horizontal-relative:page" coordorigin="7352,1502" coordsize="0,0">
            <v:shape id="_x0000_s6422" style="position:absolute;left:7352;top:1502;width:0;height:0" coordorigin="7352,1502" coordsize="0,0" path="m7352,1502r,e" filled="f" strokeweight=".06pt">
              <v:path arrowok="t"/>
            </v:shape>
            <w10:wrap anchorx="page"/>
          </v:group>
        </w:pict>
      </w:r>
      <w:r>
        <w:pict>
          <v:group id="_x0000_s6419" style="position:absolute;left:0;text-align:left;margin-left:370.45pt;margin-top:73.5pt;width:0;height:0;z-index:-5692;mso-position-horizontal-relative:page" coordorigin="7409,1470" coordsize="0,0">
            <v:shape id="_x0000_s6420" style="position:absolute;left:7409;top:1470;width:0;height:0" coordorigin="7409,1470" coordsize="0,0" path="m7409,1470r,e" filled="f" strokeweight=".06pt">
              <v:path arrowok="t"/>
            </v:shape>
            <w10:wrap anchorx="page"/>
          </v:group>
        </w:pict>
      </w:r>
      <w:r>
        <w:pict>
          <v:group id="_x0000_s6417" style="position:absolute;left:0;text-align:left;margin-left:368.65pt;margin-top:75.85pt;width:0;height:0;z-index:-5675;mso-position-horizontal-relative:page" coordorigin="7373,1517" coordsize="0,0">
            <v:shape id="_x0000_s6418" style="position:absolute;left:7373;top:1517;width:0;height:0" coordorigin="7373,1517" coordsize="0,0" path="m7373,1517r,e" filled="f" strokeweight=".06pt">
              <v:path arrowok="t"/>
            </v:shape>
            <w10:wrap anchorx="page"/>
          </v:group>
        </w:pict>
      </w:r>
      <w:r>
        <w:pict>
          <v:group id="_x0000_s6415" style="position:absolute;left:0;text-align:left;margin-left:371.45pt;margin-top:74.2pt;width:0;height:0;z-index:-5674;mso-position-horizontal-relative:page" coordorigin="7429,1484" coordsize="0,0">
            <v:shape id="_x0000_s6416" style="position:absolute;left:7429;top:1484;width:0;height:0" coordorigin="7429,1484" coordsize="0,0" path="m7429,1484r,e" filled="f" strokeweight=".06pt">
              <v:path arrowok="t"/>
            </v:shape>
            <w10:wrap anchorx="page"/>
          </v:group>
        </w:pict>
      </w:r>
      <w:r>
        <w:pict>
          <v:group id="_x0000_s6413" style="position:absolute;left:0;text-align:left;margin-left:369.65pt;margin-top:76.5pt;width:0;height:0;z-index:-5655;mso-position-horizontal-relative:page" coordorigin="7393,1530" coordsize="0,0">
            <v:shape id="_x0000_s6414" style="position:absolute;left:7393;top:1530;width:0;height:0" coordorigin="7393,1530" coordsize="0,0" path="m7393,1530r,e" filled="f" strokeweight=".06pt">
              <v:path arrowok="t"/>
            </v:shape>
            <w10:wrap anchorx="page"/>
          </v:group>
        </w:pict>
      </w:r>
      <w:r>
        <w:pict>
          <v:group id="_x0000_s6411" style="position:absolute;left:0;text-align:left;margin-left:370.55pt;margin-top:75.95pt;width:0;height:0;z-index:-5654;mso-position-horizontal-relative:page" coordorigin="7411,1519" coordsize="0,0">
            <v:shape id="_x0000_s6412" style="position:absolute;left:7411;top:1519;width:0;height:0" coordorigin="7411,1519" coordsize="0,0" path="m7411,1519r,e" filled="f" strokeweight=".06pt">
              <v:path arrowok="t"/>
            </v:shape>
            <w10:wrap anchorx="page"/>
          </v:group>
        </w:pict>
      </w:r>
      <w:r>
        <w:pict>
          <v:group id="_x0000_s6409" style="position:absolute;left:0;text-align:left;margin-left:371.5pt;margin-top:75.4pt;width:0;height:0;z-index:-5653;mso-position-horizontal-relative:page" coordorigin="7430,1508" coordsize="0,0">
            <v:shape id="_x0000_s6410" style="position:absolute;left:7430;top:1508;width:0;height:0" coordorigin="7430,1508" coordsize="0,0" path="m7430,1508r,e" filled="f" strokeweight=".06pt">
              <v:path arrowok="t"/>
            </v:shape>
            <w10:wrap anchorx="page"/>
          </v:group>
        </w:pict>
      </w:r>
      <w:r>
        <w:pict>
          <v:group id="_x0000_s6407" style="position:absolute;left:0;text-align:left;margin-left:369.7pt;margin-top:77.7pt;width:0;height:0;z-index:-5637;mso-position-horizontal-relative:page" coordorigin="7394,1554" coordsize="0,0">
            <v:shape id="_x0000_s6408" style="position:absolute;left:7394;top:1554;width:0;height:0" coordorigin="7394,1554" coordsize="0,0" path="m7394,1554r,e" filled="f" strokeweight=".06pt">
              <v:path arrowok="t"/>
            </v:shape>
            <w10:wrap anchorx="page"/>
          </v:group>
        </w:pict>
      </w:r>
      <w:r>
        <w:pict>
          <v:group id="_x0000_s6405" style="position:absolute;left:0;text-align:left;margin-left:371.6pt;margin-top:76.6pt;width:0;height:0;z-index:-5636;mso-position-horizontal-relative:page" coordorigin="7432,1532" coordsize="0,0">
            <v:shape id="_x0000_s6406" style="position:absolute;left:7432;top:1532;width:0;height:0" coordorigin="7432,1532" coordsize="0,0" path="m7432,1532r,e" filled="f" strokeweight=".06pt">
              <v:path arrowok="t"/>
            </v:shape>
            <w10:wrap anchorx="page"/>
          </v:group>
        </w:pict>
      </w:r>
      <w:r>
        <w:pict>
          <v:group id="_x0000_s6403" style="position:absolute;left:0;text-align:left;margin-left:372.55pt;margin-top:76.05pt;width:0;height:0;z-index:-5635;mso-position-horizontal-relative:page" coordorigin="7451,1521" coordsize="0,0">
            <v:shape id="_x0000_s6404" style="position:absolute;left:7451;top:1521;width:0;height:0" coordorigin="7451,1521" coordsize="0,0" path="m7451,1521r,e" filled="f" strokeweight=".06pt">
              <v:path arrowok="t"/>
            </v:shape>
            <w10:wrap anchorx="page"/>
          </v:group>
        </w:pict>
      </w:r>
      <w:r>
        <w:pict>
          <v:group id="_x0000_s6401" style="position:absolute;left:0;text-align:left;margin-left:372.6pt;margin-top:77.25pt;width:0;height:0;z-index:-5617;mso-position-horizontal-relative:page" coordorigin="7452,1545" coordsize="0,0">
            <v:shape id="_x0000_s6402" style="position:absolute;left:7452;top:1545;width:0;height:0" coordorigin="7452,1545" coordsize="0,0" path="m7452,1545r,e" filled="f" strokeweight=".06pt">
              <v:path arrowok="t"/>
            </v:shape>
            <w10:wrap anchorx="page"/>
          </v:group>
        </w:pict>
      </w:r>
      <w:r>
        <w:pict>
          <v:group id="_x0000_s6399" style="position:absolute;left:0;text-align:left;margin-left:374.45pt;margin-top:76.2pt;width:0;height:0;z-index:-5616;mso-position-horizontal-relative:page" coordorigin="7489,1524" coordsize="0,0">
            <v:shape id="_x0000_s6400" style="position:absolute;left:7489;top:1524;width:0;height:0" coordorigin="7489,1524" coordsize="0,0" path="m7489,1524r,e" filled="f" strokeweight=".06pt">
              <v:path arrowok="t"/>
            </v:shape>
            <w10:wrap anchorx="page"/>
          </v:group>
        </w:pict>
      </w:r>
      <w:r>
        <w:pict>
          <v:group id="_x0000_s6397" style="position:absolute;left:0;text-align:left;margin-left:373.6pt;margin-top:77.95pt;width:0;height:0;z-index:-5599;mso-position-horizontal-relative:page" coordorigin="7472,1559" coordsize="0,0">
            <v:shape id="_x0000_s6398" style="position:absolute;left:7472;top:1559;width:0;height:0" coordorigin="7472,1559" coordsize="0,0" path="m7472,1559r,e" filled="f" strokeweight=".06pt">
              <v:path arrowok="t"/>
            </v:shape>
            <w10:wrap anchorx="page"/>
          </v:group>
        </w:pict>
      </w:r>
      <w:r>
        <w:pict>
          <v:group id="_x0000_s6395" style="position:absolute;left:0;text-align:left;margin-left:374.5pt;margin-top:77.4pt;width:0;height:0;z-index:-5598;mso-position-horizontal-relative:page" coordorigin="7490,1548" coordsize="0,0">
            <v:shape id="_x0000_s6396" style="position:absolute;left:7490;top:1548;width:0;height:0" coordorigin="7490,1548" coordsize="0,0" path="m7490,1548r,e" filled="f" strokeweight=".06pt">
              <v:path arrowok="t"/>
            </v:shape>
            <w10:wrap anchorx="page"/>
          </v:group>
        </w:pict>
      </w:r>
      <w:r>
        <w:pict>
          <v:group id="_x0000_s6393" style="position:absolute;left:0;text-align:left;margin-left:375.5pt;margin-top:76.85pt;width:0;height:0;z-index:-5597;mso-position-horizontal-relative:page" coordorigin="7510,1537" coordsize="0,0">
            <v:shape id="_x0000_s6394" style="position:absolute;left:7510;top:1537;width:0;height:0" coordorigin="7510,1537" coordsize="0,0" path="m7510,1537r,e" filled="f" strokeweight=".06pt">
              <v:path arrowok="t"/>
            </v:shape>
            <w10:wrap anchorx="page"/>
          </v:group>
        </w:pict>
      </w:r>
      <w:r>
        <w:pict>
          <v:group id="_x0000_s6391" style="position:absolute;left:0;text-align:left;margin-left:373.7pt;margin-top:79.15pt;width:0;height:0;z-index:-5578;mso-position-horizontal-relative:page" coordorigin="7474,1583" coordsize="0,0">
            <v:shape id="_x0000_s6392" style="position:absolute;left:7474;top:1583;width:0;height:0" coordorigin="7474,1583" coordsize="0,0" path="m7474,1583r,e" filled="f" strokeweight=".06pt">
              <v:path arrowok="t"/>
            </v:shape>
            <w10:wrap anchorx="page"/>
          </v:group>
        </w:pict>
      </w:r>
      <w:r>
        <w:pict>
          <v:group id="_x0000_s6389" style="position:absolute;left:0;text-align:left;margin-left:375.55pt;margin-top:78.05pt;width:0;height:0;z-index:-5577;mso-position-horizontal-relative:page" coordorigin="7511,1561" coordsize="0,0">
            <v:shape id="_x0000_s6390" style="position:absolute;left:7511;top:1561;width:0;height:0" coordorigin="7511,1561" coordsize="0,0" path="m7511,1561r,e" filled="f" strokeweight=".06pt">
              <v:path arrowok="t"/>
            </v:shape>
            <w10:wrap anchorx="page"/>
          </v:group>
        </w:pict>
      </w:r>
      <w:r>
        <w:pict>
          <v:group id="_x0000_s6387" style="position:absolute;left:0;text-align:left;margin-left:376.5pt;margin-top:77.5pt;width:0;height:0;z-index:-5576;mso-position-horizontal-relative:page" coordorigin="7530,1550" coordsize="0,0">
            <v:shape id="_x0000_s6388" style="position:absolute;left:7530;top:1550;width:0;height:0" coordorigin="7530,1550" coordsize="0,0" path="m7530,1550r,e" filled="f" strokeweight=".06pt">
              <v:path arrowok="t"/>
            </v:shape>
            <w10:wrap anchorx="page"/>
          </v:group>
        </w:pict>
      </w:r>
      <w:r>
        <w:pict>
          <v:group id="_x0000_s6385" style="position:absolute;left:0;text-align:left;margin-left:374.7pt;margin-top:79.8pt;width:0;height:0;z-index:-5560;mso-position-horizontal-relative:page" coordorigin="7494,1596" coordsize="0,0">
            <v:shape id="_x0000_s6386" style="position:absolute;left:7494;top:1596;width:0;height:0" coordorigin="7494,1596" coordsize="0,0" path="m7494,1596r,e" filled="f" strokeweight=".06pt">
              <v:path arrowok="t"/>
            </v:shape>
            <w10:wrap anchorx="page"/>
          </v:group>
        </w:pict>
      </w:r>
      <w:r>
        <w:pict>
          <v:group id="_x0000_s6383" style="position:absolute;left:0;text-align:left;margin-left:376.55pt;margin-top:78.7pt;width:0;height:0;z-index:-5559;mso-position-horizontal-relative:page" coordorigin="7531,1574" coordsize="0,0">
            <v:shape id="_x0000_s6384" style="position:absolute;left:7531;top:1574;width:0;height:0" coordorigin="7531,1574" coordsize="0,0" path="m7531,1574r,e" filled="f" strokeweight=".06pt">
              <v:path arrowok="t"/>
            </v:shape>
            <w10:wrap anchorx="page"/>
          </v:group>
        </w:pict>
      </w:r>
      <w:r>
        <w:pict>
          <v:group id="_x0000_s6381" style="position:absolute;left:0;text-align:left;margin-left:376.6pt;margin-top:79.9pt;width:0;height:0;z-index:-5539;mso-position-horizontal-relative:page" coordorigin="7532,1598" coordsize="0,0">
            <v:shape id="_x0000_s6382" style="position:absolute;left:7532;top:1598;width:0;height:0" coordorigin="7532,1598" coordsize="0,0" path="m7532,1598r,e" filled="f" strokeweight=".06pt">
              <v:path arrowok="t"/>
            </v:shape>
            <w10:wrap anchorx="page"/>
          </v:group>
        </w:pict>
      </w:r>
      <w:r>
        <w:pict>
          <v:group id="_x0000_s6379" style="position:absolute;left:0;text-align:left;margin-left:376.7pt;margin-top:81.1pt;width:0;height:0;z-index:-5521;mso-position-horizontal-relative:page" coordorigin="7534,1622" coordsize="0,0">
            <v:shape id="_x0000_s6380" style="position:absolute;left:7534;top:1622;width:0;height:0" coordorigin="7534,1622" coordsize="0,0" path="m7534,1622r,e" filled="f" strokeweight=".06pt">
              <v:path arrowok="t"/>
            </v:shape>
            <w10:wrap anchorx="page"/>
          </v:group>
        </w:pict>
      </w:r>
      <w:r>
        <w:pict>
          <v:group id="_x0000_s6377" style="position:absolute;left:0;text-align:left;margin-left:377.65pt;margin-top:80.65pt;width:0;height:0;z-index:-5520;mso-position-horizontal-relative:page" coordorigin="7553,1613" coordsize="0,0">
            <v:shape id="_x0000_s6378" style="position:absolute;left:7553;top:1613;width:0;height:0" coordorigin="7553,1613" coordsize="0,0" path="m7553,1613r,e" filled="f" strokeweight=".06pt">
              <v:path arrowok="t"/>
            </v:shape>
            <w10:wrap anchorx="page"/>
          </v:group>
        </w:pict>
      </w:r>
      <w:r>
        <w:pict>
          <v:group id="_x0000_s6375" style="position:absolute;left:0;text-align:left;margin-left:377.7pt;margin-top:81.85pt;width:0;height:0;z-index:-5500;mso-position-horizontal-relative:page" coordorigin="7554,1637" coordsize="0,0">
            <v:shape id="_x0000_s6376" style="position:absolute;left:7554;top:1637;width:0;height:0" coordorigin="7554,1637" coordsize="0,0" path="m7554,1637r,e" filled="f" strokeweight=".06pt">
              <v:path arrowok="t"/>
            </v:shape>
            <w10:wrap anchorx="page"/>
          </v:group>
        </w:pict>
      </w:r>
      <w:r>
        <w:pict>
          <v:group id="_x0000_s6373" style="position:absolute;left:0;text-align:left;margin-left:378.65pt;margin-top:81.25pt;width:0;height:0;z-index:-5499;mso-position-horizontal-relative:page" coordorigin="7573,1625" coordsize="0,0">
            <v:shape id="_x0000_s6374" style="position:absolute;left:7573;top:1625;width:0;height:0" coordorigin="7573,1625" coordsize="0,0" path="m7573,1625r,e" filled="f" strokeweight=".06pt">
              <v:path arrowok="t"/>
            </v:shape>
            <w10:wrap anchorx="page"/>
          </v:group>
        </w:pict>
      </w:r>
      <w:r>
        <w:pict>
          <v:group id="_x0000_s6371" style="position:absolute;left:0;text-align:left;margin-left:380.6pt;margin-top:81.4pt;width:0;height:0;z-index:-5481;mso-position-horizontal-relative:page" coordorigin="7612,1628" coordsize="0,0">
            <v:shape id="_x0000_s6372" style="position:absolute;left:7612;top:1628;width:0;height:0" coordorigin="7612,1628" coordsize="0,0" path="m7612,1628r,e" filled="f" strokeweight=".06pt">
              <v:path arrowok="t"/>
            </v:shape>
            <w10:wrap anchorx="page"/>
          </v:group>
        </w:pict>
      </w:r>
      <w:r>
        <w:pict>
          <v:group id="_x0000_s6369" style="position:absolute;left:0;text-align:left;margin-left:381.6pt;margin-top:82.05pt;width:0;height:0;z-index:-5462;mso-position-horizontal-relative:page" coordorigin="7632,1641" coordsize="0,0">
            <v:shape id="_x0000_s6370" style="position:absolute;left:7632;top:1641;width:0;height:0" coordorigin="7632,1641" coordsize="0,0" path="m7632,1641r,e" filled="f" strokeweight=".06pt">
              <v:path arrowok="t"/>
            </v:shape>
            <w10:wrap anchorx="page"/>
          </v:group>
        </w:pict>
      </w:r>
      <w:r>
        <w:pict>
          <v:group id="_x0000_s6367" style="position:absolute;left:0;text-align:left;margin-left:381.65pt;margin-top:83.25pt;width:0;height:0;z-index:-5442;mso-position-horizontal-relative:page" coordorigin="7633,1665" coordsize="0,0">
            <v:shape id="_x0000_s6368" style="position:absolute;left:7633;top:1665;width:0;height:0" coordorigin="7633,1665" coordsize="0,0" path="m7633,1665r,e" filled="f" strokeweight=".06pt">
              <v:path arrowok="t"/>
            </v:shape>
            <w10:wrap anchorx="page"/>
          </v:group>
        </w:pict>
      </w:r>
      <w:r>
        <w:pict>
          <v:group id="_x0000_s6365" style="position:absolute;left:0;text-align:left;margin-left:382.6pt;margin-top:82.75pt;width:0;height:0;z-index:-5441;mso-position-horizontal-relative:page" coordorigin="7652,1655" coordsize="0,0">
            <v:shape id="_x0000_s6366" style="position:absolute;left:7652;top:1655;width:0;height:0" coordorigin="7652,1655" coordsize="0,0" path="m7652,1655r,e" filled="f" strokeweight=".06pt">
              <v:path arrowok="t"/>
            </v:shape>
            <w10:wrap anchorx="page"/>
          </v:group>
        </w:pict>
      </w:r>
      <w:r>
        <w:pict>
          <v:group id="_x0000_s6363" style="position:absolute;left:0;text-align:left;margin-left:382.7pt;margin-top:83.95pt;width:0;height:0;z-index:-5423;mso-position-horizontal-relative:page" coordorigin="7654,1679" coordsize="0,0">
            <v:shape id="_x0000_s6364" style="position:absolute;left:7654;top:1679;width:0;height:0" coordorigin="7654,1679" coordsize="0,0" path="m7654,1679r,e" filled="f" strokeweight=".06pt">
              <v:path arrowok="t"/>
            </v:shape>
            <w10:wrap anchorx="page"/>
          </v:group>
        </w:pict>
      </w:r>
      <w:r w:rsidR="005A156B">
        <w:rPr>
          <w:rFonts w:eastAsia="Times New Roman"/>
          <w:sz w:val="24"/>
          <w:szCs w:val="24"/>
        </w:rPr>
        <w:t xml:space="preserve">Void </w:t>
      </w:r>
      <w:r w:rsidR="005A156B">
        <w:rPr>
          <w:rFonts w:eastAsia="Times New Roman"/>
          <w:spacing w:val="-1"/>
          <w:sz w:val="24"/>
          <w:szCs w:val="24"/>
        </w:rPr>
        <w:t>f</w:t>
      </w:r>
      <w:r w:rsidR="005A156B">
        <w:rPr>
          <w:rFonts w:eastAsia="Times New Roman"/>
          <w:sz w:val="24"/>
          <w:szCs w:val="24"/>
        </w:rPr>
        <w:t xml:space="preserve">ill with carton </w:t>
      </w:r>
      <w:r w:rsidR="005A156B">
        <w:rPr>
          <w:rFonts w:eastAsia="Times New Roman"/>
          <w:spacing w:val="-1"/>
          <w:sz w:val="24"/>
          <w:szCs w:val="24"/>
        </w:rPr>
        <w:t>o</w:t>
      </w:r>
      <w:r w:rsidR="005A156B">
        <w:rPr>
          <w:rFonts w:eastAsia="Times New Roman"/>
          <w:sz w:val="24"/>
          <w:szCs w:val="24"/>
        </w:rPr>
        <w:t>r EPS fo</w:t>
      </w:r>
      <w:r w:rsidR="005A156B">
        <w:rPr>
          <w:rFonts w:eastAsia="Times New Roman"/>
          <w:spacing w:val="1"/>
          <w:sz w:val="24"/>
          <w:szCs w:val="24"/>
        </w:rPr>
        <w:t>a</w:t>
      </w:r>
      <w:r w:rsidR="005A156B">
        <w:rPr>
          <w:rFonts w:eastAsia="Times New Roman"/>
          <w:sz w:val="24"/>
          <w:szCs w:val="24"/>
        </w:rPr>
        <w:t>m</w:t>
      </w:r>
      <w:r w:rsidR="005A156B">
        <w:rPr>
          <w:rFonts w:eastAsia="Times New Roman"/>
          <w:spacing w:val="-1"/>
          <w:sz w:val="24"/>
          <w:szCs w:val="24"/>
        </w:rPr>
        <w:t xml:space="preserve"> </w:t>
      </w:r>
      <w:r w:rsidR="005A156B">
        <w:rPr>
          <w:rFonts w:eastAsia="Times New Roman"/>
          <w:sz w:val="24"/>
          <w:szCs w:val="24"/>
        </w:rPr>
        <w:t>pad(s) as appropriate to prevent colla</w:t>
      </w:r>
      <w:r w:rsidR="005A156B">
        <w:rPr>
          <w:rFonts w:eastAsia="Times New Roman"/>
          <w:spacing w:val="-1"/>
          <w:sz w:val="24"/>
          <w:szCs w:val="24"/>
        </w:rPr>
        <w:t>p</w:t>
      </w:r>
      <w:r w:rsidR="005A156B">
        <w:rPr>
          <w:rFonts w:eastAsia="Times New Roman"/>
          <w:sz w:val="24"/>
          <w:szCs w:val="24"/>
        </w:rPr>
        <w:t>sing</w:t>
      </w:r>
    </w:p>
    <w:p w:rsidR="00B33FEA" w:rsidRDefault="00B33FEA">
      <w:pPr>
        <w:spacing w:line="200" w:lineRule="exact"/>
      </w:pPr>
    </w:p>
    <w:p w:rsidR="00B33FEA" w:rsidRDefault="00B33FEA">
      <w:pPr>
        <w:spacing w:line="200" w:lineRule="exact"/>
      </w:pPr>
    </w:p>
    <w:p w:rsidR="00B33FEA" w:rsidRDefault="00B33FEA">
      <w:pPr>
        <w:spacing w:line="200" w:lineRule="exact"/>
      </w:pPr>
    </w:p>
    <w:p w:rsidR="00B33FEA" w:rsidRDefault="00B33FEA">
      <w:pPr>
        <w:spacing w:line="200" w:lineRule="exact"/>
      </w:pPr>
    </w:p>
    <w:p w:rsidR="00B33FEA" w:rsidRDefault="00B33FEA">
      <w:pPr>
        <w:spacing w:line="200" w:lineRule="exact"/>
      </w:pPr>
    </w:p>
    <w:p w:rsidR="00B33FEA" w:rsidRDefault="00B33FEA">
      <w:pPr>
        <w:spacing w:line="200" w:lineRule="exact"/>
      </w:pPr>
    </w:p>
    <w:p w:rsidR="00B33FEA" w:rsidRDefault="00B33FEA">
      <w:pPr>
        <w:spacing w:line="200" w:lineRule="exact"/>
      </w:pPr>
    </w:p>
    <w:p w:rsidR="00B33FEA" w:rsidRDefault="00B33FEA">
      <w:pPr>
        <w:spacing w:line="200" w:lineRule="exact"/>
      </w:pPr>
    </w:p>
    <w:p w:rsidR="00B33FEA" w:rsidRDefault="00B33FEA">
      <w:pPr>
        <w:spacing w:line="200" w:lineRule="exact"/>
      </w:pPr>
    </w:p>
    <w:p w:rsidR="00B33FEA" w:rsidRDefault="00B33FEA">
      <w:pPr>
        <w:spacing w:line="200" w:lineRule="exact"/>
      </w:pPr>
    </w:p>
    <w:p w:rsidR="00B33FEA" w:rsidRDefault="00B33FEA">
      <w:pPr>
        <w:spacing w:line="200" w:lineRule="exact"/>
      </w:pPr>
    </w:p>
    <w:p w:rsidR="00B33FEA" w:rsidRDefault="00B33FEA">
      <w:pPr>
        <w:spacing w:line="200" w:lineRule="exact"/>
      </w:pPr>
    </w:p>
    <w:p w:rsidR="00B33FEA" w:rsidRDefault="00B33FEA">
      <w:pPr>
        <w:spacing w:line="200" w:lineRule="exact"/>
      </w:pPr>
    </w:p>
    <w:p w:rsidR="00B33FEA" w:rsidRDefault="00B33FEA">
      <w:pPr>
        <w:spacing w:line="200" w:lineRule="exact"/>
      </w:pPr>
    </w:p>
    <w:p w:rsidR="00B33FEA" w:rsidRDefault="00B33FEA">
      <w:pPr>
        <w:spacing w:line="200" w:lineRule="exact"/>
      </w:pPr>
    </w:p>
    <w:p w:rsidR="00B33FEA" w:rsidRDefault="00B33FEA">
      <w:pPr>
        <w:spacing w:line="200" w:lineRule="exact"/>
      </w:pPr>
    </w:p>
    <w:p w:rsidR="00B33FEA" w:rsidRDefault="00B33FEA">
      <w:pPr>
        <w:spacing w:before="5" w:line="260" w:lineRule="exact"/>
        <w:rPr>
          <w:sz w:val="26"/>
          <w:szCs w:val="26"/>
        </w:rPr>
      </w:pPr>
    </w:p>
    <w:p w:rsidR="00B33FEA" w:rsidRDefault="002F257C">
      <w:pPr>
        <w:spacing w:before="29"/>
        <w:ind w:left="5978" w:right="1093" w:hanging="1"/>
        <w:jc w:val="center"/>
        <w:rPr>
          <w:sz w:val="24"/>
          <w:szCs w:val="24"/>
        </w:rPr>
      </w:pPr>
      <w:r>
        <w:pict>
          <v:group id="_x0000_s4096" style="position:absolute;left:0;text-align:left;margin-left:87.65pt;margin-top:130pt;width:420.3pt;height:499.8pt;z-index:-6815;mso-position-horizontal-relative:page;mso-position-vertical-relative:page" coordorigin="1753,2600" coordsize="8406,9996">
            <v:shape id="_x0000_s6362" style="position:absolute;left:3893;top:5951;width:1660;height:1423" coordorigin="3893,5951" coordsize="1660,1423" path="m3893,7374r149,-650l4186,6414r223,-283l4684,5951r288,7l5261,6126r291,258e" filled="f" strokeweight=".06pt">
              <v:path arrowok="t"/>
            </v:shape>
            <v:shape id="_x0000_s6361" style="position:absolute;left:4148;top:6095;width:1573;height:1432" coordorigin="4148,6095" coordsize="1573,1432" path="m4148,7526r141,-626l4422,6601r205,-279l4888,6125r277,-30l5442,6226r280,230e" filled="f" strokeweight=".06pt">
              <v:path arrowok="t"/>
            </v:shape>
            <v:shape id="_x0000_s6360" style="position:absolute;left:1771;top:5878;width:2447;height:1762" coordorigin="1771,5878" coordsize="2447,1762" path="m4218,7639l1771,5878e" filled="f" strokeweight=".06pt">
              <v:path arrowok="t"/>
            </v:shape>
            <v:shape id="_x0000_s6359" style="position:absolute;left:1753;top:5500;width:2443;height:1680" coordorigin="1753,5500" coordsize="2443,1680" path="m4196,7180l1753,5500e" filled="f" strokeweight=".06pt">
              <v:path arrowok="t"/>
            </v:shape>
            <v:shape id="_x0000_s6358" style="position:absolute;left:1849;top:5471;width:2452;height:1666" coordorigin="1849,5471" coordsize="2452,1666" path="m4301,7136l1849,5471e" filled="f" strokeweight=".06pt">
              <v:path arrowok="t"/>
            </v:shape>
            <v:shape id="_x0000_s6357" style="position:absolute;left:1754;top:5496;width:11;height:12" coordorigin="1754,5496" coordsize="11,12" path="m1754,5508r4,-5l1765,5496e" filled="f" strokeweight=".06pt">
              <v:path arrowok="t"/>
            </v:shape>
            <v:shape id="_x0000_s6356" style="position:absolute;left:1764;top:5545;width:196;height:196" coordorigin="1764,5545" coordsize="196,196" path="m1764,5741r139,-138l1960,5545e" filled="f" strokeweight=".06pt">
              <v:path arrowok="t"/>
            </v:shape>
            <v:shape id="_x0000_s6355" style="position:absolute;left:1830;top:5645;width:275;height:275" coordorigin="1830,5645" coordsize="275,275" path="m1830,5920r218,-218l2105,5645e" filled="f" strokeweight=".06pt">
              <v:path arrowok="t"/>
            </v:shape>
            <v:shape id="_x0000_s6354" style="position:absolute;left:1973;top:5743;width:278;height:278" coordorigin="1973,5743" coordsize="278,278" path="m1973,6022r221,-220l2251,5743e" filled="f" strokeweight=".06pt">
              <v:path arrowok="t"/>
            </v:shape>
            <v:shape id="_x0000_s6353" style="position:absolute;left:2114;top:5843;width:282;height:282" coordorigin="2114,5843" coordsize="282,282" path="m2114,6125r282,-282e" filled="f" strokeweight=".06pt">
              <v:path arrowok="t"/>
            </v:shape>
            <v:shape id="_x0000_s6352" style="position:absolute;left:2257;top:5941;width:284;height:286" coordorigin="2257,5941" coordsize="284,286" path="m2257,6227r226,-226l2542,5941e" filled="f" strokeweight=".06pt">
              <v:path arrowok="t"/>
            </v:shape>
            <v:shape id="_x0000_s6351" style="position:absolute;left:2399;top:6041;width:289;height:288" coordorigin="2399,6041" coordsize="289,288" path="m2399,6329r228,-228l2688,6041e" filled="f" strokeweight=".06pt">
              <v:path arrowok="t"/>
            </v:shape>
            <v:shape id="_x0000_s6350" style="position:absolute;left:2540;top:6139;width:293;height:293" coordorigin="2540,6139" coordsize="293,293" path="m2540,6432r233,-232l2833,6139e" filled="f" strokeweight=".06pt">
              <v:path arrowok="t"/>
            </v:shape>
            <v:shape id="_x0000_s6349" style="position:absolute;left:2683;top:6238;width:296;height:296" coordorigin="2683,6238" coordsize="296,296" path="m2683,6534r297,-296e" filled="f" strokeweight=".06pt">
              <v:path arrowok="t"/>
            </v:shape>
            <v:shape id="_x0000_s6348" style="position:absolute;left:2826;top:6337;width:299;height:299" coordorigin="2826,6337" coordsize="299,299" path="m2826,6636r299,-299e" filled="f" strokeweight=".06pt">
              <v:path arrowok="t"/>
            </v:shape>
            <v:shape id="_x0000_s6347" style="position:absolute;left:2968;top:6436;width:302;height:304" coordorigin="2968,6436" coordsize="302,304" path="m2968,6739r238,-240l3270,6436e" filled="f" strokeweight=".06pt">
              <v:path arrowok="t"/>
            </v:shape>
            <v:shape id="_x0000_s6346" style="position:absolute;left:3110;top:6535;width:305;height:306" coordorigin="3110,6535" coordsize="305,306" path="m3110,6841r243,-242l3415,6535e" filled="f" strokeweight=".06pt">
              <v:path arrowok="t"/>
            </v:shape>
            <v:shape id="_x0000_s6345" style="position:absolute;left:3252;top:6634;width:310;height:310" coordorigin="3252,6634" coordsize="310,310" path="m3252,6943r310,-309e" filled="f" strokeweight=".06pt">
              <v:path arrowok="t"/>
            </v:shape>
            <v:shape id="_x0000_s6344" style="position:absolute;left:3395;top:6733;width:312;height:312" coordorigin="3395,6733" coordsize="312,312" path="m3395,7045r312,-312e" filled="f" strokeweight=".06pt">
              <v:path arrowok="t"/>
            </v:shape>
            <v:shape id="_x0000_s6343" style="position:absolute;left:3536;top:6832;width:317;height:317" coordorigin="3536,6832" coordsize="317,317" path="m3536,7148r250,-250l3853,6832e" filled="f" strokeweight=".06pt">
              <v:path arrowok="t"/>
            </v:shape>
            <v:shape id="_x0000_s6342" style="position:absolute;left:3678;top:6955;width:295;height:295" coordorigin="3678,6955" coordsize="295,295" path="m3678,7250r295,-295e" filled="f" strokeweight=".06pt">
              <v:path arrowok="t"/>
            </v:shape>
            <v:shape id="_x0000_s6341" style="position:absolute;left:3821;top:7261;width:91;height:91" coordorigin="3821,7261" coordsize="91,91" path="m3821,7352r91,-91e" filled="f" strokeweight=".06pt">
              <v:path arrowok="t"/>
            </v:shape>
            <v:shape id="_x0000_s6340" style="position:absolute;left:3995;top:7097;width:82;height:82" coordorigin="3995,7097" coordsize="82,82" path="m3995,7178r81,-81e" filled="f" strokeweight=".06pt">
              <v:path arrowok="t"/>
            </v:shape>
            <v:shape id="_x0000_s6339" style="position:absolute;left:3962;top:7292;width:162;height:163" coordorigin="3962,7292" coordsize="162,163" path="m3962,7456r162,-164e" filled="f" strokeweight=".06pt">
              <v:path arrowok="t"/>
            </v:shape>
            <v:shape id="_x0000_s6338" style="position:absolute;left:4206;top:7150;width:62;height:62" coordorigin="4206,7150" coordsize="62,62" path="m4206,7212r62,-62e" filled="f" strokeweight=".06pt">
              <v:path arrowok="t"/>
            </v:shape>
            <v:shape id="_x0000_s6337" style="position:absolute;left:4104;top:7516;width:43;height:42" coordorigin="4104,7516" coordsize="43,42" path="m4104,7558r43,-42e" filled="f" strokeweight=".06pt">
              <v:path arrowok="t"/>
            </v:shape>
            <v:shape id="_x0000_s6336" style="position:absolute;left:4151;top:7351;width:161;height:161" coordorigin="4151,7351" coordsize="161,161" path="m4312,7351r-102,101l4151,7512e" filled="f" strokeweight=".06pt">
              <v:path arrowok="t"/>
            </v:shape>
            <v:shape id="_x0000_s6335" style="position:absolute;left:4306;top:7585;width:17;height:16" coordorigin="4306,7585" coordsize="17,16" path="m4306,7601r16,-16e" filled="f" strokeweight=".06pt">
              <v:path arrowok="t"/>
            </v:shape>
            <v:shape id="_x0000_s6334" style="position:absolute;left:1780;top:5543;width:61;height:61" coordorigin="1780,5543" coordsize="61,61" path="m1780,5604r61,-61e" filled="f" strokeweight=".06pt">
              <v:path arrowok="t"/>
            </v:shape>
            <v:shape id="_x0000_s6333" style="position:absolute;left:1871;top:5496;width:16;height:17" coordorigin="1871,5496" coordsize="16,17" path="m1871,5513r15,-17e" filled="f" strokeweight=".06pt">
              <v:path arrowok="t"/>
            </v:shape>
            <v:shape id="_x0000_s6332" style="position:absolute;left:1770;top:5849;width:10;height:8" coordorigin="1770,5849" coordsize="10,8" path="m1770,5857r10,-8e" filled="f" strokeweight=".06pt">
              <v:path arrowok="t"/>
            </v:shape>
            <v:shape id="_x0000_s6331" style="position:absolute;left:1810;top:5758;width:61;height:61" coordorigin="1810,5758" coordsize="61,61" path="m1810,5819r61,-61e" filled="f" strokeweight=".06pt">
              <v:path arrowok="t"/>
            </v:shape>
            <v:shape id="_x0000_s6330" style="position:absolute;left:1902;top:5665;width:60;height:61" coordorigin="1902,5665" coordsize="60,61" path="m1902,5726r60,-61e" filled="f" strokeweight=".06pt">
              <v:path arrowok="t"/>
            </v:shape>
            <v:shape id="_x0000_s6329" style="position:absolute;left:1993;top:5596;width:40;height:40" coordorigin="1993,5596" coordsize="40,40" path="m1993,5635r40,-39e" filled="f" strokeweight=".06pt">
              <v:path arrowok="t"/>
            </v:shape>
            <v:shape id="_x0000_s6328" style="position:absolute;left:1932;top:5880;width:61;height:61" coordorigin="1932,5880" coordsize="61,61" path="m1932,5941r61,-61e" filled="f" strokeweight=".06pt">
              <v:path arrowok="t"/>
            </v:shape>
            <v:shape id="_x0000_s6327" style="position:absolute;left:2023;top:5788;width:61;height:61" coordorigin="2023,5788" coordsize="61,61" path="m2023,5849r61,-61e" filled="f" strokeweight=".06pt">
              <v:path arrowok="t"/>
            </v:shape>
            <v:shape id="_x0000_s6326" style="position:absolute;left:2116;top:5696;width:61;height:61" coordorigin="2116,5696" coordsize="61,61" path="m2116,5758r4,-6l2177,5696e" filled="f" strokeweight=".06pt">
              <v:path arrowok="t"/>
            </v:shape>
            <v:shape id="_x0000_s6325" style="position:absolute;left:2054;top:6001;width:61;height:61" coordorigin="2054,6001" coordsize="61,61" path="m2054,6062r62,-61e" filled="f" strokeweight=".06pt">
              <v:path arrowok="t"/>
            </v:shape>
            <v:shape id="_x0000_s6324" style="position:absolute;left:2146;top:5910;width:61;height:61" coordorigin="2146,5910" coordsize="61,61" path="m2146,5971r61,-61e" filled="f" strokeweight=".06pt">
              <v:path arrowok="t"/>
            </v:shape>
            <v:shape id="_x0000_s6323" style="position:absolute;left:2238;top:5819;width:61;height:61" coordorigin="2238,5819" coordsize="61,61" path="m2238,5880r28,-29l2299,5819e" filled="f" strokeweight=".06pt">
              <v:path arrowok="t"/>
            </v:shape>
            <v:shape id="_x0000_s6322" style="position:absolute;left:2186;top:6124;width:52;height:52" coordorigin="2186,6124" coordsize="52,52" path="m2186,6175r52,-51e" filled="f" strokeweight=".06pt">
              <v:path arrowok="t"/>
            </v:shape>
            <v:shape id="_x0000_s6321" style="position:absolute;left:2268;top:6032;width:61;height:61" coordorigin="2268,6032" coordsize="61,61" path="m2268,6094r61,-62e" filled="f" strokeweight=".06pt">
              <v:path arrowok="t"/>
            </v:shape>
            <v:shape id="_x0000_s6320" style="position:absolute;left:2359;top:5941;width:61;height:60" coordorigin="2359,5941" coordsize="61,60" path="m2359,6001r52,-50l2420,5941e" filled="f" strokeweight=".06pt">
              <v:path arrowok="t"/>
            </v:shape>
            <v:shape id="_x0000_s6319" style="position:absolute;left:2452;top:5892;width:18;height:18" coordorigin="2452,5892" coordsize="18,18" path="m2452,5910r18,-18e" filled="f" strokeweight=".06pt">
              <v:path arrowok="t"/>
            </v:shape>
            <v:shape id="_x0000_s6318" style="position:absolute;left:2328;top:6246;width:31;height:32" coordorigin="2328,6246" coordsize="31,32" path="m2328,6278r31,-32e" filled="f" strokeweight=".06pt">
              <v:path arrowok="t"/>
            </v:shape>
            <v:shape id="_x0000_s6317" style="position:absolute;left:2390;top:6155;width:61;height:61" coordorigin="2390,6155" coordsize="61,61" path="m2390,6216r62,-61e" filled="f" strokeweight=".06pt">
              <v:path arrowok="t"/>
            </v:shape>
            <v:shape id="_x0000_s6316" style="position:absolute;left:2482;top:6062;width:61;height:61" coordorigin="2482,6062" coordsize="61,61" path="m2482,6124r61,-62e" filled="f" strokeweight=".06pt">
              <v:path arrowok="t"/>
            </v:shape>
            <v:shape id="_x0000_s6315" style="position:absolute;left:2574;top:5992;width:41;height:41" coordorigin="2574,5992" coordsize="41,41" path="m2574,6032r41,-40e" filled="f" strokeweight=".06pt">
              <v:path arrowok="t"/>
            </v:shape>
            <v:shape id="_x0000_s6314" style="position:absolute;left:2471;top:6368;width:11;height:12" coordorigin="2471,6368" coordsize="11,12" path="m2471,6380r11,-12e" filled="f" strokeweight=".06pt">
              <v:path arrowok="t"/>
            </v:shape>
            <v:shape id="_x0000_s6313" style="position:absolute;left:2513;top:6277;width:61;height:60" coordorigin="2513,6277" coordsize="61,60" path="m2513,6337r61,-60e" filled="f" strokeweight=".06pt">
              <v:path arrowok="t"/>
            </v:shape>
            <v:shape id="_x0000_s6312" style="position:absolute;left:2604;top:6185;width:61;height:61" coordorigin="2604,6185" coordsize="61,61" path="m2604,6246r61,-61e" filled="f" strokeweight=".06pt">
              <v:path arrowok="t"/>
            </v:shape>
            <v:shape id="_x0000_s6311" style="position:absolute;left:2696;top:6094;width:60;height:61" coordorigin="2696,6094" coordsize="60,61" path="m2696,6155r4,-5l2756,6094e" filled="f" strokeweight=".06pt">
              <v:path arrowok="t"/>
            </v:shape>
            <v:shape id="_x0000_s6310" style="position:absolute;left:2635;top:6398;width:61;height:61" coordorigin="2635,6398" coordsize="61,61" path="m2635,6460r61,-62e" filled="f" strokeweight=".06pt">
              <v:path arrowok="t"/>
            </v:shape>
            <v:shape id="_x0000_s6309" style="position:absolute;left:2726;top:6307;width:61;height:61" coordorigin="2726,6307" coordsize="61,61" path="m2726,6368r62,-61e" filled="f" strokeweight=".06pt">
              <v:path arrowok="t"/>
            </v:shape>
            <v:shape id="_x0000_s6308" style="position:absolute;left:2818;top:6216;width:61;height:61" coordorigin="2818,6216" coordsize="61,61" path="m2818,6277r61,-61e" filled="f" strokeweight=".06pt">
              <v:path arrowok="t"/>
            </v:shape>
            <v:shape id="_x0000_s6307" style="position:absolute;left:2756;top:6521;width:61;height:61" coordorigin="2756,6521" coordsize="61,61" path="m2756,6582r62,-61e" filled="f" strokeweight=".06pt">
              <v:path arrowok="t"/>
            </v:shape>
            <v:shape id="_x0000_s6306" style="position:absolute;left:2849;top:6430;width:61;height:61" coordorigin="2849,6430" coordsize="61,61" path="m2849,6491r61,-61e" filled="f" strokeweight=".06pt">
              <v:path arrowok="t"/>
            </v:shape>
            <v:shape id="_x0000_s6305" style="position:absolute;left:2940;top:6337;width:61;height:61" coordorigin="2940,6337" coordsize="61,61" path="m2940,6398r50,-49l3001,6337e" filled="f" strokeweight=".06pt">
              <v:path arrowok="t"/>
            </v:shape>
            <v:shape id="_x0000_s6304" style="position:absolute;left:3032;top:6288;width:19;height:19" coordorigin="3032,6288" coordsize="19,19" path="m3032,6307r20,-19e" filled="f" strokeweight=".06pt">
              <v:path arrowok="t"/>
            </v:shape>
            <v:shape id="_x0000_s6303" style="position:absolute;left:2897;top:6643;width:43;height:44" coordorigin="2897,6643" coordsize="43,44" path="m2897,6688r43,-45e" filled="f" strokeweight=".06pt">
              <v:path arrowok="t"/>
            </v:shape>
            <v:shape id="_x0000_s6302" style="position:absolute;left:2971;top:6552;width:61;height:61" coordorigin="2971,6552" coordsize="61,61" path="m2971,6613r61,-61e" filled="f" strokeweight=".06pt">
              <v:path arrowok="t"/>
            </v:shape>
            <v:shape id="_x0000_s6301" style="position:absolute;left:3062;top:6460;width:61;height:61" coordorigin="3062,6460" coordsize="61,61" path="m3062,6521r62,-61e" filled="f" strokeweight=".06pt">
              <v:path arrowok="t"/>
            </v:shape>
            <v:shape id="_x0000_s6300" style="position:absolute;left:3154;top:6386;width:43;height:43" coordorigin="3154,6386" coordsize="43,43" path="m3154,6430r43,-44e" filled="f" strokeweight=".06pt">
              <v:path arrowok="t"/>
            </v:shape>
            <v:shape id="_x0000_s6299" style="position:absolute;left:3038;top:6766;width:24;height:24" coordorigin="3038,6766" coordsize="24,24" path="m3038,6790r24,-24e" filled="f" strokeweight=".06pt">
              <v:path arrowok="t"/>
            </v:shape>
            <v:shape id="_x0000_s6298" style="position:absolute;left:3094;top:6674;width:60;height:60" coordorigin="3094,6674" coordsize="60,60" path="m3094,6734r60,-60e" filled="f" strokeweight=".06pt">
              <v:path arrowok="t"/>
            </v:shape>
            <v:shape id="_x0000_s6297" style="position:absolute;left:3185;top:6582;width:61;height:61" coordorigin="3185,6582" coordsize="61,61" path="m3185,6643r61,-61e" filled="f" strokeweight=".06pt">
              <v:path arrowok="t"/>
            </v:shape>
            <v:shape id="_x0000_s6296" style="position:absolute;left:3276;top:6491;width:61;height:61" coordorigin="3276,6491" coordsize="61,61" path="m3276,6552r61,-61e" filled="f" strokeweight=".06pt">
              <v:path arrowok="t"/>
            </v:shape>
            <v:shape id="_x0000_s6295" style="position:absolute;left:3181;top:6888;width:4;height:4" coordorigin="3181,6888" coordsize="4,4" path="m3181,6892r4,-4e" filled="f" strokeweight=".06pt">
              <v:path arrowok="t"/>
            </v:shape>
            <v:shape id="_x0000_s6294" style="position:absolute;left:3215;top:6796;width:61;height:61" coordorigin="3215,6796" coordsize="61,61" path="m3215,6857r61,-61e" filled="f" strokeweight=".06pt">
              <v:path arrowok="t"/>
            </v:shape>
            <v:shape id="_x0000_s6293" style="position:absolute;left:3307;top:6704;width:61;height:61" coordorigin="3307,6704" coordsize="61,61" path="m3307,6766r61,-62e" filled="f" strokeweight=".06pt">
              <v:path arrowok="t"/>
            </v:shape>
            <v:shape id="_x0000_s6292" style="position:absolute;left:3398;top:6613;width:61;height:61" coordorigin="3398,6613" coordsize="61,61" path="m3398,6674r62,-61e" filled="f" strokeweight=".06pt">
              <v:path arrowok="t"/>
            </v:shape>
            <v:shape id="_x0000_s6291" style="position:absolute;left:3337;top:6918;width:61;height:61" coordorigin="3337,6918" coordsize="61,61" path="m3337,6979r61,-61e" filled="f" strokeweight=".06pt">
              <v:path arrowok="t"/>
            </v:shape>
            <v:shape id="_x0000_s6290" style="position:absolute;left:3430;top:6827;width:61;height:61" coordorigin="3430,6827" coordsize="61,61" path="m3430,6888r61,-61e" filled="f" strokeweight=".06pt">
              <v:path arrowok="t"/>
            </v:shape>
            <v:shape id="_x0000_s6289" style="position:absolute;left:3521;top:6734;width:61;height:61" coordorigin="3521,6734" coordsize="61,61" path="m3521,6796r61,-62e" filled="f" strokeweight=".06pt">
              <v:path arrowok="t"/>
            </v:shape>
            <v:shape id="_x0000_s6288" style="position:absolute;left:3612;top:6683;width:22;height:22" coordorigin="3612,6683" coordsize="22,22" path="m3612,6704r22,-21e" filled="f" strokeweight=".06pt">
              <v:path arrowok="t"/>
            </v:shape>
            <v:shape id="_x0000_s6287" style="position:absolute;left:3464;top:7040;width:56;height:56" coordorigin="3464,7040" coordsize="56,56" path="m3464,7097r57,-57e" filled="f" strokeweight=".06pt">
              <v:path arrowok="t"/>
            </v:shape>
            <v:shape id="_x0000_s6286" style="position:absolute;left:3551;top:6949;width:61;height:61" coordorigin="3551,6949" coordsize="61,61" path="m3551,7010r61,-61e" filled="f" strokeweight=".06pt">
              <v:path arrowok="t"/>
            </v:shape>
            <v:shape id="_x0000_s6285" style="position:absolute;left:3643;top:6857;width:61;height:61" coordorigin="3643,6857" coordsize="61,61" path="m3643,6918r61,-61e" filled="f" strokeweight=".06pt">
              <v:path arrowok="t"/>
            </v:shape>
            <v:shape id="_x0000_s6284" style="position:absolute;left:3734;top:6782;width:46;height:44" coordorigin="3734,6782" coordsize="46,44" path="m3734,6827r46,-45e" filled="f" strokeweight=".06pt">
              <v:path arrowok="t"/>
            </v:shape>
            <v:shape id="_x0000_s6283" style="position:absolute;left:3607;top:7163;width:36;height:37" coordorigin="3607,7163" coordsize="36,37" path="m3607,7200r36,-37e" filled="f" strokeweight=".06pt">
              <v:path arrowok="t"/>
            </v:shape>
            <v:shape id="_x0000_s6282" style="position:absolute;left:3673;top:7072;width:61;height:61" coordorigin="3673,7072" coordsize="61,61" path="m3673,7133r61,-61e" filled="f" strokeweight=".06pt">
              <v:path arrowok="t"/>
            </v:shape>
            <v:shape id="_x0000_s6281" style="position:absolute;left:3766;top:6979;width:61;height:61" coordorigin="3766,6979" coordsize="61,61" path="m3766,7040r61,-61e" filled="f" strokeweight=".06pt">
              <v:path arrowok="t"/>
            </v:shape>
            <v:shape id="_x0000_s6280" style="position:absolute;left:3857;top:6888;width:61;height:61" coordorigin="3857,6888" coordsize="61,61" path="m3857,6949r2,-1l3918,6888e" filled="f" strokeweight=".06pt">
              <v:path arrowok="t"/>
            </v:shape>
            <v:shape id="_x0000_s6279" style="position:absolute;left:3750;top:7285;width:16;height:17" coordorigin="3750,7285" coordsize="16,17" path="m3750,7302r16,-17e" filled="f" strokeweight=".06pt">
              <v:path arrowok="t"/>
            </v:shape>
            <v:shape id="_x0000_s6278" style="position:absolute;left:3796;top:7194;width:61;height:61" coordorigin="3796,7194" coordsize="61,61" path="m3796,7255r61,-61e" filled="f" strokeweight=".06pt">
              <v:path arrowok="t"/>
            </v:shape>
            <v:shape id="_x0000_s6277" style="position:absolute;left:3888;top:7112;width:52;height:50" coordorigin="3888,7112" coordsize="52,50" path="m3888,7163r52,-51e" filled="f" strokeweight=".06pt">
              <v:path arrowok="t"/>
            </v:shape>
            <v:shape id="_x0000_s6276" style="position:absolute;left:3918;top:7316;width:61;height:61" coordorigin="3918,7316" coordsize="61,61" path="m3918,7378r61,-62e" filled="f" strokeweight=".06pt">
              <v:path arrowok="t"/>
            </v:shape>
            <v:shape id="_x0000_s6275" style="position:absolute;left:4009;top:7224;width:61;height:61" coordorigin="4009,7224" coordsize="61,61" path="m4009,7285r61,-61e" filled="f" strokeweight=".06pt">
              <v:path arrowok="t"/>
            </v:shape>
            <v:shape id="_x0000_s6274" style="position:absolute;left:4102;top:7182;width:12;height:12" coordorigin="4102,7182" coordsize="12,12" path="m4102,7194r12,-12e" filled="f" strokeweight=".06pt">
              <v:path arrowok="t"/>
            </v:shape>
            <v:shape id="_x0000_s6273" style="position:absolute;left:4040;top:7439;width:61;height:61" coordorigin="4040,7439" coordsize="61,61" path="m4040,7500r62,-61e" filled="f" strokeweight=".06pt">
              <v:path arrowok="t"/>
            </v:shape>
            <v:shape id="_x0000_s6272" style="position:absolute;left:4132;top:7404;width:5;height:4" coordorigin="4132,7404" coordsize="5,4" path="m4132,7408r4,-4e" filled="f" strokeweight=".06pt">
              <v:path arrowok="t"/>
            </v:shape>
            <v:shape id="_x0000_s6271" style="position:absolute;left:4224;top:7255;width:61;height:61" coordorigin="4224,7255" coordsize="61,61" path="m4224,7316r61,-61e" filled="f" strokeweight=".06pt">
              <v:path arrowok="t"/>
            </v:shape>
            <v:shape id="_x0000_s6270" style="position:absolute;left:4176;top:7346;width:17;height:17" coordorigin="4176,7346" coordsize="17,17" path="m4176,7363r17,-17e" filled="f" strokeweight=".06pt">
              <v:path arrowok="t"/>
            </v:shape>
            <v:shape id="_x0000_s6269" style="position:absolute;left:4176;top:7561;width:48;height:47" coordorigin="4176,7561" coordsize="48,47" path="m4176,7608r40,-38l4224,7561e" filled="f" strokeweight=".06pt">
              <v:path arrowok="t"/>
            </v:shape>
            <v:shape id="_x0000_s6268" style="position:absolute;left:4254;top:7469;width:61;height:61" coordorigin="4254,7469" coordsize="61,61" path="m4254,7530r61,-61e" filled="f" strokeweight=".06pt">
              <v:path arrowok="t"/>
            </v:shape>
            <v:shape id="_x0000_s6267" style="position:absolute;left:7727;top:6034;width:93;height:145" coordorigin="7727,6034" coordsize="93,145" path="m7812,6179r6,-18l7820,6142r-2,-19l7812,6105r-8,-18l7792,6071r-13,-14l7763,6046r-17,-8l7728,6034r-1,e" filled="f" strokeweight=".06pt">
              <v:path arrowok="t"/>
            </v:shape>
            <v:shape id="_x0000_s6266" style="position:absolute;left:7646;top:6044;width:144;height:145" coordorigin="7646,6044" coordsize="144,145" path="m7782,6190r6,-13l7791,6163r,-14l7789,6135r-5,-13l7778,6108r-7,-13l7762,6083r-10,-11l7741,6063r-11,-8l7718,6049r-11,-3l7695,6044r-11,2l7674,6050r-9,8l7657,6069r-6,14l7646,6102e" filled="f" strokeweight=".06pt">
              <v:path arrowok="t"/>
            </v:shape>
            <v:shape id="_x0000_s6265" style="position:absolute;left:7699;top:6202;width:22;height:11" coordorigin="7699,6202" coordsize="22,11" path="m7699,6202r11,7l7721,6212e" filled="f" strokeweight=".06pt">
              <v:path arrowok="t"/>
            </v:shape>
            <v:shape id="_x0000_s6264" style="position:absolute;left:7690;top:6083;width:73;height:101" coordorigin="7690,6083" coordsize="73,101" path="m7744,6185r11,-11l7761,6161r1,-14l7759,6132r-6,-15l7743,6104r-12,-10l7718,6086r-15,-3l7690,6085e" filled="f" strokeweight=".06pt">
              <v:path arrowok="t"/>
            </v:shape>
            <v:shape id="_x0000_s6263" style="position:absolute;left:8796;top:5596;width:153;height:156" coordorigin="8796,5596" coordsize="153,156" path="m8938,5753r6,-14l8948,5724r1,-16l8946,5693r-4,-15l8936,5663r-9,-14l8918,5637r-11,-12l8895,5615r-12,-8l8870,5601r-12,-4l8846,5596r-12,3l8824,5604r-10,9l8806,5626r-6,17l8796,5664e" filled="f" strokeweight=".06pt">
              <v:path arrowok="t"/>
            </v:shape>
            <v:shape id="_x0000_s6262" style="position:absolute;left:8845;top:5758;width:34;height:18" coordorigin="8845,5758" coordsize="34,18" path="m8845,5758r10,8l8867,5772r12,4e" filled="f" strokeweight=".06pt">
              <v:path arrowok="t"/>
            </v:shape>
            <v:shape id="_x0000_s6261" style="position:absolute;left:8885;top:5586;width:94;height:155" coordorigin="8885,5586" coordsize="94,155" path="m8970,5741r7,-17l8979,5706r-1,-19l8974,5668r-8,-18l8956,5632r-12,-15l8930,5604r-16,-10l8897,5588r-12,-2e" filled="f" strokeweight=".06pt">
              <v:path arrowok="t"/>
            </v:shape>
            <v:shape id="_x0000_s6260" style="position:absolute;left:8839;top:5644;width:69;height:98" coordorigin="8839,5644" coordsize="69,98" path="m8886,5742r12,-8l8906,5723r2,-13l8907,5696r-5,-15l8894,5668r-10,-12l8872,5648r-13,-4l8845,5645r-6,2e" filled="f" strokeweight=".06pt">
              <v:path arrowok="t"/>
            </v:shape>
            <v:shape id="_x0000_s6259" style="position:absolute;left:9006;top:5620;width:14;height:74" coordorigin="9006,5620" coordsize="14,74" path="m9008,5694r10,-15l9020,5660r-4,-20l9009,5623r-3,-3e" filled="f" strokeweight=".06pt">
              <v:path arrowok="t"/>
            </v:shape>
            <v:shape id="_x0000_s6258" style="position:absolute;left:8918;top:5584;width:88;height:35" coordorigin="8918,5584" coordsize="88,35" path="m9006,5620r-11,-16l8981,5592r-17,-7l8947,5584r-18,5l8918,5596e" filled="f" strokeweight=".06pt">
              <v:path arrowok="t"/>
            </v:shape>
            <v:shape id="_x0000_s6257" style="position:absolute;left:8135;top:5858;width:151;height:143" coordorigin="8135,5858" coordsize="151,143" path="m8282,6001r4,-19l8285,5963r-4,-20l8274,5924r-10,-17l8252,5891r-14,-13l8225,5869r-19,-8l8187,5858r-17,3l8156,5869r-12,14l8137,5901r-2,15e" filled="f" strokeweight=".06pt">
              <v:path arrowok="t"/>
            </v:shape>
            <v:shape id="_x0000_s6256" style="position:absolute;left:8179;top:6016;width:23;height:16" coordorigin="8179,6016" coordsize="23,16" path="m8179,6016r11,8l8202,6031e" filled="f" strokeweight=".06pt">
              <v:path arrowok="t"/>
            </v:shape>
            <v:shape id="_x0000_s6255" style="position:absolute;left:8220;top:5846;width:98;height:142" coordorigin="8220,5846" coordsize="98,142" path="m8315,5988r3,-18l8317,5950r-4,-19l8305,5911r-10,-18l8282,5877r-16,-14l8250,5853r-18,-5l8220,5846e" filled="f" strokeweight=".06pt">
              <v:path arrowok="t"/>
            </v:shape>
            <v:shape id="_x0000_s6254" style="position:absolute;left:8172;top:5898;width:71;height:99" coordorigin="8172,5898" coordsize="71,99" path="m8230,5996r9,-10l8243,5972r,-14l8240,5942r-7,-14l8223,5915r-11,-10l8199,5899r-14,-1l8172,5902e" filled="f" strokeweight=".06pt">
              <v:path arrowok="t"/>
            </v:shape>
            <v:shape id="_x0000_s6253" style="position:absolute;left:8156;top:5902;width:73;height:104" coordorigin="8156,5902" coordsize="73,104" path="m8207,6006r12,-8l8227,5988r3,-13l8229,5960r-4,-14l8218,5932r-9,-12l8198,5910r-13,-6l8172,5902r-14,4l8156,5906e" filled="f" strokeweight=".06pt">
              <v:path arrowok="t"/>
            </v:shape>
            <v:shape id="_x0000_s6252" style="position:absolute;left:6619;top:4821;width:43;height:48" coordorigin="6619,4821" coordsize="43,48" path="m6662,4825r-13,-4l6637,4822r-9,12l6619,4845r1,11l6625,4868e" filled="f" strokeweight=".06pt">
              <v:path arrowok="t"/>
            </v:shape>
            <v:shape id="_x0000_s6251" style="position:absolute;left:6973;top:5009;width:37;height:53" coordorigin="6973,5009" coordsize="37,53" path="m7010,5009r-15,l6983,5017r-8,13l6973,5044r7,12l6989,5062e" filled="f" strokeweight=".06pt">
              <v:path arrowok="t"/>
            </v:shape>
            <v:shape id="_x0000_s6250" style="position:absolute;left:6942;top:4984;width:88;height:85" coordorigin="6942,4984" coordsize="88,85" path="m7030,5018r-8,-19l7008,4987r-17,-3l6973,4988r-17,11l6953,5002r-9,15l6942,5033r4,14l6954,5059r13,7l6982,5069r15,-3e" filled="f" strokeweight=".06pt">
              <v:path arrowok="t"/>
            </v:shape>
            <v:shape id="_x0000_s6249" style="position:absolute;left:6956;top:4995;width:70;height:69" coordorigin="6956,4995" coordsize="70,69" path="m7026,5017r-10,-16l6998,4995r-19,3l6965,5009r-9,16l6956,5041r9,14l6979,5063r13,1e" filled="f" strokeweight=".06pt">
              <v:path arrowok="t"/>
            </v:shape>
            <v:shape id="_x0000_s6248" style="position:absolute;left:6933;top:4977;width:79;height:79" coordorigin="6933,4977" coordsize="79,79" path="m7012,4990r-12,-9l6988,4977r-13,l6963,4980r-11,7l6943,4996r-6,10l6933,5018r,12l6937,5041r10,11l6952,5056e" filled="f" strokeweight=".06pt">
              <v:path arrowok="t"/>
            </v:shape>
            <v:shape id="_x0000_s6247" style="position:absolute;left:7180;top:5095;width:137;height:132" coordorigin="7180,5095" coordsize="137,132" path="m7316,5166r1,-20l7312,5129r-8,-14l7291,5105r-14,-6l7261,5095r-17,1l7228,5100r-16,8l7198,5120r-6,9l7184,5145r-4,16l7180,5175r3,14l7190,5201r8,10l7209,5219r13,6l7236,5227r15,l7267,5223r16,-8l7284,5214e" filled="f" strokeweight=".06pt">
              <v:path arrowok="t"/>
            </v:shape>
            <v:shape id="_x0000_s6246" style="position:absolute;left:7154;top:5073;width:169;height:162" coordorigin="7154,5073" coordsize="169,162" path="m7320,5164r2,-20l7320,5126r-6,-15l7306,5098r-12,-10l7281,5080r-15,-5l7251,5073r-17,l7218,5077r-16,6l7188,5093r-13,13l7164,5122r-7,15l7154,5152r,14l7156,5179r4,13l7166,5203r9,10l7185,5221r11,7l7209,5232r13,3l7237,5235r14,-3l7266,5227r15,-9l7284,5216e" filled="f" strokeweight=".06pt">
              <v:path arrowok="t"/>
            </v:shape>
            <v:shape id="_x0000_s6245" style="position:absolute;left:7058;top:5040;width:113;height:109" coordorigin="7058,5040" coordsize="113,109" path="m7171,5084r-5,-20l7154,5050r-16,-8l7119,5040r-19,4l7083,5053r-13,14l7066,5074r-7,16l7058,5106r4,14l7069,5132r11,9l7093,5147r15,3l7123,5148r16,-6l7140,5141e" filled="f" strokeweight=".06pt">
              <v:path arrowok="t"/>
            </v:shape>
            <v:shape id="_x0000_s6244" style="position:absolute;left:7038;top:5024;width:137;height:133" coordorigin="7038,5024" coordsize="137,133" path="m7175,5081r-5,-21l7161,5044r-14,-11l7130,5026r-18,-2l7094,5027r-18,7l7061,5045r-12,15l7041,5077r-3,16l7038,5107r4,14l7049,5133r9,9l7069,5150r13,5l7097,5157r15,-1l7127,5151r15,-8e" filled="f" strokeweight=".06pt">
              <v:path arrowok="t"/>
            </v:shape>
            <v:shape id="_x0000_s6243" style="position:absolute;left:7214;top:5137;width:49;height:48" coordorigin="7214,5137" coordsize="49,48" path="m7264,5142r-14,-5l7236,5139r-12,8l7216,5158r-2,13l7221,5184r1,1e" filled="f" strokeweight=".06pt">
              <v:path arrowok="t"/>
            </v:shape>
            <v:shape id="_x0000_s6242" style="position:absolute;left:7451;top:5254;width:94;height:91" coordorigin="7451,5254" coordsize="94,91" path="m7544,5291r-7,-20l7524,5259r-17,-5l7489,5255r-17,9l7457,5278r,1l7451,5296r,16l7456,5326r10,11l7480,5343r16,2l7513,5341e" filled="f" strokeweight=".06pt">
              <v:path arrowok="t"/>
            </v:shape>
            <v:shape id="_x0000_s6241" style="position:absolute;left:7465;top:5265;width:76;height:74" coordorigin="7465,5265" coordsize="76,74" path="m7541,5288r-10,-16l7514,5265r-19,2l7479,5275r-8,10l7465,5301r1,15l7474,5330r13,8l7505,5340r5,-1e" filled="f" strokeweight=".06pt">
              <v:path arrowok="t"/>
            </v:shape>
            <v:shape id="_x0000_s6240" style="position:absolute;left:7440;top:5246;width:84;height:86" coordorigin="7440,5246" coordsize="84,86" path="m7524,5260r-12,-10l7500,5246r-13,l7475,5249r-11,6l7454,5263r-7,10l7442,5285r-2,11l7442,5308r6,12l7458,5330r2,2e" filled="f" strokeweight=".06pt">
              <v:path arrowok="t"/>
            </v:shape>
            <v:shape id="_x0000_s6239" style="position:absolute;left:7489;top:5281;width:38;height:54" coordorigin="7489,5281" coordsize="38,54" path="m7526,5281r-18,2l7495,5293r-6,14l7490,5321r10,12l7504,5335e" filled="f" strokeweight=".06pt">
              <v:path arrowok="t"/>
            </v:shape>
            <v:shape id="_x0000_s6238" style="position:absolute;left:7360;top:5214;width:38;height:53" coordorigin="7360,5214" coordsize="38,53" path="m7398,5214r-16,l7370,5222r-8,13l7360,5249r7,13l7375,5267e" filled="f" strokeweight=".06pt">
              <v:path arrowok="t"/>
            </v:shape>
            <v:shape id="_x0000_s6237" style="position:absolute;left:7319;top:5180;width:113;height:109" coordorigin="7319,5180" coordsize="113,109" path="m7432,5232r-3,-20l7421,5197r-13,-11l7391,5181r-17,-1l7356,5185r-16,10l7331,5206r-9,15l7319,5237r1,14l7324,5264r8,11l7343,5283r14,5l7372,5289r16,-3l7400,5281e" filled="f" strokeweight=".06pt">
              <v:path arrowok="t"/>
            </v:shape>
            <v:shape id="_x0000_s6236" style="position:absolute;left:7298;top:5164;width:137;height:133" coordorigin="7298,5164" coordsize="137,133" path="m7435,5233r-1,-21l7429,5195r-10,-13l7406,5172r-15,-6l7374,5164r-17,2l7341,5171r-16,10l7311,5195r-3,5l7301,5216r-3,16l7299,5247r4,14l7310,5273r9,10l7331,5290r13,5l7358,5297r16,-2l7389,5290r14,-8e" filled="f" strokeweight=".06pt">
              <v:path arrowok="t"/>
            </v:shape>
            <v:shape id="_x0000_s6235" style="position:absolute;left:7100;top:5076;width:52;height:55" coordorigin="7100,5076" coordsize="52,55" path="m7152,5083r-14,-7l7125,5076r-11,5l7106,5090r-5,11l7100,5112r5,11l7117,5130r3,1e" filled="f" strokeweight=".06pt">
              <v:path arrowok="t"/>
            </v:shape>
            <v:shape id="_x0000_s6234" style="position:absolute;left:7022;top:5013;width:124;height:125" coordorigin="7022,5013" coordsize="124,125" path="m7146,5033r-12,-10l7122,5017r-13,-4l7096,5013r-12,1l7072,5018r-11,6l7050,5031r-9,9l7033,5050r-5,11l7024,5072r-2,12l7023,5096r4,12l7034,5120r10,10l7052,5137e" filled="f" strokeweight=".06pt">
              <v:path arrowok="t"/>
            </v:shape>
            <v:shape id="_x0000_s6233" style="position:absolute;left:7139;top:5060;width:150;height:152" coordorigin="7139,5060" coordsize="150,152" path="m7289,5083r-13,-10l7262,5066r-13,-4l7235,5060r-14,1l7208,5064r-13,5l7184,5075r-11,8l7163,5092r-8,11l7148,5114r-5,12l7140,5138r-1,13l7140,5164r4,13l7151,5190r10,12l7174,5213e" filled="f" strokeweight=".06pt">
              <v:path arrowok="t"/>
            </v:shape>
            <v:shape id="_x0000_s6232" style="position:absolute;left:7282;top:5152;width:124;height:124" coordorigin="7282,5152" coordsize="124,124" path="m7406,5172r-11,-9l7382,5156r-12,-3l7357,5152r-13,2l7332,5158r-11,6l7311,5171r-10,9l7294,5190r-6,11l7284,5212r-2,12l7283,5236r4,12l7294,5259r10,11l7313,5276e" filled="f" strokeweight=".06pt">
              <v:path arrowok="t"/>
            </v:shape>
            <v:shape id="_x0000_s6231" style="position:absolute;left:7283;top:4948;width:123;height:125" coordorigin="7283,4948" coordsize="123,125" path="m7405,4968r-13,-10l7379,4952r-13,-3l7353,4948r-12,2l7329,4955r-12,6l7307,4969r-8,10l7292,4989r-5,11l7283,5012r,13l7284,5037r5,11l7296,5060r11,10l7312,5074e" filled="f" strokeweight=".06pt">
              <v:path arrowok="t"/>
            </v:shape>
            <v:shape id="_x0000_s6230" style="position:absolute;left:7138;top:4857;width:149;height:152" coordorigin="7138,4857" coordsize="149,152" path="m7288,4879r-13,-9l7261,4863r-13,-4l7234,4857r-13,1l7208,4861r-13,4l7183,4872r-11,7l7163,4888r-9,11l7148,4910r-6,12l7139,4934r-1,13l7140,4960r4,12l7150,4985r10,12l7172,5009e" filled="f" strokeweight=".06pt">
              <v:path arrowok="t"/>
            </v:shape>
            <v:shape id="_x0000_s6229" style="position:absolute;left:7022;top:4809;width:123;height:125" coordorigin="7022,4809" coordsize="123,125" path="m7145,4829r-12,-10l7121,4813r-13,-4l7096,4809r-13,1l7071,4814r-11,6l7049,4828r-9,9l7033,4847r-6,11l7023,4870r-1,12l7023,4894r4,12l7034,4917r10,11l7051,4933e" filled="f" strokeweight=".06pt">
              <v:path arrowok="t"/>
            </v:shape>
            <v:shape id="_x0000_s6228" style="position:absolute;left:7099;top:4872;width:53;height:55" coordorigin="7099,4872" coordsize="53,55" path="m7152,4879r-18,-7l7116,4876r-10,8l7099,4901r5,17l7118,4927e" filled="f" strokeweight=".06pt">
              <v:path arrowok="t"/>
            </v:shape>
            <v:shape id="_x0000_s6227" style="position:absolute;left:7297;top:4960;width:137;height:133" coordorigin="7297,4960" coordsize="137,133" path="m7434,5029r,-20l7428,4992r-9,-14l7406,4969r-15,-6l7375,4960r-18,2l7341,4968r-15,9l7312,4990r-4,7l7301,5014r-4,16l7298,5044r4,14l7309,5070r9,9l7329,5087r13,4l7357,5093r15,-1l7388,5087r15,-9e" filled="f" strokeweight=".06pt">
              <v:path arrowok="t"/>
            </v:shape>
            <v:shape id="_x0000_s6226" style="position:absolute;left:7318;top:4977;width:114;height:109" coordorigin="7318,4977" coordsize="114,109" path="m7432,5028r-4,-21l7418,4992r-14,-10l7388,4977r-18,l7352,4983r-15,12l7331,5002r-9,15l7318,5031r,14l7323,5058r7,11l7341,5078r13,5l7368,5086r15,-2l7398,5078r2,-1e" filled="f" strokeweight=".06pt">
              <v:path arrowok="t"/>
            </v:shape>
            <v:shape id="_x0000_s6225" style="position:absolute;left:7359;top:5010;width:39;height:54" coordorigin="7359,5010" coordsize="39,54" path="m7398,5010r-16,1l7369,5019r-8,12l7359,5045r7,13l7375,5064e" filled="f" strokeweight=".06pt">
              <v:path arrowok="t"/>
            </v:shape>
            <v:shape id="_x0000_s6224" style="position:absolute;left:7215;top:4934;width:49;height:49" coordorigin="7215,4934" coordsize="49,49" path="m7264,4939r-15,-5l7235,4935r-11,7l7216,4954r-1,14l7220,4982e" filled="f" strokeweight=".06pt">
              <v:path arrowok="t"/>
            </v:shape>
            <v:shape id="_x0000_s6223" style="position:absolute;left:7037;top:4821;width:138;height:133" coordorigin="7037,4821" coordsize="138,133" path="m7175,4878r-5,-21l7161,4841r-14,-11l7131,4823r-18,-2l7095,4823r-17,6l7062,4840r-13,16l7041,4872r-4,16l7037,4902r3,13l7047,4927r8,10l7066,4945r13,6l7093,4954r15,-1l7123,4950r15,-8l7142,4939e" filled="f" strokeweight=".06pt">
              <v:path arrowok="t"/>
            </v:shape>
            <v:shape id="_x0000_s6222" style="position:absolute;left:7057;top:4836;width:114;height:110" coordorigin="7057,4836" coordsize="114,110" path="m7171,4880r-7,-20l7152,4846r-16,-8l7119,4836r-17,3l7085,4848r-14,13l7064,4871r-6,16l7057,4903r4,14l7068,4929r11,9l7092,4944r16,2l7124,4944r16,-6e" filled="f" strokeweight=".06pt">
              <v:path arrowok="t"/>
            </v:shape>
            <v:shape id="_x0000_s6221" style="position:absolute;left:7153;top:4869;width:169;height:163" coordorigin="7153,4869" coordsize="169,163" path="m7320,4960r2,-20l7319,4922r-6,-16l7304,4894r-11,-11l7280,4876r-15,-5l7249,4869r-17,1l7216,4874r-16,7l7186,4892r-12,12l7164,4919r-7,15l7154,4948r-1,14l7155,4976r4,12l7166,4999r8,10l7184,5018r12,6l7208,5029r14,3l7236,5032r14,-3l7265,5024r15,-9l7283,5014e" filled="f" strokeweight=".06pt">
              <v:path arrowok="t"/>
            </v:shape>
            <v:shape id="_x0000_s6220" style="position:absolute;left:7179;top:4891;width:138;height:133" coordorigin="7179,4891" coordsize="138,133" path="m7316,4962r,-21l7311,4923r-10,-13l7289,4900r-15,-6l7257,4891r-16,2l7224,4898r-15,9l7196,4920r-4,6l7183,4942r-4,16l7179,4972r3,13l7188,4997r9,10l7207,5015r13,6l7234,5024r14,l7263,5020r16,-6l7284,5010e" filled="f" strokeweight=".06pt">
              <v:path arrowok="t"/>
            </v:shape>
            <v:shape id="_x0000_s6219" style="position:absolute;left:7486;top:5077;width:40;height:54" coordorigin="7486,5077" coordsize="40,54" path="m7525,5077r-20,4l7491,5095r-2,3l7487,5113r-1,10l7504,5131e" filled="f" strokeweight=".06pt">
              <v:path arrowok="t"/>
            </v:shape>
            <v:shape id="_x0000_s6218" style="position:absolute;left:7439;top:5042;width:85;height:86" coordorigin="7439,5042" coordsize="85,86" path="m7524,5056r-12,-9l7499,5042r-13,l7474,5045r-11,6l7453,5059r-7,10l7441,5080r-2,12l7441,5105r6,11l7459,5127r,1e" filled="f" strokeweight=".06pt">
              <v:path arrowok="t"/>
            </v:shape>
            <v:shape id="_x0000_s6217" style="position:absolute;left:6933;top:4773;width:78;height:79" coordorigin="6933,4773" coordsize="78,79" path="m7010,4786r-12,-9l6986,4773r-13,1l6961,4778r-11,7l6942,4794r-7,11l6933,4817r,12l6939,4841r10,10l6952,4853e" filled="f" strokeweight=".06pt">
              <v:path arrowok="t"/>
            </v:shape>
            <v:shape id="_x0000_s6216" style="position:absolute;left:7463;top:5062;width:78;height:74" coordorigin="7463,5062" coordsize="78,74" path="m7541,5086r-11,-17l7514,5062r-18,1l7479,5071r-9,11l7463,5097r2,16l7473,5126r13,8l7502,5136r6,-1e" filled="f" strokeweight=".06pt">
              <v:path arrowok="t"/>
            </v:shape>
            <v:shape id="_x0000_s6215" style="position:absolute;left:7450;top:5051;width:95;height:91" coordorigin="7450,5051" coordsize="95,91" path="m7544,5087r-7,-18l7524,5057r-16,-6l7490,5052r-17,7l7459,5073r-2,3l7450,5092r,15l7455,5121r9,11l7477,5139r16,3l7510,5138r3,-1e" filled="f" strokeweight=".06pt">
              <v:path arrowok="t"/>
            </v:shape>
            <v:shape id="_x0000_s6214" style="position:absolute;left:6954;top:4790;width:72;height:70" coordorigin="6954,4790" coordsize="72,70" path="m7026,4813r-8,-12l7008,4793r-10,-3l6988,4791r-9,3l6970,4800r-7,7l6957,4816r-3,10l6954,4835r3,9l6964,4851r11,6l6991,4860r1,e" filled="f" strokeweight=".06pt">
              <v:path arrowok="t"/>
            </v:shape>
            <v:shape id="_x0000_s6213" style="position:absolute;left:6942;top:4781;width:88;height:84" coordorigin="6942,4781" coordsize="88,84" path="m7030,4816r-6,-18l7011,4786r-17,-5l6976,4783r-17,9l6953,4799r-9,15l6942,4829r3,14l6954,4855r12,8l6981,4865r15,-3e" filled="f" strokeweight=".06pt">
              <v:path arrowok="t"/>
            </v:shape>
            <v:shape id="_x0000_s6212" style="position:absolute;left:6974;top:4805;width:36;height:53" coordorigin="6974,4805" coordsize="36,53" path="m7010,4805r-20,3l6976,4822r-2,2l6974,4843r13,14l6988,4858e" filled="f" strokeweight=".06pt">
              <v:path arrowok="t"/>
            </v:shape>
            <v:shape id="_x0000_s6211" style="position:absolute;left:6621;top:4620;width:41;height:45" coordorigin="6621,4620" coordsize="41,45" path="m6662,4621r-17,-1l6631,4626r-9,12l6621,4654r4,10e" filled="f" strokeweight=".06pt">
              <v:path arrowok="t"/>
            </v:shape>
            <v:shape id="_x0000_s6210" style="position:absolute;left:6203;top:3877;width:1853;height:888" coordorigin="6203,3877" coordsize="1853,888" path="m6203,3877r1853,888e" filled="f" strokeweight=".06pt">
              <v:path arrowok="t"/>
            </v:shape>
            <v:shape id="_x0000_s6209" style="position:absolute;left:6863;top:5317;width:254;height:146" coordorigin="6863,5317" coordsize="254,146" path="m6863,5317r254,147e" filled="f" strokeweight=".06pt">
              <v:path arrowok="t"/>
            </v:shape>
            <v:shape id="_x0000_s6208" style="position:absolute;left:6863;top:5226;width:276;height:91" coordorigin="6863,5226" coordsize="276,91" path="m7139,5226r-276,91e" filled="f" strokeweight=".06pt">
              <v:path arrowok="t"/>
            </v:shape>
            <v:shape id="_x0000_s6207" style="position:absolute;left:6769;top:4490;width:664;height:334" coordorigin="6769,4490" coordsize="664,334" path="m6769,4490r664,334e" filled="f" strokeweight=".06pt">
              <v:path arrowok="t"/>
            </v:shape>
            <v:shape id="_x0000_s6206" style="position:absolute;left:8178;top:5646;width:52;height:55" coordorigin="8178,5646" coordsize="52,55" path="m8230,5651r-14,-5l8202,5648r-12,8l8181,5667r-3,12l8180,5692r9,9e" filled="f" strokeweight=".06pt">
              <v:path arrowok="t"/>
            </v:shape>
            <v:shape id="_x0000_s6205" style="position:absolute;left:7229;top:5731;width:29;height:30" coordorigin="7229,5731" coordsize="29,30" path="m7258,5734r-5,-3l7243,5731r-3,3l7237,5735r-3,2l7232,5740r-2,2l7230,5746r-1,3l7229,5752r1,3l7231,5758r1,2l7235,5761e" filled="f" strokeweight=".06pt">
              <v:path arrowok="t"/>
            </v:shape>
            <v:shape id="_x0000_s6204" style="position:absolute;left:6707;top:5435;width:9;height:30" coordorigin="6707,5435" coordsize="9,30" path="m6716,5435r-9,15l6716,5465r,e" filled="f" strokeweight=".06pt">
              <v:path arrowok="t"/>
            </v:shape>
            <v:shape id="_x0000_s6203" style="position:absolute;left:6730;top:5450;width:13;height:30" coordorigin="6730,5450" coordsize="13,30" path="m6743,5450r-11,7l6730,5475r13,5e" filled="f" strokeweight=".06pt">
              <v:path arrowok="t"/>
            </v:shape>
            <v:shape id="_x0000_s6202" style="position:absolute;left:8386;top:5820;width:62;height:58" coordorigin="8386,5820" coordsize="62,58" path="m8448,5878r-6,-20l8431,5842r-6,-8l8410,5823r-13,-3l8386,5820e" filled="f" strokeweight=".06pt">
              <v:path arrowok="t"/>
            </v:shape>
            <v:shape id="_x0000_s6201" style="position:absolute;left:8418;top:5807;width:62;height:58" coordorigin="8418,5807" coordsize="62,58" path="m8480,5864r-6,-19l8464,5827r-15,-13l8430,5807r-12,e" filled="f" strokeweight=".06pt">
              <v:path arrowok="t"/>
            </v:shape>
            <v:shape id="_x0000_s6200" style="position:absolute;left:8408;top:5811;width:61;height:58" coordorigin="8408,5811" coordsize="61,58" path="m8470,5869r-5,-19l8454,5832r-15,-14l8420,5811r-12,1e" filled="f" strokeweight=".06pt">
              <v:path arrowok="t"/>
            </v:shape>
            <v:shape id="_x0000_s6199" style="position:absolute;left:7944;top:6006;width:32;height:96" coordorigin="7944,6006" coordsize="32,96" path="m7954,6102r14,-10l7975,6078r1,-17l7972,6043r-8,-17l7953,6012r-9,-6e" filled="f" strokeweight=".06pt">
              <v:path arrowok="t"/>
            </v:shape>
            <v:shape id="_x0000_s6198" style="position:absolute;left:7270;top:6269;width:32;height:96" coordorigin="7270,6269" coordsize="32,96" path="m7279,6365r7,-3l7292,6358r5,-6l7300,6344r2,-8l7302,6328r-3,-22l7290,6289r-14,-15l7270,6269e" filled="f" strokeweight=".06pt">
              <v:path arrowok="t"/>
            </v:shape>
            <v:shape id="_x0000_s6197" style="position:absolute;left:7338;top:6308;width:11;height:30" coordorigin="7338,6308" coordsize="11,30" path="m7338,6338r5,-6l7346,6325r3,-17e" filled="f" strokeweight=".06pt">
              <v:path arrowok="t"/>
            </v:shape>
            <v:shape id="_x0000_s6196" style="position:absolute;left:7328;top:6338;width:10;height:7" coordorigin="7328,6338" coordsize="10,7" path="m7328,6346r10,-8e" filled="f" strokeweight=".06pt">
              <v:path arrowok="t"/>
            </v:shape>
            <v:shape id="_x0000_s6195" style="position:absolute;left:7277;top:6239;width:68;height:65" coordorigin="7277,6239" coordsize="68,65" path="m7345,6304r-3,-18l7335,6268r-12,-15l7308,6243r-17,-4l7277,6242e" filled="f" strokeweight=".06pt">
              <v:path arrowok="t"/>
            </v:shape>
            <v:shape id="_x0000_s6194" style="position:absolute;left:6043;top:5407;width:41;height:44" coordorigin="6043,5407" coordsize="41,44" path="m6084,5412r-2,-2l6072,5407r-5,l6062,5408r-4,3l6054,5414r-4,3l6043,5434r7,17l6052,5452e" filled="f" strokeweight=".06pt">
              <v:path arrowok="t"/>
            </v:shape>
            <v:shape id="_x0000_s6193" style="position:absolute;left:8178;top:5442;width:52;height:56" coordorigin="8178,5442" coordsize="52,56" path="m8230,5448r-18,-6l8195,5448r-9,6l8178,5471r2,18l8189,5498e" filled="f" strokeweight=".06pt">
              <v:path arrowok="t"/>
            </v:shape>
            <v:shape id="_x0000_s6192" style="position:absolute;left:6862;top:5558;width:254;height:148" coordorigin="6862,5558" coordsize="254,148" path="m7116,5706l6862,5558e" filled="f" strokeweight=".06pt">
              <v:path arrowok="t"/>
            </v:shape>
            <v:shape id="_x0000_s6191" style="position:absolute;left:6025;top:5504;width:3571;height:1349" coordorigin="6025,5504" coordsize="3571,1349" path="m9596,5504l6025,6853e" filled="f" strokeweight=".06pt">
              <v:path arrowok="t"/>
            </v:shape>
            <v:shape id="_x0000_s6190" style="position:absolute;left:6358;top:5840;width:761;height:463" coordorigin="6358,5840" coordsize="761,463" path="m6358,5840r760,464e" filled="f" strokeweight=".06pt">
              <v:path arrowok="t"/>
            </v:shape>
            <v:shape id="_x0000_s6189" style="position:absolute;left:6668;top:4625;width:290;height:154" coordorigin="6668,4625" coordsize="290,154" path="m6959,4778l6668,4625e" filled="f" strokeweight=".06pt">
              <v:path arrowok="t"/>
            </v:shape>
            <v:shape id="_x0000_s6188" style="position:absolute;left:6625;top:4664;width:308;height:164" coordorigin="6625,4664" coordsize="308,164" path="m6934,4829l6625,4664e" filled="f" strokeweight=".06pt">
              <v:path arrowok="t"/>
            </v:shape>
            <v:shape id="_x0000_s6187" style="position:absolute;left:6862;top:5761;width:254;height:149" coordorigin="6862,5761" coordsize="254,149" path="m7116,5910l6862,5761e" filled="f" strokeweight=".06pt">
              <v:path arrowok="t"/>
            </v:shape>
            <v:shape id="_x0000_s6186" style="position:absolute;left:6571;top:5909;width:604;height:364" coordorigin="6571,5909" coordsize="604,364" path="m6571,5909r604,363e" filled="f" strokeweight=".06pt">
              <v:path arrowok="t"/>
            </v:shape>
            <v:shape id="_x0000_s6185" style="position:absolute;left:6571;top:5706;width:622;height:374" coordorigin="6571,5706" coordsize="622,374" path="m6571,5706r622,374e" filled="f" strokeweight=".06pt">
              <v:path arrowok="t"/>
            </v:shape>
            <v:shape id="_x0000_s6184" style="position:absolute;left:6050;top:5450;width:1123;height:683" coordorigin="6050,5450" coordsize="1123,683" path="m6050,5450r1124,683e" filled="f" strokeweight=".06pt">
              <v:path arrowok="t"/>
            </v:shape>
            <v:shape id="_x0000_s6183" style="position:absolute;left:6863;top:5642;width:254;height:145" coordorigin="6863,5642" coordsize="254,145" path="m6863,5642r254,146e" filled="f" strokeweight=".06pt">
              <v:path arrowok="t"/>
            </v:shape>
            <v:shape id="_x0000_s6182" style="position:absolute;left:6625;top:4868;width:308;height:164" coordorigin="6625,4868" coordsize="308,164" path="m6934,5033l6625,4868e" filled="f" strokeweight=".06pt">
              <v:path arrowok="t"/>
            </v:shape>
            <v:shape id="_x0000_s6181" style="position:absolute;left:6668;top:4829;width:292;height:154" coordorigin="6668,4829" coordsize="292,154" path="m6960,4982l6668,4829e" filled="f" strokeweight=".06pt">
              <v:path arrowok="t"/>
            </v:shape>
            <v:shape id="_x0000_s6180" style="position:absolute;left:6662;top:6472;width:326;height:127" coordorigin="6662,6472" coordsize="326,127" path="m6662,6599r327,-127e" filled="f" strokeweight=".06pt">
              <v:path arrowok="t"/>
            </v:shape>
            <v:shape id="_x0000_s6179" style="position:absolute;left:6686;top:6263;width:302;height:209" coordorigin="6686,6263" coordsize="302,209" path="m6989,6472l6686,6263e" filled="f" strokeweight=".06pt">
              <v:path arrowok="t"/>
            </v:shape>
            <v:shape id="_x0000_s6178" style="position:absolute;left:4807;top:4564;width:26;height:92" coordorigin="4807,4564" coordsize="26,92" path="m4832,4656r2,-20l4832,4616r-5,-19l4818,4579r-11,-15e" filled="f" strokeweight=".06pt">
              <v:path arrowok="t"/>
            </v:shape>
            <v:shape id="_x0000_s6177" style="position:absolute;left:6037;top:5056;width:29;height:29" coordorigin="6037,5056" coordsize="29,29" path="m6066,5059r-2,-1l6061,5056r-9,l6047,5058r-3,2l6042,5062r-1,3l6040,5068r-2,2l6037,5076r4,5l6046,5084e" filled="f" strokeweight=".06pt">
              <v:path arrowok="t"/>
            </v:shape>
            <v:shape id="_x0000_s6176" style="position:absolute;left:4399;top:4656;width:54;height:101" coordorigin="4399,4656" coordsize="54,101" path="m4432,4757r12,-11l4451,4731r3,-17l4451,4697r-7,-16l4434,4668r-13,-9l4405,4656r-6,e" filled="f" strokeweight=".06pt">
              <v:path arrowok="t"/>
            </v:shape>
            <v:shape id="_x0000_s6175" style="position:absolute;left:4339;top:4691;width:25;height:90" coordorigin="4339,4691" coordsize="25,90" path="m4339,4781r16,-9l4363,4756r1,-18l4360,4719r-8,-16l4341,4691r-1,e" filled="f" strokeweight=".06pt">
              <v:path arrowok="t"/>
            </v:shape>
            <v:shape id="_x0000_s6174" style="position:absolute;left:4309;top:4699;width:25;height:90" coordorigin="4309,4699" coordsize="25,90" path="m4309,4789r18,-10l4334,4758r,l4334,4739r-7,-19l4316,4704r-4,-5e" filled="f" strokeweight=".06pt">
              <v:path arrowok="t"/>
            </v:shape>
            <v:shape id="_x0000_s6173" style="position:absolute;left:4962;top:4534;width:25;height:90" coordorigin="4962,4534" coordsize="25,90" path="m4962,4624r6,-2l4975,4619r4,-5l4984,4608r2,-7l4987,4592r-1,-22l4980,4554r-13,-17l4964,4534e" filled="f" strokeweight=".06pt">
              <v:path arrowok="t"/>
            </v:shape>
            <v:shape id="_x0000_s6172" style="position:absolute;left:4933;top:4543;width:25;height:90" coordorigin="4933,4543" coordsize="25,90" path="m4933,4633r16,-9l4957,4609r1,-18l4954,4572r-8,-17l4934,4543e" filled="f" strokeweight=".06pt">
              <v:path arrowok="t"/>
            </v:shape>
            <v:shape id="_x0000_s6171" style="position:absolute;left:3598;top:4855;width:48;height:104" coordorigin="3598,4855" coordsize="48,104" path="m3622,4960r13,-12l3643,4932r2,-17l3643,4897r-8,-17l3623,4866r-15,-8l3598,4855e" filled="f" strokeweight=".06pt">
              <v:path arrowok="t"/>
            </v:shape>
            <v:shape id="_x0000_s6170" style="position:absolute;left:3589;top:4855;width:8;height:0" coordorigin="3589,4855" coordsize="8,0" path="m3598,4855r-9,e" filled="f" strokeweight=".06pt">
              <v:path arrowok="t"/>
            </v:shape>
            <v:shape id="_x0000_s6169" style="position:absolute;left:2856;top:4662;width:3169;height:2191" coordorigin="2856,4662" coordsize="3169,2191" path="m6025,6853l2856,4662e" filled="f" strokeweight=".06pt">
              <v:path arrowok="t"/>
            </v:shape>
            <v:shape id="_x0000_s6168" style="position:absolute;left:2855;top:5029;width:593;height:428" coordorigin="2855,5029" coordsize="593,428" path="m2855,5029r593,429e" filled="f" strokeweight=".06pt">
              <v:path arrowok="t"/>
            </v:shape>
            <v:shape id="_x0000_s6167" style="position:absolute;left:4722;top:5890;width:0;height:86" coordorigin="4722,5890" coordsize="0,86" path="m4722,5890r,85e" filled="f" strokeweight=".06pt">
              <v:path arrowok="t"/>
            </v:shape>
            <v:shape id="_x0000_s6166" style="position:absolute;left:5819;top:5830;width:0;height:422" coordorigin="5819,5830" coordsize="0,422" path="m5819,5830r,422e" filled="f" strokeweight=".06pt">
              <v:path arrowok="t"/>
            </v:shape>
            <v:shape id="_x0000_s6165" style="position:absolute;left:5683;top:5874;width:0;height:425" coordorigin="5683,5874" coordsize="0,425" path="m5683,5874r,425e" filled="f" strokeweight=".06pt">
              <v:path arrowok="t"/>
            </v:shape>
            <v:shape id="_x0000_s6164" style="position:absolute;left:5009;top:5656;width:1349;height:437" coordorigin="5009,5656" coordsize="1349,437" path="m6358,5656l5009,6092e" filled="f" strokeweight=".06pt">
              <v:path arrowok="t"/>
            </v:shape>
            <v:shape id="_x0000_s6163" style="position:absolute;left:4248;top:5558;width:761;height:534" coordorigin="4248,5558" coordsize="761,534" path="m4248,5558r761,534e" filled="f" strokeweight=".06pt">
              <v:path arrowok="t"/>
            </v:shape>
            <v:shape id="_x0000_s6162" style="position:absolute;left:4811;top:5862;width:289;height:200" coordorigin="4811,5862" coordsize="289,200" path="m4811,5862r289,200e" filled="f" strokeweight=".06pt">
              <v:path arrowok="t"/>
            </v:shape>
            <v:shape id="_x0000_s6161" style="position:absolute;left:6358;top:5656;width:0;height:410" coordorigin="6358,5656" coordsize="0,410" path="m6358,5656r,410e" filled="f" strokeweight=".06pt">
              <v:path arrowok="t"/>
            </v:shape>
            <v:shape id="_x0000_s6160" style="position:absolute;left:3893;top:6988;width:202;height:386" coordorigin="3893,6988" coordsize="202,386" path="m3893,7374r201,-386e" filled="f" strokeweight=".06pt">
              <v:path arrowok="t"/>
            </v:shape>
            <v:shape id="_x0000_s6159" style="position:absolute;left:4061;top:6728;width:1;height:0" coordorigin="4061,6728" coordsize="1,0" path="m4061,6728r1,e" filled="f" strokeweight=".06pt">
              <v:path arrowok="t"/>
            </v:shape>
            <v:shape id="_x0000_s6158" style="position:absolute;left:5513;top:6304;width:1;height:0" coordorigin="5513,6304" coordsize="1,0" path="m5513,6304r1,e" filled="f" strokeweight=".06pt">
              <v:path arrowok="t"/>
            </v:shape>
            <v:shape id="_x0000_s6157" style="position:absolute;left:5479;top:6312;width:1;height:0" coordorigin="5479,6312" coordsize="1,0" path="m5479,6312r1,e" filled="f" strokeweight=".06pt">
              <v:path arrowok="t"/>
            </v:shape>
            <v:shape id="_x0000_s6156" style="position:absolute;left:4405;top:6600;width:1;height:0" coordorigin="4405,6600" coordsize="1,0" path="m4405,6600r1,e" filled="f" strokeweight=".06pt">
              <v:path arrowok="t"/>
            </v:shape>
            <v:shape id="_x0000_s6155" style="position:absolute;left:4204;top:6654;width:1;height:0" coordorigin="4204,6654" coordsize="1,0" path="m4204,6654r1,e" filled="f" strokeweight=".06pt">
              <v:path arrowok="t"/>
            </v:shape>
            <v:shape id="_x0000_s6154" style="position:absolute;left:4170;top:6664;width:1;height:0" coordorigin="4170,6664" coordsize="1,0" path="m4170,6664r1,e" filled="f" strokeweight=".06pt">
              <v:path arrowok="t"/>
            </v:shape>
            <v:shape id="_x0000_s6153" style="position:absolute;left:4136;top:6672;width:1;height:0" coordorigin="4136,6672" coordsize="1,0" path="m4136,6672r2,e" filled="f" strokeweight=".06pt">
              <v:path arrowok="t"/>
            </v:shape>
            <v:shape id="_x0000_s6152" style="position:absolute;left:4103;top:6682;width:1;height:0" coordorigin="4103,6682" coordsize="1,0" path="m4103,6682r1,e" filled="f" strokeweight=".06pt">
              <v:path arrowok="t"/>
            </v:shape>
            <v:shape id="_x0000_s6151" style="position:absolute;left:4446;top:6553;width:1;height:0" coordorigin="4446,6553" coordsize="1,0" path="m4446,6553r1,e" filled="f" strokeweight=".06pt">
              <v:path arrowok="t"/>
            </v:shape>
            <v:shape id="_x0000_s6150" style="position:absolute;left:4345;top:6580;width:1;height:0" coordorigin="4345,6580" coordsize="1,0" path="m4345,6580r1,e" filled="f" strokeweight=".06pt">
              <v:path arrowok="t"/>
            </v:shape>
            <v:shape id="_x0000_s6149" style="position:absolute;left:4312;top:6589;width:1;height:0" coordorigin="4312,6589" coordsize="1,0" path="m4312,6589r1,e" filled="f" strokeweight=".06pt">
              <v:path arrowok="t"/>
            </v:shape>
            <v:shape id="_x0000_s6148" style="position:absolute;left:4278;top:6598;width:1;height:0" coordorigin="4278,6598" coordsize="1,0" path="m4278,6598r1,e" filled="f" strokeweight=".06pt">
              <v:path arrowok="t"/>
            </v:shape>
            <v:shape id="_x0000_s6147" style="position:absolute;left:4244;top:6607;width:1;height:0" coordorigin="4244,6607" coordsize="1,0" path="m4244,6607r2,e" filled="f" strokeweight=".06pt">
              <v:path arrowok="t"/>
            </v:shape>
            <v:shape id="_x0000_s6146" style="position:absolute;left:4211;top:6616;width:1;height:0" coordorigin="4211,6616" coordsize="1,0" path="m4211,6616r1,e" filled="f" strokeweight=".06pt">
              <v:path arrowok="t"/>
            </v:shape>
            <v:shape id="_x0000_s6145" style="position:absolute;left:5461;top:6245;width:1;height:0" coordorigin="5461,6245" coordsize="1,0" path="m5461,6245r1,e" filled="f" strokeweight=".06pt">
              <v:path arrowok="t"/>
            </v:shape>
            <v:shape id="_x0000_s6144" style="position:absolute;left:5428;top:6254;width:1;height:0" coordorigin="5428,6254" coordsize="1,0" path="m5428,6254r1,e" filled="f" strokeweight=".06pt">
              <v:path arrowok="t"/>
            </v:shape>
            <v:shape id="_x0000_s6143" style="position:absolute;left:4387;top:6533;width:1;height:0" coordorigin="4387,6533" coordsize="1,0" path="m4387,6533r1,e" filled="f" strokeweight=".06pt">
              <v:path arrowok="t"/>
            </v:shape>
            <v:shape id="_x0000_s6142" style="position:absolute;left:4354;top:6542;width:1;height:0" coordorigin="4354,6542" coordsize="1,0" path="m4354,6542r1,e" filled="f" strokeweight=".06pt">
              <v:path arrowok="t"/>
            </v:shape>
            <v:shape id="_x0000_s6141" style="position:absolute;left:4152;top:6596;width:1;height:0" coordorigin="4152,6596" coordsize="1,0" path="m4152,6596r1,e" filled="f" strokeweight=".06pt">
              <v:path arrowok="t"/>
            </v:shape>
            <v:shape id="_x0000_s6140" style="position:absolute;left:4118;top:6606;width:1;height:0" coordorigin="4118,6606" coordsize="1,0" path="m4118,6606r2,e" filled="f" strokeweight=".06pt">
              <v:path arrowok="t"/>
            </v:shape>
            <v:shape id="_x0000_s6139" style="position:absolute;left:4085;top:6614;width:1;height:0" coordorigin="4085,6614" coordsize="1,0" path="m4085,6614r1,e" filled="f" strokeweight=".06pt">
              <v:path arrowok="t"/>
            </v:shape>
            <v:shape id="_x0000_s6138" style="position:absolute;left:4495;top:6468;width:1;height:0" coordorigin="4495,6468" coordsize="1,0" path="m4495,6468r1,e" filled="f" strokeweight=".06pt">
              <v:path arrowok="t"/>
            </v:shape>
            <v:shape id="_x0000_s6137" style="position:absolute;left:4462;top:6476;width:1;height:0" coordorigin="4462,6476" coordsize="1,0" path="m4462,6476r1,e" filled="f" strokeweight=".06pt">
              <v:path arrowok="t"/>
            </v:shape>
            <v:shape id="_x0000_s6136" style="position:absolute;left:4428;top:6486;width:1;height:0" coordorigin="4428,6486" coordsize="1,0" path="m4428,6486r1,e" filled="f" strokeweight=".06pt">
              <v:path arrowok="t"/>
            </v:shape>
            <v:shape id="_x0000_s6135" style="position:absolute;left:4394;top:6494;width:1;height:0" coordorigin="4394,6494" coordsize="1,0" path="m4394,6494r2,e" filled="f" strokeweight=".06pt">
              <v:path arrowok="t"/>
            </v:shape>
            <v:shape id="_x0000_s6134" style="position:absolute;left:4294;top:6522;width:1;height:0" coordorigin="4294,6522" coordsize="1,0" path="m4294,6522r1,e" filled="f" strokeweight=".06pt">
              <v:path arrowok="t"/>
            </v:shape>
            <v:shape id="_x0000_s6133" style="position:absolute;left:4260;top:6532;width:1;height:0" coordorigin="4260,6532" coordsize="1,0" path="m4260,6532r1,e" filled="f" strokeweight=".06pt">
              <v:path arrowok="t"/>
            </v:shape>
            <v:shape id="_x0000_s6132" style="position:absolute;left:4226;top:6540;width:1;height:0" coordorigin="4226,6540" coordsize="1,0" path="m4226,6540r2,e" filled="f" strokeweight=".06pt">
              <v:path arrowok="t"/>
            </v:shape>
            <v:shape id="_x0000_s6131" style="position:absolute;left:4193;top:6550;width:1;height:0" coordorigin="4193,6550" coordsize="1,0" path="m4193,6550r1,e" filled="f" strokeweight=".06pt">
              <v:path arrowok="t"/>
            </v:shape>
            <v:shape id="_x0000_s6130" style="position:absolute;left:5376;top:6196;width:1;height:0" coordorigin="5376,6196" coordsize="1,0" path="m5376,6196r1,e" filled="f" strokeweight=".06pt">
              <v:path arrowok="t"/>
            </v:shape>
            <v:shape id="_x0000_s6129" style="position:absolute;left:4336;top:6475;width:1;height:0" coordorigin="4336,6475" coordsize="1,0" path="m4336,6475r1,e" filled="f" strokeweight=".06pt">
              <v:path arrowok="t"/>
            </v:shape>
            <v:shape id="_x0000_s6128" style="position:absolute;left:4134;top:6529;width:1;height:0" coordorigin="4134,6529" coordsize="1,0" path="m4134,6529r1,e" filled="f" strokeweight=".06pt">
              <v:path arrowok="t"/>
            </v:shape>
            <v:shape id="_x0000_s6127" style="position:absolute;left:4578;top:6373;width:1;height:0" coordorigin="4578,6373" coordsize="1,0" path="m4578,6373r1,e" filled="f" strokeweight=".06pt">
              <v:path arrowok="t"/>
            </v:shape>
            <v:shape id="_x0000_s6126" style="position:absolute;left:4544;top:6383;width:1;height:0" coordorigin="4544,6383" coordsize="1,0" path="m4544,6383r2,e" filled="f" strokeweight=".06pt">
              <v:path arrowok="t"/>
            </v:shape>
            <v:shape id="_x0000_s6125" style="position:absolute;left:4511;top:6391;width:1;height:0" coordorigin="4511,6391" coordsize="1,0" path="m4511,6391r1,e" filled="f" strokeweight=".06pt">
              <v:path arrowok="t"/>
            </v:shape>
            <v:shape id="_x0000_s6124" style="position:absolute;left:4477;top:6401;width:1;height:0" coordorigin="4477,6401" coordsize="1,0" path="m4477,6401r1,e" filled="f" strokeweight=".06pt">
              <v:path arrowok="t"/>
            </v:shape>
            <v:shape id="_x0000_s6123" style="position:absolute;left:4444;top:6410;width:1;height:0" coordorigin="4444,6410" coordsize="1,0" path="m4444,6410r1,e" filled="f" strokeweight=".06pt">
              <v:path arrowok="t"/>
            </v:shape>
            <v:shape id="_x0000_s6122" style="position:absolute;left:4410;top:6419;width:1;height:0" coordorigin="4410,6419" coordsize="1,0" path="m4410,6419r1,e" filled="f" strokeweight=".06pt">
              <v:path arrowok="t"/>
            </v:shape>
            <v:shape id="_x0000_s6121" style="position:absolute;left:4376;top:6428;width:1;height:0" coordorigin="4376,6428" coordsize="1,0" path="m4376,6428r2,e" filled="f" strokeweight=".06pt">
              <v:path arrowok="t"/>
            </v:shape>
            <v:shape id="_x0000_s6120" style="position:absolute;left:4242;top:6464;width:1;height:0" coordorigin="4242,6464" coordsize="1,0" path="m4242,6464r1,e" filled="f" strokeweight=".06pt">
              <v:path arrowok="t"/>
            </v:shape>
            <v:shape id="_x0000_s6119" style="position:absolute;left:4208;top:6473;width:1;height:0" coordorigin="4208,6473" coordsize="1,0" path="m4208,6473r2,e" filled="f" strokeweight=".06pt">
              <v:path arrowok="t"/>
            </v:shape>
            <v:shape id="_x0000_s6118" style="position:absolute;left:4175;top:6482;width:1;height:0" coordorigin="4175,6482" coordsize="1,0" path="m4175,6482r1,e" filled="f" strokeweight=".06pt">
              <v:path arrowok="t"/>
            </v:shape>
            <v:shape id="_x0000_s6117" style="position:absolute;left:5291;top:6146;width:1;height:0" coordorigin="5291,6146" coordsize="1,0" path="m5291,6146r1,e" filled="f" strokeweight=".06pt">
              <v:path arrowok="t"/>
            </v:shape>
            <v:shape id="_x0000_s6116" style="position:absolute;left:4318;top:6408;width:1;height:0" coordorigin="4318,6408" coordsize="1,0" path="m4318,6408r1,e" filled="f" strokeweight=".06pt">
              <v:path arrowok="t"/>
            </v:shape>
            <v:shape id="_x0000_s6115" style="position:absolute;left:4284;top:6416;width:1;height:0" coordorigin="4284,6416" coordsize="1,0" path="m4284,6416r1,e" filled="f" strokeweight=".06pt">
              <v:path arrowok="t"/>
            </v:shape>
            <v:shape id="_x0000_s6114" style="position:absolute;left:4661;top:6280;width:1;height:0" coordorigin="4661,6280" coordsize="1,0" path="m4661,6280r1,e" filled="f" strokeweight=".06pt">
              <v:path arrowok="t"/>
            </v:shape>
            <v:shape id="_x0000_s6113" style="position:absolute;left:4627;top:6288;width:1;height:0" coordorigin="4627,6288" coordsize="1,0" path="m4627,6288r1,e" filled="f" strokeweight=".06pt">
              <v:path arrowok="t"/>
            </v:shape>
            <v:shape id="_x0000_s6112" style="position:absolute;left:4594;top:6298;width:1;height:0" coordorigin="4594,6298" coordsize="1,0" path="m4594,6298r1,e" filled="f" strokeweight=".06pt">
              <v:path arrowok="t"/>
            </v:shape>
            <v:shape id="_x0000_s6111" style="position:absolute;left:4560;top:6307;width:1;height:0" coordorigin="4560,6307" coordsize="1,0" path="m4560,6307r1,e" filled="f" strokeweight=".06pt">
              <v:path arrowok="t"/>
            </v:shape>
            <v:shape id="_x0000_s6110" style="position:absolute;left:4493;top:6325;width:1;height:0" coordorigin="4493,6325" coordsize="1,0" path="m4493,6325r1,e" filled="f" strokeweight=".06pt">
              <v:path arrowok="t"/>
            </v:shape>
            <v:shape id="_x0000_s6109" style="position:absolute;left:4459;top:6334;width:1;height:0" coordorigin="4459,6334" coordsize="1,0" path="m4459,6334r1,e" filled="f" strokeweight=".06pt">
              <v:path arrowok="t"/>
            </v:shape>
            <v:shape id="_x0000_s6108" style="position:absolute;left:4426;top:6343;width:1;height:0" coordorigin="4426,6343" coordsize="1,0" path="m4426,6343r1,e" filled="f" strokeweight=".06pt">
              <v:path arrowok="t"/>
            </v:shape>
            <v:shape id="_x0000_s6107" style="position:absolute;left:4392;top:6352;width:1;height:0" coordorigin="4392,6352" coordsize="1,0" path="m4392,6352r1,e" filled="f" strokeweight=".06pt">
              <v:path arrowok="t"/>
            </v:shape>
            <v:shape id="_x0000_s6106" style="position:absolute;left:4358;top:6361;width:1;height:0" coordorigin="4358,6361" coordsize="1,0" path="m4358,6361r2,e" filled="f" strokeweight=".06pt">
              <v:path arrowok="t"/>
            </v:shape>
            <v:shape id="_x0000_s6105" style="position:absolute;left:4325;top:6370;width:1;height:0" coordorigin="4325,6370" coordsize="1,0" path="m4325,6370r1,e" filled="f" strokeweight=".06pt">
              <v:path arrowok="t"/>
            </v:shape>
            <v:shape id="_x0000_s6104" style="position:absolute;left:5206;top:6097;width:1;height:0" coordorigin="5206,6097" coordsize="1,0" path="m5206,6097r1,e" filled="f" strokeweight=".06pt">
              <v:path arrowok="t"/>
            </v:shape>
            <v:shape id="_x0000_s6103" style="position:absolute;left:4300;top:6341;width:1;height:0" coordorigin="4300,6341" coordsize="1,0" path="m4300,6341r1,e" filled="f" strokeweight=".06pt">
              <v:path arrowok="t"/>
            </v:shape>
            <v:shape id="_x0000_s6102" style="position:absolute;left:4266;top:6349;width:1;height:0" coordorigin="4266,6349" coordsize="1,0" path="m4266,6349r1,e" filled="f" strokeweight=".06pt">
              <v:path arrowok="t"/>
            </v:shape>
            <v:shape id="_x0000_s6101" style="position:absolute;left:4232;top:6359;width:1;height:0" coordorigin="4232,6359" coordsize="1,0" path="m4232,6359r2,e" filled="f" strokeweight=".06pt">
              <v:path arrowok="t"/>
            </v:shape>
            <v:shape id="_x0000_s6100" style="position:absolute;left:5147;top:6078;width:1;height:0" coordorigin="5147,6078" coordsize="1,0" path="m5147,6078r1,e" filled="f" strokeweight=".06pt">
              <v:path arrowok="t"/>
            </v:shape>
            <v:shape id="_x0000_s6099" style="position:absolute;left:4710;top:6194;width:1;height:0" coordorigin="4710,6194" coordsize="1,0" path="m4710,6194r1,e" filled="f" strokeweight=".06pt">
              <v:path arrowok="t"/>
            </v:shape>
            <v:shape id="_x0000_s6098" style="position:absolute;left:4676;top:6204;width:1;height:0" coordorigin="4676,6204" coordsize="1,0" path="m4676,6204r2,e" filled="f" strokeweight=".06pt">
              <v:path arrowok="t"/>
            </v:shape>
            <v:shape id="_x0000_s6097" style="position:absolute;left:4643;top:6212;width:1;height:0" coordorigin="4643,6212" coordsize="1,0" path="m4643,6212r1,e" filled="f" strokeweight=".06pt">
              <v:path arrowok="t"/>
            </v:shape>
            <v:shape id="_x0000_s6096" style="position:absolute;left:4609;top:6222;width:1;height:0" coordorigin="4609,6222" coordsize="1,0" path="m4609,6222r1,e" filled="f" strokeweight=".06pt">
              <v:path arrowok="t"/>
            </v:shape>
            <v:shape id="_x0000_s6095" style="position:absolute;left:4576;top:6230;width:1;height:0" coordorigin="4576,6230" coordsize="1,0" path="m4576,6230r1,e" filled="f" strokeweight=".06pt">
              <v:path arrowok="t"/>
            </v:shape>
            <v:shape id="_x0000_s6094" style="position:absolute;left:4542;top:6240;width:1;height:0" coordorigin="4542,6240" coordsize="1,0" path="m4542,6240r1,e" filled="f" strokeweight=".06pt">
              <v:path arrowok="t"/>
            </v:shape>
            <v:shape id="_x0000_s6093" style="position:absolute;left:4508;top:6248;width:1;height:0" coordorigin="4508,6248" coordsize="1,0" path="m4508,6248r2,e" filled="f" strokeweight=".06pt">
              <v:path arrowok="t"/>
            </v:shape>
            <v:shape id="_x0000_s6092" style="position:absolute;left:4475;top:6258;width:1;height:0" coordorigin="4475,6258" coordsize="1,0" path="m4475,6258r1,e" filled="f" strokeweight=".06pt">
              <v:path arrowok="t"/>
            </v:shape>
            <v:shape id="_x0000_s6091" style="position:absolute;left:4441;top:6266;width:1;height:0" coordorigin="4441,6266" coordsize="1,0" path="m4441,6266r1,e" filled="f" strokeweight=".06pt">
              <v:path arrowok="t"/>
            </v:shape>
            <v:shape id="_x0000_s6090" style="position:absolute;left:4408;top:6276;width:1;height:0" coordorigin="4408,6276" coordsize="1,0" path="m4408,6276r1,e" filled="f" strokeweight=".06pt">
              <v:path arrowok="t"/>
            </v:shape>
            <v:shape id="_x0000_s6089" style="position:absolute;left:4374;top:6284;width:1;height:0" coordorigin="4374,6284" coordsize="1,0" path="m4374,6284r1,e" filled="f" strokeweight=".06pt">
              <v:path arrowok="t"/>
            </v:shape>
            <v:shape id="_x0000_s6088" style="position:absolute;left:4340;top:6294;width:1;height:0" coordorigin="4340,6294" coordsize="1,0" path="m4340,6294r2,e" filled="f" strokeweight=".06pt">
              <v:path arrowok="t"/>
            </v:shape>
            <v:shape id="_x0000_s6087" style="position:absolute;left:4307;top:6302;width:1;height:0" coordorigin="4307,6302" coordsize="1,0" path="m4307,6302r1,e" filled="f" strokeweight=".06pt">
              <v:path arrowok="t"/>
            </v:shape>
            <v:shape id="_x0000_s6086" style="position:absolute;left:5020;top:6076;width:1;height:0" coordorigin="5020,6076" coordsize="1,0" path="m5020,6076r1,e" filled="f" strokeweight=".06pt">
              <v:path arrowok="t"/>
            </v:shape>
            <v:shape id="_x0000_s6085" style="position:absolute;left:4986;top:6084;width:1;height:0" coordorigin="4986,6084" coordsize="1,0" path="m4986,6084r1,e" filled="f" strokeweight=".06pt">
              <v:path arrowok="t"/>
            </v:shape>
            <v:shape id="_x0000_s6084" style="position:absolute;left:4952;top:6094;width:1;height:0" coordorigin="4952,6094" coordsize="1,0" path="m4952,6094r2,e" filled="f" strokeweight=".06pt">
              <v:path arrowok="t"/>
            </v:shape>
            <v:shape id="_x0000_s6083" style="position:absolute;left:4717;top:6156;width:1;height:0" coordorigin="4717,6156" coordsize="1,0" path="m4717,6156r1,e" filled="f" strokeweight=".06pt">
              <v:path arrowok="t"/>
            </v:shape>
            <v:shape id="_x0000_s6082" style="position:absolute;left:4483;top:6220;width:1;height:0" coordorigin="4483,6220" coordsize="1,0" path="m4483,6220r1,e" filled="f" strokeweight=".06pt">
              <v:path arrowok="t"/>
            </v:shape>
            <v:shape id="_x0000_s6081" style="position:absolute;left:5095;top:6019;width:1;height:0" coordorigin="5095,6019" coordsize="1,0" path="m5095,6019r1,e" filled="f" strokeweight=".06pt">
              <v:path arrowok="t"/>
            </v:shape>
            <v:shape id="_x0000_s6080" style="position:absolute;left:5062;top:6028;width:1;height:0" coordorigin="5062,6028" coordsize="1,0" path="m5062,6028r1,e" filled="f" strokeweight=".06pt">
              <v:path arrowok="t"/>
            </v:shape>
            <v:shape id="_x0000_s6079" style="position:absolute;left:4894;top:6073;width:1;height:0" coordorigin="4894,6073" coordsize="1,0" path="m4894,6073r1,e" filled="f" strokeweight=".06pt">
              <v:path arrowok="t"/>
            </v:shape>
            <v:shape id="_x0000_s6078" style="position:absolute;left:4860;top:6083;width:1;height:0" coordorigin="4860,6083" coordsize="1,0" path="m4860,6083r1,e" filled="f" strokeweight=".06pt">
              <v:path arrowok="t"/>
            </v:shape>
            <v:shape id="_x0000_s6077" style="position:absolute;left:4826;top:6091;width:1;height:0" coordorigin="4826,6091" coordsize="1,0" path="m4826,6091r2,e" filled="f" strokeweight=".06pt">
              <v:path arrowok="t"/>
            </v:shape>
            <v:shape id="_x0000_s6076" style="position:absolute;left:4793;top:6101;width:1;height:0" coordorigin="4793,6101" coordsize="1,0" path="m4793,6101r1,e" filled="f" strokeweight=".06pt">
              <v:path arrowok="t"/>
            </v:shape>
            <v:shape id="_x0000_s6075" style="position:absolute;left:4759;top:6109;width:1;height:0" coordorigin="4759,6109" coordsize="1,0" path="m4759,6109r1,e" filled="f" strokeweight=".06pt">
              <v:path arrowok="t"/>
            </v:shape>
            <v:shape id="_x0000_s6074" style="position:absolute;left:4658;top:6137;width:1;height:0" coordorigin="4658,6137" coordsize="1,0" path="m4658,6137r2,e" filled="f" strokeweight=".06pt">
              <v:path arrowok="t"/>
            </v:shape>
            <v:shape id="_x0000_s6073" style="position:absolute;left:4625;top:6145;width:1;height:0" coordorigin="4625,6145" coordsize="1,0" path="m4625,6145r1,e" filled="f" strokeweight=".06pt">
              <v:path arrowok="t"/>
            </v:shape>
            <v:shape id="_x0000_s6072" style="position:absolute;left:4591;top:6155;width:1;height:0" coordorigin="4591,6155" coordsize="1,0" path="m4591,6155r1,e" filled="f" strokeweight=".06pt">
              <v:path arrowok="t"/>
            </v:shape>
            <v:shape id="_x0000_s6071" style="position:absolute;left:4558;top:6163;width:1;height:0" coordorigin="4558,6163" coordsize="1,0" path="m4558,6163r1,e" filled="f" strokeweight=".06pt">
              <v:path arrowok="t"/>
            </v:shape>
            <v:shape id="_x0000_s6070" style="position:absolute;left:4524;top:6173;width:1;height:0" coordorigin="4524,6173" coordsize="1,0" path="m4524,6173r1,e" filled="f" strokeweight=".06pt">
              <v:path arrowok="t"/>
            </v:shape>
            <v:shape id="_x0000_s6069" style="position:absolute;left:4490;top:6181;width:1;height:0" coordorigin="4490,6181" coordsize="1,0" path="m4490,6181r2,e" filled="f" strokeweight=".06pt">
              <v:path arrowok="t"/>
            </v:shape>
            <v:shape id="_x0000_s6068" style="position:absolute;left:4423;top:6199;width:1;height:0" coordorigin="4423,6199" coordsize="1,0" path="m4423,6199r1,e" filled="f" strokeweight=".06pt">
              <v:path arrowok="t"/>
            </v:shape>
            <v:shape id="_x0000_s6067" style="position:absolute;left:4390;top:6209;width:1;height:0" coordorigin="4390,6209" coordsize="1,0" path="m4390,6209r1,e" filled="f" strokeweight=".06pt">
              <v:path arrowok="t"/>
            </v:shape>
            <v:shape id="_x0000_s6066" style="position:absolute;left:4356;top:6217;width:1;height:0" coordorigin="4356,6217" coordsize="1,0" path="m4356,6217r1,e" filled="f" strokeweight=".06pt">
              <v:path arrowok="t"/>
            </v:shape>
            <v:shape id="_x0000_s6065" style="position:absolute;left:4322;top:6226;width:1;height:0" coordorigin="4322,6226" coordsize="1,0" path="m4322,6226r2,e" filled="f" strokeweight=".06pt">
              <v:path arrowok="t"/>
            </v:shape>
            <v:shape id="_x0000_s6064" style="position:absolute;left:5002;top:6008;width:1;height:0" coordorigin="5002,6008" coordsize="1,0" path="m5002,6008r1,e" filled="f" strokeweight=".06pt">
              <v:path arrowok="t"/>
            </v:shape>
            <v:shape id="_x0000_s6063" style="position:absolute;left:4968;top:6018;width:1;height:0" coordorigin="4968,6018" coordsize="1,0" path="m4968,6018r1,e" filled="f" strokeweight=".06pt">
              <v:path arrowok="t"/>
            </v:shape>
            <v:shape id="_x0000_s6062" style="position:absolute;left:4934;top:6026;width:1;height:0" coordorigin="4934,6026" coordsize="1,0" path="m4934,6026r2,e" filled="f" strokeweight=".06pt">
              <v:path arrowok="t"/>
            </v:shape>
            <v:shape id="_x0000_s6061" style="position:absolute;left:4901;top:6036;width:1;height:0" coordorigin="4901,6036" coordsize="1,0" path="m4901,6036r1,e" filled="f" strokeweight=".06pt">
              <v:path arrowok="t"/>
            </v:shape>
            <v:shape id="_x0000_s6060" style="position:absolute;left:4842;top:6016;width:1;height:0" coordorigin="4842,6016" coordsize="1,0" path="m4842,6016r1,e" filled="f" strokeweight=".06pt">
              <v:path arrowok="t"/>
            </v:shape>
            <v:shape id="_x0000_s6059" style="position:absolute;left:4808;top:6024;width:1;height:0" coordorigin="4808,6024" coordsize="1,0" path="m4808,6024r2,e" filled="f" strokeweight=".06pt">
              <v:path arrowok="t"/>
            </v:shape>
            <v:shape id="_x0000_s6058" style="position:absolute;left:4775;top:6034;width:1;height:0" coordorigin="4775,6034" coordsize="1,0" path="m4775,6034r1,e" filled="f" strokeweight=".06pt">
              <v:path arrowok="t"/>
            </v:shape>
            <v:shape id="_x0000_s6057" style="position:absolute;left:4741;top:6042;width:1;height:0" coordorigin="4741,6042" coordsize="1,0" path="m4741,6042r1,e" filled="f" strokeweight=".06pt">
              <v:path arrowok="t"/>
            </v:shape>
            <v:shape id="_x0000_s6056" style="position:absolute;left:4708;top:6052;width:1;height:0" coordorigin="4708,6052" coordsize="1,0" path="m4708,6052r1,e" filled="f" strokeweight=".06pt">
              <v:path arrowok="t"/>
            </v:shape>
            <v:shape id="_x0000_s6055" style="position:absolute;left:4640;top:6070;width:1;height:0" coordorigin="4640,6070" coordsize="1,0" path="m4640,6070r2,e" filled="f" strokeweight=".06pt">
              <v:path arrowok="t"/>
            </v:shape>
            <v:shape id="_x0000_s6054" style="position:absolute;left:4607;top:6078;width:1;height:0" coordorigin="4607,6078" coordsize="1,0" path="m4607,6078r1,e" filled="f" strokeweight=".06pt">
              <v:path arrowok="t"/>
            </v:shape>
            <v:shape id="_x0000_s6053" style="position:absolute;left:4573;top:6088;width:1;height:0" coordorigin="4573,6088" coordsize="1,0" path="m4573,6088r1,e" filled="f" strokeweight=".06pt">
              <v:path arrowok="t"/>
            </v:shape>
            <v:shape id="_x0000_s6052" style="position:absolute;left:4540;top:6096;width:1;height:0" coordorigin="4540,6096" coordsize="1,0" path="m4540,6096r1,e" filled="f" strokeweight=".06pt">
              <v:path arrowok="t"/>
            </v:shape>
            <v:shape id="_x0000_s6051" style="position:absolute;left:4506;top:6104;width:1;height:0" coordorigin="4506,6104" coordsize="1,0" path="m4506,6104r1,e" filled="f" strokeweight=".06pt">
              <v:path arrowok="t"/>
            </v:shape>
            <v:shape id="_x0000_s6050" style="position:absolute;left:4472;top:6114;width:1;height:0" coordorigin="4472,6114" coordsize="1,0" path="m4472,6114r2,e" filled="f" strokeweight=".06pt">
              <v:path arrowok="t"/>
            </v:shape>
            <v:shape id="_x0000_s6049" style="position:absolute;left:4439;top:6122;width:1;height:0" coordorigin="4439,6122" coordsize="1,0" path="m4439,6122r1,e" filled="f" strokeweight=".06pt">
              <v:path arrowok="t"/>
            </v:shape>
            <v:shape id="_x0000_s6048" style="position:absolute;left:4916;top:5959;width:1;height:0" coordorigin="4916,5959" coordsize="1,0" path="m4916,5959r2,e" filled="f" strokeweight=".06pt">
              <v:path arrowok="t"/>
            </v:shape>
            <v:shape id="_x0000_s6047" style="position:absolute;left:4883;top:5968;width:1;height:0" coordorigin="4883,5968" coordsize="1,0" path="m4883,5968r1,e" filled="f" strokeweight=".06pt">
              <v:path arrowok="t"/>
            </v:shape>
            <v:shape id="_x0000_s6046" style="position:absolute;left:4648;top:6031;width:1;height:0" coordorigin="4648,6031" coordsize="1,0" path="m4648,6031r1,e" filled="f" strokeweight=".06pt">
              <v:path arrowok="t"/>
            </v:shape>
            <v:shape id="_x0000_s6045" style="position:absolute;left:4824;top:5948;width:1;height:0" coordorigin="4824,5948" coordsize="1,0" path="m4824,5948r1,e" filled="f" strokeweight=".06pt">
              <v:path arrowok="t"/>
            </v:shape>
            <v:shape id="_x0000_s6044" style="position:absolute;left:4790;top:5957;width:1;height:0" coordorigin="4790,5957" coordsize="1,0" path="m4790,5957r2,e" filled="f" strokeweight=".06pt">
              <v:path arrowok="t"/>
            </v:shape>
            <v:shape id="_x0000_s6043" style="position:absolute;left:4757;top:5966;width:1;height:0" coordorigin="4757,5966" coordsize="1,0" path="m4757,5966r1,e" filled="f" strokeweight=".06pt">
              <v:path arrowok="t"/>
            </v:shape>
            <v:shape id="_x0000_s6042" style="position:absolute;left:4690;top:5984;width:1;height:0" coordorigin="4690,5984" coordsize="1,0" path="m4690,5984r1,e" filled="f" strokeweight=".06pt">
              <v:path arrowok="t"/>
            </v:shape>
            <v:shape id="_x0000_s6041" style="position:absolute;left:4656;top:5993;width:1;height:0" coordorigin="4656,5993" coordsize="1,0" path="m4656,5993r1,e" filled="f" strokeweight=".06pt">
              <v:path arrowok="t"/>
            </v:shape>
            <v:shape id="_x0000_s6040" style="position:absolute;left:4589;top:6011;width:1;height:0" coordorigin="4589,6011" coordsize="1,0" path="m4589,6011r1,e" filled="f" strokeweight=".06pt">
              <v:path arrowok="t"/>
            </v:shape>
            <v:shape id="_x0000_s6039" style="position:absolute;left:4555;top:6019;width:1;height:0" coordorigin="4555,6019" coordsize="1,0" path="m4555,6019r1,e" filled="f" strokeweight=".06pt">
              <v:path arrowok="t"/>
            </v:shape>
            <v:shape id="_x0000_s6038" style="position:absolute;left:4262;top:6674;width:1;height:0" coordorigin="4262,6674" coordsize="1,0" path="m4262,6674r2,e" filled="f" strokeweight=".06pt">
              <v:path arrowok="t"/>
            </v:shape>
            <v:shape id="_x0000_s6037" style="position:absolute;left:4296;top:6666;width:1;height:0" coordorigin="4296,6666" coordsize="1,0" path="m4296,6666r1,e" filled="f" strokeweight=".06pt">
              <v:path arrowok="t"/>
            </v:shape>
            <v:shape id="_x0000_s6036" style="position:absolute;left:4330;top:6656;width:1;height:0" coordorigin="4330,6656" coordsize="1,0" path="m4330,6656r1,e" filled="f" strokeweight=".06pt">
              <v:path arrowok="t"/>
            </v:shape>
            <v:shape id="_x0000_s6035" style="position:absolute;left:4363;top:6648;width:1;height:0" coordorigin="4363,6648" coordsize="1,0" path="m4363,6648r1,e" filled="f" strokeweight=".06pt">
              <v:path arrowok="t"/>
            </v:shape>
            <v:shape id="_x0000_s6034" style="position:absolute;left:4154;top:6739;width:1;height:0" coordorigin="4154,6739" coordsize="1,0" path="m4154,6739r2,e" filled="f" strokeweight=".06pt">
              <v:path arrowok="t"/>
            </v:shape>
            <v:shape id="_x0000_s6033" style="position:absolute;left:4188;top:6731;width:1;height:0" coordorigin="4188,6731" coordsize="1,0" path="m4188,6731r1,e" filled="f" strokeweight=".06pt">
              <v:path arrowok="t"/>
            </v:shape>
            <v:shape id="_x0000_s6032" style="position:absolute;left:4222;top:6721;width:1;height:0" coordorigin="4222,6721" coordsize="1,0" path="m4222,6721r1,e" filled="f" strokeweight=".06pt">
              <v:path arrowok="t"/>
            </v:shape>
            <v:shape id="_x0000_s6031" style="position:absolute;left:5564;top:6361;width:1;height:0" coordorigin="5564,6361" coordsize="1,0" path="m5564,6361r2,e" filled="f" strokeweight=".06pt">
              <v:path arrowok="t"/>
            </v:shape>
            <v:shape id="_x0000_s6030" style="position:absolute;left:5497;top:6379;width:1;height:0" coordorigin="5497,6379" coordsize="1,0" path="m5497,6379r1,e" filled="f" strokeweight=".06pt">
              <v:path arrowok="t"/>
            </v:shape>
            <v:shape id="_x0000_s6029" style="position:absolute;left:4079;top:6796;width:1;height:0" coordorigin="4079,6796" coordsize="1,0" path="m4079,6796r1,e" filled="f" strokeweight=".06pt">
              <v:path arrowok="t"/>
            </v:shape>
            <v:shape id="_x0000_s6028" style="position:absolute;left:4112;top:6787;width:1;height:0" coordorigin="4112,6787" coordsize="1,0" path="m4112,6787r2,e" filled="f" strokeweight=".06pt">
              <v:path arrowok="t"/>
            </v:shape>
            <v:shape id="_x0000_s6027" style="position:absolute;left:4280;top:6742;width:1;height:0" coordorigin="4280,6742" coordsize="1,0" path="m4280,6742r2,e" filled="f" strokeweight=".06pt">
              <v:path arrowok="t"/>
            </v:shape>
            <v:shape id="_x0000_s6026" style="position:absolute;left:4314;top:6733;width:1;height:0" coordorigin="4314,6733" coordsize="1,0" path="m4314,6733r1,e" filled="f" strokeweight=".06pt">
              <v:path arrowok="t"/>
            </v:shape>
            <v:shape id="_x0000_s6025" style="position:absolute;left:4348;top:6724;width:1;height:0" coordorigin="4348,6724" coordsize="1,0" path="m4348,6724r1,e" filled="f" strokeweight=".06pt">
              <v:path arrowok="t"/>
            </v:shape>
            <v:shape id="_x0000_s6024" style="position:absolute;left:5590;top:6390;width:1;height:0" coordorigin="5590,6390" coordsize="1,0" path="m5590,6390r1,e" filled="f" strokeweight=".06pt">
              <v:path arrowok="t"/>
            </v:shape>
            <v:shape id="_x0000_s6023" style="position:absolute;left:4004;top:6852;width:1;height:0" coordorigin="4004,6852" coordsize="1,0" path="m4004,6852r2,e" filled="f" strokeweight=".06pt">
              <v:path arrowok="t"/>
            </v:shape>
            <v:shape id="_x0000_s6022" style="position:absolute;left:4038;top:6842;width:1;height:0" coordorigin="4038,6842" coordsize="1,0" path="m4038,6842r1,e" filled="f" strokeweight=".06pt">
              <v:path arrowok="t"/>
            </v:shape>
            <v:shape id="_x0000_s6021" style="position:absolute;left:4172;top:6806;width:1;height:0" coordorigin="4172,6806" coordsize="1,0" path="m4172,6806r2,e" filled="f" strokeweight=".06pt">
              <v:path arrowok="t"/>
            </v:shape>
            <v:shape id="_x0000_s6020" style="position:absolute;left:4206;top:6798;width:1;height:0" coordorigin="4206,6798" coordsize="1,0" path="m4206,6798r1,e" filled="f" strokeweight=".06pt">
              <v:path arrowok="t"/>
            </v:shape>
            <v:shape id="_x0000_s6019" style="position:absolute;left:4240;top:6788;width:1;height:0" coordorigin="4240,6788" coordsize="1,0" path="m4240,6788r1,e" filled="f" strokeweight=".06pt">
              <v:path arrowok="t"/>
            </v:shape>
            <v:shape id="_x0000_s6018" style="position:absolute;left:4273;top:6780;width:1;height:0" coordorigin="4273,6780" coordsize="1,0" path="m4273,6780r1,e" filled="f" strokeweight=".06pt">
              <v:path arrowok="t"/>
            </v:shape>
            <v:shape id="_x0000_s6017" style="position:absolute;left:5549;top:6438;width:1;height:0" coordorigin="5549,6438" coordsize="1,0" path="m5549,6438r1,e" filled="f" strokeweight=".06pt">
              <v:path arrowok="t"/>
            </v:shape>
            <v:shape id="_x0000_s6016" style="position:absolute;left:5582;top:6428;width:1;height:0" coordorigin="5582,6428" coordsize="1,0" path="m5582,6428r2,e" filled="f" strokeweight=".06pt">
              <v:path arrowok="t"/>
            </v:shape>
            <v:shape id="_x0000_s6015" style="position:absolute;left:4097;top:6863;width:1;height:0" coordorigin="4097,6863" coordsize="1,0" path="m4097,6863r1,e" filled="f" strokeweight=".06pt">
              <v:path arrowok="t"/>
            </v:shape>
            <v:shape id="_x0000_s6014" style="position:absolute;left:4130;top:6854;width:1;height:0" coordorigin="4130,6854" coordsize="1,0" path="m4130,6854r2,e" filled="f" strokeweight=".06pt">
              <v:path arrowok="t"/>
            </v:shape>
            <v:shape id="_x0000_s6013" style="position:absolute;left:4164;top:6845;width:1;height:0" coordorigin="4164,6845" coordsize="1,0" path="m4164,6845r1,e" filled="f" strokeweight=".06pt">
              <v:path arrowok="t"/>
            </v:shape>
            <v:shape id="_x0000_s6012" style="position:absolute;left:5641;top:6449;width:1;height:0" coordorigin="5641,6449" coordsize="1,0" path="m5641,6449r1,e" filled="f" strokeweight=".06pt">
              <v:path arrowok="t"/>
            </v:shape>
            <v:shape id="_x0000_s6011" style="position:absolute;left:3989;top:6928;width:1;height:0" coordorigin="3989,6928" coordsize="1,0" path="m3989,6928r1,e" filled="f" strokeweight=".06pt">
              <v:path arrowok="t"/>
            </v:shape>
            <v:shape id="_x0000_s6010" style="position:absolute;left:4022;top:6919;width:1;height:0" coordorigin="4022,6919" coordsize="1,0" path="m4022,6919r2,e" filled="f" strokeweight=".06pt">
              <v:path arrowok="t"/>
            </v:shape>
            <v:shape id="_x0000_s6009" style="position:absolute;left:4056;top:6910;width:1;height:0" coordorigin="4056,6910" coordsize="1,0" path="m4056,6910r1,e" filled="f" strokeweight=".06pt">
              <v:path arrowok="t"/>
            </v:shape>
            <v:shape id="_x0000_s6008" style="position:absolute;left:4090;top:6901;width:1;height:0" coordorigin="4090,6901" coordsize="1,0" path="m4090,6901r1,e" filled="f" strokeweight=".06pt">
              <v:path arrowok="t"/>
            </v:shape>
            <v:shape id="_x0000_s6007" style="position:absolute;left:4224;top:6865;width:1;height:0" coordorigin="4224,6865" coordsize="1,0" path="m4224,6865r1,e" filled="f" strokeweight=".06pt">
              <v:path arrowok="t"/>
            </v:shape>
            <v:shape id="_x0000_s6006" style="position:absolute;left:4258;top:6856;width:1;height:0" coordorigin="4258,6856" coordsize="1,0" path="m4258,6856r1,e" filled="f" strokeweight=".06pt">
              <v:path arrowok="t"/>
            </v:shape>
            <v:shape id="_x0000_s6005" style="position:absolute;left:4291;top:6847;width:1;height:0" coordorigin="4291,6847" coordsize="1,0" path="m4291,6847r1,e" filled="f" strokeweight=".06pt">
              <v:path arrowok="t"/>
            </v:shape>
            <v:shape id="_x0000_s6004" style="position:absolute;left:5600;top:6496;width:1;height:0" coordorigin="5600,6496" coordsize="1,0" path="m5600,6496r2,e" filled="f" strokeweight=".06pt">
              <v:path arrowok="t"/>
            </v:shape>
            <v:shape id="_x0000_s6003" style="position:absolute;left:5634;top:6487;width:1;height:0" coordorigin="5634,6487" coordsize="1,0" path="m5634,6487r1,e" filled="f" strokeweight=".06pt">
              <v:path arrowok="t"/>
            </v:shape>
            <v:shape id="_x0000_s6002" style="position:absolute;left:5735;top:6460;width:1;height:0" coordorigin="5735,6460" coordsize="1,0" path="m5735,6460r1,e" filled="f" strokeweight=".06pt">
              <v:path arrowok="t"/>
            </v:shape>
            <v:shape id="_x0000_s6001" style="position:absolute;left:4115;top:6930;width:1;height:0" coordorigin="4115,6930" coordsize="1,0" path="m4115,6930r1,e" filled="f" strokeweight=".06pt">
              <v:path arrowok="t"/>
            </v:shape>
            <v:shape id="_x0000_s6000" style="position:absolute;left:4148;top:6922;width:1;height:0" coordorigin="4148,6922" coordsize="1,0" path="m4148,6922r2,e" filled="f" strokeweight=".06pt">
              <v:path arrowok="t"/>
            </v:shape>
            <v:shape id="_x0000_s5999" style="position:absolute;left:4182;top:6912;width:1;height:0" coordorigin="4182,6912" coordsize="1,0" path="m4182,6912r1,e" filled="f" strokeweight=".06pt">
              <v:path arrowok="t"/>
            </v:shape>
            <v:shape id="_x0000_s5998" style="position:absolute;left:5659;top:6516;width:1;height:0" coordorigin="5659,6516" coordsize="1,0" path="m5659,6516r1,e" filled="f" strokeweight=".06pt">
              <v:path arrowok="t"/>
            </v:shape>
            <v:shape id="_x0000_s5997" style="position:absolute;left:5693;top:6508;width:1;height:0" coordorigin="5693,6508" coordsize="1,0" path="m5693,6508r1,e" filled="f" strokeweight=".06pt">
              <v:path arrowok="t"/>
            </v:shape>
            <v:shape id="_x0000_s5996" style="position:absolute;left:3973;top:7004;width:1;height:0" coordorigin="3973,7004" coordsize="1,0" path="m3973,7004r1,e" filled="f" strokeweight=".06pt">
              <v:path arrowok="t"/>
            </v:shape>
            <v:shape id="_x0000_s5995" style="position:absolute;left:4007;top:6995;width:1;height:0" coordorigin="4007,6995" coordsize="1,0" path="m4007,6995r1,e" filled="f" strokeweight=".06pt">
              <v:path arrowok="t"/>
            </v:shape>
            <v:shape id="_x0000_s5994" style="position:absolute;left:4040;top:6986;width:1;height:0" coordorigin="4040,6986" coordsize="1,0" path="m4040,6986r2,e" filled="f" strokeweight=".06pt">
              <v:path arrowok="t"/>
            </v:shape>
            <v:shape id="_x0000_s5993" style="position:absolute;left:4074;top:6977;width:1;height:0" coordorigin="4074,6977" coordsize="1,0" path="m4074,6977r1,e" filled="f" strokeweight=".06pt">
              <v:path arrowok="t"/>
            </v:shape>
            <v:shape id="_x0000_s5992" style="position:absolute;left:4108;top:6968;width:1;height:0" coordorigin="4108,6968" coordsize="1,0" path="m4108,6968r1,e" filled="f" strokeweight=".06pt">
              <v:path arrowok="t"/>
            </v:shape>
            <v:shape id="_x0000_s5991" style="position:absolute;left:4276;top:6923;width:1;height:0" coordorigin="4276,6923" coordsize="1,0" path="m4276,6923r1,e" filled="f" strokeweight=".06pt">
              <v:path arrowok="t"/>
            </v:shape>
            <v:shape id="_x0000_s5990" style="position:absolute;left:5753;top:6527;width:1;height:0" coordorigin="5753,6527" coordsize="1,0" path="m5753,6527r1,e" filled="f" strokeweight=".06pt">
              <v:path arrowok="t"/>
            </v:shape>
            <v:shape id="_x0000_s5989" style="position:absolute;left:5786;top:6518;width:1;height:0" coordorigin="5786,6518" coordsize="1,0" path="m5786,6518r2,e" filled="f" strokeweight=".06pt">
              <v:path arrowok="t"/>
            </v:shape>
            <v:shape id="_x0000_s5988" style="position:absolute;left:5820;top:6509;width:1;height:0" coordorigin="5820,6509" coordsize="1,0" path="m5820,6509r1,e" filled="f" strokeweight=".06pt">
              <v:path arrowok="t"/>
            </v:shape>
            <v:shape id="_x0000_s5987" style="position:absolute;left:5711;top:6574;width:1;height:0" coordorigin="5711,6574" coordsize="1,0" path="m5711,6574r1,e" filled="f" strokeweight=".06pt">
              <v:path arrowok="t"/>
            </v:shape>
            <v:shape id="_x0000_s5986" style="position:absolute;left:5744;top:6565;width:1;height:0" coordorigin="5744,6565" coordsize="1,0" path="m5744,6565r2,e" filled="f" strokeweight=".06pt">
              <v:path arrowok="t"/>
            </v:shape>
            <v:shape id="_x0000_s5985" style="position:absolute;left:4166;top:6988;width:1;height:0" coordorigin="4166,6988" coordsize="1,0" path="m4166,6988r2,e" filled="f" strokeweight=".06pt">
              <v:path arrowok="t"/>
            </v:shape>
            <v:shape id="_x0000_s5984" style="position:absolute;left:4200;top:6979;width:1;height:0" coordorigin="4200,6979" coordsize="1,0" path="m4200,6979r1,e" filled="f" strokeweight=".06pt">
              <v:path arrowok="t"/>
            </v:shape>
            <v:shape id="_x0000_s5983" style="position:absolute;left:4234;top:6970;width:1;height:0" coordorigin="4234,6970" coordsize="1,0" path="m4234,6970r1,e" filled="f" strokeweight=".06pt">
              <v:path arrowok="t"/>
            </v:shape>
            <v:shape id="_x0000_s5982" style="position:absolute;left:4025;top:7063;width:1;height:0" coordorigin="4025,7063" coordsize="1,0" path="m4025,7063r1,e" filled="f" strokeweight=".06pt">
              <v:path arrowok="t"/>
            </v:shape>
            <v:shape id="_x0000_s5981" style="position:absolute;left:4058;top:7054;width:1;height:0" coordorigin="4058,7054" coordsize="1,0" path="m4058,7054r2,e" filled="f" strokeweight=".06pt">
              <v:path arrowok="t"/>
            </v:shape>
            <v:shape id="_x0000_s5980" style="position:absolute;left:4126;top:7036;width:1;height:0" coordorigin="4126,7036" coordsize="1,0" path="m4126,7036r1,e" filled="f" strokeweight=".06pt">
              <v:path arrowok="t"/>
            </v:shape>
            <v:shape id="_x0000_s5979" style="position:absolute;left:4159;top:7026;width:1;height:0" coordorigin="4159,7026" coordsize="1,0" path="m4159,7026r1,e" filled="f" strokeweight=".06pt">
              <v:path arrowok="t"/>
            </v:shape>
            <v:shape id="_x0000_s5978" style="position:absolute;left:3983;top:7109;width:1;height:0" coordorigin="3983,7109" coordsize="1,0" path="m3983,7109r1,e" filled="f" strokeweight=".06pt">
              <v:path arrowok="t"/>
            </v:shape>
            <v:shape id="_x0000_s5977" style="position:absolute;left:4184;top:7055;width:1;height:0" coordorigin="4184,7055" coordsize="1,0" path="m4184,7055r2,e" filled="f" strokeweight=".06pt">
              <v:path arrowok="t"/>
            </v:shape>
            <v:shape id="_x0000_s5976" style="position:absolute;left:4218;top:7046;width:1;height:0" coordorigin="4218,7046" coordsize="1,0" path="m4218,7046r1,e" filled="f" strokeweight=".06pt">
              <v:path arrowok="t"/>
            </v:shape>
            <v:shape id="_x0000_s5975" style="position:absolute;left:3942;top:7157;width:1;height:0" coordorigin="3942,7157" coordsize="1,0" path="m3942,7157r1,e" filled="f" strokeweight=".06pt">
              <v:path arrowok="t"/>
            </v:shape>
            <v:shape id="_x0000_s5974" style="position:absolute;left:3976;top:7147;width:1;height:0" coordorigin="3976,7147" coordsize="1,0" path="m3976,7147r1,e" filled="f" strokeweight=".06pt">
              <v:path arrowok="t"/>
            </v:shape>
            <v:shape id="_x0000_s5973" style="position:absolute;left:4110;top:7111;width:1;height:0" coordorigin="4110,7111" coordsize="1,0" path="m4110,7111r1,e" filled="f" strokeweight=".06pt">
              <v:path arrowok="t"/>
            </v:shape>
            <v:shape id="_x0000_s5972" style="position:absolute;left:4144;top:7103;width:1;height:0" coordorigin="4144,7103" coordsize="1,0" path="m4144,7103r1,e" filled="f" strokeweight=".06pt">
              <v:path arrowok="t"/>
            </v:shape>
            <v:shape id="_x0000_s5971" style="position:absolute;left:4177;top:7093;width:1;height:0" coordorigin="4177,7093" coordsize="1,0" path="m4177,7093r1,e" filled="f" strokeweight=".06pt">
              <v:path arrowok="t"/>
            </v:shape>
            <v:shape id="_x0000_s5970" style="position:absolute;left:3926;top:7232;width:1;height:0" coordorigin="3926,7232" coordsize="1,0" path="m3926,7232r2,e" filled="f" strokeweight=".06pt">
              <v:path arrowok="t"/>
            </v:shape>
            <v:shape id="_x0000_s5969" style="position:absolute;left:3960;top:7224;width:1;height:0" coordorigin="3960,7224" coordsize="1,0" path="m3960,7224r1,e" filled="f" strokeweight=".06pt">
              <v:path arrowok="t"/>
            </v:shape>
            <v:shape id="_x0000_s5968" style="position:absolute;left:4128;top:7178;width:1;height:0" coordorigin="4128,7178" coordsize="1,0" path="m4128,7178r1,e" filled="f" strokeweight=".06pt">
              <v:path arrowok="t"/>
            </v:shape>
            <v:shape id="_x0000_s5967" style="position:absolute;left:4162;top:7170;width:1;height:0" coordorigin="4162,7170" coordsize="1,0" path="m4162,7170r1,e" filled="f" strokeweight=".06pt">
              <v:path arrowok="t"/>
            </v:shape>
            <v:shape id="_x0000_s5966" style="position:absolute;left:4195;top:7160;width:1;height:0" coordorigin="4195,7160" coordsize="1,0" path="m4195,7160r1,e" filled="f" strokeweight=".06pt">
              <v:path arrowok="t"/>
            </v:shape>
            <v:shape id="_x0000_s5965" style="position:absolute;left:3911;top:7309;width:1;height:0" coordorigin="3911,7309" coordsize="1,0" path="m3911,7309r1,e" filled="f" strokeweight=".06pt">
              <v:path arrowok="t"/>
            </v:shape>
            <v:shape id="_x0000_s5964" style="position:absolute;left:4146;top:7246;width:1;height:0" coordorigin="4146,7246" coordsize="1,0" path="m4146,7246r1,e" filled="f" strokeweight=".06pt">
              <v:path arrowok="t"/>
            </v:shape>
            <v:shape id="_x0000_s5963" style="position:absolute;left:4180;top:7237;width:1;height:0" coordorigin="4180,7237" coordsize="1,0" path="m4180,7237r1,e" filled="f" strokeweight=".06pt">
              <v:path arrowok="t"/>
            </v:shape>
            <v:shape id="_x0000_s5962" style="position:absolute;left:4156;top:7351;width:1;height:0" coordorigin="4156,7351" coordsize="1,0" path="m4156,7351r1,e" filled="f" strokeweight=".06pt">
              <v:path arrowok="t"/>
            </v:shape>
            <v:shape id="_x0000_s5961" style="position:absolute;left:4140;top:7427;width:1;height:0" coordorigin="4140,7427" coordsize="1,0" path="m4140,7427r1,e" filled="f" strokeweight=".06pt">
              <v:path arrowok="t"/>
            </v:shape>
            <v:shape id="_x0000_s5960" style="position:absolute;left:4204;top:7123;width:0;height:0" coordorigin="4204,7123" coordsize="0,0" path="m4204,7123r,e" filled="f" strokeweight=".06pt">
              <v:path arrowok="t"/>
            </v:shape>
            <v:shape id="_x0000_s5959" style="position:absolute;left:4154;top:7208;width:0;height:0" coordorigin="4154,7208" coordsize="0,0" path="m4154,7208r,e" filled="f" strokeweight=".06pt">
              <v:path arrowok="t"/>
            </v:shape>
            <v:shape id="_x0000_s5958" style="position:absolute;left:4188;top:7199;width:0;height:0" coordorigin="4188,7199" coordsize="0,0" path="m4188,7199r,e" filled="f" strokeweight=".06pt">
              <v:path arrowok="t"/>
            </v:shape>
            <v:shape id="_x0000_s5957" style="position:absolute;left:4139;top:7284;width:0;height:0" coordorigin="4139,7284" coordsize="0,0" path="m4139,7284r,e" filled="f" strokeweight=".06pt">
              <v:path arrowok="t"/>
            </v:shape>
            <v:shape id="_x0000_s5956" style="position:absolute;left:4172;top:7276;width:0;height:0" coordorigin="4172,7276" coordsize="0,0" path="m4172,7276r,e" filled="f" strokeweight=".06pt">
              <v:path arrowok="t"/>
            </v:shape>
            <v:shape id="_x0000_s5955" style="position:absolute;left:4164;top:7313;width:0;height:0" coordorigin="4164,7313" coordsize="0,0" path="m4164,7313r,e" filled="f" strokeweight=".06pt">
              <v:path arrowok="t"/>
            </v:shape>
            <v:shape id="_x0000_s5954" style="position:absolute;left:4148;top:7390;width:0;height:0" coordorigin="4148,7390" coordsize="0,0" path="m4148,7390r,e" filled="f" strokeweight=".06pt">
              <v:path arrowok="t"/>
            </v:shape>
            <v:shape id="_x0000_s5953" style="position:absolute;left:4196;top:7180;width:22;height:460" coordorigin="4196,7180" coordsize="22,460" path="m4196,7180r22,459e" filled="f" strokeweight=".06pt">
              <v:path arrowok="t"/>
            </v:shape>
            <v:shape id="_x0000_s5952" style="position:absolute;left:4141;top:6959;width:0;height:0" coordorigin="4141,6959" coordsize="0,0" path="m4141,6959r,e" filled="f" strokeweight=".06pt">
              <v:path arrowok="t"/>
            </v:shape>
            <v:shape id="_x0000_s5951" style="position:absolute;left:4067;top:7015;width:0;height:0" coordorigin="4067,7015" coordsize="0,0" path="m4067,7015r,e" filled="f" strokeweight=".06pt">
              <v:path arrowok="t"/>
            </v:shape>
            <v:shape id="_x0000_s5950" style="position:absolute;left:4100;top:7007;width:0;height:0" coordorigin="4100,7007" coordsize="0,0" path="m4100,7007r,e" filled="f" strokeweight=".06pt">
              <v:path arrowok="t"/>
            </v:shape>
            <v:shape id="_x0000_s5949" style="position:absolute;left:4134;top:6997;width:0;height:0" coordorigin="4134,6997" coordsize="0,0" path="m4134,6997r,e" filled="f" strokeweight=".06pt">
              <v:path arrowok="t"/>
            </v:shape>
            <v:shape id="_x0000_s5948" style="position:absolute;left:4193;top:7018;width:0;height:0" coordorigin="4193,7018" coordsize="0,0" path="m4193,7018r,e" filled="f" strokeweight=".06pt">
              <v:path arrowok="t"/>
            </v:shape>
            <v:shape id="_x0000_s5947" style="position:absolute;left:4118;top:7073;width:0;height:0" coordorigin="4118,7073" coordsize="0,0" path="m4118,7073r,e" filled="f" strokeweight=".06pt">
              <v:path arrowok="t"/>
            </v:shape>
            <v:shape id="_x0000_s5946" style="position:absolute;left:4152;top:7064;width:0;height:0" coordorigin="4152,7064" coordsize="0,0" path="m4152,7064r,e" filled="f" strokeweight=".06pt">
              <v:path arrowok="t"/>
            </v:shape>
            <v:shape id="_x0000_s5945" style="position:absolute;left:4136;top:7141;width:0;height:0" coordorigin="4136,7141" coordsize="0,0" path="m4136,7141r,e" filled="f" strokeweight=".06pt">
              <v:path arrowok="t"/>
            </v:shape>
            <v:shape id="_x0000_s5944" style="position:absolute;left:4170;top:7132;width:0;height:0" coordorigin="4170,7132" coordsize="0,0" path="m4170,7132r,e" filled="f" strokeweight=".06pt">
              <v:path arrowok="t"/>
            </v:shape>
            <v:shape id="_x0000_s5943" style="position:absolute;left:4121;top:7217;width:0;height:0" coordorigin="4121,7217" coordsize="0,0" path="m4121,7217r,e" filled="f" strokeweight=".06pt">
              <v:path arrowok="t"/>
            </v:shape>
            <v:shape id="_x0000_s5942" style="position:absolute;left:4130;top:7322;width:0;height:0" coordorigin="4130,7322" coordsize="0,0" path="m4130,7322r,e" filled="f" strokeweight=".06pt">
              <v:path arrowok="t"/>
            </v:shape>
            <v:shape id="_x0000_s5941" style="position:absolute;left:4094;top:6988;width:54;height:539" coordorigin="4094,6988" coordsize="54,539" path="m4094,6988r54,538e" filled="f" strokeweight=".06pt">
              <v:path arrowok="t"/>
            </v:shape>
            <v:shape id="_x0000_s5940" style="position:absolute;left:4301;top:7136;width:22;height:460" coordorigin="4301,7136" coordsize="22,460" path="m4301,7136r21,460e" filled="f" strokeweight=".06pt">
              <v:path arrowok="t"/>
            </v:shape>
            <v:shape id="_x0000_s5939" style="position:absolute;left:4218;top:7594;width:104;height:46" coordorigin="4218,7594" coordsize="104,46" path="m4218,7639r104,-45e" filled="f" strokeweight=".06pt">
              <v:path arrowok="t"/>
            </v:shape>
            <v:shape id="_x0000_s5938" style="position:absolute;left:5488;top:6275;width:0;height:0" coordorigin="5488,6275" coordsize="0,0" path="m5488,6275r,e" filled="f" strokeweight=".06pt">
              <v:path arrowok="t"/>
            </v:shape>
            <v:shape id="_x0000_s5937" style="position:absolute;left:5454;top:6283;width:0;height:0" coordorigin="5454,6283" coordsize="0,0" path="m5454,6283r,e" filled="f" strokeweight=".06pt">
              <v:path arrowok="t"/>
            </v:shape>
            <v:shape id="_x0000_s5936" style="position:absolute;left:5539;top:6332;width:0;height:0" coordorigin="5539,6332" coordsize="0,0" path="m5539,6332r,e" filled="f" strokeweight=".06pt">
              <v:path arrowok="t"/>
            </v:shape>
            <v:shape id="_x0000_s5935" style="position:absolute;left:5438;top:6360;width:0;height:0" coordorigin="5438,6360" coordsize="0,0" path="m5438,6360r,e" filled="f" strokeweight=".06pt">
              <v:path arrowok="t"/>
            </v:shape>
            <v:shape id="_x0000_s5934" style="position:absolute;left:5598;top:6353;width:0;height:0" coordorigin="5598,6353" coordsize="0,0" path="m5598,6353r,e" filled="f" strokeweight=".06pt">
              <v:path arrowok="t"/>
            </v:shape>
            <v:shape id="_x0000_s5933" style="position:absolute;left:5524;top:6408;width:0;height:0" coordorigin="5524,6408" coordsize="0,0" path="m5524,6408r,e" filled="f" strokeweight=".06pt">
              <v:path arrowok="t"/>
            </v:shape>
            <v:shape id="_x0000_s5932" style="position:absolute;left:5399;top:6329;width:148;height:52" coordorigin="5399,6329" coordsize="148,52" path="m5399,6329r147,51e" filled="f" strokeweight=".06pt">
              <v:path arrowok="t"/>
            </v:shape>
            <v:shape id="_x0000_s5931" style="position:absolute;left:5557;top:6400;width:0;height:0" coordorigin="5557,6400" coordsize="0,0" path="m5557,6400r,e" filled="f" strokeweight=".06pt">
              <v:path arrowok="t"/>
            </v:shape>
            <v:shape id="_x0000_s5930" style="position:absolute;left:5624;top:6382;width:0;height:0" coordorigin="5624,6382" coordsize="0,0" path="m5624,6382r,e" filled="f" strokeweight=".06pt">
              <v:path arrowok="t"/>
            </v:shape>
            <v:shape id="_x0000_s5929" style="position:absolute;left:5616;top:6420;width:0;height:0" coordorigin="5616,6420" coordsize="0,0" path="m5616,6420r,e" filled="f" strokeweight=".06pt">
              <v:path arrowok="t"/>
            </v:shape>
            <v:shape id="_x0000_s5928" style="position:absolute;left:5650;top:6410;width:0;height:0" coordorigin="5650,6410" coordsize="0,0" path="m5650,6410r,e" filled="f" strokeweight=".06pt">
              <v:path arrowok="t"/>
            </v:shape>
            <v:shape id="_x0000_s5927" style="position:absolute;left:5575;top:6467;width:0;height:0" coordorigin="5575,6467" coordsize="0,0" path="m5575,6467r,e" filled="f" strokeweight=".06pt">
              <v:path arrowok="t"/>
            </v:shape>
            <v:shape id="_x0000_s5926" style="position:absolute;left:5609;top:6458;width:0;height:0" coordorigin="5609,6458" coordsize="0,0" path="m5609,6458r,e" filled="f" strokeweight=".06pt">
              <v:path arrowok="t"/>
            </v:shape>
            <v:shape id="_x0000_s5925" style="position:absolute;left:5676;top:6440;width:0;height:0" coordorigin="5676,6440" coordsize="0,0" path="m5676,6440r,e" filled="f" strokeweight=".06pt">
              <v:path arrowok="t"/>
            </v:shape>
            <v:shape id="_x0000_s5924" style="position:absolute;left:5668;top:6478;width:0;height:0" coordorigin="5668,6478" coordsize="0,0" path="m5668,6478r,e" filled="f" strokeweight=".06pt">
              <v:path arrowok="t"/>
            </v:shape>
            <v:shape id="_x0000_s5923" style="position:absolute;left:5701;top:6469;width:0;height:0" coordorigin="5701,6469" coordsize="0,0" path="m5701,6469r,e" filled="f" strokeweight=".06pt">
              <v:path arrowok="t"/>
            </v:shape>
            <v:shape id="_x0000_s5922" style="position:absolute;left:5627;top:6526;width:0;height:0" coordorigin="5627,6526" coordsize="0,0" path="m5627,6526r,e" filled="f" strokeweight=".06pt">
              <v:path arrowok="t"/>
            </v:shape>
            <v:shape id="_x0000_s5921" style="position:absolute;left:5728;top:6498;width:0;height:0" coordorigin="5728,6498" coordsize="0,0" path="m5728,6498r,e" filled="f" strokeweight=".06pt">
              <v:path arrowok="t"/>
            </v:shape>
            <v:shape id="_x0000_s5920" style="position:absolute;left:5761;top:6488;width:0;height:0" coordorigin="5761,6488" coordsize="0,0" path="m5761,6488r,e" filled="f" strokeweight=".06pt">
              <v:path arrowok="t"/>
            </v:shape>
            <v:shape id="_x0000_s5919" style="position:absolute;left:5686;top:6545;width:0;height:0" coordorigin="5686,6545" coordsize="0,0" path="m5686,6545r,e" filled="f" strokeweight=".06pt">
              <v:path arrowok="t"/>
            </v:shape>
            <v:shape id="_x0000_s5918" style="position:absolute;left:5719;top:6536;width:0;height:0" coordorigin="5719,6536" coordsize="0,0" path="m5719,6536r,e" filled="f" strokeweight=".06pt">
              <v:path arrowok="t"/>
            </v:shape>
            <v:shape id="_x0000_s5917" style="position:absolute;left:5779;top:6556;width:0;height:0" coordorigin="5779,6556" coordsize="0,0" path="m5779,6556r,e" filled="f" strokeweight=".06pt">
              <v:path arrowok="t"/>
            </v:shape>
            <v:shape id="_x0000_s5916" style="position:absolute;left:5737;top:6604;width:0;height:0" coordorigin="5737,6604" coordsize="0,0" path="m5737,6604r,e" filled="f" strokeweight=".06pt">
              <v:path arrowok="t"/>
            </v:shape>
            <v:shape id="_x0000_s5915" style="position:absolute;left:5771;top:6594;width:0;height:0" coordorigin="5771,6594" coordsize="0,0" path="m5771,6594r,e" filled="f" strokeweight=".06pt">
              <v:path arrowok="t"/>
            </v:shape>
            <v:shape id="_x0000_s5914" style="position:absolute;left:5399;top:6329;width:336;height:293" coordorigin="5399,6329" coordsize="336,293" path="m5735,6622l5399,6329e" filled="f" strokeweight=".06pt">
              <v:path arrowok="t"/>
            </v:shape>
            <v:shape id="_x0000_s5913" style="position:absolute;left:5402;top:6226;width:0;height:0" coordorigin="5402,6226" coordsize="0,0" path="m5402,6226r,e" filled="f" strokeweight=".06pt">
              <v:path arrowok="t"/>
            </v:shape>
            <v:shape id="_x0000_s5912" style="position:absolute;left:5376;top:6066;width:982;height:338" coordorigin="5376,6066" coordsize="982,338" path="m5376,6404r982,-338e" filled="f" strokeweight=".06pt">
              <v:path arrowok="t"/>
            </v:shape>
            <v:shape id="_x0000_s5911" style="position:absolute;left:4211;top:7085;width:0;height:0" coordorigin="4211,7085" coordsize="0,0" path="m4211,7085r,e" filled="f" strokeweight=".06pt">
              <v:path arrowok="t"/>
            </v:shape>
            <v:shape id="_x0000_s5910" style="position:absolute;left:4196;top:7136;width:104;height:43" coordorigin="4196,7136" coordsize="104,43" path="m4301,7136r-105,44e" filled="f" strokeweight=".06pt">
              <v:path arrowok="t"/>
            </v:shape>
            <v:shape id="_x0000_s5909" style="position:absolute;left:5009;top:6092;width:0;height:58" coordorigin="5009,6092" coordsize="0,58" path="m5009,6092r,58e" filled="f" strokeweight=".06pt">
              <v:path arrowok="t"/>
            </v:shape>
            <v:shape id="_x0000_s5908" style="position:absolute;left:5735;top:6622;width:301;height:215" coordorigin="5735,6622" coordsize="301,215" path="m6036,6836l5735,6622e" filled="f" strokeweight=".06pt">
              <v:path arrowok="t"/>
            </v:shape>
            <v:shape id="_x0000_s5907" style="position:absolute;left:6059;top:6500;width:302;height:208" coordorigin="6059,6500" coordsize="302,208" path="m6361,6708l6059,6500e" filled="f" strokeweight=".06pt">
              <v:path arrowok="t"/>
            </v:shape>
            <v:shape id="_x0000_s5906" style="position:absolute;left:6362;top:6588;width:126;height:90" coordorigin="6362,6588" coordsize="126,90" path="m6488,6678r-126,-90e" filled="f" strokeweight=".06pt">
              <v:path arrowok="t"/>
            </v:shape>
            <v:shape id="_x0000_s5905" style="position:absolute;left:6362;top:6385;width:0;height:325" coordorigin="6362,6385" coordsize="0,325" path="m6362,6385r,325e" filled="f" strokeweight=".06pt">
              <v:path arrowok="t"/>
            </v:shape>
            <v:shape id="_x0000_s5904" style="position:absolute;left:6036;top:6708;width:325;height:128" coordorigin="6036,6708" coordsize="325,128" path="m6036,6836r325,-128e" filled="f" strokeweight=".06pt">
              <v:path arrowok="t"/>
            </v:shape>
            <v:shape id="_x0000_s5903" style="position:absolute;left:6023;top:6944;width:948;height:379" coordorigin="6023,6944" coordsize="948,379" path="m6023,7324r948,-380e" filled="f" strokeweight=".06pt">
              <v:path arrowok="t"/>
            </v:shape>
            <v:shape id="_x0000_s5902" style="position:absolute;left:6024;top:6853;width:1;height:470" coordorigin="6024,6853" coordsize="1,470" path="m6025,6853r-1,471e" filled="f" strokeweight=".06pt">
              <v:path arrowok="t"/>
            </v:shape>
            <v:shape id="_x0000_s5901" style="position:absolute;left:5813;top:6547;width:0;height:0" coordorigin="5813,6547" coordsize="0,0" path="m5813,6547r,e" filled="f" strokeweight=".06pt">
              <v:path arrowok="t"/>
            </v:shape>
            <v:shape id="_x0000_s5900" style="position:absolute;left:5735;top:6500;width:324;height:121" coordorigin="5735,6500" coordsize="324,121" path="m6059,6500r-324,122e" filled="f" strokeweight=".06pt">
              <v:path arrowok="t"/>
            </v:shape>
            <v:shape id="_x0000_s5899" style="position:absolute;left:5735;top:6517;width:138;height:104" coordorigin="5735,6517" coordsize="138,104" path="m5873,6517r-138,105e" filled="f" strokeweight=".06pt">
              <v:path arrowok="t"/>
            </v:shape>
            <v:shape id="_x0000_s5898" style="position:absolute;left:5717;top:6451;width:156;height:66" coordorigin="5717,6451" coordsize="156,66" path="m5717,6451r156,66e" filled="f" strokeweight=".06pt">
              <v:path arrowok="t"/>
            </v:shape>
            <v:shape id="_x0000_s5897" style="position:absolute;left:5850;top:6362;width:137;height:48" coordorigin="5850,6362" coordsize="137,48" path="m5987,6362r-137,48e" filled="f" strokeweight=".06pt">
              <v:path arrowok="t"/>
            </v:shape>
            <v:shape id="_x0000_s5896" style="position:absolute;left:5819;top:6252;width:168;height:110" coordorigin="5819,6252" coordsize="168,110" path="m5819,6252r168,110e" filled="f" strokeweight=".06pt">
              <v:path arrowok="t"/>
            </v:shape>
            <v:shape id="_x0000_s5895" style="position:absolute;left:5735;top:6622;width:0;height:31" coordorigin="5735,6622" coordsize="0,31" path="m5735,6622r,31e" filled="f" strokeweight=".06pt">
              <v:path arrowok="t"/>
            </v:shape>
            <v:shape id="_x0000_s5894" style="position:absolute;left:5683;top:6299;width:167;height:112" coordorigin="5683,6299" coordsize="167,112" path="m5683,6299r167,111e" filled="f" strokeweight=".06pt">
              <v:path arrowok="t"/>
            </v:shape>
            <v:shape id="_x0000_s5893" style="position:absolute;left:6362;top:6506;width:202;height:143" coordorigin="6362,6506" coordsize="202,143" path="m6362,6506r202,143e" filled="f" strokeweight=".06pt">
              <v:path arrowok="t"/>
            </v:shape>
            <v:shape id="_x0000_s5892" style="position:absolute;left:6362;top:6506;width:202;height:143" coordorigin="6362,6506" coordsize="202,143" path="m6564,6649l6362,6506e" filled="f" strokeweight=".06pt">
              <v:path arrowok="t"/>
            </v:shape>
            <v:shape id="_x0000_s5891" style="position:absolute;left:6662;top:6599;width:0;height:13" coordorigin="6662,6599" coordsize="0,13" path="m6662,6599r,13e" filled="f" strokeweight=".06pt">
              <v:path arrowok="t"/>
            </v:shape>
            <v:shape id="_x0000_s5890" style="position:absolute;left:6362;top:6263;width:324;height:122" coordorigin="6362,6263" coordsize="324,122" path="m6686,6263r-324,122e" filled="f" strokeweight=".06pt">
              <v:path arrowok="t"/>
            </v:shape>
            <v:shape id="_x0000_s5889" style="position:absolute;left:6362;top:6385;width:300;height:214" coordorigin="6362,6385" coordsize="300,214" path="m6662,6599l6362,6385e" filled="f" strokeweight=".06pt">
              <v:path arrowok="t"/>
            </v:shape>
            <v:shape id="_x0000_s5888" style="position:absolute;left:5150;top:4222;width:133;height:173" coordorigin="5150,4222" coordsize="133,173" path="m5179,4367r15,13l5209,4389r14,5l5236,4395r12,-3l5259,4387r9,-9l5275,4367r6,-13l5284,4339r,-16l5281,4305r-2,-9l5273,4280r-8,-15l5254,4252r-12,-12l5230,4231r-14,-6l5203,4222r-13,1l5177,4228r-11,9l5157,4251r-7,19e" filled="f" strokeweight=".06pt">
              <v:path arrowok="t"/>
            </v:shape>
            <v:shape id="_x0000_s5887" style="position:absolute;left:5237;top:4216;width:78;height:166" coordorigin="5237,4216" coordsize="78,166" path="m5287,4381r13,-12l5308,4355r5,-17l5315,4320r-2,-18l5308,4284r-8,-18l5290,4250r-12,-14l5264,4225r-15,-7l5237,4216e" filled="f" strokeweight=".06pt">
              <v:path arrowok="t"/>
            </v:shape>
            <v:shape id="_x0000_s5886" style="position:absolute;left:5186;top:4464;width:46;height:97" coordorigin="5186,4464" coordsize="46,97" path="m5216,4561r12,-12l5233,4533r-1,-17l5226,4498r-10,-16l5202,4470r-16,-6e" filled="f" strokeweight=".06pt">
              <v:path arrowok="t"/>
            </v:shape>
            <v:shape id="_x0000_s5885" style="position:absolute;left:5150;top:4425;width:135;height:171" coordorigin="5150,4425" coordsize="135,171" path="m5248,4596r14,-9l5272,4577r8,-13l5284,4550r1,-14l5284,4520r-4,-15l5275,4490r-7,-15l5259,4462r-10,-12l5238,4440r-11,-8l5215,4427r-12,-2l5191,4426r-12,5l5169,4441r-10,14l5150,4474e" filled="f" strokeweight=".06pt">
              <v:path arrowok="t"/>
            </v:shape>
            <v:shape id="_x0000_s5884" style="position:absolute;left:5188;top:4462;width:58;height:96" coordorigin="5188,4462" coordsize="58,96" path="m5228,4559r11,-11l5245,4534r1,-16l5243,4502r-8,-15l5225,4474r-12,-8l5198,4462r-10,2e" filled="f" strokeweight=".06pt">
              <v:path arrowok="t"/>
            </v:shape>
            <v:shape id="_x0000_s5883" style="position:absolute;left:5237;top:4420;width:78;height:166" coordorigin="5237,4420" coordsize="78,166" path="m5287,4585r13,-11l5309,4559r5,-16l5315,4525r-2,-18l5309,4488r-8,-17l5291,4455r-12,-14l5266,4430r-16,-7l5237,4420e" filled="f" strokeweight=".06pt">
              <v:path arrowok="t"/>
            </v:shape>
            <v:shape id="_x0000_s5882" style="position:absolute;left:5186;top:4259;width:59;height:96" coordorigin="5186,4259" coordsize="59,96" path="m5228,4355r11,-10l5244,4332r1,-16l5242,4300r-7,-15l5226,4272r-12,-9l5200,4259r-14,2e" filled="f" strokeweight=".06pt">
              <v:path arrowok="t"/>
            </v:shape>
            <v:shape id="_x0000_s5881" style="position:absolute;left:5185;top:4261;width:47;height:97" coordorigin="5185,4261" coordsize="47,97" path="m5215,4358r12,-12l5232,4330r,-18l5226,4294r-10,-16l5202,4267r-16,-6l5185,4261e" filled="f" strokeweight=".06pt">
              <v:path arrowok="t"/>
            </v:shape>
            <v:shape id="_x0000_s5880" style="position:absolute;left:5842;top:4304;width:48;height:95" coordorigin="5842,4304" coordsize="48,95" path="m5864,4399r15,-8l5887,4378r2,-16l5886,4344r-7,-16l5868,4315r-14,-9l5842,4304e" filled="f" strokeweight=".06pt">
              <v:path arrowok="t"/>
            </v:shape>
            <v:shape id="_x0000_s5879" style="position:absolute;left:5978;top:4334;width:25;height:37" coordorigin="5978,4334" coordsize="25,37" path="m5978,4372r18,-12l6003,4340r1,-6e" filled="f" strokeweight=".06pt">
              <v:path arrowok="t"/>
            </v:shape>
            <v:shape id="_x0000_s5878" style="position:absolute;left:5791;top:4260;width:135;height:164" coordorigin="5791,4260" coordsize="135,164" path="m5902,4424r11,-11l5920,4400r5,-14l5927,4371r-1,-15l5922,4341r-5,-14l5910,4313r-8,-14l5892,4288r-11,-10l5870,4269r-12,-5l5847,4260r-12,l5824,4263r-10,7l5805,4281r-8,15l5791,4316e" filled="f" strokeweight=".06pt">
              <v:path arrowok="t"/>
            </v:shape>
            <v:shape id="_x0000_s5877" style="position:absolute;left:5928;top:4300;width:28;height:121" coordorigin="5928,4300" coordsize="28,121" path="m5928,4421r14,-13l5951,4392r4,-19l5956,4353r-4,-20l5946,4315r-7,-15e" filled="f" strokeweight=".06pt">
              <v:path arrowok="t"/>
            </v:shape>
            <v:shape id="_x0000_s5876" style="position:absolute;left:5878;top:4050;width:78;height:167" coordorigin="5878,4050" coordsize="78,167" path="m5928,4217r13,-13l5949,4189r5,-16l5956,4156r-2,-18l5949,4120r-7,-17l5932,4087r-12,-14l5907,4062r-16,-8l5878,4050e" filled="f" strokeweight=".06pt">
              <v:path arrowok="t"/>
            </v:shape>
            <v:shape id="_x0000_s5875" style="position:absolute;left:5790;top:4057;width:136;height:164" coordorigin="5790,4057" coordsize="136,164" path="m5902,4220r10,-11l5920,4196r4,-14l5926,4168r-1,-15l5921,4138r-5,-15l5909,4109r-8,-13l5891,4084r-10,-10l5870,4066r-12,-6l5847,4057r-12,l5824,4060r-10,7l5805,4077r-8,16l5790,4112e" filled="f" strokeweight=".06pt">
              <v:path arrowok="t"/>
            </v:shape>
            <v:shape id="_x0000_s5874" style="position:absolute;left:5948;top:4073;width:54;height:95" coordorigin="5948,4073" coordsize="54,95" path="m5977,4169r15,-8l6000,4149r3,-14l6001,4118r-6,-15l5986,4089r-12,-10l5960,4073r-12,1e" filled="f" strokeweight=".06pt">
              <v:path arrowok="t"/>
            </v:shape>
            <v:shape id="_x0000_s5873" style="position:absolute;left:5842;top:4100;width:47;height:95" coordorigin="5842,4100" coordsize="47,95" path="m5864,4195r18,-10l5888,4165r-1,-20l5878,4125r-13,-16l5846,4101r-4,-1e" filled="f" strokeweight=".06pt">
              <v:path arrowok="t"/>
            </v:shape>
            <v:shape id="_x0000_s5872" style="position:absolute;left:5416;top:4409;width:50;height:60" coordorigin="5416,4409" coordsize="50,60" path="m5466,4469r-4,-21l5452,4428r-16,-14l5416,4409e" filled="f" strokeweight=".06pt">
              <v:path arrowok="t"/>
            </v:shape>
            <v:shape id="_x0000_s5871" style="position:absolute;left:5425;top:4405;width:50;height:60" coordorigin="5425,4405" coordsize="50,60" path="m5476,4465r-4,-20l5462,4425r-16,-14l5426,4405r-1,e" filled="f" strokeweight=".06pt">
              <v:path arrowok="t"/>
            </v:shape>
            <v:shape id="_x0000_s5870" style="position:absolute;left:5393;top:4414;width:50;height:60" coordorigin="5393,4414" coordsize="50,60" path="m5443,4474r-1,-19l5433,4437r-15,-15l5401,4414r-8,e" filled="f" strokeweight=".06pt">
              <v:path arrowok="t"/>
            </v:shape>
            <v:shape id="_x0000_s5869" style="position:absolute;left:4760;top:4332;width:73;height:157" coordorigin="4760,4332" coordsize="73,157" path="m4807,4489r13,-11l4828,4463r5,-16l4834,4429r-3,-19l4826,4392r-9,-17l4806,4360r-13,-13l4778,4337r-16,-5l4760,4332e" filled="f" strokeweight=".06pt">
              <v:path arrowok="t"/>
            </v:shape>
            <v:shape id="_x0000_s5868" style="position:absolute;left:4678;top:4338;width:128;height:143" coordorigin="4678,4338" coordsize="128,143" path="m4794,4481r6,-12l4804,4457r1,-13l4805,4430r-3,-13l4798,4404r-6,-13l4785,4380r-8,-11l4768,4359r-9,-8l4749,4344r-10,-4l4729,4338r-10,l4709,4341r-9,6l4691,4356r-7,13l4678,4386e" filled="f" strokeweight=".06pt">
              <v:path arrowok="t"/>
            </v:shape>
            <v:shape id="_x0000_s5867" style="position:absolute;left:4720;top:4375;width:60;height:92" coordorigin="4720,4375" coordsize="60,92" path="m4769,4466r8,-13l4780,4437r-3,-17l4770,4404r-10,-14l4746,4380r-15,-5l4720,4375e" filled="f" strokeweight=".06pt">
              <v:path arrowok="t"/>
            </v:shape>
            <v:shape id="_x0000_s5866" style="position:absolute;left:5393;top:4211;width:50;height:60" coordorigin="5393,4211" coordsize="50,60" path="m5443,4271r-3,-22l5430,4230r-16,-14l5393,4211e" filled="f" strokeweight=".06pt">
              <v:path arrowok="t"/>
            </v:shape>
            <v:shape id="_x0000_s5865" style="position:absolute;left:5425;top:4202;width:50;height:60" coordorigin="5425,4202" coordsize="50,60" path="m5476,4262r-4,-20l5462,4223r-15,-15l5428,4202r-3,e" filled="f" strokeweight=".06pt">
              <v:path arrowok="t"/>
            </v:shape>
            <v:shape id="_x0000_s5864" style="position:absolute;left:5414;top:4206;width:50;height:60" coordorigin="5414,4206" coordsize="50,60" path="m5465,4266r-3,-19l5454,4228r-14,-15l5421,4206r-7,e" filled="f" strokeweight=".06pt">
              <v:path arrowok="t"/>
            </v:shape>
            <v:shape id="_x0000_s5863" style="position:absolute;left:4932;top:4339;width:26;height:90" coordorigin="4932,4339" coordsize="26,90" path="m4932,4429r16,-8l4956,4406r2,-18l4954,4369r-9,-17l4934,4339r-1,e" filled="f" strokeweight=".06pt">
              <v:path arrowok="t"/>
            </v:shape>
            <v:shape id="_x0000_s5862" style="position:absolute;left:4962;top:4331;width:25;height:90" coordorigin="4962,4331" coordsize="25,90" path="m4962,4421r16,-10l4986,4396r1,-18l4983,4359r-9,-17l4963,4331e" filled="f" strokeweight=".06pt">
              <v:path arrowok="t"/>
            </v:shape>
            <v:shape id="_x0000_s5861" style="position:absolute;left:4309;top:4496;width:25;height:89" coordorigin="4309,4496" coordsize="25,89" path="m4309,4585r16,-8l4333,4562r1,-18l4330,4525r-9,-17l4312,4496e" filled="f" strokeweight=".06pt">
              <v:path arrowok="t"/>
            </v:shape>
            <v:shape id="_x0000_s5860" style="position:absolute;left:4338;top:4487;width:26;height:90" coordorigin="4338,4487" coordsize="26,90" path="m4338,4577r16,-7l4362,4555r2,-19l4360,4516r-9,-18l4340,4487e" filled="f" strokeweight=".06pt">
              <v:path arrowok="t"/>
            </v:shape>
            <v:shape id="_x0000_s5859" style="position:absolute;left:4399;top:4452;width:54;height:101" coordorigin="4399,4452" coordsize="54,101" path="m4432,4553r12,-12l4451,4526r2,-17l4450,4492r-7,-16l4432,4462r-15,-8l4400,4452r-1,e" filled="f" strokeweight=".06pt">
              <v:path arrowok="t"/>
            </v:shape>
            <v:shape id="_x0000_s5858" style="position:absolute;left:2856;top:3877;width:3347;height:785" coordorigin="2856,3877" coordsize="3347,785" path="m2856,4662l6203,3877e" filled="f" strokeweight=".06pt">
              <v:path arrowok="t"/>
            </v:shape>
            <v:shape id="_x0000_s5857" style="position:absolute;left:3782;top:4726;width:300;height:77" coordorigin="3782,4726" coordsize="300,77" path="m3782,4802r300,-76e" filled="f" strokeweight=".06pt">
              <v:path arrowok="t"/>
            </v:shape>
            <v:shape id="_x0000_s5856" style="position:absolute;left:3784;top:4830;width:299;height:78" coordorigin="3784,4830" coordsize="299,78" path="m4082,4830r-298,78e" filled="f" strokeweight=".06pt">
              <v:path arrowok="t"/>
            </v:shape>
            <v:shape id="_x0000_s5855" style="position:absolute;left:3782;top:4627;width:300;height:78" coordorigin="3782,4627" coordsize="300,78" path="m4082,4627r-300,78e" filled="f" strokeweight=".06pt">
              <v:path arrowok="t"/>
            </v:shape>
            <v:shape id="_x0000_s5854" style="position:absolute;left:3821;top:4448;width:262;height:179" coordorigin="3821,4448" coordsize="262,179" path="m3821,4448r261,179e" filled="f" strokeweight=".06pt">
              <v:path arrowok="t"/>
            </v:shape>
            <v:shape id="_x0000_s5853" style="position:absolute;left:3784;top:5021;width:299;height:83" coordorigin="3784,5021" coordsize="299,83" path="m3784,5104r298,-83e" filled="f" strokeweight=".06pt">
              <v:path arrowok="t"/>
            </v:shape>
            <v:shape id="_x0000_s5852" style="position:absolute;left:3784;top:4930;width:299;height:77" coordorigin="3784,4930" coordsize="299,77" path="m3784,5006r298,-76e" filled="f" strokeweight=".06pt">
              <v:path arrowok="t"/>
            </v:shape>
            <v:shape id="_x0000_s5851" style="position:absolute;left:3524;top:4448;width:296;height:73" coordorigin="3524,4448" coordsize="296,73" path="m3524,4522r297,-74e" filled="f" strokeweight=".06pt">
              <v:path arrowok="t"/>
            </v:shape>
            <v:shape id="_x0000_s5850" style="position:absolute;left:1753;top:5471;width:96;height:29" coordorigin="1753,5471" coordsize="96,29" path="m1753,5500r96,-29e" filled="f" strokeweight=".06pt">
              <v:path arrowok="t"/>
            </v:shape>
            <v:shape id="_x0000_s5849" style="position:absolute;left:1753;top:5500;width:18;height:378" coordorigin="1753,5500" coordsize="18,378" path="m1753,5500r18,378e" filled="f" strokeweight=".06pt">
              <v:path arrowok="t"/>
            </v:shape>
            <v:shape id="_x0000_s5848" style="position:absolute;left:2954;top:4591;width:295;height:72" coordorigin="2954,4591" coordsize="295,72" path="m2954,4663r296,-72e" filled="f" strokeweight=".06pt">
              <v:path arrowok="t"/>
            </v:shape>
            <v:shape id="_x0000_s5847" style="position:absolute;left:3212;top:4769;width:299;height:79" coordorigin="3212,4769" coordsize="299,79" path="m3511,4769r-299,79e" filled="f" strokeweight=".06pt">
              <v:path arrowok="t"/>
            </v:shape>
            <v:shape id="_x0000_s5846" style="position:absolute;left:2954;top:4663;width:258;height:185" coordorigin="2954,4663" coordsize="258,185" path="m2954,4663r258,185e" filled="f" strokeweight=".06pt">
              <v:path arrowok="t"/>
            </v:shape>
            <v:shape id="_x0000_s5845" style="position:absolute;left:3213;top:4804;width:0;height:103" coordorigin="3213,4804" coordsize="0,103" path="m3213,4804r,103e" filled="f" strokeweight=".06pt">
              <v:path arrowok="t"/>
            </v:shape>
            <v:shape id="_x0000_s5844" style="position:absolute;left:2955;top:4663;width:0;height:66" coordorigin="2955,4663" coordsize="0,66" path="m2955,4663r,66e" filled="f" strokeweight=".06pt">
              <v:path arrowok="t"/>
            </v:shape>
            <v:shape id="_x0000_s5843" style="position:absolute;left:2855;top:4662;width:1;height:367" coordorigin="2855,4662" coordsize="1,367" path="m2856,4662r-1,367e" filled="f" strokeweight=".06pt">
              <v:path arrowok="t"/>
            </v:shape>
            <v:shape id="_x0000_s5842" style="position:absolute;left:3250;top:4591;width:262;height:178" coordorigin="3250,4591" coordsize="262,178" path="m3250,4591r261,178e" filled="f" strokeweight=".06pt">
              <v:path arrowok="t"/>
            </v:shape>
            <v:shape id="_x0000_s5841" style="position:absolute;left:3352;top:4960;width:160;height:44" coordorigin="3352,4960" coordsize="160,44" path="m3352,5004r159,-44e" filled="f" strokeweight=".06pt">
              <v:path arrowok="t"/>
            </v:shape>
            <v:shape id="_x0000_s5840" style="position:absolute;left:3510;top:4769;width:0;height:347" coordorigin="3510,4769" coordsize="0,347" path="m3510,4769r,347e" filled="f" strokeweight=".06pt">
              <v:path arrowok="t"/>
            </v:shape>
            <v:shape id="_x0000_s5839" style="position:absolute;left:3362;top:4973;width:150;height:40" coordorigin="3362,4973" coordsize="150,40" path="m3512,4973r-150,39e" filled="f" strokeweight=".06pt">
              <v:path arrowok="t"/>
            </v:shape>
            <v:shape id="_x0000_s5838" style="position:absolute;left:3466;top:5071;width:47;height:12" coordorigin="3466,5071" coordsize="47,12" path="m3466,5083r46,-12e" filled="f" strokeweight=".06pt">
              <v:path arrowok="t"/>
            </v:shape>
            <v:shape id="_x0000_s5837" style="position:absolute;left:3526;top:4823;width:52;height:37" coordorigin="3526,4823" coordsize="52,37" path="m3526,4823r51,37e" filled="f" strokeweight=".06pt">
              <v:path arrowok="t"/>
            </v:shape>
            <v:shape id="_x0000_s5836" style="position:absolute;left:3524;top:4522;width:1;height:350" coordorigin="3524,4522" coordsize="1,350" path="m3524,4522r2,350e" filled="f" strokeweight=".06pt">
              <v:path arrowok="t"/>
            </v:shape>
            <v:shape id="_x0000_s5835" style="position:absolute;left:3511;top:4855;width:86;height:20" coordorigin="3511,4855" coordsize="86,20" path="m3598,4855r-87,21e" filled="f" strokeweight=".06pt">
              <v:path arrowok="t"/>
            </v:shape>
            <v:shape id="_x0000_s5834" style="position:absolute;left:3524;top:4522;width:258;height:184" coordorigin="3524,4522" coordsize="258,184" path="m3524,4522r258,183e" filled="f" strokeweight=".06pt">
              <v:path arrowok="t"/>
            </v:shape>
            <v:shape id="_x0000_s5833" style="position:absolute;left:3524;top:4619;width:258;height:184" coordorigin="3524,4619" coordsize="258,184" path="m3524,4619r258,183e" filled="f" strokeweight=".06pt">
              <v:path arrowok="t"/>
            </v:shape>
            <v:shape id="_x0000_s5832" style="position:absolute;left:3526;top:4724;width:258;height:184" coordorigin="3526,4724" coordsize="258,184" path="m3526,4724r258,184e" filled="f" strokeweight=".06pt">
              <v:path arrowok="t"/>
            </v:shape>
            <v:shape id="_x0000_s5831" style="position:absolute;left:3512;top:4960;width:109;height:30" coordorigin="3512,4960" coordsize="109,30" path="m3512,4990r110,-30e" filled="f" strokeweight=".06pt">
              <v:path arrowok="t"/>
            </v:shape>
            <v:shape id="_x0000_s5830" style="position:absolute;left:3594;top:4967;width:190;height:137" coordorigin="3594,4967" coordsize="190,137" path="m3594,4967r190,137e" filled="f" strokeweight=".06pt">
              <v:path arrowok="t"/>
            </v:shape>
            <v:shape id="_x0000_s5829" style="position:absolute;left:3782;top:4705;width:1;height:398" coordorigin="3782,4705" coordsize="1,398" path="m3782,4705r2,399e" filled="f" strokeweight=".06pt">
              <v:path arrowok="t"/>
            </v:shape>
            <v:shape id="_x0000_s5828" style="position:absolute;left:3644;top:4908;width:139;height:98" coordorigin="3644,4908" coordsize="139,98" path="m3644,4908r140,98e" filled="f" strokeweight=".06pt">
              <v:path arrowok="t"/>
            </v:shape>
            <v:shape id="_x0000_s5827" style="position:absolute;left:6116;top:4453;width:112;height:29" coordorigin="6116,4453" coordsize="112,29" path="m6116,4482r112,-29e" filled="f" strokeweight=".06pt">
              <v:path arrowok="t"/>
            </v:shape>
            <v:shape id="_x0000_s5826" style="position:absolute;left:5950;top:4396;width:167;height:86" coordorigin="5950,4396" coordsize="167,86" path="m6116,4482r-166,-86e" filled="f" strokeweight=".06pt">
              <v:path arrowok="t"/>
            </v:shape>
            <v:shape id="_x0000_s5825" style="position:absolute;left:6116;top:4400;width:0;height:83" coordorigin="6116,4400" coordsize="0,83" path="m6116,4400r,83e" filled="f" strokeweight=".06pt">
              <v:path arrowok="t"/>
            </v:shape>
            <v:shape id="_x0000_s5824" style="position:absolute;left:6241;top:4430;width:5;height:431" coordorigin="6241,4430" coordsize="5,431" path="m6241,4430r5,431e" filled="f" strokeweight=".06pt">
              <v:path arrowok="t"/>
            </v:shape>
            <v:shape id="_x0000_s5823" style="position:absolute;left:6241;top:4430;width:259;height:138" coordorigin="6241,4430" coordsize="259,138" path="m6241,4430r259,138e" filled="f" strokeweight=".06pt">
              <v:path arrowok="t"/>
            </v:shape>
            <v:shape id="_x0000_s5822" style="position:absolute;left:6509;top:4346;width:260;height:133" coordorigin="6509,4346" coordsize="260,133" path="m6509,4346r260,134e" filled="f" strokeweight=".06pt">
              <v:path arrowok="t"/>
            </v:shape>
            <v:shape id="_x0000_s5821" style="position:absolute;left:5315;top:4421;width:468;height:116" coordorigin="5315,4421" coordsize="468,116" path="m5315,4537r468,-116e" filled="f" strokeweight=".06pt">
              <v:path arrowok="t"/>
            </v:shape>
            <v:shape id="_x0000_s5820" style="position:absolute;left:4475;top:4292;width:332;height:197" coordorigin="4475,4292" coordsize="332,197" path="m4475,4292r332,197e" filled="f" strokeweight=".06pt">
              <v:path arrowok="t"/>
            </v:shape>
            <v:shape id="_x0000_s5819" style="position:absolute;left:4000;top:4452;width:407;height:100" coordorigin="4000,4452" coordsize="407,100" path="m4406,4452r-406,100e" filled="f" strokeweight=".06pt">
              <v:path arrowok="t"/>
            </v:shape>
            <v:shape id="_x0000_s5818" style="position:absolute;left:4276;top:4428;width:66;height:40" coordorigin="4276,4428" coordsize="66,40" path="m4276,4428r66,40e" filled="f" strokeweight=".06pt">
              <v:path arrowok="t"/>
            </v:shape>
            <v:shape id="_x0000_s5817" style="position:absolute;left:4276;top:4342;width:0;height:143" coordorigin="4276,4342" coordsize="0,143" path="m4276,4342r,142e" filled="f" strokeweight=".06pt">
              <v:path arrowok="t"/>
            </v:shape>
            <v:shape id="_x0000_s5816" style="position:absolute;left:4276;top:4342;width:330;height:200" coordorigin="4276,4342" coordsize="330,200" path="m4276,4342r330,200e" filled="f" strokeweight=".06pt">
              <v:path arrowok="t"/>
            </v:shape>
            <v:shape id="_x0000_s5815" style="position:absolute;left:5749;top:4403;width:494;height:262" coordorigin="5749,4403" coordsize="494,262" path="m6244,4664l5749,4403e" filled="f" strokeweight=".06pt">
              <v:path arrowok="t"/>
            </v:shape>
            <v:shape id="_x0000_s5814" style="position:absolute;left:5776;top:4357;width:468;height:247" coordorigin="5776,4357" coordsize="468,247" path="m6244,4604l5776,4357e" filled="f" strokeweight=".06pt">
              <v:path arrowok="t"/>
            </v:shape>
            <v:shape id="_x0000_s5813" style="position:absolute;left:5749;top:4199;width:493;height:263" coordorigin="5749,4199" coordsize="493,263" path="m6242,4462l5749,4199e" filled="f" strokeweight=".06pt">
              <v:path arrowok="t"/>
            </v:shape>
            <v:shape id="_x0000_s5812" style="position:absolute;left:5375;top:5388;width:534;height:162" coordorigin="5375,5388" coordsize="534,162" path="m5375,5550r534,-162e" filled="f" strokeweight=".06pt">
              <v:path arrowok="t"/>
            </v:shape>
            <v:shape id="_x0000_s5811" style="position:absolute;left:4902;top:5375;width:781;height:499" coordorigin="4902,5375" coordsize="781,499" path="m4902,5375r781,499e" filled="f" strokeweight=".06pt">
              <v:path arrowok="t"/>
            </v:shape>
            <v:shape id="_x0000_s5810" style="position:absolute;left:5035;top:5336;width:784;height:493" coordorigin="5035,5336" coordsize="784,493" path="m5035,5336r784,494e" filled="f" strokeweight=".06pt">
              <v:path arrowok="t"/>
            </v:shape>
            <v:shape id="_x0000_s5809" style="position:absolute;left:4254;top:5183;width:1310;height:379" coordorigin="4254,5183" coordsize="1310,379" path="m4254,5562l5564,5183e" filled="f" strokeweight=".06pt">
              <v:path arrowok="t"/>
            </v:shape>
            <v:shape id="_x0000_s5808" style="position:absolute;left:4709;top:4784;width:721;height:438" coordorigin="4709,4784" coordsize="721,438" path="m4709,4784r721,438e" filled="f" strokeweight=".06pt">
              <v:path arrowok="t"/>
            </v:shape>
            <v:shape id="_x0000_s5807" style="position:absolute;left:5119;top:4524;width:552;height:312" coordorigin="5119,4524" coordsize="552,312" path="m5119,4524r552,312e" filled="f" strokeweight=".06pt">
              <v:path arrowok="t"/>
            </v:shape>
            <v:shape id="_x0000_s5806" style="position:absolute;left:5104;top:4549;width:569;height:323" coordorigin="5104,4549" coordsize="569,323" path="m5672,4872l5104,4549e" filled="f" strokeweight=".06pt">
              <v:path arrowok="t"/>
            </v:shape>
            <v:shape id="_x0000_s5805" style="position:absolute;left:4688;top:4624;width:991;height:601" coordorigin="4688,4624" coordsize="991,601" path="m4688,4624r992,601e" filled="f" strokeweight=".06pt">
              <v:path arrowok="t"/>
            </v:shape>
            <v:shape id="_x0000_s5804" style="position:absolute;left:4709;top:4582;width:971;height:588" coordorigin="4709,4582" coordsize="971,588" path="m4709,4582r971,588e" filled="f" strokeweight=".06pt">
              <v:path arrowok="t"/>
            </v:shape>
            <v:shape id="_x0000_s5803" style="position:absolute;left:4688;top:4826;width:680;height:414" coordorigin="4688,4826" coordsize="680,414" path="m4688,4826r681,414e" filled="f" strokeweight=".06pt">
              <v:path arrowok="t"/>
            </v:shape>
            <v:shape id="_x0000_s5802" style="position:absolute;left:4582;top:5591;width:659;height:202" coordorigin="4582,5591" coordsize="659,202" path="m4582,5792r658,-201e" filled="f" strokeweight=".06pt">
              <v:path arrowok="t"/>
            </v:shape>
            <v:shape id="_x0000_s5801" style="position:absolute;left:4578;top:5790;width:0;height:62" coordorigin="4578,5790" coordsize="0,62" path="m4578,5790r,62e" filled="f" strokeweight=".06pt">
              <v:path arrowok="t"/>
            </v:shape>
            <v:shape id="_x0000_s5800" style="position:absolute;left:4248;top:5558;width:0;height:66" coordorigin="4248,5558" coordsize="0,66" path="m4248,5558r,66e" filled="f" strokeweight=".06pt">
              <v:path arrowok="t"/>
            </v:shape>
            <v:shape id="_x0000_s5799" style="position:absolute;left:4343;top:5537;width:324;height:226" coordorigin="4343,5537" coordsize="324,226" path="m4343,5537r324,225e" filled="f" strokeweight=".06pt">
              <v:path arrowok="t"/>
            </v:shape>
            <v:shape id="_x0000_s5798" style="position:absolute;left:4858;top:5939;width:0;height:0" coordorigin="4858,5939" coordsize="0,0" path="m4858,5939r,e" filled="f" strokeweight=".06pt">
              <v:path arrowok="t"/>
            </v:shape>
            <v:shape id="_x0000_s5797" style="position:absolute;left:4724;top:5686;width:664;height:206" coordorigin="4724,5686" coordsize="664,206" path="m5388,5686r-664,206e" filled="f" strokeweight=".06pt">
              <v:path arrowok="t"/>
            </v:shape>
            <v:shape id="_x0000_s5796" style="position:absolute;left:4607;top:4693;width:197;height:52" coordorigin="4607,4693" coordsize="197,52" path="m4607,4745r197,-52e" filled="f" strokeweight=".06pt">
              <v:path arrowok="t"/>
            </v:shape>
            <v:shape id="_x0000_s5795" style="position:absolute;left:4607;top:4878;width:166;height:44" coordorigin="4607,4878" coordsize="166,44" path="m4772,4878r-165,44e" filled="f" strokeweight=".06pt">
              <v:path arrowok="t"/>
            </v:shape>
            <v:shape id="_x0000_s5794" style="position:absolute;left:4606;top:4674;width:167;height:44" coordorigin="4606,4674" coordsize="167,44" path="m4772,4674r-166,44e" filled="f" strokeweight=".06pt">
              <v:path arrowok="t"/>
            </v:shape>
            <v:shape id="_x0000_s5793" style="position:absolute;left:4606;top:4489;width:202;height:53" coordorigin="4606,4489" coordsize="202,53" path="m4606,4542r201,-53e" filled="f" strokeweight=".06pt">
              <v:path arrowok="t"/>
            </v:shape>
            <v:shape id="_x0000_s5792" style="position:absolute;left:4676;top:4582;width:32;height:42" coordorigin="4676,4582" coordsize="32,42" path="m4709,4583r-18,-1l4679,4594r-3,16l4688,4624e" filled="f" strokeweight=".06pt">
              <v:path arrowok="t"/>
            </v:shape>
            <v:shape id="_x0000_s5791" style="position:absolute;left:4678;top:4784;width:31;height:42" coordorigin="4678,4784" coordsize="31,42" path="m4709,4786r-18,-2l4679,4796r-1,17l4688,4826e" filled="f" strokeweight=".06pt">
              <v:path arrowok="t"/>
            </v:shape>
            <v:shape id="_x0000_s5790" style="position:absolute;left:4607;top:4814;width:71;height:19" coordorigin="4607,4814" coordsize="71,19" path="m4607,4834r71,-20e" filled="f" strokeweight=".06pt">
              <v:path arrowok="t"/>
            </v:shape>
            <v:shape id="_x0000_s5789" style="position:absolute;left:4607;top:4745;width:0;height:178" coordorigin="4607,4745" coordsize="0,178" path="m4607,4745r,89l4607,4922e" filled="f" strokeweight=".06pt">
              <v:path arrowok="t"/>
            </v:shape>
            <v:shape id="_x0000_s5788" style="position:absolute;left:4606;top:4630;width:0;height:89" coordorigin="4606,4630" coordsize="0,89" path="m4606,4630r,88e" filled="f" strokeweight=".06pt">
              <v:path arrowok="t"/>
            </v:shape>
            <v:shape id="_x0000_s5787" style="position:absolute;left:4606;top:4542;width:0;height:88" coordorigin="4606,4542" coordsize="0,88" path="m4606,4542r,88e" filled="f" strokeweight=".06pt">
              <v:path arrowok="t"/>
            </v:shape>
            <v:shape id="_x0000_s5786" style="position:absolute;left:4606;top:4612;width:72;height:18" coordorigin="4606,4612" coordsize="72,18" path="m4606,4630r72,-18e" filled="f" strokeweight=".06pt">
              <v:path arrowok="t"/>
            </v:shape>
            <v:shape id="_x0000_s5785" style="position:absolute;left:4276;top:4594;width:0;height:95" coordorigin="4276,4594" coordsize="0,95" path="m4276,4594r,94e" filled="f" strokeweight=".06pt">
              <v:path arrowok="t"/>
            </v:shape>
            <v:shape id="_x0000_s5784" style="position:absolute;left:4276;top:4631;width:66;height:41" coordorigin="4276,4631" coordsize="66,41" path="m4276,4631r66,41e" filled="f" strokeweight=".06pt">
              <v:path arrowok="t"/>
            </v:shape>
            <v:shape id="_x0000_s5783" style="position:absolute;left:4060;top:4537;width:222;height:55" coordorigin="4060,4537" coordsize="222,55" path="m4282,4537r-222,55e" filled="f" strokeweight=".06pt">
              <v:path arrowok="t"/>
            </v:shape>
            <v:shape id="_x0000_s5782" style="position:absolute;left:4082;top:4556;width:344;height:86" coordorigin="4082,4556" coordsize="344,86" path="m4082,4643r345,-87e" filled="f" strokeweight=".06pt">
              <v:path arrowok="t"/>
            </v:shape>
            <v:shape id="_x0000_s5781" style="position:absolute;left:4082;top:4655;width:324;height:80" coordorigin="4082,4655" coordsize="324,80" path="m4406,4655r-324,80e" filled="f" strokeweight=".06pt">
              <v:path arrowok="t"/>
            </v:shape>
            <v:shape id="_x0000_s5780" style="position:absolute;left:4082;top:4741;width:200;height:49" coordorigin="4082,4741" coordsize="200,49" path="m4283,4741r-201,49e" filled="f" strokeweight=".06pt">
              <v:path arrowok="t"/>
            </v:shape>
            <v:shape id="_x0000_s5779" style="position:absolute;left:4082;top:4759;width:346;height:86" coordorigin="4082,4759" coordsize="346,86" path="m4082,4846r346,-87e" filled="f" strokeweight=".06pt">
              <v:path arrowok="t"/>
            </v:shape>
            <v:shape id="_x0000_s5778" style="position:absolute;left:4333;top:4579;width:274;height:166" coordorigin="4333,4579" coordsize="274,166" path="m4333,4579r274,166e" filled="f" strokeweight=".06pt">
              <v:path arrowok="t"/>
            </v:shape>
            <v:shape id="_x0000_s5777" style="position:absolute;left:4450;top:4736;width:157;height:97" coordorigin="4450,4736" coordsize="157,97" path="m4450,4736r157,98e" filled="f" strokeweight=".06pt">
              <v:path arrowok="t"/>
            </v:shape>
            <v:shape id="_x0000_s5776" style="position:absolute;left:4368;top:4775;width:239;height:148" coordorigin="4368,4775" coordsize="239,148" path="m4368,4775r239,147e" filled="f" strokeweight=".06pt">
              <v:path arrowok="t"/>
            </v:shape>
            <v:shape id="_x0000_s5775" style="position:absolute;left:4368;top:4571;width:238;height:148" coordorigin="4368,4571" coordsize="238,148" path="m4368,4571r238,147e" filled="f" strokeweight=".06pt">
              <v:path arrowok="t"/>
            </v:shape>
            <v:shape id="_x0000_s5774" style="position:absolute;left:4448;top:4534;width:157;height:96" coordorigin="4448,4534" coordsize="157,96" path="m4448,4534r158,96e" filled="f" strokeweight=".06pt">
              <v:path arrowok="t"/>
            </v:shape>
            <v:shape id="_x0000_s5773" style="position:absolute;left:4082;top:4627;width:0;height:394" coordorigin="4082,4627" coordsize="0,394" path="m4082,4627r,394e" filled="f" strokeweight=".06pt">
              <v:path arrowok="t"/>
            </v:shape>
            <v:shape id="_x0000_s5772" style="position:absolute;left:5252;top:4578;width:43;height:20" coordorigin="5252,4578" coordsize="43,20" path="m5252,4598r44,-20e" filled="f" strokeweight=".06pt">
              <v:path arrowok="t"/>
            </v:shape>
            <v:shape id="_x0000_s5771" style="position:absolute;left:4734;top:4781;width:73;height:19" coordorigin="4734,4781" coordsize="73,19" path="m4734,4800r73,-19e" filled="f" strokeweight=".06pt">
              <v:path arrowok="t"/>
            </v:shape>
            <v:shape id="_x0000_s5770" style="position:absolute;left:4734;top:4577;width:73;height:20" coordorigin="4734,4577" coordsize="73,20" path="m4734,4597r73,-20e" filled="f" strokeweight=".06pt">
              <v:path arrowok="t"/>
            </v:shape>
            <v:shape id="_x0000_s5769" style="position:absolute;left:4807;top:4464;width:380;height:94" coordorigin="4807,4464" coordsize="380,94" path="m5188,4464r-381,94e" filled="f" strokeweight=".06pt">
              <v:path arrowok="t"/>
            </v:shape>
            <v:shape id="_x0000_s5768" style="position:absolute;left:5098;top:4523;width:22;height:28" coordorigin="5098,4523" coordsize="22,28" path="m5119,4523r-13,l5098,4530r,12l5106,4550e" filled="f" strokeweight=".06pt">
              <v:path arrowok="t"/>
            </v:shape>
            <v:shape id="_x0000_s5767" style="position:absolute;left:4807;top:4489;width:0;height:152" coordorigin="4807,4489" coordsize="0,152" path="m4807,4489r,153e" filled="f" strokeweight=".06pt">
              <v:path arrowok="t"/>
            </v:shape>
            <v:shape id="_x0000_s5766" style="position:absolute;left:4834;top:4577;width:319;height:80" coordorigin="4834,4577" coordsize="319,80" path="m4834,4657r319,-80e" filled="f" strokeweight=".06pt">
              <v:path arrowok="t"/>
            </v:shape>
            <v:shape id="_x0000_s5765" style="position:absolute;left:4807;top:4696;width:0;height:149" coordorigin="4807,4696" coordsize="0,149" path="m4807,4696r,148e" filled="f" strokeweight=".06pt">
              <v:path arrowok="t"/>
            </v:shape>
            <v:shape id="_x0000_s5764" style="position:absolute;left:4877;top:4538;width:223;height:55" coordorigin="4877,4538" coordsize="223,55" path="m5100,4538r-223,56e" filled="f" strokeweight=".06pt">
              <v:path arrowok="t"/>
            </v:shape>
            <v:shape id="_x0000_s5763" style="position:absolute;left:4807;top:4483;width:7;height:6" coordorigin="4807,4483" coordsize="7,6" path="m4807,4489r7,-6e" filled="f" strokeweight=".06pt">
              <v:path arrowok="t"/>
            </v:shape>
            <v:shape id="_x0000_s5762" style="position:absolute;left:5196;top:4559;width:32;height:8" coordorigin="5196,4559" coordsize="32,8" path="m5196,4567r32,-8e" filled="f" strokeweight=".06pt">
              <v:path arrowok="t"/>
            </v:shape>
            <v:shape id="_x0000_s5761" style="position:absolute;left:5680;top:5170;width:278;height:170" coordorigin="5680,5170" coordsize="278,170" path="m5680,5170r278,170e" filled="f" strokeweight=".06pt">
              <v:path arrowok="t"/>
            </v:shape>
            <v:shape id="_x0000_s5760" style="position:absolute;left:5886;top:5106;width:281;height:168" coordorigin="5886,5106" coordsize="281,168" path="m5886,5106r281,168e" filled="f" strokeweight=".06pt">
              <v:path arrowok="t"/>
            </v:shape>
            <v:shape id="_x0000_s5759" style="position:absolute;left:5680;top:5170;width:0;height:82" coordorigin="5680,5170" coordsize="0,82" path="m5680,5170r,81e" filled="f" strokeweight=".06pt">
              <v:path arrowok="t"/>
            </v:shape>
            <v:shape id="_x0000_s5758" style="position:absolute;left:5564;top:5183;width:793;height:473" coordorigin="5564,5183" coordsize="793,473" path="m5564,5183r794,473e" filled="f" strokeweight=".06pt">
              <v:path arrowok="t"/>
            </v:shape>
            <v:shape id="_x0000_s5757" style="position:absolute;left:6046;top:5084;width:817;height:464" coordorigin="6046,5084" coordsize="817,464" path="m6863,5549l6046,5084e" filled="f" strokeweight=".06pt">
              <v:path arrowok="t"/>
            </v:shape>
            <v:shape id="_x0000_s5756" style="position:absolute;left:6066;top:5059;width:796;height:450" coordorigin="6066,5059" coordsize="796,450" path="m6066,5059r796,450e" filled="f" strokeweight=".06pt">
              <v:path arrowok="t"/>
            </v:shape>
            <v:shape id="_x0000_s5755" style="position:absolute;left:5958;top:5274;width:209;height:66" coordorigin="5958,5274" coordsize="209,66" path="m6167,5274r-209,66e" filled="f" strokeweight=".06pt">
              <v:path arrowok="t"/>
            </v:shape>
            <v:shape id="_x0000_s5754" style="position:absolute;left:5969;top:5504;width:299;height:180" coordorigin="5969,5504" coordsize="299,180" path="m6268,5684l5969,5504e" filled="f" strokeweight=".06pt">
              <v:path arrowok="t"/>
            </v:shape>
            <v:shape id="_x0000_s5753" style="position:absolute;left:6130;top:5512;width:22;height:7" coordorigin="6130,5512" coordsize="22,7" path="m6151,5512r-21,7e" filled="f" strokeweight=".06pt">
              <v:path arrowok="t"/>
            </v:shape>
            <v:shape id="_x0000_s5752" style="position:absolute;left:6079;top:5408;width:378;height:229" coordorigin="6079,5408" coordsize="378,229" path="m6079,5408r378,230e" filled="f" strokeweight=".06pt">
              <v:path arrowok="t"/>
            </v:shape>
            <v:shape id="_x0000_s5751" style="position:absolute;left:6090;top:5390;width:77;height:25" coordorigin="6090,5390" coordsize="77,25" path="m6167,5390r-77,26e" filled="f" strokeweight=".06pt">
              <v:path arrowok="t"/>
            </v:shape>
            <v:shape id="_x0000_s5750" style="position:absolute;left:5522;top:5477;width:535;height:167" coordorigin="5522,5477" coordsize="535,167" path="m6058,5477r-536,167e" filled="f" strokeweight=".06pt">
              <v:path arrowok="t"/>
            </v:shape>
            <v:shape id="_x0000_s5749" style="position:absolute;left:5476;top:5209;width:344;height:206" coordorigin="5476,5209" coordsize="344,206" path="m5820,5416l5476,5209e" filled="f" strokeweight=".06pt">
              <v:path arrowok="t"/>
            </v:shape>
            <v:shape id="_x0000_s5748" style="position:absolute;left:6002;top:5430;width:41;height:13" coordorigin="6002,5430" coordsize="41,13" path="m6043,5430r-41,13e" filled="f" strokeweight=".06pt">
              <v:path arrowok="t"/>
            </v:shape>
            <v:shape id="_x0000_s5747" style="position:absolute;left:5958;top:5340;width:0;height:78" coordorigin="5958,5340" coordsize="0,78" path="m5958,5340r,78e" filled="f" strokeweight=".06pt">
              <v:path arrowok="t"/>
            </v:shape>
            <v:shape id="_x0000_s5746" style="position:absolute;left:6862;top:5317;width:1;height:241" coordorigin="6862,5317" coordsize="1,241" path="m6863,5317r-1,241e" filled="f" strokeweight=".06pt">
              <v:path arrowok="t"/>
            </v:shape>
            <v:shape id="_x0000_s5745" style="position:absolute;left:6167;top:5521;width:0;height:20" coordorigin="6167,5521" coordsize="0,20" path="m6167,5521r,21e" filled="f" strokeweight=".06pt">
              <v:path arrowok="t"/>
            </v:shape>
            <v:shape id="_x0000_s5744" style="position:absolute;left:6358;top:5779;width:214;height:130" coordorigin="6358,5779" coordsize="214,130" path="m6358,5779r213,130e" filled="f" strokeweight=".06pt">
              <v:path arrowok="t"/>
            </v:shape>
            <v:shape id="_x0000_s5743" style="position:absolute;left:6167;top:5274;width:0;height:187" coordorigin="6167,5274" coordsize="0,187" path="m6167,5274r,116l6167,5461e" filled="f" strokeweight=".06pt">
              <v:path arrowok="t"/>
            </v:shape>
            <v:shape id="_x0000_s5742" style="position:absolute;left:6862;top:5558;width:0;height:203" coordorigin="6862,5558" coordsize="0,203" path="m6862,5761r,-203e" filled="f" strokeweight=".06pt">
              <v:path arrowok="t"/>
            </v:shape>
            <v:shape id="_x0000_s5741" style="position:absolute;left:5926;top:4705;width:272;height:79" coordorigin="5926,4705" coordsize="272,79" path="m6198,4705r-272,79e" filled="f" strokeweight=".06pt">
              <v:path arrowok="t"/>
            </v:shape>
            <v:shape id="_x0000_s5740" style="position:absolute;left:5926;top:4908;width:272;height:79" coordorigin="5926,4908" coordsize="272,79" path="m6198,4908r-272,79e" filled="f" strokeweight=".06pt">
              <v:path arrowok="t"/>
            </v:shape>
            <v:shape id="_x0000_s5739" style="position:absolute;left:5942;top:4562;width:256;height:143" coordorigin="5942,4562" coordsize="256,143" path="m5942,4562r256,143e" filled="f" strokeweight=".06pt">
              <v:path arrowok="t"/>
            </v:shape>
            <v:shape id="_x0000_s5738" style="position:absolute;left:6072;top:5026;width:126;height:37" coordorigin="6072,5026" coordsize="126,37" path="m6198,5026r-126,37e" filled="f" strokeweight=".06pt">
              <v:path arrowok="t"/>
            </v:shape>
            <v:shape id="_x0000_s5737" style="position:absolute;left:6023;top:5148;width:134;height:40" coordorigin="6023,5148" coordsize="134,40" path="m6157,5148r-134,40e" filled="f" strokeweight=".06pt">
              <v:path arrowok="t"/>
            </v:shape>
            <v:shape id="_x0000_s5736" style="position:absolute;left:5672;top:4638;width:253;height:146" coordorigin="5672,4638" coordsize="253,146" path="m5672,4638r254,146e" filled="f" strokeweight=".06pt">
              <v:path arrowok="t"/>
            </v:shape>
            <v:shape id="_x0000_s5735" style="position:absolute;left:5672;top:4842;width:253;height:145" coordorigin="5672,4842" coordsize="253,145" path="m5672,4842r254,145e" filled="f" strokeweight=".06pt">
              <v:path arrowok="t"/>
            </v:shape>
            <v:shape id="_x0000_s5734" style="position:absolute;left:5672;top:4562;width:270;height:76" coordorigin="5672,4562" coordsize="270,76" path="m5672,4638r270,-76e" filled="f" strokeweight=".06pt">
              <v:path arrowok="t"/>
            </v:shape>
            <v:shape id="_x0000_s5733" style="position:absolute;left:5680;top:5106;width:206;height:64" coordorigin="5680,5106" coordsize="206,64" path="m5886,5106r-206,64e" filled="f" strokeweight=".06pt">
              <v:path arrowok="t"/>
            </v:shape>
            <v:shape id="_x0000_s5732" style="position:absolute;left:5927;top:5105;width:0;height:25" coordorigin="5927,5105" coordsize="0,25" path="m5927,5105r,25e" filled="f" strokeweight=".06pt">
              <v:path arrowok="t"/>
            </v:shape>
            <v:shape id="_x0000_s5731" style="position:absolute;left:5927;top:5072;width:112;height:32" coordorigin="5927,5072" coordsize="112,32" path="m6038,5072r-111,33e" filled="f" strokeweight=".06pt">
              <v:path arrowok="t"/>
            </v:shape>
            <v:shape id="_x0000_s5730" style="position:absolute;left:5926;top:5065;width:114;height:35" coordorigin="5926,5065" coordsize="114,35" path="m6040,5065r-114,35e" filled="f" strokeweight=".06pt">
              <v:path arrowok="t"/>
            </v:shape>
            <v:shape id="_x0000_s5729" style="position:absolute;left:5926;top:4784;width:0;height:316" coordorigin="5926,4784" coordsize="0,316" path="m5926,4784r,316e" filled="f" strokeweight=".06pt">
              <v:path arrowok="t"/>
            </v:shape>
            <v:shape id="_x0000_s5728" style="position:absolute;left:5672;top:5069;width:115;height:67" coordorigin="5672,5069" coordsize="115,67" path="m5788,5136r-116,-67e" filled="f" strokeweight=".06pt">
              <v:path arrowok="t"/>
            </v:shape>
            <v:shape id="_x0000_s5727" style="position:absolute;left:5673;top:4638;width:0;height:431" coordorigin="5673,4638" coordsize="0,431" path="m5673,4638r,431e" filled="f" strokeweight=".06pt">
              <v:path arrowok="t"/>
            </v:shape>
            <v:shape id="_x0000_s5726" style="position:absolute;left:5672;top:4958;width:254;height:146" coordorigin="5672,4958" coordsize="254,146" path="m5672,4958r255,147e" filled="f" strokeweight=".06pt">
              <v:path arrowok="t"/>
            </v:shape>
            <v:shape id="_x0000_s5725" style="position:absolute;left:6768;top:4480;width:1;height:198" coordorigin="6768,4480" coordsize="1,198" path="m6769,4480r-1,198e" filled="f" strokeweight=".06pt">
              <v:path arrowok="t"/>
            </v:shape>
            <v:shape id="_x0000_s5724" style="position:absolute;left:6766;top:4741;width:1;height:138" coordorigin="6766,4741" coordsize="1,138" path="m6767,4741r-1,138e" filled="f" strokeweight=".06pt">
              <v:path arrowok="t"/>
            </v:shape>
            <v:shape id="_x0000_s5723" style="position:absolute;left:6668;top:4808;width:64;height:20" coordorigin="6668,4808" coordsize="64,20" path="m6732,4808r-64,21e" filled="f" strokeweight=".06pt">
              <v:path arrowok="t"/>
            </v:shape>
            <v:shape id="_x0000_s5722" style="position:absolute;left:6674;top:4597;width:96;height:31" coordorigin="6674,4597" coordsize="96,31" path="m6770,4597r-96,31e" filled="f" strokeweight=".06pt">
              <v:path arrowok="t"/>
            </v:shape>
            <v:shape id="_x0000_s5721" style="position:absolute;left:6246;top:4745;width:259;height:139" coordorigin="6246,4745" coordsize="259,139" path="m6505,4884l6246,4745e" filled="f" strokeweight=".06pt">
              <v:path arrowok="t"/>
            </v:shape>
            <v:shape id="_x0000_s5720" style="position:absolute;left:6505;top:4848;width:107;height:36" coordorigin="6505,4848" coordsize="107,36" path="m6612,4848r-107,36e" filled="f" strokeweight=".06pt">
              <v:path arrowok="t"/>
            </v:shape>
            <v:shape id="_x0000_s5719" style="position:absolute;left:6500;top:4648;width:116;height:38" coordorigin="6500,4648" coordsize="116,38" path="m6617,4648r-117,38e" filled="f" strokeweight=".06pt">
              <v:path arrowok="t"/>
            </v:shape>
            <v:shape id="_x0000_s5718" style="position:absolute;left:6246;top:4658;width:259;height:139" coordorigin="6246,4658" coordsize="259,139" path="m6505,4798l6246,4658e" filled="f" strokeweight=".06pt">
              <v:path arrowok="t"/>
            </v:shape>
            <v:shape id="_x0000_s5717" style="position:absolute;left:6242;top:4549;width:258;height:137" coordorigin="6242,4549" coordsize="258,137" path="m6242,4549r258,137e" filled="f" strokeweight=".06pt">
              <v:path arrowok="t"/>
            </v:shape>
            <v:shape id="_x0000_s5716" style="position:absolute;left:6500;top:4480;width:269;height:89" coordorigin="6500,4480" coordsize="269,89" path="m6769,4480r-269,88e" filled="f" strokeweight=".06pt">
              <v:path arrowok="t"/>
            </v:shape>
            <v:shape id="_x0000_s5715" style="position:absolute;left:6505;top:4722;width:226;height:76" coordorigin="6505,4722" coordsize="226,76" path="m6731,4722r-226,76e" filled="f" strokeweight=".06pt">
              <v:path arrowok="t"/>
            </v:shape>
            <v:shape id="_x0000_s5714" style="position:absolute;left:6500;top:4568;width:5;height:432" coordorigin="6500,4568" coordsize="5,432" path="m6500,4568r5,432e" filled="f" strokeweight=".06pt">
              <v:path arrowok="t"/>
            </v:shape>
            <v:shape id="_x0000_s5713" style="position:absolute;left:6505;top:4925;width:227;height:76" coordorigin="6505,4925" coordsize="227,76" path="m6732,4925r-227,75e" filled="f" strokeweight=".06pt">
              <v:path arrowok="t"/>
            </v:shape>
            <v:shape id="_x0000_s5712" style="position:absolute;left:6246;top:4861;width:259;height:139" coordorigin="6246,4861" coordsize="259,139" path="m6505,5000l6246,4861e" filled="f" strokeweight=".06pt">
              <v:path arrowok="t"/>
            </v:shape>
            <v:shape id="_x0000_s5711" style="position:absolute;left:6197;top:4705;width:0;height:428" coordorigin="6197,4705" coordsize="0,428" path="m6197,4705r,429e" filled="f" strokeweight=".06pt">
              <v:path arrowok="t"/>
            </v:shape>
            <v:shape id="_x0000_s5710" style="position:absolute;left:5280;top:4304;width:562;height:137" coordorigin="5280,4304" coordsize="562,137" path="m5842,4304r-562,137e" filled="f" strokeweight=".06pt">
              <v:path arrowok="t"/>
            </v:shape>
            <v:shape id="_x0000_s5709" style="position:absolute;left:5314;top:4217;width:469;height:116" coordorigin="5314,4217" coordsize="469,116" path="m5314,4333r469,-116e" filled="f" strokeweight=".06pt">
              <v:path arrowok="t"/>
            </v:shape>
            <v:shape id="_x0000_s5708" style="position:absolute;left:5279;top:4100;width:563;height:138" coordorigin="5279,4100" coordsize="563,138" path="m5842,4100r-563,138e" filled="f" strokeweight=".06pt">
              <v:path arrowok="t"/>
            </v:shape>
            <v:shape id="_x0000_s5707" style="position:absolute;left:4645;top:4375;width:74;height:18" coordorigin="4645,4375" coordsize="74,18" path="m4720,4375r-75,18e" filled="f" strokeweight=".06pt">
              <v:path arrowok="t"/>
            </v:shape>
            <v:shape id="_x0000_s5706" style="position:absolute;left:4276;top:4292;width:199;height:49" coordorigin="4276,4292" coordsize="199,49" path="m4276,4342r199,-50e" filled="f" strokeweight=".06pt">
              <v:path arrowok="t"/>
            </v:shape>
            <v:shape id="_x0000_s5705" style="position:absolute;left:5238;top:4381;width:49;height:13" coordorigin="5238,4381" coordsize="49,13" path="m5238,4394r49,-13e" filled="f" strokeweight=".06pt">
              <v:path arrowok="t"/>
            </v:shape>
            <v:shape id="_x0000_s5704" style="position:absolute;left:4704;top:4332;width:56;height:12" coordorigin="4704,4332" coordsize="56,12" path="m4760,4332r-56,12e" filled="f" strokeweight=".06pt">
              <v:path arrowok="t"/>
            </v:shape>
            <v:shape id="_x0000_s5703" style="position:absolute;left:4831;top:4367;width:348;height:88" coordorigin="4831,4367" coordsize="348,88" path="m4831,4454r348,-87e" filled="f" strokeweight=".06pt">
              <v:path arrowok="t"/>
            </v:shape>
            <v:shape id="_x0000_s5702" style="position:absolute;left:4876;top:4336;width:223;height:55" coordorigin="4876,4336" coordsize="223,55" path="m5099,4336r-223,55e" filled="f" strokeweight=".06pt">
              <v:path arrowok="t"/>
            </v:shape>
            <v:shape id="_x0000_s5701" style="position:absolute;left:4802;top:4261;width:384;height:94" coordorigin="4802,4261" coordsize="384,94" path="m5186,4261r-384,94e" filled="f" strokeweight=".06pt">
              <v:path arrowok="t"/>
            </v:shape>
            <v:shape id="_x0000_s5700" style="position:absolute;left:5180;top:4216;width:56;height:11" coordorigin="5180,4216" coordsize="56,11" path="m5237,4216r-57,10e" filled="f" strokeweight=".06pt">
              <v:path arrowok="t"/>
            </v:shape>
            <v:shape id="_x0000_s5699" style="position:absolute;left:5182;top:4420;width:56;height:11" coordorigin="5182,4420" coordsize="56,11" path="m5238,4420r-56,10e" filled="f" strokeweight=".06pt">
              <v:path arrowok="t"/>
            </v:shape>
            <v:shape id="_x0000_s5698" style="position:absolute;left:5195;top:4355;width:34;height:8" coordorigin="5195,4355" coordsize="34,8" path="m5195,4363r33,-8e" filled="f" strokeweight=".06pt">
              <v:path arrowok="t"/>
            </v:shape>
            <v:shape id="_x0000_s5697" style="position:absolute;left:6116;top:4018;width:382;height:97" coordorigin="6116,4018" coordsize="382,97" path="m6116,4115r382,-97e" filled="f" strokeweight=".06pt">
              <v:path arrowok="t"/>
            </v:shape>
            <v:shape id="_x0000_s5696" style="position:absolute;left:6116;top:4096;width:382;height:101" coordorigin="6116,4096" coordsize="382,101" path="m6116,4196r382,-100e" filled="f" strokeweight=".06pt">
              <v:path arrowok="t"/>
            </v:shape>
            <v:shape id="_x0000_s5695" style="position:absolute;left:6116;top:4222;width:382;height:96" coordorigin="6116,4222" coordsize="382,96" path="m6116,4318r382,-96e" filled="f" strokeweight=".06pt">
              <v:path arrowok="t"/>
            </v:shape>
            <v:shape id="_x0000_s5694" style="position:absolute;left:6116;top:4178;width:382;height:101" coordorigin="6116,4178" coordsize="382,101" path="m6116,4279r382,-101e" filled="f" strokeweight=".06pt">
              <v:path arrowok="t"/>
            </v:shape>
            <v:shape id="_x0000_s5693" style="position:absolute;left:5776;top:4153;width:503;height:266" coordorigin="5776,4153" coordsize="503,266" path="m6278,4420l5776,4153e" filled="f" strokeweight=".06pt">
              <v:path arrowok="t"/>
            </v:shape>
            <v:shape id="_x0000_s5692" style="position:absolute;left:6001;top:4138;width:115;height:59" coordorigin="6001,4138" coordsize="115,59" path="m6116,4196r-115,-58e" filled="f" strokeweight=".06pt">
              <v:path arrowok="t"/>
            </v:shape>
            <v:shape id="_x0000_s5691" style="position:absolute;left:6116;top:4115;width:0;height:82" coordorigin="6116,4115" coordsize="0,82" path="m6116,4115r,81e" filled="f" strokeweight=".06pt">
              <v:path arrowok="t"/>
            </v:shape>
            <v:shape id="_x0000_s5690" style="position:absolute;left:5954;top:4169;width:23;height:5" coordorigin="5954,4169" coordsize="23,5" path="m5954,4174r23,-5e" filled="f" strokeweight=".06pt">
              <v:path arrowok="t"/>
            </v:shape>
            <v:shape id="_x0000_s5689" style="position:absolute;left:5926;top:4074;width:26;height:6" coordorigin="5926,4074" coordsize="26,6" path="m5952,4074r-26,6e" filled="f" strokeweight=".06pt">
              <v:path arrowok="t"/>
            </v:shape>
            <v:shape id="_x0000_s5688" style="position:absolute;left:6116;top:4318;width:0;height:17" coordorigin="6116,4318" coordsize="0,17" path="m6116,4318r,16e" filled="f" strokeweight=".06pt">
              <v:path arrowok="t"/>
            </v:shape>
            <v:shape id="_x0000_s5687" style="position:absolute;left:5954;top:4372;width:24;height:6" coordorigin="5954,4372" coordsize="24,6" path="m5954,4378r24,-6e" filled="f" strokeweight=".06pt">
              <v:path arrowok="t"/>
            </v:shape>
            <v:shape id="_x0000_s5686" style="position:absolute;left:6116;top:4196;width:0;height:83" coordorigin="6116,4196" coordsize="0,83" path="m6116,4196r,83e" filled="f" strokeweight=".06pt">
              <v:path arrowok="t"/>
            </v:shape>
            <v:shape id="_x0000_s5685" style="position:absolute;left:5950;top:4192;width:167;height:88" coordorigin="5950,4192" coordsize="167,88" path="m6116,4279r-166,-87e" filled="f" strokeweight=".06pt">
              <v:path arrowok="t"/>
            </v:shape>
            <v:shape id="_x0000_s5684" style="position:absolute;left:5820;top:4050;width:58;height:12" coordorigin="5820,4050" coordsize="58,12" path="m5878,4050r-58,12e" filled="f" strokeweight=".06pt">
              <v:path arrowok="t"/>
            </v:shape>
            <v:shape id="_x0000_s5683" style="position:absolute;left:5857;top:4194;width:13;height:2" coordorigin="5857,4194" coordsize="13,2" path="m5857,4196r13,-2e" filled="f" strokeweight=".06pt">
              <v:path arrowok="t"/>
            </v:shape>
            <v:shape id="_x0000_s5682" style="position:absolute;left:5828;top:3967;width:1;height:91" coordorigin="5828,3967" coordsize="1,91" path="m5828,3967r2,91e" filled="f" strokeweight=".06pt">
              <v:path arrowok="t"/>
            </v:shape>
            <v:shape id="_x0000_s5681" style="position:absolute;left:5830;top:4242;width:0;height:20" coordorigin="5830,4242" coordsize="0,20" path="m5830,4242r,20e" filled="f" strokeweight=".06pt">
              <v:path arrowok="t"/>
            </v:shape>
            <v:shape id="_x0000_s5680" style="position:absolute;left:5858;top:4397;width:12;height:4" coordorigin="5858,4397" coordsize="12,4" path="m5858,4400r12,-3e" filled="f" strokeweight=".06pt">
              <v:path arrowok="t"/>
            </v:shape>
            <v:shape id="_x0000_s5679" style="position:absolute;left:5740;top:4356;width:36;height:49" coordorigin="5740,4356" coordsize="36,49" path="m5776,4357r-21,-1l5740,4370r,21l5754,4405e" filled="f" strokeweight=".06pt">
              <v:path arrowok="t"/>
            </v:shape>
            <v:shape id="_x0000_s5678" style="position:absolute;left:5820;top:4254;width:32;height:12" coordorigin="5820,4254" coordsize="32,12" path="m5852,4254r-32,12e" filled="f" strokeweight=".06pt">
              <v:path arrowok="t"/>
            </v:shape>
            <v:shape id="_x0000_s5677" style="position:absolute;left:5539;top:4381;width:198;height:49" coordorigin="5539,4381" coordsize="198,49" path="m5737,4381r-198,49e" filled="f" strokeweight=".06pt">
              <v:path arrowok="t"/>
            </v:shape>
            <v:shape id="_x0000_s5676" style="position:absolute;left:5740;top:4153;width:36;height:48" coordorigin="5740,4153" coordsize="36,48" path="m5776,4153r-22,l5740,4166r,22l5754,4201e" filled="f" strokeweight=".06pt">
              <v:path arrowok="t"/>
            </v:shape>
            <v:shape id="_x0000_s5675" style="position:absolute;left:5539;top:4177;width:198;height:49" coordorigin="5539,4177" coordsize="198,49" path="m5737,4177r-198,49e" filled="f" strokeweight=".06pt">
              <v:path arrowok="t"/>
            </v:shape>
            <v:shape id="_x0000_s5674" style="position:absolute;left:5923;top:4219;width:193;height:98" coordorigin="5923,4219" coordsize="193,98" path="m6116,4318r-193,-99e" filled="f" strokeweight=".06pt">
              <v:path arrowok="t"/>
            </v:shape>
            <v:shape id="_x0000_s5673" style="position:absolute;left:5912;top:4415;width:23;height:14" coordorigin="5912,4415" coordsize="23,14" path="m5912,4429r23,-14e" filled="f" strokeweight=".06pt">
              <v:path arrowok="t"/>
            </v:shape>
            <v:shape id="_x0000_s5672" style="position:absolute;left:5911;top:4211;width:24;height:14" coordorigin="5911,4211" coordsize="24,14" path="m5911,4225r24,-14e" filled="f" strokeweight=".06pt">
              <v:path arrowok="t"/>
            </v:shape>
            <v:shape id="_x0000_s5671" style="position:absolute;left:5828;top:3967;width:288;height:148" coordorigin="5828,3967" coordsize="288,148" path="m6116,4115l5828,3967e" filled="f" strokeweight=".06pt">
              <v:path arrowok="t"/>
            </v:shape>
            <v:shape id="_x0000_s5670" style="position:absolute;left:6498;top:4018;width:0;height:79" coordorigin="6498,4018" coordsize="0,79" path="m6498,4018r,79e" filled="f" strokeweight=".06pt">
              <v:path arrowok="t"/>
            </v:shape>
            <v:shape id="_x0000_s5669" style="position:absolute;left:6498;top:4096;width:0;height:83" coordorigin="6498,4096" coordsize="0,83" path="m6498,4096r,82e" filled="f" strokeweight=".06pt">
              <v:path arrowok="t"/>
            </v:shape>
            <v:shape id="_x0000_s5668" style="position:absolute;left:6202;top:4300;width:296;height:79" coordorigin="6202,4300" coordsize="296,79" path="m6202,4379r296,-79e" filled="f" strokeweight=".06pt">
              <v:path arrowok="t"/>
            </v:shape>
            <v:shape id="_x0000_s5667" style="position:absolute;left:6498;top:4218;width:0;height:83" coordorigin="6498,4218" coordsize="0,83" path="m6498,4218r,83e" filled="f" strokeweight=".06pt">
              <v:path arrowok="t"/>
            </v:shape>
            <v:shape id="_x0000_s5666" style="position:absolute;left:6498;top:4300;width:0;height:50" coordorigin="6498,4300" coordsize="0,50" path="m6498,4300r,50e" filled="f" strokeweight=".06pt">
              <v:path arrowok="t"/>
            </v:shape>
            <v:shape id="_x0000_s5665" style="position:absolute;left:6241;top:4346;width:268;height:84" coordorigin="6241,4346" coordsize="268,84" path="m6241,4430r268,-84e" filled="f" strokeweight=".06pt">
              <v:path arrowok="t"/>
            </v:shape>
            <v:shape id="_x0000_s5664" style="position:absolute;left:6446;top:4192;width:52;height:26" coordorigin="6446,4192" coordsize="52,26" path="m6498,4218r-52,-26e" filled="f" strokeweight=".06pt">
              <v:path arrowok="t"/>
            </v:shape>
            <v:shape id="_x0000_s5663" style="position:absolute;left:7493;top:5866;width:311;height:176" coordorigin="7493,5866" coordsize="311,176" path="m7493,5866r311,176e" filled="f" strokeweight=".06pt">
              <v:path arrowok="t"/>
            </v:shape>
            <v:shape id="_x0000_s5662" style="position:absolute;left:7775;top:5902;width:397;height:151" coordorigin="7775,5902" coordsize="397,151" path="m8172,5902r-397,151e" filled="f" strokeweight=".06pt">
              <v:path arrowok="t"/>
            </v:shape>
            <v:shape id="_x0000_s5661" style="position:absolute;left:7242;top:5765;width:474;height:269" coordorigin="7242,5765" coordsize="474,269" path="m7716,6034l7242,5765e" filled="f" strokeweight=".06pt">
              <v:path arrowok="t"/>
            </v:shape>
            <v:shape id="_x0000_s5660" style="position:absolute;left:8318;top:5740;width:575;height:222" coordorigin="8318,5740" coordsize="575,222" path="m8318,5962r575,-222e" filled="f" strokeweight=".06pt">
              <v:path arrowok="t"/>
            </v:shape>
            <v:shape id="_x0000_s5659" style="position:absolute;left:7482;top:6193;width:212;height:84" coordorigin="7482,6193" coordsize="212,84" path="m7482,6277r212,-84e" filled="f" strokeweight=".06pt">
              <v:path arrowok="t"/>
            </v:shape>
            <v:shape id="_x0000_s5658" style="position:absolute;left:7386;top:6008;width:308;height:185" coordorigin="7386,6008" coordsize="308,185" path="m7386,6008r308,185e" filled="f" strokeweight=".06pt">
              <v:path arrowok="t"/>
            </v:shape>
            <v:shape id="_x0000_s5657" style="position:absolute;left:7583;top:6085;width:107;height:41" coordorigin="7583,6085" coordsize="107,41" path="m7690,6085r-107,41e" filled="f" strokeweight=".06pt">
              <v:path arrowok="t"/>
            </v:shape>
            <v:shape id="_x0000_s5656" style="position:absolute;left:7349;top:6308;width:46;height:28" coordorigin="7349,6308" coordsize="46,28" path="m7349,6308r45,28e" filled="f" strokeweight=".06pt">
              <v:path arrowok="t"/>
            </v:shape>
            <v:shape id="_x0000_s5655" style="position:absolute;left:6979;top:6330;width:230;height:89" coordorigin="6979,6330" coordsize="230,89" path="m7210,6330r-231,89e" filled="f" strokeweight=".06pt">
              <v:path arrowok="t"/>
            </v:shape>
            <v:shape id="_x0000_s5654" style="position:absolute;left:7482;top:6277;width:0;height:26" coordorigin="7482,6277" coordsize="0,26" path="m7482,6277r,27e" filled="f" strokeweight=".06pt">
              <v:path arrowok="t"/>
            </v:shape>
            <v:shape id="_x0000_s5653" style="position:absolute;left:6989;top:6472;width:0;height:18" coordorigin="6989,6472" coordsize="0,18" path="m6989,6490r,-18e" filled="f" strokeweight=".06pt">
              <v:path arrowok="t"/>
            </v:shape>
            <v:shape id="_x0000_s5652" style="position:absolute;left:7174;top:6200;width:83;height:50" coordorigin="7174,6200" coordsize="83,50" path="m7174,6200r82,51e" filled="f" strokeweight=".06pt">
              <v:path arrowok="t"/>
            </v:shape>
            <v:shape id="_x0000_s5651" style="position:absolute;left:6877;top:6240;width:408;height:155" coordorigin="6877,6240" coordsize="408,155" path="m7285,6240r-408,155e" filled="f" strokeweight=".06pt">
              <v:path arrowok="t"/>
            </v:shape>
            <v:shape id="_x0000_s5650" style="position:absolute;left:7174;top:6088;width:1;height:194" coordorigin="7174,6088" coordsize="1,194" path="m7174,6088r1,194e" filled="f" strokeweight=".06pt">
              <v:path arrowok="t"/>
            </v:shape>
            <v:shape id="_x0000_s5649" style="position:absolute;left:7174;top:6008;width:212;height:79" coordorigin="7174,6008" coordsize="212,79" path="m7386,6008r-212,80e" filled="f" strokeweight=".06pt">
              <v:path arrowok="t"/>
            </v:shape>
            <v:shape id="_x0000_s5648" style="position:absolute;left:7174;top:6088;width:308;height:190" coordorigin="7174,6088" coordsize="308,190" path="m7174,6088r308,189e" filled="f" strokeweight=".06pt">
              <v:path arrowok="t"/>
            </v:shape>
            <v:shape id="_x0000_s5647" style="position:absolute;left:6989;top:6346;width:340;height:131" coordorigin="6989,6346" coordsize="340,131" path="m6989,6476r339,-130e" filled="f" strokeweight=".06pt">
              <v:path arrowok="t"/>
            </v:shape>
            <v:shape id="_x0000_s5646" style="position:absolute;left:7928;top:6113;width:23;height:13" coordorigin="7928,6113" coordsize="23,13" path="m7928,6113r23,13e" filled="f" strokeweight=".06pt">
              <v:path arrowok="t"/>
            </v:shape>
            <v:shape id="_x0000_s5645" style="position:absolute;left:7885;top:6130;width:22;height:13" coordorigin="7885,6130" coordsize="22,13" path="m7907,6143r-22,-13e" filled="f" strokeweight=".06pt">
              <v:path arrowok="t"/>
            </v:shape>
            <v:shape id="_x0000_s5644" style="position:absolute;left:7859;top:5993;width:230;height:88" coordorigin="7859,5993" coordsize="230,88" path="m8089,5993r-230,87e" filled="f" strokeweight=".06pt">
              <v:path arrowok="t"/>
            </v:shape>
            <v:shape id="_x0000_s5643" style="position:absolute;left:7694;top:6185;width:49;height:19" coordorigin="7694,6185" coordsize="49,19" path="m7694,6204r50,-19e" filled="f" strokeweight=".06pt">
              <v:path arrowok="t"/>
            </v:shape>
            <v:shape id="_x0000_s5642" style="position:absolute;left:7670;top:6034;width:56;height:19" coordorigin="7670,6034" coordsize="56,19" path="m7727,6034r-57,19e" filled="f" strokeweight=".06pt">
              <v:path arrowok="t"/>
            </v:shape>
            <v:shape id="_x0000_s5641" style="position:absolute;left:7819;top:5996;width:410;height:160" coordorigin="7819,5996" coordsize="410,160" path="m7819,6156r411,-160e" filled="f" strokeweight=".06pt">
              <v:path arrowok="t"/>
            </v:shape>
            <v:shape id="_x0000_s5640" style="position:absolute;left:7126;top:4022;width:1030;height:475" coordorigin="7126,4022" coordsize="1030,475" path="m7126,4022r1029,476e" filled="f" strokeweight=".06pt">
              <v:path arrowok="t"/>
            </v:shape>
            <v:shape id="_x0000_s5639" style="position:absolute;left:8028;top:4248;width:220;height:589" coordorigin="8028,4248" coordsize="220,589" path="m8248,4248r-220,589e" filled="f" strokeweight=".06pt">
              <v:path arrowok="t"/>
            </v:shape>
            <v:shape id="_x0000_s5638" style="position:absolute;left:8168;top:4382;width:377;height:517" coordorigin="8168,4382" coordsize="377,517" path="m8168,4900r377,-518e" filled="f" strokeweight=".06pt">
              <v:path arrowok="t"/>
            </v:shape>
            <v:shape id="_x0000_s5637" style="position:absolute;left:8248;top:4248;width:56;height:235" coordorigin="8248,4248" coordsize="56,235" path="m8304,4483r-56,-235e" filled="f" strokeweight=".06pt">
              <v:path arrowok="t"/>
            </v:shape>
            <v:shape id="_x0000_s5636" style="position:absolute;left:8304;top:4382;width:241;height:101" coordorigin="8304,4382" coordsize="241,101" path="m8545,4382r-241,101e" filled="f" strokeweight=".06pt">
              <v:path arrowok="t"/>
            </v:shape>
            <v:shape id="_x0000_s5635" style="position:absolute;left:7547;top:3559;width:2142;height:899" coordorigin="7547,3559" coordsize="2142,899" path="m7547,3559r2142,899e" filled="f" strokeweight=".06pt">
              <v:path arrowok="t"/>
            </v:shape>
            <v:shape id="_x0000_s5634" style="position:absolute;left:7123;top:3659;width:563;height:246" coordorigin="7123,3659" coordsize="563,246" path="m7123,3659r563,246e" filled="f" strokeweight=".06pt">
              <v:path arrowok="t"/>
            </v:shape>
            <v:shape id="_x0000_s5633" style="position:absolute;left:8212;top:4840;width:1385;height:665" coordorigin="8212,4840" coordsize="1385,665" path="m8212,4840r1384,664e" filled="f" strokeweight=".06pt">
              <v:path arrowok="t"/>
            </v:shape>
            <v:shape id="_x0000_s5632" style="position:absolute;left:8249;top:5629;width:91;height:32" coordorigin="8249,5629" coordsize="91,32" path="m8340,5629r-91,33e" filled="f" strokeweight=".06pt">
              <v:path arrowok="t"/>
            </v:shape>
            <v:shape id="_x0000_s5631" style="position:absolute;left:8248;top:5425;width:92;height:32" coordorigin="8248,5425" coordsize="92,32" path="m8340,5425r-92,33e" filled="f" strokeweight=".06pt">
              <v:path arrowok="t"/>
            </v:shape>
            <v:shape id="_x0000_s5630" style="position:absolute;left:8086;top:5162;width:254;height:142" coordorigin="8086,5162" coordsize="254,142" path="m8086,5162r254,142e" filled="f" strokeweight=".06pt">
              <v:path arrowok="t"/>
            </v:shape>
            <v:shape id="_x0000_s5629" style="position:absolute;left:8063;top:5304;width:277;height:96" coordorigin="8063,5304" coordsize="277,96" path="m8340,5304r-277,96e" filled="f" strokeweight=".06pt">
              <v:path arrowok="t"/>
            </v:shape>
            <v:shape id="_x0000_s5628" style="position:absolute;left:8185;top:5699;width:217;height:115" coordorigin="8185,5699" coordsize="217,115" path="m8402,5814l8185,5699e" filled="f" strokeweight=".06pt">
              <v:path arrowok="t"/>
            </v:shape>
            <v:shape id="_x0000_s5627" style="position:absolute;left:8230;top:5651;width:251;height:133" coordorigin="8230,5651" coordsize="251,133" path="m8480,5784l8230,5651e" filled="f" strokeweight=".06pt">
              <v:path arrowok="t"/>
            </v:shape>
            <v:shape id="_x0000_s5626" style="position:absolute;left:8185;top:5495;width:440;height:234" coordorigin="8185,5495" coordsize="440,234" path="m8626,5729l8185,5495e" filled="f" strokeweight=".06pt">
              <v:path arrowok="t"/>
            </v:shape>
            <v:shape id="_x0000_s5625" style="position:absolute;left:8230;top:5448;width:474;height:251" coordorigin="8230,5448" coordsize="474,251" path="m8704,5699l8230,5448e" filled="f" strokeweight=".06pt">
              <v:path arrowok="t"/>
            </v:shape>
            <v:shape id="_x0000_s5624" style="position:absolute;left:8268;top:5644;width:582;height:221" coordorigin="8268,5644" coordsize="582,221" path="m8850,5644r-582,220e" filled="f" strokeweight=".06pt">
              <v:path arrowok="t"/>
            </v:shape>
            <v:shape id="_x0000_s5623" style="position:absolute;left:7508;top:5135;width:300;height:160" coordorigin="7508,5135" coordsize="300,160" path="m7808,5294l7508,5135e" filled="f" strokeweight=".06pt">
              <v:path arrowok="t"/>
            </v:shape>
            <v:shape id="_x0000_s5622" style="position:absolute;left:7541;top:5086;width:300;height:158" coordorigin="7541,5086" coordsize="300,158" path="m7841,5244l7541,5086e" filled="f" strokeweight=".06pt">
              <v:path arrowok="t"/>
            </v:shape>
            <v:shape id="_x0000_s5621" style="position:absolute;left:7808;top:5162;width:277;height:92" coordorigin="7808,5162" coordsize="277,92" path="m8086,5162r-278,93e" filled="f" strokeweight=".06pt">
              <v:path arrowok="t"/>
            </v:shape>
            <v:shape id="_x0000_s5620" style="position:absolute;left:7222;top:5185;width:61;height:34" coordorigin="7222,5185" coordsize="61,34" path="m7283,5219r-61,-34e" filled="f" strokeweight=".06pt">
              <v:path arrowok="t"/>
            </v:shape>
            <v:shape id="_x0000_s5619" style="position:absolute;left:7510;top:5339;width:300;height:160" coordorigin="7510,5339" coordsize="300,160" path="m7810,5498l7510,5339e" filled="f" strokeweight=".06pt">
              <v:path arrowok="t"/>
            </v:shape>
            <v:shape id="_x0000_s5618" style="position:absolute;left:7541;top:5288;width:268;height:142" coordorigin="7541,5288" coordsize="268,142" path="m7808,5430l7541,5288e" filled="f" strokeweight=".06pt">
              <v:path arrowok="t"/>
            </v:shape>
            <v:shape id="_x0000_s5617" style="position:absolute;left:7116;top:5464;width:1;height:242" coordorigin="7116,5464" coordsize="1,242" path="m7117,5464r-1,242e" filled="f" strokeweight=".06pt">
              <v:path arrowok="t"/>
            </v:shape>
            <v:shape id="_x0000_s5616" style="position:absolute;left:7117;top:5369;width:277;height:95" coordorigin="7117,5369" coordsize="277,95" path="m7394,5369r-277,95e" filled="f" strokeweight=".06pt">
              <v:path arrowok="t"/>
            </v:shape>
            <v:shape id="_x0000_s5615" style="position:absolute;left:7116;top:5609;width:277;height:97" coordorigin="7116,5609" coordsize="277,97" path="m7393,5609r-277,97e" filled="f" strokeweight=".06pt">
              <v:path arrowok="t"/>
            </v:shape>
            <v:shape id="_x0000_s5614" style="position:absolute;left:7393;top:5369;width:1;height:240" coordorigin="7393,5369" coordsize="1,240" path="m7394,5369r-1,240e" filled="f" strokeweight=".06pt">
              <v:path arrowok="t"/>
            </v:shape>
            <v:shape id="_x0000_s5613" style="position:absolute;left:7139;top:5226;width:256;height:143" coordorigin="7139,5226" coordsize="256,143" path="m7139,5226r255,143e" filled="f" strokeweight=".06pt">
              <v:path arrowok="t"/>
            </v:shape>
            <v:shape id="_x0000_s5612" style="position:absolute;left:7398;top:5214;width:72;height:37" coordorigin="7398,5214" coordsize="72,37" path="m7470,5251r-72,-37e" filled="f" strokeweight=".06pt">
              <v:path arrowok="t"/>
            </v:shape>
            <v:shape id="_x0000_s5611" style="position:absolute;left:7393;top:5609;width:1;height:202" coordorigin="7393,5609" coordsize="1,202" path="m7393,5609r1,201e" filled="f" strokeweight=".06pt">
              <v:path arrowok="t"/>
            </v:shape>
            <v:shape id="_x0000_s5610" style="position:absolute;left:7117;top:5750;width:112;height:37" coordorigin="7117,5750" coordsize="112,37" path="m7229,5750r-112,38e" filled="f" strokeweight=".06pt">
              <v:path arrowok="t"/>
            </v:shape>
            <v:shape id="_x0000_s5609" style="position:absolute;left:7116;top:5827;width:235;height:83" coordorigin="7116,5827" coordsize="235,83" path="m7351,5827r-235,83e" filled="f" strokeweight=".06pt">
              <v:path arrowok="t"/>
            </v:shape>
            <v:shape id="_x0000_s5608" style="position:absolute;left:7116;top:5706;width:0;height:204" coordorigin="7116,5706" coordsize="0,204" path="m7116,5706r,204e" filled="f" strokeweight=".06pt">
              <v:path arrowok="t"/>
            </v:shape>
            <v:shape id="_x0000_s5607" style="position:absolute;left:7372;top:5266;width:68;height:36" coordorigin="7372,5266" coordsize="68,36" path="m7440,5302r-68,-36e" filled="f" strokeweight=".06pt">
              <v:path arrowok="t"/>
            </v:shape>
            <v:shape id="_x0000_s5606" style="position:absolute;left:7255;top:5732;width:157;height:88" coordorigin="7255,5732" coordsize="157,88" path="m7255,5732r157,88e" filled="f" strokeweight=".06pt">
              <v:path arrowok="t"/>
            </v:shape>
            <v:shape id="_x0000_s5605" style="position:absolute;left:7265;top:5693;width:130;height:44" coordorigin="7265,5693" coordsize="130,44" path="m7394,5693r-129,44e" filled="f" strokeweight=".06pt">
              <v:path arrowok="t"/>
            </v:shape>
            <v:shape id="_x0000_s5604" style="position:absolute;left:7808;top:5255;width:254;height:145" coordorigin="7808,5255" coordsize="254,145" path="m7808,5255r255,145e" filled="f" strokeweight=".06pt">
              <v:path arrowok="t"/>
            </v:shape>
            <v:shape id="_x0000_s5603" style="position:absolute;left:7808;top:5255;width:0;height:119" coordorigin="7808,5255" coordsize="0,119" path="m7808,5255r,119e" filled="f" strokeweight=".06pt">
              <v:path arrowok="t"/>
            </v:shape>
            <v:shape id="_x0000_s5602" style="position:absolute;left:7808;top:5458;width:1;height:120" coordorigin="7808,5458" coordsize="1,120" path="m7810,5458r-2,120e" filled="f" strokeweight=".06pt">
              <v:path arrowok="t"/>
            </v:shape>
            <v:shape id="_x0000_s5601" style="position:absolute;left:8063;top:5400;width:0;height:121" coordorigin="8063,5400" coordsize="0,121" path="m8063,5400r,121e" filled="f" strokeweight=".06pt">
              <v:path arrowok="t"/>
            </v:shape>
            <v:shape id="_x0000_s5600" style="position:absolute;left:7808;top:5376;width:0;height:119" coordorigin="7808,5376" coordsize="0,119" path="m7808,5376r,119e" filled="f" strokeweight=".06pt">
              <v:path arrowok="t"/>
            </v:shape>
            <v:shape id="_x0000_s5599" style="position:absolute;left:7808;top:5376;width:254;height:145" coordorigin="7808,5376" coordsize="254,145" path="m7808,5376r255,145e" filled="f" strokeweight=".06pt">
              <v:path arrowok="t"/>
            </v:shape>
            <v:shape id="_x0000_s5598" style="position:absolute;left:7808;top:5495;width:254;height:148" coordorigin="7808,5495" coordsize="254,148" path="m8063,5642l7808,5495e" filled="f" strokeweight=".06pt">
              <v:path arrowok="t"/>
            </v:shape>
            <v:shape id="_x0000_s5597" style="position:absolute;left:8063;top:5558;width:241;height:84" coordorigin="8063,5558" coordsize="241,84" path="m8304,5558r-241,84e" filled="f" strokeweight=".06pt">
              <v:path arrowok="t"/>
            </v:shape>
            <v:shape id="_x0000_s5596" style="position:absolute;left:8063;top:5482;width:115;height:40" coordorigin="8063,5482" coordsize="115,40" path="m8178,5482r-115,39e" filled="f" strokeweight=".06pt">
              <v:path arrowok="t"/>
            </v:shape>
            <v:shape id="_x0000_s5595" style="position:absolute;left:8161;top:5846;width:60;height:19" coordorigin="8161,5846" coordsize="60,19" path="m8221,5846r-60,20e" filled="f" strokeweight=".06pt">
              <v:path arrowok="t"/>
            </v:shape>
            <v:shape id="_x0000_s5594" style="position:absolute;left:7808;top:5699;width:254;height:148" coordorigin="7808,5699" coordsize="254,148" path="m8063,5846l7808,5699e" filled="f" strokeweight=".06pt">
              <v:path arrowok="t"/>
            </v:shape>
            <v:shape id="_x0000_s5593" style="position:absolute;left:8063;top:5725;width:1;height:121" coordorigin="8063,5725" coordsize="1,121" path="m8064,5725r-1,121e" filled="f" strokeweight=".06pt">
              <v:path arrowok="t"/>
            </v:shape>
            <v:shape id="_x0000_s5592" style="position:absolute;left:8063;top:5761;width:241;height:85" coordorigin="8063,5761" coordsize="241,85" path="m8304,5761r-241,85e" filled="f" strokeweight=".06pt">
              <v:path arrowok="t"/>
            </v:shape>
            <v:shape id="_x0000_s5591" style="position:absolute;left:7808;top:5579;width:256;height:146" coordorigin="7808,5579" coordsize="256,146" path="m7808,5579r256,146e" filled="f" strokeweight=".06pt">
              <v:path arrowok="t"/>
            </v:shape>
            <v:shape id="_x0000_s5590" style="position:absolute;left:7808;top:5579;width:0;height:120" coordorigin="7808,5579" coordsize="0,120" path="m7808,5579r,120e" filled="f" strokeweight=".06pt">
              <v:path arrowok="t"/>
            </v:shape>
            <v:shape id="_x0000_s5589" style="position:absolute;left:8064;top:5604;width:0;height:121" coordorigin="8064,5604" coordsize="0,121" path="m8064,5604r,121e" filled="f" strokeweight=".06pt">
              <v:path arrowok="t"/>
            </v:shape>
            <v:shape id="_x0000_s5588" style="position:absolute;left:8064;top:5686;width:114;height:40" coordorigin="8064,5686" coordsize="114,40" path="m8178,5686r-114,39e" filled="f" strokeweight=".06pt">
              <v:path arrowok="t"/>
            </v:shape>
            <v:shape id="_x0000_s5587" style="position:absolute;left:7038;top:4884;width:19;height:11" coordorigin="7038,4884" coordsize="19,11" path="m7057,4895r-19,-11e" filled="f" strokeweight=".06pt">
              <v:path arrowok="t"/>
            </v:shape>
            <v:shape id="_x0000_s5586" style="position:absolute;left:7152;top:4879;width:12;height:7" coordorigin="7152,4879" coordsize="12,7" path="m7164,4886r-12,-7e" filled="f" strokeweight=".06pt">
              <v:path arrowok="t"/>
            </v:shape>
            <v:shape id="_x0000_s5585" style="position:absolute;left:7008;top:4805;width:42;height:22" coordorigin="7008,4805" coordsize="42,22" path="m7050,4826r-42,-21e" filled="f" strokeweight=".06pt">
              <v:path arrowok="t"/>
            </v:shape>
            <v:shape id="_x0000_s5584" style="position:absolute;left:6984;top:4855;width:38;height:22" coordorigin="6984,4855" coordsize="38,22" path="m7022,4877r-38,-22e" filled="f" strokeweight=".06pt">
              <v:path arrowok="t"/>
            </v:shape>
            <v:shape id="_x0000_s5583" style="position:absolute;left:7118;top:4927;width:24;height:12" coordorigin="7118,4927" coordsize="24,12" path="m7142,4939r-24,-12e" filled="f" strokeweight=".06pt">
              <v:path arrowok="t"/>
            </v:shape>
            <v:shape id="_x0000_s5582" style="position:absolute;left:7398;top:5010;width:71;height:37" coordorigin="7398,5010" coordsize="71,37" path="m7469,5047r-71,-37e" filled="f" strokeweight=".06pt">
              <v:path arrowok="t"/>
            </v:shape>
            <v:shape id="_x0000_s5581" style="position:absolute;left:7120;top:5131;width:23;height:12" coordorigin="7120,5131" coordsize="23,12" path="m7142,5143r-22,-12e" filled="f" strokeweight=".06pt">
              <v:path arrowok="t"/>
            </v:shape>
            <v:shape id="_x0000_s5580" style="position:absolute;left:6984;top:5059;width:38;height:20" coordorigin="6984,5059" coordsize="38,20" path="m7022,5080r-38,-21e" filled="f" strokeweight=".06pt">
              <v:path arrowok="t"/>
            </v:shape>
            <v:shape id="_x0000_s5579" style="position:absolute;left:7009;top:5009;width:42;height:22" coordorigin="7009,5009" coordsize="42,22" path="m7051,5030r-42,-21e" filled="f" strokeweight=".06pt">
              <v:path arrowok="t"/>
            </v:shape>
            <v:shape id="_x0000_s5578" style="position:absolute;left:7152;top:5083;width:13;height:7" coordorigin="7152,5083" coordsize="13,7" path="m7165,5090r-13,-7e" filled="f" strokeweight=".06pt">
              <v:path arrowok="t"/>
            </v:shape>
            <v:shape id="_x0000_s5577" style="position:absolute;left:7038;top:5088;width:20;height:11" coordorigin="7038,5088" coordsize="20,11" path="m7058,5099r-20,-11e" filled="f" strokeweight=".06pt">
              <v:path arrowok="t"/>
            </v:shape>
            <v:shape id="_x0000_s5576" style="position:absolute;left:7256;top:5138;width:56;height:30" coordorigin="7256,5138" coordsize="56,30" path="m7313,5168r-57,-30e" filled="f" strokeweight=".06pt">
              <v:path arrowok="t"/>
            </v:shape>
            <v:shape id="_x0000_s5575" style="position:absolute;left:7220;top:4982;width:62;height:32" coordorigin="7220,4982" coordsize="62,32" path="m7283,5015r-63,-33e" filled="f" strokeweight=".06pt">
              <v:path arrowok="t"/>
            </v:shape>
            <v:shape id="_x0000_s5574" style="position:absolute;left:7370;top:5062;width:70;height:37" coordorigin="7370,5062" coordsize="70,37" path="m7440,5099r-70,-37e" filled="f" strokeweight=".06pt">
              <v:path arrowok="t"/>
            </v:shape>
            <v:shape id="_x0000_s5573" style="position:absolute;left:7255;top:4934;width:58;height:31" coordorigin="7255,4934" coordsize="58,31" path="m7313,4966r-58,-32e" filled="f" strokeweight=".06pt">
              <v:path arrowok="t"/>
            </v:shape>
            <v:shape id="_x0000_s5572" style="position:absolute;left:7921;top:4787;width:107;height:50" coordorigin="7921,4787" coordsize="107,50" path="m8028,4837r-107,-50e" filled="f" strokeweight=".06pt">
              <v:path arrowok="t"/>
            </v:shape>
            <v:shape id="_x0000_s5571" style="position:absolute;left:8168;top:4900;width:113;height:44" coordorigin="8168,4900" coordsize="113,44" path="m8281,4944r-113,-44e" filled="f" strokeweight=".06pt">
              <v:path arrowok="t"/>
            </v:shape>
            <v:shape id="_x0000_s5570" style="position:absolute;left:8011;top:4944;width:270;height:146" coordorigin="8011,4944" coordsize="270,146" path="m8011,5090r270,-146e" filled="f" strokeweight=".06pt">
              <v:path arrowok="t"/>
            </v:shape>
            <v:shape id="_x0000_s5569" style="position:absolute;left:7921;top:4787;width:90;height:304" coordorigin="7921,4787" coordsize="90,304" path="m7921,4787r90,303e" filled="f" strokeweight=".06pt">
              <v:path arrowok="t"/>
            </v:shape>
            <v:shape id="_x0000_s5568" style="position:absolute;left:9022;top:5663;width:66;height:34" coordorigin="9022,5663" coordsize="66,34" path="m9088,5696r-66,-33e" filled="f" strokeweight=".06pt">
              <v:path arrowok="t"/>
            </v:shape>
            <v:shape id="_x0000_s5567" style="position:absolute;left:8845;top:5336;width:348;height:132" coordorigin="8845,5336" coordsize="348,132" path="m9193,5336r-348,132e" filled="f" strokeweight=".06pt">
              <v:path arrowok="t"/>
            </v:shape>
            <v:shape id="_x0000_s5566" style="position:absolute;left:8845;top:5468;width:311;height:161" coordorigin="8845,5468" coordsize="311,161" path="m9156,5629l8845,5468e" filled="f" strokeweight=".06pt">
              <v:path arrowok="t"/>
            </v:shape>
            <v:shape id="_x0000_s5565" style="position:absolute;left:8845;top:5774;width:0;height:13" coordorigin="8845,5774" coordsize="0,13" path="m8845,5774r,14e" filled="f" strokeweight=".06pt">
              <v:path arrowok="t"/>
            </v:shape>
            <v:shape id="_x0000_s5564" style="position:absolute;left:8845;top:5773;width:17;height:8" coordorigin="8845,5773" coordsize="17,8" path="m8862,5782r-17,-9e" filled="f" strokeweight=".06pt">
              <v:path arrowok="t"/>
            </v:shape>
            <v:shape id="_x0000_s5563" style="position:absolute;left:8605;top:5850;width:31;height:17" coordorigin="8605,5850" coordsize="31,17" path="m8636,5867r-31,-17e" filled="f" strokeweight=".06pt">
              <v:path arrowok="t"/>
            </v:shape>
            <v:shape id="_x0000_s5562" style="position:absolute;left:8528;top:5880;width:30;height:17" coordorigin="8528,5880" coordsize="30,17" path="m8558,5897r-30,-17e" filled="f" strokeweight=".06pt">
              <v:path arrowok="t"/>
            </v:shape>
            <v:shape id="_x0000_s5561" style="position:absolute;left:8971;top:5738;width:2;height:1" coordorigin="8971,5738" coordsize="2,1" path="m8974,5740r-3,-2e" filled="f" strokeweight=".06pt">
              <v:path arrowok="t"/>
            </v:shape>
            <v:shape id="_x0000_s5560" style="position:absolute;left:8845;top:5468;width:0;height:101" coordorigin="8845,5468" coordsize="0,101" path="m8845,5468r,101e" filled="f" strokeweight=".06pt">
              <v:path arrowok="t"/>
            </v:shape>
            <v:shape id="_x0000_s5559" style="position:absolute;left:8845;top:5570;width:26;height:16" coordorigin="8845,5570" coordsize="26,16" path="m8872,5586r-27,-16e" filled="f" strokeweight=".06pt">
              <v:path arrowok="t"/>
            </v:shape>
            <v:shape id="_x0000_s5558" style="position:absolute;left:8845;top:5570;width:0;height:20" coordorigin="8845,5570" coordsize="0,20" path="m8845,5570r,21e" filled="f" strokeweight=".06pt">
              <v:path arrowok="t"/>
            </v:shape>
            <v:shape id="_x0000_s5557" style="position:absolute;left:8980;top:5694;width:29;height:12" coordorigin="8980,5694" coordsize="29,12" path="m8980,5706r28,-12e" filled="f" strokeweight=".06pt">
              <v:path arrowok="t"/>
            </v:shape>
            <v:shape id="_x0000_s5556" style="position:absolute;left:8340;top:5578;width:0;height:52" coordorigin="8340,5578" coordsize="0,52" path="m8340,5578r,51e" filled="f" strokeweight=".06pt">
              <v:path arrowok="t"/>
            </v:shape>
            <v:shape id="_x0000_s5555" style="position:absolute;left:8340;top:5425;width:0;height:83" coordorigin="8340,5425" coordsize="0,83" path="m8340,5425r,83e" filled="f" strokeweight=".06pt">
              <v:path arrowok="t"/>
            </v:shape>
            <v:shape id="_x0000_s5554" style="position:absolute;left:8340;top:5304;width:0;height:121" coordorigin="8340,5304" coordsize="0,121" path="m8340,5304r,121e" filled="f" strokeweight=".06pt">
              <v:path arrowok="t"/>
            </v:shape>
            <v:shape id="_x0000_s5553" style="position:absolute;left:8340;top:5629;width:1;height:82" coordorigin="8340,5629" coordsize="1,82" path="m8340,5629r1,82e" filled="f" strokeweight=".06pt">
              <v:path arrowok="t"/>
            </v:shape>
            <v:shape id="_x0000_s5552" style="position:absolute;left:8821;top:5586;width:64;height:19" coordorigin="8821,5586" coordsize="64,19" path="m8885,5586r-64,19e" filled="f" strokeweight=".06pt">
              <v:path arrowok="t"/>
            </v:shape>
            <v:shape id="_x0000_s5551" style="position:absolute;left:8544;top:5699;width:311;height:119" coordorigin="8544,5699" coordsize="311,119" path="m8855,5699r-311,119e" filled="f" strokeweight=".06pt">
              <v:path arrowok="t"/>
            </v:shape>
            <v:shape id="_x0000_s5550" style="position:absolute;left:9596;top:5504;width:0;height:388" coordorigin="9596,5504" coordsize="0,388" path="m9596,5504r,388e" filled="f" strokeweight=".06pt">
              <v:path arrowok="t"/>
            </v:shape>
            <v:shape id="_x0000_s5549" style="position:absolute;left:9504;top:5492;width:0;height:47" coordorigin="9504,5492" coordsize="0,47" path="m9504,5492r,47e" filled="f" strokeweight=".06pt">
              <v:path arrowok="t"/>
            </v:shape>
            <v:shape id="_x0000_s5548" style="position:absolute;left:9156;top:5629;width:0;height:42" coordorigin="9156,5629" coordsize="0,42" path="m9156,5629r,42e" filled="f" strokeweight=".06pt">
              <v:path arrowok="t"/>
            </v:shape>
            <v:shape id="_x0000_s5547" style="position:absolute;left:9134;top:5504;width:462;height:174" coordorigin="9134,5504" coordsize="462,174" path="m9596,5504r-462,174e" filled="f" strokeweight=".06pt">
              <v:path arrowok="t"/>
            </v:shape>
            <v:shape id="_x0000_s5546" style="position:absolute;left:9156;top:5492;width:348;height:137" coordorigin="9156,5492" coordsize="348,137" path="m9156,5629r348,-137e" filled="f" strokeweight=".06pt">
              <v:path arrowok="t"/>
            </v:shape>
            <v:shape id="_x0000_s5545" style="position:absolute;left:9193;top:5336;width:311;height:156" coordorigin="9193,5336" coordsize="311,156" path="m9504,5492l9193,5336e" filled="f" strokeweight=".06pt">
              <v:path arrowok="t"/>
            </v:shape>
            <v:shape id="_x0000_s5544" style="position:absolute;left:8384;top:4603;width:880;height:404" coordorigin="8384,4603" coordsize="880,404" path="m8384,4603r880,405e" filled="f" strokeweight=".06pt">
              <v:path arrowok="t"/>
            </v:shape>
            <v:shape id="_x0000_s5543" style="position:absolute;left:9260;top:4594;width:4;height:414" coordorigin="9260,4594" coordsize="4,414" path="m9260,4594r4,414e" filled="f" strokeweight=".06pt">
              <v:path arrowok="t"/>
            </v:shape>
            <v:shape id="_x0000_s5542" style="position:absolute;left:9264;top:4861;width:427;height:146" coordorigin="9264,4861" coordsize="427,146" path="m9691,4861r-427,147e" filled="f" strokeweight=".06pt">
              <v:path arrowok="t"/>
            </v:shape>
            <v:shape id="_x0000_s5541" style="position:absolute;left:9260;top:4458;width:428;height:136" coordorigin="9260,4458" coordsize="428,136" path="m9260,4594r429,-136e" filled="f" strokeweight=".06pt">
              <v:path arrowok="t"/>
            </v:shape>
            <v:shape id="_x0000_s5540" style="position:absolute;left:9689;top:4458;width:2;height:403" coordorigin="9689,4458" coordsize="2,403" path="m9689,4458r2,403e" filled="f" strokeweight=".06pt">
              <v:path arrowok="t"/>
            </v:shape>
            <v:shape id="_x0000_s5539" style="position:absolute;left:7123;top:3659;width:2;height:364" coordorigin="7123,3659" coordsize="2,364" path="m7123,3659r3,363e" filled="f" strokeweight=".06pt">
              <v:path arrowok="t"/>
            </v:shape>
            <v:shape id="_x0000_s5538" style="position:absolute;left:7123;top:3559;width:424;height:100" coordorigin="7123,3559" coordsize="424,100" path="m7123,3659r424,-100e" filled="f" strokeweight=".06pt">
              <v:path arrowok="t"/>
            </v:shape>
            <v:shape id="_x0000_s5537" style="position:absolute;left:7118;top:5892;width:2478;height:994" coordorigin="7118,5892" coordsize="2478,994" path="m7118,6886l9596,5892e" filled="f" strokeweight=".06pt">
              <v:path arrowok="t"/>
            </v:shape>
            <v:shape id="_x0000_s5536" style="position:absolute;left:7531;top:4873;width:1314;height:660" coordorigin="7531,4873" coordsize="1314,660" path="m7531,4873r1314,660e" filled="f" strokeweight=".06pt">
              <v:path arrowok="t"/>
            </v:shape>
            <v:shape id="_x0000_s5535" type="#_x0000_t75" style="position:absolute;left:7691;top:3794;width:1661;height:973">
              <v:imagedata r:id="rId32" o:title=""/>
            </v:shape>
            <v:shape id="_x0000_s5534" style="position:absolute;left:4364;top:6179;width:0;height:0" coordorigin="4364,6179" coordsize="0,0" path="m4364,6179r,e" filled="f" strokeweight=".06pt">
              <v:path arrowok="t"/>
            </v:shape>
            <v:shape id="_x0000_s5533" style="position:absolute;left:3533;top:5520;width:863;height:624" coordorigin="3533,5520" coordsize="863,624" path="m3533,5520r863,624e" filled="f" strokeweight=".06pt">
              <v:path arrowok="t"/>
            </v:shape>
            <v:shape id="_x0000_s5532" style="position:absolute;left:5255;top:6767;width:768;height:557" coordorigin="5255,6767" coordsize="768,557" path="m5255,6767r768,557e" filled="f" strokeweight=".06pt">
              <v:path arrowok="t"/>
            </v:shape>
            <v:shape id="_x0000_s5531" style="position:absolute;left:4620;top:6326;width:0;height:0" coordorigin="4620,6326" coordsize="0,0" path="m4620,6326r,e" filled="f" strokeweight=".06pt">
              <v:path arrowok="t"/>
            </v:shape>
            <v:shape id="_x0000_s5530" style="position:absolute;left:4586;top:6336;width:0;height:0" coordorigin="4586,6336" coordsize="0,0" path="m4586,6336r,e" filled="f" strokeweight=".06pt">
              <v:path arrowok="t"/>
            </v:shape>
            <v:shape id="_x0000_s5529" style="position:absolute;left:4632;top:6317;width:518;height:374" coordorigin="4632,6317" coordsize="518,374" path="m4632,6317r518,374e" filled="f" strokeweight=".06pt">
              <v:path arrowok="t"/>
            </v:shape>
            <v:shape id="_x0000_s5528" style="position:absolute;left:3467;top:4834;width:1;height:0" coordorigin="3467,4834" coordsize="1,0" path="m3467,4834r1,e" filled="f" strokeweight=".06pt">
              <v:path arrowok="t"/>
            </v:shape>
            <v:shape id="_x0000_s5527" style="position:absolute;left:3448;top:4844;width:1;height:0" coordorigin="3448,4844" coordsize="1,0" path="m3448,4844r1,e" filled="f" strokeweight=".06pt">
              <v:path arrowok="t"/>
            </v:shape>
            <v:shape id="_x0000_s5526" style="position:absolute;left:3430;top:4855;width:1;height:0" coordorigin="3430,4855" coordsize="1,0" path="m3430,4855r1,e" filled="f" strokeweight=".06pt">
              <v:path arrowok="t"/>
            </v:shape>
            <v:shape id="_x0000_s5525" style="position:absolute;left:3410;top:4866;width:1;height:0" coordorigin="3410,4866" coordsize="1,0" path="m3410,4866r2,e" filled="f" strokeweight=".06pt">
              <v:path arrowok="t"/>
            </v:shape>
            <v:shape id="_x0000_s5524" style="position:absolute;left:3373;top:4888;width:1;height:0" coordorigin="3373,4888" coordsize="1,0" path="m3373,4888r1,e" filled="f" strokeweight=".06pt">
              <v:path arrowok="t"/>
            </v:shape>
            <v:shape id="_x0000_s5523" style="position:absolute;left:3354;top:4898;width:1;height:0" coordorigin="3354,4898" coordsize="1,0" path="m3354,4898r1,e" filled="f" strokeweight=".06pt">
              <v:path arrowok="t"/>
            </v:shape>
            <v:shape id="_x0000_s5522" style="position:absolute;left:3280;top:4942;width:1;height:0" coordorigin="3280,4942" coordsize="1,0" path="m3280,4942r1,e" filled="f" strokeweight=".06pt">
              <v:path arrowok="t"/>
            </v:shape>
            <v:shape id="_x0000_s5521" style="position:absolute;left:3484;top:4799;width:1;height:0" coordorigin="3484,4799" coordsize="1,0" path="m3484,4799r1,e" filled="f" strokeweight=".06pt">
              <v:path arrowok="t"/>
            </v:shape>
            <v:shape id="_x0000_s5520" style="position:absolute;left:3409;top:4842;width:1;height:0" coordorigin="3409,4842" coordsize="1,0" path="m3409,4842r1,e" filled="f" strokeweight=".06pt">
              <v:path arrowok="t"/>
            </v:shape>
            <v:shape id="_x0000_s5519" style="position:absolute;left:3353;top:4874;width:1;height:0" coordorigin="3353,4874" coordsize="1,0" path="m3353,4874r1,e" filled="f" strokeweight=".06pt">
              <v:path arrowok="t"/>
            </v:shape>
            <v:shape id="_x0000_s5518" style="position:absolute;left:3316;top:4896;width:1;height:0" coordorigin="3316,4896" coordsize="1,0" path="m3316,4896r1,e" filled="f" strokeweight=".06pt">
              <v:path arrowok="t"/>
            </v:shape>
            <v:shape id="_x0000_s5517" style="position:absolute;left:3259;top:4928;width:1;height:0" coordorigin="3259,4928" coordsize="1,0" path="m3259,4928r1,e" filled="f" strokeweight=".06pt">
              <v:path arrowok="t"/>
            </v:shape>
            <v:shape id="_x0000_s5516" style="position:absolute;left:3482;top:4775;width:1;height:0" coordorigin="3482,4775" coordsize="1,0" path="m3482,4775r2,e" filled="f" strokeweight=".06pt">
              <v:path arrowok="t"/>
            </v:shape>
            <v:shape id="_x0000_s5515" style="position:absolute;left:3445;top:4796;width:1;height:0" coordorigin="3445,4796" coordsize="1,0" path="m3445,4796r1,e" filled="f" strokeweight=".06pt">
              <v:path arrowok="t"/>
            </v:shape>
            <v:shape id="_x0000_s5514" style="position:absolute;left:3389;top:4828;width:1;height:0" coordorigin="3389,4828" coordsize="1,0" path="m3389,4828r1,e" filled="f" strokeweight=".06pt">
              <v:path arrowok="t"/>
            </v:shape>
            <v:shape id="_x0000_s5513" style="position:absolute;left:3352;top:4850;width:1;height:0" coordorigin="3352,4850" coordsize="1,0" path="m3352,4850r1,e" filled="f" strokeweight=".06pt">
              <v:path arrowok="t"/>
            </v:shape>
            <v:shape id="_x0000_s5512" style="position:absolute;left:3314;top:4871;width:1;height:0" coordorigin="3314,4871" coordsize="1,0" path="m3314,4871r2,e" filled="f" strokeweight=".06pt">
              <v:path arrowok="t"/>
            </v:shape>
            <v:shape id="_x0000_s5511" style="position:absolute;left:3295;top:4883;width:1;height:0" coordorigin="3295,4883" coordsize="1,0" path="m3295,4883r1,e" filled="f" strokeweight=".06pt">
              <v:path arrowok="t"/>
            </v:shape>
            <v:shape id="_x0000_s5510" style="position:absolute;left:3350;top:4826;width:1;height:0" coordorigin="3350,4826" coordsize="1,0" path="m3350,4826r2,e" filled="f" strokeweight=".06pt">
              <v:path arrowok="t"/>
            </v:shape>
            <v:shape id="_x0000_s5509" style="position:absolute;left:3331;top:4836;width:1;height:0" coordorigin="3331,4836" coordsize="1,0" path="m3331,4836r1,e" filled="f" strokeweight=".06pt">
              <v:path arrowok="t"/>
            </v:shape>
            <v:shape id="_x0000_s5508" style="position:absolute;left:3294;top:4859;width:1;height:0" coordorigin="3294,4859" coordsize="1,0" path="m3294,4859r1,e" filled="f" strokeweight=".06pt">
              <v:path arrowok="t"/>
            </v:shape>
            <v:shape id="_x0000_s5507" style="position:absolute;left:3275;top:4870;width:1;height:0" coordorigin="3275,4870" coordsize="1,0" path="m3275,4870r1,e" filled="f" strokeweight=".06pt">
              <v:path arrowok="t"/>
            </v:shape>
            <v:shape id="_x0000_s5506" style="position:absolute;left:3258;top:4904;width:0;height:0" coordorigin="3258,4904" coordsize="0,0" path="m3258,4904r,e" filled="f" strokeweight=".06pt">
              <v:path arrowok="t"/>
            </v:shape>
            <v:shape id="_x0000_s5505" style="position:absolute;left:3257;top:4879;width:1;height:0" coordorigin="3257,4879" coordsize="1,0" path="m3257,4879r1,e" filled="f" strokeweight=".06pt">
              <v:path arrowok="t"/>
            </v:shape>
            <v:shape id="_x0000_s5504" style="position:absolute;left:3481;top:4750;width:1;height:0" coordorigin="3481,4750" coordsize="1,0" path="m3481,4750r1,e" filled="f" strokeweight=".06pt">
              <v:path arrowok="t"/>
            </v:shape>
            <v:shape id="_x0000_s5503" style="position:absolute;left:3425;top:4783;width:1;height:0" coordorigin="3425,4783" coordsize="1,0" path="m3425,4783r1,e" filled="f" strokeweight=".06pt">
              <v:path arrowok="t"/>
            </v:shape>
            <v:shape id="_x0000_s5502" style="position:absolute;left:3311;top:4823;width:1;height:0" coordorigin="3311,4823" coordsize="1,0" path="m3311,4823r1,e" filled="f" strokeweight=".06pt">
              <v:path arrowok="t"/>
            </v:shape>
            <v:shape id="_x0000_s5501" style="position:absolute;left:3236;top:4866;width:1;height:0" coordorigin="3236,4866" coordsize="1,0" path="m3236,4866r2,e" filled="f" strokeweight=".06pt">
              <v:path arrowok="t"/>
            </v:shape>
            <v:shape id="_x0000_s5500" style="position:absolute;left:3461;top:4736;width:1;height:0" coordorigin="3461,4736" coordsize="1,0" path="m3461,4736r1,e" filled="f" strokeweight=".06pt">
              <v:path arrowok="t"/>
            </v:shape>
            <v:shape id="_x0000_s5499" style="position:absolute;left:3404;top:4769;width:1;height:0" coordorigin="3404,4769" coordsize="1,0" path="m3404,4769r2,e" filled="f" strokeweight=".06pt">
              <v:path arrowok="t"/>
            </v:shape>
            <v:shape id="_x0000_s5498" style="position:absolute;left:3388;top:4804;width:0;height:0" coordorigin="3388,4804" coordsize="0,0" path="m3388,4804r,e" filled="f" strokeweight=".06pt">
              <v:path arrowok="t"/>
            </v:shape>
            <v:shape id="_x0000_s5497" style="position:absolute;left:3386;top:4780;width:1;height:0" coordorigin="3386,4780" coordsize="1,0" path="m3386,4780r2,e" filled="f" strokeweight=".06pt">
              <v:path arrowok="t"/>
            </v:shape>
            <v:shape id="_x0000_s5496" style="position:absolute;left:3367;top:4792;width:1;height:0" coordorigin="3367,4792" coordsize="1,0" path="m3367,4792r1,e" filled="f" strokeweight=".06pt">
              <v:path arrowok="t"/>
            </v:shape>
            <v:shape id="_x0000_s5495" style="position:absolute;left:3330;top:4812;width:1;height:0" coordorigin="3330,4812" coordsize="1,0" path="m3330,4812r1,e" filled="f" strokeweight=".06pt">
              <v:path arrowok="t"/>
            </v:shape>
            <v:shape id="_x0000_s5494" style="position:absolute;left:3216;top:4853;width:1;height:0" coordorigin="3216,4853" coordsize="1,0" path="m3216,4853r1,e" filled="f" strokeweight=".06pt">
              <v:path arrowok="t"/>
            </v:shape>
            <v:shape id="_x0000_s5493" style="position:absolute;left:3440;top:4723;width:1;height:0" coordorigin="3440,4723" coordsize="1,0" path="m3440,4723r2,e" filled="f" strokeweight=".06pt">
              <v:path arrowok="t"/>
            </v:shape>
            <v:shape id="_x0000_s5492" style="position:absolute;left:3366;top:4766;width:1;height:0" coordorigin="3366,4766" coordsize="1,0" path="m3366,4766r1,e" filled="f" strokeweight=".06pt">
              <v:path arrowok="t"/>
            </v:shape>
            <v:shape id="_x0000_s5491" style="position:absolute;left:3310;top:4799;width:1;height:0" coordorigin="3310,4799" coordsize="1,0" path="m3310,4799r1,e" filled="f" strokeweight=".06pt">
              <v:path arrowok="t"/>
            </v:shape>
            <v:shape id="_x0000_s5490" style="position:absolute;left:3272;top:4820;width:1;height:0" coordorigin="3272,4820" coordsize="1,0" path="m3272,4820r2,e" filled="f" strokeweight=".06pt">
              <v:path arrowok="t"/>
            </v:shape>
            <v:shape id="_x0000_s5489" style="position:absolute;left:3179;top:4874;width:1;height:0" coordorigin="3179,4874" coordsize="1,0" path="m3179,4874r1,e" filled="f" strokeweight=".06pt">
              <v:path arrowok="t"/>
            </v:shape>
            <v:shape id="_x0000_s5488" style="position:absolute;left:3402;top:4721;width:1;height:0" coordorigin="3402,4721" coordsize="1,0" path="m3402,4721r1,e" filled="f" strokeweight=".06pt">
              <v:path arrowok="t"/>
            </v:shape>
            <v:shape id="_x0000_s5487" style="position:absolute;left:3346;top:4753;width:1;height:0" coordorigin="3346,4753" coordsize="1,0" path="m3346,4753r1,e" filled="f" strokeweight=".06pt">
              <v:path arrowok="t"/>
            </v:shape>
            <v:shape id="_x0000_s5486" style="position:absolute;left:3308;top:4775;width:1;height:0" coordorigin="3308,4775" coordsize="1,0" path="m3308,4775r2,e" filled="f" strokeweight=".06pt">
              <v:path arrowok="t"/>
            </v:shape>
            <v:shape id="_x0000_s5485" style="position:absolute;left:3271;top:4796;width:1;height:0" coordorigin="3271,4796" coordsize="1,0" path="m3271,4796r1,e" filled="f" strokeweight=".06pt">
              <v:path arrowok="t"/>
            </v:shape>
            <v:shape id="_x0000_s5484" style="position:absolute;left:3252;top:4807;width:1;height:0" coordorigin="3252,4807" coordsize="1,0" path="m3252,4807r1,e" filled="f" strokeweight=".06pt">
              <v:path arrowok="t"/>
            </v:shape>
            <v:shape id="_x0000_s5483" style="position:absolute;left:3178;top:4850;width:1;height:0" coordorigin="3178,4850" coordsize="1,0" path="m3178,4850r1,e" filled="f" strokeweight=".06pt">
              <v:path arrowok="t"/>
            </v:shape>
            <v:shape id="_x0000_s5482" style="position:absolute;left:3158;top:4861;width:1;height:0" coordorigin="3158,4861" coordsize="1,0" path="m3158,4861r2,e" filled="f" strokeweight=".06pt">
              <v:path arrowok="t"/>
            </v:shape>
            <v:shape id="_x0000_s5481" style="position:absolute;left:3382;top:4708;width:1;height:0" coordorigin="3382,4708" coordsize="1,0" path="m3382,4708r1,e" filled="f" strokeweight=".06pt">
              <v:path arrowok="t"/>
            </v:shape>
            <v:shape id="_x0000_s5480" style="position:absolute;left:3307;top:4751;width:1;height:0" coordorigin="3307,4751" coordsize="1,0" path="m3307,4751r1,e" filled="f" strokeweight=".06pt">
              <v:path arrowok="t"/>
            </v:shape>
            <v:shape id="_x0000_s5479" style="position:absolute;left:3288;top:4762;width:1;height:0" coordorigin="3288,4762" coordsize="1,0" path="m3288,4762r1,e" filled="f" strokeweight=".06pt">
              <v:path arrowok="t"/>
            </v:shape>
            <v:shape id="_x0000_s5478" style="position:absolute;left:3251;top:4783;width:1;height:0" coordorigin="3251,4783" coordsize="1,0" path="m3251,4783r1,e" filled="f" strokeweight=".06pt">
              <v:path arrowok="t"/>
            </v:shape>
            <v:shape id="_x0000_s5477" style="position:absolute;left:3232;top:4794;width:1;height:0" coordorigin="3232,4794" coordsize="1,0" path="m3232,4794r1,e" filled="f" strokeweight=".06pt">
              <v:path arrowok="t"/>
            </v:shape>
            <v:shape id="_x0000_s5476" style="position:absolute;left:3157;top:4837;width:1;height:0" coordorigin="3157,4837" coordsize="1,0" path="m3157,4837r1,e" filled="f" strokeweight=".06pt">
              <v:path arrowok="t"/>
            </v:shape>
            <v:shape id="_x0000_s5475" style="position:absolute;left:3138;top:4848;width:1;height:0" coordorigin="3138,4848" coordsize="1,0" path="m3138,4848r1,e" filled="f" strokeweight=".06pt">
              <v:path arrowok="t"/>
            </v:shape>
            <v:shape id="_x0000_s5474" style="position:absolute;left:3361;top:4694;width:1;height:0" coordorigin="3361,4694" coordsize="1,0" path="m3361,4694r1,e" filled="f" strokeweight=".06pt">
              <v:path arrowok="t"/>
            </v:shape>
            <v:shape id="_x0000_s5473" style="position:absolute;left:3344;top:4729;width:0;height:0" coordorigin="3344,4729" coordsize="0,0" path="m3344,4729r,e" filled="f" strokeweight=".06pt">
              <v:path arrowok="t"/>
            </v:shape>
            <v:shape id="_x0000_s5472" style="position:absolute;left:3343;top:4705;width:1;height:0" coordorigin="3343,4705" coordsize="1,0" path="m3343,4705r1,e" filled="f" strokeweight=".06pt">
              <v:path arrowok="t"/>
            </v:shape>
            <v:shape id="_x0000_s5471" style="position:absolute;left:3324;top:4716;width:1;height:0" coordorigin="3324,4716" coordsize="1,0" path="m3324,4716r1,e" filled="f" strokeweight=".06pt">
              <v:path arrowok="t"/>
            </v:shape>
            <v:shape id="_x0000_s5470" style="position:absolute;left:3287;top:4738;width:1;height:0" coordorigin="3287,4738" coordsize="1,0" path="m3287,4738r1,e" filled="f" strokeweight=".06pt">
              <v:path arrowok="t"/>
            </v:shape>
            <v:shape id="_x0000_s5469" style="position:absolute;left:3268;top:4748;width:1;height:0" coordorigin="3268,4748" coordsize="1,0" path="m3268,4748r1,e" filled="f" strokeweight=".06pt">
              <v:path arrowok="t"/>
            </v:shape>
            <v:shape id="_x0000_s5468" style="position:absolute;left:3193;top:4792;width:1;height:0" coordorigin="3193,4792" coordsize="1,0" path="m3193,4792r1,e" filled="f" strokeweight=".06pt">
              <v:path arrowok="t"/>
            </v:shape>
            <v:shape id="_x0000_s5467" style="position:absolute;left:3137;top:4824;width:1;height:0" coordorigin="3137,4824" coordsize="1,0" path="m3137,4824r1,e" filled="f" strokeweight=".06pt">
              <v:path arrowok="t"/>
            </v:shape>
            <v:shape id="_x0000_s5466" style="position:absolute;left:3119;top:4835;width:1;height:0" coordorigin="3119,4835" coordsize="1,0" path="m3119,4835r1,e" filled="f" strokeweight=".06pt">
              <v:path arrowok="t"/>
            </v:shape>
            <v:shape id="_x0000_s5465" style="position:absolute;left:3323;top:4692;width:1;height:0" coordorigin="3323,4692" coordsize="1,0" path="m3323,4692r1,e" filled="f" strokeweight=".06pt">
              <v:path arrowok="t"/>
            </v:shape>
            <v:shape id="_x0000_s5464" style="position:absolute;left:3304;top:4703;width:1;height:0" coordorigin="3304,4703" coordsize="1,0" path="m3304,4703r1,e" filled="f" strokeweight=".06pt">
              <v:path arrowok="t"/>
            </v:shape>
            <v:shape id="_x0000_s5463" style="position:absolute;left:3266;top:4724;width:1;height:0" coordorigin="3266,4724" coordsize="1,0" path="m3266,4724r2,e" filled="f" strokeweight=".06pt">
              <v:path arrowok="t"/>
            </v:shape>
            <v:shape id="_x0000_s5462" style="position:absolute;left:3229;top:4746;width:1;height:0" coordorigin="3229,4746" coordsize="1,0" path="m3229,4746r1,e" filled="f" strokeweight=".06pt">
              <v:path arrowok="t"/>
            </v:shape>
            <v:shape id="_x0000_s5461" style="position:absolute;left:3173;top:4778;width:1;height:0" coordorigin="3173,4778" coordsize="1,0" path="m3173,4778r1,e" filled="f" strokeweight=".06pt">
              <v:path arrowok="t"/>
            </v:shape>
            <v:shape id="_x0000_s5460" style="position:absolute;left:3136;top:4800;width:1;height:0" coordorigin="3136,4800" coordsize="1,0" path="m3136,4800r1,e" filled="f" strokeweight=".06pt">
              <v:path arrowok="t"/>
            </v:shape>
            <v:shape id="_x0000_s5459" style="position:absolute;left:3098;top:4822;width:1;height:0" coordorigin="3098,4822" coordsize="1,0" path="m3098,4822r2,e" filled="f" strokeweight=".06pt">
              <v:path arrowok="t"/>
            </v:shape>
            <v:shape id="_x0000_s5458" style="position:absolute;left:3302;top:4679;width:1;height:0" coordorigin="3302,4679" coordsize="1,0" path="m3302,4679r2,e" filled="f" strokeweight=".06pt">
              <v:path arrowok="t"/>
            </v:shape>
            <v:shape id="_x0000_s5457" style="position:absolute;left:3265;top:4700;width:1;height:0" coordorigin="3265,4700" coordsize="1,0" path="m3265,4700r1,e" filled="f" strokeweight=".06pt">
              <v:path arrowok="t"/>
            </v:shape>
            <v:shape id="_x0000_s5456" style="position:absolute;left:3209;top:4733;width:1;height:0" coordorigin="3209,4733" coordsize="1,0" path="m3209,4733r1,e" filled="f" strokeweight=".06pt">
              <v:path arrowok="t"/>
            </v:shape>
            <v:shape id="_x0000_s5455" style="position:absolute;left:3134;top:4776;width:1;height:0" coordorigin="3134,4776" coordsize="1,0" path="m3134,4776r2,e" filled="f" strokeweight=".06pt">
              <v:path arrowok="t"/>
            </v:shape>
            <v:shape id="_x0000_s5454" style="position:absolute;left:3115;top:4787;width:1;height:0" coordorigin="3115,4787" coordsize="1,0" path="m3115,4787r1,e" filled="f" strokeweight=".06pt">
              <v:path arrowok="t"/>
            </v:shape>
            <v:shape id="_x0000_s5453" style="position:absolute;left:3078;top:4808;width:1;height:0" coordorigin="3078,4808" coordsize="1,0" path="m3078,4808r1,e" filled="f" strokeweight=".06pt">
              <v:path arrowok="t"/>
            </v:shape>
            <v:shape id="_x0000_s5452" style="position:absolute;left:3264;top:4676;width:1;height:0" coordorigin="3264,4676" coordsize="1,0" path="m3264,4676r1,e" filled="f" strokeweight=".06pt">
              <v:path arrowok="t"/>
            </v:shape>
            <v:shape id="_x0000_s5451" style="position:absolute;left:3245;top:4687;width:1;height:0" coordorigin="3245,4687" coordsize="1,0" path="m3245,4687r1,e" filled="f" strokeweight=".06pt">
              <v:path arrowok="t"/>
            </v:shape>
            <v:shape id="_x0000_s5450" style="position:absolute;left:3208;top:4709;width:1;height:0" coordorigin="3208,4709" coordsize="1,0" path="m3208,4709r1,e" filled="f" strokeweight=".06pt">
              <v:path arrowok="t"/>
            </v:shape>
            <v:shape id="_x0000_s5449" style="position:absolute;left:3188;top:4720;width:1;height:0" coordorigin="3188,4720" coordsize="1,0" path="m3188,4720r2,e" filled="f" strokeweight=".06pt">
              <v:path arrowok="t"/>
            </v:shape>
            <v:shape id="_x0000_s5448" style="position:absolute;left:3172;top:4754;width:0;height:0" coordorigin="3172,4754" coordsize="0,0" path="m3172,4754r,e" filled="f" strokeweight=".06pt">
              <v:path arrowok="t"/>
            </v:shape>
            <v:shape id="_x0000_s5447" style="position:absolute;left:3170;top:4730;width:1;height:0" coordorigin="3170,4730" coordsize="1,0" path="m3170,4730r2,e" filled="f" strokeweight=".06pt">
              <v:path arrowok="t"/>
            </v:shape>
            <v:shape id="_x0000_s5446" style="position:absolute;left:3151;top:4741;width:1;height:0" coordorigin="3151,4741" coordsize="1,0" path="m3151,4741r1,e" filled="f" strokeweight=".06pt">
              <v:path arrowok="t"/>
            </v:shape>
            <v:shape id="_x0000_s5445" style="position:absolute;left:3114;top:4763;width:1;height:0" coordorigin="3114,4763" coordsize="1,0" path="m3114,4763r1,e" filled="f" strokeweight=".06pt">
              <v:path arrowok="t"/>
            </v:shape>
            <v:shape id="_x0000_s5444" style="position:absolute;left:3095;top:4774;width:1;height:0" coordorigin="3095,4774" coordsize="1,0" path="m3095,4774r1,e" filled="f" strokeweight=".06pt">
              <v:path arrowok="t"/>
            </v:shape>
            <v:shape id="_x0000_s5443" style="position:absolute;left:3301;top:4655;width:0;height:0" coordorigin="3301,4655" coordsize="0,0" path="m3301,4655r,e" filled="f" strokeweight=".06pt">
              <v:path arrowok="t"/>
            </v:shape>
            <v:shape id="_x0000_s5442" style="position:absolute;left:3300;top:4630;width:1;height:0" coordorigin="3300,4630" coordsize="1,0" path="m3300,4630r1,e" filled="f" strokeweight=".06pt">
              <v:path arrowok="t"/>
            </v:shape>
            <v:shape id="_x0000_s5441" style="position:absolute;left:3281;top:4642;width:1;height:0" coordorigin="3281,4642" coordsize="1,0" path="m3281,4642r1,e" filled="f" strokeweight=".06pt">
              <v:path arrowok="t"/>
            </v:shape>
            <v:shape id="_x0000_s5440" style="position:absolute;left:3244;top:4663;width:1;height:0" coordorigin="3244,4663" coordsize="1,0" path="m3244,4663r1,e" filled="f" strokeweight=".06pt">
              <v:path arrowok="t"/>
            </v:shape>
            <v:shape id="_x0000_s5439" style="position:absolute;left:3224;top:4673;width:1;height:0" coordorigin="3224,4673" coordsize="1,0" path="m3224,4673r2,e" filled="f" strokeweight=".06pt">
              <v:path arrowok="t"/>
            </v:shape>
            <v:shape id="_x0000_s5438" style="position:absolute;left:3150;top:4716;width:1;height:0" coordorigin="3150,4716" coordsize="1,0" path="m3150,4716r1,e" filled="f" strokeweight=".06pt">
              <v:path arrowok="t"/>
            </v:shape>
            <v:shape id="_x0000_s5437" style="position:absolute;left:3094;top:4750;width:1;height:0" coordorigin="3094,4750" coordsize="1,0" path="m3094,4750r1,e" filled="f" strokeweight=".06pt">
              <v:path arrowok="t"/>
            </v:shape>
            <v:shape id="_x0000_s5436" style="position:absolute;left:3056;top:4771;width:1;height:0" coordorigin="3056,4771" coordsize="1,0" path="m3056,4771r2,e" filled="f" strokeweight=".06pt">
              <v:path arrowok="t"/>
            </v:shape>
            <v:shape id="_x0000_s5435" style="position:absolute;left:3280;top:4618;width:1;height:0" coordorigin="3280,4618" coordsize="1,0" path="m3280,4618r1,e" filled="f" strokeweight=".06pt">
              <v:path arrowok="t"/>
            </v:shape>
            <v:shape id="_x0000_s5434" style="position:absolute;left:3260;top:4628;width:1;height:0" coordorigin="3260,4628" coordsize="1,0" path="m3260,4628r2,e" filled="f" strokeweight=".06pt">
              <v:path arrowok="t"/>
            </v:shape>
            <v:shape id="_x0000_s5433" style="position:absolute;left:3223;top:4649;width:1;height:0" coordorigin="3223,4649" coordsize="1,0" path="m3223,4649r1,e" filled="f" strokeweight=".06pt">
              <v:path arrowok="t"/>
            </v:shape>
            <v:shape id="_x0000_s5432" style="position:absolute;left:3186;top:4672;width:1;height:0" coordorigin="3186,4672" coordsize="1,0" path="m3186,4672r1,e" filled="f" strokeweight=".06pt">
              <v:path arrowok="t"/>
            </v:shape>
            <v:shape id="_x0000_s5431" style="position:absolute;left:3130;top:4704;width:1;height:0" coordorigin="3130,4704" coordsize="1,0" path="m3130,4704r1,e" filled="f" strokeweight=".06pt">
              <v:path arrowok="t"/>
            </v:shape>
            <v:shape id="_x0000_s5430" style="position:absolute;left:3092;top:4724;width:1;height:0" coordorigin="3092,4724" coordsize="1,0" path="m3092,4724r2,e" filled="f" strokeweight=".06pt">
              <v:path arrowok="t"/>
            </v:shape>
            <v:shape id="_x0000_s5429" style="position:absolute;left:3055;top:4747;width:1;height:0" coordorigin="3055,4747" coordsize="1,0" path="m3055,4747r1,e" filled="f" strokeweight=".06pt">
              <v:path arrowok="t"/>
            </v:shape>
            <v:shape id="_x0000_s5428" style="position:absolute;left:3036;top:4758;width:1;height:0" coordorigin="3036,4758" coordsize="1,0" path="m3036,4758r1,e" filled="f" strokeweight=".06pt">
              <v:path arrowok="t"/>
            </v:shape>
            <v:shape id="_x0000_s5427" style="position:absolute;left:3259;top:4603;width:1;height:0" coordorigin="3259,4603" coordsize="1,0" path="m3259,4603r1,e" filled="f" strokeweight=".06pt">
              <v:path arrowok="t"/>
            </v:shape>
            <v:shape id="_x0000_s5426" style="position:absolute;left:3222;top:4625;width:1;height:0" coordorigin="3222,4625" coordsize="1,0" path="m3222,4625r1,e" filled="f" strokeweight=".06pt">
              <v:path arrowok="t"/>
            </v:shape>
            <v:shape id="_x0000_s5425" style="position:absolute;left:3166;top:4657;width:1;height:0" coordorigin="3166,4657" coordsize="1,0" path="m3166,4657r1,e" filled="f" strokeweight=".06pt">
              <v:path arrowok="t"/>
            </v:shape>
            <v:shape id="_x0000_s5424" style="position:absolute;left:3091;top:4700;width:1;height:0" coordorigin="3091,4700" coordsize="1,0" path="m3091,4700r1,e" filled="f" strokeweight=".06pt">
              <v:path arrowok="t"/>
            </v:shape>
            <v:shape id="_x0000_s5423" style="position:absolute;left:3072;top:4712;width:1;height:0" coordorigin="3072,4712" coordsize="1,0" path="m3072,4712r1,e" filled="f" strokeweight=".06pt">
              <v:path arrowok="t"/>
            </v:shape>
            <v:shape id="_x0000_s5422" style="position:absolute;left:3035;top:4733;width:1;height:0" coordorigin="3035,4733" coordsize="1,0" path="m3035,4733r1,e" filled="f" strokeweight=".06pt">
              <v:path arrowok="t"/>
            </v:shape>
            <v:shape id="_x0000_s5421" style="position:absolute;left:3016;top:4744;width:1;height:0" coordorigin="3016,4744" coordsize="1,0" path="m3016,4744r1,e" filled="f" strokeweight=".06pt">
              <v:path arrowok="t"/>
            </v:shape>
            <v:shape id="_x0000_s5420" style="position:absolute;left:2998;top:4756;width:1;height:0" coordorigin="2998,4756" coordsize="1,0" path="m2998,4756r1,e" filled="f" strokeweight=".06pt">
              <v:path arrowok="t"/>
            </v:shape>
            <v:shape id="_x0000_s5419" style="position:absolute;left:3221;top:4601;width:1;height:0" coordorigin="3221,4601" coordsize="1,0" path="m3221,4601r1,e" filled="f" strokeweight=".06pt">
              <v:path arrowok="t"/>
            </v:shape>
            <v:shape id="_x0000_s5418" style="position:absolute;left:3202;top:4612;width:1;height:0" coordorigin="3202,4612" coordsize="1,0" path="m3202,4612r1,e" filled="f" strokeweight=".06pt">
              <v:path arrowok="t"/>
            </v:shape>
            <v:shape id="_x0000_s5417" style="position:absolute;left:3164;top:4633;width:1;height:0" coordorigin="3164,4633" coordsize="1,0" path="m3164,4633r2,e" filled="f" strokeweight=".06pt">
              <v:path arrowok="t"/>
            </v:shape>
            <v:shape id="_x0000_s5416" style="position:absolute;left:3145;top:4644;width:1;height:0" coordorigin="3145,4644" coordsize="1,0" path="m3145,4644r1,e" filled="f" strokeweight=".06pt">
              <v:path arrowok="t"/>
            </v:shape>
            <v:shape id="_x0000_s5415" style="position:absolute;left:3128;top:4680;width:0;height:0" coordorigin="3128,4680" coordsize="0,0" path="m3128,4680r,e" filled="f" strokeweight=".06pt">
              <v:path arrowok="t"/>
            </v:shape>
            <v:shape id="_x0000_s5414" style="position:absolute;left:3127;top:4655;width:1;height:0" coordorigin="3127,4655" coordsize="1,0" path="m3127,4655r1,e" filled="f" strokeweight=".06pt">
              <v:path arrowok="t"/>
            </v:shape>
            <v:shape id="_x0000_s5413" style="position:absolute;left:3108;top:4666;width:1;height:0" coordorigin="3108,4666" coordsize="1,0" path="m3108,4666r1,e" filled="f" strokeweight=".06pt">
              <v:path arrowok="t"/>
            </v:shape>
            <v:shape id="_x0000_s5412" style="position:absolute;left:3071;top:4688;width:1;height:0" coordorigin="3071,4688" coordsize="1,0" path="m3071,4688r1,e" filled="f" strokeweight=".06pt">
              <v:path arrowok="t"/>
            </v:shape>
            <v:shape id="_x0000_s5411" style="position:absolute;left:3052;top:4698;width:1;height:0" coordorigin="3052,4698" coordsize="1,0" path="m3052,4698r1,e" filled="f" strokeweight=".06pt">
              <v:path arrowok="t"/>
            </v:shape>
            <v:shape id="_x0000_s5410" style="position:absolute;left:2977;top:4741;width:1;height:0" coordorigin="2977,4741" coordsize="1,0" path="m2977,4741r1,e" filled="f" strokeweight=".06pt">
              <v:path arrowok="t"/>
            </v:shape>
            <v:shape id="_x0000_s5409" style="position:absolute;left:3107;top:4642;width:1;height:0" coordorigin="3107,4642" coordsize="1,0" path="m3107,4642r1,e" filled="f" strokeweight=".06pt">
              <v:path arrowok="t"/>
            </v:shape>
            <v:shape id="_x0000_s5408" style="position:absolute;left:3050;top:4674;width:1;height:0" coordorigin="3050,4674" coordsize="1,0" path="m3050,4674r2,e" filled="f" strokeweight=".06pt">
              <v:path arrowok="t"/>
            </v:shape>
            <v:shape id="_x0000_s5407" style="position:absolute;left:3013;top:4696;width:1;height:0" coordorigin="3013,4696" coordsize="1,0" path="m3013,4696r1,e" filled="f" strokeweight=".06pt">
              <v:path arrowok="t"/>
            </v:shape>
            <v:shape id="_x0000_s5406" style="position:absolute;left:3049;top:4650;width:1;height:0" coordorigin="3049,4650" coordsize="1,0" path="m3049,4650r1,e" filled="f" strokeweight=".06pt">
              <v:path arrowok="t"/>
            </v:shape>
            <v:shape id="_x0000_s5405" style="position:absolute;left:3012;top:4672;width:1;height:0" coordorigin="3012,4672" coordsize="1,0" path="m3012,4672r1,e" filled="f" strokeweight=".06pt">
              <v:path arrowok="t"/>
            </v:shape>
            <v:shape id="_x0000_s5404" style="position:absolute;left:2993;top:4682;width:1;height:0" coordorigin="2993,4682" coordsize="1,0" path="m2993,4682r1,e" filled="f" strokeweight=".06pt">
              <v:path arrowok="t"/>
            </v:shape>
            <v:shape id="_x0000_s5403" style="position:absolute;left:2992;top:4658;width:1;height:0" coordorigin="2992,4658" coordsize="1,0" path="m2992,4658r1,e" filled="f" strokeweight=".06pt">
              <v:path arrowok="t"/>
            </v:shape>
            <v:shape id="_x0000_s5402" style="position:absolute;left:2972;top:4669;width:1;height:0" coordorigin="2972,4669" coordsize="1,0" path="m2972,4669r2,e" filled="f" strokeweight=".06pt">
              <v:path arrowok="t"/>
            </v:shape>
            <v:shape id="_x0000_s5401" style="position:absolute;left:3504;top:4812;width:1;height:0" coordorigin="3504,4812" coordsize="1,0" path="m3504,4812r1,e" filled="f" strokeweight=".06pt">
              <v:path arrowok="t"/>
            </v:shape>
            <v:shape id="_x0000_s5400" style="position:absolute;left:3300;top:4955;width:1;height:0" coordorigin="3300,4955" coordsize="1,0" path="m3300,4955r1,e" filled="f" strokeweight=".06pt">
              <v:path arrowok="t"/>
            </v:shape>
            <v:shape id="_x0000_s5399" style="position:absolute;left:3318;top:4920;width:0;height:0" coordorigin="3318,4920" coordsize="0,0" path="m3318,4920r,e" filled="f" strokeweight=".06pt">
              <v:path arrowok="t"/>
            </v:shape>
            <v:shape id="_x0000_s5398" style="position:absolute;left:3318;top:4944;width:1;height:0" coordorigin="3318,4944" coordsize="1,0" path="m3318,4944r1,e" filled="f" strokeweight=".06pt">
              <v:path arrowok="t"/>
            </v:shape>
            <v:shape id="_x0000_s5397" style="position:absolute;left:3337;top:4933;width:1;height:0" coordorigin="3337,4933" coordsize="1,0" path="m3337,4933r1,e" filled="f" strokeweight=".06pt">
              <v:path arrowok="t"/>
            </v:shape>
            <v:shape id="_x0000_s5396" style="position:absolute;left:3374;top:4912;width:1;height:0" coordorigin="3374,4912" coordsize="1,0" path="m3374,4912r2,e" filled="f" strokeweight=".06pt">
              <v:path arrowok="t"/>
            </v:shape>
            <v:shape id="_x0000_s5395" style="position:absolute;left:3394;top:4901;width:1;height:0" coordorigin="3394,4901" coordsize="1,0" path="m3394,4901r1,e" filled="f" strokeweight=".06pt">
              <v:path arrowok="t"/>
            </v:shape>
            <v:shape id="_x0000_s5394" style="position:absolute;left:3468;top:4858;width:1;height:0" coordorigin="3468,4858" coordsize="1,0" path="m3468,4858r1,e" filled="f" strokeweight=".06pt">
              <v:path arrowok="t"/>
            </v:shape>
            <v:shape id="_x0000_s5393" style="position:absolute;left:3338;top:4957;width:1;height:0" coordorigin="3338,4957" coordsize="1,0" path="m3338,4957r2,e" filled="f" strokeweight=".06pt">
              <v:path arrowok="t"/>
            </v:shape>
            <v:shape id="_x0000_s5392" style="position:absolute;left:3358;top:4946;width:1;height:0" coordorigin="3358,4946" coordsize="1,0" path="m3358,4946r1,e" filled="f" strokeweight=".06pt">
              <v:path arrowok="t"/>
            </v:shape>
            <v:shape id="_x0000_s5391" style="position:absolute;left:3395;top:4925;width:1;height:0" coordorigin="3395,4925" coordsize="1,0" path="m3395,4925r1,e" filled="f" strokeweight=".06pt">
              <v:path arrowok="t"/>
            </v:shape>
            <v:shape id="_x0000_s5390" style="position:absolute;left:3432;top:4903;width:1;height:0" coordorigin="3432,4903" coordsize="1,0" path="m3432,4903r1,e" filled="f" strokeweight=".06pt">
              <v:path arrowok="t"/>
            </v:shape>
            <v:shape id="_x0000_s5389" style="position:absolute;left:3488;top:4871;width:1;height:0" coordorigin="3488,4871" coordsize="1,0" path="m3488,4871r2,e" filled="f" strokeweight=".06pt">
              <v:path arrowok="t"/>
            </v:shape>
            <v:shape id="_x0000_s5388" style="position:absolute;left:3359;top:4970;width:1;height:0" coordorigin="3359,4970" coordsize="1,0" path="m3359,4970r1,e" filled="f" strokeweight=".06pt">
              <v:path arrowok="t"/>
            </v:shape>
            <v:shape id="_x0000_s5387" style="position:absolute;left:3396;top:4949;width:1;height:0" coordorigin="3396,4949" coordsize="1,0" path="m3396,4949r1,e" filled="f" strokeweight=".06pt">
              <v:path arrowok="t"/>
            </v:shape>
            <v:shape id="_x0000_s5386" style="position:absolute;left:3452;top:4916;width:1;height:0" coordorigin="3452,4916" coordsize="1,0" path="m3452,4916r2,e" filled="f" strokeweight=".06pt">
              <v:path arrowok="t"/>
            </v:shape>
            <v:shape id="_x0000_s5385" style="position:absolute;left:3397;top:4973;width:1;height:0" coordorigin="3397,4973" coordsize="1,0" path="m3397,4973r1,e" filled="f" strokeweight=".06pt">
              <v:path arrowok="t"/>
            </v:shape>
            <v:shape id="_x0000_s5384" style="position:absolute;left:3416;top:4962;width:1;height:0" coordorigin="3416,4962" coordsize="1,0" path="m3416,4962r2,e" filled="f" strokeweight=".06pt">
              <v:path arrowok="t"/>
            </v:shape>
            <v:shape id="_x0000_s5383" style="position:absolute;left:3454;top:4940;width:1;height:0" coordorigin="3454,4940" coordsize="1,0" path="m3454,4940r1,e" filled="f" strokeweight=".06pt">
              <v:path arrowok="t"/>
            </v:shape>
            <v:shape id="_x0000_s5382" style="position:absolute;left:3473;top:4930;width:1;height:0" coordorigin="3473,4930" coordsize="1,0" path="m3473,4930r1,e" filled="f" strokeweight=".06pt">
              <v:path arrowok="t"/>
            </v:shape>
            <v:shape id="_x0000_s5381" style="position:absolute;left:3491;top:4895;width:0;height:0" coordorigin="3491,4895" coordsize="0,0" path="m3491,4895r,e" filled="f" strokeweight=".06pt">
              <v:path arrowok="t"/>
            </v:shape>
            <v:shape id="_x0000_s5380" style="position:absolute;left:3491;top:4919;width:1;height:0" coordorigin="3491,4919" coordsize="1,0" path="m3491,4919r1,e" filled="f" strokeweight=".06pt">
              <v:path arrowok="t"/>
            </v:shape>
            <v:shape id="_x0000_s5379" style="position:absolute;left:3437;top:4975;width:1;height:0" coordorigin="3437,4975" coordsize="1,0" path="m3437,4975r1,e" filled="f" strokeweight=".06pt">
              <v:path arrowok="t"/>
            </v:shape>
            <v:shape id="_x0000_s5378" style="position:absolute;left:5719;top:4630;width:1;height:0" coordorigin="5719,4630" coordsize="1,0" path="m5719,4630r1,e" filled="f" strokeweight=".06pt">
              <v:path arrowok="t"/>
            </v:shape>
            <v:shape id="_x0000_s5377" style="position:absolute;left:5738;top:4620;width:1;height:0" coordorigin="5738,4620" coordsize="1,0" path="m5738,4620r2,e" filled="f" strokeweight=".06pt">
              <v:path arrowok="t"/>
            </v:shape>
            <v:shape id="_x0000_s5376" style="position:absolute;left:5702;top:4664;width:1;height:0" coordorigin="5702,4664" coordsize="1,0" path="m5702,4664r2,e" filled="f" strokeweight=".06pt">
              <v:path arrowok="t"/>
            </v:shape>
            <v:shape id="_x0000_s5375" style="position:absolute;left:5740;top:4644;width:1;height:0" coordorigin="5740,4644" coordsize="1,0" path="m5740,4644r1,e" filled="f" strokeweight=".06pt">
              <v:path arrowok="t"/>
            </v:shape>
            <v:shape id="_x0000_s5374" style="position:absolute;left:5759;top:4633;width:1;height:0" coordorigin="5759,4633" coordsize="1,0" path="m5759,4633r1,e" filled="f" strokeweight=".06pt">
              <v:path arrowok="t"/>
            </v:shape>
            <v:shape id="_x0000_s5373" style="position:absolute;left:5704;top:4690;width:1;height:0" coordorigin="5704,4690" coordsize="1,0" path="m5704,4690r1,e" filled="f" strokeweight=".06pt">
              <v:path arrowok="t"/>
            </v:shape>
            <v:shape id="_x0000_s5372" style="position:absolute;left:5723;top:4679;width:1;height:0" coordorigin="5723,4679" coordsize="1,0" path="m5723,4679r1,e" filled="f" strokeweight=".06pt">
              <v:path arrowok="t"/>
            </v:shape>
            <v:shape id="_x0000_s5371" style="position:absolute;left:5760;top:4657;width:1;height:0" coordorigin="5760,4657" coordsize="1,0" path="m5760,4657r1,e" filled="f" strokeweight=".06pt">
              <v:path arrowok="t"/>
            </v:shape>
            <v:shape id="_x0000_s5370" style="position:absolute;left:5797;top:4636;width:1;height:0" coordorigin="5797,4636" coordsize="1,0" path="m5797,4636r1,e" filled="f" strokeweight=".06pt">
              <v:path arrowok="t"/>
            </v:shape>
            <v:shape id="_x0000_s5369" style="position:absolute;left:5854;top:4603;width:1;height:0" coordorigin="5854,4603" coordsize="1,0" path="m5854,4603r1,e" filled="f" strokeweight=".06pt">
              <v:path arrowok="t"/>
            </v:shape>
            <v:shape id="_x0000_s5368" style="position:absolute;left:5724;top:4703;width:1;height:0" coordorigin="5724,4703" coordsize="1,0" path="m5724,4703r1,e" filled="f" strokeweight=".06pt">
              <v:path arrowok="t"/>
            </v:shape>
            <v:shape id="_x0000_s5367" style="position:absolute;left:5818;top:4649;width:1;height:0" coordorigin="5818,4649" coordsize="1,0" path="m5818,4649r1,e" filled="f" strokeweight=".06pt">
              <v:path arrowok="t"/>
            </v:shape>
            <v:shape id="_x0000_s5366" style="position:absolute;left:5892;top:4582;width:0;height:0" coordorigin="5892,4582" coordsize="0,0" path="m5892,4582r,e" filled="f" strokeweight=".06pt">
              <v:path arrowok="t"/>
            </v:shape>
            <v:shape id="_x0000_s5365" style="position:absolute;left:5892;top:4606;width:1;height:0" coordorigin="5892,4606" coordsize="1,0" path="m5892,4606r1,e" filled="f" strokeweight=".06pt">
              <v:path arrowok="t"/>
            </v:shape>
            <v:shape id="_x0000_s5364" style="position:absolute;left:5911;top:4595;width:1;height:0" coordorigin="5911,4595" coordsize="1,0" path="m5911,4595r1,e" filled="f" strokeweight=".06pt">
              <v:path arrowok="t"/>
            </v:shape>
            <v:shape id="_x0000_s5363" style="position:absolute;left:5948;top:4573;width:1;height:0" coordorigin="5948,4573" coordsize="1,0" path="m5948,4573r2,e" filled="f" strokeweight=".06pt">
              <v:path arrowok="t"/>
            </v:shape>
            <v:shape id="_x0000_s5362" style="position:absolute;left:5688;top:4748;width:1;height:0" coordorigin="5688,4748" coordsize="1,0" path="m5688,4748r1,e" filled="f" strokeweight=".06pt">
              <v:path arrowok="t"/>
            </v:shape>
            <v:shape id="_x0000_s5361" style="position:absolute;left:5762;top:4681;width:0;height:0" coordorigin="5762,4681" coordsize="0,0" path="m5762,4681r,e" filled="f" strokeweight=".06pt">
              <v:path arrowok="t"/>
            </v:shape>
            <v:shape id="_x0000_s5360" style="position:absolute;left:5762;top:4705;width:1;height:0" coordorigin="5762,4705" coordsize="1,0" path="m5762,4705r2,e" filled="f" strokeweight=".06pt">
              <v:path arrowok="t"/>
            </v:shape>
            <v:shape id="_x0000_s5359" style="position:absolute;left:5782;top:4694;width:1;height:0" coordorigin="5782,4694" coordsize="1,0" path="m5782,4694r1,e" filled="f" strokeweight=".06pt">
              <v:path arrowok="t"/>
            </v:shape>
            <v:shape id="_x0000_s5358" style="position:absolute;left:5819;top:4673;width:1;height:0" coordorigin="5819,4673" coordsize="1,0" path="m5819,4673r1,e" filled="f" strokeweight=".06pt">
              <v:path arrowok="t"/>
            </v:shape>
            <v:shape id="_x0000_s5357" style="position:absolute;left:5838;top:4662;width:1;height:0" coordorigin="5838,4662" coordsize="1,0" path="m5838,4662r1,e" filled="f" strokeweight=".06pt">
              <v:path arrowok="t"/>
            </v:shape>
            <v:shape id="_x0000_s5356" style="position:absolute;left:5875;top:4640;width:1;height:0" coordorigin="5875,4640" coordsize="1,0" path="m5875,4640r1,e" filled="f" strokeweight=".06pt">
              <v:path arrowok="t"/>
            </v:shape>
            <v:shape id="_x0000_s5355" style="position:absolute;left:5912;top:4619;width:1;height:0" coordorigin="5912,4619" coordsize="1,0" path="m5912,4619r2,e" filled="f" strokeweight=".06pt">
              <v:path arrowok="t"/>
            </v:shape>
            <v:shape id="_x0000_s5354" style="position:absolute;left:5932;top:4608;width:1;height:0" coordorigin="5932,4608" coordsize="1,0" path="m5932,4608r1,e" filled="f" strokeweight=".06pt">
              <v:path arrowok="t"/>
            </v:shape>
            <v:shape id="_x0000_s5353" style="position:absolute;left:5708;top:4762;width:1;height:0" coordorigin="5708,4762" coordsize="1,0" path="m5708,4762r2,e" filled="f" strokeweight=".06pt">
              <v:path arrowok="t"/>
            </v:shape>
            <v:shape id="_x0000_s5352" style="position:absolute;left:5746;top:4740;width:1;height:0" coordorigin="5746,4740" coordsize="1,0" path="m5746,4740r1,e" filled="f" strokeweight=".06pt">
              <v:path arrowok="t"/>
            </v:shape>
            <v:shape id="_x0000_s5351" style="position:absolute;left:5783;top:4718;width:1;height:0" coordorigin="5783,4718" coordsize="1,0" path="m5783,4718r1,e" filled="f" strokeweight=".06pt">
              <v:path arrowok="t"/>
            </v:shape>
            <v:shape id="_x0000_s5350" style="position:absolute;left:5802;top:4708;width:1;height:0" coordorigin="5802,4708" coordsize="1,0" path="m5802,4708r1,e" filled="f" strokeweight=".06pt">
              <v:path arrowok="t"/>
            </v:shape>
            <v:shape id="_x0000_s5349" style="position:absolute;left:5876;top:4664;width:1;height:0" coordorigin="5876,4664" coordsize="1,0" path="m5876,4664r2,e" filled="f" strokeweight=".06pt">
              <v:path arrowok="t"/>
            </v:shape>
            <v:shape id="_x0000_s5348" style="position:absolute;left:5933;top:4632;width:1;height:0" coordorigin="5933,4632" coordsize="1,0" path="m5933,4632r1,e" filled="f" strokeweight=".06pt">
              <v:path arrowok="t"/>
            </v:shape>
            <v:shape id="_x0000_s5347" style="position:absolute;left:5970;top:4610;width:1;height:0" coordorigin="5970,4610" coordsize="1,0" path="m5970,4610r1,e" filled="f" strokeweight=".06pt">
              <v:path arrowok="t"/>
            </v:shape>
            <v:shape id="_x0000_s5346" style="position:absolute;left:5710;top:4786;width:1;height:0" coordorigin="5710,4786" coordsize="1,0" path="m5710,4786r1,e" filled="f" strokeweight=".06pt">
              <v:path arrowok="t"/>
            </v:shape>
            <v:shape id="_x0000_s5345" style="position:absolute;left:5747;top:4764;width:1;height:0" coordorigin="5747,4764" coordsize="1,0" path="m5747,4764r1,e" filled="f" strokeweight=".06pt">
              <v:path arrowok="t"/>
            </v:shape>
            <v:shape id="_x0000_s5344" style="position:absolute;left:5766;top:4753;width:1;height:0" coordorigin="5766,4753" coordsize="1,0" path="m5766,4753r1,e" filled="f" strokeweight=".06pt">
              <v:path arrowok="t"/>
            </v:shape>
            <v:shape id="_x0000_s5343" style="position:absolute;left:5803;top:4732;width:1;height:0" coordorigin="5803,4732" coordsize="1,0" path="m5803,4732r1,e" filled="f" strokeweight=".06pt">
              <v:path arrowok="t"/>
            </v:shape>
            <v:shape id="_x0000_s5342" style="position:absolute;left:5840;top:4710;width:1;height:0" coordorigin="5840,4710" coordsize="1,0" path="m5840,4710r2,e" filled="f" strokeweight=".06pt">
              <v:path arrowok="t"/>
            </v:shape>
            <v:shape id="_x0000_s5341" style="position:absolute;left:5897;top:4678;width:1;height:0" coordorigin="5897,4678" coordsize="1,0" path="m5897,4678r1,e" filled="f" strokeweight=".06pt">
              <v:path arrowok="t"/>
            </v:shape>
            <v:shape id="_x0000_s5340" style="position:absolute;left:5971;top:4634;width:1;height:0" coordorigin="5971,4634" coordsize="1,0" path="m5971,4634r1,e" filled="f" strokeweight=".06pt">
              <v:path arrowok="t"/>
            </v:shape>
            <v:shape id="_x0000_s5339" style="position:absolute;left:5990;top:4624;width:1;height:0" coordorigin="5990,4624" coordsize="1,0" path="m5990,4624r2,e" filled="f" strokeweight=".06pt">
              <v:path arrowok="t"/>
            </v:shape>
            <v:shape id="_x0000_s5338" style="position:absolute;left:5711;top:4810;width:1;height:0" coordorigin="5711,4810" coordsize="1,0" path="m5711,4810r1,e" filled="f" strokeweight=".06pt">
              <v:path arrowok="t"/>
            </v:shape>
            <v:shape id="_x0000_s5337" style="position:absolute;left:5767;top:4777;width:1;height:0" coordorigin="5767,4777" coordsize="1,0" path="m5767,4777r1,e" filled="f" strokeweight=".06pt">
              <v:path arrowok="t"/>
            </v:shape>
            <v:shape id="_x0000_s5336" style="position:absolute;left:5861;top:4723;width:1;height:0" coordorigin="5861,4723" coordsize="1,0" path="m5861,4723r1,e" filled="f" strokeweight=".06pt">
              <v:path arrowok="t"/>
            </v:shape>
            <v:shape id="_x0000_s5335" style="position:absolute;left:5935;top:4656;width:0;height:0" coordorigin="5935,4656" coordsize="0,0" path="m5935,4656r,e" filled="f" strokeweight=".06pt">
              <v:path arrowok="t"/>
            </v:shape>
            <v:shape id="_x0000_s5334" style="position:absolute;left:5935;top:4680;width:1;height:0" coordorigin="5935,4680" coordsize="1,0" path="m5935,4680r1,e" filled="f" strokeweight=".06pt">
              <v:path arrowok="t"/>
            </v:shape>
            <v:shape id="_x0000_s5333" style="position:absolute;left:5954;top:4669;width:1;height:0" coordorigin="5954,4669" coordsize="1,0" path="m5954,4669r2,e" filled="f" strokeweight=".06pt">
              <v:path arrowok="t"/>
            </v:shape>
            <v:shape id="_x0000_s5332" style="position:absolute;left:5992;top:4648;width:1;height:0" coordorigin="5992,4648" coordsize="1,0" path="m5992,4648r1,e" filled="f" strokeweight=".06pt">
              <v:path arrowok="t"/>
            </v:shape>
            <v:shape id="_x0000_s5331" style="position:absolute;left:6011;top:4637;width:1;height:0" coordorigin="6011,4637" coordsize="1,0" path="m6011,4637r1,e" filled="f" strokeweight=".06pt">
              <v:path arrowok="t"/>
            </v:shape>
            <v:shape id="_x0000_s5330" style="position:absolute;left:5731;top:4823;width:1;height:0" coordorigin="5731,4823" coordsize="1,0" path="m5731,4823r1,e" filled="f" strokeweight=".06pt">
              <v:path arrowok="t"/>
            </v:shape>
            <v:shape id="_x0000_s5329" style="position:absolute;left:5806;top:4756;width:0;height:0" coordorigin="5806,4756" coordsize="0,0" path="m5806,4756r,e" filled="f" strokeweight=".06pt">
              <v:path arrowok="t"/>
            </v:shape>
            <v:shape id="_x0000_s5328" style="position:absolute;left:5806;top:4780;width:1;height:0" coordorigin="5806,4780" coordsize="1,0" path="m5806,4780r1,e" filled="f" strokeweight=".06pt">
              <v:path arrowok="t"/>
            </v:shape>
            <v:shape id="_x0000_s5327" style="position:absolute;left:5825;top:4769;width:1;height:0" coordorigin="5825,4769" coordsize="1,0" path="m5825,4769r1,e" filled="f" strokeweight=".06pt">
              <v:path arrowok="t"/>
            </v:shape>
            <v:shape id="_x0000_s5326" style="position:absolute;left:5862;top:4747;width:1;height:0" coordorigin="5862,4747" coordsize="1,0" path="m5862,4747r1,e" filled="f" strokeweight=".06pt">
              <v:path arrowok="t"/>
            </v:shape>
            <v:shape id="_x0000_s5325" style="position:absolute;left:5881;top:4736;width:1;height:0" coordorigin="5881,4736" coordsize="1,0" path="m5881,4736r1,e" filled="f" strokeweight=".06pt">
              <v:path arrowok="t"/>
            </v:shape>
            <v:shape id="_x0000_s5324" style="position:absolute;left:5918;top:4715;width:1;height:0" coordorigin="5918,4715" coordsize="1,0" path="m5918,4715r2,e" filled="f" strokeweight=".06pt">
              <v:path arrowok="t"/>
            </v:shape>
            <v:shape id="_x0000_s5323" style="position:absolute;left:5956;top:4693;width:1;height:0" coordorigin="5956,4693" coordsize="1,0" path="m5956,4693r1,e" filled="f" strokeweight=".06pt">
              <v:path arrowok="t"/>
            </v:shape>
            <v:shape id="_x0000_s5322" style="position:absolute;left:5975;top:4682;width:1;height:0" coordorigin="5975,4682" coordsize="1,0" path="m5975,4682r1,e" filled="f" strokeweight=".06pt">
              <v:path arrowok="t"/>
            </v:shape>
            <v:shape id="_x0000_s5321" style="position:absolute;left:6049;top:4639;width:1;height:0" coordorigin="6049,4639" coordsize="1,0" path="m6049,4639r1,e" filled="f" strokeweight=".06pt">
              <v:path arrowok="t"/>
            </v:shape>
            <v:shape id="_x0000_s5320" style="position:absolute;left:5752;top:4836;width:1;height:0" coordorigin="5752,4836" coordsize="1,0" path="m5752,4836r1,e" filled="f" strokeweight=".06pt">
              <v:path arrowok="t"/>
            </v:shape>
            <v:shape id="_x0000_s5319" style="position:absolute;left:5789;top:4814;width:1;height:0" coordorigin="5789,4814" coordsize="1,0" path="m5789,4814r1,e" filled="f" strokeweight=".06pt">
              <v:path arrowok="t"/>
            </v:shape>
            <v:shape id="_x0000_s5318" style="position:absolute;left:5826;top:4793;width:1;height:0" coordorigin="5826,4793" coordsize="1,0" path="m5826,4793r1,e" filled="f" strokeweight=".06pt">
              <v:path arrowok="t"/>
            </v:shape>
            <v:shape id="_x0000_s5317" style="position:absolute;left:5845;top:4783;width:1;height:0" coordorigin="5845,4783" coordsize="1,0" path="m5845,4783r1,e" filled="f" strokeweight=".06pt">
              <v:path arrowok="t"/>
            </v:shape>
            <v:shape id="_x0000_s5316" style="position:absolute;left:5920;top:4740;width:1;height:0" coordorigin="5920,4740" coordsize="1,0" path="m5920,4740r1,e" filled="f" strokeweight=".06pt">
              <v:path arrowok="t"/>
            </v:shape>
            <v:shape id="_x0000_s5315" style="position:absolute;left:5976;top:4706;width:1;height:0" coordorigin="5976,4706" coordsize="1,0" path="m5976,4706r1,e" filled="f" strokeweight=".06pt">
              <v:path arrowok="t"/>
            </v:shape>
            <v:shape id="_x0000_s5314" style="position:absolute;left:6013;top:4685;width:1;height:0" coordorigin="6013,4685" coordsize="1,0" path="m6013,4685r1,e" filled="f" strokeweight=".06pt">
              <v:path arrowok="t"/>
            </v:shape>
            <v:shape id="_x0000_s5313" style="position:absolute;left:6070;top:4652;width:1;height:0" coordorigin="6070,4652" coordsize="1,0" path="m6070,4652r1,e" filled="f" strokeweight=".06pt">
              <v:path arrowok="t"/>
            </v:shape>
            <v:shape id="_x0000_s5312" style="position:absolute;left:5790;top:4838;width:1;height:0" coordorigin="5790,4838" coordsize="1,0" path="m5790,4838r1,e" filled="f" strokeweight=".06pt">
              <v:path arrowok="t"/>
            </v:shape>
            <v:shape id="_x0000_s5311" style="position:absolute;left:5809;top:4828;width:1;height:0" coordorigin="5809,4828" coordsize="1,0" path="m5809,4828r1,e" filled="f" strokeweight=".06pt">
              <v:path arrowok="t"/>
            </v:shape>
            <v:shape id="_x0000_s5310" style="position:absolute;left:5846;top:4807;width:1;height:0" coordorigin="5846,4807" coordsize="1,0" path="m5846,4807r2,e" filled="f" strokeweight=".06pt">
              <v:path arrowok="t"/>
            </v:shape>
            <v:shape id="_x0000_s5309" style="position:absolute;left:5884;top:4784;width:1;height:0" coordorigin="5884,4784" coordsize="1,0" path="m5884,4784r1,e" filled="f" strokeweight=".06pt">
              <v:path arrowok="t"/>
            </v:shape>
            <v:shape id="_x0000_s5308" style="position:absolute;left:5940;top:4752;width:1;height:0" coordorigin="5940,4752" coordsize="1,0" path="m5940,4752r1,e" filled="f" strokeweight=".06pt">
              <v:path arrowok="t"/>
            </v:shape>
            <v:shape id="_x0000_s5307" style="position:absolute;left:6014;top:4709;width:1;height:0" coordorigin="6014,4709" coordsize="1,0" path="m6014,4709r2,e" filled="f" strokeweight=".06pt">
              <v:path arrowok="t"/>
            </v:shape>
            <v:shape id="_x0000_s5306" style="position:absolute;left:6034;top:4698;width:1;height:0" coordorigin="6034,4698" coordsize="1,0" path="m6034,4698r1,e" filled="f" strokeweight=".06pt">
              <v:path arrowok="t"/>
            </v:shape>
            <v:shape id="_x0000_s5305" style="position:absolute;left:6108;top:4655;width:1;height:0" coordorigin="6108,4655" coordsize="1,0" path="m6108,4655r1,e" filled="f" strokeweight=".06pt">
              <v:path arrowok="t"/>
            </v:shape>
            <v:shape id="_x0000_s5304" style="position:absolute;left:5754;top:4861;width:0;height:0" coordorigin="5754,4861" coordsize="0,0" path="m5754,4861r,e" filled="f" strokeweight=".06pt">
              <v:path arrowok="t"/>
            </v:shape>
            <v:shape id="_x0000_s5303" style="position:absolute;left:5754;top:4885;width:1;height:0" coordorigin="5754,4885" coordsize="1,0" path="m5754,4885r1,e" filled="f" strokeweight=".06pt">
              <v:path arrowok="t"/>
            </v:shape>
            <v:shape id="_x0000_s5302" style="position:absolute;left:5810;top:4853;width:1;height:0" coordorigin="5810,4853" coordsize="1,0" path="m5810,4853r2,e" filled="f" strokeweight=".06pt">
              <v:path arrowok="t"/>
            </v:shape>
            <v:shape id="_x0000_s5301" style="position:absolute;left:5830;top:4842;width:1;height:0" coordorigin="5830,4842" coordsize="1,0" path="m5830,4842r1,e" filled="f" strokeweight=".06pt">
              <v:path arrowok="t"/>
            </v:shape>
            <v:shape id="_x0000_s5300" style="position:absolute;left:5904;top:4799;width:1;height:0" coordorigin="5904,4799" coordsize="1,0" path="m5904,4799r1,e" filled="f" strokeweight=".06pt">
              <v:path arrowok="t"/>
            </v:shape>
            <v:shape id="_x0000_s5299" style="position:absolute;left:5978;top:4732;width:0;height:0" coordorigin="5978,4732" coordsize="0,0" path="m5978,4732r,e" filled="f" strokeweight=".06pt">
              <v:path arrowok="t"/>
            </v:shape>
            <v:shape id="_x0000_s5298" style="position:absolute;left:5978;top:4756;width:1;height:0" coordorigin="5978,4756" coordsize="1,0" path="m5978,4756r2,e" filled="f" strokeweight=".06pt">
              <v:path arrowok="t"/>
            </v:shape>
            <v:shape id="_x0000_s5297" style="position:absolute;left:5998;top:4745;width:1;height:0" coordorigin="5998,4745" coordsize="1,0" path="m5998,4745r1,e" filled="f" strokeweight=".06pt">
              <v:path arrowok="t"/>
            </v:shape>
            <v:shape id="_x0000_s5296" style="position:absolute;left:6035;top:4723;width:1;height:0" coordorigin="6035,4723" coordsize="1,0" path="m6035,4723r1,e" filled="f" strokeweight=".06pt">
              <v:path arrowok="t"/>
            </v:shape>
            <v:shape id="_x0000_s5295" style="position:absolute;left:6054;top:4712;width:1;height:0" coordorigin="6054,4712" coordsize="1,0" path="m6054,4712r1,e" filled="f" strokeweight=".06pt">
              <v:path arrowok="t"/>
            </v:shape>
            <v:shape id="_x0000_s5294" style="position:absolute;left:6128;top:4669;width:1;height:0" coordorigin="6128,4669" coordsize="1,0" path="m6128,4669r2,e" filled="f" strokeweight=".06pt">
              <v:path arrowok="t"/>
            </v:shape>
            <v:shape id="_x0000_s5293" style="position:absolute;left:5774;top:4898;width:1;height:0" coordorigin="5774,4898" coordsize="1,0" path="m5774,4898r2,e" filled="f" strokeweight=".06pt">
              <v:path arrowok="t"/>
            </v:shape>
            <v:shape id="_x0000_s5292" style="position:absolute;left:5849;top:4831;width:0;height:0" coordorigin="5849,4831" coordsize="0,0" path="m5849,4831r,e" filled="f" strokeweight=".06pt">
              <v:path arrowok="t"/>
            </v:shape>
            <v:shape id="_x0000_s5291" style="position:absolute;left:5849;top:4855;width:1;height:0" coordorigin="5849,4855" coordsize="1,0" path="m5849,4855r1,e" filled="f" strokeweight=".06pt">
              <v:path arrowok="t"/>
            </v:shape>
            <v:shape id="_x0000_s5290" style="position:absolute;left:5868;top:4844;width:1;height:0" coordorigin="5868,4844" coordsize="1,0" path="m5868,4844r1,e" filled="f" strokeweight=".06pt">
              <v:path arrowok="t"/>
            </v:shape>
            <v:shape id="_x0000_s5289" style="position:absolute;left:5905;top:4823;width:1;height:0" coordorigin="5905,4823" coordsize="1,0" path="m5905,4823r1,e" filled="f" strokeweight=".06pt">
              <v:path arrowok="t"/>
            </v:shape>
            <v:shape id="_x0000_s5288" style="position:absolute;left:5924;top:4812;width:1;height:0" coordorigin="5924,4812" coordsize="1,0" path="m5924,4812r2,e" filled="f" strokeweight=".06pt">
              <v:path arrowok="t"/>
            </v:shape>
            <v:shape id="_x0000_s5287" style="position:absolute;left:6092;top:4715;width:1;height:0" coordorigin="6092,4715" coordsize="1,0" path="m6092,4715r2,e" filled="f" strokeweight=".06pt">
              <v:path arrowok="t"/>
            </v:shape>
            <v:shape id="_x0000_s5286" style="position:absolute;left:6149;top:4681;width:1;height:0" coordorigin="6149,4681" coordsize="1,0" path="m6149,4681r1,e" filled="f" strokeweight=".06pt">
              <v:path arrowok="t"/>
            </v:shape>
            <v:shape id="_x0000_s5285" style="position:absolute;left:5962;top:4790;width:1;height:0" coordorigin="5962,4790" coordsize="1,0" path="m5962,4790r1,e" filled="f" strokeweight=".06pt">
              <v:path arrowok="t"/>
            </v:shape>
            <v:shape id="_x0000_s5284" style="position:absolute;left:5999;top:4769;width:1;height:0" coordorigin="5999,4769" coordsize="1,0" path="m5999,4769r1,e" filled="f" strokeweight=".06pt">
              <v:path arrowok="t"/>
            </v:shape>
            <v:shape id="_x0000_s5283" style="position:absolute;left:6018;top:4758;width:1;height:0" coordorigin="6018,4758" coordsize="1,0" path="m6018,4758r1,e" filled="f" strokeweight=".06pt">
              <v:path arrowok="t"/>
            </v:shape>
            <v:shape id="_x0000_s5282" style="position:absolute;left:5795;top:4912;width:1;height:0" coordorigin="5795,4912" coordsize="1,0" path="m5795,4912r1,e" filled="f" strokeweight=".06pt">
              <v:path arrowok="t"/>
            </v:shape>
            <v:shape id="_x0000_s5281" style="position:absolute;left:5832;top:4890;width:1;height:0" coordorigin="5832,4890" coordsize="1,0" path="m5832,4890r1,e" filled="f" strokeweight=".06pt">
              <v:path arrowok="t"/>
            </v:shape>
            <v:shape id="_x0000_s5280" style="position:absolute;left:5869;top:4868;width:1;height:0" coordorigin="5869,4868" coordsize="1,0" path="m5869,4868r1,e" filled="f" strokeweight=".06pt">
              <v:path arrowok="t"/>
            </v:shape>
            <v:shape id="_x0000_s5279" style="position:absolute;left:5888;top:4858;width:1;height:0" coordorigin="5888,4858" coordsize="1,0" path="m5888,4858r2,e" filled="f" strokeweight=".06pt">
              <v:path arrowok="t"/>
            </v:shape>
            <v:shape id="_x0000_s5278" style="position:absolute;left:6113;top:4728;width:1;height:0" coordorigin="6113,4728" coordsize="1,0" path="m6113,4728r1,e" filled="f" strokeweight=".06pt">
              <v:path arrowok="t"/>
            </v:shape>
            <v:shape id="_x0000_s5277" style="position:absolute;left:5963;top:4814;width:1;height:0" coordorigin="5963,4814" coordsize="1,0" path="m5963,4814r1,e" filled="f" strokeweight=".06pt">
              <v:path arrowok="t"/>
            </v:shape>
            <v:shape id="_x0000_s5276" style="position:absolute;left:6019;top:4782;width:1;height:0" coordorigin="6019,4782" coordsize="1,0" path="m6019,4782r1,e" filled="f" strokeweight=".06pt">
              <v:path arrowok="t"/>
            </v:shape>
            <v:shape id="_x0000_s5275" style="position:absolute;left:6056;top:4760;width:1;height:0" coordorigin="6056,4760" coordsize="1,0" path="m6056,4760r2,e" filled="f" strokeweight=".06pt">
              <v:path arrowok="t"/>
            </v:shape>
            <v:shape id="_x0000_s5274" style="position:absolute;left:5833;top:4914;width:1;height:0" coordorigin="5833,4914" coordsize="1,0" path="m5833,4914r1,e" filled="f" strokeweight=".06pt">
              <v:path arrowok="t"/>
            </v:shape>
            <v:shape id="_x0000_s5273" style="position:absolute;left:5852;top:4903;width:1;height:0" coordorigin="5852,4903" coordsize="1,0" path="m5852,4903r2,e" filled="f" strokeweight=".06pt">
              <v:path arrowok="t"/>
            </v:shape>
            <v:shape id="_x0000_s5272" style="position:absolute;left:5890;top:4882;width:1;height:0" coordorigin="5890,4882" coordsize="1,0" path="m5890,4882r1,e" filled="f" strokeweight=".06pt">
              <v:path arrowok="t"/>
            </v:shape>
            <v:shape id="_x0000_s5271" style="position:absolute;left:5983;top:4828;width:1;height:0" coordorigin="5983,4828" coordsize="1,0" path="m5983,4828r1,e" filled="f" strokeweight=".06pt">
              <v:path arrowok="t"/>
            </v:shape>
            <v:shape id="_x0000_s5270" style="position:absolute;left:6058;top:4784;width:1;height:0" coordorigin="6058,4784" coordsize="1,0" path="m6058,4784r1,e" filled="f" strokeweight=".06pt">
              <v:path arrowok="t"/>
            </v:shape>
            <v:shape id="_x0000_s5269" style="position:absolute;left:6077;top:4774;width:1;height:0" coordorigin="6077,4774" coordsize="1,0" path="m6077,4774r1,e" filled="f" strokeweight=".06pt">
              <v:path arrowok="t"/>
            </v:shape>
            <v:shape id="_x0000_s5268" style="position:absolute;left:6151;top:4706;width:0;height:0" coordorigin="6151,4706" coordsize="0,0" path="m6151,4706r,e" filled="f" strokeweight=".06pt">
              <v:path arrowok="t"/>
            </v:shape>
            <v:shape id="_x0000_s5267" style="position:absolute;left:6151;top:4730;width:1;height:0" coordorigin="6151,4730" coordsize="1,0" path="m6151,4730r1,e" filled="f" strokeweight=".06pt">
              <v:path arrowok="t"/>
            </v:shape>
            <v:shape id="_x0000_s5266" style="position:absolute;left:6170;top:4720;width:1;height:0" coordorigin="6170,4720" coordsize="1,0" path="m6170,4720r2,e" filled="f" strokeweight=".06pt">
              <v:path arrowok="t"/>
            </v:shape>
            <v:shape id="_x0000_s5265" style="position:absolute;left:5854;top:4927;width:1;height:0" coordorigin="5854,4927" coordsize="1,0" path="m5854,4927r1,e" filled="f" strokeweight=".06pt">
              <v:path arrowok="t"/>
            </v:shape>
            <v:shape id="_x0000_s5264" style="position:absolute;left:5873;top:4916;width:1;height:0" coordorigin="5873,4916" coordsize="1,0" path="m5873,4916r1,e" filled="f" strokeweight=".06pt">
              <v:path arrowok="t"/>
            </v:shape>
            <v:shape id="_x0000_s5263" style="position:absolute;left:5947;top:4873;width:1;height:0" coordorigin="5947,4873" coordsize="1,0" path="m5947,4873r1,e" filled="f" strokeweight=".06pt">
              <v:path arrowok="t"/>
            </v:shape>
            <v:shape id="_x0000_s5262" style="position:absolute;left:6022;top:4806;width:0;height:0" coordorigin="6022,4806" coordsize="0,0" path="m6022,4806r,e" filled="f" strokeweight=".06pt">
              <v:path arrowok="t"/>
            </v:shape>
            <v:shape id="_x0000_s5261" style="position:absolute;left:6022;top:4830;width:1;height:0" coordorigin="6022,4830" coordsize="1,0" path="m6022,4830r1,e" filled="f" strokeweight=".06pt">
              <v:path arrowok="t"/>
            </v:shape>
            <v:shape id="_x0000_s5260" style="position:absolute;left:6041;top:4819;width:1;height:0" coordorigin="6041,4819" coordsize="1,0" path="m6041,4819r1,e" filled="f" strokeweight=".06pt">
              <v:path arrowok="t"/>
            </v:shape>
            <v:shape id="_x0000_s5259" style="position:absolute;left:6078;top:4798;width:1;height:0" coordorigin="6078,4798" coordsize="1,0" path="m6078,4798r1,e" filled="f" strokeweight=".06pt">
              <v:path arrowok="t"/>
            </v:shape>
            <v:shape id="_x0000_s5258" style="position:absolute;left:6097;top:4787;width:1;height:0" coordorigin="6097,4787" coordsize="1,0" path="m6097,4787r1,e" filled="f" strokeweight=".06pt">
              <v:path arrowok="t"/>
            </v:shape>
            <v:shape id="_x0000_s5257" style="position:absolute;left:6172;top:4744;width:1;height:0" coordorigin="6172,4744" coordsize="1,0" path="m6172,4744r1,e" filled="f" strokeweight=".06pt">
              <v:path arrowok="t"/>
            </v:shape>
            <v:shape id="_x0000_s5256" style="position:absolute;left:5892;top:4906;width:0;height:0" coordorigin="5892,4906" coordsize="0,0" path="m5892,4906r,e" filled="f" strokeweight=".06pt">
              <v:path arrowok="t"/>
            </v:shape>
            <v:shape id="_x0000_s5255" style="position:absolute;left:5892;top:4930;width:1;height:0" coordorigin="5892,4930" coordsize="1,0" path="m5892,4930r1,e" filled="f" strokeweight=".06pt">
              <v:path arrowok="t"/>
            </v:shape>
            <v:shape id="_x0000_s5254" style="position:absolute;left:5911;top:4919;width:1;height:0" coordorigin="5911,4919" coordsize="1,0" path="m5911,4919r1,e" filled="f" strokeweight=".06pt">
              <v:path arrowok="t"/>
            </v:shape>
            <v:shape id="_x0000_s5253" style="position:absolute;left:5968;top:4886;width:1;height:0" coordorigin="5968,4886" coordsize="1,0" path="m5968,4886r1,e" filled="f" strokeweight=".06pt">
              <v:path arrowok="t"/>
            </v:shape>
            <v:shape id="_x0000_s5252" style="position:absolute;left:6005;top:4865;width:1;height:0" coordorigin="6005,4865" coordsize="1,0" path="m6005,4865r1,e" filled="f" strokeweight=".06pt">
              <v:path arrowok="t"/>
            </v:shape>
            <v:shape id="_x0000_s5251" style="position:absolute;left:6042;top:4843;width:1;height:0" coordorigin="6042,4843" coordsize="1,0" path="m6042,4843r1,e" filled="f" strokeweight=".06pt">
              <v:path arrowok="t"/>
            </v:shape>
            <v:shape id="_x0000_s5250" style="position:absolute;left:6061;top:4832;width:1;height:0" coordorigin="6061,4832" coordsize="1,0" path="m6061,4832r1,e" filled="f" strokeweight=".06pt">
              <v:path arrowok="t"/>
            </v:shape>
            <v:shape id="_x0000_s5249" style="position:absolute;left:6136;top:4789;width:1;height:0" coordorigin="6136,4789" coordsize="1,0" path="m6136,4789r1,e" filled="f" strokeweight=".06pt">
              <v:path arrowok="t"/>
            </v:shape>
            <v:shape id="_x0000_s5248" style="position:absolute;left:6192;top:4757;width:1;height:0" coordorigin="6192,4757" coordsize="1,0" path="m6192,4757r1,e" filled="f" strokeweight=".06pt">
              <v:path arrowok="t"/>
            </v:shape>
            <v:shape id="_x0000_s5247" style="position:absolute;left:5912;top:4943;width:1;height:0" coordorigin="5912,4943" coordsize="1,0" path="m5912,4943r2,e" filled="f" strokeweight=".06pt">
              <v:path arrowok="t"/>
            </v:shape>
            <v:shape id="_x0000_s5246" style="position:absolute;left:5932;top:4932;width:1;height:0" coordorigin="5932,4932" coordsize="1,0" path="m5932,4932r1,e" filled="f" strokeweight=".06pt">
              <v:path arrowok="t"/>
            </v:shape>
            <v:shape id="_x0000_s5245" style="position:absolute;left:6006;top:4889;width:1;height:0" coordorigin="6006,4889" coordsize="1,0" path="m6006,4889r1,e" filled="f" strokeweight=".06pt">
              <v:path arrowok="t"/>
            </v:shape>
            <v:shape id="_x0000_s5244" style="position:absolute;left:6025;top:4878;width:1;height:0" coordorigin="6025,4878" coordsize="1,0" path="m6025,4878r1,e" filled="f" strokeweight=".06pt">
              <v:path arrowok="t"/>
            </v:shape>
            <v:shape id="_x0000_s5243" style="position:absolute;left:6062;top:4856;width:1;height:0" coordorigin="6062,4856" coordsize="1,0" path="m6062,4856r2,e" filled="f" strokeweight=".06pt">
              <v:path arrowok="t"/>
            </v:shape>
            <v:shape id="_x0000_s5242" style="position:absolute;left:6100;top:4835;width:1;height:0" coordorigin="6100,4835" coordsize="1,0" path="m6100,4835r1,e" filled="f" strokeweight=".06pt">
              <v:path arrowok="t"/>
            </v:shape>
            <v:shape id="_x0000_s5241" style="position:absolute;left:6156;top:4802;width:1;height:0" coordorigin="6156,4802" coordsize="1,0" path="m6156,4802r1,e" filled="f" strokeweight=".06pt">
              <v:path arrowok="t"/>
            </v:shape>
            <v:shape id="_x0000_s5240" style="position:absolute;left:5933;top:4956;width:1;height:0" coordorigin="5933,4956" coordsize="1,0" path="m5933,4956r1,e" filled="f" strokeweight=".06pt">
              <v:path arrowok="t"/>
            </v:shape>
            <v:shape id="_x0000_s5239" style="position:absolute;left:5970;top:4934;width:1;height:0" coordorigin="5970,4934" coordsize="1,0" path="m5970,4934r1,e" filled="f" strokeweight=".06pt">
              <v:path arrowok="t"/>
            </v:shape>
            <v:shape id="_x0000_s5238" style="position:absolute;left:6026;top:4902;width:1;height:0" coordorigin="6026,4902" coordsize="1,0" path="m6026,4902r2,e" filled="f" strokeweight=".06pt">
              <v:path arrowok="t"/>
            </v:shape>
            <v:shape id="_x0000_s5237" style="position:absolute;left:6120;top:4848;width:1;height:0" coordorigin="6120,4848" coordsize="1,0" path="m6120,4848r1,e" filled="f" strokeweight=".06pt">
              <v:path arrowok="t"/>
            </v:shape>
            <v:shape id="_x0000_s5236" style="position:absolute;left:6194;top:4781;width:0;height:0" coordorigin="6194,4781" coordsize="0,0" path="m6194,4781r,e" filled="f" strokeweight=".06pt">
              <v:path arrowok="t"/>
            </v:shape>
            <v:shape id="_x0000_s5235" style="position:absolute;left:6194;top:4805;width:1;height:0" coordorigin="6194,4805" coordsize="1,0" path="m6194,4805r2,e" filled="f" strokeweight=".06pt">
              <v:path arrowok="t"/>
            </v:shape>
            <v:shape id="_x0000_s5234" style="position:absolute;left:5990;top:4948;width:1;height:0" coordorigin="5990,4948" coordsize="1,0" path="m5990,4948r2,e" filled="f" strokeweight=".06pt">
              <v:path arrowok="t"/>
            </v:shape>
            <v:shape id="_x0000_s5233" style="position:absolute;left:6065;top:4880;width:0;height:0" coordorigin="6065,4880" coordsize="0,0" path="m6065,4880r,e" filled="f" strokeweight=".06pt">
              <v:path arrowok="t"/>
            </v:shape>
            <v:shape id="_x0000_s5232" style="position:absolute;left:6065;top:4904;width:1;height:0" coordorigin="6065,4904" coordsize="1,0" path="m6065,4904r1,e" filled="f" strokeweight=".06pt">
              <v:path arrowok="t"/>
            </v:shape>
            <v:shape id="_x0000_s5231" style="position:absolute;left:6084;top:4895;width:1;height:0" coordorigin="6084,4895" coordsize="1,0" path="m6084,4895r1,e" filled="f" strokeweight=".06pt">
              <v:path arrowok="t"/>
            </v:shape>
            <v:shape id="_x0000_s5230" style="position:absolute;left:6121;top:4872;width:1;height:0" coordorigin="6121,4872" coordsize="1,0" path="m6121,4872r1,e" filled="f" strokeweight=".06pt">
              <v:path arrowok="t"/>
            </v:shape>
            <v:shape id="_x0000_s5229" style="position:absolute;left:6140;top:4861;width:1;height:0" coordorigin="6140,4861" coordsize="1,0" path="m6140,4861r2,e" filled="f" strokeweight=".06pt">
              <v:path arrowok="t"/>
            </v:shape>
            <v:shape id="_x0000_s5228" style="position:absolute;left:6178;top:4840;width:1;height:0" coordorigin="6178,4840" coordsize="1,0" path="m6178,4840r1,e" filled="f" strokeweight=".06pt">
              <v:path arrowok="t"/>
            </v:shape>
            <v:shape id="_x0000_s5227" style="position:absolute;left:6011;top:4962;width:1;height:0" coordorigin="6011,4962" coordsize="1,0" path="m6011,4962r1,e" filled="f" strokeweight=".06pt">
              <v:path arrowok="t"/>
            </v:shape>
            <v:shape id="_x0000_s5226" style="position:absolute;left:6048;top:4939;width:1;height:0" coordorigin="6048,4939" coordsize="1,0" path="m6048,4939r1,e" filled="f" strokeweight=".06pt">
              <v:path arrowok="t"/>
            </v:shape>
            <v:shape id="_x0000_s5225" style="position:absolute;left:6085;top:4919;width:1;height:0" coordorigin="6085,4919" coordsize="1,0" path="m6085,4919r1,e" filled="f" strokeweight=".06pt">
              <v:path arrowok="t"/>
            </v:shape>
            <v:shape id="_x0000_s5224" style="position:absolute;left:6104;top:4907;width:1;height:0" coordorigin="6104,4907" coordsize="1,0" path="m6104,4907r2,e" filled="f" strokeweight=".06pt">
              <v:path arrowok="t"/>
            </v:shape>
            <v:shape id="_x0000_s5223" style="position:absolute;left:6179;top:4864;width:1;height:0" coordorigin="6179,4864" coordsize="1,0" path="m6179,4864r1,e" filled="f" strokeweight=".06pt">
              <v:path arrowok="t"/>
            </v:shape>
            <v:shape id="_x0000_s5222" style="position:absolute;left:6106;top:4931;width:1;height:0" coordorigin="6106,4931" coordsize="1,0" path="m6106,4931r1,e" filled="f" strokeweight=".06pt">
              <v:path arrowok="t"/>
            </v:shape>
            <v:shape id="_x0000_s5221" style="position:absolute;left:6143;top:4910;width:1;height:0" coordorigin="6143,4910" coordsize="1,0" path="m6143,4910r1,e" filled="f" strokeweight=".06pt">
              <v:path arrowok="t"/>
            </v:shape>
            <v:shape id="_x0000_s5220" style="position:absolute;left:6884;top:5330;width:1;height:0" coordorigin="6884,5330" coordsize="1,0" path="m6884,5330r2,e" filled="f" strokeweight=".06pt">
              <v:path arrowok="t"/>
            </v:shape>
            <v:shape id="_x0000_s5219" style="position:absolute;left:6922;top:5309;width:1;height:0" coordorigin="6922,5309" coordsize="1,0" path="m6922,5309r1,e" filled="f" strokeweight=".06pt">
              <v:path arrowok="t"/>
            </v:shape>
            <v:shape id="_x0000_s5218" style="position:absolute;left:6941;top:5298;width:1;height:0" coordorigin="6941,5298" coordsize="1,0" path="m6941,5298r1,e" filled="f" strokeweight=".06pt">
              <v:path arrowok="t"/>
            </v:shape>
            <v:shape id="_x0000_s5217" style="position:absolute;left:6886;top:5354;width:1;height:0" coordorigin="6886,5354" coordsize="1,0" path="m6886,5354r1,e" filled="f" strokeweight=".06pt">
              <v:path arrowok="t"/>
            </v:shape>
            <v:shape id="_x0000_s5216" style="position:absolute;left:6905;top:5344;width:1;height:0" coordorigin="6905,5344" coordsize="1,0" path="m6905,5344r1,e" filled="f" strokeweight=".06pt">
              <v:path arrowok="t"/>
            </v:shape>
            <v:shape id="_x0000_s5215" style="position:absolute;left:6942;top:5322;width:1;height:0" coordorigin="6942,5322" coordsize="1,0" path="m6942,5322r1,e" filled="f" strokeweight=".06pt">
              <v:path arrowok="t"/>
            </v:shape>
            <v:shape id="_x0000_s5214" style="position:absolute;left:6961;top:5311;width:1;height:0" coordorigin="6961,5311" coordsize="1,0" path="m6961,5311r1,e" filled="f" strokeweight=".06pt">
              <v:path arrowok="t"/>
            </v:shape>
            <v:shape id="_x0000_s5213" style="position:absolute;left:6979;top:5300;width:1;height:0" coordorigin="6979,5300" coordsize="1,0" path="m6979,5300r1,e" filled="f" strokeweight=".06pt">
              <v:path arrowok="t"/>
            </v:shape>
            <v:shape id="_x0000_s5212" style="position:absolute;left:7036;top:5268;width:1;height:0" coordorigin="7036,5268" coordsize="1,0" path="m7036,5268r1,e" filled="f" strokeweight=".06pt">
              <v:path arrowok="t"/>
            </v:shape>
            <v:shape id="_x0000_s5211" style="position:absolute;left:7055;top:5257;width:1;height:0" coordorigin="7055,5257" coordsize="1,0" path="m7055,5257r1,e" filled="f" strokeweight=".06pt">
              <v:path arrowok="t"/>
            </v:shape>
            <v:shape id="_x0000_s5210" style="position:absolute;left:6869;top:5389;width:1;height:0" coordorigin="6869,5389" coordsize="1,0" path="m6869,5389r1,e" filled="f" strokeweight=".06pt">
              <v:path arrowok="t"/>
            </v:shape>
            <v:shape id="_x0000_s5209" style="position:absolute;left:6906;top:5368;width:1;height:0" coordorigin="6906,5368" coordsize="1,0" path="m6906,5368r1,e" filled="f" strokeweight=".06pt">
              <v:path arrowok="t"/>
            </v:shape>
            <v:shape id="_x0000_s5208" style="position:absolute;left:6925;top:5357;width:1;height:0" coordorigin="6925,5357" coordsize="1,0" path="m6925,5357r1,e" filled="f" strokeweight=".06pt">
              <v:path arrowok="t"/>
            </v:shape>
            <v:shape id="_x0000_s5207" style="position:absolute;left:7000;top:5314;width:1;height:0" coordorigin="7000,5314" coordsize="1,0" path="m7000,5314r1,e" filled="f" strokeweight=".06pt">
              <v:path arrowok="t"/>
            </v:shape>
            <v:shape id="_x0000_s5206" style="position:absolute;left:7056;top:5281;width:1;height:0" coordorigin="7056,5281" coordsize="1,0" path="m7056,5281r1,e" filled="f" strokeweight=".06pt">
              <v:path arrowok="t"/>
            </v:shape>
            <v:shape id="_x0000_s5205" style="position:absolute;left:7093;top:5260;width:1;height:0" coordorigin="7093,5260" coordsize="1,0" path="m7093,5260r1,e" filled="f" strokeweight=".06pt">
              <v:path arrowok="t"/>
            </v:shape>
            <v:shape id="_x0000_s5204" style="position:absolute;left:7130;top:5238;width:1;height:0" coordorigin="7130,5238" coordsize="1,0" path="m7130,5238r2,e" filled="f" strokeweight=".06pt">
              <v:path arrowok="t"/>
            </v:shape>
            <v:shape id="_x0000_s5203" style="position:absolute;left:6870;top:5413;width:1;height:0" coordorigin="6870,5413" coordsize="1,0" path="m6870,5413r1,e" filled="f" strokeweight=".06pt">
              <v:path arrowok="t"/>
            </v:shape>
            <v:shape id="_x0000_s5202" style="position:absolute;left:6926;top:5381;width:1;height:0" coordorigin="6926,5381" coordsize="1,0" path="m6926,5381r2,e" filled="f" strokeweight=".06pt">
              <v:path arrowok="t"/>
            </v:shape>
            <v:shape id="_x0000_s5201" style="position:absolute;left:6964;top:5359;width:1;height:0" coordorigin="6964,5359" coordsize="1,0" path="m6964,5359r1,e" filled="f" strokeweight=".06pt">
              <v:path arrowok="t"/>
            </v:shape>
            <v:shape id="_x0000_s5200" style="position:absolute;left:7020;top:5327;width:1;height:0" coordorigin="7020,5327" coordsize="1,0" path="m7020,5327r1,e" filled="f" strokeweight=".06pt">
              <v:path arrowok="t"/>
            </v:shape>
            <v:shape id="_x0000_s5199" style="position:absolute;left:7057;top:5305;width:1;height:0" coordorigin="7057,5305" coordsize="1,0" path="m7057,5305r1,e" filled="f" strokeweight=".06pt">
              <v:path arrowok="t"/>
            </v:shape>
            <v:shape id="_x0000_s5198" style="position:absolute;left:7094;top:5284;width:1;height:0" coordorigin="7094,5284" coordsize="1,0" path="m7094,5284r2,e" filled="f" strokeweight=".06pt">
              <v:path arrowok="t"/>
            </v:shape>
            <v:shape id="_x0000_s5197" style="position:absolute;left:7114;top:5273;width:1;height:0" coordorigin="7114,5273" coordsize="1,0" path="m7114,5273r1,e" filled="f" strokeweight=".06pt">
              <v:path arrowok="t"/>
            </v:shape>
            <v:shape id="_x0000_s5196" style="position:absolute;left:7151;top:5251;width:1;height:0" coordorigin="7151,5251" coordsize="1,0" path="m7151,5251r1,e" filled="f" strokeweight=".06pt">
              <v:path arrowok="t"/>
            </v:shape>
            <v:shape id="_x0000_s5195" style="position:absolute;left:6890;top:5426;width:1;height:0" coordorigin="6890,5426" coordsize="1,0" path="m6890,5426r2,e" filled="f" strokeweight=".06pt">
              <v:path arrowok="t"/>
            </v:shape>
            <v:shape id="_x0000_s5194" style="position:absolute;left:6928;top:5406;width:1;height:0" coordorigin="6928,5406" coordsize="1,0" path="m6928,5406r1,e" filled="f" strokeweight=".06pt">
              <v:path arrowok="t"/>
            </v:shape>
            <v:shape id="_x0000_s5193" style="position:absolute;left:6965;top:5383;width:1;height:0" coordorigin="6965,5383" coordsize="1,0" path="m6965,5383r1,e" filled="f" strokeweight=".06pt">
              <v:path arrowok="t"/>
            </v:shape>
            <v:shape id="_x0000_s5192" style="position:absolute;left:6984;top:5372;width:1;height:0" coordorigin="6984,5372" coordsize="1,0" path="m6984,5372r1,e" filled="f" strokeweight=".06pt">
              <v:path arrowok="t"/>
            </v:shape>
            <v:shape id="_x0000_s5191" style="position:absolute;left:7058;top:5329;width:1;height:0" coordorigin="7058,5329" coordsize="1,0" path="m7058,5329r2,e" filled="f" strokeweight=".06pt">
              <v:path arrowok="t"/>
            </v:shape>
            <v:shape id="_x0000_s5190" style="position:absolute;left:7078;top:5318;width:1;height:0" coordorigin="7078,5318" coordsize="1,0" path="m7078,5318r1,e" filled="f" strokeweight=".06pt">
              <v:path arrowok="t"/>
            </v:shape>
            <v:shape id="_x0000_s5189" style="position:absolute;left:7115;top:5297;width:1;height:0" coordorigin="7115,5297" coordsize="1,0" path="m7115,5297r1,e" filled="f" strokeweight=".06pt">
              <v:path arrowok="t"/>
            </v:shape>
            <v:shape id="_x0000_s5188" style="position:absolute;left:7134;top:5286;width:1;height:0" coordorigin="7134,5286" coordsize="1,0" path="m7134,5286r1,e" filled="f" strokeweight=".06pt">
              <v:path arrowok="t"/>
            </v:shape>
            <v:shape id="_x0000_s5187" style="position:absolute;left:7152;top:5275;width:1;height:0" coordorigin="7152,5275" coordsize="1,0" path="m7152,5275r1,e" filled="f" strokeweight=".06pt">
              <v:path arrowok="t"/>
            </v:shape>
            <v:shape id="_x0000_s5186" style="position:absolute;left:6929;top:5430;width:1;height:0" coordorigin="6929,5430" coordsize="1,0" path="m6929,5430r1,e" filled="f" strokeweight=".06pt">
              <v:path arrowok="t"/>
            </v:shape>
            <v:shape id="_x0000_s5185" style="position:absolute;left:6948;top:5418;width:1;height:0" coordorigin="6948,5418" coordsize="1,0" path="m6948,5418r1,e" filled="f" strokeweight=".06pt">
              <v:path arrowok="t"/>
            </v:shape>
            <v:shape id="_x0000_s5184" style="position:absolute;left:6985;top:5396;width:1;height:0" coordorigin="6985,5396" coordsize="1,0" path="m6985,5396r1,e" filled="f" strokeweight=".06pt">
              <v:path arrowok="t"/>
            </v:shape>
            <v:shape id="_x0000_s5183" style="position:absolute;left:7004;top:5386;width:1;height:0" coordorigin="7004,5386" coordsize="1,0" path="m7004,5386r2,e" filled="f" strokeweight=".06pt">
              <v:path arrowok="t"/>
            </v:shape>
            <v:shape id="_x0000_s5182" style="position:absolute;left:7022;top:5351;width:0;height:0" coordorigin="7022,5351" coordsize="0,0" path="m7022,5351r,e" filled="f" strokeweight=".06pt">
              <v:path arrowok="t"/>
            </v:shape>
            <v:shape id="_x0000_s5181" style="position:absolute;left:7022;top:5375;width:1;height:0" coordorigin="7022,5375" coordsize="1,0" path="m7022,5375r2,e" filled="f" strokeweight=".06pt">
              <v:path arrowok="t"/>
            </v:shape>
            <v:shape id="_x0000_s5180" style="position:absolute;left:7079;top:5342;width:1;height:0" coordorigin="7079,5342" coordsize="1,0" path="m7079,5342r1,e" filled="f" strokeweight=".06pt">
              <v:path arrowok="t"/>
            </v:shape>
            <v:shape id="_x0000_s5179" style="position:absolute;left:7098;top:5332;width:1;height:0" coordorigin="7098,5332" coordsize="1,0" path="m7098,5332r1,e" filled="f" strokeweight=".06pt">
              <v:path arrowok="t"/>
            </v:shape>
            <v:shape id="_x0000_s5178" style="position:absolute;left:7172;top:5288;width:1;height:0" coordorigin="7172,5288" coordsize="1,0" path="m7172,5288r2,e" filled="f" strokeweight=".06pt">
              <v:path arrowok="t"/>
            </v:shape>
            <v:shape id="_x0000_s5177" style="position:absolute;left:6875;top:5485;width:1;height:0" coordorigin="6875,5485" coordsize="1,0" path="m6875,5485r1,e" filled="f" strokeweight=".06pt">
              <v:path arrowok="t"/>
            </v:shape>
            <v:shape id="_x0000_s5176" style="position:absolute;left:6893;top:5450;width:0;height:0" coordorigin="6893,5450" coordsize="0,0" path="m6893,5450r,e" filled="f" strokeweight=".06pt">
              <v:path arrowok="t"/>
            </v:shape>
            <v:shape id="_x0000_s5175" style="position:absolute;left:6893;top:5474;width:1;height:0" coordorigin="6893,5474" coordsize="1,0" path="m6893,5474r1,e" filled="f" strokeweight=".06pt">
              <v:path arrowok="t"/>
            </v:shape>
            <v:shape id="_x0000_s5174" style="position:absolute;left:6912;top:5465;width:1;height:0" coordorigin="6912,5465" coordsize="1,0" path="m6912,5465r1,e" filled="f" strokeweight=".06pt">
              <v:path arrowok="t"/>
            </v:shape>
            <v:shape id="_x0000_s5173" style="position:absolute;left:6949;top:5442;width:1;height:0" coordorigin="6949,5442" coordsize="1,0" path="m6949,5442r1,e" filled="f" strokeweight=".06pt">
              <v:path arrowok="t"/>
            </v:shape>
            <v:shape id="_x0000_s5172" style="position:absolute;left:6968;top:5431;width:1;height:0" coordorigin="6968,5431" coordsize="1,0" path="m6968,5431r2,e" filled="f" strokeweight=".06pt">
              <v:path arrowok="t"/>
            </v:shape>
            <v:shape id="_x0000_s5171" style="position:absolute;left:7043;top:5388;width:1;height:0" coordorigin="7043,5388" coordsize="1,0" path="m7043,5388r1,e" filled="f" strokeweight=".06pt">
              <v:path arrowok="t"/>
            </v:shape>
            <v:shape id="_x0000_s5170" style="position:absolute;left:7099;top:5356;width:1;height:0" coordorigin="7099,5356" coordsize="1,0" path="m7099,5356r1,e" filled="f" strokeweight=".06pt">
              <v:path arrowok="t"/>
            </v:shape>
            <v:shape id="_x0000_s5169" style="position:absolute;left:7136;top:5335;width:1;height:0" coordorigin="7136,5335" coordsize="1,0" path="m7136,5335r2,e" filled="f" strokeweight=".06pt">
              <v:path arrowok="t"/>
            </v:shape>
            <v:shape id="_x0000_s5168" style="position:absolute;left:7193;top:5302;width:1;height:0" coordorigin="7193,5302" coordsize="1,0" path="m7193,5302r1,e" filled="f" strokeweight=".06pt">
              <v:path arrowok="t"/>
            </v:shape>
            <v:shape id="_x0000_s5167" style="position:absolute;left:7230;top:5280;width:1;height:0" coordorigin="7230,5280" coordsize="1,0" path="m7230,5280r1,e" filled="f" strokeweight=".06pt">
              <v:path arrowok="t"/>
            </v:shape>
            <v:shape id="_x0000_s5166" style="position:absolute;left:6913;top:5489;width:1;height:0" coordorigin="6913,5489" coordsize="1,0" path="m6913,5489r1,e" filled="f" strokeweight=".06pt">
              <v:path arrowok="t"/>
            </v:shape>
            <v:shape id="_x0000_s5165" style="position:absolute;left:6932;top:5478;width:1;height:0" coordorigin="6932,5478" coordsize="1,0" path="m6932,5478r2,e" filled="f" strokeweight=".06pt">
              <v:path arrowok="t"/>
            </v:shape>
            <v:shape id="_x0000_s5164" style="position:absolute;left:6970;top:5456;width:1;height:0" coordorigin="6970,5456" coordsize="1,0" path="m6970,5456r1,e" filled="f" strokeweight=".06pt">
              <v:path arrowok="t"/>
            </v:shape>
            <v:shape id="_x0000_s5163" style="position:absolute;left:7007;top:5434;width:1;height:0" coordorigin="7007,5434" coordsize="1,0" path="m7007,5434r1,e" filled="f" strokeweight=".06pt">
              <v:path arrowok="t"/>
            </v:shape>
            <v:shape id="_x0000_s5162" style="position:absolute;left:7063;top:5402;width:1;height:0" coordorigin="7063,5402" coordsize="1,0" path="m7063,5402r1,e" filled="f" strokeweight=".06pt">
              <v:path arrowok="t"/>
            </v:shape>
            <v:shape id="_x0000_s5161" style="position:absolute;left:7100;top:5380;width:1;height:0" coordorigin="7100,5380" coordsize="1,0" path="m7100,5380r2,e" filled="f" strokeweight=".06pt">
              <v:path arrowok="t"/>
            </v:shape>
            <v:shape id="_x0000_s5160" style="position:absolute;left:7138;top:5359;width:1;height:0" coordorigin="7138,5359" coordsize="1,0" path="m7138,5359r1,e" filled="f" strokeweight=".06pt">
              <v:path arrowok="t"/>
            </v:shape>
            <v:shape id="_x0000_s5159" style="position:absolute;left:7157;top:5347;width:1;height:0" coordorigin="7157,5347" coordsize="1,0" path="m7157,5347r1,e" filled="f" strokeweight=".06pt">
              <v:path arrowok="t"/>
            </v:shape>
            <v:shape id="_x0000_s5158" style="position:absolute;left:7194;top:5327;width:1;height:0" coordorigin="7194,5327" coordsize="1,0" path="m7194,5327r1,e" filled="f" strokeweight=".06pt">
              <v:path arrowok="t"/>
            </v:shape>
            <v:shape id="_x0000_s5157" style="position:absolute;left:7231;top:5304;width:1;height:0" coordorigin="7231,5304" coordsize="1,0" path="m7231,5304r1,e" filled="f" strokeweight=".06pt">
              <v:path arrowok="t"/>
            </v:shape>
            <v:shape id="_x0000_s5156" style="position:absolute;left:7250;top:5293;width:1;height:0" coordorigin="7250,5293" coordsize="1,0" path="m7250,5293r2,e" filled="f" strokeweight=".06pt">
              <v:path arrowok="t"/>
            </v:shape>
            <v:shape id="_x0000_s5155" style="position:absolute;left:6877;top:5534;width:1;height:0" coordorigin="6877,5534" coordsize="1,0" path="m6877,5534r1,e" filled="f" strokeweight=".06pt">
              <v:path arrowok="t"/>
            </v:shape>
            <v:shape id="_x0000_s5154" style="position:absolute;left:6934;top:5502;width:1;height:0" coordorigin="6934,5502" coordsize="1,0" path="m6934,5502r1,e" filled="f" strokeweight=".06pt">
              <v:path arrowok="t"/>
            </v:shape>
            <v:shape id="_x0000_s5153" style="position:absolute;left:6971;top:5480;width:1;height:0" coordorigin="6971,5480" coordsize="1,0" path="m6971,5480r1,e" filled="f" strokeweight=".06pt">
              <v:path arrowok="t"/>
            </v:shape>
            <v:shape id="_x0000_s5152" style="position:absolute;left:7027;top:5448;width:1;height:0" coordorigin="7027,5448" coordsize="1,0" path="m7027,5448r1,e" filled="f" strokeweight=".06pt">
              <v:path arrowok="t"/>
            </v:shape>
            <v:shape id="_x0000_s5151" style="position:absolute;left:7102;top:5405;width:1;height:0" coordorigin="7102,5405" coordsize="1,0" path="m7102,5405r1,e" filled="f" strokeweight=".06pt">
              <v:path arrowok="t"/>
            </v:shape>
            <v:shape id="_x0000_s5150" style="position:absolute;left:7121;top:5394;width:1;height:0" coordorigin="7121,5394" coordsize="1,0" path="m7121,5394r1,e" filled="f" strokeweight=".06pt">
              <v:path arrowok="t"/>
            </v:shape>
            <v:shape id="_x0000_s5149" style="position:absolute;left:7158;top:5371;width:1;height:0" coordorigin="7158,5371" coordsize="1,0" path="m7158,5371r1,e" filled="f" strokeweight=".06pt">
              <v:path arrowok="t"/>
            </v:shape>
            <v:shape id="_x0000_s5148" style="position:absolute;left:7177;top:5362;width:1;height:0" coordorigin="7177,5362" coordsize="1,0" path="m7177,5362r1,e" filled="f" strokeweight=".06pt">
              <v:path arrowok="t"/>
            </v:shape>
            <v:shape id="_x0000_s5147" style="position:absolute;left:7195;top:5351;width:1;height:0" coordorigin="7195,5351" coordsize="1,0" path="m7195,5351r1,e" filled="f" strokeweight=".06pt">
              <v:path arrowok="t"/>
            </v:shape>
            <v:shape id="_x0000_s5146" style="position:absolute;left:7252;top:5318;width:1;height:0" coordorigin="7252,5318" coordsize="1,0" path="m7252,5318r1,e" filled="f" strokeweight=".06pt">
              <v:path arrowok="t"/>
            </v:shape>
            <v:shape id="_x0000_s5145" style="position:absolute;left:6898;top:5548;width:1;height:0" coordorigin="6898,5548" coordsize="1,0" path="m6898,5548r1,e" filled="f" strokeweight=".06pt">
              <v:path arrowok="t"/>
            </v:shape>
            <v:shape id="_x0000_s5144" style="position:absolute;left:6972;top:5504;width:1;height:0" coordorigin="6972,5504" coordsize="1,0" path="m6972,5504r1,e" filled="f" strokeweight=".06pt">
              <v:path arrowok="t"/>
            </v:shape>
            <v:shape id="_x0000_s5143" style="position:absolute;left:6991;top:5494;width:1;height:0" coordorigin="6991,5494" coordsize="1,0" path="m6991,5494r1,e" filled="f" strokeweight=".06pt">
              <v:path arrowok="t"/>
            </v:shape>
            <v:shape id="_x0000_s5142" style="position:absolute;left:7028;top:5472;width:1;height:0" coordorigin="7028,5472" coordsize="1,0" path="m7028,5472r2,e" filled="f" strokeweight=".06pt">
              <v:path arrowok="t"/>
            </v:shape>
            <v:shape id="_x0000_s5141" style="position:absolute;left:7048;top:5461;width:1;height:0" coordorigin="7048,5461" coordsize="1,0" path="m7048,5461r1,e" filled="f" strokeweight=".06pt">
              <v:path arrowok="t"/>
            </v:shape>
            <v:shape id="_x0000_s5140" style="position:absolute;left:7066;top:5426;width:0;height:0" coordorigin="7066,5426" coordsize="0,0" path="m7066,5426r,e" filled="f" strokeweight=".06pt">
              <v:path arrowok="t"/>
            </v:shape>
            <v:shape id="_x0000_s5139" style="position:absolute;left:7066;top:5450;width:1;height:0" coordorigin="7066,5450" coordsize="1,0" path="m7066,5450r1,e" filled="f" strokeweight=".06pt">
              <v:path arrowok="t"/>
            </v:shape>
            <v:shape id="_x0000_s5138" style="position:absolute;left:7122;top:5418;width:1;height:0" coordorigin="7122,5418" coordsize="1,0" path="m7122,5418r1,e" filled="f" strokeweight=".06pt">
              <v:path arrowok="t"/>
            </v:shape>
            <v:shape id="_x0000_s5137" style="position:absolute;left:7141;top:5407;width:1;height:0" coordorigin="7141,5407" coordsize="1,0" path="m7141,5407r1,e" filled="f" strokeweight=".06pt">
              <v:path arrowok="t"/>
            </v:shape>
            <v:shape id="_x0000_s5136" style="position:absolute;left:7216;top:5364;width:1;height:0" coordorigin="7216,5364" coordsize="1,0" path="m7216,5364r1,e" filled="f" strokeweight=".06pt">
              <v:path arrowok="t"/>
            </v:shape>
            <v:shape id="_x0000_s5135" style="position:absolute;left:7272;top:5332;width:1;height:0" coordorigin="7272,5332" coordsize="1,0" path="m7272,5332r1,e" filled="f" strokeweight=".06pt">
              <v:path arrowok="t"/>
            </v:shape>
            <v:shape id="_x0000_s5134" style="position:absolute;left:6918;top:5561;width:1;height:0" coordorigin="6918,5561" coordsize="1,0" path="m6918,5561r1,e" filled="f" strokeweight=".06pt">
              <v:path arrowok="t"/>
            </v:shape>
            <v:shape id="_x0000_s5133" style="position:absolute;left:6936;top:5526;width:0;height:0" coordorigin="6936,5526" coordsize="0,0" path="m6936,5526r,e" filled="f" strokeweight=".06pt">
              <v:path arrowok="t"/>
            </v:shape>
            <v:shape id="_x0000_s5132" style="position:absolute;left:6936;top:5550;width:1;height:0" coordorigin="6936,5550" coordsize="1,0" path="m6936,5550r1,e" filled="f" strokeweight=".06pt">
              <v:path arrowok="t"/>
            </v:shape>
            <v:shape id="_x0000_s5131" style="position:absolute;left:6955;top:5539;width:1;height:0" coordorigin="6955,5539" coordsize="1,0" path="m6955,5539r1,e" filled="f" strokeweight=".06pt">
              <v:path arrowok="t"/>
            </v:shape>
            <v:shape id="_x0000_s5130" style="position:absolute;left:6992;top:5518;width:1;height:0" coordorigin="6992,5518" coordsize="1,0" path="m6992,5518r2,e" filled="f" strokeweight=".06pt">
              <v:path arrowok="t"/>
            </v:shape>
            <v:shape id="_x0000_s5129" style="position:absolute;left:7012;top:5507;width:1;height:0" coordorigin="7012,5507" coordsize="1,0" path="m7012,5507r1,e" filled="f" strokeweight=".06pt">
              <v:path arrowok="t"/>
            </v:shape>
            <v:shape id="_x0000_s5128" style="position:absolute;left:7086;top:5464;width:1;height:0" coordorigin="7086,5464" coordsize="1,0" path="m7086,5464r1,e" filled="f" strokeweight=".06pt">
              <v:path arrowok="t"/>
            </v:shape>
            <v:shape id="_x0000_s5127" style="position:absolute;left:7142;top:5431;width:1;height:0" coordorigin="7142,5431" coordsize="1,0" path="m7142,5431r2,e" filled="f" strokeweight=".06pt">
              <v:path arrowok="t"/>
            </v:shape>
            <v:shape id="_x0000_s5126" style="position:absolute;left:7180;top:5410;width:1;height:0" coordorigin="7180,5410" coordsize="1,0" path="m7180,5410r1,e" filled="f" strokeweight=".06pt">
              <v:path arrowok="t"/>
            </v:shape>
            <v:shape id="_x0000_s5125" style="position:absolute;left:7236;top:5377;width:1;height:0" coordorigin="7236,5377" coordsize="1,0" path="m7236,5377r1,e" filled="f" strokeweight=".06pt">
              <v:path arrowok="t"/>
            </v:shape>
            <v:shape id="_x0000_s5124" style="position:absolute;left:7273;top:5356;width:1;height:0" coordorigin="7273,5356" coordsize="1,0" path="m7273,5356r1,e" filled="f" strokeweight=".06pt">
              <v:path arrowok="t"/>
            </v:shape>
            <v:shape id="_x0000_s5123" style="position:absolute;left:7310;top:5334;width:1;height:0" coordorigin="7310,5334" coordsize="1,0" path="m7310,5334r2,e" filled="f" strokeweight=".06pt">
              <v:path arrowok="t"/>
            </v:shape>
            <v:shape id="_x0000_s5122" style="position:absolute;left:6956;top:5563;width:1;height:0" coordorigin="6956,5563" coordsize="1,0" path="m6956,5563r2,e" filled="f" strokeweight=".06pt">
              <v:path arrowok="t"/>
            </v:shape>
            <v:shape id="_x0000_s5121" style="position:absolute;left:6976;top:5552;width:1;height:0" coordorigin="6976,5552" coordsize="1,0" path="m6976,5552r1,e" filled="f" strokeweight=".06pt">
              <v:path arrowok="t"/>
            </v:shape>
            <v:shape id="_x0000_s5120" style="position:absolute;left:7013;top:5531;width:1;height:0" coordorigin="7013,5531" coordsize="1,0" path="m7013,5531r1,e" filled="f" strokeweight=".06pt">
              <v:path arrowok="t"/>
            </v:shape>
            <v:shape id="_x0000_s5119" style="position:absolute;left:7050;top:5509;width:1;height:0" coordorigin="7050,5509" coordsize="1,0" path="m7050,5509r1,e" filled="f" strokeweight=".06pt">
              <v:path arrowok="t"/>
            </v:shape>
            <v:shape id="_x0000_s5118" style="position:absolute;left:7106;top:5477;width:1;height:0" coordorigin="7106,5477" coordsize="1,0" path="m7106,5477r2,e" filled="f" strokeweight=".06pt">
              <v:path arrowok="t"/>
            </v:shape>
            <v:shape id="_x0000_s5117" style="position:absolute;left:7181;top:5434;width:1;height:0" coordorigin="7181,5434" coordsize="1,0" path="m7181,5434r1,e" filled="f" strokeweight=".06pt">
              <v:path arrowok="t"/>
            </v:shape>
            <v:shape id="_x0000_s5116" style="position:absolute;left:7200;top:5423;width:1;height:0" coordorigin="7200,5423" coordsize="1,0" path="m7200,5423r1,e" filled="f" strokeweight=".06pt">
              <v:path arrowok="t"/>
            </v:shape>
            <v:shape id="_x0000_s5115" style="position:absolute;left:7237;top:5401;width:1;height:0" coordorigin="7237,5401" coordsize="1,0" path="m7237,5401r1,e" filled="f" strokeweight=".06pt">
              <v:path arrowok="t"/>
            </v:shape>
            <v:shape id="_x0000_s5114" style="position:absolute;left:7274;top:5380;width:1;height:0" coordorigin="7274,5380" coordsize="1,0" path="m7274,5380r2,e" filled="f" strokeweight=".06pt">
              <v:path arrowok="t"/>
            </v:shape>
            <v:shape id="_x0000_s5113" style="position:absolute;left:7294;top:5369;width:1;height:0" coordorigin="7294,5369" coordsize="1,0" path="m7294,5369r1,e" filled="f" strokeweight=".06pt">
              <v:path arrowok="t"/>
            </v:shape>
            <v:shape id="_x0000_s5112" style="position:absolute;left:7331;top:5347;width:1;height:0" coordorigin="7331,5347" coordsize="1,0" path="m7331,5347r1,e" filled="f" strokeweight=".06pt">
              <v:path arrowok="t"/>
            </v:shape>
            <v:shape id="_x0000_s5111" style="position:absolute;left:7144;top:5455;width:1;height:0" coordorigin="7144,5455" coordsize="1,0" path="m7144,5455r1,e" filled="f" strokeweight=".06pt">
              <v:path arrowok="t"/>
            </v:shape>
            <v:shape id="_x0000_s5110" style="position:absolute;left:6977;top:5576;width:1;height:0" coordorigin="6977,5576" coordsize="1,0" path="m6977,5576r1,e" filled="f" strokeweight=".06pt">
              <v:path arrowok="t"/>
            </v:shape>
            <v:shape id="_x0000_s5109" style="position:absolute;left:7014;top:5555;width:1;height:0" coordorigin="7014,5555" coordsize="1,0" path="m7014,5555r1,e" filled="f" strokeweight=".06pt">
              <v:path arrowok="t"/>
            </v:shape>
            <v:shape id="_x0000_s5108" style="position:absolute;left:7070;top:5522;width:1;height:0" coordorigin="7070,5522" coordsize="1,0" path="m7070,5522r2,e" filled="f" strokeweight=".06pt">
              <v:path arrowok="t"/>
            </v:shape>
            <v:shape id="_x0000_s5107" style="position:absolute;left:7295;top:5393;width:1;height:0" coordorigin="7295,5393" coordsize="1,0" path="m7295,5393r1,e" filled="f" strokeweight=".06pt">
              <v:path arrowok="t"/>
            </v:shape>
            <v:shape id="_x0000_s5106" style="position:absolute;left:7145;top:5479;width:1;height:0" coordorigin="7145,5479" coordsize="1,0" path="m7145,5479r1,e" filled="f" strokeweight=".06pt">
              <v:path arrowok="t"/>
            </v:shape>
            <v:shape id="_x0000_s5105" style="position:absolute;left:7164;top:5468;width:1;height:0" coordorigin="7164,5468" coordsize="1,0" path="m7164,5468r1,e" filled="f" strokeweight=".06pt">
              <v:path arrowok="t"/>
            </v:shape>
            <v:shape id="_x0000_s5104" style="position:absolute;left:7201;top:5447;width:1;height:0" coordorigin="7201,5447" coordsize="1,0" path="m7201,5447r1,e" filled="f" strokeweight=".06pt">
              <v:path arrowok="t"/>
            </v:shape>
            <v:shape id="_x0000_s5103" style="position:absolute;left:7220;top:5436;width:1;height:0" coordorigin="7220,5436" coordsize="1,0" path="m7220,5436r2,e" filled="f" strokeweight=".06pt">
              <v:path arrowok="t"/>
            </v:shape>
            <v:shape id="_x0000_s5102" style="position:absolute;left:7238;top:5425;width:1;height:0" coordorigin="7238,5425" coordsize="1,0" path="m7238,5425r2,e" filled="f" strokeweight=".06pt">
              <v:path arrowok="t"/>
            </v:shape>
            <v:shape id="_x0000_s5101" style="position:absolute;left:7015;top:5579;width:1;height:0" coordorigin="7015,5579" coordsize="1,0" path="m7015,5579r1,e" filled="f" strokeweight=".06pt">
              <v:path arrowok="t"/>
            </v:shape>
            <v:shape id="_x0000_s5100" style="position:absolute;left:7034;top:5568;width:1;height:0" coordorigin="7034,5568" coordsize="1,0" path="m7034,5568r2,e" filled="f" strokeweight=".06pt">
              <v:path arrowok="t"/>
            </v:shape>
            <v:shape id="_x0000_s5099" style="position:absolute;left:7072;top:5546;width:1;height:0" coordorigin="7072,5546" coordsize="1,0" path="m7072,5546r1,e" filled="f" strokeweight=".06pt">
              <v:path arrowok="t"/>
            </v:shape>
            <v:shape id="_x0000_s5098" style="position:absolute;left:7091;top:5536;width:1;height:0" coordorigin="7091,5536" coordsize="1,0" path="m7091,5536r1,e" filled="f" strokeweight=".06pt">
              <v:path arrowok="t"/>
            </v:shape>
            <v:shape id="_x0000_s5097" style="position:absolute;left:7109;top:5501;width:0;height:0" coordorigin="7109,5501" coordsize="0,0" path="m7109,5501r,e" filled="f" strokeweight=".06pt">
              <v:path arrowok="t"/>
            </v:shape>
            <v:shape id="_x0000_s5096" style="position:absolute;left:7109;top:5525;width:1;height:0" coordorigin="7109,5525" coordsize="1,0" path="m7109,5525r1,e" filled="f" strokeweight=".06pt">
              <v:path arrowok="t"/>
            </v:shape>
            <v:shape id="_x0000_s5095" style="position:absolute;left:7128;top:5514;width:1;height:0" coordorigin="7128,5514" coordsize="1,0" path="m7128,5514r1,e" filled="f" strokeweight=".06pt">
              <v:path arrowok="t"/>
            </v:shape>
            <v:shape id="_x0000_s5094" style="position:absolute;left:7165;top:5492;width:1;height:0" coordorigin="7165,5492" coordsize="1,0" path="m7165,5492r1,e" filled="f" strokeweight=".06pt">
              <v:path arrowok="t"/>
            </v:shape>
            <v:shape id="_x0000_s5093" style="position:absolute;left:7184;top:5482;width:1;height:0" coordorigin="7184,5482" coordsize="1,0" path="m7184,5482r2,e" filled="f" strokeweight=".06pt">
              <v:path arrowok="t"/>
            </v:shape>
            <v:shape id="_x0000_s5092" style="position:absolute;left:7259;top:5438;width:1;height:0" coordorigin="7259,5438" coordsize="1,0" path="m7259,5438r1,e" filled="f" strokeweight=".06pt">
              <v:path arrowok="t"/>
            </v:shape>
            <v:shape id="_x0000_s5091" style="position:absolute;left:7315;top:5406;width:1;height:0" coordorigin="7315,5406" coordsize="1,0" path="m7315,5406r1,e" filled="f" strokeweight=".06pt">
              <v:path arrowok="t"/>
            </v:shape>
            <v:shape id="_x0000_s5090" style="position:absolute;left:7333;top:5371;width:0;height:0" coordorigin="7333,5371" coordsize="0,0" path="m7333,5371r,e" filled="f" strokeweight=".06pt">
              <v:path arrowok="t"/>
            </v:shape>
            <v:shape id="_x0000_s5089" style="position:absolute;left:7333;top:5395;width:1;height:0" coordorigin="7333,5395" coordsize="1,0" path="m7333,5395r1,e" filled="f" strokeweight=".06pt">
              <v:path arrowok="t"/>
            </v:shape>
            <v:shape id="_x0000_s5088" style="position:absolute;left:7352;top:5384;width:1;height:0" coordorigin="7352,5384" coordsize="1,0" path="m7352,5384r2,e" filled="f" strokeweight=".06pt">
              <v:path arrowok="t"/>
            </v:shape>
            <v:shape id="_x0000_s5087" style="position:absolute;left:6979;top:5600;width:0;height:0" coordorigin="6979,5600" coordsize="0,0" path="m6979,5600r,e" filled="f" strokeweight=".06pt">
              <v:path arrowok="t"/>
            </v:shape>
            <v:shape id="_x0000_s5086" style="position:absolute;left:6979;top:5624;width:1;height:0" coordorigin="6979,5624" coordsize="1,0" path="m6979,5624r1,e" filled="f" strokeweight=".06pt">
              <v:path arrowok="t"/>
            </v:shape>
            <v:shape id="_x0000_s5085" style="position:absolute;left:6998;top:5614;width:1;height:0" coordorigin="6998,5614" coordsize="1,0" path="m6998,5614r2,e" filled="f" strokeweight=".06pt">
              <v:path arrowok="t"/>
            </v:shape>
            <v:shape id="_x0000_s5084" style="position:absolute;left:7036;top:5592;width:1;height:0" coordorigin="7036,5592" coordsize="1,0" path="m7036,5592r1,e" filled="f" strokeweight=".06pt">
              <v:path arrowok="t"/>
            </v:shape>
            <v:shape id="_x0000_s5083" style="position:absolute;left:7055;top:5581;width:1;height:0" coordorigin="7055,5581" coordsize="1,0" path="m7055,5581r1,e" filled="f" strokeweight=".06pt">
              <v:path arrowok="t"/>
            </v:shape>
            <v:shape id="_x0000_s5082" style="position:absolute;left:7129;top:5538;width:1;height:0" coordorigin="7129,5538" coordsize="1,0" path="m7129,5538r1,e" filled="f" strokeweight=".06pt">
              <v:path arrowok="t"/>
            </v:shape>
            <v:shape id="_x0000_s5081" style="position:absolute;left:7186;top:5506;width:1;height:0" coordorigin="7186,5506" coordsize="1,0" path="m7186,5506r1,e" filled="f" strokeweight=".06pt">
              <v:path arrowok="t"/>
            </v:shape>
            <v:shape id="_x0000_s5080" style="position:absolute;left:7223;top:5484;width:1;height:0" coordorigin="7223,5484" coordsize="1,0" path="m7223,5484r1,e" filled="f" strokeweight=".06pt">
              <v:path arrowok="t"/>
            </v:shape>
            <v:shape id="_x0000_s5079" style="position:absolute;left:7279;top:5452;width:1;height:0" coordorigin="7279,5452" coordsize="1,0" path="m7279,5452r1,e" filled="f" strokeweight=".06pt">
              <v:path arrowok="t"/>
            </v:shape>
            <v:shape id="_x0000_s5078" style="position:absolute;left:7316;top:5430;width:1;height:0" coordorigin="7316,5430" coordsize="1,0" path="m7316,5430r2,e" filled="f" strokeweight=".06pt">
              <v:path arrowok="t"/>
            </v:shape>
            <v:shape id="_x0000_s5077" style="position:absolute;left:7354;top:5408;width:1;height:0" coordorigin="7354,5408" coordsize="1,0" path="m7354,5408r1,e" filled="f" strokeweight=".06pt">
              <v:path arrowok="t"/>
            </v:shape>
            <v:shape id="_x0000_s5076" style="position:absolute;left:7373;top:5398;width:1;height:0" coordorigin="7373,5398" coordsize="1,0" path="m7373,5398r1,e" filled="f" strokeweight=".06pt">
              <v:path arrowok="t"/>
            </v:shape>
            <v:shape id="_x0000_s5075" style="position:absolute;left:7000;top:5639;width:1;height:0" coordorigin="7000,5639" coordsize="1,0" path="m7000,5639r1,e" filled="f" strokeweight=".06pt">
              <v:path arrowok="t"/>
            </v:shape>
            <v:shape id="_x0000_s5074" style="position:absolute;left:7019;top:5628;width:1;height:0" coordorigin="7019,5628" coordsize="1,0" path="m7019,5628r1,e" filled="f" strokeweight=".06pt">
              <v:path arrowok="t"/>
            </v:shape>
            <v:shape id="_x0000_s5073" style="position:absolute;left:7056;top:5605;width:1;height:0" coordorigin="7056,5605" coordsize="1,0" path="m7056,5605r1,e" filled="f" strokeweight=".06pt">
              <v:path arrowok="t"/>
            </v:shape>
            <v:shape id="_x0000_s5072" style="position:absolute;left:7093;top:5584;width:1;height:0" coordorigin="7093,5584" coordsize="1,0" path="m7093,5584r1,e" filled="f" strokeweight=".06pt">
              <v:path arrowok="t"/>
            </v:shape>
            <v:shape id="_x0000_s5071" style="position:absolute;left:7150;top:5552;width:1;height:0" coordorigin="7150,5552" coordsize="1,0" path="m7150,5552r1,e" filled="f" strokeweight=".06pt">
              <v:path arrowok="t"/>
            </v:shape>
            <v:shape id="_x0000_s5070" style="position:absolute;left:7187;top:5530;width:1;height:0" coordorigin="7187,5530" coordsize="1,0" path="m7187,5530r1,e" filled="f" strokeweight=".06pt">
              <v:path arrowok="t"/>
            </v:shape>
            <v:shape id="_x0000_s5069" style="position:absolute;left:7224;top:5509;width:1;height:0" coordorigin="7224,5509" coordsize="1,0" path="m7224,5509r1,e" filled="f" strokeweight=".06pt">
              <v:path arrowok="t"/>
            </v:shape>
            <v:shape id="_x0000_s5068" style="position:absolute;left:7243;top:5497;width:1;height:0" coordorigin="7243,5497" coordsize="1,0" path="m7243,5497r1,e" filled="f" strokeweight=".06pt">
              <v:path arrowok="t"/>
            </v:shape>
            <v:shape id="_x0000_s5067" style="position:absolute;left:7318;top:5454;width:1;height:0" coordorigin="7318,5454" coordsize="1,0" path="m7318,5454r1,e" filled="f" strokeweight=".06pt">
              <v:path arrowok="t"/>
            </v:shape>
            <v:shape id="_x0000_s5066" style="position:absolute;left:7337;top:5443;width:1;height:0" coordorigin="7337,5443" coordsize="1,0" path="m7337,5443r1,e" filled="f" strokeweight=".06pt">
              <v:path arrowok="t"/>
            </v:shape>
            <v:shape id="_x0000_s5065" style="position:absolute;left:7374;top:5422;width:1;height:0" coordorigin="7374,5422" coordsize="1,0" path="m7374,5422r1,e" filled="f" strokeweight=".06pt">
              <v:path arrowok="t"/>
            </v:shape>
            <v:shape id="_x0000_s5064" style="position:absolute;left:7393;top:5411;width:1;height:0" coordorigin="7393,5411" coordsize="1,0" path="m7393,5411r1,e" filled="f" strokeweight=".06pt">
              <v:path arrowok="t"/>
            </v:shape>
            <v:shape id="_x0000_s5063" style="position:absolute;left:7057;top:5630;width:1;height:0" coordorigin="7057,5630" coordsize="1,0" path="m7057,5630r1,e" filled="f" strokeweight=".06pt">
              <v:path arrowok="t"/>
            </v:shape>
            <v:shape id="_x0000_s5062" style="position:absolute;left:7114;top:5597;width:1;height:0" coordorigin="7114,5597" coordsize="1,0" path="m7114,5597r1,e" filled="f" strokeweight=".06pt">
              <v:path arrowok="t"/>
            </v:shape>
            <v:shape id="_x0000_s5061" style="position:absolute;left:7188;top:5554;width:1;height:0" coordorigin="7188,5554" coordsize="1,0" path="m7188,5554r1,e" filled="f" strokeweight=".06pt">
              <v:path arrowok="t"/>
            </v:shape>
            <v:shape id="_x0000_s5060" style="position:absolute;left:7207;top:5544;width:1;height:0" coordorigin="7207,5544" coordsize="1,0" path="m7207,5544r1,e" filled="f" strokeweight=".06pt">
              <v:path arrowok="t"/>
            </v:shape>
            <v:shape id="_x0000_s5059" style="position:absolute;left:7244;top:5521;width:1;height:0" coordorigin="7244,5521" coordsize="1,0" path="m7244,5521r2,e" filled="f" strokeweight=".06pt">
              <v:path arrowok="t"/>
            </v:shape>
            <v:shape id="_x0000_s5058" style="position:absolute;left:7264;top:5510;width:1;height:0" coordorigin="7264,5510" coordsize="1,0" path="m7264,5510r1,e" filled="f" strokeweight=".06pt">
              <v:path arrowok="t"/>
            </v:shape>
            <v:shape id="_x0000_s5057" style="position:absolute;left:7282;top:5476;width:0;height:0" coordorigin="7282,5476" coordsize="0,0" path="m7282,5476r,e" filled="f" strokeweight=".06pt">
              <v:path arrowok="t"/>
            </v:shape>
            <v:shape id="_x0000_s5056" style="position:absolute;left:7282;top:5501;width:1;height:0" coordorigin="7282,5501" coordsize="1,0" path="m7282,5501r1,e" filled="f" strokeweight=".06pt">
              <v:path arrowok="t"/>
            </v:shape>
            <v:shape id="_x0000_s5055" style="position:absolute;left:7338;top:5467;width:1;height:0" coordorigin="7338,5467" coordsize="1,0" path="m7338,5467r1,e" filled="f" strokeweight=".06pt">
              <v:path arrowok="t"/>
            </v:shape>
            <v:shape id="_x0000_s5054" style="position:absolute;left:7058;top:5654;width:1;height:0" coordorigin="7058,5654" coordsize="1,0" path="m7058,5654r2,e" filled="f" strokeweight=".06pt">
              <v:path arrowok="t"/>
            </v:shape>
            <v:shape id="_x0000_s5053" style="position:absolute;left:7078;top:5644;width:1;height:0" coordorigin="7078,5644" coordsize="1,0" path="m7078,5644r1,e" filled="f" strokeweight=".06pt">
              <v:path arrowok="t"/>
            </v:shape>
            <v:shape id="_x0000_s5052" style="position:absolute;left:7115;top:5621;width:1;height:0" coordorigin="7115,5621" coordsize="1,0" path="m7115,5621r1,e" filled="f" strokeweight=".06pt">
              <v:path arrowok="t"/>
            </v:shape>
            <v:shape id="_x0000_s5051" style="position:absolute;left:7134;top:5611;width:1;height:0" coordorigin="7134,5611" coordsize="1,0" path="m7134,5611r1,e" filled="f" strokeweight=".06pt">
              <v:path arrowok="t"/>
            </v:shape>
            <v:shape id="_x0000_s5050" style="position:absolute;left:7152;top:5576;width:0;height:0" coordorigin="7152,5576" coordsize="0,0" path="m7152,5576r,e" filled="f" strokeweight=".06pt">
              <v:path arrowok="t"/>
            </v:shape>
            <v:shape id="_x0000_s5049" style="position:absolute;left:7152;top:5600;width:1;height:0" coordorigin="7152,5600" coordsize="1,0" path="m7152,5600r1,e" filled="f" strokeweight=".06pt">
              <v:path arrowok="t"/>
            </v:shape>
            <v:shape id="_x0000_s5048" style="position:absolute;left:7171;top:5588;width:1;height:0" coordorigin="7171,5588" coordsize="1,0" path="m7171,5588r1,e" filled="f" strokeweight=".06pt">
              <v:path arrowok="t"/>
            </v:shape>
            <v:shape id="_x0000_s5047" style="position:absolute;left:7208;top:5568;width:1;height:0" coordorigin="7208,5568" coordsize="1,0" path="m7208,5568r2,e" filled="f" strokeweight=".06pt">
              <v:path arrowok="t"/>
            </v:shape>
            <v:shape id="_x0000_s5046" style="position:absolute;left:7228;top:5557;width:1;height:0" coordorigin="7228,5557" coordsize="1,0" path="m7228,5557r1,e" filled="f" strokeweight=".06pt">
              <v:path arrowok="t"/>
            </v:shape>
            <v:shape id="_x0000_s5045" style="position:absolute;left:7302;top:5514;width:1;height:0" coordorigin="7302,5514" coordsize="1,0" path="m7302,5514r1,e" filled="f" strokeweight=".06pt">
              <v:path arrowok="t"/>
            </v:shape>
            <v:shape id="_x0000_s5044" style="position:absolute;left:7358;top:5482;width:1;height:0" coordorigin="7358,5482" coordsize="1,0" path="m7358,5482r2,e" filled="f" strokeweight=".06pt">
              <v:path arrowok="t"/>
            </v:shape>
            <v:shape id="_x0000_s5043" style="position:absolute;left:7376;top:5446;width:0;height:0" coordorigin="7376,5446" coordsize="0,0" path="m7376,5446r,e" filled="f" strokeweight=".06pt">
              <v:path arrowok="t"/>
            </v:shape>
            <v:shape id="_x0000_s5042" style="position:absolute;left:7376;top:5470;width:1;height:0" coordorigin="7376,5470" coordsize="1,0" path="m7376,5470r2,e" filled="f" strokeweight=".06pt">
              <v:path arrowok="t"/>
            </v:shape>
            <v:shape id="_x0000_s5041" style="position:absolute;left:7079;top:5668;width:1;height:0" coordorigin="7079,5668" coordsize="1,0" path="m7079,5668r1,e" filled="f" strokeweight=".06pt">
              <v:path arrowok="t"/>
            </v:shape>
            <v:shape id="_x0000_s5040" style="position:absolute;left:7098;top:5657;width:1;height:0" coordorigin="7098,5657" coordsize="1,0" path="m7098,5657r1,e" filled="f" strokeweight=".06pt">
              <v:path arrowok="t"/>
            </v:shape>
            <v:shape id="_x0000_s5039" style="position:absolute;left:7172;top:5612;width:1;height:0" coordorigin="7172,5612" coordsize="1,0" path="m7172,5612r2,e" filled="f" strokeweight=".06pt">
              <v:path arrowok="t"/>
            </v:shape>
            <v:shape id="_x0000_s5038" style="position:absolute;left:7229;top:5581;width:1;height:0" coordorigin="7229,5581" coordsize="1,0" path="m7229,5581r1,e" filled="f" strokeweight=".06pt">
              <v:path arrowok="t"/>
            </v:shape>
            <v:shape id="_x0000_s5037" style="position:absolute;left:7266;top:5560;width:1;height:0" coordorigin="7266,5560" coordsize="1,0" path="m7266,5560r1,e" filled="f" strokeweight=".06pt">
              <v:path arrowok="t"/>
            </v:shape>
            <v:shape id="_x0000_s5036" style="position:absolute;left:7322;top:5526;width:1;height:0" coordorigin="7322,5526" coordsize="1,0" path="m7322,5526r2,e" filled="f" strokeweight=".06pt">
              <v:path arrowok="t"/>
            </v:shape>
            <v:shape id="_x0000_s5035" style="position:absolute;left:7360;top:5506;width:1;height:0" coordorigin="7360,5506" coordsize="1,0" path="m7360,5506r1,e" filled="f" strokeweight=".06pt">
              <v:path arrowok="t"/>
            </v:shape>
            <v:shape id="_x0000_s5034" style="position:absolute;left:7099;top:5681;width:1;height:0" coordorigin="7099,5681" coordsize="1,0" path="m7099,5681r1,e" filled="f" strokeweight=".06pt">
              <v:path arrowok="t"/>
            </v:shape>
            <v:shape id="_x0000_s5033" style="position:absolute;left:7136;top:5659;width:1;height:0" coordorigin="7136,5659" coordsize="1,0" path="m7136,5659r2,e" filled="f" strokeweight=".06pt">
              <v:path arrowok="t"/>
            </v:shape>
            <v:shape id="_x0000_s5032" style="position:absolute;left:7193;top:5627;width:1;height:0" coordorigin="7193,5627" coordsize="1,0" path="m7193,5627r1,e" filled="f" strokeweight=".06pt">
              <v:path arrowok="t"/>
            </v:shape>
            <v:shape id="_x0000_s5031" style="position:absolute;left:7230;top:5605;width:1;height:0" coordorigin="7230,5605" coordsize="1,0" path="m7230,5605r1,e" filled="f" strokeweight=".06pt">
              <v:path arrowok="t"/>
            </v:shape>
            <v:shape id="_x0000_s5030" style="position:absolute;left:7267;top:5584;width:1;height:0" coordorigin="7267,5584" coordsize="1,0" path="m7267,5584r1,e" filled="f" strokeweight=".06pt">
              <v:path arrowok="t"/>
            </v:shape>
            <v:shape id="_x0000_s5029" style="position:absolute;left:7286;top:5573;width:1;height:0" coordorigin="7286,5573" coordsize="1,0" path="m7286,5573r2,e" filled="f" strokeweight=".06pt">
              <v:path arrowok="t"/>
            </v:shape>
            <v:shape id="_x0000_s5028" style="position:absolute;left:7361;top:5530;width:1;height:0" coordorigin="7361,5530" coordsize="1,0" path="m7361,5530r1,e" filled="f" strokeweight=".06pt">
              <v:path arrowok="t"/>
            </v:shape>
            <v:shape id="_x0000_s5027" style="position:absolute;left:7380;top:5518;width:1;height:0" coordorigin="7380,5518" coordsize="1,0" path="m7380,5518r1,e" filled="f" strokeweight=".06pt">
              <v:path arrowok="t"/>
            </v:shape>
            <v:shape id="_x0000_s5026" style="position:absolute;left:7157;top:5672;width:1;height:0" coordorigin="7157,5672" coordsize="1,0" path="m7157,5672r1,e" filled="f" strokeweight=".06pt">
              <v:path arrowok="t"/>
            </v:shape>
            <v:shape id="_x0000_s5025" style="position:absolute;left:7231;top:5629;width:1;height:0" coordorigin="7231,5629" coordsize="1,0" path="m7231,5629r1,e" filled="f" strokeweight=".06pt">
              <v:path arrowok="t"/>
            </v:shape>
            <v:shape id="_x0000_s5024" style="position:absolute;left:7250;top:5618;width:1;height:0" coordorigin="7250,5618" coordsize="1,0" path="m7250,5618r2,e" filled="f" strokeweight=".06pt">
              <v:path arrowok="t"/>
            </v:shape>
            <v:shape id="_x0000_s5023" style="position:absolute;left:7288;top:5597;width:1;height:0" coordorigin="7288,5597" coordsize="1,0" path="m7288,5597r1,e" filled="f" strokeweight=".06pt">
              <v:path arrowok="t"/>
            </v:shape>
            <v:shape id="_x0000_s5022" style="position:absolute;left:7307;top:5586;width:1;height:0" coordorigin="7307,5586" coordsize="1,0" path="m7307,5586r1,e" filled="f" strokeweight=".06pt">
              <v:path arrowok="t"/>
            </v:shape>
            <v:shape id="_x0000_s5021" style="position:absolute;left:7325;top:5551;width:0;height:0" coordorigin="7325,5551" coordsize="0,0" path="m7325,5551r,e" filled="f" strokeweight=".06pt">
              <v:path arrowok="t"/>
            </v:shape>
            <v:shape id="_x0000_s5020" style="position:absolute;left:7325;top:5575;width:1;height:0" coordorigin="7325,5575" coordsize="1,0" path="m7325,5575r1,e" filled="f" strokeweight=".06pt">
              <v:path arrowok="t"/>
            </v:shape>
            <v:shape id="_x0000_s5019" style="position:absolute;left:7381;top:5543;width:1;height:0" coordorigin="7381,5543" coordsize="1,0" path="m7381,5543r1,e" filled="f" strokeweight=".06pt">
              <v:path arrowok="t"/>
            </v:shape>
            <v:shape id="_x0000_s5018" style="position:absolute;left:7195;top:5651;width:0;height:0" coordorigin="7195,5651" coordsize="0,0" path="m7195,5651r,e" filled="f" strokeweight=".06pt">
              <v:path arrowok="t"/>
            </v:shape>
            <v:shape id="_x0000_s5017" style="position:absolute;left:7195;top:5675;width:1;height:0" coordorigin="7195,5675" coordsize="1,0" path="m7195,5675r1,e" filled="f" strokeweight=".06pt">
              <v:path arrowok="t"/>
            </v:shape>
            <v:shape id="_x0000_s5016" style="position:absolute;left:7214;top:5664;width:1;height:0" coordorigin="7214,5664" coordsize="1,0" path="m7214,5664r2,e" filled="f" strokeweight=".06pt">
              <v:path arrowok="t"/>
            </v:shape>
            <v:shape id="_x0000_s5015" style="position:absolute;left:7252;top:5642;width:1;height:0" coordorigin="7252,5642" coordsize="1,0" path="m7252,5642r1,e" filled="f" strokeweight=".06pt">
              <v:path arrowok="t"/>
            </v:shape>
            <v:shape id="_x0000_s5014" style="position:absolute;left:7271;top:5632;width:1;height:0" coordorigin="7271,5632" coordsize="1,0" path="m7271,5632r1,e" filled="f" strokeweight=".06pt">
              <v:path arrowok="t"/>
            </v:shape>
            <v:shape id="_x0000_s5013" style="position:absolute;left:7345;top:5588;width:1;height:0" coordorigin="7345,5588" coordsize="1,0" path="m7345,5588r1,e" filled="f" strokeweight=".06pt">
              <v:path arrowok="t"/>
            </v:shape>
            <v:shape id="_x0000_s5012" style="position:absolute;left:7309;top:5634;width:1;height:0" coordorigin="7309,5634" coordsize="1,0" path="m7309,5634r1,e" filled="f" strokeweight=".06pt">
              <v:path arrowok="t"/>
            </v:shape>
            <v:shape id="_x0000_s5011" style="position:absolute;left:7366;top:5602;width:1;height:0" coordorigin="7366,5602" coordsize="1,0" path="m7366,5602r1,e" filled="f" strokeweight=".06pt">
              <v:path arrowok="t"/>
            </v:shape>
            <v:shape id="_x0000_s5010" style="position:absolute;left:5780;top:6617;width:1;height:0" coordorigin="5780,6617" coordsize="1,0" path="m5780,6617r2,e" filled="f" strokeweight=".06pt">
              <v:path arrowok="t"/>
            </v:shape>
            <v:shape id="_x0000_s5009" style="position:absolute;left:5800;top:6606;width:1;height:0" coordorigin="5800,6606" coordsize="1,0" path="m5800,6606r1,e" filled="f" strokeweight=".06pt">
              <v:path arrowok="t"/>
            </v:shape>
            <v:shape id="_x0000_s5008" style="position:absolute;left:5837;top:6584;width:1;height:0" coordorigin="5837,6584" coordsize="1,0" path="m5837,6584r1,e" filled="f" strokeweight=".06pt">
              <v:path arrowok="t"/>
            </v:shape>
            <v:shape id="_x0000_s5007" style="position:absolute;left:5801;top:6630;width:1;height:0" coordorigin="5801,6630" coordsize="1,0" path="m5801,6630r1,e" filled="f" strokeweight=".06pt">
              <v:path arrowok="t"/>
            </v:shape>
            <v:shape id="_x0000_s5006" style="position:absolute;left:5820;top:6619;width:1;height:0" coordorigin="5820,6619" coordsize="1,0" path="m5820,6619r1,e" filled="f" strokeweight=".06pt">
              <v:path arrowok="t"/>
            </v:shape>
            <v:shape id="_x0000_s5005" style="position:absolute;left:5894;top:6576;width:1;height:0" coordorigin="5894,6576" coordsize="1,0" path="m5894,6576r2,e" filled="f" strokeweight=".06pt">
              <v:path arrowok="t"/>
            </v:shape>
            <v:shape id="_x0000_s5004" style="position:absolute;left:5951;top:6544;width:1;height:0" coordorigin="5951,6544" coordsize="1,0" path="m5951,6544r1,e" filled="f" strokeweight=".06pt">
              <v:path arrowok="t"/>
            </v:shape>
            <v:shape id="_x0000_s5003" style="position:absolute;left:5821;top:6643;width:1;height:0" coordorigin="5821,6643" coordsize="1,0" path="m5821,6643r1,e" filled="f" strokeweight=".06pt">
              <v:path arrowok="t"/>
            </v:shape>
            <v:shape id="_x0000_s5002" style="position:absolute;left:5839;top:6608;width:0;height:0" coordorigin="5839,6608" coordsize="0,0" path="m5839,6608r,e" filled="f" strokeweight=".06pt">
              <v:path arrowok="t"/>
            </v:shape>
            <v:shape id="_x0000_s5001" style="position:absolute;left:5839;top:6632;width:1;height:0" coordorigin="5839,6632" coordsize="1,0" path="m5839,6632r1,e" filled="f" strokeweight=".06pt">
              <v:path arrowok="t"/>
            </v:shape>
            <v:shape id="_x0000_s5000" style="position:absolute;left:5858;top:6623;width:1;height:0" coordorigin="5858,6623" coordsize="1,0" path="m5858,6623r2,e" filled="f" strokeweight=".06pt">
              <v:path arrowok="t"/>
            </v:shape>
            <v:shape id="_x0000_s4999" style="position:absolute;left:5915;top:6589;width:1;height:0" coordorigin="5915,6589" coordsize="1,0" path="m5915,6589r1,e" filled="f" strokeweight=".06pt">
              <v:path arrowok="t"/>
            </v:shape>
            <v:shape id="_x0000_s4998" style="position:absolute;left:5952;top:6568;width:1;height:0" coordorigin="5952,6568" coordsize="1,0" path="m5952,6568r1,e" filled="f" strokeweight=".06pt">
              <v:path arrowok="t"/>
            </v:shape>
            <v:shape id="_x0000_s4997" style="position:absolute;left:5989;top:6546;width:1;height:0" coordorigin="5989,6546" coordsize="1,0" path="m5989,6546r1,e" filled="f" strokeweight=".06pt">
              <v:path arrowok="t"/>
            </v:shape>
            <v:shape id="_x0000_s4996" style="position:absolute;left:6008;top:6535;width:1;height:0" coordorigin="6008,6535" coordsize="1,0" path="m6008,6535r2,e" filled="f" strokeweight=".06pt">
              <v:path arrowok="t"/>
            </v:shape>
            <v:shape id="_x0000_s4995" style="position:absolute;left:6046;top:6514;width:1;height:0" coordorigin="6046,6514" coordsize="1,0" path="m6046,6514r1,e" filled="f" strokeweight=".06pt">
              <v:path arrowok="t"/>
            </v:shape>
            <v:shape id="_x0000_s4994" style="position:absolute;left:5822;top:6667;width:1;height:0" coordorigin="5822,6667" coordsize="1,0" path="m5822,6667r2,e" filled="f" strokeweight=".06pt">
              <v:path arrowok="t"/>
            </v:shape>
            <v:shape id="_x0000_s4993" style="position:absolute;left:5860;top:6647;width:1;height:0" coordorigin="5860,6647" coordsize="1,0" path="m5860,6647r1,e" filled="f" strokeweight=".06pt">
              <v:path arrowok="t"/>
            </v:shape>
            <v:shape id="_x0000_s4992" style="position:absolute;left:5879;top:6635;width:1;height:0" coordorigin="5879,6635" coordsize="1,0" path="m5879,6635r1,e" filled="f" strokeweight=".06pt">
              <v:path arrowok="t"/>
            </v:shape>
            <v:shape id="_x0000_s4991" style="position:absolute;left:5916;top:6614;width:1;height:0" coordorigin="5916,6614" coordsize="1,0" path="m5916,6614r1,e" filled="f" strokeweight=".06pt">
              <v:path arrowok="t"/>
            </v:shape>
            <v:shape id="_x0000_s4990" style="position:absolute;left:5953;top:6592;width:1;height:0" coordorigin="5953,6592" coordsize="1,0" path="m5953,6592r1,e" filled="f" strokeweight=".06pt">
              <v:path arrowok="t"/>
            </v:shape>
            <v:shape id="_x0000_s4989" style="position:absolute;left:5972;top:6581;width:1;height:0" coordorigin="5972,6581" coordsize="1,0" path="m5972,6581r2,e" filled="f" strokeweight=".06pt">
              <v:path arrowok="t"/>
            </v:shape>
            <v:shape id="_x0000_s4988" style="position:absolute;left:6010;top:6559;width:1;height:0" coordorigin="6010,6559" coordsize="1,0" path="m6010,6559r1,e" filled="f" strokeweight=".06pt">
              <v:path arrowok="t"/>
            </v:shape>
            <v:shape id="_x0000_s4987" style="position:absolute;left:6029;top:6548;width:1;height:0" coordorigin="6029,6548" coordsize="1,0" path="m6029,6548r1,e" filled="f" strokeweight=".06pt">
              <v:path arrowok="t"/>
            </v:shape>
            <v:shape id="_x0000_s4986" style="position:absolute;left:6047;top:6538;width:1;height:0" coordorigin="6047,6538" coordsize="1,0" path="m6047,6538r1,e" filled="f" strokeweight=".06pt">
              <v:path arrowok="t"/>
            </v:shape>
            <v:shape id="_x0000_s4985" style="position:absolute;left:5843;top:6682;width:1;height:0" coordorigin="5843,6682" coordsize="1,0" path="m5843,6682r1,e" filled="f" strokeweight=".06pt">
              <v:path arrowok="t"/>
            </v:shape>
            <v:shape id="_x0000_s4984" style="position:absolute;left:5880;top:6659;width:1;height:0" coordorigin="5880,6659" coordsize="1,0" path="m5880,6659r1,e" filled="f" strokeweight=".06pt">
              <v:path arrowok="t"/>
            </v:shape>
            <v:shape id="_x0000_s4983" style="position:absolute;left:5899;top:6648;width:1;height:0" coordorigin="5899,6648" coordsize="1,0" path="m5899,6648r1,e" filled="f" strokeweight=".06pt">
              <v:path arrowok="t"/>
            </v:shape>
            <v:shape id="_x0000_s4982" style="position:absolute;left:5917;top:6638;width:1;height:0" coordorigin="5917,6638" coordsize="1,0" path="m5917,6638r1,e" filled="f" strokeweight=".06pt">
              <v:path arrowok="t"/>
            </v:shape>
            <v:shape id="_x0000_s4981" style="position:absolute;left:5974;top:6606;width:1;height:0" coordorigin="5974,6606" coordsize="1,0" path="m5974,6606r1,e" filled="f" strokeweight=".06pt">
              <v:path arrowok="t"/>
            </v:shape>
            <v:shape id="_x0000_s4980" style="position:absolute;left:6067;top:6552;width:1;height:0" coordorigin="6067,6552" coordsize="1,0" path="m6067,6552r1,e" filled="f" strokeweight=".06pt">
              <v:path arrowok="t"/>
            </v:shape>
            <v:shape id="_x0000_s4979" style="position:absolute;left:5863;top:6695;width:1;height:0" coordorigin="5863,6695" coordsize="1,0" path="m5863,6695r1,e" filled="f" strokeweight=".06pt">
              <v:path arrowok="t"/>
            </v:shape>
            <v:shape id="_x0000_s4978" style="position:absolute;left:5938;top:6650;width:1;height:0" coordorigin="5938,6650" coordsize="1,0" path="m5938,6650r1,e" filled="f" strokeweight=".06pt">
              <v:path arrowok="t"/>
            </v:shape>
            <v:shape id="_x0000_s4977" style="position:absolute;left:5994;top:6619;width:1;height:0" coordorigin="5994,6619" coordsize="1,0" path="m5994,6619r1,e" filled="f" strokeweight=".06pt">
              <v:path arrowok="t"/>
            </v:shape>
            <v:shape id="_x0000_s4976" style="position:absolute;left:6012;top:6583;width:0;height:0" coordorigin="6012,6583" coordsize="0,0" path="m6012,6583r,e" filled="f" strokeweight=".06pt">
              <v:path arrowok="t"/>
            </v:shape>
            <v:shape id="_x0000_s4975" style="position:absolute;left:6012;top:6607;width:1;height:0" coordorigin="6012,6607" coordsize="1,0" path="m6012,6607r1,e" filled="f" strokeweight=".06pt">
              <v:path arrowok="t"/>
            </v:shape>
            <v:shape id="_x0000_s4974" style="position:absolute;left:6031;top:6596;width:1;height:0" coordorigin="6031,6596" coordsize="1,0" path="m6031,6596r1,e" filled="f" strokeweight=".06pt">
              <v:path arrowok="t"/>
            </v:shape>
            <v:shape id="_x0000_s4973" style="position:absolute;left:6068;top:6576;width:1;height:0" coordorigin="6068,6576" coordsize="1,0" path="m6068,6576r2,e" filled="f" strokeweight=".06pt">
              <v:path arrowok="t"/>
            </v:shape>
            <v:shape id="_x0000_s4972" style="position:absolute;left:6088;top:6564;width:1;height:0" coordorigin="6088,6564" coordsize="1,0" path="m6088,6564r1,e" filled="f" strokeweight=".06pt">
              <v:path arrowok="t"/>
            </v:shape>
            <v:shape id="_x0000_s4971" style="position:absolute;left:5902;top:6697;width:1;height:0" coordorigin="5902,6697" coordsize="1,0" path="m5902,6697r1,e" filled="f" strokeweight=".06pt">
              <v:path arrowok="t"/>
            </v:shape>
            <v:shape id="_x0000_s4970" style="position:absolute;left:5958;top:6665;width:1;height:0" coordorigin="5958,6665" coordsize="1,0" path="m5958,6665r1,e" filled="f" strokeweight=".06pt">
              <v:path arrowok="t"/>
            </v:shape>
            <v:shape id="_x0000_s4969" style="position:absolute;left:5995;top:6643;width:1;height:0" coordorigin="5995,6643" coordsize="1,0" path="m5995,6643r1,e" filled="f" strokeweight=".06pt">
              <v:path arrowok="t"/>
            </v:shape>
            <v:shape id="_x0000_s4968" style="position:absolute;left:6032;top:6622;width:1;height:0" coordorigin="6032,6622" coordsize="1,0" path="m6032,6622r2,e" filled="f" strokeweight=".06pt">
              <v:path arrowok="t"/>
            </v:shape>
            <v:shape id="_x0000_s4967" style="position:absolute;left:6052;top:6611;width:1;height:0" coordorigin="6052,6611" coordsize="1,0" path="m6052,6611r1,e" filled="f" strokeweight=".06pt">
              <v:path arrowok="t"/>
            </v:shape>
            <v:shape id="_x0000_s4966" style="position:absolute;left:6089;top:6588;width:1;height:0" coordorigin="6089,6588" coordsize="1,0" path="m6089,6588r1,e" filled="f" strokeweight=".06pt">
              <v:path arrowok="t"/>
            </v:shape>
            <v:shape id="_x0000_s4965" style="position:absolute;left:6126;top:6568;width:1;height:0" coordorigin="6126,6568" coordsize="1,0" path="m6126,6568r1,e" filled="f" strokeweight=".06pt">
              <v:path arrowok="t"/>
            </v:shape>
            <v:shape id="_x0000_s4964" style="position:absolute;left:5903;top:6721;width:1;height:0" coordorigin="5903,6721" coordsize="1,0" path="m5903,6721r1,e" filled="f" strokeweight=".06pt">
              <v:path arrowok="t"/>
            </v:shape>
            <v:shape id="_x0000_s4963" style="position:absolute;left:5922;top:6710;width:1;height:0" coordorigin="5922,6710" coordsize="1,0" path="m5922,6710r1,e" filled="f" strokeweight=".06pt">
              <v:path arrowok="t"/>
            </v:shape>
            <v:shape id="_x0000_s4962" style="position:absolute;left:5996;top:6667;width:1;height:0" coordorigin="5996,6667" coordsize="1,0" path="m5996,6667r2,e" filled="f" strokeweight=".06pt">
              <v:path arrowok="t"/>
            </v:shape>
            <v:shape id="_x0000_s4961" style="position:absolute;left:6016;top:6656;width:1;height:0" coordorigin="6016,6656" coordsize="1,0" path="m6016,6656r1,e" filled="f" strokeweight=".06pt">
              <v:path arrowok="t"/>
            </v:shape>
            <v:shape id="_x0000_s4960" style="position:absolute;left:6053;top:6635;width:1;height:0" coordorigin="6053,6635" coordsize="1,0" path="m6053,6635r1,e" filled="f" strokeweight=".06pt">
              <v:path arrowok="t"/>
            </v:shape>
            <v:shape id="_x0000_s4959" style="position:absolute;left:6072;top:6624;width:1;height:0" coordorigin="6072,6624" coordsize="1,0" path="m6072,6624r1,e" filled="f" strokeweight=".06pt">
              <v:path arrowok="t"/>
            </v:shape>
            <v:shape id="_x0000_s4958" style="position:absolute;left:6090;top:6613;width:1;height:0" coordorigin="6090,6613" coordsize="1,0" path="m6090,6613r1,e" filled="f" strokeweight=".06pt">
              <v:path arrowok="t"/>
            </v:shape>
            <v:shape id="_x0000_s4957" style="position:absolute;left:6146;top:6581;width:1;height:0" coordorigin="6146,6581" coordsize="1,0" path="m6146,6581r2,e" filled="f" strokeweight=".06pt">
              <v:path arrowok="t"/>
            </v:shape>
            <v:shape id="_x0000_s4956" style="position:absolute;left:5923;top:6734;width:1;height:0" coordorigin="5923,6734" coordsize="1,0" path="m5923,6734r1,e" filled="f" strokeweight=".06pt">
              <v:path arrowok="t"/>
            </v:shape>
            <v:shape id="_x0000_s4955" style="position:absolute;left:5942;top:6724;width:1;height:0" coordorigin="5942,6724" coordsize="1,0" path="m5942,6724r2,e" filled="f" strokeweight=".06pt">
              <v:path arrowok="t"/>
            </v:shape>
            <v:shape id="_x0000_s4954" style="position:absolute;left:5960;top:6689;width:0;height:0" coordorigin="5960,6689" coordsize="0,0" path="m5960,6689r,e" filled="f" strokeweight=".06pt">
              <v:path arrowok="t"/>
            </v:shape>
            <v:shape id="_x0000_s4953" style="position:absolute;left:5960;top:6713;width:1;height:0" coordorigin="5960,6713" coordsize="1,0" path="m5960,6713r2,e" filled="f" strokeweight=".06pt">
              <v:path arrowok="t"/>
            </v:shape>
            <v:shape id="_x0000_s4952" style="position:absolute;left:6017;top:6680;width:1;height:0" coordorigin="6017,6680" coordsize="1,0" path="m6017,6680r1,e" filled="f" strokeweight=".06pt">
              <v:path arrowok="t"/>
            </v:shape>
            <v:shape id="_x0000_s4951" style="position:absolute;left:6036;top:6670;width:1;height:0" coordorigin="6036,6670" coordsize="1,0" path="m6036,6670r1,e" filled="f" strokeweight=".06pt">
              <v:path arrowok="t"/>
            </v:shape>
            <v:shape id="_x0000_s4950" style="position:absolute;left:6110;top:6626;width:1;height:0" coordorigin="6110,6626" coordsize="1,0" path="m6110,6626r2,e" filled="f" strokeweight=".06pt">
              <v:path arrowok="t"/>
            </v:shape>
            <v:shape id="_x0000_s4949" style="position:absolute;left:6167;top:6594;width:1;height:0" coordorigin="6167,6594" coordsize="1,0" path="m6167,6594r1,e" filled="f" strokeweight=".06pt">
              <v:path arrowok="t"/>
            </v:shape>
            <v:shape id="_x0000_s4948" style="position:absolute;left:5981;top:6726;width:1;height:0" coordorigin="5981,6726" coordsize="1,0" path="m5981,6726r1,e" filled="f" strokeweight=".06pt">
              <v:path arrowok="t"/>
            </v:shape>
            <v:shape id="_x0000_s4947" style="position:absolute;left:6037;top:6694;width:1;height:0" coordorigin="6037,6694" coordsize="1,0" path="m6037,6694r1,e" filled="f" strokeweight=".06pt">
              <v:path arrowok="t"/>
            </v:shape>
            <v:shape id="_x0000_s4946" style="position:absolute;left:6055;top:6659;width:0;height:0" coordorigin="6055,6659" coordsize="0,0" path="m6055,6659r,e" filled="f" strokeweight=".06pt">
              <v:path arrowok="t"/>
            </v:shape>
            <v:shape id="_x0000_s4945" style="position:absolute;left:6055;top:6683;width:1;height:0" coordorigin="6055,6683" coordsize="1,0" path="m6055,6683r1,e" filled="f" strokeweight=".06pt">
              <v:path arrowok="t"/>
            </v:shape>
            <v:shape id="_x0000_s4944" style="position:absolute;left:6074;top:6672;width:1;height:0" coordorigin="6074,6672" coordsize="1,0" path="m6074,6672r2,e" filled="f" strokeweight=".06pt">
              <v:path arrowok="t"/>
            </v:shape>
            <v:shape id="_x0000_s4943" style="position:absolute;left:6112;top:6650;width:1;height:0" coordorigin="6112,6650" coordsize="1,0" path="m6112,6650r1,e" filled="f" strokeweight=".06pt">
              <v:path arrowok="t"/>
            </v:shape>
            <v:shape id="_x0000_s4942" style="position:absolute;left:6131;top:6640;width:1;height:0" coordorigin="6131,6640" coordsize="1,0" path="m6131,6640r1,e" filled="f" strokeweight=".06pt">
              <v:path arrowok="t"/>
            </v:shape>
            <v:shape id="_x0000_s4941" style="position:absolute;left:6168;top:6618;width:1;height:0" coordorigin="6168,6618" coordsize="1,0" path="m6168,6618r1,e" filled="f" strokeweight=".06pt">
              <v:path arrowok="t"/>
            </v:shape>
            <v:shape id="_x0000_s4940" style="position:absolute;left:6001;top:6739;width:1;height:0" coordorigin="6001,6739" coordsize="1,0" path="m6001,6739r1,e" filled="f" strokeweight=".06pt">
              <v:path arrowok="t"/>
            </v:shape>
            <v:shape id="_x0000_s4939" style="position:absolute;left:6038;top:6718;width:1;height:0" coordorigin="6038,6718" coordsize="1,0" path="m6038,6718r2,e" filled="f" strokeweight=".06pt">
              <v:path arrowok="t"/>
            </v:shape>
            <v:shape id="_x0000_s4938" style="position:absolute;left:6076;top:6696;width:1;height:0" coordorigin="6076,6696" coordsize="1,0" path="m6076,6696r1,e" filled="f" strokeweight=".06pt">
              <v:path arrowok="t"/>
            </v:shape>
            <v:shape id="_x0000_s4937" style="position:absolute;left:6095;top:6685;width:1;height:0" coordorigin="6095,6685" coordsize="1,0" path="m6095,6685r1,e" filled="f" strokeweight=".06pt">
              <v:path arrowok="t"/>
            </v:shape>
            <v:shape id="_x0000_s4936" style="position:absolute;left:6132;top:6664;width:1;height:0" coordorigin="6132,6664" coordsize="1,0" path="m6132,6664r1,e" filled="f" strokeweight=".06pt">
              <v:path arrowok="t"/>
            </v:shape>
            <v:shape id="_x0000_s4935" style="position:absolute;left:6169;top:6642;width:1;height:0" coordorigin="6169,6642" coordsize="1,0" path="m6169,6642r1,e" filled="f" strokeweight=".06pt">
              <v:path arrowok="t"/>
            </v:shape>
            <v:shape id="_x0000_s4934" style="position:absolute;left:5965;top:6785;width:1;height:0" coordorigin="5965,6785" coordsize="1,0" path="m5965,6785r1,e" filled="f" strokeweight=".06pt">
              <v:path arrowok="t"/>
            </v:shape>
            <v:shape id="_x0000_s4933" style="position:absolute;left:6040;top:6742;width:1;height:0" coordorigin="6040,6742" coordsize="1,0" path="m6040,6742r1,e" filled="f" strokeweight=".06pt">
              <v:path arrowok="t"/>
            </v:shape>
            <v:shape id="_x0000_s4932" style="position:absolute;left:6059;top:6731;width:1;height:0" coordorigin="6059,6731" coordsize="1,0" path="m6059,6731r1,e" filled="f" strokeweight=".06pt">
              <v:path arrowok="t"/>
            </v:shape>
            <v:shape id="_x0000_s4931" style="position:absolute;left:6096;top:6709;width:1;height:0" coordorigin="6096,6709" coordsize="1,0" path="m6096,6709r1,e" filled="f" strokeweight=".06pt">
              <v:path arrowok="t"/>
            </v:shape>
            <v:shape id="_x0000_s4930" style="position:absolute;left:6115;top:6698;width:1;height:0" coordorigin="6115,6698" coordsize="1,0" path="m6115,6698r1,e" filled="f" strokeweight=".06pt">
              <v:path arrowok="t"/>
            </v:shape>
            <v:shape id="_x0000_s4929" style="position:absolute;left:6133;top:6688;width:1;height:0" coordorigin="6133,6688" coordsize="1,0" path="m6133,6688r1,e" filled="f" strokeweight=".06pt">
              <v:path arrowok="t"/>
            </v:shape>
            <v:shape id="_x0000_s4928" style="position:absolute;left:6190;top:6655;width:1;height:0" coordorigin="6190,6655" coordsize="1,0" path="m6190,6655r1,e" filled="f" strokeweight=".06pt">
              <v:path arrowok="t"/>
            </v:shape>
            <v:shape id="_x0000_s4927" style="position:absolute;left:5986;top:6798;width:1;height:0" coordorigin="5986,6798" coordsize="1,0" path="m5986,6798r1,e" filled="f" strokeweight=".06pt">
              <v:path arrowok="t"/>
            </v:shape>
            <v:shape id="_x0000_s4926" style="position:absolute;left:6004;top:6763;width:0;height:0" coordorigin="6004,6763" coordsize="0,0" path="m6004,6763r,e" filled="f" strokeweight=".06pt">
              <v:path arrowok="t"/>
            </v:shape>
            <v:shape id="_x0000_s4925" style="position:absolute;left:6004;top:6787;width:1;height:0" coordorigin="6004,6787" coordsize="1,0" path="m6004,6787r1,e" filled="f" strokeweight=".06pt">
              <v:path arrowok="t"/>
            </v:shape>
            <v:shape id="_x0000_s4924" style="position:absolute;left:6060;top:6755;width:1;height:0" coordorigin="6060,6755" coordsize="1,0" path="m6060,6755r1,e" filled="f" strokeweight=".06pt">
              <v:path arrowok="t"/>
            </v:shape>
            <v:shape id="_x0000_s4923" style="position:absolute;left:6079;top:6744;width:1;height:0" coordorigin="6079,6744" coordsize="1,0" path="m6079,6744r1,e" filled="f" strokeweight=".06pt">
              <v:path arrowok="t"/>
            </v:shape>
            <v:shape id="_x0000_s4922" style="position:absolute;left:6154;top:6701;width:1;height:0" coordorigin="6154,6701" coordsize="1,0" path="m6154,6701r1,e" filled="f" strokeweight=".06pt">
              <v:path arrowok="t"/>
            </v:shape>
            <v:shape id="_x0000_s4921" style="position:absolute;left:6210;top:6668;width:1;height:0" coordorigin="6210,6668" coordsize="1,0" path="m6210,6668r1,e" filled="f" strokeweight=".06pt">
              <v:path arrowok="t"/>
            </v:shape>
            <v:shape id="_x0000_s4920" style="position:absolute;left:6228;top:6634;width:0;height:0" coordorigin="6228,6634" coordsize="0,0" path="m6228,6634r,e" filled="f" strokeweight=".06pt">
              <v:path arrowok="t"/>
            </v:shape>
            <v:shape id="_x0000_s4919" style="position:absolute;left:6228;top:6658;width:1;height:0" coordorigin="6228,6658" coordsize="1,0" path="m6228,6658r1,e" filled="f" strokeweight=".06pt">
              <v:path arrowok="t"/>
            </v:shape>
            <v:shape id="_x0000_s4918" style="position:absolute;left:6247;top:6647;width:1;height:0" coordorigin="6247,6647" coordsize="1,0" path="m6247,6647r1,e" filled="f" strokeweight=".06pt">
              <v:path arrowok="t"/>
            </v:shape>
            <v:shape id="_x0000_s4917" style="position:absolute;left:6024;top:6800;width:1;height:0" coordorigin="6024,6800" coordsize="1,0" path="m6024,6800r1,e" filled="f" strokeweight=".06pt">
              <v:path arrowok="t"/>
            </v:shape>
            <v:shape id="_x0000_s4916" style="position:absolute;left:6080;top:6769;width:1;height:0" coordorigin="6080,6769" coordsize="1,0" path="m6080,6769r2,e" filled="f" strokeweight=".06pt">
              <v:path arrowok="t"/>
            </v:shape>
            <v:shape id="_x0000_s4915" style="position:absolute;left:6098;top:6733;width:0;height:0" coordorigin="6098,6733" coordsize="0,0" path="m6098,6733r,e" filled="f" strokeweight=".06pt">
              <v:path arrowok="t"/>
            </v:shape>
            <v:shape id="_x0000_s4914" style="position:absolute;left:6098;top:6757;width:1;height:0" coordorigin="6098,6757" coordsize="1,0" path="m6098,6757r2,e" filled="f" strokeweight=".06pt">
              <v:path arrowok="t"/>
            </v:shape>
            <v:shape id="_x0000_s4913" style="position:absolute;left:6118;top:6746;width:1;height:0" coordorigin="6118,6746" coordsize="1,0" path="m6118,6746r1,e" filled="f" strokeweight=".06pt">
              <v:path arrowok="t"/>
            </v:shape>
            <v:shape id="_x0000_s4912" style="position:absolute;left:6174;top:6714;width:1;height:0" coordorigin="6174,6714" coordsize="1,0" path="m6174,6714r1,e" filled="f" strokeweight=".06pt">
              <v:path arrowok="t"/>
            </v:shape>
            <v:shape id="_x0000_s4911" style="position:absolute;left:6211;top:6692;width:1;height:0" coordorigin="6211,6692" coordsize="1,0" path="m6211,6692r1,e" filled="f" strokeweight=".06pt">
              <v:path arrowok="t"/>
            </v:shape>
            <v:shape id="_x0000_s4910" style="position:absolute;left:6248;top:6671;width:1;height:0" coordorigin="6248,6671" coordsize="1,0" path="m6248,6671r2,e" filled="f" strokeweight=".06pt">
              <v:path arrowok="t"/>
            </v:shape>
            <v:shape id="_x0000_s4909" style="position:absolute;left:6268;top:6660;width:1;height:0" coordorigin="6268,6660" coordsize="1,0" path="m6268,6660r1,e" filled="f" strokeweight=".06pt">
              <v:path arrowok="t"/>
            </v:shape>
            <v:shape id="_x0000_s4908" style="position:absolute;left:6044;top:6814;width:1;height:0" coordorigin="6044,6814" coordsize="1,0" path="m6044,6814r2,e" filled="f" strokeweight=".06pt">
              <v:path arrowok="t"/>
            </v:shape>
            <v:shape id="_x0000_s4907" style="position:absolute;left:6082;top:6793;width:1;height:0" coordorigin="6082,6793" coordsize="1,0" path="m6082,6793r1,e" filled="f" strokeweight=".06pt">
              <v:path arrowok="t"/>
            </v:shape>
            <v:shape id="_x0000_s4906" style="position:absolute;left:6119;top:6770;width:1;height:0" coordorigin="6119,6770" coordsize="1,0" path="m6119,6770r1,e" filled="f" strokeweight=".06pt">
              <v:path arrowok="t"/>
            </v:shape>
            <v:shape id="_x0000_s4905" style="position:absolute;left:6138;top:6761;width:1;height:0" coordorigin="6138,6761" coordsize="1,0" path="m6138,6761r1,e" filled="f" strokeweight=".06pt">
              <v:path arrowok="t"/>
            </v:shape>
            <v:shape id="_x0000_s4904" style="position:absolute;left:6175;top:6738;width:1;height:0" coordorigin="6175,6738" coordsize="1,0" path="m6175,6738r1,e" filled="f" strokeweight=".06pt">
              <v:path arrowok="t"/>
            </v:shape>
            <v:shape id="_x0000_s4903" style="position:absolute;left:6212;top:6718;width:1;height:0" coordorigin="6212,6718" coordsize="1,0" path="m6212,6718r2,e" filled="f" strokeweight=".06pt">
              <v:path arrowok="t"/>
            </v:shape>
            <v:shape id="_x0000_s4902" style="position:absolute;left:6232;top:6707;width:1;height:0" coordorigin="6232,6707" coordsize="1,0" path="m6232,6707r1,e" filled="f" strokeweight=".06pt">
              <v:path arrowok="t"/>
            </v:shape>
            <v:shape id="_x0000_s4901" style="position:absolute;left:6269;top:6684;width:1;height:0" coordorigin="6269,6684" coordsize="1,0" path="m6269,6684r1,e" filled="f" strokeweight=".06pt">
              <v:path arrowok="t"/>
            </v:shape>
            <v:shape id="_x0000_s4900" style="position:absolute;left:6288;top:6674;width:1;height:0" coordorigin="6288,6674" coordsize="1,0" path="m6288,6674r1,e" filled="f" strokeweight=".06pt">
              <v:path arrowok="t"/>
            </v:shape>
            <v:shape id="_x0000_s4899" style="position:absolute;left:6083;top:6817;width:1;height:0" coordorigin="6083,6817" coordsize="1,0" path="m6083,6817r1,e" filled="f" strokeweight=".06pt">
              <v:path arrowok="t"/>
            </v:shape>
            <v:shape id="_x0000_s4898" style="position:absolute;left:6102;top:6805;width:1;height:0" coordorigin="6102,6805" coordsize="1,0" path="m6102,6805r1,e" filled="f" strokeweight=".06pt">
              <v:path arrowok="t"/>
            </v:shape>
            <v:shape id="_x0000_s4897" style="position:absolute;left:6139;top:6785;width:1;height:0" coordorigin="6139,6785" coordsize="1,0" path="m6139,6785r1,e" filled="f" strokeweight=".06pt">
              <v:path arrowok="t"/>
            </v:shape>
            <v:shape id="_x0000_s4896" style="position:absolute;left:6158;top:6774;width:1;height:0" coordorigin="6158,6774" coordsize="1,0" path="m6158,6774r2,e" filled="f" strokeweight=".06pt">
              <v:path arrowok="t"/>
            </v:shape>
            <v:shape id="_x0000_s4895" style="position:absolute;left:6176;top:6762;width:1;height:0" coordorigin="6176,6762" coordsize="1,0" path="m6176,6762r2,e" filled="f" strokeweight=".06pt">
              <v:path arrowok="t"/>
            </v:shape>
            <v:shape id="_x0000_s4894" style="position:absolute;left:6233;top:6731;width:1;height:0" coordorigin="6233,6731" coordsize="1,0" path="m6233,6731r1,e" filled="f" strokeweight=".06pt">
              <v:path arrowok="t"/>
            </v:shape>
            <v:shape id="_x0000_s4893" style="position:absolute;left:6253;top:6744;width:1;height:0" coordorigin="6253,6744" coordsize="1,0" path="m6253,6744r1,e" filled="f" strokeweight=".06pt">
              <v:path arrowok="t"/>
            </v:shape>
            <v:shape id="_x0000_s4892" style="position:absolute;left:6271;top:6709;width:0;height:0" coordorigin="6271,6709" coordsize="0,0" path="m6271,6709r,e" filled="f" strokeweight=".06pt">
              <v:path arrowok="t"/>
            </v:shape>
            <v:shape id="_x0000_s4891" style="position:absolute;left:6271;top:6733;width:1;height:0" coordorigin="6271,6733" coordsize="1,0" path="m6271,6733r1,e" filled="f" strokeweight=".06pt">
              <v:path arrowok="t"/>
            </v:shape>
            <v:shape id="_x0000_s4890" style="position:absolute;left:6290;top:6722;width:1;height:0" coordorigin="6290,6722" coordsize="1,0" path="m6290,6722r2,e" filled="f" strokeweight=".06pt">
              <v:path arrowok="t"/>
            </v:shape>
            <v:shape id="_x0000_s4889" style="position:absolute;left:6328;top:6701;width:1;height:0" coordorigin="6328,6701" coordsize="1,0" path="m6328,6701r1,e" filled="f" strokeweight=".06pt">
              <v:path arrowok="t"/>
            </v:shape>
            <v:shape id="_x0000_s4888" style="position:absolute;left:7637;top:3672;width:1;height:0" coordorigin="7637,3672" coordsize="1,0" path="m7637,3672r1,e" filled="f" strokeweight=".06pt">
              <v:path arrowok="t"/>
            </v:shape>
            <v:shape id="_x0000_s4887" style="position:absolute;left:7600;top:3694;width:1;height:0" coordorigin="7600,3694" coordsize="1,0" path="m7600,3694r1,e" filled="f" strokeweight=".06pt">
              <v:path arrowok="t"/>
            </v:shape>
            <v:shape id="_x0000_s4886" style="position:absolute;left:7543;top:3726;width:1;height:0" coordorigin="7543,3726" coordsize="1,0" path="m7543,3726r1,e" filled="f" strokeweight=".06pt">
              <v:path arrowok="t"/>
            </v:shape>
            <v:shape id="_x0000_s4885" style="position:absolute;left:7469;top:3769;width:1;height:0" coordorigin="7469,3769" coordsize="1,0" path="m7469,3769r1,e" filled="f" strokeweight=".06pt">
              <v:path arrowok="t"/>
            </v:shape>
            <v:shape id="_x0000_s4884" style="position:absolute;left:7450;top:3781;width:1;height:0" coordorigin="7450,3781" coordsize="1,0" path="m7450,3781r1,e" filled="f" strokeweight=".06pt">
              <v:path arrowok="t"/>
            </v:shape>
            <v:shape id="_x0000_s4883" style="position:absolute;left:7412;top:3802;width:1;height:0" coordorigin="7412,3802" coordsize="1,0" path="m7412,3802r2,e" filled="f" strokeweight=".06pt">
              <v:path arrowok="t"/>
            </v:shape>
            <v:shape id="_x0000_s4882" style="position:absolute;left:7375;top:3824;width:1;height:0" coordorigin="7375,3824" coordsize="1,0" path="m7375,3824r1,e" filled="f" strokeweight=".06pt">
              <v:path arrowok="t"/>
            </v:shape>
            <v:shape id="_x0000_s4881" style="position:absolute;left:7319;top:3856;width:1;height:0" coordorigin="7319,3856" coordsize="1,0" path="m7319,3856r1,e" filled="f" strokeweight=".06pt">
              <v:path arrowok="t"/>
            </v:shape>
            <v:shape id="_x0000_s4880" style="position:absolute;left:7225;top:3911;width:1;height:0" coordorigin="7225,3911" coordsize="1,0" path="m7225,3911r1,e" filled="f" strokeweight=".06pt">
              <v:path arrowok="t"/>
            </v:shape>
            <v:shape id="_x0000_s4879" style="position:absolute;left:7151;top:3954;width:1;height:0" coordorigin="7151,3954" coordsize="1,0" path="m7151,3954r1,e" filled="f" strokeweight=".06pt">
              <v:path arrowok="t"/>
            </v:shape>
            <v:shape id="_x0000_s4878" style="position:absolute;left:7132;top:3964;width:1;height:0" coordorigin="7132,3964" coordsize="1,0" path="m7132,3964r1,e" filled="f" strokeweight=".06pt">
              <v:path arrowok="t"/>
            </v:shape>
            <v:shape id="_x0000_s4877" style="position:absolute;left:7673;top:3626;width:1;height:0" coordorigin="7673,3626" coordsize="1,0" path="m7673,3626r1,e" filled="f" strokeweight=".06pt">
              <v:path arrowok="t"/>
            </v:shape>
            <v:shape id="_x0000_s4876" style="position:absolute;left:7598;top:3670;width:1;height:0" coordorigin="7598,3670" coordsize="1,0" path="m7598,3670r2,e" filled="f" strokeweight=".06pt">
              <v:path arrowok="t"/>
            </v:shape>
            <v:shape id="_x0000_s4875" style="position:absolute;left:7579;top:3680;width:1;height:0" coordorigin="7579,3680" coordsize="1,0" path="m7579,3680r1,e" filled="f" strokeweight=".06pt">
              <v:path arrowok="t"/>
            </v:shape>
            <v:shape id="_x0000_s4874" style="position:absolute;left:7542;top:3702;width:1;height:0" coordorigin="7542,3702" coordsize="1,0" path="m7542,3702r1,e" filled="f" strokeweight=".06pt">
              <v:path arrowok="t"/>
            </v:shape>
            <v:shape id="_x0000_s4873" style="position:absolute;left:7506;top:3748;width:0;height:0" coordorigin="7506,3748" coordsize="0,0" path="m7506,3748r,e" filled="f" strokeweight=".06pt">
              <v:path arrowok="t"/>
            </v:shape>
            <v:shape id="_x0000_s4872" style="position:absolute;left:7505;top:3724;width:1;height:0" coordorigin="7505,3724" coordsize="1,0" path="m7505,3724r1,e" filled="f" strokeweight=".06pt">
              <v:path arrowok="t"/>
            </v:shape>
            <v:shape id="_x0000_s4871" style="position:absolute;left:7486;top:3734;width:1;height:0" coordorigin="7486,3734" coordsize="1,0" path="m7486,3734r1,e" filled="f" strokeweight=".06pt">
              <v:path arrowok="t"/>
            </v:shape>
            <v:shape id="_x0000_s4870" style="position:absolute;left:7448;top:3757;width:1;height:0" coordorigin="7448,3757" coordsize="1,0" path="m7448,3757r2,e" filled="f" strokeweight=".06pt">
              <v:path arrowok="t"/>
            </v:shape>
            <v:shape id="_x0000_s4869" style="position:absolute;left:7429;top:3767;width:1;height:0" coordorigin="7429,3767" coordsize="1,0" path="m7429,3767r1,e" filled="f" strokeweight=".06pt">
              <v:path arrowok="t"/>
            </v:shape>
            <v:shape id="_x0000_s4868" style="position:absolute;left:7355;top:3810;width:1;height:0" coordorigin="7355,3810" coordsize="1,0" path="m7355,3810r1,e" filled="f" strokeweight=".06pt">
              <v:path arrowok="t"/>
            </v:shape>
            <v:shape id="_x0000_s4867" style="position:absolute;left:7282;top:3877;width:0;height:0" coordorigin="7282,3877" coordsize="0,0" path="m7282,3877r,e" filled="f" strokeweight=".06pt">
              <v:path arrowok="t"/>
            </v:shape>
            <v:shape id="_x0000_s4866" style="position:absolute;left:7280;top:3853;width:1;height:0" coordorigin="7280,3853" coordsize="1,0" path="m7280,3853r2,e" filled="f" strokeweight=".06pt">
              <v:path arrowok="t"/>
            </v:shape>
            <v:shape id="_x0000_s4865" style="position:absolute;left:7261;top:3864;width:1;height:0" coordorigin="7261,3864" coordsize="1,0" path="m7261,3864r1,e" filled="f" strokeweight=".06pt">
              <v:path arrowok="t"/>
            </v:shape>
            <v:shape id="_x0000_s4864" style="position:absolute;left:7224;top:3886;width:1;height:0" coordorigin="7224,3886" coordsize="1,0" path="m7224,3886r1,e" filled="f" strokeweight=".06pt">
              <v:path arrowok="t"/>
            </v:shape>
            <v:shape id="_x0000_s4863" style="position:absolute;left:7205;top:3896;width:1;height:0" coordorigin="7205,3896" coordsize="1,0" path="m7205,3896r1,e" filled="f" strokeweight=".06pt">
              <v:path arrowok="t"/>
            </v:shape>
            <v:shape id="_x0000_s4862" style="position:absolute;left:7168;top:3919;width:1;height:0" coordorigin="7168,3919" coordsize="1,0" path="m7168,3919r1,e" filled="f" strokeweight=".06pt">
              <v:path arrowok="t"/>
            </v:shape>
            <v:shape id="_x0000_s4861" style="position:absolute;left:7130;top:3940;width:1;height:0" coordorigin="7130,3940" coordsize="1,0" path="m7130,3940r2,e" filled="f" strokeweight=".06pt">
              <v:path arrowok="t"/>
            </v:shape>
            <v:shape id="_x0000_s4860" style="position:absolute;left:7636;top:3648;width:0;height:0" coordorigin="7636,3648" coordsize="0,0" path="m7636,3648r,e" filled="f" strokeweight=".06pt">
              <v:path arrowok="t"/>
            </v:shape>
            <v:shape id="_x0000_s4859" style="position:absolute;left:7634;top:3624;width:1;height:0" coordorigin="7634,3624" coordsize="1,0" path="m7634,3624r2,e" filled="f" strokeweight=".06pt">
              <v:path arrowok="t"/>
            </v:shape>
            <v:shape id="_x0000_s4858" style="position:absolute;left:7615;top:3635;width:1;height:0" coordorigin="7615,3635" coordsize="1,0" path="m7615,3635r1,e" filled="f" strokeweight=".06pt">
              <v:path arrowok="t"/>
            </v:shape>
            <v:shape id="_x0000_s4857" style="position:absolute;left:7578;top:3656;width:1;height:0" coordorigin="7578,3656" coordsize="1,0" path="m7578,3656r1,e" filled="f" strokeweight=".06pt">
              <v:path arrowok="t"/>
            </v:shape>
            <v:shape id="_x0000_s4856" style="position:absolute;left:7559;top:3667;width:1;height:0" coordorigin="7559,3667" coordsize="1,0" path="m7559,3667r1,e" filled="f" strokeweight=".06pt">
              <v:path arrowok="t"/>
            </v:shape>
            <v:shape id="_x0000_s4855" style="position:absolute;left:7484;top:3710;width:1;height:0" coordorigin="7484,3710" coordsize="1,0" path="m7484,3710r2,e" filled="f" strokeweight=".06pt">
              <v:path arrowok="t"/>
            </v:shape>
            <v:shape id="_x0000_s4854" style="position:absolute;left:7391;top:3764;width:1;height:0" coordorigin="7391,3764" coordsize="1,0" path="m7391,3764r1,e" filled="f" strokeweight=".06pt">
              <v:path arrowok="t"/>
            </v:shape>
            <v:shape id="_x0000_s4853" style="position:absolute;left:7334;top:3797;width:1;height:0" coordorigin="7334,3797" coordsize="1,0" path="m7334,3797r2,e" filled="f" strokeweight=".06pt">
              <v:path arrowok="t"/>
            </v:shape>
            <v:shape id="_x0000_s4852" style="position:absolute;left:7297;top:3818;width:1;height:0" coordorigin="7297,3818" coordsize="1,0" path="m7297,3818r1,e" filled="f" strokeweight=".06pt">
              <v:path arrowok="t"/>
            </v:shape>
            <v:shape id="_x0000_s4851" style="position:absolute;left:7260;top:3840;width:1;height:0" coordorigin="7260,3840" coordsize="1,0" path="m7260,3840r1,e" filled="f" strokeweight=".06pt">
              <v:path arrowok="t"/>
            </v:shape>
            <v:shape id="_x0000_s4850" style="position:absolute;left:7241;top:3852;width:1;height:0" coordorigin="7241,3852" coordsize="1,0" path="m7241,3852r1,e" filled="f" strokeweight=".06pt">
              <v:path arrowok="t"/>
            </v:shape>
            <v:shape id="_x0000_s4849" style="position:absolute;left:7166;top:3895;width:1;height:0" coordorigin="7166,3895" coordsize="1,0" path="m7166,3895r2,e" filled="f" strokeweight=".06pt">
              <v:path arrowok="t"/>
            </v:shape>
            <v:shape id="_x0000_s4848" style="position:absolute;left:7614;top:3611;width:1;height:0" coordorigin="7614,3611" coordsize="1,0" path="m7614,3611r1,e" filled="f" strokeweight=".06pt">
              <v:path arrowok="t"/>
            </v:shape>
            <v:shape id="_x0000_s4847" style="position:absolute;left:7595;top:3622;width:1;height:0" coordorigin="7595,3622" coordsize="1,0" path="m7595,3622r1,e" filled="f" strokeweight=".06pt">
              <v:path arrowok="t"/>
            </v:shape>
            <v:shape id="_x0000_s4846" style="position:absolute;left:7520;top:3665;width:1;height:0" coordorigin="7520,3665" coordsize="1,0" path="m7520,3665r2,e" filled="f" strokeweight=".06pt">
              <v:path arrowok="t"/>
            </v:shape>
            <v:shape id="_x0000_s4845" style="position:absolute;left:7464;top:3697;width:1;height:0" coordorigin="7464,3697" coordsize="1,0" path="m7464,3697r1,e" filled="f" strokeweight=".06pt">
              <v:path arrowok="t"/>
            </v:shape>
            <v:shape id="_x0000_s4844" style="position:absolute;left:7427;top:3719;width:1;height:0" coordorigin="7427,3719" coordsize="1,0" path="m7427,3719r1,e" filled="f" strokeweight=".06pt">
              <v:path arrowok="t"/>
            </v:shape>
            <v:shape id="_x0000_s4843" style="position:absolute;left:7390;top:3740;width:1;height:0" coordorigin="7390,3740" coordsize="1,0" path="m7390,3740r1,e" filled="f" strokeweight=".06pt">
              <v:path arrowok="t"/>
            </v:shape>
            <v:shape id="_x0000_s4842" style="position:absolute;left:7370;top:3751;width:1;height:0" coordorigin="7370,3751" coordsize="1,0" path="m7370,3751r2,e" filled="f" strokeweight=".06pt">
              <v:path arrowok="t"/>
            </v:shape>
            <v:shape id="_x0000_s4841" style="position:absolute;left:7296;top:3794;width:1;height:0" coordorigin="7296,3794" coordsize="1,0" path="m7296,3794r1,e" filled="f" strokeweight=".06pt">
              <v:path arrowok="t"/>
            </v:shape>
            <v:shape id="_x0000_s4840" style="position:absolute;left:7277;top:3805;width:1;height:0" coordorigin="7277,3805" coordsize="1,0" path="m7277,3805r1,e" filled="f" strokeweight=".06pt">
              <v:path arrowok="t"/>
            </v:shape>
            <v:shape id="_x0000_s4839" style="position:absolute;left:7240;top:3827;width:1;height:0" coordorigin="7240,3827" coordsize="1,0" path="m7240,3827r1,e" filled="f" strokeweight=".06pt">
              <v:path arrowok="t"/>
            </v:shape>
            <v:shape id="_x0000_s4838" style="position:absolute;left:7202;top:3848;width:1;height:0" coordorigin="7202,3848" coordsize="1,0" path="m7202,3848r2,e" filled="f" strokeweight=".06pt">
              <v:path arrowok="t"/>
            </v:shape>
            <v:shape id="_x0000_s4837" style="position:absolute;left:7146;top:3881;width:1;height:0" coordorigin="7146,3881" coordsize="1,0" path="m7146,3881r1,e" filled="f" strokeweight=".06pt">
              <v:path arrowok="t"/>
            </v:shape>
            <v:shape id="_x0000_s4836" style="position:absolute;left:7594;top:3598;width:1;height:0" coordorigin="7594,3598" coordsize="1,0" path="m7594,3598r1,e" filled="f" strokeweight=".06pt">
              <v:path arrowok="t"/>
            </v:shape>
            <v:shape id="_x0000_s4835" style="position:absolute;left:7556;top:3619;width:1;height:0" coordorigin="7556,3619" coordsize="1,0" path="m7556,3619r2,e" filled="f" strokeweight=".06pt">
              <v:path arrowok="t"/>
            </v:shape>
            <v:shape id="_x0000_s4834" style="position:absolute;left:7500;top:3652;width:1;height:0" coordorigin="7500,3652" coordsize="1,0" path="m7500,3652r1,e" filled="f" strokeweight=".06pt">
              <v:path arrowok="t"/>
            </v:shape>
            <v:shape id="_x0000_s4833" style="position:absolute;left:7426;top:3695;width:1;height:0" coordorigin="7426,3695" coordsize="1,0" path="m7426,3695r1,e" filled="f" strokeweight=".06pt">
              <v:path arrowok="t"/>
            </v:shape>
            <v:shape id="_x0000_s4832" style="position:absolute;left:7406;top:3706;width:1;height:0" coordorigin="7406,3706" coordsize="1,0" path="m7406,3706r2,e" filled="f" strokeweight=".06pt">
              <v:path arrowok="t"/>
            </v:shape>
            <v:shape id="_x0000_s4831" style="position:absolute;left:7369;top:3727;width:1;height:0" coordorigin="7369,3727" coordsize="1,0" path="m7369,3727r1,e" filled="f" strokeweight=".06pt">
              <v:path arrowok="t"/>
            </v:shape>
            <v:shape id="_x0000_s4830" style="position:absolute;left:7333;top:3773;width:0;height:0" coordorigin="7333,3773" coordsize="0,0" path="m7333,3773r,e" filled="f" strokeweight=".06pt">
              <v:path arrowok="t"/>
            </v:shape>
            <v:shape id="_x0000_s4829" style="position:absolute;left:7332;top:3749;width:1;height:0" coordorigin="7332,3749" coordsize="1,0" path="m7332,3749r1,e" filled="f" strokeweight=".06pt">
              <v:path arrowok="t"/>
            </v:shape>
            <v:shape id="_x0000_s4828" style="position:absolute;left:7276;top:3781;width:1;height:0" coordorigin="7276,3781" coordsize="1,0" path="m7276,3781r1,e" filled="f" strokeweight=".06pt">
              <v:path arrowok="t"/>
            </v:shape>
            <v:shape id="_x0000_s4827" style="position:absolute;left:7256;top:3792;width:1;height:0" coordorigin="7256,3792" coordsize="1,0" path="m7256,3792r2,e" filled="f" strokeweight=".06pt">
              <v:path arrowok="t"/>
            </v:shape>
            <v:shape id="_x0000_s4826" style="position:absolute;left:7182;top:3835;width:1;height:0" coordorigin="7182,3835" coordsize="1,0" path="m7182,3835r1,e" filled="f" strokeweight=".06pt">
              <v:path arrowok="t"/>
            </v:shape>
            <v:shape id="_x0000_s4825" style="position:absolute;left:7555;top:3595;width:1;height:0" coordorigin="7555,3595" coordsize="1,0" path="m7555,3595r1,e" filled="f" strokeweight=".06pt">
              <v:path arrowok="t"/>
            </v:shape>
            <v:shape id="_x0000_s4824" style="position:absolute;left:7536;top:3606;width:1;height:0" coordorigin="7536,3606" coordsize="1,0" path="m7536,3606r1,e" filled="f" strokeweight=".06pt">
              <v:path arrowok="t"/>
            </v:shape>
            <v:shape id="_x0000_s4823" style="position:absolute;left:7463;top:3673;width:0;height:0" coordorigin="7463,3673" coordsize="0,0" path="m7463,3673r,e" filled="f" strokeweight=".06pt">
              <v:path arrowok="t"/>
            </v:shape>
            <v:shape id="_x0000_s4822" style="position:absolute;left:7462;top:3649;width:1;height:0" coordorigin="7462,3649" coordsize="1,0" path="m7462,3649r1,e" filled="f" strokeweight=".06pt">
              <v:path arrowok="t"/>
            </v:shape>
            <v:shape id="_x0000_s4821" style="position:absolute;left:7442;top:3660;width:1;height:0" coordorigin="7442,3660" coordsize="1,0" path="m7442,3660r2,e" filled="f" strokeweight=".06pt">
              <v:path arrowok="t"/>
            </v:shape>
            <v:shape id="_x0000_s4820" style="position:absolute;left:7405;top:3682;width:1;height:0" coordorigin="7405,3682" coordsize="1,0" path="m7405,3682r1,e" filled="f" strokeweight=".06pt">
              <v:path arrowok="t"/>
            </v:shape>
            <v:shape id="_x0000_s4819" style="position:absolute;left:7386;top:3692;width:1;height:0" coordorigin="7386,3692" coordsize="1,0" path="m7386,3692r1,e" filled="f" strokeweight=".06pt">
              <v:path arrowok="t"/>
            </v:shape>
            <v:shape id="_x0000_s4818" style="position:absolute;left:7312;top:3736;width:1;height:0" coordorigin="7312,3736" coordsize="1,0" path="m7312,3736r1,e" filled="f" strokeweight=".06pt">
              <v:path arrowok="t"/>
            </v:shape>
            <v:shape id="_x0000_s4817" style="position:absolute;left:7238;top:3803;width:0;height:0" coordorigin="7238,3803" coordsize="0,0" path="m7238,3803r,e" filled="f" strokeweight=".06pt">
              <v:path arrowok="t"/>
            </v:shape>
            <v:shape id="_x0000_s4816" style="position:absolute;left:7237;top:3779;width:1;height:0" coordorigin="7237,3779" coordsize="1,0" path="m7237,3779r1,e" filled="f" strokeweight=".06pt">
              <v:path arrowok="t"/>
            </v:shape>
            <v:shape id="_x0000_s4815" style="position:absolute;left:7218;top:3790;width:1;height:0" coordorigin="7218,3790" coordsize="1,0" path="m7218,3790r1,e" filled="f" strokeweight=".06pt">
              <v:path arrowok="t"/>
            </v:shape>
            <v:shape id="_x0000_s4814" style="position:absolute;left:7162;top:3822;width:1;height:0" coordorigin="7162,3822" coordsize="1,0" path="m7162,3822r1,e" filled="f" strokeweight=".06pt">
              <v:path arrowok="t"/>
            </v:shape>
            <v:shape id="_x0000_s4813" style="position:absolute;left:7124;top:3844;width:1;height:0" coordorigin="7124,3844" coordsize="1,0" path="m7124,3844r2,e" filled="f" strokeweight=".06pt">
              <v:path arrowok="t"/>
            </v:shape>
            <v:shape id="_x0000_s4812" style="position:absolute;left:7535;top:3582;width:1;height:0" coordorigin="7535,3582" coordsize="1,0" path="m7535,3582r1,e" filled="f" strokeweight=".06pt">
              <v:path arrowok="t"/>
            </v:shape>
            <v:shape id="_x0000_s4811" style="position:absolute;left:7516;top:3593;width:1;height:0" coordorigin="7516,3593" coordsize="1,0" path="m7516,3593r1,e" filled="f" strokeweight=".06pt">
              <v:path arrowok="t"/>
            </v:shape>
            <v:shape id="_x0000_s4810" style="position:absolute;left:7441;top:3636;width:1;height:0" coordorigin="7441,3636" coordsize="1,0" path="m7441,3636r1,e" filled="f" strokeweight=".06pt">
              <v:path arrowok="t"/>
            </v:shape>
            <v:shape id="_x0000_s4809" style="position:absolute;left:7348;top:3690;width:1;height:0" coordorigin="7348,3690" coordsize="1,0" path="m7348,3690r1,e" filled="f" strokeweight=".06pt">
              <v:path arrowok="t"/>
            </v:shape>
            <v:shape id="_x0000_s4808" style="position:absolute;left:7291;top:3722;width:1;height:0" coordorigin="7291,3722" coordsize="1,0" path="m7291,3722r1,e" filled="f" strokeweight=".06pt">
              <v:path arrowok="t"/>
            </v:shape>
            <v:shape id="_x0000_s4807" style="position:absolute;left:7254;top:3744;width:1;height:0" coordorigin="7254,3744" coordsize="1,0" path="m7254,3744r1,e" filled="f" strokeweight=".06pt">
              <v:path arrowok="t"/>
            </v:shape>
            <v:shape id="_x0000_s4806" style="position:absolute;left:7217;top:3766;width:1;height:0" coordorigin="7217,3766" coordsize="1,0" path="m7217,3766r1,e" filled="f" strokeweight=".06pt">
              <v:path arrowok="t"/>
            </v:shape>
            <v:shape id="_x0000_s4805" style="position:absolute;left:7198;top:3776;width:1;height:0" coordorigin="7198,3776" coordsize="1,0" path="m7198,3776r1,e" filled="f" strokeweight=".06pt">
              <v:path arrowok="t"/>
            </v:shape>
            <v:shape id="_x0000_s4804" style="position:absolute;left:7477;top:3590;width:1;height:0" coordorigin="7477,3590" coordsize="1,0" path="m7477,3590r1,e" filled="f" strokeweight=".06pt">
              <v:path arrowok="t"/>
            </v:shape>
            <v:shape id="_x0000_s4803" style="position:absolute;left:7421;top:3623;width:1;height:0" coordorigin="7421,3623" coordsize="1,0" path="m7421,3623r1,e" filled="f" strokeweight=".06pt">
              <v:path arrowok="t"/>
            </v:shape>
            <v:shape id="_x0000_s4802" style="position:absolute;left:7384;top:3644;width:1;height:0" coordorigin="7384,3644" coordsize="1,0" path="m7384,3644r1,e" filled="f" strokeweight=".06pt">
              <v:path arrowok="t"/>
            </v:shape>
            <v:shape id="_x0000_s4801" style="position:absolute;left:7346;top:3666;width:1;height:0" coordorigin="7346,3666" coordsize="1,0" path="m7346,3666r2,e" filled="f" strokeweight=".06pt">
              <v:path arrowok="t"/>
            </v:shape>
            <v:shape id="_x0000_s4800" style="position:absolute;left:7327;top:3677;width:1;height:0" coordorigin="7327,3677" coordsize="1,0" path="m7327,3677r1,e" filled="f" strokeweight=".06pt">
              <v:path arrowok="t"/>
            </v:shape>
            <v:shape id="_x0000_s4799" style="position:absolute;left:7290;top:3698;width:1;height:0" coordorigin="7290,3698" coordsize="1,0" path="m7290,3698r1,e" filled="f" strokeweight=".06pt">
              <v:path arrowok="t"/>
            </v:shape>
            <v:shape id="_x0000_s4798" style="position:absolute;left:7253;top:3720;width:1;height:0" coordorigin="7253,3720" coordsize="1,0" path="m7253,3720r1,e" filled="f" strokeweight=".06pt">
              <v:path arrowok="t"/>
            </v:shape>
            <v:shape id="_x0000_s4797" style="position:absolute;left:7234;top:3731;width:1;height:0" coordorigin="7234,3731" coordsize="1,0" path="m7234,3731r1,e" filled="f" strokeweight=".06pt">
              <v:path arrowok="t"/>
            </v:shape>
            <v:shape id="_x0000_s4796" style="position:absolute;left:7196;top:3752;width:1;height:0" coordorigin="7196,3752" coordsize="1,0" path="m7196,3752r2,e" filled="f" strokeweight=".06pt">
              <v:path arrowok="t"/>
            </v:shape>
            <v:shape id="_x0000_s4795" style="position:absolute;left:7159;top:3774;width:1;height:0" coordorigin="7159,3774" coordsize="1,0" path="m7159,3774r1,e" filled="f" strokeweight=".06pt">
              <v:path arrowok="t"/>
            </v:shape>
            <v:shape id="_x0000_s4794" style="position:absolute;left:7382;top:3619;width:1;height:0" coordorigin="7382,3619" coordsize="1,0" path="m7382,3619r2,e" filled="f" strokeweight=".06pt">
              <v:path arrowok="t"/>
            </v:shape>
            <v:shape id="_x0000_s4793" style="position:absolute;left:7363;top:3631;width:1;height:0" coordorigin="7363,3631" coordsize="1,0" path="m7363,3631r1,e" filled="f" strokeweight=".06pt">
              <v:path arrowok="t"/>
            </v:shape>
            <v:shape id="_x0000_s4792" style="position:absolute;left:7326;top:3653;width:1;height:0" coordorigin="7326,3653" coordsize="1,0" path="m7326,3653r1,e" filled="f" strokeweight=".06pt">
              <v:path arrowok="t"/>
            </v:shape>
            <v:shape id="_x0000_s4791" style="position:absolute;left:7289;top:3674;width:1;height:0" coordorigin="7289,3674" coordsize="1,0" path="m7289,3674r1,e" filled="f" strokeweight=".06pt">
              <v:path arrowok="t"/>
            </v:shape>
            <v:shape id="_x0000_s4790" style="position:absolute;left:7232;top:3707;width:1;height:0" coordorigin="7232,3707" coordsize="1,0" path="m7232,3707r2,e" filled="f" strokeweight=".06pt">
              <v:path arrowok="t"/>
            </v:shape>
            <v:shape id="_x0000_s4789" style="position:absolute;left:7213;top:3718;width:1;height:0" coordorigin="7213,3718" coordsize="1,0" path="m7213,3718r1,e" filled="f" strokeweight=".06pt">
              <v:path arrowok="t"/>
            </v:shape>
            <v:shape id="_x0000_s4788" style="position:absolute;left:7139;top:3761;width:1;height:0" coordorigin="7139,3761" coordsize="1,0" path="m7139,3761r1,e" filled="f" strokeweight=".06pt">
              <v:path arrowok="t"/>
            </v:shape>
            <v:shape id="_x0000_s4787" style="position:absolute;left:7362;top:3607;width:1;height:0" coordorigin="7362,3607" coordsize="1,0" path="m7362,3607r1,e" filled="f" strokeweight=".06pt">
              <v:path arrowok="t"/>
            </v:shape>
            <v:shape id="_x0000_s4786" style="position:absolute;left:7343;top:3618;width:1;height:0" coordorigin="7343,3618" coordsize="1,0" path="m7343,3618r1,e" filled="f" strokeweight=".06pt">
              <v:path arrowok="t"/>
            </v:shape>
            <v:shape id="_x0000_s4785" style="position:absolute;left:7268;top:3661;width:1;height:0" coordorigin="7268,3661" coordsize="1,0" path="m7268,3661r2,e" filled="f" strokeweight=".06pt">
              <v:path arrowok="t"/>
            </v:shape>
            <v:shape id="_x0000_s4784" style="position:absolute;left:7195;top:3728;width:0;height:0" coordorigin="7195,3728" coordsize="0,0" path="m7195,3728r,e" filled="f" strokeweight=".06pt">
              <v:path arrowok="t"/>
            </v:shape>
            <v:shape id="_x0000_s4783" style="position:absolute;left:7194;top:3704;width:1;height:0" coordorigin="7194,3704" coordsize="1,0" path="m7194,3704r1,e" filled="f" strokeweight=".06pt">
              <v:path arrowok="t"/>
            </v:shape>
            <v:shape id="_x0000_s4782" style="position:absolute;left:7175;top:3714;width:1;height:0" coordorigin="7175,3714" coordsize="1,0" path="m7175,3714r1,e" filled="f" strokeweight=".06pt">
              <v:path arrowok="t"/>
            </v:shape>
            <v:shape id="_x0000_s4781" style="position:absolute;left:7248;top:3647;width:1;height:0" coordorigin="7248,3647" coordsize="1,0" path="m7248,3647r1,e" filled="f" strokeweight=".06pt">
              <v:path arrowok="t"/>
            </v:shape>
            <v:shape id="_x0000_s4780" style="position:absolute;left:7211;top:3670;width:1;height:0" coordorigin="7211,3670" coordsize="1,0" path="m7211,3670r1,e" filled="f" strokeweight=".06pt">
              <v:path arrowok="t"/>
            </v:shape>
            <v:shape id="_x0000_s4779" style="position:absolute;left:7174;top:3690;width:1;height:0" coordorigin="7174,3690" coordsize="1,0" path="m7174,3690r1,e" filled="f" strokeweight=".06pt">
              <v:path arrowok="t"/>
            </v:shape>
            <v:shape id="_x0000_s4778" style="position:absolute;left:7154;top:3702;width:1;height:0" coordorigin="7154,3702" coordsize="1,0" path="m7154,3702r2,e" filled="f" strokeweight=".06pt">
              <v:path arrowok="t"/>
            </v:shape>
            <v:shape id="_x0000_s4777" style="position:absolute;left:7210;top:3644;width:1;height:0" coordorigin="7210,3644" coordsize="1,0" path="m7210,3644r1,e" filled="f" strokeweight=".06pt">
              <v:path arrowok="t"/>
            </v:shape>
            <v:shape id="_x0000_s4776" style="position:absolute;left:7190;top:3655;width:1;height:0" coordorigin="7190,3655" coordsize="1,0" path="m7190,3655r2,e" filled="f" strokeweight=".06pt">
              <v:path arrowok="t"/>
            </v:shape>
            <v:shape id="_x0000_s4775" style="position:absolute;left:7153;top:3678;width:1;height:0" coordorigin="7153,3678" coordsize="1,0" path="m7153,3678r1,e" filled="f" strokeweight=".06pt">
              <v:path arrowok="t"/>
            </v:shape>
            <v:shape id="_x0000_s4774" style="position:absolute;left:7693;top:3640;width:1;height:0" coordorigin="7693,3640" coordsize="1,0" path="m7693,3640r1,e" filled="f" strokeweight=".06pt">
              <v:path arrowok="t"/>
            </v:shape>
            <v:shape id="_x0000_s4773" style="position:absolute;left:7189;top:3955;width:1;height:0" coordorigin="7189,3955" coordsize="1,0" path="m7189,3955r1,e" filled="f" strokeweight=".06pt">
              <v:path arrowok="t"/>
            </v:shape>
            <v:shape id="_x0000_s4772" style="position:absolute;left:7246;top:3924;width:1;height:0" coordorigin="7246,3924" coordsize="1,0" path="m7246,3924r1,e" filled="f" strokeweight=".06pt">
              <v:path arrowok="t"/>
            </v:shape>
            <v:shape id="_x0000_s4771" style="position:absolute;left:7283;top:3902;width:1;height:0" coordorigin="7283,3902" coordsize="1,0" path="m7283,3902r1,e" filled="f" strokeweight=".06pt">
              <v:path arrowok="t"/>
            </v:shape>
            <v:shape id="_x0000_s4770" style="position:absolute;left:7320;top:3881;width:1;height:0" coordorigin="7320,3881" coordsize="1,0" path="m7320,3881r1,e" filled="f" strokeweight=".06pt">
              <v:path arrowok="t"/>
            </v:shape>
            <v:shape id="_x0000_s4769" style="position:absolute;left:7339;top:3869;width:1;height:0" coordorigin="7339,3869" coordsize="1,0" path="m7339,3869r1,e" filled="f" strokeweight=".06pt">
              <v:path arrowok="t"/>
            </v:shape>
            <v:shape id="_x0000_s4768" style="position:absolute;left:7376;top:3848;width:1;height:0" coordorigin="7376,3848" coordsize="1,0" path="m7376,3848r2,e" filled="f" strokeweight=".06pt">
              <v:path arrowok="t"/>
            </v:shape>
            <v:shape id="_x0000_s4767" style="position:absolute;left:7414;top:3826;width:1;height:0" coordorigin="7414,3826" coordsize="1,0" path="m7414,3826r1,e" filled="f" strokeweight=".06pt">
              <v:path arrowok="t"/>
            </v:shape>
            <v:shape id="_x0000_s4766" style="position:absolute;left:7433;top:3816;width:1;height:0" coordorigin="7433,3816" coordsize="1,0" path="m7433,3816r1,e" filled="f" strokeweight=".06pt">
              <v:path arrowok="t"/>
            </v:shape>
            <v:shape id="_x0000_s4765" style="position:absolute;left:7470;top:3793;width:1;height:0" coordorigin="7470,3793" coordsize="1,0" path="m7470,3793r1,e" filled="f" strokeweight=".06pt">
              <v:path arrowok="t"/>
            </v:shape>
            <v:shape id="_x0000_s4764" style="position:absolute;left:7507;top:3773;width:1;height:0" coordorigin="7507,3773" coordsize="1,0" path="m7507,3773r1,e" filled="f" strokeweight=".06pt">
              <v:path arrowok="t"/>
            </v:shape>
            <v:shape id="_x0000_s4763" style="position:absolute;left:7564;top:3739;width:1;height:0" coordorigin="7564,3739" coordsize="1,0" path="m7564,3739r1,e" filled="f" strokeweight=".06pt">
              <v:path arrowok="t"/>
            </v:shape>
            <v:shape id="_x0000_s4762" style="position:absolute;left:7638;top:3696;width:1;height:0" coordorigin="7638,3696" coordsize="1,0" path="m7638,3696r1,e" filled="f" strokeweight=".06pt">
              <v:path arrowok="t"/>
            </v:shape>
            <v:shape id="_x0000_s4761" style="position:absolute;left:7657;top:3686;width:1;height:0" coordorigin="7657,3686" coordsize="1,0" path="m7657,3686r1,e" filled="f" strokeweight=".06pt">
              <v:path arrowok="t"/>
            </v:shape>
            <v:shape id="_x0000_s4760" style="position:absolute;left:7732;top:3643;width:1;height:0" coordorigin="7732,3643" coordsize="1,0" path="m7732,3643r1,e" filled="f" strokeweight=".06pt">
              <v:path arrowok="t"/>
            </v:shape>
            <v:shape id="_x0000_s4759" style="position:absolute;left:7153;top:4002;width:1;height:0" coordorigin="7153,4002" coordsize="1,0" path="m7153,4002r1,e" filled="f" strokeweight=".06pt">
              <v:path arrowok="t"/>
            </v:shape>
            <v:shape id="_x0000_s4758" style="position:absolute;left:7210;top:3970;width:1;height:0" coordorigin="7210,3970" coordsize="1,0" path="m7210,3970r1,e" filled="f" strokeweight=".06pt">
              <v:path arrowok="t"/>
            </v:shape>
            <v:shape id="_x0000_s4757" style="position:absolute;left:7284;top:3926;width:1;height:0" coordorigin="7284,3926" coordsize="1,0" path="m7284,3926r1,e" filled="f" strokeweight=".06pt">
              <v:path arrowok="t"/>
            </v:shape>
            <v:shape id="_x0000_s4756" style="position:absolute;left:7303;top:3916;width:1;height:0" coordorigin="7303,3916" coordsize="1,0" path="m7303,3916r1,e" filled="f" strokeweight=".06pt">
              <v:path arrowok="t"/>
            </v:shape>
            <v:shape id="_x0000_s4755" style="position:absolute;left:7340;top:3894;width:1;height:0" coordorigin="7340,3894" coordsize="1,0" path="m7340,3894r2,e" filled="f" strokeweight=".06pt">
              <v:path arrowok="t"/>
            </v:shape>
            <v:shape id="_x0000_s4754" style="position:absolute;left:7378;top:3872;width:1;height:0" coordorigin="7378,3872" coordsize="1,0" path="m7378,3872r1,e" filled="f" strokeweight=".06pt">
              <v:path arrowok="t"/>
            </v:shape>
            <v:shape id="_x0000_s4753" style="position:absolute;left:7434;top:3840;width:1;height:0" coordorigin="7434,3840" coordsize="1,0" path="m7434,3840r1,e" filled="f" strokeweight=".06pt">
              <v:path arrowok="t"/>
            </v:shape>
            <v:shape id="_x0000_s4752" style="position:absolute;left:7528;top:3786;width:1;height:0" coordorigin="7528,3786" coordsize="1,0" path="m7528,3786r1,e" filled="f" strokeweight=".06pt">
              <v:path arrowok="t"/>
            </v:shape>
            <v:shape id="_x0000_s4751" style="position:absolute;left:7602;top:3718;width:0;height:0" coordorigin="7602,3718" coordsize="0,0" path="m7602,3718r,e" filled="f" strokeweight=".06pt">
              <v:path arrowok="t"/>
            </v:shape>
            <v:shape id="_x0000_s4750" style="position:absolute;left:7602;top:3742;width:1;height:0" coordorigin="7602,3742" coordsize="1,0" path="m7602,3742r1,e" filled="f" strokeweight=".06pt">
              <v:path arrowok="t"/>
            </v:shape>
            <v:shape id="_x0000_s4749" style="position:absolute;left:7621;top:3731;width:1;height:0" coordorigin="7621,3731" coordsize="1,0" path="m7621,3731r1,e" filled="f" strokeweight=".06pt">
              <v:path arrowok="t"/>
            </v:shape>
            <v:shape id="_x0000_s4748" style="position:absolute;left:7658;top:3710;width:1;height:0" coordorigin="7658,3710" coordsize="1,0" path="m7658,3710r2,e" filled="f" strokeweight=".06pt">
              <v:path arrowok="t"/>
            </v:shape>
            <v:shape id="_x0000_s4747" style="position:absolute;left:7678;top:3698;width:1;height:0" coordorigin="7678,3698" coordsize="1,0" path="m7678,3698r1,e" filled="f" strokeweight=".06pt">
              <v:path arrowok="t"/>
            </v:shape>
            <v:shape id="_x0000_s4746" style="position:absolute;left:7752;top:3655;width:1;height:0" coordorigin="7752,3655" coordsize="1,0" path="m7752,3655r1,e" filled="f" strokeweight=".06pt">
              <v:path arrowok="t"/>
            </v:shape>
            <v:shape id="_x0000_s4745" style="position:absolute;left:7154;top:4026;width:1;height:0" coordorigin="7154,4026" coordsize="1,0" path="m7154,4026r2,e" filled="f" strokeweight=".06pt">
              <v:path arrowok="t"/>
            </v:shape>
            <v:shape id="_x0000_s4744" style="position:absolute;left:7174;top:4015;width:1;height:0" coordorigin="7174,4015" coordsize="1,0" path="m7174,4015r1,e" filled="f" strokeweight=".06pt">
              <v:path arrowok="t"/>
            </v:shape>
            <v:shape id="_x0000_s4743" style="position:absolute;left:7211;top:3994;width:1;height:0" coordorigin="7211,3994" coordsize="1,0" path="m7211,3994r1,e" filled="f" strokeweight=".06pt">
              <v:path arrowok="t"/>
            </v:shape>
            <v:shape id="_x0000_s4742" style="position:absolute;left:7248;top:3948;width:0;height:0" coordorigin="7248,3948" coordsize="0,0" path="m7248,3948r,e" filled="f" strokeweight=".06pt">
              <v:path arrowok="t"/>
            </v:shape>
            <v:shape id="_x0000_s4741" style="position:absolute;left:7248;top:3972;width:1;height:0" coordorigin="7248,3972" coordsize="1,0" path="m7248,3972r1,e" filled="f" strokeweight=".06pt">
              <v:path arrowok="t"/>
            </v:shape>
            <v:shape id="_x0000_s4740" style="position:absolute;left:7267;top:3961;width:1;height:0" coordorigin="7267,3961" coordsize="1,0" path="m7267,3961r1,e" filled="f" strokeweight=".06pt">
              <v:path arrowok="t"/>
            </v:shape>
            <v:shape id="_x0000_s4739" style="position:absolute;left:7304;top:3940;width:1;height:0" coordorigin="7304,3940" coordsize="1,0" path="m7304,3940r2,e" filled="f" strokeweight=".06pt">
              <v:path arrowok="t"/>
            </v:shape>
            <v:shape id="_x0000_s4738" style="position:absolute;left:7324;top:3929;width:1;height:0" coordorigin="7324,3929" coordsize="1,0" path="m7324,3929r1,e" filled="f" strokeweight=".06pt">
              <v:path arrowok="t"/>
            </v:shape>
            <v:shape id="_x0000_s4737" style="position:absolute;left:7398;top:3886;width:1;height:0" coordorigin="7398,3886" coordsize="1,0" path="m7398,3886r1,e" filled="f" strokeweight=".06pt">
              <v:path arrowok="t"/>
            </v:shape>
            <v:shape id="_x0000_s4736" style="position:absolute;left:7472;top:3817;width:0;height:0" coordorigin="7472,3817" coordsize="0,0" path="m7472,3817r,e" filled="f" strokeweight=".06pt">
              <v:path arrowok="t"/>
            </v:shape>
            <v:shape id="_x0000_s4735" style="position:absolute;left:7472;top:3842;width:1;height:0" coordorigin="7472,3842" coordsize="1,0" path="m7472,3842r2,e" filled="f" strokeweight=".06pt">
              <v:path arrowok="t"/>
            </v:shape>
            <v:shape id="_x0000_s4734" style="position:absolute;left:7492;top:3832;width:1;height:0" coordorigin="7492,3832" coordsize="1,0" path="m7492,3832r1,e" filled="f" strokeweight=".06pt">
              <v:path arrowok="t"/>
            </v:shape>
            <v:shape id="_x0000_s4733" style="position:absolute;left:7529;top:3810;width:1;height:0" coordorigin="7529,3810" coordsize="1,0" path="m7529,3810r1,e" filled="f" strokeweight=".06pt">
              <v:path arrowok="t"/>
            </v:shape>
            <v:shape id="_x0000_s4732" style="position:absolute;left:7548;top:3799;width:1;height:0" coordorigin="7548,3799" coordsize="1,0" path="m7548,3799r1,e" filled="f" strokeweight=".06pt">
              <v:path arrowok="t"/>
            </v:shape>
            <v:shape id="_x0000_s4731" style="position:absolute;left:7585;top:3778;width:1;height:0" coordorigin="7585,3778" coordsize="1,0" path="m7585,3778r1,e" filled="f" strokeweight=".06pt">
              <v:path arrowok="t"/>
            </v:shape>
            <v:shape id="_x0000_s4730" style="position:absolute;left:7622;top:3756;width:1;height:0" coordorigin="7622,3756" coordsize="1,0" path="m7622,3756r2,e" filled="f" strokeweight=".06pt">
              <v:path arrowok="t"/>
            </v:shape>
            <v:shape id="_x0000_s4729" style="position:absolute;left:7642;top:3745;width:1;height:0" coordorigin="7642,3745" coordsize="1,0" path="m7642,3745r1,e" filled="f" strokeweight=".06pt">
              <v:path arrowok="t"/>
            </v:shape>
            <v:shape id="_x0000_s4728" style="position:absolute;left:7716;top:3702;width:1;height:0" coordorigin="7716,3702" coordsize="1,0" path="m7716,3702r1,e" filled="f" strokeweight=".06pt">
              <v:path arrowok="t"/>
            </v:shape>
            <v:shape id="_x0000_s4727" style="position:absolute;left:7772;top:3670;width:1;height:0" coordorigin="7772,3670" coordsize="1,0" path="m7772,3670r2,e" filled="f" strokeweight=".06pt">
              <v:path arrowok="t"/>
            </v:shape>
            <v:shape id="_x0000_s4726" style="position:absolute;left:7175;top:4039;width:1;height:0" coordorigin="7175,4039" coordsize="1,0" path="m7175,4039r1,e" filled="f" strokeweight=".06pt">
              <v:path arrowok="t"/>
            </v:shape>
            <v:shape id="_x0000_s4725" style="position:absolute;left:7194;top:4028;width:1;height:0" coordorigin="7194,4028" coordsize="1,0" path="m7194,4028r1,e" filled="f" strokeweight=".06pt">
              <v:path arrowok="t"/>
            </v:shape>
            <v:shape id="_x0000_s4724" style="position:absolute;left:7268;top:3985;width:1;height:0" coordorigin="7268,3985" coordsize="1,0" path="m7268,3985r2,e" filled="f" strokeweight=".06pt">
              <v:path arrowok="t"/>
            </v:shape>
            <v:shape id="_x0000_s4723" style="position:absolute;left:7362;top:3931;width:1;height:0" coordorigin="7362,3931" coordsize="1,0" path="m7362,3931r1,e" filled="f" strokeweight=".06pt">
              <v:path arrowok="t"/>
            </v:shape>
            <v:shape id="_x0000_s4722" style="position:absolute;left:7418;top:3899;width:1;height:0" coordorigin="7418,3899" coordsize="1,0" path="m7418,3899r2,e" filled="f" strokeweight=".06pt">
              <v:path arrowok="t"/>
            </v:shape>
            <v:shape id="_x0000_s4721" style="position:absolute;left:7456;top:3877;width:1;height:0" coordorigin="7456,3877" coordsize="1,0" path="m7456,3877r1,e" filled="f" strokeweight=".06pt">
              <v:path arrowok="t"/>
            </v:shape>
            <v:shape id="_x0000_s4720" style="position:absolute;left:7493;top:3856;width:1;height:0" coordorigin="7493,3856" coordsize="1,0" path="m7493,3856r1,e" filled="f" strokeweight=".06pt">
              <v:path arrowok="t"/>
            </v:shape>
            <v:shape id="_x0000_s4719" style="position:absolute;left:7512;top:3845;width:1;height:0" coordorigin="7512,3845" coordsize="1,0" path="m7512,3845r1,e" filled="f" strokeweight=".06pt">
              <v:path arrowok="t"/>
            </v:shape>
            <v:shape id="_x0000_s4718" style="position:absolute;left:7586;top:3802;width:1;height:0" coordorigin="7586,3802" coordsize="1,0" path="m7586,3802r2,e" filled="f" strokeweight=".06pt">
              <v:path arrowok="t"/>
            </v:shape>
            <v:shape id="_x0000_s4717" style="position:absolute;left:7643;top:3769;width:1;height:0" coordorigin="7643,3769" coordsize="1,0" path="m7643,3769r1,e" filled="f" strokeweight=".06pt">
              <v:path arrowok="t"/>
            </v:shape>
            <v:shape id="_x0000_s4716" style="position:absolute;left:7680;top:3748;width:1;height:0" coordorigin="7680,3748" coordsize="1,0" path="m7680,3748r1,e" filled="f" strokeweight=".06pt">
              <v:path arrowok="t"/>
            </v:shape>
            <v:shape id="_x0000_s4715" style="position:absolute;left:7736;top:3715;width:1;height:0" coordorigin="7736,3715" coordsize="1,0" path="m7736,3715r2,e" filled="f" strokeweight=".06pt">
              <v:path arrowok="t"/>
            </v:shape>
            <v:shape id="_x0000_s4714" style="position:absolute;left:7811;top:3672;width:1;height:0" coordorigin="7811,3672" coordsize="1,0" path="m7811,3672r1,e" filled="f" strokeweight=".06pt">
              <v:path arrowok="t"/>
            </v:shape>
            <v:shape id="_x0000_s4713" style="position:absolute;left:7232;top:4031;width:1;height:0" coordorigin="7232,4031" coordsize="1,0" path="m7232,4031r2,e" filled="f" strokeweight=".06pt">
              <v:path arrowok="t"/>
            </v:shape>
            <v:shape id="_x0000_s4712" style="position:absolute;left:7289;top:3998;width:1;height:0" coordorigin="7289,3998" coordsize="1,0" path="m7289,3998r1,e" filled="f" strokeweight=".06pt">
              <v:path arrowok="t"/>
            </v:shape>
            <v:shape id="_x0000_s4711" style="position:absolute;left:7326;top:3977;width:1;height:0" coordorigin="7326,3977" coordsize="1,0" path="m7326,3977r1,e" filled="f" strokeweight=".06pt">
              <v:path arrowok="t"/>
            </v:shape>
            <v:shape id="_x0000_s4710" style="position:absolute;left:7363;top:3955;width:1;height:0" coordorigin="7363,3955" coordsize="1,0" path="m7363,3955r1,e" filled="f" strokeweight=".06pt">
              <v:path arrowok="t"/>
            </v:shape>
            <v:shape id="_x0000_s4709" style="position:absolute;left:7382;top:3944;width:1;height:0" coordorigin="7382,3944" coordsize="1,0" path="m7382,3944r2,e" filled="f" strokeweight=".06pt">
              <v:path arrowok="t"/>
            </v:shape>
            <v:shape id="_x0000_s4708" style="position:absolute;left:7420;top:3923;width:1;height:0" coordorigin="7420,3923" coordsize="1,0" path="m7420,3923r1,e" filled="f" strokeweight=".06pt">
              <v:path arrowok="t"/>
            </v:shape>
            <v:shape id="_x0000_s4707" style="position:absolute;left:7457;top:3901;width:1;height:0" coordorigin="7457,3901" coordsize="1,0" path="m7457,3901r1,e" filled="f" strokeweight=".06pt">
              <v:path arrowok="t"/>
            </v:shape>
            <v:shape id="_x0000_s4706" style="position:absolute;left:7476;top:3890;width:1;height:0" coordorigin="7476,3890" coordsize="1,0" path="m7476,3890r1,e" filled="f" strokeweight=".06pt">
              <v:path arrowok="t"/>
            </v:shape>
            <v:shape id="_x0000_s4705" style="position:absolute;left:7513;top:3869;width:1;height:0" coordorigin="7513,3869" coordsize="1,0" path="m7513,3869r1,e" filled="f" strokeweight=".06pt">
              <v:path arrowok="t"/>
            </v:shape>
            <v:shape id="_x0000_s4704" style="position:absolute;left:7550;top:3847;width:1;height:0" coordorigin="7550,3847" coordsize="1,0" path="m7550,3847r2,e" filled="f" strokeweight=".06pt">
              <v:path arrowok="t"/>
            </v:shape>
            <v:shape id="_x0000_s4703" style="position:absolute;left:7607;top:3815;width:1;height:0" coordorigin="7607,3815" coordsize="1,0" path="m7607,3815r1,e" filled="f" strokeweight=".06pt">
              <v:path arrowok="t"/>
            </v:shape>
            <v:shape id="_x0000_s4702" style="position:absolute;left:7681;top:3772;width:1;height:0" coordorigin="7681,3772" coordsize="1,0" path="m7681,3772r1,e" filled="f" strokeweight=".06pt">
              <v:path arrowok="t"/>
            </v:shape>
            <v:shape id="_x0000_s4701" style="position:absolute;left:7700;top:3761;width:1;height:0" coordorigin="7700,3761" coordsize="1,0" path="m7700,3761r2,e" filled="f" strokeweight=".06pt">
              <v:path arrowok="t"/>
            </v:shape>
            <v:shape id="_x0000_s4700" style="position:absolute;left:7775;top:3694;width:0;height:0" coordorigin="7775,3694" coordsize="0,0" path="m7775,3694r,e" filled="f" strokeweight=".06pt">
              <v:path arrowok="t"/>
            </v:shape>
            <v:shape id="_x0000_s4699" style="position:absolute;left:7775;top:3718;width:1;height:0" coordorigin="7775,3718" coordsize="1,0" path="m7775,3718r1,e" filled="f" strokeweight=".06pt">
              <v:path arrowok="t"/>
            </v:shape>
            <v:shape id="_x0000_s4698" style="position:absolute;left:7794;top:3707;width:1;height:0" coordorigin="7794,3707" coordsize="1,0" path="m7794,3707r1,e" filled="f" strokeweight=".06pt">
              <v:path arrowok="t"/>
            </v:shape>
            <v:shape id="_x0000_s4697" style="position:absolute;left:7831;top:3685;width:1;height:0" coordorigin="7831,3685" coordsize="1,0" path="m7831,3685r1,e" filled="f" strokeweight=".06pt">
              <v:path arrowok="t"/>
            </v:shape>
            <v:shape id="_x0000_s4696" style="position:absolute;left:7253;top:4044;width:1;height:0" coordorigin="7253,4044" coordsize="1,0" path="m7253,4044r1,e" filled="f" strokeweight=".06pt">
              <v:path arrowok="t"/>
            </v:shape>
            <v:shape id="_x0000_s4695" style="position:absolute;left:7327;top:4001;width:1;height:0" coordorigin="7327,4001" coordsize="1,0" path="m7327,4001r1,e" filled="f" strokeweight=".06pt">
              <v:path arrowok="t"/>
            </v:shape>
            <v:shape id="_x0000_s4694" style="position:absolute;left:7346;top:3990;width:1;height:0" coordorigin="7346,3990" coordsize="1,0" path="m7346,3990r2,e" filled="f" strokeweight=".06pt">
              <v:path arrowok="t"/>
            </v:shape>
            <v:shape id="_x0000_s4693" style="position:absolute;left:7384;top:3968;width:1;height:0" coordorigin="7384,3968" coordsize="1,0" path="m7384,3968r1,e" filled="f" strokeweight=".06pt">
              <v:path arrowok="t"/>
            </v:shape>
            <v:shape id="_x0000_s4692" style="position:absolute;left:7421;top:3947;width:1;height:0" coordorigin="7421,3947" coordsize="1,0" path="m7421,3947r1,e" filled="f" strokeweight=".06pt">
              <v:path arrowok="t"/>
            </v:shape>
            <v:shape id="_x0000_s4691" style="position:absolute;left:7477;top:3914;width:1;height:0" coordorigin="7477,3914" coordsize="1,0" path="m7477,3914r1,e" filled="f" strokeweight=".06pt">
              <v:path arrowok="t"/>
            </v:shape>
            <v:shape id="_x0000_s4690" style="position:absolute;left:7496;top:3904;width:1;height:0" coordorigin="7496,3904" coordsize="1,0" path="m7496,3904r2,e" filled="f" strokeweight=".06pt">
              <v:path arrowok="t"/>
            </v:shape>
            <v:shape id="_x0000_s4689" style="position:absolute;left:7571;top:3860;width:1;height:0" coordorigin="7571,3860" coordsize="1,0" path="m7571,3860r1,e" filled="f" strokeweight=".06pt">
              <v:path arrowok="t"/>
            </v:shape>
            <v:shape id="_x0000_s4688" style="position:absolute;left:7645;top:3793;width:0;height:0" coordorigin="7645,3793" coordsize="0,0" path="m7645,3793r,e" filled="f" strokeweight=".06pt">
              <v:path arrowok="t"/>
            </v:shape>
            <v:shape id="_x0000_s4687" style="position:absolute;left:7645;top:3817;width:1;height:0" coordorigin="7645,3817" coordsize="1,0" path="m7645,3817r1,e" filled="f" strokeweight=".06pt">
              <v:path arrowok="t"/>
            </v:shape>
            <v:shape id="_x0000_s4686" style="position:absolute;left:7664;top:3806;width:1;height:0" coordorigin="7664,3806" coordsize="1,0" path="m7664,3806r2,e" filled="f" strokeweight=".06pt">
              <v:path arrowok="t"/>
            </v:shape>
            <v:shape id="_x0000_s4685" style="position:absolute;left:7702;top:3785;width:1;height:0" coordorigin="7702,3785" coordsize="1,0" path="m7702,3785r1,e" filled="f" strokeweight=".06pt">
              <v:path arrowok="t"/>
            </v:shape>
            <v:shape id="_x0000_s4684" style="position:absolute;left:7721;top:3774;width:1;height:0" coordorigin="7721,3774" coordsize="1,0" path="m7721,3774r1,e" filled="f" strokeweight=".06pt">
              <v:path arrowok="t"/>
            </v:shape>
            <v:shape id="_x0000_s4683" style="position:absolute;left:7795;top:3731;width:1;height:0" coordorigin="7795,3731" coordsize="1,0" path="m7795,3731r1,e" filled="f" strokeweight=".06pt">
              <v:path arrowok="t"/>
            </v:shape>
            <v:shape id="_x0000_s4682" style="position:absolute;left:7814;top:3720;width:1;height:0" coordorigin="7814,3720" coordsize="1,0" path="m7814,3720r2,e" filled="f" strokeweight=".06pt">
              <v:path arrowok="t"/>
            </v:shape>
            <v:shape id="_x0000_s4681" style="position:absolute;left:7291;top:4022;width:0;height:0" coordorigin="7291,4022" coordsize="0,0" path="m7291,4022r,e" filled="f" strokeweight=".06pt">
              <v:path arrowok="t"/>
            </v:shape>
            <v:shape id="_x0000_s4680" style="position:absolute;left:7291;top:4046;width:1;height:0" coordorigin="7291,4046" coordsize="1,0" path="m7291,4046r1,e" filled="f" strokeweight=".06pt">
              <v:path arrowok="t"/>
            </v:shape>
            <v:shape id="_x0000_s4679" style="position:absolute;left:7310;top:4036;width:1;height:0" coordorigin="7310,4036" coordsize="1,0" path="m7310,4036r2,e" filled="f" strokeweight=".06pt">
              <v:path arrowok="t"/>
            </v:shape>
            <v:shape id="_x0000_s4678" style="position:absolute;left:7348;top:4014;width:1;height:0" coordorigin="7348,4014" coordsize="1,0" path="m7348,4014r1,e" filled="f" strokeweight=".06pt">
              <v:path arrowok="t"/>
            </v:shape>
            <v:shape id="_x0000_s4677" style="position:absolute;left:7367;top:4003;width:1;height:0" coordorigin="7367,4003" coordsize="1,0" path="m7367,4003r1,e" filled="f" strokeweight=".06pt">
              <v:path arrowok="t"/>
            </v:shape>
            <v:shape id="_x0000_s4676" style="position:absolute;left:7441;top:3960;width:1;height:0" coordorigin="7441,3960" coordsize="1,0" path="m7441,3960r1,e" filled="f" strokeweight=".06pt">
              <v:path arrowok="t"/>
            </v:shape>
            <v:shape id="_x0000_s4675" style="position:absolute;left:7516;top:3893;width:0;height:0" coordorigin="7516,3893" coordsize="0,0" path="m7516,3893r,e" filled="f" strokeweight=".06pt">
              <v:path arrowok="t"/>
            </v:shape>
            <v:shape id="_x0000_s4674" style="position:absolute;left:7516;top:3917;width:1;height:0" coordorigin="7516,3917" coordsize="1,0" path="m7516,3917r1,e" filled="f" strokeweight=".06pt">
              <v:path arrowok="t"/>
            </v:shape>
            <v:shape id="_x0000_s4673" style="position:absolute;left:7535;top:3906;width:1;height:0" coordorigin="7535,3906" coordsize="1,0" path="m7535,3906r1,e" filled="f" strokeweight=".06pt">
              <v:path arrowok="t"/>
            </v:shape>
            <v:shape id="_x0000_s4672" style="position:absolute;left:7591;top:3874;width:1;height:0" coordorigin="7591,3874" coordsize="1,0" path="m7591,3874r1,e" filled="f" strokeweight=".06pt">
              <v:path arrowok="t"/>
            </v:shape>
            <v:shape id="_x0000_s4671" style="position:absolute;left:7628;top:3852;width:1;height:0" coordorigin="7628,3852" coordsize="1,0" path="m7628,3852r2,e" filled="f" strokeweight=".06pt">
              <v:path arrowok="t"/>
            </v:shape>
            <v:shape id="_x0000_s4670" style="position:absolute;left:7666;top:3830;width:1;height:0" coordorigin="7666,3830" coordsize="1,0" path="m7666,3830r1,e" filled="f" strokeweight=".06pt">
              <v:path arrowok="t"/>
            </v:shape>
            <v:shape id="_x0000_s4669" style="position:absolute;left:7685;top:3820;width:1;height:0" coordorigin="7685,3820" coordsize="1,0" path="m7685,3820r1,e" filled="f" strokeweight=".06pt">
              <v:path arrowok="t"/>
            </v:shape>
            <v:shape id="_x0000_s4668" style="position:absolute;left:7759;top:3776;width:1;height:0" coordorigin="7759,3776" coordsize="1,0" path="m7759,3776r1,e" filled="f" strokeweight=".06pt">
              <v:path arrowok="t"/>
            </v:shape>
            <v:shape id="_x0000_s4667" style="position:absolute;left:7816;top:3744;width:1;height:0" coordorigin="7816,3744" coordsize="1,0" path="m7816,3744r1,e" filled="f" strokeweight=".06pt">
              <v:path arrowok="t"/>
            </v:shape>
            <v:shape id="_x0000_s4666" style="position:absolute;left:7853;top:3722;width:1;height:0" coordorigin="7853,3722" coordsize="1,0" path="m7853,3722r1,e" filled="f" strokeweight=".06pt">
              <v:path arrowok="t"/>
            </v:shape>
            <v:shape id="_x0000_s4665" style="position:absolute;left:7312;top:4060;width:1;height:0" coordorigin="7312,4060" coordsize="1,0" path="m7312,4060r1,e" filled="f" strokeweight=".06pt">
              <v:path arrowok="t"/>
            </v:shape>
            <v:shape id="_x0000_s4664" style="position:absolute;left:7331;top:4050;width:1;height:0" coordorigin="7331,4050" coordsize="1,0" path="m7331,4050r1,e" filled="f" strokeweight=".06pt">
              <v:path arrowok="t"/>
            </v:shape>
            <v:shape id="_x0000_s4663" style="position:absolute;left:7405;top:4006;width:1;height:0" coordorigin="7405,4006" coordsize="1,0" path="m7405,4006r1,e" filled="f" strokeweight=".06pt">
              <v:path arrowok="t"/>
            </v:shape>
            <v:shape id="_x0000_s4662" style="position:absolute;left:7462;top:3973;width:1;height:0" coordorigin="7462,3973" coordsize="1,0" path="m7462,3973r1,e" filled="f" strokeweight=".06pt">
              <v:path arrowok="t"/>
            </v:shape>
            <v:shape id="_x0000_s4661" style="position:absolute;left:7499;top:3952;width:1;height:0" coordorigin="7499,3952" coordsize="1,0" path="m7499,3952r1,e" filled="f" strokeweight=".06pt">
              <v:path arrowok="t"/>
            </v:shape>
            <v:shape id="_x0000_s4660" style="position:absolute;left:7536;top:3930;width:1;height:0" coordorigin="7536,3930" coordsize="1,0" path="m7536,3930r1,e" filled="f" strokeweight=".06pt">
              <v:path arrowok="t"/>
            </v:shape>
            <v:shape id="_x0000_s4659" style="position:absolute;left:7555;top:3919;width:1;height:0" coordorigin="7555,3919" coordsize="1,0" path="m7555,3919r1,e" filled="f" strokeweight=".06pt">
              <v:path arrowok="t"/>
            </v:shape>
            <v:shape id="_x0000_s4658" style="position:absolute;left:7630;top:3876;width:1;height:0" coordorigin="7630,3876" coordsize="1,0" path="m7630,3876r1,e" filled="f" strokeweight=".06pt">
              <v:path arrowok="t"/>
            </v:shape>
            <v:shape id="_x0000_s4657" style="position:absolute;left:7649;top:3865;width:1;height:0" coordorigin="7649,3865" coordsize="1,0" path="m7649,3865r1,e" filled="f" strokeweight=".06pt">
              <v:path arrowok="t"/>
            </v:shape>
            <v:shape id="_x0000_s4656" style="position:absolute;left:7686;top:3844;width:1;height:0" coordorigin="7686,3844" coordsize="1,0" path="m7686,3844r1,e" filled="f" strokeweight=".06pt">
              <v:path arrowok="t"/>
            </v:shape>
            <v:shape id="_x0000_s4655" style="position:absolute;left:7723;top:3822;width:1;height:0" coordorigin="7723,3822" coordsize="1,0" path="m7723,3822r1,e" filled="f" strokeweight=".06pt">
              <v:path arrowok="t"/>
            </v:shape>
            <v:shape id="_x0000_s4654" style="position:absolute;left:7780;top:3790;width:1;height:0" coordorigin="7780,3790" coordsize="1,0" path="m7780,3790r1,e" filled="f" strokeweight=".06pt">
              <v:path arrowok="t"/>
            </v:shape>
            <v:shape id="_x0000_s4653" style="position:absolute;left:7854;top:3746;width:1;height:0" coordorigin="7854,3746" coordsize="1,0" path="m7854,3746r1,e" filled="f" strokeweight=".06pt">
              <v:path arrowok="t"/>
            </v:shape>
            <v:shape id="_x0000_s4652" style="position:absolute;left:7873;top:3736;width:1;height:0" coordorigin="7873,3736" coordsize="1,0" path="m7873,3736r1,e" filled="f" strokeweight=".06pt">
              <v:path arrowok="t"/>
            </v:shape>
            <v:shape id="_x0000_s4651" style="position:absolute;left:7910;top:3714;width:1;height:0" coordorigin="7910,3714" coordsize="1,0" path="m7910,3714r2,e" filled="f" strokeweight=".06pt">
              <v:path arrowok="t"/>
            </v:shape>
            <v:shape id="_x0000_s4650" style="position:absolute;left:7332;top:4074;width:1;height:0" coordorigin="7332,4074" coordsize="1,0" path="m7332,4074r1,e" filled="f" strokeweight=".06pt">
              <v:path arrowok="t"/>
            </v:shape>
            <v:shape id="_x0000_s4649" style="position:absolute;left:7369;top:4051;width:1;height:0" coordorigin="7369,4051" coordsize="1,0" path="m7369,4051r1,e" filled="f" strokeweight=".06pt">
              <v:path arrowok="t"/>
            </v:shape>
            <v:shape id="_x0000_s4648" style="position:absolute;left:7406;top:4030;width:1;height:0" coordorigin="7406,4030" coordsize="1,0" path="m7406,4030r2,e" filled="f" strokeweight=".06pt">
              <v:path arrowok="t"/>
            </v:shape>
            <v:shape id="_x0000_s4647" style="position:absolute;left:7426;top:4019;width:1;height:0" coordorigin="7426,4019" coordsize="1,0" path="m7426,4019r1,e" filled="f" strokeweight=".06pt">
              <v:path arrowok="t"/>
            </v:shape>
            <v:shape id="_x0000_s4646" style="position:absolute;left:7463;top:3998;width:1;height:0" coordorigin="7463,3998" coordsize="1,0" path="m7463,3998r1,e" filled="f" strokeweight=".06pt">
              <v:path arrowok="t"/>
            </v:shape>
            <v:shape id="_x0000_s4645" style="position:absolute;left:7500;top:3976;width:1;height:0" coordorigin="7500,3976" coordsize="1,0" path="m7500,3976r1,e" filled="f" strokeweight=".06pt">
              <v:path arrowok="t"/>
            </v:shape>
            <v:shape id="_x0000_s4644" style="position:absolute;left:7519;top:3965;width:1;height:0" coordorigin="7519,3965" coordsize="1,0" path="m7519,3965r1,e" filled="f" strokeweight=".06pt">
              <v:path arrowok="t"/>
            </v:shape>
            <v:shape id="_x0000_s4643" style="position:absolute;left:7556;top:3943;width:1;height:0" coordorigin="7556,3943" coordsize="1,0" path="m7556,3943r2,e" filled="f" strokeweight=".06pt">
              <v:path arrowok="t"/>
            </v:shape>
            <v:shape id="_x0000_s4642" style="position:absolute;left:7594;top:3922;width:1;height:0" coordorigin="7594,3922" coordsize="1,0" path="m7594,3922r1,e" filled="f" strokeweight=".06pt">
              <v:path arrowok="t"/>
            </v:shape>
            <v:shape id="_x0000_s4641" style="position:absolute;left:7650;top:3889;width:1;height:0" coordorigin="7650,3889" coordsize="1,0" path="m7650,3889r1,e" filled="f" strokeweight=".06pt">
              <v:path arrowok="t"/>
            </v:shape>
            <v:shape id="_x0000_s4640" style="position:absolute;left:7744;top:3835;width:1;height:0" coordorigin="7744,3835" coordsize="1,0" path="m7744,3835r1,e" filled="f" strokeweight=".06pt">
              <v:path arrowok="t"/>
            </v:shape>
            <v:shape id="_x0000_s4639" style="position:absolute;left:7818;top:3768;width:0;height:0" coordorigin="7818,3768" coordsize="0,0" path="m7818,3768r,e" filled="f" strokeweight=".06pt">
              <v:path arrowok="t"/>
            </v:shape>
            <v:shape id="_x0000_s4638" style="position:absolute;left:7818;top:3792;width:1;height:0" coordorigin="7818,3792" coordsize="1,0" path="m7818,3792r1,e" filled="f" strokeweight=".06pt">
              <v:path arrowok="t"/>
            </v:shape>
            <v:shape id="_x0000_s4637" style="position:absolute;left:7837;top:3781;width:1;height:0" coordorigin="7837,3781" coordsize="1,0" path="m7837,3781r1,e" filled="f" strokeweight=".06pt">
              <v:path arrowok="t"/>
            </v:shape>
            <v:shape id="_x0000_s4636" style="position:absolute;left:7874;top:3760;width:1;height:0" coordorigin="7874,3760" coordsize="1,0" path="m7874,3760r2,e" filled="f" strokeweight=".06pt">
              <v:path arrowok="t"/>
            </v:shape>
            <v:shape id="_x0000_s4635" style="position:absolute;left:7894;top:3749;width:1;height:0" coordorigin="7894,3749" coordsize="1,0" path="m7894,3749r1,e" filled="f" strokeweight=".06pt">
              <v:path arrowok="t"/>
            </v:shape>
            <v:shape id="_x0000_s4634" style="position:absolute;left:7333;top:4098;width:1;height:0" coordorigin="7333,4098" coordsize="1,0" path="m7333,4098r1,e" filled="f" strokeweight=".06pt">
              <v:path arrowok="t"/>
            </v:shape>
            <v:shape id="_x0000_s4633" style="position:absolute;left:7370;top:4076;width:1;height:0" coordorigin="7370,4076" coordsize="1,0" path="m7370,4076r2,e" filled="f" strokeweight=".06pt">
              <v:path arrowok="t"/>
            </v:shape>
            <v:shape id="_x0000_s4632" style="position:absolute;left:7390;top:4066;width:1;height:0" coordorigin="7390,4066" coordsize="1,0" path="m7390,4066r1,e" filled="f" strokeweight=".06pt">
              <v:path arrowok="t"/>
            </v:shape>
            <v:shape id="_x0000_s4631" style="position:absolute;left:7427;top:4043;width:1;height:0" coordorigin="7427,4043" coordsize="1,0" path="m7427,4043r1,e" filled="f" strokeweight=".06pt">
              <v:path arrowok="t"/>
            </v:shape>
            <v:shape id="_x0000_s4630" style="position:absolute;left:7464;top:4022;width:1;height:0" coordorigin="7464,4022" coordsize="1,0" path="m7464,4022r1,e" filled="f" strokeweight=".06pt">
              <v:path arrowok="t"/>
            </v:shape>
            <v:shape id="_x0000_s4629" style="position:absolute;left:7520;top:3990;width:1;height:0" coordorigin="7520,3990" coordsize="1,0" path="m7520,3990r2,e" filled="f" strokeweight=".06pt">
              <v:path arrowok="t"/>
            </v:shape>
            <v:shape id="_x0000_s4628" style="position:absolute;left:7540;top:3979;width:1;height:0" coordorigin="7540,3979" coordsize="1,0" path="m7540,3979r1,e" filled="f" strokeweight=".06pt">
              <v:path arrowok="t"/>
            </v:shape>
            <v:shape id="_x0000_s4627" style="position:absolute;left:7614;top:3936;width:1;height:0" coordorigin="7614,3936" coordsize="1,0" path="m7614,3936r1,e" filled="f" strokeweight=".06pt">
              <v:path arrowok="t"/>
            </v:shape>
            <v:shape id="_x0000_s4626" style="position:absolute;left:7688;top:3868;width:0;height:0" coordorigin="7688,3868" coordsize="0,0" path="m7688,3868r,e" filled="f" strokeweight=".06pt">
              <v:path arrowok="t"/>
            </v:shape>
            <v:shape id="_x0000_s4625" style="position:absolute;left:7688;top:3892;width:1;height:0" coordorigin="7688,3892" coordsize="1,0" path="m7688,3892r2,e" filled="f" strokeweight=".06pt">
              <v:path arrowok="t"/>
            </v:shape>
            <v:shape id="_x0000_s4624" style="position:absolute;left:7708;top:3881;width:1;height:0" coordorigin="7708,3881" coordsize="1,0" path="m7708,3881r1,e" filled="f" strokeweight=".06pt">
              <v:path arrowok="t"/>
            </v:shape>
            <v:shape id="_x0000_s4623" style="position:absolute;left:7745;top:3860;width:1;height:0" coordorigin="7745,3860" coordsize="1,0" path="m7745,3860r1,e" filled="f" strokeweight=".06pt">
              <v:path arrowok="t"/>
            </v:shape>
            <v:shape id="_x0000_s4622" style="position:absolute;left:7764;top:3848;width:1;height:0" coordorigin="7764,3848" coordsize="1,0" path="m7764,3848r1,e" filled="f" strokeweight=".06pt">
              <v:path arrowok="t"/>
            </v:shape>
            <v:shape id="_x0000_s4621" style="position:absolute;left:7838;top:3805;width:1;height:0" coordorigin="7838,3805" coordsize="1,0" path="m7838,3805r2,e" filled="f" strokeweight=".06pt">
              <v:path arrowok="t"/>
            </v:shape>
            <v:shape id="_x0000_s4620" style="position:absolute;left:7932;top:3751;width:1;height:0" coordorigin="7932,3751" coordsize="1,0" path="m7932,3751r1,e" filled="f" strokeweight=".06pt">
              <v:path arrowok="t"/>
            </v:shape>
            <v:shape id="_x0000_s4619" style="position:absolute;left:7354;top:4111;width:1;height:0" coordorigin="7354,4111" coordsize="1,0" path="m7354,4111r1,e" filled="f" strokeweight=".06pt">
              <v:path arrowok="t"/>
            </v:shape>
            <v:shape id="_x0000_s4618" style="position:absolute;left:7391;top:4090;width:1;height:0" coordorigin="7391,4090" coordsize="1,0" path="m7391,4090r1,e" filled="f" strokeweight=".06pt">
              <v:path arrowok="t"/>
            </v:shape>
            <v:shape id="_x0000_s4617" style="position:absolute;left:7410;top:4078;width:1;height:0" coordorigin="7410,4078" coordsize="1,0" path="m7410,4078r1,e" filled="f" strokeweight=".06pt">
              <v:path arrowok="t"/>
            </v:shape>
            <v:shape id="_x0000_s4616" style="position:absolute;left:7484;top:4034;width:1;height:0" coordorigin="7484,4034" coordsize="1,0" path="m7484,4034r2,e" filled="f" strokeweight=".06pt">
              <v:path arrowok="t"/>
            </v:shape>
            <v:shape id="_x0000_s4615" style="position:absolute;left:7559;top:3967;width:0;height:0" coordorigin="7559,3967" coordsize="0,0" path="m7559,3967r,e" filled="f" strokeweight=".06pt">
              <v:path arrowok="t"/>
            </v:shape>
            <v:shape id="_x0000_s4614" style="position:absolute;left:7559;top:3991;width:1;height:0" coordorigin="7559,3991" coordsize="1,0" path="m7559,3991r1,e" filled="f" strokeweight=".06pt">
              <v:path arrowok="t"/>
            </v:shape>
            <v:shape id="_x0000_s4613" style="position:absolute;left:7578;top:3982;width:1;height:0" coordorigin="7578,3982" coordsize="1,0" path="m7578,3982r1,e" filled="f" strokeweight=".06pt">
              <v:path arrowok="t"/>
            </v:shape>
            <v:shape id="_x0000_s4612" style="position:absolute;left:7634;top:3948;width:1;height:0" coordorigin="7634,3948" coordsize="1,0" path="m7634,3948r2,e" filled="f" strokeweight=".06pt">
              <v:path arrowok="t"/>
            </v:shape>
            <v:shape id="_x0000_s4611" style="position:absolute;left:7672;top:3928;width:1;height:0" coordorigin="7672,3928" coordsize="1,0" path="m7672,3928r1,e" filled="f" strokeweight=".06pt">
              <v:path arrowok="t"/>
            </v:shape>
            <v:shape id="_x0000_s4610" style="position:absolute;left:7709;top:3905;width:1;height:0" coordorigin="7709,3905" coordsize="1,0" path="m7709,3905r1,e" filled="f" strokeweight=".06pt">
              <v:path arrowok="t"/>
            </v:shape>
            <v:shape id="_x0000_s4609" style="position:absolute;left:7728;top:3895;width:1;height:0" coordorigin="7728,3895" coordsize="1,0" path="m7728,3895r1,e" filled="f" strokeweight=".06pt">
              <v:path arrowok="t"/>
            </v:shape>
            <v:shape id="_x0000_s4608" style="position:absolute;left:7802;top:3852;width:1;height:0" coordorigin="7802,3852" coordsize="1,0" path="m7802,3852r2,e" filled="f" strokeweight=".06pt">
              <v:path arrowok="t"/>
            </v:shape>
            <v:shape id="_x0000_s4607" style="position:absolute;left:7896;top:3798;width:1;height:0" coordorigin="7896,3798" coordsize="1,0" path="m7896,3798r1,e" filled="f" strokeweight=".06pt">
              <v:path arrowok="t"/>
            </v:shape>
            <v:shape id="_x0000_s4606" style="position:absolute;left:7952;top:3766;width:1;height:0" coordorigin="7952,3766" coordsize="1,0" path="m7952,3766r2,e" filled="f" strokeweight=".06pt">
              <v:path arrowok="t"/>
            </v:shape>
            <v:shape id="_x0000_s4605" style="position:absolute;left:7374;top:4124;width:1;height:0" coordorigin="7374,4124" coordsize="1,0" path="m7374,4124r1,e" filled="f" strokeweight=".06pt">
              <v:path arrowok="t"/>
            </v:shape>
            <v:shape id="_x0000_s4604" style="position:absolute;left:7448;top:4081;width:1;height:0" coordorigin="7448,4081" coordsize="1,0" path="m7448,4081r2,e" filled="f" strokeweight=".06pt">
              <v:path arrowok="t"/>
            </v:shape>
            <v:shape id="_x0000_s4603" style="position:absolute;left:7505;top:4049;width:1;height:0" coordorigin="7505,4049" coordsize="1,0" path="m7505,4049r1,e" filled="f" strokeweight=".06pt">
              <v:path arrowok="t"/>
            </v:shape>
            <v:shape id="_x0000_s4602" style="position:absolute;left:7542;top:4027;width:1;height:0" coordorigin="7542,4027" coordsize="1,0" path="m7542,4027r1,e" filled="f" strokeweight=".06pt">
              <v:path arrowok="t"/>
            </v:shape>
            <v:shape id="_x0000_s4601" style="position:absolute;left:7579;top:4006;width:1;height:0" coordorigin="7579,4006" coordsize="1,0" path="m7579,4006r1,e" filled="f" strokeweight=".06pt">
              <v:path arrowok="t"/>
            </v:shape>
            <v:shape id="_x0000_s4600" style="position:absolute;left:7598;top:3995;width:1;height:0" coordorigin="7598,3995" coordsize="1,0" path="m7598,3995r2,e" filled="f" strokeweight=".06pt">
              <v:path arrowok="t"/>
            </v:shape>
            <v:shape id="_x0000_s4599" style="position:absolute;left:7673;top:3952;width:1;height:0" coordorigin="7673,3952" coordsize="1,0" path="m7673,3952r1,e" filled="f" strokeweight=".06pt">
              <v:path arrowok="t"/>
            </v:shape>
            <v:shape id="_x0000_s4598" style="position:absolute;left:7729;top:3919;width:1;height:0" coordorigin="7729,3919" coordsize="1,0" path="m7729,3919r1,e" filled="f" strokeweight=".06pt">
              <v:path arrowok="t"/>
            </v:shape>
            <v:shape id="_x0000_s4597" style="position:absolute;left:7766;top:3896;width:1;height:0" coordorigin="7766,3896" coordsize="1,0" path="m7766,3896r2,e" filled="f" strokeweight=".06pt">
              <v:path arrowok="t"/>
            </v:shape>
            <v:shape id="_x0000_s4596" style="position:absolute;left:7897;top:3822;width:1;height:0" coordorigin="7897,3822" coordsize="1,0" path="m7897,3822r1,e" filled="f" strokeweight=".06pt">
              <v:path arrowok="t"/>
            </v:shape>
            <v:shape id="_x0000_s4595" style="position:absolute;left:7916;top:3810;width:1;height:0" coordorigin="7916,3810" coordsize="1,0" path="m7916,3810r2,e" filled="f" strokeweight=".06pt">
              <v:path arrowok="t"/>
            </v:shape>
            <v:shape id="_x0000_s4594" style="position:absolute;left:7954;top:3790;width:1;height:0" coordorigin="7954,3790" coordsize="1,0" path="m7954,3790r1,e" filled="f" strokeweight=".06pt">
              <v:path arrowok="t"/>
            </v:shape>
            <v:shape id="_x0000_s4593" style="position:absolute;left:7991;top:3767;width:1;height:0" coordorigin="7991,3767" coordsize="1,0" path="m7991,3767r1,e" filled="f" strokeweight=".06pt">
              <v:path arrowok="t"/>
            </v:shape>
            <v:shape id="_x0000_s4592" style="position:absolute;left:8010;top:3757;width:1;height:0" coordorigin="8010,3757" coordsize="1,0" path="m8010,3757r1,e" filled="f" strokeweight=".06pt">
              <v:path arrowok="t"/>
            </v:shape>
            <v:shape id="_x0000_s4591" style="position:absolute;left:7412;top:4127;width:1;height:0" coordorigin="7412,4127" coordsize="1,0" path="m7412,4127r2,e" filled="f" strokeweight=".06pt">
              <v:path arrowok="t"/>
            </v:shape>
            <v:shape id="_x0000_s4590" style="position:absolute;left:7469;top:4094;width:1;height:0" coordorigin="7469,4094" coordsize="1,0" path="m7469,4094r1,e" filled="f" strokeweight=".06pt">
              <v:path arrowok="t"/>
            </v:shape>
            <v:shape id="_x0000_s4589" style="position:absolute;left:7506;top:4073;width:1;height:0" coordorigin="7506,4073" coordsize="1,0" path="m7506,4073r1,e" filled="f" strokeweight=".06pt">
              <v:path arrowok="t"/>
            </v:shape>
            <v:shape id="_x0000_s4588" style="position:absolute;left:7543;top:4051;width:1;height:0" coordorigin="7543,4051" coordsize="1,0" path="m7543,4051r1,e" filled="f" strokeweight=".06pt">
              <v:path arrowok="t"/>
            </v:shape>
            <v:shape id="_x0000_s4587" style="position:absolute;left:7562;top:4040;width:1;height:0" coordorigin="7562,4040" coordsize="1,0" path="m7562,4040r2,e" filled="f" strokeweight=".06pt">
              <v:path arrowok="t"/>
            </v:shape>
            <v:shape id="_x0000_s4586" style="position:absolute;left:7600;top:4019;width:1;height:0" coordorigin="7600,4019" coordsize="1,0" path="m7600,4019r1,e" filled="f" strokeweight=".06pt">
              <v:path arrowok="t"/>
            </v:shape>
            <v:shape id="_x0000_s4585" style="position:absolute;left:7637;top:3997;width:1;height:0" coordorigin="7637,3997" coordsize="1,0" path="m7637,3997r1,e" filled="f" strokeweight=".06pt">
              <v:path arrowok="t"/>
            </v:shape>
            <v:shape id="_x0000_s4584" style="position:absolute;left:7787;top:3911;width:1;height:0" coordorigin="7787,3911" coordsize="1,0" path="m7787,3911r1,e" filled="f" strokeweight=".06pt">
              <v:path arrowok="t"/>
            </v:shape>
            <v:shape id="_x0000_s4583" style="position:absolute;left:7918;top:3834;width:1;height:0" coordorigin="7918,3834" coordsize="1,0" path="m7918,3834r1,e" filled="f" strokeweight=".06pt">
              <v:path arrowok="t"/>
            </v:shape>
            <v:shape id="_x0000_s4582" style="position:absolute;left:7937;top:3824;width:1;height:0" coordorigin="7937,3824" coordsize="1,0" path="m7937,3824r1,e" filled="f" strokeweight=".06pt">
              <v:path arrowok="t"/>
            </v:shape>
            <v:shape id="_x0000_s4581" style="position:absolute;left:8011;top:3781;width:1;height:0" coordorigin="8011,3781" coordsize="1,0" path="m8011,3781r1,e" filled="f" strokeweight=".06pt">
              <v:path arrowok="t"/>
            </v:shape>
            <v:shape id="_x0000_s4580" style="position:absolute;left:7414;top:4151;width:1;height:0" coordorigin="7414,4151" coordsize="1,0" path="m7414,4151r1,e" filled="f" strokeweight=".06pt">
              <v:path arrowok="t"/>
            </v:shape>
            <v:shape id="_x0000_s4579" style="position:absolute;left:7433;top:4140;width:1;height:0" coordorigin="7433,4140" coordsize="1,0" path="m7433,4140r1,e" filled="f" strokeweight=".06pt">
              <v:path arrowok="t"/>
            </v:shape>
            <v:shape id="_x0000_s4578" style="position:absolute;left:7470;top:4118;width:1;height:0" coordorigin="7470,4118" coordsize="1,0" path="m7470,4118r1,e" filled="f" strokeweight=".06pt">
              <v:path arrowok="t"/>
            </v:shape>
            <v:shape id="_x0000_s4577" style="position:absolute;left:7507;top:4097;width:1;height:0" coordorigin="7507,4097" coordsize="1,0" path="m7507,4097r1,e" filled="f" strokeweight=".06pt">
              <v:path arrowok="t"/>
            </v:shape>
            <v:shape id="_x0000_s4576" style="position:absolute;left:7526;top:4086;width:1;height:0" coordorigin="7526,4086" coordsize="1,0" path="m7526,4086r2,e" filled="f" strokeweight=".06pt">
              <v:path arrowok="t"/>
            </v:shape>
            <v:shape id="_x0000_s4575" style="position:absolute;left:7564;top:4064;width:1;height:0" coordorigin="7564,4064" coordsize="1,0" path="m7564,4064r1,e" filled="f" strokeweight=".06pt">
              <v:path arrowok="t"/>
            </v:shape>
            <v:shape id="_x0000_s4574" style="position:absolute;left:7583;top:4054;width:1;height:0" coordorigin="7583,4054" coordsize="1,0" path="m7583,4054r1,e" filled="f" strokeweight=".06pt">
              <v:path arrowok="t"/>
            </v:shape>
            <v:shape id="_x0000_s4573" style="position:absolute;left:7657;top:4010;width:1;height:0" coordorigin="7657,4010" coordsize="1,0" path="m7657,4010r1,e" filled="f" strokeweight=".06pt">
              <v:path arrowok="t"/>
            </v:shape>
            <v:shape id="_x0000_s4572" style="position:absolute;left:7788;top:3935;width:1;height:0" coordorigin="7788,3935" coordsize="1,0" path="m7788,3935r1,e" filled="f" strokeweight=".06pt">
              <v:path arrowok="t"/>
            </v:shape>
            <v:shape id="_x0000_s4571" style="position:absolute;left:7975;top:3826;width:1;height:0" coordorigin="7975,3826" coordsize="1,0" path="m7975,3826r1,e" filled="f" strokeweight=".06pt">
              <v:path arrowok="t"/>
            </v:shape>
            <v:shape id="_x0000_s4570" style="position:absolute;left:8032;top:3794;width:1;height:0" coordorigin="8032,3794" coordsize="1,0" path="m8032,3794r1,e" filled="f" strokeweight=".06pt">
              <v:path arrowok="t"/>
            </v:shape>
            <v:shape id="_x0000_s4569" style="position:absolute;left:7434;top:4164;width:1;height:0" coordorigin="7434,4164" coordsize="1,0" path="m7434,4164r1,e" filled="f" strokeweight=".06pt">
              <v:path arrowok="t"/>
            </v:shape>
            <v:shape id="_x0000_s4568" style="position:absolute;left:7453;top:4153;width:1;height:0" coordorigin="7453,4153" coordsize="1,0" path="m7453,4153r1,e" filled="f" strokeweight=".06pt">
              <v:path arrowok="t"/>
            </v:shape>
            <v:shape id="_x0000_s4567" style="position:absolute;left:7528;top:4110;width:1;height:0" coordorigin="7528,4110" coordsize="1,0" path="m7528,4110r1,e" filled="f" strokeweight=".06pt">
              <v:path arrowok="t"/>
            </v:shape>
            <v:shape id="_x0000_s4566" style="position:absolute;left:7621;top:4056;width:1;height:0" coordorigin="7621,4056" coordsize="1,0" path="m7621,4056r1,e" filled="f" strokeweight=".06pt">
              <v:path arrowok="t"/>
            </v:shape>
            <v:shape id="_x0000_s4565" style="position:absolute;left:7678;top:4024;width:1;height:0" coordorigin="7678,4024" coordsize="1,0" path="m7678,4024r1,e" filled="f" strokeweight=".06pt">
              <v:path arrowok="t"/>
            </v:shape>
            <v:shape id="_x0000_s4564" style="position:absolute;left:7996;top:3840;width:1;height:0" coordorigin="7996,3840" coordsize="1,0" path="m7996,3840r1,e" filled="f" strokeweight=".06pt">
              <v:path arrowok="t"/>
            </v:shape>
            <v:shape id="_x0000_s4563" style="position:absolute;left:8033;top:3818;width:1;height:0" coordorigin="8033,3818" coordsize="1,0" path="m8033,3818r1,e" filled="f" strokeweight=".06pt">
              <v:path arrowok="t"/>
            </v:shape>
            <v:shape id="_x0000_s4562" style="position:absolute;left:8070;top:3797;width:1;height:0" coordorigin="8070,3797" coordsize="1,0" path="m8070,3797r1,e" filled="f" strokeweight=".06pt">
              <v:path arrowok="t"/>
            </v:shape>
            <v:shape id="_x0000_s4561" style="position:absolute;left:7492;top:4156;width:1;height:0" coordorigin="7492,4156" coordsize="1,0" path="m7492,4156r1,e" filled="f" strokeweight=".06pt">
              <v:path arrowok="t"/>
            </v:shape>
            <v:shape id="_x0000_s4560" style="position:absolute;left:7548;top:4123;width:1;height:0" coordorigin="7548,4123" coordsize="1,0" path="m7548,4123r1,e" filled="f" strokeweight=".06pt">
              <v:path arrowok="t"/>
            </v:shape>
            <v:shape id="_x0000_s4559" style="position:absolute;left:7585;top:4102;width:1;height:0" coordorigin="7585,4102" coordsize="1,0" path="m7585,4102r1,e" filled="f" strokeweight=".06pt">
              <v:path arrowok="t"/>
            </v:shape>
            <v:shape id="_x0000_s4558" style="position:absolute;left:7622;top:4080;width:1;height:0" coordorigin="7622,4080" coordsize="1,0" path="m7622,4080r2,e" filled="f" strokeweight=".06pt">
              <v:path arrowok="t"/>
            </v:shape>
            <v:shape id="_x0000_s4557" style="position:absolute;left:7642;top:4069;width:1;height:0" coordorigin="7642,4069" coordsize="1,0" path="m7642,4069r1,e" filled="f" strokeweight=".06pt">
              <v:path arrowok="t"/>
            </v:shape>
            <v:shape id="_x0000_s4556" style="position:absolute;left:8034;top:3842;width:1;height:0" coordorigin="8034,3842" coordsize="1,0" path="m8034,3842r1,e" filled="f" strokeweight=".06pt">
              <v:path arrowok="t"/>
            </v:shape>
            <v:shape id="_x0000_s4555" style="position:absolute;left:8090;top:3810;width:1;height:0" coordorigin="8090,3810" coordsize="1,0" path="m8090,3810r2,e" filled="f" strokeweight=".06pt">
              <v:path arrowok="t"/>
            </v:shape>
            <v:shape id="_x0000_s4554" style="position:absolute;left:8110;top:3799;width:1;height:0" coordorigin="8110,3799" coordsize="1,0" path="m8110,3799r1,e" filled="f" strokeweight=".06pt">
              <v:path arrowok="t"/>
            </v:shape>
            <v:shape id="_x0000_s4553" style="position:absolute;left:7512;top:4169;width:1;height:0" coordorigin="7512,4169" coordsize="1,0" path="m7512,4169r1,e" filled="f" strokeweight=".06pt">
              <v:path arrowok="t"/>
            </v:shape>
            <v:shape id="_x0000_s4552" style="position:absolute;left:7549;top:4147;width:1;height:0" coordorigin="7549,4147" coordsize="1,0" path="m7549,4147r1,e" filled="f" strokeweight=".06pt">
              <v:path arrowok="t"/>
            </v:shape>
            <v:shape id="_x0000_s4551" style="position:absolute;left:7586;top:4126;width:1;height:0" coordorigin="7586,4126" coordsize="1,0" path="m7586,4126r2,e" filled="f" strokeweight=".06pt">
              <v:path arrowok="t"/>
            </v:shape>
            <v:shape id="_x0000_s4550" style="position:absolute;left:7606;top:4115;width:1;height:0" coordorigin="7606,4115" coordsize="1,0" path="m7606,4115r1,e" filled="f" strokeweight=".06pt">
              <v:path arrowok="t"/>
            </v:shape>
            <v:shape id="_x0000_s4549" style="position:absolute;left:7643;top:4093;width:1;height:0" coordorigin="7643,4093" coordsize="1,0" path="m7643,4093r1,e" filled="f" strokeweight=".06pt">
              <v:path arrowok="t"/>
            </v:shape>
            <v:shape id="_x0000_s4548" style="position:absolute;left:7680;top:4072;width:1;height:0" coordorigin="7680,4072" coordsize="1,0" path="m7680,4072r1,e" filled="f" strokeweight=".06pt">
              <v:path arrowok="t"/>
            </v:shape>
            <v:shape id="_x0000_s4547" style="position:absolute;left:7513;top:4193;width:1;height:0" coordorigin="7513,4193" coordsize="1,0" path="m7513,4193r1,e" filled="f" strokeweight=".06pt">
              <v:path arrowok="t"/>
            </v:shape>
            <v:shape id="_x0000_s4546" style="position:absolute;left:7550;top:4171;width:1;height:0" coordorigin="7550,4171" coordsize="1,0" path="m7550,4171r2,e" filled="f" strokeweight=".06pt">
              <v:path arrowok="t"/>
            </v:shape>
            <v:shape id="_x0000_s4545" style="position:absolute;left:7570;top:4160;width:1;height:0" coordorigin="7570,4160" coordsize="1,0" path="m7570,4160r1,e" filled="f" strokeweight=".06pt">
              <v:path arrowok="t"/>
            </v:shape>
            <v:shape id="_x0000_s4544" style="position:absolute;left:7607;top:4139;width:1;height:0" coordorigin="7607,4139" coordsize="1,0" path="m7607,4139r1,e" filled="f" strokeweight=".06pt">
              <v:path arrowok="t"/>
            </v:shape>
            <v:shape id="_x0000_s4543" style="position:absolute;left:7626;top:4128;width:1;height:0" coordorigin="7626,4128" coordsize="1,0" path="m7626,4128r1,e" filled="f" strokeweight=".06pt">
              <v:path arrowok="t"/>
            </v:shape>
            <v:shape id="_x0000_s4542" style="position:absolute;left:8149;top:3826;width:1;height:0" coordorigin="8149,3826" coordsize="1,0" path="m8149,3826r1,e" filled="f" strokeweight=".06pt">
              <v:path arrowok="t"/>
            </v:shape>
            <v:shape id="_x0000_s4541" style="position:absolute;left:7571;top:4184;width:1;height:0" coordorigin="7571,4184" coordsize="1,0" path="m7571,4184r1,e" filled="f" strokeweight=".06pt">
              <v:path arrowok="t"/>
            </v:shape>
            <v:shape id="_x0000_s4540" style="position:absolute;left:7664;top:4130;width:1;height:0" coordorigin="7664,4130" coordsize="1,0" path="m7664,4130r2,e" filled="f" strokeweight=".06pt">
              <v:path arrowok="t"/>
            </v:shape>
            <v:shape id="_x0000_s4539" style="position:absolute;left:8170;top:3839;width:1;height:0" coordorigin="8170,3839" coordsize="1,0" path="m8170,3839r1,e" filled="f" strokeweight=".06pt">
              <v:path arrowok="t"/>
            </v:shape>
            <v:shape id="_x0000_s4538" style="position:absolute;left:7591;top:4198;width:1;height:0" coordorigin="7591,4198" coordsize="1,0" path="m7591,4198r1,e" filled="f" strokeweight=".06pt">
              <v:path arrowok="t"/>
            </v:shape>
            <v:shape id="_x0000_s4537" style="position:absolute;left:7628;top:4177;width:1;height:0" coordorigin="7628,4177" coordsize="1,0" path="m7628,4177r2,e" filled="f" strokeweight=".06pt">
              <v:path arrowok="t"/>
            </v:shape>
            <v:shape id="_x0000_s4536" style="position:absolute;left:7666;top:4154;width:1;height:0" coordorigin="7666,4154" coordsize="1,0" path="m7666,4154r1,e" filled="f" strokeweight=".06pt">
              <v:path arrowok="t"/>
            </v:shape>
            <v:shape id="_x0000_s4535" style="position:absolute;left:7685;top:4145;width:1;height:0" coordorigin="7685,4145" coordsize="1,0" path="m7685,4145r1,e" filled="f" strokeweight=".06pt">
              <v:path arrowok="t"/>
            </v:shape>
            <v:shape id="_x0000_s4534" style="position:absolute;left:7592;top:4223;width:1;height:0" coordorigin="7592,4223" coordsize="1,0" path="m7592,4223r2,e" filled="f" strokeweight=".06pt">
              <v:path arrowok="t"/>
            </v:shape>
            <v:shape id="_x0000_s4533" style="position:absolute;left:7630;top:4201;width:1;height:0" coordorigin="7630,4201" coordsize="1,0" path="m7630,4201r1,e" filled="f" strokeweight=".06pt">
              <v:path arrowok="t"/>
            </v:shape>
            <v:shape id="_x0000_s4532" style="position:absolute;left:7649;top:4189;width:1;height:0" coordorigin="7649,4189" coordsize="1,0" path="m7649,4189r1,e" filled="f" strokeweight=".06pt">
              <v:path arrowok="t"/>
            </v:shape>
            <v:shape id="_x0000_s4531" style="position:absolute;left:7686;top:4169;width:1;height:0" coordorigin="7686,4169" coordsize="1,0" path="m7686,4169r1,e" filled="f" strokeweight=".06pt">
              <v:path arrowok="t"/>
            </v:shape>
            <v:shape id="_x0000_s4530" style="position:absolute;left:7613;top:4236;width:1;height:0" coordorigin="7613,4236" coordsize="1,0" path="m7613,4236r1,e" filled="f" strokeweight=".06pt">
              <v:path arrowok="t"/>
            </v:shape>
            <v:shape id="_x0000_s4529" style="position:absolute;left:7650;top:4214;width:1;height:0" coordorigin="7650,4214" coordsize="1,0" path="m7650,4214r1,e" filled="f" strokeweight=".06pt">
              <v:path arrowok="t"/>
            </v:shape>
            <v:shape id="_x0000_s4528" style="position:absolute;left:7669;top:4204;width:1;height:0" coordorigin="7669,4204" coordsize="1,0" path="m7669,4204r1,e" filled="f" strokeweight=".06pt">
              <v:path arrowok="t"/>
            </v:shape>
            <v:shape id="_x0000_s4527" style="position:absolute;left:7672;top:4252;width:1;height:0" coordorigin="7672,4252" coordsize="1,0" path="m7672,4252r1,e" filled="f" strokeweight=".06pt">
              <v:path arrowok="t"/>
            </v:shape>
            <v:shape id="_x0000_s4526" style="position:absolute;left:8628;top:4698;width:1;height:0" coordorigin="8628,4698" coordsize="1,0" path="m8628,4698r1,e" filled="f" strokeweight=".06pt">
              <v:path arrowok="t"/>
            </v:shape>
            <v:shape id="_x0000_s4525" style="position:absolute;left:8706;top:4703;width:1;height:0" coordorigin="8706,4703" coordsize="1,0" path="m8706,4703r1,e" filled="f" strokeweight=".06pt">
              <v:path arrowok="t"/>
            </v:shape>
            <v:shape id="_x0000_s4524" style="position:absolute;left:8744;top:4705;width:1;height:0" coordorigin="8744,4705" coordsize="1,0" path="m8744,4705r2,e" filled="f" strokeweight=".06pt">
              <v:path arrowok="t"/>
            </v:shape>
            <v:shape id="_x0000_s4523" style="position:absolute;left:9380;top:4338;width:1;height:0" coordorigin="9380,4338" coordsize="1,0" path="m9380,4338r2,e" filled="f" strokeweight=".06pt">
              <v:path arrowok="t"/>
            </v:shape>
            <v:shape id="_x0000_s4522" style="position:absolute;left:8708;top:4751;width:1;height:0" coordorigin="8708,4751" coordsize="1,0" path="m8708,4751r2,e" filled="f" strokeweight=".06pt">
              <v:path arrowok="t"/>
            </v:shape>
            <v:shape id="_x0000_s4521" style="position:absolute;left:8746;top:4729;width:1;height:0" coordorigin="8746,4729" coordsize="1,0" path="m8746,4729r1,e" filled="f" strokeweight=".06pt">
              <v:path arrowok="t"/>
            </v:shape>
            <v:shape id="_x0000_s4520" style="position:absolute;left:8765;top:4718;width:1;height:0" coordorigin="8765,4718" coordsize="1,0" path="m8765,4718r1,e" filled="f" strokeweight=".06pt">
              <v:path arrowok="t"/>
            </v:shape>
            <v:shape id="_x0000_s4519" style="position:absolute;left:9382;top:4362;width:1;height:0" coordorigin="9382,4362" coordsize="1,0" path="m9382,4362r1,e" filled="f" strokeweight=".06pt">
              <v:path arrowok="t"/>
            </v:shape>
            <v:shape id="_x0000_s4518" style="position:absolute;left:9401;top:4351;width:1;height:0" coordorigin="9401,4351" coordsize="1,0" path="m9401,4351r1,e" filled="f" strokeweight=".06pt">
              <v:path arrowok="t"/>
            </v:shape>
            <v:shape id="_x0000_s4517" style="position:absolute;left:8766;top:4742;width:1;height:0" coordorigin="8766,4742" coordsize="1,0" path="m8766,4742r1,e" filled="f" strokeweight=".06pt">
              <v:path arrowok="t"/>
            </v:shape>
            <v:shape id="_x0000_s4516" style="position:absolute;left:8803;top:4721;width:1;height:0" coordorigin="8803,4721" coordsize="1,0" path="m8803,4721r1,e" filled="f" strokeweight=".06pt">
              <v:path arrowok="t"/>
            </v:shape>
            <v:shape id="_x0000_s4515" style="position:absolute;left:9365;top:4397;width:1;height:0" coordorigin="9365,4397" coordsize="1,0" path="m9365,4397r1,e" filled="f" strokeweight=".06pt">
              <v:path arrowok="t"/>
            </v:shape>
            <v:shape id="_x0000_s4514" style="position:absolute;left:9402;top:4375;width:1;height:0" coordorigin="9402,4375" coordsize="1,0" path="m9402,4375r1,e" filled="f" strokeweight=".06pt">
              <v:path arrowok="t"/>
            </v:shape>
            <v:shape id="_x0000_s4513" style="position:absolute;left:9421;top:4364;width:1;height:0" coordorigin="9421,4364" coordsize="1,0" path="m9421,4364r1,e" filled="f" strokeweight=".06pt">
              <v:path arrowok="t"/>
            </v:shape>
            <v:shape id="_x0000_s4512" style="position:absolute;left:8767;top:4766;width:1;height:0" coordorigin="8767,4766" coordsize="1,0" path="m8767,4766r1,e" filled="f" strokeweight=".06pt">
              <v:path arrowok="t"/>
            </v:shape>
            <v:shape id="_x0000_s4511" style="position:absolute;left:8824;top:4734;width:1;height:0" coordorigin="8824,4734" coordsize="1,0" path="m8824,4734r1,e" filled="f" strokeweight=".06pt">
              <v:path arrowok="t"/>
            </v:shape>
            <v:shape id="_x0000_s4510" style="position:absolute;left:9366;top:4421;width:1;height:0" coordorigin="9366,4421" coordsize="1,0" path="m9366,4421r1,e" filled="f" strokeweight=".06pt">
              <v:path arrowok="t"/>
            </v:shape>
            <v:shape id="_x0000_s4509" style="position:absolute;left:9385;top:4410;width:1;height:0" coordorigin="9385,4410" coordsize="1,0" path="m9385,4410r1,e" filled="f" strokeweight=".06pt">
              <v:path arrowok="t"/>
            </v:shape>
            <v:shape id="_x0000_s4508" style="position:absolute;left:9422;top:4388;width:1;height:0" coordorigin="9422,4388" coordsize="1,0" path="m9422,4388r2,e" filled="f" strokeweight=".06pt">
              <v:path arrowok="t"/>
            </v:shape>
            <v:shape id="_x0000_s4507" style="position:absolute;left:9460;top:4367;width:1;height:0" coordorigin="9460,4367" coordsize="1,0" path="m9460,4367r1,e" filled="f" strokeweight=".06pt">
              <v:path arrowok="t"/>
            </v:shape>
            <v:shape id="_x0000_s4506" style="position:absolute;left:8788;top:4780;width:1;height:0" coordorigin="8788,4780" coordsize="1,0" path="m8788,4780r1,e" filled="f" strokeweight=".06pt">
              <v:path arrowok="t"/>
            </v:shape>
            <v:shape id="_x0000_s4505" style="position:absolute;left:8844;top:4748;width:1;height:0" coordorigin="8844,4748" coordsize="1,0" path="m8844,4748r1,e" filled="f" strokeweight=".06pt">
              <v:path arrowok="t"/>
            </v:shape>
            <v:shape id="_x0000_s4504" style="position:absolute;left:8862;top:4712;width:0;height:0" coordorigin="8862,4712" coordsize="0,0" path="m8862,4712r,e" filled="f" strokeweight=".06pt">
              <v:path arrowok="t"/>
            </v:shape>
            <v:shape id="_x0000_s4503" style="position:absolute;left:8862;top:4736;width:1;height:0" coordorigin="8862,4736" coordsize="1,0" path="m8862,4736r1,e" filled="f" strokeweight=".06pt">
              <v:path arrowok="t"/>
            </v:shape>
            <v:shape id="_x0000_s4502" style="position:absolute;left:8881;top:4726;width:1;height:0" coordorigin="8881,4726" coordsize="1,0" path="m8881,4726r1,e" filled="f" strokeweight=".06pt">
              <v:path arrowok="t"/>
            </v:shape>
            <v:shape id="_x0000_s4501" style="position:absolute;left:9386;top:4434;width:1;height:0" coordorigin="9386,4434" coordsize="1,0" path="m9386,4434r2,e" filled="f" strokeweight=".06pt">
              <v:path arrowok="t"/>
            </v:shape>
            <v:shape id="_x0000_s4500" style="position:absolute;left:9424;top:4412;width:1;height:0" coordorigin="9424,4412" coordsize="1,0" path="m9424,4412r1,e" filled="f" strokeweight=".06pt">
              <v:path arrowok="t"/>
            </v:shape>
            <v:shape id="_x0000_s4499" style="position:absolute;left:9480;top:4380;width:1;height:0" coordorigin="9480,4380" coordsize="1,0" path="m9480,4380r1,e" filled="f" strokeweight=".06pt">
              <v:path arrowok="t"/>
            </v:shape>
            <v:shape id="_x0000_s4498" style="position:absolute;left:8808;top:4793;width:1;height:0" coordorigin="8808,4793" coordsize="1,0" path="m8808,4793r1,e" filled="f" strokeweight=".06pt">
              <v:path arrowok="t"/>
            </v:shape>
            <v:shape id="_x0000_s4497" style="position:absolute;left:8882;top:4750;width:1;height:0" coordorigin="8882,4750" coordsize="1,0" path="m8882,4750r2,e" filled="f" strokeweight=".06pt">
              <v:path arrowok="t"/>
            </v:shape>
            <v:shape id="_x0000_s4496" style="position:absolute;left:8902;top:4740;width:1;height:0" coordorigin="8902,4740" coordsize="1,0" path="m8902,4740r1,e" filled="f" strokeweight=".06pt">
              <v:path arrowok="t"/>
            </v:shape>
            <v:shape id="_x0000_s4495" style="position:absolute;left:8976;top:4697;width:1;height:0" coordorigin="8976,4697" coordsize="1,0" path="m8976,4697r1,e" filled="f" strokeweight=".06pt">
              <v:path arrowok="t"/>
            </v:shape>
            <v:shape id="_x0000_s4494" style="position:absolute;left:9425;top:4436;width:1;height:0" coordorigin="9425,4436" coordsize="1,0" path="m9425,4436r1,e" filled="f" strokeweight=".06pt">
              <v:path arrowok="t"/>
            </v:shape>
            <v:shape id="_x0000_s4493" style="position:absolute;left:9444;top:4426;width:1;height:0" coordorigin="9444,4426" coordsize="1,0" path="m9444,4426r1,e" filled="f" strokeweight=".06pt">
              <v:path arrowok="t"/>
            </v:shape>
            <v:shape id="_x0000_s4492" style="position:absolute;left:9481;top:4404;width:1;height:0" coordorigin="9481,4404" coordsize="1,0" path="m9481,4404r1,e" filled="f" strokeweight=".06pt">
              <v:path arrowok="t"/>
            </v:shape>
            <v:shape id="_x0000_s4491" style="position:absolute;left:9500;top:4393;width:1;height:0" coordorigin="9500,4393" coordsize="1,0" path="m9500,4393r2,e" filled="f" strokeweight=".06pt">
              <v:path arrowok="t"/>
            </v:shape>
            <v:shape id="_x0000_s4490" style="position:absolute;left:8846;top:4796;width:1;height:0" coordorigin="8846,4796" coordsize="1,0" path="m8846,4796r2,e" filled="f" strokeweight=".06pt">
              <v:path arrowok="t"/>
            </v:shape>
            <v:shape id="_x0000_s4489" style="position:absolute;left:8903;top:4764;width:1;height:0" coordorigin="8903,4764" coordsize="1,0" path="m8903,4764r1,e" filled="f" strokeweight=".06pt">
              <v:path arrowok="t"/>
            </v:shape>
            <v:shape id="_x0000_s4488" style="position:absolute;left:8996;top:4709;width:1;height:0" coordorigin="8996,4709" coordsize="1,0" path="m8996,4709r2,e" filled="f" strokeweight=".06pt">
              <v:path arrowok="t"/>
            </v:shape>
            <v:shape id="_x0000_s4487" style="position:absolute;left:9371;top:4493;width:1;height:0" coordorigin="9371,4493" coordsize="1,0" path="m9371,4493r1,e" filled="f" strokeweight=".06pt">
              <v:path arrowok="t"/>
            </v:shape>
            <v:shape id="_x0000_s4486" style="position:absolute;left:9389;top:4458;width:0;height:0" coordorigin="9389,4458" coordsize="0,0" path="m9389,4458r,e" filled="f" strokeweight=".06pt">
              <v:path arrowok="t"/>
            </v:shape>
            <v:shape id="_x0000_s4485" style="position:absolute;left:9389;top:4482;width:1;height:0" coordorigin="9389,4482" coordsize="1,0" path="m9389,4482r1,e" filled="f" strokeweight=".06pt">
              <v:path arrowok="t"/>
            </v:shape>
            <v:shape id="_x0000_s4484" style="position:absolute;left:9408;top:4472;width:1;height:0" coordorigin="9408,4472" coordsize="1,0" path="m9408,4472r1,e" filled="f" strokeweight=".06pt">
              <v:path arrowok="t"/>
            </v:shape>
            <v:shape id="_x0000_s4483" style="position:absolute;left:9445;top:4450;width:1;height:0" coordorigin="9445,4450" coordsize="1,0" path="m9445,4450r1,e" filled="f" strokeweight=".06pt">
              <v:path arrowok="t"/>
            </v:shape>
            <v:shape id="_x0000_s4482" style="position:absolute;left:9464;top:4439;width:1;height:0" coordorigin="9464,4439" coordsize="1,0" path="m9464,4439r2,e" filled="f" strokeweight=".06pt">
              <v:path arrowok="t"/>
            </v:shape>
            <v:shape id="_x0000_s4481" style="position:absolute;left:9539;top:4396;width:1;height:0" coordorigin="9539,4396" coordsize="1,0" path="m9539,4396r1,e" filled="f" strokeweight=".06pt">
              <v:path arrowok="t"/>
            </v:shape>
            <v:shape id="_x0000_s4480" style="position:absolute;left:8867;top:4810;width:1;height:0" coordorigin="8867,4810" coordsize="1,0" path="m8867,4810r1,e" filled="f" strokeweight=".06pt">
              <v:path arrowok="t"/>
            </v:shape>
            <v:shape id="_x0000_s4479" style="position:absolute;left:8960;top:4756;width:1;height:0" coordorigin="8960,4756" coordsize="1,0" path="m8960,4756r2,e" filled="f" strokeweight=".06pt">
              <v:path arrowok="t"/>
            </v:shape>
            <v:shape id="_x0000_s4478" style="position:absolute;left:8998;top:4733;width:1;height:0" coordorigin="8998,4733" coordsize="1,0" path="m8998,4733r1,e" filled="f" strokeweight=".06pt">
              <v:path arrowok="t"/>
            </v:shape>
            <v:shape id="_x0000_s4477" style="position:absolute;left:9017;top:4723;width:1;height:0" coordorigin="9017,4723" coordsize="1,0" path="m9017,4723r1,e" filled="f" strokeweight=".06pt">
              <v:path arrowok="t"/>
            </v:shape>
            <v:shape id="_x0000_s4476" style="position:absolute;left:9035;top:4688;width:0;height:0" coordorigin="9035,4688" coordsize="0,0" path="m9035,4688r,e" filled="f" strokeweight=".06pt">
              <v:path arrowok="t"/>
            </v:shape>
            <v:shape id="_x0000_s4475" style="position:absolute;left:9035;top:4712;width:1;height:0" coordorigin="9035,4712" coordsize="1,0" path="m9035,4712r1,e" filled="f" strokeweight=".06pt">
              <v:path arrowok="t"/>
            </v:shape>
            <v:shape id="_x0000_s4474" style="position:absolute;left:9054;top:4702;width:1;height:0" coordorigin="9054,4702" coordsize="1,0" path="m9054,4702r1,e" filled="f" strokeweight=".06pt">
              <v:path arrowok="t"/>
            </v:shape>
            <v:shape id="_x0000_s4473" style="position:absolute;left:9372;top:4517;width:1;height:0" coordorigin="9372,4517" coordsize="1,0" path="m9372,4517r1,e" filled="f" strokeweight=".06pt">
              <v:path arrowok="t"/>
            </v:shape>
            <v:shape id="_x0000_s4472" style="position:absolute;left:9409;top:4496;width:1;height:0" coordorigin="9409,4496" coordsize="1,0" path="m9409,4496r1,e" filled="f" strokeweight=".06pt">
              <v:path arrowok="t"/>
            </v:shape>
            <v:shape id="_x0000_s4471" style="position:absolute;left:9428;top:4484;width:1;height:0" coordorigin="9428,4484" coordsize="1,0" path="m9428,4484r2,e" filled="f" strokeweight=".06pt">
              <v:path arrowok="t"/>
            </v:shape>
            <v:shape id="_x0000_s4470" style="position:absolute;left:9466;top:4464;width:1;height:0" coordorigin="9466,4464" coordsize="1,0" path="m9466,4464r1,e" filled="f" strokeweight=".06pt">
              <v:path arrowok="t"/>
            </v:shape>
            <v:shape id="_x0000_s4469" style="position:absolute;left:9503;top:4441;width:1;height:0" coordorigin="9503,4441" coordsize="1,0" path="m9503,4441r1,e" filled="f" strokeweight=".06pt">
              <v:path arrowok="t"/>
            </v:shape>
            <v:shape id="_x0000_s4468" style="position:absolute;left:9559;top:4409;width:1;height:0" coordorigin="9559,4409" coordsize="1,0" path="m9559,4409r1,e" filled="f" strokeweight=".06pt">
              <v:path arrowok="t"/>
            </v:shape>
            <v:shape id="_x0000_s4467" style="position:absolute;left:8887;top:4823;width:1;height:0" coordorigin="8887,4823" coordsize="1,0" path="m8887,4823r1,e" filled="f" strokeweight=".06pt">
              <v:path arrowok="t"/>
            </v:shape>
            <v:shape id="_x0000_s4466" style="position:absolute;left:8905;top:4788;width:0;height:0" coordorigin="8905,4788" coordsize="0,0" path="m8905,4788r,e" filled="f" strokeweight=".06pt">
              <v:path arrowok="t"/>
            </v:shape>
            <v:shape id="_x0000_s4465" style="position:absolute;left:8905;top:4812;width:1;height:0" coordorigin="8905,4812" coordsize="1,0" path="m8905,4812r1,e" filled="f" strokeweight=".06pt">
              <v:path arrowok="t"/>
            </v:shape>
            <v:shape id="_x0000_s4464" style="position:absolute;left:8924;top:4801;width:1;height:0" coordorigin="8924,4801" coordsize="1,0" path="m8924,4801r2,e" filled="f" strokeweight=".06pt">
              <v:path arrowok="t"/>
            </v:shape>
            <v:shape id="_x0000_s4463" style="position:absolute;left:8962;top:4780;width:1;height:0" coordorigin="8962,4780" coordsize="1,0" path="m8962,4780r1,e" filled="f" strokeweight=".06pt">
              <v:path arrowok="t"/>
            </v:shape>
            <v:shape id="_x0000_s4462" style="position:absolute;left:8981;top:4769;width:1;height:0" coordorigin="8981,4769" coordsize="1,0" path="m8981,4769r1,e" filled="f" strokeweight=".06pt">
              <v:path arrowok="t"/>
            </v:shape>
            <v:shape id="_x0000_s4461" style="position:absolute;left:9055;top:4726;width:1;height:0" coordorigin="9055,4726" coordsize="1,0" path="m9055,4726r1,e" filled="f" strokeweight=".06pt">
              <v:path arrowok="t"/>
            </v:shape>
            <v:shape id="_x0000_s4460" style="position:absolute;left:9373;top:4542;width:1;height:0" coordorigin="9373,4542" coordsize="1,0" path="m9373,4542r1,e" filled="f" strokeweight=".06pt">
              <v:path arrowok="t"/>
            </v:shape>
            <v:shape id="_x0000_s4459" style="position:absolute;left:9430;top:4508;width:1;height:0" coordorigin="9430,4508" coordsize="1,0" path="m9430,4508r1,e" filled="f" strokeweight=".06pt">
              <v:path arrowok="t"/>
            </v:shape>
            <v:shape id="_x0000_s4458" style="position:absolute;left:9449;top:4499;width:1;height:0" coordorigin="9449,4499" coordsize="1,0" path="m9449,4499r1,e" filled="f" strokeweight=".06pt">
              <v:path arrowok="t"/>
            </v:shape>
            <v:shape id="_x0000_s4457" style="position:absolute;left:9467;top:4488;width:1;height:0" coordorigin="9467,4488" coordsize="1,0" path="m9467,4488r1,e" filled="f" strokeweight=".06pt">
              <v:path arrowok="t"/>
            </v:shape>
            <v:shape id="_x0000_s4456" style="position:absolute;left:9523;top:4456;width:1;height:0" coordorigin="9523,4456" coordsize="1,0" path="m9523,4456r1,e" filled="f" strokeweight=".06pt">
              <v:path arrowok="t"/>
            </v:shape>
            <v:shape id="_x0000_s4455" style="position:absolute;left:8926;top:4825;width:1;height:0" coordorigin="8926,4825" coordsize="1,0" path="m8926,4825r1,e" filled="f" strokeweight=".06pt">
              <v:path arrowok="t"/>
            </v:shape>
            <v:shape id="_x0000_s4454" style="position:absolute;left:8945;top:4814;width:1;height:0" coordorigin="8945,4814" coordsize="1,0" path="m8945,4814r1,e" filled="f" strokeweight=".06pt">
              <v:path arrowok="t"/>
            </v:shape>
            <v:shape id="_x0000_s4453" style="position:absolute;left:8982;top:4793;width:1;height:0" coordorigin="8982,4793" coordsize="1,0" path="m8982,4793r1,e" filled="f" strokeweight=".06pt">
              <v:path arrowok="t"/>
            </v:shape>
            <v:shape id="_x0000_s4452" style="position:absolute;left:9019;top:4771;width:1;height:0" coordorigin="9019,4771" coordsize="1,0" path="m9019,4771r1,e" filled="f" strokeweight=".06pt">
              <v:path arrowok="t"/>
            </v:shape>
            <v:shape id="_x0000_s4451" style="position:absolute;left:9076;top:4739;width:1;height:0" coordorigin="9076,4739" coordsize="1,0" path="m9076,4739r1,e" filled="f" strokeweight=".06pt">
              <v:path arrowok="t"/>
            </v:shape>
            <v:shape id="_x0000_s4450" style="position:absolute;left:9468;top:4512;width:1;height:0" coordorigin="9468,4512" coordsize="1,0" path="m9468,4512r1,e" filled="f" strokeweight=".06pt">
              <v:path arrowok="t"/>
            </v:shape>
            <v:shape id="_x0000_s4449" style="position:absolute;left:9487;top:4501;width:1;height:0" coordorigin="9487,4501" coordsize="1,0" path="m9487,4501r1,e" filled="f" strokeweight=".06pt">
              <v:path arrowok="t"/>
            </v:shape>
            <v:shape id="_x0000_s4448" style="position:absolute;left:9524;top:4480;width:1;height:0" coordorigin="9524,4480" coordsize="1,0" path="m9524,4480r2,e" filled="f" strokeweight=".06pt">
              <v:path arrowok="t"/>
            </v:shape>
            <v:shape id="_x0000_s4447" style="position:absolute;left:9544;top:4469;width:1;height:0" coordorigin="9544,4469" coordsize="1,0" path="m9544,4469r1,e" filled="f" strokeweight=".06pt">
              <v:path arrowok="t"/>
            </v:shape>
            <v:shape id="_x0000_s4446" style="position:absolute;left:9562;top:4433;width:0;height:0" coordorigin="9562,4433" coordsize="0,0" path="m9562,4433r,e" filled="f" strokeweight=".06pt">
              <v:path arrowok="t"/>
            </v:shape>
            <v:shape id="_x0000_s4445" style="position:absolute;left:9562;top:4457;width:1;height:0" coordorigin="9562,4457" coordsize="1,0" path="m9562,4457r1,e" filled="f" strokeweight=".06pt">
              <v:path arrowok="t"/>
            </v:shape>
            <v:shape id="_x0000_s4444" style="position:absolute;left:9581;top:4447;width:1;height:0" coordorigin="9581,4447" coordsize="1,0" path="m9581,4447r1,e" filled="f" strokeweight=".06pt">
              <v:path arrowok="t"/>
            </v:shape>
            <v:shape id="_x0000_s4443" style="position:absolute;left:9263;top:4631;width:1;height:0" coordorigin="9263,4631" coordsize="1,0" path="m9263,4631r1,e" filled="f" strokeweight=".06pt">
              <v:path arrowok="t"/>
            </v:shape>
            <v:shape id="_x0000_s4442" style="position:absolute;left:9319;top:4598;width:1;height:0" coordorigin="9319,4598" coordsize="1,0" path="m9319,4598r1,e" filled="f" strokeweight=".06pt">
              <v:path arrowok="t"/>
            </v:shape>
            <v:shape id="_x0000_s4441" style="position:absolute;left:9394;top:4555;width:1;height:0" coordorigin="9394,4555" coordsize="1,0" path="m9394,4555r1,e" filled="f" strokeweight=".06pt">
              <v:path arrowok="t"/>
            </v:shape>
            <v:shape id="_x0000_s4440" style="position:absolute;left:8946;top:4838;width:1;height:0" coordorigin="8946,4838" coordsize="1,0" path="m8946,4838r1,e" filled="f" strokeweight=".06pt">
              <v:path arrowok="t"/>
            </v:shape>
            <v:shape id="_x0000_s4439" style="position:absolute;left:8983;top:4817;width:1;height:0" coordorigin="8983,4817" coordsize="1,0" path="m8983,4817r1,e" filled="f" strokeweight=".06pt">
              <v:path arrowok="t"/>
            </v:shape>
            <v:shape id="_x0000_s4438" style="position:absolute;left:9040;top:4784;width:1;height:0" coordorigin="9040,4784" coordsize="1,0" path="m9040,4784r1,e" filled="f" strokeweight=".06pt">
              <v:path arrowok="t"/>
            </v:shape>
            <v:shape id="_x0000_s4437" style="position:absolute;left:9133;top:4730;width:1;height:0" coordorigin="9133,4730" coordsize="1,0" path="m9133,4730r1,e" filled="f" strokeweight=".06pt">
              <v:path arrowok="t"/>
            </v:shape>
            <v:shape id="_x0000_s4436" style="position:absolute;left:9190;top:4698;width:1;height:0" coordorigin="9190,4698" coordsize="1,0" path="m9190,4698r1,e" filled="f" strokeweight=".06pt">
              <v:path arrowok="t"/>
            </v:shape>
            <v:shape id="_x0000_s4435" style="position:absolute;left:9508;top:4514;width:1;height:0" coordorigin="9508,4514" coordsize="1,0" path="m9508,4514r1,e" filled="f" strokeweight=".06pt">
              <v:path arrowok="t"/>
            </v:shape>
            <v:shape id="_x0000_s4434" style="position:absolute;left:9582;top:4471;width:1;height:0" coordorigin="9582,4471" coordsize="1,0" path="m9582,4471r1,e" filled="f" strokeweight=".06pt">
              <v:path arrowok="t"/>
            </v:shape>
            <v:shape id="_x0000_s4433" style="position:absolute;left:9638;top:4439;width:1;height:0" coordorigin="9638,4439" coordsize="1,0" path="m9638,4439r2,e" filled="f" strokeweight=".06pt">
              <v:path arrowok="t"/>
            </v:shape>
            <v:shape id="_x0000_s4432" style="position:absolute;left:9264;top:4655;width:1;height:0" coordorigin="9264,4655" coordsize="1,0" path="m9264,4655r1,e" filled="f" strokeweight=".06pt">
              <v:path arrowok="t"/>
            </v:shape>
            <v:shape id="_x0000_s4431" style="position:absolute;left:9358;top:4601;width:1;height:0" coordorigin="9358,4601" coordsize="1,0" path="m9358,4601r1,e" filled="f" strokeweight=".06pt">
              <v:path arrowok="t"/>
            </v:shape>
            <v:shape id="_x0000_s4430" style="position:absolute;left:9414;top:4568;width:1;height:0" coordorigin="9414,4568" coordsize="1,0" path="m9414,4568r1,e" filled="f" strokeweight=".06pt">
              <v:path arrowok="t"/>
            </v:shape>
            <v:shape id="_x0000_s4429" style="position:absolute;left:9432;top:4534;width:0;height:0" coordorigin="9432,4534" coordsize="0,0" path="m9432,4534r,e" filled="f" strokeweight=".06pt">
              <v:path arrowok="t"/>
            </v:shape>
            <v:shape id="_x0000_s4428" style="position:absolute;left:9432;top:4558;width:1;height:0" coordorigin="9432,4558" coordsize="1,0" path="m9432,4558r1,e" filled="f" strokeweight=".06pt">
              <v:path arrowok="t"/>
            </v:shape>
            <v:shape id="_x0000_s4427" style="position:absolute;left:9451;top:4547;width:1;height:0" coordorigin="9451,4547" coordsize="1,0" path="m9451,4547r1,e" filled="f" strokeweight=".06pt">
              <v:path arrowok="t"/>
            </v:shape>
            <v:shape id="_x0000_s4426" style="position:absolute;left:9488;top:4525;width:1;height:0" coordorigin="9488,4525" coordsize="1,0" path="m9488,4525r2,e" filled="f" strokeweight=".06pt">
              <v:path arrowok="t"/>
            </v:shape>
            <v:shape id="_x0000_s4425" style="position:absolute;left:8984;top:4841;width:1;height:0" coordorigin="8984,4841" coordsize="1,0" path="m8984,4841r2,e" filled="f" strokeweight=".06pt">
              <v:path arrowok="t"/>
            </v:shape>
            <v:shape id="_x0000_s4424" style="position:absolute;left:9004;top:4830;width:1;height:0" coordorigin="9004,4830" coordsize="1,0" path="m9004,4830r1,e" filled="f" strokeweight=".06pt">
              <v:path arrowok="t"/>
            </v:shape>
            <v:shape id="_x0000_s4423" style="position:absolute;left:9041;top:4808;width:1;height:0" coordorigin="9041,4808" coordsize="1,0" path="m9041,4808r1,e" filled="f" strokeweight=".06pt">
              <v:path arrowok="t"/>
            </v:shape>
            <v:shape id="_x0000_s4422" style="position:absolute;left:9060;top:4798;width:1;height:0" coordorigin="9060,4798" coordsize="1,0" path="m9060,4798r1,e" filled="f" strokeweight=".06pt">
              <v:path arrowok="t"/>
            </v:shape>
            <v:shape id="_x0000_s4421" style="position:absolute;left:9078;top:4763;width:0;height:0" coordorigin="9078,4763" coordsize="0,0" path="m9078,4763r,e" filled="f" strokeweight=".06pt">
              <v:path arrowok="t"/>
            </v:shape>
            <v:shape id="_x0000_s4420" style="position:absolute;left:9078;top:4787;width:1;height:0" coordorigin="9078,4787" coordsize="1,0" path="m9078,4787r1,e" filled="f" strokeweight=".06pt">
              <v:path arrowok="t"/>
            </v:shape>
            <v:shape id="_x0000_s4419" style="position:absolute;left:9097;top:4776;width:1;height:0" coordorigin="9097,4776" coordsize="1,0" path="m9097,4776r1,e" filled="f" strokeweight=".06pt">
              <v:path arrowok="t"/>
            </v:shape>
            <v:shape id="_x0000_s4418" style="position:absolute;left:9134;top:4754;width:1;height:0" coordorigin="9134,4754" coordsize="1,0" path="m9134,4754r2,e" filled="f" strokeweight=".06pt">
              <v:path arrowok="t"/>
            </v:shape>
            <v:shape id="_x0000_s4417" style="position:absolute;left:9154;top:4744;width:1;height:0" coordorigin="9154,4744" coordsize="1,0" path="m9154,4744r1,e" filled="f" strokeweight=".06pt">
              <v:path arrowok="t"/>
            </v:shape>
            <v:shape id="_x0000_s4416" style="position:absolute;left:9228;top:4700;width:1;height:0" coordorigin="9228,4700" coordsize="1,0" path="m9228,4700r1,e" filled="f" strokeweight=".06pt">
              <v:path arrowok="t"/>
            </v:shape>
            <v:shape id="_x0000_s4415" style="position:absolute;left:9602;top:4484;width:1;height:0" coordorigin="9602,4484" coordsize="1,0" path="m9602,4484r2,e" filled="f" strokeweight=".06pt">
              <v:path arrowok="t"/>
            </v:shape>
            <v:shape id="_x0000_s4414" style="position:absolute;left:9640;top:4463;width:1;height:0" coordorigin="9640,4463" coordsize="1,0" path="m9640,4463r1,e" filled="f" strokeweight=".06pt">
              <v:path arrowok="t"/>
            </v:shape>
            <v:shape id="_x0000_s4413" style="position:absolute;left:9284;top:4668;width:1;height:0" coordorigin="9284,4668" coordsize="1,0" path="m9284,4668r2,e" filled="f" strokeweight=".06pt">
              <v:path arrowok="t"/>
            </v:shape>
            <v:shape id="_x0000_s4412" style="position:absolute;left:9302;top:4633;width:0;height:0" coordorigin="9302,4633" coordsize="0,0" path="m9302,4633r,e" filled="f" strokeweight=".06pt">
              <v:path arrowok="t"/>
            </v:shape>
            <v:shape id="_x0000_s4411" style="position:absolute;left:9302;top:4657;width:1;height:0" coordorigin="9302,4657" coordsize="1,0" path="m9302,4657r2,e" filled="f" strokeweight=".06pt">
              <v:path arrowok="t"/>
            </v:shape>
            <v:shape id="_x0000_s4410" style="position:absolute;left:9322;top:4646;width:1;height:0" coordorigin="9322,4646" coordsize="1,0" path="m9322,4646r1,e" filled="f" strokeweight=".06pt">
              <v:path arrowok="t"/>
            </v:shape>
            <v:shape id="_x0000_s4409" style="position:absolute;left:9359;top:4625;width:1;height:0" coordorigin="9359,4625" coordsize="1,0" path="m9359,4625r1,e" filled="f" strokeweight=".06pt">
              <v:path arrowok="t"/>
            </v:shape>
            <v:shape id="_x0000_s4408" style="position:absolute;left:9378;top:4614;width:1;height:0" coordorigin="9378,4614" coordsize="1,0" path="m9378,4614r1,e" filled="f" strokeweight=".06pt">
              <v:path arrowok="t"/>
            </v:shape>
            <v:shape id="_x0000_s4407" style="position:absolute;left:9415;top:4592;width:1;height:0" coordorigin="9415,4592" coordsize="1,0" path="m9415,4592r1,e" filled="f" strokeweight=".06pt">
              <v:path arrowok="t"/>
            </v:shape>
            <v:shape id="_x0000_s4406" style="position:absolute;left:9452;top:4571;width:1;height:0" coordorigin="9452,4571" coordsize="1,0" path="m9452,4571r2,e" filled="f" strokeweight=".06pt">
              <v:path arrowok="t"/>
            </v:shape>
            <v:shape id="_x0000_s4405" style="position:absolute;left:9472;top:4560;width:1;height:0" coordorigin="9472,4560" coordsize="1,0" path="m9472,4560r1,e" filled="f" strokeweight=".06pt">
              <v:path arrowok="t"/>
            </v:shape>
            <v:shape id="_x0000_s4404" style="position:absolute;left:9509;top:4538;width:1;height:0" coordorigin="9509,4538" coordsize="1,0" path="m9509,4538r1,e" filled="f" strokeweight=".06pt">
              <v:path arrowok="t"/>
            </v:shape>
            <v:shape id="_x0000_s4403" style="position:absolute;left:9546;top:4517;width:1;height:0" coordorigin="9546,4517" coordsize="1,0" path="m9546,4517r1,e" filled="f" strokeweight=".06pt">
              <v:path arrowok="t"/>
            </v:shape>
            <v:shape id="_x0000_s4402" style="position:absolute;left:9005;top:4854;width:1;height:0" coordorigin="9005,4854" coordsize="1,0" path="m9005,4854r1,e" filled="f" strokeweight=".06pt">
              <v:path arrowok="t"/>
            </v:shape>
            <v:shape id="_x0000_s4401" style="position:absolute;left:9024;top:4843;width:1;height:0" coordorigin="9024,4843" coordsize="1,0" path="m9024,4843r1,e" filled="f" strokeweight=".06pt">
              <v:path arrowok="t"/>
            </v:shape>
            <v:shape id="_x0000_s4400" style="position:absolute;left:9098;top:4800;width:1;height:0" coordorigin="9098,4800" coordsize="1,0" path="m9098,4800r2,e" filled="f" strokeweight=".06pt">
              <v:path arrowok="t"/>
            </v:shape>
            <v:shape id="_x0000_s4399" style="position:absolute;left:9155;top:4768;width:1;height:0" coordorigin="9155,4768" coordsize="1,0" path="m9155,4768r1,e" filled="f" strokeweight=".06pt">
              <v:path arrowok="t"/>
            </v:shape>
            <v:shape id="_x0000_s4398" style="position:absolute;left:9192;top:4746;width:1;height:0" coordorigin="9192,4746" coordsize="1,0" path="m9192,4746r1,e" filled="f" strokeweight=".06pt">
              <v:path arrowok="t"/>
            </v:shape>
            <v:shape id="_x0000_s4397" style="position:absolute;left:9248;top:4714;width:1;height:0" coordorigin="9248,4714" coordsize="1,0" path="m9248,4714r2,e" filled="f" strokeweight=".06pt">
              <v:path arrowok="t"/>
            </v:shape>
            <v:shape id="_x0000_s4396" style="position:absolute;left:9286;top:4692;width:1;height:0" coordorigin="9286,4692" coordsize="1,0" path="m9286,4692r1,e" filled="f" strokeweight=".06pt">
              <v:path arrowok="t"/>
            </v:shape>
            <v:shape id="_x0000_s4395" style="position:absolute;left:9323;top:4670;width:1;height:0" coordorigin="9323,4670" coordsize="1,0" path="m9323,4670r1,e" filled="f" strokeweight=".06pt">
              <v:path arrowok="t"/>
            </v:shape>
            <v:shape id="_x0000_s4394" style="position:absolute;left:9342;top:4660;width:1;height:0" coordorigin="9342,4660" coordsize="1,0" path="m9342,4660r1,e" filled="f" strokeweight=".06pt">
              <v:path arrowok="t"/>
            </v:shape>
            <v:shape id="_x0000_s4393" style="position:absolute;left:9379;top:4638;width:1;height:0" coordorigin="9379,4638" coordsize="1,0" path="m9379,4638r1,e" filled="f" strokeweight=".06pt">
              <v:path arrowok="t"/>
            </v:shape>
            <v:shape id="_x0000_s4392" style="position:absolute;left:9416;top:4616;width:1;height:0" coordorigin="9416,4616" coordsize="1,0" path="m9416,4616r2,e" filled="f" strokeweight=".06pt">
              <v:path arrowok="t"/>
            </v:shape>
            <v:shape id="_x0000_s4391" style="position:absolute;left:9473;top:4584;width:1;height:0" coordorigin="9473,4584" coordsize="1,0" path="m9473,4584r1,e" filled="f" strokeweight=".06pt">
              <v:path arrowok="t"/>
            </v:shape>
            <v:shape id="_x0000_s4390" style="position:absolute;left:9492;top:4573;width:1;height:0" coordorigin="9492,4573" coordsize="1,0" path="m9492,4573r1,e" filled="f" strokeweight=".06pt">
              <v:path arrowok="t"/>
            </v:shape>
            <v:shape id="_x0000_s4389" style="position:absolute;left:9510;top:4562;width:1;height:0" coordorigin="9510,4562" coordsize="1,0" path="m9510,4562r1,e" filled="f" strokeweight=".06pt">
              <v:path arrowok="t"/>
            </v:shape>
            <v:shape id="_x0000_s4388" style="position:absolute;left:9566;top:4530;width:1;height:0" coordorigin="9566,4530" coordsize="1,0" path="m9566,4530r2,e" filled="f" strokeweight=".06pt">
              <v:path arrowok="t"/>
            </v:shape>
            <v:shape id="_x0000_s4387" style="position:absolute;left:9641;top:4487;width:1;height:0" coordorigin="9641,4487" coordsize="1,0" path="m9641,4487r1,e" filled="f" strokeweight=".06pt">
              <v:path arrowok="t"/>
            </v:shape>
            <v:shape id="_x0000_s4386" style="position:absolute;left:9660;top:4476;width:1;height:0" coordorigin="9660,4476" coordsize="1,0" path="m9660,4476r1,e" filled="f" strokeweight=".06pt">
              <v:path arrowok="t"/>
            </v:shape>
            <v:shape id="_x0000_s4385" style="position:absolute;left:9025;top:4867;width:1;height:0" coordorigin="9025,4867" coordsize="1,0" path="m9025,4867r1,e" filled="f" strokeweight=".06pt">
              <v:path arrowok="t"/>
            </v:shape>
            <v:shape id="_x0000_s4384" style="position:absolute;left:9062;top:4846;width:1;height:0" coordorigin="9062,4846" coordsize="1,0" path="m9062,4846r2,e" filled="f" strokeweight=".06pt">
              <v:path arrowok="t"/>
            </v:shape>
            <v:shape id="_x0000_s4383" style="position:absolute;left:9119;top:4813;width:1;height:0" coordorigin="9119,4813" coordsize="1,0" path="m9119,4813r1,e" filled="f" strokeweight=".06pt">
              <v:path arrowok="t"/>
            </v:shape>
            <v:shape id="_x0000_s4382" style="position:absolute;left:9156;top:4792;width:1;height:0" coordorigin="9156,4792" coordsize="1,0" path="m9156,4792r1,e" filled="f" strokeweight=".06pt">
              <v:path arrowok="t"/>
            </v:shape>
            <v:shape id="_x0000_s4381" style="position:absolute;left:9193;top:4770;width:1;height:0" coordorigin="9193,4770" coordsize="1,0" path="m9193,4770r1,e" filled="f" strokeweight=".06pt">
              <v:path arrowok="t"/>
            </v:shape>
            <v:shape id="_x0000_s4380" style="position:absolute;left:9212;top:4759;width:1;height:0" coordorigin="9212,4759" coordsize="1,0" path="m9212,4759r2,e" filled="f" strokeweight=".06pt">
              <v:path arrowok="t"/>
            </v:shape>
            <v:shape id="_x0000_s4379" style="position:absolute;left:9287;top:4716;width:1;height:0" coordorigin="9287,4716" coordsize="1,0" path="m9287,4716r1,e" filled="f" strokeweight=".06pt">
              <v:path arrowok="t"/>
            </v:shape>
            <v:shape id="_x0000_s4378" style="position:absolute;left:9306;top:4705;width:1;height:0" coordorigin="9306,4705" coordsize="1,0" path="m9306,4705r1,e" filled="f" strokeweight=".06pt">
              <v:path arrowok="t"/>
            </v:shape>
            <v:shape id="_x0000_s4377" style="position:absolute;left:9343;top:4684;width:1;height:0" coordorigin="9343,4684" coordsize="1,0" path="m9343,4684r1,e" filled="f" strokeweight=".06pt">
              <v:path arrowok="t"/>
            </v:shape>
            <v:shape id="_x0000_s4376" style="position:absolute;left:9362;top:4673;width:1;height:0" coordorigin="9362,4673" coordsize="1,0" path="m9362,4673r2,e" filled="f" strokeweight=".06pt">
              <v:path arrowok="t"/>
            </v:shape>
            <v:shape id="_x0000_s4375" style="position:absolute;left:9380;top:4662;width:1;height:0" coordorigin="9380,4662" coordsize="1,0" path="m9380,4662r2,e" filled="f" strokeweight=".06pt">
              <v:path arrowok="t"/>
            </v:shape>
            <v:shape id="_x0000_s4374" style="position:absolute;left:9437;top:4630;width:1;height:0" coordorigin="9437,4630" coordsize="1,0" path="m9437,4630r1,e" filled="f" strokeweight=".06pt">
              <v:path arrowok="t"/>
            </v:shape>
            <v:shape id="_x0000_s4373" style="position:absolute;left:9511;top:4586;width:1;height:0" coordorigin="9511,4586" coordsize="1,0" path="m9511,4586r1,e" filled="f" strokeweight=".06pt">
              <v:path arrowok="t"/>
            </v:shape>
            <v:shape id="_x0000_s4372" style="position:absolute;left:9530;top:4576;width:1;height:0" coordorigin="9530,4576" coordsize="1,0" path="m9530,4576r2,e" filled="f" strokeweight=".06pt">
              <v:path arrowok="t"/>
            </v:shape>
            <v:shape id="_x0000_s4371" style="position:absolute;left:9587;top:4543;width:1;height:0" coordorigin="9587,4543" coordsize="1,0" path="m9587,4543r1,e" filled="f" strokeweight=".06pt">
              <v:path arrowok="t"/>
            </v:shape>
            <v:shape id="_x0000_s4370" style="position:absolute;left:9605;top:4508;width:0;height:0" coordorigin="9605,4508" coordsize="0,0" path="m9605,4508r,e" filled="f" strokeweight=".06pt">
              <v:path arrowok="t"/>
            </v:shape>
            <v:shape id="_x0000_s4369" style="position:absolute;left:9605;top:4532;width:1;height:0" coordorigin="9605,4532" coordsize="1,0" path="m9605,4532r1,e" filled="f" strokeweight=".06pt">
              <v:path arrowok="t"/>
            </v:shape>
            <v:shape id="_x0000_s4368" style="position:absolute;left:9624;top:4522;width:1;height:0" coordorigin="9624,4522" coordsize="1,0" path="m9624,4522r1,e" filled="f" strokeweight=".06pt">
              <v:path arrowok="t"/>
            </v:shape>
            <v:shape id="_x0000_s4367" style="position:absolute;left:9661;top:4500;width:1;height:0" coordorigin="9661,4500" coordsize="1,0" path="m9661,4500r1,e" filled="f" strokeweight=".06pt">
              <v:path arrowok="t"/>
            </v:shape>
            <v:shape id="_x0000_s4366" style="position:absolute;left:9680;top:4489;width:1;height:0" coordorigin="9680,4489" coordsize="1,0" path="m9680,4489r2,e" filled="f" strokeweight=".06pt">
              <v:path arrowok="t"/>
            </v:shape>
            <v:shape id="_x0000_s4365" style="position:absolute;left:9026;top:4891;width:1;height:0" coordorigin="9026,4891" coordsize="1,0" path="m9026,4891r2,e" filled="f" strokeweight=".06pt">
              <v:path arrowok="t"/>
            </v:shape>
            <v:shape id="_x0000_s4364" style="position:absolute;left:9083;top:4859;width:1;height:0" coordorigin="9083,4859" coordsize="1,0" path="m9083,4859r1,e" filled="f" strokeweight=".06pt">
              <v:path arrowok="t"/>
            </v:shape>
            <v:shape id="_x0000_s4363" style="position:absolute;left:9157;top:4816;width:1;height:0" coordorigin="9157,4816" coordsize="1,0" path="m9157,4816r1,e" filled="f" strokeweight=".06pt">
              <v:path arrowok="t"/>
            </v:shape>
            <v:shape id="_x0000_s4362" style="position:absolute;left:9176;top:4805;width:1;height:0" coordorigin="9176,4805" coordsize="1,0" path="m9176,4805r2,e" filled="f" strokeweight=".06pt">
              <v:path arrowok="t"/>
            </v:shape>
            <v:shape id="_x0000_s4361" style="position:absolute;left:9214;top:4784;width:1;height:0" coordorigin="9214,4784" coordsize="1,0" path="m9214,4784r1,e" filled="f" strokeweight=".06pt">
              <v:path arrowok="t"/>
            </v:shape>
            <v:shape id="_x0000_s4360" style="position:absolute;left:9233;top:4772;width:1;height:0" coordorigin="9233,4772" coordsize="1,0" path="m9233,4772r1,e" filled="f" strokeweight=".06pt">
              <v:path arrowok="t"/>
            </v:shape>
            <v:shape id="_x0000_s4359" style="position:absolute;left:9251;top:4738;width:0;height:0" coordorigin="9251,4738" coordsize="0,0" path="m9251,4738r,e" filled="f" strokeweight=".06pt">
              <v:path arrowok="t"/>
            </v:shape>
            <v:shape id="_x0000_s4358" style="position:absolute;left:9251;top:4762;width:1;height:0" coordorigin="9251,4762" coordsize="1,0" path="m9251,4762r1,e" filled="f" strokeweight=".06pt">
              <v:path arrowok="t"/>
            </v:shape>
            <v:shape id="_x0000_s4357" style="position:absolute;left:9307;top:4729;width:1;height:0" coordorigin="9307,4729" coordsize="1,0" path="m9307,4729r1,e" filled="f" strokeweight=".06pt">
              <v:path arrowok="t"/>
            </v:shape>
            <v:shape id="_x0000_s4356" style="position:absolute;left:9326;top:4718;width:1;height:0" coordorigin="9326,4718" coordsize="1,0" path="m9326,4718r2,e" filled="f" strokeweight=".06pt">
              <v:path arrowok="t"/>
            </v:shape>
            <v:shape id="_x0000_s4355" style="position:absolute;left:9401;top:4675;width:1;height:0" coordorigin="9401,4675" coordsize="1,0" path="m9401,4675r1,e" filled="f" strokeweight=".06pt">
              <v:path arrowok="t"/>
            </v:shape>
            <v:shape id="_x0000_s4354" style="position:absolute;left:9457;top:4643;width:1;height:0" coordorigin="9457,4643" coordsize="1,0" path="m9457,4643r1,e" filled="f" strokeweight=".06pt">
              <v:path arrowok="t"/>
            </v:shape>
            <v:shape id="_x0000_s4353" style="position:absolute;left:9475;top:4608;width:0;height:0" coordorigin="9475,4608" coordsize="0,0" path="m9475,4608r,e" filled="f" strokeweight=".06pt">
              <v:path arrowok="t"/>
            </v:shape>
            <v:shape id="_x0000_s4352" style="position:absolute;left:9475;top:4632;width:1;height:0" coordorigin="9475,4632" coordsize="1,0" path="m9475,4632r1,e" filled="f" strokeweight=".06pt">
              <v:path arrowok="t"/>
            </v:shape>
            <v:shape id="_x0000_s4351" style="position:absolute;left:9494;top:4621;width:1;height:0" coordorigin="9494,4621" coordsize="1,0" path="m9494,4621r2,e" filled="f" strokeweight=".06pt">
              <v:path arrowok="t"/>
            </v:shape>
            <v:shape id="_x0000_s4350" style="position:absolute;left:9532;top:4600;width:1;height:0" coordorigin="9532,4600" coordsize="1,0" path="m9532,4600r1,e" filled="f" strokeweight=".06pt">
              <v:path arrowok="t"/>
            </v:shape>
            <v:shape id="_x0000_s4349" style="position:absolute;left:9551;top:4589;width:1;height:0" coordorigin="9551,4589" coordsize="1,0" path="m9551,4589r1,e" filled="f" strokeweight=".06pt">
              <v:path arrowok="t"/>
            </v:shape>
            <v:shape id="_x0000_s4348" style="position:absolute;left:9625;top:4546;width:1;height:0" coordorigin="9625,4546" coordsize="1,0" path="m9625,4546r1,e" filled="f" strokeweight=".06pt">
              <v:path arrowok="t"/>
            </v:shape>
            <v:shape id="_x0000_s4347" style="position:absolute;left:9644;top:4535;width:1;height:0" coordorigin="9644,4535" coordsize="1,0" path="m9644,4535r2,e" filled="f" strokeweight=".06pt">
              <v:path arrowok="t"/>
            </v:shape>
            <v:shape id="_x0000_s4346" style="position:absolute;left:9682;top:4513;width:1;height:0" coordorigin="9682,4513" coordsize="1,0" path="m9682,4513r1,e" filled="f" strokeweight=".06pt">
              <v:path arrowok="t"/>
            </v:shape>
            <v:shape id="_x0000_s4345" style="position:absolute;left:9047;top:4904;width:1;height:0" coordorigin="9047,4904" coordsize="1,0" path="m9047,4904r1,e" filled="f" strokeweight=".06pt">
              <v:path arrowok="t"/>
            </v:shape>
            <v:shape id="_x0000_s4344" style="position:absolute;left:9084;top:4883;width:1;height:0" coordorigin="9084,4883" coordsize="1,0" path="m9084,4883r1,e" filled="f" strokeweight=".06pt">
              <v:path arrowok="t"/>
            </v:shape>
            <v:shape id="_x0000_s4343" style="position:absolute;left:9103;top:4872;width:1;height:0" coordorigin="9103,4872" coordsize="1,0" path="m9103,4872r1,e" filled="f" strokeweight=".06pt">
              <v:path arrowok="t"/>
            </v:shape>
            <v:shape id="_x0000_s4342" style="position:absolute;left:9121;top:4837;width:0;height:0" coordorigin="9121,4837" coordsize="0,0" path="m9121,4837r,e" filled="f" strokeweight=".06pt">
              <v:path arrowok="t"/>
            </v:shape>
            <v:shape id="_x0000_s4341" style="position:absolute;left:9121;top:4861;width:1;height:0" coordorigin="9121,4861" coordsize="1,0" path="m9121,4861r1,e" filled="f" strokeweight=".06pt">
              <v:path arrowok="t"/>
            </v:shape>
            <v:shape id="_x0000_s4340" style="position:absolute;left:9140;top:4852;width:1;height:0" coordorigin="9140,4852" coordsize="1,0" path="m9140,4852r2,e" filled="f" strokeweight=".06pt">
              <v:path arrowok="t"/>
            </v:shape>
            <v:shape id="_x0000_s4339" style="position:absolute;left:9178;top:4829;width:1;height:0" coordorigin="9178,4829" coordsize="1,0" path="m9178,4829r1,e" filled="f" strokeweight=".06pt">
              <v:path arrowok="t"/>
            </v:shape>
            <v:shape id="_x0000_s4338" style="position:absolute;left:9197;top:4818;width:1;height:0" coordorigin="9197,4818" coordsize="1,0" path="m9197,4818r1,e" filled="f" strokeweight=".06pt">
              <v:path arrowok="t"/>
            </v:shape>
            <v:shape id="_x0000_s4337" style="position:absolute;left:9271;top:4775;width:1;height:0" coordorigin="9271,4775" coordsize="1,0" path="m9271,4775r1,e" filled="f" strokeweight=".06pt">
              <v:path arrowok="t"/>
            </v:shape>
            <v:shape id="_x0000_s4336" style="position:absolute;left:9328;top:4742;width:1;height:0" coordorigin="9328,4742" coordsize="1,0" path="m9328,4742r1,e" filled="f" strokeweight=".06pt">
              <v:path arrowok="t"/>
            </v:shape>
            <v:shape id="_x0000_s4335" style="position:absolute;left:9346;top:4708;width:0;height:0" coordorigin="9346,4708" coordsize="0,0" path="m9346,4708r,e" filled="f" strokeweight=".06pt">
              <v:path arrowok="t"/>
            </v:shape>
            <v:shape id="_x0000_s4334" style="position:absolute;left:9346;top:4732;width:1;height:0" coordorigin="9346,4732" coordsize="1,0" path="m9346,4732r1,e" filled="f" strokeweight=".06pt">
              <v:path arrowok="t"/>
            </v:shape>
            <v:shape id="_x0000_s4333" style="position:absolute;left:9365;top:4721;width:1;height:0" coordorigin="9365,4721" coordsize="1,0" path="m9365,4721r1,e" filled="f" strokeweight=".06pt">
              <v:path arrowok="t"/>
            </v:shape>
            <v:shape id="_x0000_s4332" style="position:absolute;left:9421;top:4688;width:1;height:0" coordorigin="9421,4688" coordsize="1,0" path="m9421,4688r1,e" filled="f" strokeweight=".06pt">
              <v:path arrowok="t"/>
            </v:shape>
            <v:shape id="_x0000_s4331" style="position:absolute;left:9458;top:4667;width:1;height:0" coordorigin="9458,4667" coordsize="1,0" path="m9458,4667r2,e" filled="f" strokeweight=".06pt">
              <v:path arrowok="t"/>
            </v:shape>
            <v:shape id="_x0000_s4330" style="position:absolute;left:9496;top:4646;width:1;height:0" coordorigin="9496,4646" coordsize="1,0" path="m9496,4646r1,e" filled="f" strokeweight=".06pt">
              <v:path arrowok="t"/>
            </v:shape>
            <v:shape id="_x0000_s4329" style="position:absolute;left:9515;top:4634;width:1;height:0" coordorigin="9515,4634" coordsize="1,0" path="m9515,4634r1,e" filled="f" strokeweight=".06pt">
              <v:path arrowok="t"/>
            </v:shape>
            <v:shape id="_x0000_s4328" style="position:absolute;left:9552;top:4613;width:1;height:0" coordorigin="9552,4613" coordsize="1,0" path="m9552,4613r1,e" filled="f" strokeweight=".06pt">
              <v:path arrowok="t"/>
            </v:shape>
            <v:shape id="_x0000_s4327" style="position:absolute;left:9589;top:4591;width:1;height:0" coordorigin="9589,4591" coordsize="1,0" path="m9589,4591r1,e" filled="f" strokeweight=".06pt">
              <v:path arrowok="t"/>
            </v:shape>
            <v:shape id="_x0000_s4326" style="position:absolute;left:9646;top:4559;width:1;height:0" coordorigin="9646,4559" coordsize="1,0" path="m9646,4559r1,e" filled="f" strokeweight=".06pt">
              <v:path arrowok="t"/>
            </v:shape>
            <v:shape id="_x0000_s4325" style="position:absolute;left:9683;top:4537;width:1;height:0" coordorigin="9683,4537" coordsize="1,0" path="m9683,4537r1,e" filled="f" strokeweight=".06pt">
              <v:path arrowok="t"/>
            </v:shape>
            <v:shape id="_x0000_s4324" style="position:absolute;left:9142;top:4876;width:1;height:0" coordorigin="9142,4876" coordsize="1,0" path="m9142,4876r1,e" filled="f" strokeweight=".06pt">
              <v:path arrowok="t"/>
            </v:shape>
            <v:shape id="_x0000_s4323" style="position:absolute;left:9198;top:4843;width:1;height:0" coordorigin="9198,4843" coordsize="1,0" path="m9198,4843r1,e" filled="f" strokeweight=".06pt">
              <v:path arrowok="t"/>
            </v:shape>
            <v:shape id="_x0000_s4322" style="position:absolute;left:9235;top:4820;width:1;height:0" coordorigin="9235,4820" coordsize="1,0" path="m9235,4820r1,e" filled="f" strokeweight=".06pt">
              <v:path arrowok="t"/>
            </v:shape>
            <v:shape id="_x0000_s4321" style="position:absolute;left:9292;top:4789;width:1;height:0" coordorigin="9292,4789" coordsize="1,0" path="m9292,4789r1,e" filled="f" strokeweight=".06pt">
              <v:path arrowok="t"/>
            </v:shape>
            <v:shape id="_x0000_s4320" style="position:absolute;left:9329;top:4766;width:1;height:0" coordorigin="9329,4766" coordsize="1,0" path="m9329,4766r1,e" filled="f" strokeweight=".06pt">
              <v:path arrowok="t"/>
            </v:shape>
            <v:shape id="_x0000_s4319" style="position:absolute;left:9366;top:4745;width:1;height:0" coordorigin="9366,4745" coordsize="1,0" path="m9366,4745r1,e" filled="f" strokeweight=".06pt">
              <v:path arrowok="t"/>
            </v:shape>
            <v:shape id="_x0000_s4318" style="position:absolute;left:9385;top:4734;width:1;height:0" coordorigin="9385,4734" coordsize="1,0" path="m9385,4734r1,e" filled="f" strokeweight=".06pt">
              <v:path arrowok="t"/>
            </v:shape>
            <v:shape id="_x0000_s4317" style="position:absolute;left:9422;top:4714;width:1;height:0" coordorigin="9422,4714" coordsize="1,0" path="m9422,4714r2,e" filled="f" strokeweight=".06pt">
              <v:path arrowok="t"/>
            </v:shape>
            <v:shape id="_x0000_s4316" style="position:absolute;left:9460;top:4691;width:1;height:0" coordorigin="9460,4691" coordsize="1,0" path="m9460,4691r1,e" filled="f" strokeweight=".06pt">
              <v:path arrowok="t"/>
            </v:shape>
            <v:shape id="_x0000_s4315" style="position:absolute;left:9516;top:4658;width:1;height:0" coordorigin="9516,4658" coordsize="1,0" path="m9516,4658r1,e" filled="f" strokeweight=".06pt">
              <v:path arrowok="t"/>
            </v:shape>
            <v:shape id="_x0000_s4314" style="position:absolute;left:9535;top:4648;width:1;height:0" coordorigin="9535,4648" coordsize="1,0" path="m9535,4648r1,e" filled="f" strokeweight=".06pt">
              <v:path arrowok="t"/>
            </v:shape>
            <v:shape id="_x0000_s4313" style="position:absolute;left:9553;top:4637;width:1;height:0" coordorigin="9553,4637" coordsize="1,0" path="m9553,4637r1,e" filled="f" strokeweight=".06pt">
              <v:path arrowok="t"/>
            </v:shape>
            <v:shape id="_x0000_s4312" style="position:absolute;left:9610;top:4604;width:1;height:0" coordorigin="9610,4604" coordsize="1,0" path="m9610,4604r1,e" filled="f" strokeweight=".06pt">
              <v:path arrowok="t"/>
            </v:shape>
            <v:shape id="_x0000_s4311" style="position:absolute;left:9684;top:4561;width:1;height:0" coordorigin="9684,4561" coordsize="1,0" path="m9684,4561r1,e" filled="f" strokeweight=".06pt">
              <v:path arrowok="t"/>
            </v:shape>
            <v:shape id="_x0000_s4310" style="position:absolute;left:9106;top:4921;width:1;height:0" coordorigin="9106,4921" coordsize="1,0" path="m9106,4921r1,e" filled="f" strokeweight=".06pt">
              <v:path arrowok="t"/>
            </v:shape>
            <v:shape id="_x0000_s4309" style="position:absolute;left:9162;top:4888;width:1;height:0" coordorigin="9162,4888" coordsize="1,0" path="m9162,4888r1,e" filled="f" strokeweight=".06pt">
              <v:path arrowok="t"/>
            </v:shape>
            <v:shape id="_x0000_s4308" style="position:absolute;left:9199;top:4867;width:1;height:0" coordorigin="9199,4867" coordsize="1,0" path="m9199,4867r1,e" filled="f" strokeweight=".06pt">
              <v:path arrowok="t"/>
            </v:shape>
            <v:shape id="_x0000_s4307" style="position:absolute;left:9236;top:4844;width:1;height:0" coordorigin="9236,4844" coordsize="1,0" path="m9236,4844r2,e" filled="f" strokeweight=".06pt">
              <v:path arrowok="t"/>
            </v:shape>
            <v:shape id="_x0000_s4306" style="position:absolute;left:9256;top:4835;width:1;height:0" coordorigin="9256,4835" coordsize="1,0" path="m9256,4835r1,e" filled="f" strokeweight=".06pt">
              <v:path arrowok="t"/>
            </v:shape>
            <v:shape id="_x0000_s4305" style="position:absolute;left:9330;top:4792;width:1;height:0" coordorigin="9330,4792" coordsize="1,0" path="m9330,4792r1,e" filled="f" strokeweight=".06pt">
              <v:path arrowok="t"/>
            </v:shape>
            <v:shape id="_x0000_s4304" style="position:absolute;left:9349;top:4781;width:1;height:0" coordorigin="9349,4781" coordsize="1,0" path="m9349,4781r1,e" filled="f" strokeweight=".06pt">
              <v:path arrowok="t"/>
            </v:shape>
            <v:shape id="_x0000_s4303" style="position:absolute;left:9386;top:4758;width:1;height:0" coordorigin="9386,4758" coordsize="1,0" path="m9386,4758r2,e" filled="f" strokeweight=".06pt">
              <v:path arrowok="t"/>
            </v:shape>
            <v:shape id="_x0000_s4302" style="position:absolute;left:9406;top:4748;width:1;height:0" coordorigin="9406,4748" coordsize="1,0" path="m9406,4748r1,e" filled="f" strokeweight=".06pt">
              <v:path arrowok="t"/>
            </v:shape>
            <v:shape id="_x0000_s4301" style="position:absolute;left:9424;top:4738;width:1;height:0" coordorigin="9424,4738" coordsize="1,0" path="m9424,4738r1,e" filled="f" strokeweight=".06pt">
              <v:path arrowok="t"/>
            </v:shape>
            <v:shape id="_x0000_s4300" style="position:absolute;left:9480;top:4705;width:1;height:0" coordorigin="9480,4705" coordsize="1,0" path="m9480,4705r1,e" filled="f" strokeweight=".06pt">
              <v:path arrowok="t"/>
            </v:shape>
            <v:shape id="_x0000_s4299" style="position:absolute;left:9554;top:4662;width:1;height:0" coordorigin="9554,4662" coordsize="1,0" path="m9554,4662r2,e" filled="f" strokeweight=".06pt">
              <v:path arrowok="t"/>
            </v:shape>
            <v:shape id="_x0000_s4298" style="position:absolute;left:9574;top:4651;width:1;height:0" coordorigin="9574,4651" coordsize="1,0" path="m9574,4651r1,e" filled="f" strokeweight=".06pt">
              <v:path arrowok="t"/>
            </v:shape>
            <v:shape id="_x0000_s4297" style="position:absolute;left:9630;top:4619;width:1;height:0" coordorigin="9630,4619" coordsize="1,0" path="m9630,4619r1,e" filled="f" strokeweight=".06pt">
              <v:path arrowok="t"/>
            </v:shape>
            <v:shape id="_x0000_s4296" style="position:absolute;left:9648;top:4583;width:0;height:0" coordorigin="9648,4583" coordsize="0,0" path="m9648,4583r,e" filled="f" strokeweight=".06pt">
              <v:path arrowok="t"/>
            </v:shape>
            <v:shape id="_x0000_s4295" style="position:absolute;left:9648;top:4607;width:1;height:0" coordorigin="9648,4607" coordsize="1,0" path="m9648,4607r1,e" filled="f" strokeweight=".06pt">
              <v:path arrowok="t"/>
            </v:shape>
            <v:shape id="_x0000_s4294" style="position:absolute;left:9667;top:4596;width:1;height:0" coordorigin="9667,4596" coordsize="1,0" path="m9667,4596r1,e" filled="f" strokeweight=".06pt">
              <v:path arrowok="t"/>
            </v:shape>
            <v:shape id="_x0000_s4293" style="position:absolute;left:9126;top:4934;width:1;height:0" coordorigin="9126,4934" coordsize="1,0" path="m9126,4934r1,e" filled="f" strokeweight=".06pt">
              <v:path arrowok="t"/>
            </v:shape>
            <v:shape id="_x0000_s4292" style="position:absolute;left:9200;top:4891;width:1;height:0" coordorigin="9200,4891" coordsize="1,0" path="m9200,4891r2,e" filled="f" strokeweight=".06pt">
              <v:path arrowok="t"/>
            </v:shape>
            <v:shape id="_x0000_s4291" style="position:absolute;left:9220;top:4880;width:1;height:0" coordorigin="9220,4880" coordsize="1,0" path="m9220,4880r1,e" filled="f" strokeweight=".06pt">
              <v:path arrowok="t"/>
            </v:shape>
            <v:shape id="_x0000_s4290" style="position:absolute;left:9257;top:4859;width:1;height:0" coordorigin="9257,4859" coordsize="1,0" path="m9257,4859r1,e" filled="f" strokeweight=".06pt">
              <v:path arrowok="t"/>
            </v:shape>
            <v:shape id="_x0000_s4289" style="position:absolute;left:9276;top:4848;width:1;height:0" coordorigin="9276,4848" coordsize="1,0" path="m9276,4848r1,e" filled="f" strokeweight=".06pt">
              <v:path arrowok="t"/>
            </v:shape>
            <v:shape id="_x0000_s4288" style="position:absolute;left:9294;top:4813;width:0;height:0" coordorigin="9294,4813" coordsize="0,0" path="m9294,4813r,e" filled="f" strokeweight=".06pt">
              <v:path arrowok="t"/>
            </v:shape>
            <v:shape id="_x0000_s4287" style="position:absolute;left:9294;top:4837;width:1;height:0" coordorigin="9294,4837" coordsize="1,0" path="m9294,4837r1,e" filled="f" strokeweight=".06pt">
              <v:path arrowok="t"/>
            </v:shape>
            <v:shape id="_x0000_s4286" style="position:absolute;left:9350;top:4805;width:1;height:0" coordorigin="9350,4805" coordsize="1,0" path="m9350,4805r2,e" filled="f" strokeweight=".06pt">
              <v:path arrowok="t"/>
            </v:shape>
            <v:shape id="_x0000_s4285" style="position:absolute;left:9370;top:4793;width:1;height:0" coordorigin="9370,4793" coordsize="1,0" path="m9370,4793r1,e" filled="f" strokeweight=".06pt">
              <v:path arrowok="t"/>
            </v:shape>
            <v:shape id="_x0000_s4284" style="position:absolute;left:9444;top:4750;width:1;height:0" coordorigin="9444,4750" coordsize="1,0" path="m9444,4750r1,e" filled="f" strokeweight=".06pt">
              <v:path arrowok="t"/>
            </v:shape>
            <v:shape id="_x0000_s4283" style="position:absolute;left:9500;top:4718;width:1;height:0" coordorigin="9500,4718" coordsize="1,0" path="m9500,4718r2,e" filled="f" strokeweight=".06pt">
              <v:path arrowok="t"/>
            </v:shape>
            <v:shape id="_x0000_s4282" style="position:absolute;left:9518;top:4682;width:0;height:0" coordorigin="9518,4682" coordsize="0,0" path="m9518,4682r,e" filled="f" strokeweight=".06pt">
              <v:path arrowok="t"/>
            </v:shape>
            <v:shape id="_x0000_s4281" style="position:absolute;left:9518;top:4706;width:1;height:0" coordorigin="9518,4706" coordsize="1,0" path="m9518,4706r2,e" filled="f" strokeweight=".06pt">
              <v:path arrowok="t"/>
            </v:shape>
            <v:shape id="_x0000_s4280" style="position:absolute;left:9538;top:4697;width:1;height:0" coordorigin="9538,4697" coordsize="1,0" path="m9538,4697r1,e" filled="f" strokeweight=".06pt">
              <v:path arrowok="t"/>
            </v:shape>
            <v:shape id="_x0000_s4279" style="position:absolute;left:9575;top:4675;width:1;height:0" coordorigin="9575,4675" coordsize="1,0" path="m9575,4675r1,e" filled="f" strokeweight=".06pt">
              <v:path arrowok="t"/>
            </v:shape>
            <v:shape id="_x0000_s4278" style="position:absolute;left:9594;top:4663;width:1;height:0" coordorigin="9594,4663" coordsize="1,0" path="m9594,4663r1,e" filled="f" strokeweight=".06pt">
              <v:path arrowok="t"/>
            </v:shape>
            <v:shape id="_x0000_s4277" style="position:absolute;left:9668;top:4620;width:1;height:0" coordorigin="9668,4620" coordsize="1,0" path="m9668,4620r2,e" filled="f" strokeweight=".06pt">
              <v:path arrowok="t"/>
            </v:shape>
            <v:shape id="_x0000_s4276" style="position:absolute;left:9688;top:4610;width:1;height:0" coordorigin="9688,4610" coordsize="1,0" path="m9688,4610r1,e" filled="f" strokeweight=".06pt">
              <v:path arrowok="t"/>
            </v:shape>
            <v:shape id="_x0000_s4275" style="position:absolute;left:9146;top:4948;width:1;height:0" coordorigin="9146,4948" coordsize="1,0" path="m9146,4948r2,e" filled="f" strokeweight=".06pt">
              <v:path arrowok="t"/>
            </v:shape>
            <v:shape id="_x0000_s4274" style="position:absolute;left:9164;top:4913;width:0;height:0" coordorigin="9164,4913" coordsize="0,0" path="m9164,4913r,e" filled="f" strokeweight=".06pt">
              <v:path arrowok="t"/>
            </v:shape>
            <v:shape id="_x0000_s4273" style="position:absolute;left:9164;top:4937;width:1;height:0" coordorigin="9164,4937" coordsize="1,0" path="m9164,4937r2,e" filled="f" strokeweight=".06pt">
              <v:path arrowok="t"/>
            </v:shape>
            <v:shape id="_x0000_s4272" style="position:absolute;left:9184;top:4926;width:1;height:0" coordorigin="9184,4926" coordsize="1,0" path="m9184,4926r1,e" filled="f" strokeweight=".06pt">
              <v:path arrowok="t"/>
            </v:shape>
            <v:shape id="_x0000_s4271" style="position:absolute;left:9221;top:4904;width:1;height:0" coordorigin="9221,4904" coordsize="1,0" path="m9221,4904r1,e" filled="f" strokeweight=".06pt">
              <v:path arrowok="t"/>
            </v:shape>
            <v:shape id="_x0000_s4270" style="position:absolute;left:9240;top:4894;width:1;height:0" coordorigin="9240,4894" coordsize="1,0" path="m9240,4894r1,e" filled="f" strokeweight=".06pt">
              <v:path arrowok="t"/>
            </v:shape>
            <v:shape id="_x0000_s4269" style="position:absolute;left:9314;top:4850;width:1;height:0" coordorigin="9314,4850" coordsize="1,0" path="m9314,4850r2,e" filled="f" strokeweight=".06pt">
              <v:path arrowok="t"/>
            </v:shape>
            <v:shape id="_x0000_s4268" style="position:absolute;left:9371;top:4818;width:1;height:0" coordorigin="9371,4818" coordsize="1,0" path="m9371,4818r1,e" filled="f" strokeweight=".06pt">
              <v:path arrowok="t"/>
            </v:shape>
            <v:shape id="_x0000_s4267" style="position:absolute;left:9389;top:4783;width:0;height:0" coordorigin="9389,4783" coordsize="0,0" path="m9389,4783r,e" filled="f" strokeweight=".06pt">
              <v:path arrowok="t"/>
            </v:shape>
            <v:shape id="_x0000_s4266" style="position:absolute;left:9389;top:4807;width:1;height:0" coordorigin="9389,4807" coordsize="1,0" path="m9389,4807r1,e" filled="f" strokeweight=".06pt">
              <v:path arrowok="t"/>
            </v:shape>
            <v:shape id="_x0000_s4265" style="position:absolute;left:9408;top:4796;width:1;height:0" coordorigin="9408,4796" coordsize="1,0" path="m9408,4796r1,e" filled="f" strokeweight=".06pt">
              <v:path arrowok="t"/>
            </v:shape>
            <v:shape id="_x0000_s4264" style="position:absolute;left:9464;top:4764;width:1;height:0" coordorigin="9464,4764" coordsize="1,0" path="m9464,4764r2,e" filled="f" strokeweight=".06pt">
              <v:path arrowok="t"/>
            </v:shape>
            <v:shape id="_x0000_s4263" style="position:absolute;left:9502;top:4742;width:1;height:0" coordorigin="9502,4742" coordsize="1,0" path="m9502,4742r1,e" filled="f" strokeweight=".06pt">
              <v:path arrowok="t"/>
            </v:shape>
            <v:shape id="_x0000_s4262" style="position:absolute;left:9539;top:4721;width:1;height:0" coordorigin="9539,4721" coordsize="1,0" path="m9539,4721r1,e" filled="f" strokeweight=".06pt">
              <v:path arrowok="t"/>
            </v:shape>
            <v:shape id="_x0000_s4261" style="position:absolute;left:9558;top:4710;width:1;height:0" coordorigin="9558,4710" coordsize="1,0" path="m9558,4710r1,e" filled="f" strokeweight=".06pt">
              <v:path arrowok="t"/>
            </v:shape>
            <v:shape id="_x0000_s4260" style="position:absolute;left:9595;top:4688;width:1;height:0" coordorigin="9595,4688" coordsize="1,0" path="m9595,4688r1,e" filled="f" strokeweight=".06pt">
              <v:path arrowok="t"/>
            </v:shape>
            <v:shape id="_x0000_s4259" style="position:absolute;left:9632;top:4667;width:1;height:0" coordorigin="9632,4667" coordsize="1,0" path="m9632,4667r2,e" filled="f" strokeweight=".06pt">
              <v:path arrowok="t"/>
            </v:shape>
            <v:shape id="_x0000_s4258" style="position:absolute;left:9689;top:4634;width:1;height:0" coordorigin="9689,4634" coordsize="1,0" path="m9689,4634r1,e" filled="f" strokeweight=".06pt">
              <v:path arrowok="t"/>
            </v:shape>
            <v:shape id="_x0000_s4257" style="position:absolute;left:9185;top:4950;width:1;height:0" coordorigin="9185,4950" coordsize="1,0" path="m9185,4950r1,e" filled="f" strokeweight=".06pt">
              <v:path arrowok="t"/>
            </v:shape>
            <v:shape id="_x0000_s4256" style="position:absolute;left:9204;top:4939;width:1;height:0" coordorigin="9204,4939" coordsize="1,0" path="m9204,4939r1,e" filled="f" strokeweight=".06pt">
              <v:path arrowok="t"/>
            </v:shape>
            <v:shape id="_x0000_s4255" style="position:absolute;left:9241;top:4918;width:1;height:0" coordorigin="9241,4918" coordsize="1,0" path="m9241,4918r1,e" filled="f" strokeweight=".06pt">
              <v:path arrowok="t"/>
            </v:shape>
            <v:shape id="_x0000_s4254" style="position:absolute;left:9278;top:4896;width:1;height:0" coordorigin="9278,4896" coordsize="1,0" path="m9278,4896r2,e" filled="f" strokeweight=".06pt">
              <v:path arrowok="t"/>
            </v:shape>
            <v:shape id="_x0000_s4253" style="position:absolute;left:9335;top:4864;width:1;height:0" coordorigin="9335,4864" coordsize="1,0" path="m9335,4864r1,e" filled="f" strokeweight=".06pt">
              <v:path arrowok="t"/>
            </v:shape>
            <v:shape id="_x0000_s4252" style="position:absolute;left:9372;top:4842;width:1;height:0" coordorigin="9372,4842" coordsize="1,0" path="m9372,4842r1,e" filled="f" strokeweight=".06pt">
              <v:path arrowok="t"/>
            </v:shape>
            <v:shape id="_x0000_s4251" style="position:absolute;left:9409;top:4820;width:1;height:0" coordorigin="9409,4820" coordsize="1,0" path="m9409,4820r1,e" filled="f" strokeweight=".06pt">
              <v:path arrowok="t"/>
            </v:shape>
            <v:shape id="_x0000_s4250" style="position:absolute;left:9428;top:4810;width:1;height:0" coordorigin="9428,4810" coordsize="1,0" path="m9428,4810r2,e" filled="f" strokeweight=".06pt">
              <v:path arrowok="t"/>
            </v:shape>
            <v:shape id="_x0000_s4249" style="position:absolute;left:9466;top:4788;width:1;height:0" coordorigin="9466,4788" coordsize="1,0" path="m9466,4788r1,e" filled="f" strokeweight=".06pt">
              <v:path arrowok="t"/>
            </v:shape>
            <v:shape id="_x0000_s4248" style="position:absolute;left:9503;top:4766;width:1;height:0" coordorigin="9503,4766" coordsize="1,0" path="m9503,4766r1,e" filled="f" strokeweight=".06pt">
              <v:path arrowok="t"/>
            </v:shape>
            <v:shape id="_x0000_s4247" style="position:absolute;left:9522;top:4756;width:1;height:0" coordorigin="9522,4756" coordsize="1,0" path="m9522,4756r1,e" filled="f" strokeweight=".06pt">
              <v:path arrowok="t"/>
            </v:shape>
            <v:shape id="_x0000_s4246" style="position:absolute;left:9559;top:4734;width:1;height:0" coordorigin="9559,4734" coordsize="1,0" path="m9559,4734r1,e" filled="f" strokeweight=".06pt">
              <v:path arrowok="t"/>
            </v:shape>
            <v:shape id="_x0000_s4245" style="position:absolute;left:9578;top:4723;width:1;height:0" coordorigin="9578,4723" coordsize="1,0" path="m9578,4723r2,e" filled="f" strokeweight=".06pt">
              <v:path arrowok="t"/>
            </v:shape>
            <v:shape id="_x0000_s4244" style="position:absolute;left:9596;top:4712;width:1;height:0" coordorigin="9596,4712" coordsize="1,0" path="m9596,4712r2,e" filled="f" strokeweight=".06pt">
              <v:path arrowok="t"/>
            </v:shape>
            <v:shape id="_x0000_s4243" style="position:absolute;left:9653;top:4680;width:1;height:0" coordorigin="9653,4680" coordsize="1,0" path="m9653,4680r1,e" filled="f" strokeweight=".06pt">
              <v:path arrowok="t"/>
            </v:shape>
            <v:shape id="_x0000_s4242" style="position:absolute;left:9205;top:4963;width:1;height:0" coordorigin="9205,4963" coordsize="1,0" path="m9205,4963r1,e" filled="f" strokeweight=".06pt">
              <v:path arrowok="t"/>
            </v:shape>
            <v:shape id="_x0000_s4241" style="position:absolute;left:9242;top:4942;width:1;height:0" coordorigin="9242,4942" coordsize="1,0" path="m9242,4942r2,e" filled="f" strokeweight=".06pt">
              <v:path arrowok="t"/>
            </v:shape>
            <v:shape id="_x0000_s4240" style="position:absolute;left:9299;top:4909;width:1;height:0" coordorigin="9299,4909" coordsize="1,0" path="m9299,4909r1,e" filled="f" strokeweight=".06pt">
              <v:path arrowok="t"/>
            </v:shape>
            <v:shape id="_x0000_s4239" style="position:absolute;left:9373;top:4866;width:1;height:0" coordorigin="9373,4866" coordsize="1,0" path="m9373,4866r1,e" filled="f" strokeweight=".06pt">
              <v:path arrowok="t"/>
            </v:shape>
            <v:shape id="_x0000_s4238" style="position:absolute;left:9392;top:4855;width:1;height:0" coordorigin="9392,4855" coordsize="1,0" path="m9392,4855r2,e" filled="f" strokeweight=".06pt">
              <v:path arrowok="t"/>
            </v:shape>
            <v:shape id="_x0000_s4237" style="position:absolute;left:9430;top:4834;width:1;height:0" coordorigin="9430,4834" coordsize="1,0" path="m9430,4834r1,e" filled="f" strokeweight=".06pt">
              <v:path arrowok="t"/>
            </v:shape>
            <v:shape id="_x0000_s4236" style="position:absolute;left:9449;top:4823;width:1;height:0" coordorigin="9449,4823" coordsize="1,0" path="m9449,4823r1,e" filled="f" strokeweight=".06pt">
              <v:path arrowok="t"/>
            </v:shape>
            <v:shape id="_x0000_s4235" style="position:absolute;left:9467;top:4812;width:1;height:0" coordorigin="9467,4812" coordsize="1,0" path="m9467,4812r1,e" filled="f" strokeweight=".06pt">
              <v:path arrowok="t"/>
            </v:shape>
            <v:shape id="_x0000_s4234" style="position:absolute;left:9523;top:4780;width:1;height:0" coordorigin="9523,4780" coordsize="1,0" path="m9523,4780r1,e" filled="f" strokeweight=".06pt">
              <v:path arrowok="t"/>
            </v:shape>
            <v:shape id="_x0000_s4233" style="position:absolute;left:9617;top:4726;width:1;height:0" coordorigin="9617,4726" coordsize="1,0" path="m9617,4726r1,e" filled="f" strokeweight=".06pt">
              <v:path arrowok="t"/>
            </v:shape>
            <v:shape id="_x0000_s4232" style="position:absolute;left:9673;top:4693;width:1;height:0" coordorigin="9673,4693" coordsize="1,0" path="m9673,4693r1,e" filled="f" strokeweight=".06pt">
              <v:path arrowok="t"/>
            </v:shape>
            <v:shape id="_x0000_s4231" style="position:absolute;left:9244;top:4966;width:1;height:0" coordorigin="9244,4966" coordsize="1,0" path="m9244,4966r1,e" filled="f" strokeweight=".06pt">
              <v:path arrowok="t"/>
            </v:shape>
            <v:shape id="_x0000_s4230" style="position:absolute;left:9263;top:4955;width:1;height:0" coordorigin="9263,4955" coordsize="1,0" path="m9263,4955r1,e" filled="f" strokeweight=".06pt">
              <v:path arrowok="t"/>
            </v:shape>
            <v:shape id="_x0000_s4229" style="position:absolute;left:9300;top:4933;width:1;height:0" coordorigin="9300,4933" coordsize="1,0" path="m9300,4933r1,e" filled="f" strokeweight=".06pt">
              <v:path arrowok="t"/>
            </v:shape>
            <v:shape id="_x0000_s4228" style="position:absolute;left:9319;top:4922;width:1;height:0" coordorigin="9319,4922" coordsize="1,0" path="m9319,4922r1,e" filled="f" strokeweight=".06pt">
              <v:path arrowok="t"/>
            </v:shape>
            <v:shape id="_x0000_s4227" style="position:absolute;left:9337;top:4888;width:0;height:0" coordorigin="9337,4888" coordsize="0,0" path="m9337,4888r,e" filled="f" strokeweight=".06pt">
              <v:path arrowok="t"/>
            </v:shape>
            <v:shape id="_x0000_s4226" style="position:absolute;left:9337;top:4912;width:1;height:0" coordorigin="9337,4912" coordsize="1,0" path="m9337,4912r1,e" filled="f" strokeweight=".06pt">
              <v:path arrowok="t"/>
            </v:shape>
            <v:shape id="_x0000_s4225" style="position:absolute;left:9356;top:4901;width:1;height:0" coordorigin="9356,4901" coordsize="1,0" path="m9356,4901r2,e" filled="f" strokeweight=".06pt">
              <v:path arrowok="t"/>
            </v:shape>
            <v:shape id="_x0000_s4224" style="position:absolute;left:9394;top:4879;width:1;height:0" coordorigin="9394,4879" coordsize="1,0" path="m9394,4879r1,e" filled="f" strokeweight=".06pt">
              <v:path arrowok="t"/>
            </v:shape>
            <v:shape id="_x0000_s4223" style="position:absolute;left:9413;top:4868;width:1;height:0" coordorigin="9413,4868" coordsize="1,0" path="m9413,4868r1,e" filled="f" strokeweight=".06pt">
              <v:path arrowok="t"/>
            </v:shape>
            <v:shape id="_x0000_s4222" style="position:absolute;left:9487;top:4825;width:1;height:0" coordorigin="9487,4825" coordsize="1,0" path="m9487,4825r1,e" filled="f" strokeweight=".06pt">
              <v:path arrowok="t"/>
            </v:shape>
            <v:shape id="_x0000_s4221" style="position:absolute;left:9544;top:4793;width:1;height:0" coordorigin="9544,4793" coordsize="1,0" path="m9544,4793r1,e" filled="f" strokeweight=".06pt">
              <v:path arrowok="t"/>
            </v:shape>
            <v:shape id="_x0000_s4220" style="position:absolute;left:9562;top:4758;width:0;height:0" coordorigin="9562,4758" coordsize="0,0" path="m9562,4758r,e" filled="f" strokeweight=".06pt">
              <v:path arrowok="t"/>
            </v:shape>
            <v:shape id="_x0000_s4219" style="position:absolute;left:9562;top:4782;width:1;height:0" coordorigin="9562,4782" coordsize="1,0" path="m9562,4782r1,e" filled="f" strokeweight=".06pt">
              <v:path arrowok="t"/>
            </v:shape>
            <v:shape id="_x0000_s4218" style="position:absolute;left:9581;top:4771;width:1;height:0" coordorigin="9581,4771" coordsize="1,0" path="m9581,4771r1,e" filled="f" strokeweight=".06pt">
              <v:path arrowok="t"/>
            </v:shape>
            <v:shape id="_x0000_s4217" style="position:absolute;left:9618;top:4750;width:1;height:0" coordorigin="9618,4750" coordsize="1,0" path="m9618,4750r1,e" filled="f" strokeweight=".06pt">
              <v:path arrowok="t"/>
            </v:shape>
            <v:shape id="_x0000_s4216" style="position:absolute;left:9637;top:4739;width:1;height:0" coordorigin="9637,4739" coordsize="1,0" path="m9637,4739r1,e" filled="f" strokeweight=".06pt">
              <v:path arrowok="t"/>
            </v:shape>
            <v:shape id="_x0000_s4215" style="position:absolute;left:9674;top:4717;width:1;height:0" coordorigin="9674,4717" coordsize="1,0" path="m9674,4717r2,e" filled="f" strokeweight=".06pt">
              <v:path arrowok="t"/>
            </v:shape>
            <v:shape id="_x0000_s4214" style="position:absolute;left:9264;top:4979;width:1;height:0" coordorigin="9264,4979" coordsize="1,0" path="m9264,4979r1,e" filled="f" strokeweight=".06pt">
              <v:path arrowok="t"/>
            </v:shape>
            <v:shape id="_x0000_s4213" style="position:absolute;left:9283;top:4968;width:1;height:0" coordorigin="9283,4968" coordsize="1,0" path="m9283,4968r1,e" filled="f" strokeweight=".06pt">
              <v:path arrowok="t"/>
            </v:shape>
            <v:shape id="_x0000_s4212" style="position:absolute;left:9358;top:4925;width:1;height:0" coordorigin="9358,4925" coordsize="1,0" path="m9358,4925r1,e" filled="f" strokeweight=".06pt">
              <v:path arrowok="t"/>
            </v:shape>
            <v:shape id="_x0000_s4211" style="position:absolute;left:9414;top:4892;width:1;height:0" coordorigin="9414,4892" coordsize="1,0" path="m9414,4892r1,e" filled="f" strokeweight=".06pt">
              <v:path arrowok="t"/>
            </v:shape>
            <v:shape id="_x0000_s4210" style="position:absolute;left:9432;top:4858;width:0;height:0" coordorigin="9432,4858" coordsize="0,0" path="m9432,4858r,e" filled="f" strokeweight=".06pt">
              <v:path arrowok="t"/>
            </v:shape>
            <v:shape id="_x0000_s4209" style="position:absolute;left:9432;top:4882;width:1;height:0" coordorigin="9432,4882" coordsize="1,0" path="m9432,4882r1,e" filled="f" strokeweight=".06pt">
              <v:path arrowok="t"/>
            </v:shape>
            <v:shape id="_x0000_s4208" style="position:absolute;left:9451;top:4871;width:1;height:0" coordorigin="9451,4871" coordsize="1,0" path="m9451,4871r1,e" filled="f" strokeweight=".06pt">
              <v:path arrowok="t"/>
            </v:shape>
            <v:shape id="_x0000_s4207" style="position:absolute;left:9508;top:4838;width:1;height:0" coordorigin="9508,4838" coordsize="1,0" path="m9508,4838r1,e" filled="f" strokeweight=".06pt">
              <v:path arrowok="t"/>
            </v:shape>
            <v:shape id="_x0000_s4206" style="position:absolute;left:9545;top:4817;width:1;height:0" coordorigin="9545,4817" coordsize="1,0" path="m9545,4817r1,e" filled="f" strokeweight=".06pt">
              <v:path arrowok="t"/>
            </v:shape>
            <v:shape id="_x0000_s4205" style="position:absolute;left:9582;top:4795;width:1;height:0" coordorigin="9582,4795" coordsize="1,0" path="m9582,4795r1,e" filled="f" strokeweight=".06pt">
              <v:path arrowok="t"/>
            </v:shape>
            <v:shape id="_x0000_s4204" style="position:absolute;left:9601;top:4784;width:1;height:0" coordorigin="9601,4784" coordsize="1,0" path="m9601,4784r1,e" filled="f" strokeweight=".06pt">
              <v:path arrowok="t"/>
            </v:shape>
            <v:shape id="_x0000_s4203" style="position:absolute;left:9638;top:4763;width:1;height:0" coordorigin="9638,4763" coordsize="1,0" path="m9638,4763r2,e" filled="f" strokeweight=".06pt">
              <v:path arrowok="t"/>
            </v:shape>
            <v:shape id="_x0000_s4202" style="position:absolute;left:9676;top:4741;width:1;height:0" coordorigin="9676,4741" coordsize="1,0" path="m9676,4741r1,e" filled="f" strokeweight=".06pt">
              <v:path arrowok="t"/>
            </v:shape>
            <v:shape id="_x0000_s4201" style="position:absolute;left:9284;top:4992;width:1;height:0" coordorigin="9284,4992" coordsize="1,0" path="m9284,4992r2,e" filled="f" strokeweight=".06pt">
              <v:path arrowok="t"/>
            </v:shape>
            <v:shape id="_x0000_s4200" style="position:absolute;left:9322;top:4970;width:1;height:0" coordorigin="9322,4970" coordsize="1,0" path="m9322,4970r1,e" filled="f" strokeweight=".06pt">
              <v:path arrowok="t"/>
            </v:shape>
            <v:shape id="_x0000_s4199" style="position:absolute;left:9378;top:4939;width:1;height:0" coordorigin="9378,4939" coordsize="1,0" path="m9378,4939r1,e" filled="f" strokeweight=".06pt">
              <v:path arrowok="t"/>
            </v:shape>
            <v:shape id="_x0000_s4198" style="position:absolute;left:9415;top:4916;width:1;height:0" coordorigin="9415,4916" coordsize="1,0" path="m9415,4916r1,e" filled="f" strokeweight=".06pt">
              <v:path arrowok="t"/>
            </v:shape>
            <v:shape id="_x0000_s4197" style="position:absolute;left:9452;top:4895;width:1;height:0" coordorigin="9452,4895" coordsize="1,0" path="m9452,4895r2,e" filled="f" strokeweight=".06pt">
              <v:path arrowok="t"/>
            </v:shape>
            <v:shape id="_x0000_s4196" style="position:absolute;left:9472;top:4884;width:1;height:0" coordorigin="9472,4884" coordsize="1,0" path="m9472,4884r1,e" filled="f" strokeweight=".06pt">
              <v:path arrowok="t"/>
            </v:shape>
            <v:shape id="_x0000_s4195" style="position:absolute;left:9509;top:4862;width:1;height:0" coordorigin="9509,4862" coordsize="1,0" path="m9509,4862r1,e" filled="f" strokeweight=".06pt">
              <v:path arrowok="t"/>
            </v:shape>
            <v:shape id="_x0000_s4194" style="position:absolute;left:9546;top:4841;width:1;height:0" coordorigin="9546,4841" coordsize="1,0" path="m9546,4841r1,e" filled="f" strokeweight=".06pt">
              <v:path arrowok="t"/>
            </v:shape>
            <v:shape id="_x0000_s4193" style="position:absolute;left:9565;top:4830;width:1;height:0" coordorigin="9565,4830" coordsize="1,0" path="m9565,4830r1,e" filled="f" strokeweight=".06pt">
              <v:path arrowok="t"/>
            </v:shape>
            <v:shape id="_x0000_s4192" style="position:absolute;left:9602;top:4808;width:1;height:0" coordorigin="9602,4808" coordsize="1,0" path="m9602,4808r2,e" filled="f" strokeweight=".06pt">
              <v:path arrowok="t"/>
            </v:shape>
            <v:shape id="_x0000_s4191" style="position:absolute;left:9622;top:4798;width:1;height:0" coordorigin="9622,4798" coordsize="1,0" path="m9622,4798r1,e" filled="f" strokeweight=".06pt">
              <v:path arrowok="t"/>
            </v:shape>
            <v:shape id="_x0000_s4190" style="position:absolute;left:9640;top:4787;width:1;height:0" coordorigin="9640,4787" coordsize="1,0" path="m9640,4787r1,e" filled="f" strokeweight=".06pt">
              <v:path arrowok="t"/>
            </v:shape>
            <v:shape id="_x0000_s4189" style="position:absolute;left:9416;top:4940;width:1;height:0" coordorigin="9416,4940" coordsize="1,0" path="m9416,4940r2,e" filled="f" strokeweight=".06pt">
              <v:path arrowok="t"/>
            </v:shape>
            <v:shape id="_x0000_s4188" style="position:absolute;left:9436;top:4931;width:1;height:0" coordorigin="9436,4931" coordsize="1,0" path="m9436,4931r1,e" filled="f" strokeweight=".06pt">
              <v:path arrowok="t"/>
            </v:shape>
            <v:shape id="_x0000_s4187" style="position:absolute;left:9473;top:4908;width:1;height:0" coordorigin="9473,4908" coordsize="1,0" path="m9473,4908r1,e" filled="f" strokeweight=".06pt">
              <v:path arrowok="t"/>
            </v:shape>
            <v:shape id="_x0000_s4186" style="position:absolute;left:9492;top:4897;width:1;height:0" coordorigin="9492,4897" coordsize="1,0" path="m9492,4897r1,e" filled="f" strokeweight=".06pt">
              <v:path arrowok="t"/>
            </v:shape>
            <v:shape id="_x0000_s4185" style="position:absolute;left:9510;top:4888;width:1;height:0" coordorigin="9510,4888" coordsize="1,0" path="m9510,4888r1,e" filled="f" strokeweight=".06pt">
              <v:path arrowok="t"/>
            </v:shape>
            <v:shape id="_x0000_s4184" style="position:absolute;left:9566;top:4854;width:1;height:0" coordorigin="9566,4854" coordsize="1,0" path="m9566,4854r2,e" filled="f" strokeweight=".06pt">
              <v:path arrowok="t"/>
            </v:shape>
            <v:shape id="_x0000_s4183" style="position:absolute;left:9660;top:4801;width:1;height:0" coordorigin="9660,4801" coordsize="1,0" path="m9660,4801r1,e" filled="f" strokeweight=".06pt">
              <v:path arrowok="t"/>
            </v:shape>
            <v:shape id="_x0000_s4182" style="position:absolute;left:9530;top:4900;width:1;height:0" coordorigin="9530,4900" coordsize="1,0" path="m9530,4900r2,e" filled="f" strokeweight=".06pt">
              <v:path arrowok="t"/>
            </v:shape>
            <v:shape id="_x0000_s4181" style="position:absolute;left:9587;top:4868;width:1;height:0" coordorigin="9587,4868" coordsize="1,0" path="m9587,4868r1,e" filled="f" strokeweight=".06pt">
              <v:path arrowok="t"/>
            </v:shape>
            <v:shape id="_x0000_s4180" style="position:absolute;left:9605;top:4832;width:0;height:0" coordorigin="9605,4832" coordsize="0,0" path="m9605,4832r,e" filled="f" strokeweight=".06pt">
              <v:path arrowok="t"/>
            </v:shape>
            <v:shape id="_x0000_s4179" style="position:absolute;left:9605;top:4856;width:1;height:0" coordorigin="9605,4856" coordsize="1,0" path="m9605,4856r1,e" filled="f" strokeweight=".06pt">
              <v:path arrowok="t"/>
            </v:shape>
            <v:shape id="_x0000_s4178" style="position:absolute;left:9624;top:4846;width:1;height:0" coordorigin="9624,4846" coordsize="1,0" path="m9624,4846r1,e" filled="f" strokeweight=".06pt">
              <v:path arrowok="t"/>
            </v:shape>
            <v:shape id="_x0000_s4177" style="position:absolute;left:9661;top:4825;width:1;height:0" coordorigin="9661,4825" coordsize="1,0" path="m9661,4825r1,e" filled="f" strokeweight=".06pt">
              <v:path arrowok="t"/>
            </v:shape>
            <v:shape id="_x0000_s4176" style="position:absolute;left:9680;top:4813;width:1;height:0" coordorigin="9680,4813" coordsize="1,0" path="m9680,4813r2,e" filled="f" strokeweight=".06pt">
              <v:path arrowok="t"/>
            </v:shape>
            <v:shape id="_x0000_s4175" style="position:absolute;left:9588;top:4892;width:1;height:0" coordorigin="9588,4892" coordsize="1,0" path="m9588,4892r1,e" filled="f" strokeweight=".06pt">
              <v:path arrowok="t"/>
            </v:shape>
            <v:shape id="_x0000_s4174" style="position:absolute;left:9625;top:4871;width:1;height:0" coordorigin="9625,4871" coordsize="1,0" path="m9625,4871r1,e" filled="f" strokeweight=".06pt">
              <v:path arrowok="t"/>
            </v:shape>
            <v:shape id="_x0000_s4173" style="position:absolute;left:9644;top:4860;width:1;height:0" coordorigin="9644,4860" coordsize="1,0" path="m9644,4860r2,e" filled="f" strokeweight=".06pt">
              <v:path arrowok="t"/>
            </v:shape>
            <v:shape id="_x0000_s4172" style="position:absolute;left:9682;top:4837;width:1;height:0" coordorigin="9682,4837" coordsize="1,0" path="m9682,4837r1,e" filled="f" strokeweight=".06pt">
              <v:path arrowok="t"/>
            </v:shape>
            <v:shape id="_x0000_s4171" style="position:absolute;left:9683;top:4861;width:1;height:0" coordorigin="9683,4861" coordsize="1,0" path="m9683,4861r1,e" filled="f" strokeweight=".06pt">
              <v:path arrowok="t"/>
            </v:shape>
            <v:shape id="_x0000_s4170" style="position:absolute;left:4328;top:7352;width:2664;height:533" coordorigin="4328,7352" coordsize="2664,533" path="m4526,7384r6,-32l4506,7380r-2,16l4499,7392r-1,-6l4499,7392r5,4l4500,7381r-172,-29l4517,7432r6,-33l6984,7885r5,-1l6992,7879r-1,-5l6986,7871,4526,7384xe" fillcolor="black" stroked="f">
              <v:path arrowok="t"/>
            </v:shape>
            <v:shape id="_x0000_s4169" style="position:absolute;left:4328;top:7352;width:2664;height:533" coordorigin="4328,7352" coordsize="2664,533" path="m4500,7381r4,15l4506,7380r26,-28l4328,7352r172,29xe" fillcolor="black" stroked="f">
              <v:path arrowok="t"/>
            </v:shape>
            <v:shape id="_x0000_s4168" style="position:absolute;left:6286;top:12192;width:982;height:403" coordorigin="6286,12192" coordsize="982,403" path="m6286,12595r981,-403e" filled="f" strokeweight=".06pt">
              <v:path arrowok="t"/>
            </v:shape>
            <v:shape id="_x0000_s4167" style="position:absolute;left:6288;top:11086;width:2239;height:846" coordorigin="6288,11086" coordsize="2239,846" path="m8527,11086r-2239,846e" filled="f" strokeweight=".06pt">
              <v:path arrowok="t"/>
            </v:shape>
            <v:shape id="_x0000_s4166" style="position:absolute;left:5980;top:9068;width:3378;height:1704" coordorigin="5980,9068" coordsize="3378,1704" path="m5980,9068r3378,1704e" filled="f" strokeweight=".06pt">
              <v:path arrowok="t"/>
            </v:shape>
            <v:shape id="_x0000_s4165" style="position:absolute;left:6058;top:9050;width:3382;height:1691" coordorigin="6058,9050" coordsize="3382,1691" path="m6058,9050r3381,1691e" filled="f" strokeweight=".06pt">
              <v:path arrowok="t"/>
            </v:shape>
            <v:shape id="_x0000_s4164" style="position:absolute;left:5790;top:10334;width:3554;height:1253" coordorigin="5790,10334" coordsize="3554,1253" path="m5790,11587l9344,10334e" filled="f" strokeweight=".06pt">
              <v:path arrowok="t"/>
            </v:shape>
            <v:shape id="_x0000_s4163" style="position:absolute;left:5844;top:10362;width:3557;height:1262" coordorigin="5844,10362" coordsize="3557,1262" path="m9401,10362l5844,11624e" filled="f" strokeweight=".06pt">
              <v:path arrowok="t"/>
            </v:shape>
            <v:shape id="_x0000_s4162" style="position:absolute;left:6466;top:8954;width:1853;height:888" coordorigin="6466,8954" coordsize="1853,888" path="m6466,8954r1852,888e" filled="f" strokeweight=".06pt">
              <v:path arrowok="t"/>
            </v:shape>
            <v:shape id="_x0000_s4161" style="position:absolute;left:4165;top:10464;width:2123;height:1468" coordorigin="4165,10464" coordsize="2123,1468" path="m6288,11932l4165,10464e" filled="f" strokeweight=".06pt">
              <v:path arrowok="t"/>
            </v:shape>
            <v:shape id="_x0000_s4160" style="position:absolute;left:3684;top:9607;width:3227;height:2089" coordorigin="3684,9607" coordsize="3227,2089" path="m6911,11696l3684,9607e" filled="f" strokeweight=".06pt">
              <v:path arrowok="t"/>
            </v:shape>
            <v:shape id="_x0000_s4159" style="position:absolute;left:3616;top:9623;width:3220;height:2101" coordorigin="3616,9623" coordsize="3220,2101" path="m3616,9623r3219,2101e" filled="f" strokeweight=".06pt">
              <v:path arrowok="t"/>
            </v:shape>
            <v:shape id="_x0000_s4158" style="position:absolute;left:3118;top:10256;width:3168;height:2339" coordorigin="3118,10256" coordsize="3168,2339" path="m6286,12595l3118,10256e" filled="f" strokeweight=".06pt">
              <v:path arrowok="t"/>
            </v:shape>
            <v:shape id="_x0000_s4157" style="position:absolute;left:6286;top:11932;width:2;height:664" coordorigin="6286,11932" coordsize="2,664" path="m6288,11932r-2,663e" filled="f" strokeweight=".06pt">
              <v:path arrowok="t"/>
            </v:shape>
            <v:shape id="_x0000_s4156" style="position:absolute;left:5528;top:11644;width:0;height:131" coordorigin="5528,11644" coordsize="0,131" path="m5528,11774r,-130e" filled="f" strokeweight=".06pt">
              <v:path arrowok="t"/>
            </v:shape>
            <v:shape id="_x0000_s4155" style="position:absolute;left:5674;top:11743;width:0;height:137" coordorigin="5674,11743" coordsize="0,137" path="m5674,11743r,137e" filled="f" strokeweight=".06pt">
              <v:path arrowok="t"/>
            </v:shape>
            <v:shape id="_x0000_s4154" style="position:absolute;left:5555;top:11794;width:0;height:262" coordorigin="5555,11794" coordsize="0,262" path="m5555,11794r,261e" filled="f" strokeweight=".06pt">
              <v:path arrowok="t"/>
            </v:shape>
            <v:shape id="_x0000_s4153" style="position:absolute;left:5623;top:11844;width:0;height:262" coordorigin="5623,11844" coordsize="0,262" path="m5623,11844r,262e" filled="f" strokeweight=".06pt">
              <v:path arrowok="t"/>
            </v:shape>
            <v:shape id="_x0000_s4152" style="position:absolute;left:5528;top:11774;width:145;height:106" coordorigin="5528,11774" coordsize="145,106" path="m5674,11880r-146,-106e" filled="f" strokeweight=".06pt">
              <v:path arrowok="t"/>
            </v:shape>
            <v:shape id="_x0000_s4151" style="position:absolute;left:5555;top:11548;width:0;height:113" coordorigin="5555,11548" coordsize="0,113" path="m5555,11548r,112e" filled="f" strokeweight=".06pt">
              <v:path arrowok="t"/>
            </v:shape>
            <v:shape id="_x0000_s4150" style="position:absolute;left:5623;top:11596;width:0;height:113" coordorigin="5623,11596" coordsize="0,113" path="m5623,11596r,112e" filled="f" strokeweight=".06pt">
              <v:path arrowok="t"/>
            </v:shape>
            <v:shape id="_x0000_s4149" style="position:absolute;left:5555;top:11548;width:68;height:48" coordorigin="5555,11548" coordsize="68,48" path="m5555,11548r68,48e" filled="f" strokeweight=".06pt">
              <v:path arrowok="t"/>
            </v:shape>
            <v:shape id="_x0000_s4148" style="position:absolute;left:5528;top:11644;width:145;height:100" coordorigin="5528,11644" coordsize="145,100" path="m5528,11644r146,99e" filled="f" strokeweight=".06pt">
              <v:path arrowok="t"/>
            </v:shape>
            <v:shape id="_x0000_s4147" style="position:absolute;left:5790;top:11587;width:0;height:642" coordorigin="5790,11587" coordsize="0,642" path="m5790,11587r,642e" filled="f" strokeweight=".06pt">
              <v:path arrowok="t"/>
            </v:shape>
            <v:shape id="_x0000_s4146" style="position:absolute;left:5858;top:11635;width:1;height:644" coordorigin="5858,11635" coordsize="1,644" path="m5858,11635r2,645e" filled="f" strokeweight=".06pt">
              <v:path arrowok="t"/>
            </v:shape>
            <v:shape id="_x0000_s4145" style="position:absolute;left:6911;top:11696;width:1;height:641" coordorigin="6911,11696" coordsize="1,641" path="m6911,11696r1,641e" filled="f" strokeweight=".06pt">
              <v:path arrowok="t"/>
            </v:shape>
            <v:shape id="_x0000_s4144" style="position:absolute;left:6850;top:11734;width:0;height:630" coordorigin="6850,11734" coordsize="0,630" path="m6850,11734r,630e" filled="f" strokeweight=".06pt">
              <v:path arrowok="t"/>
            </v:shape>
            <v:shape id="_x0000_s4143" style="position:absolute;left:5926;top:11822;width:295;height:206" coordorigin="5926,11822" coordsize="295,206" path="m5926,11822r295,207e" filled="f" strokeweight=".06pt">
              <v:path arrowok="t"/>
            </v:shape>
            <v:shape id="_x0000_s4142" style="position:absolute;left:5924;top:11822;width:1;height:269" coordorigin="5924,11822" coordsize="1,269" path="m5924,12091r2,-269e" filled="f" strokeweight=".06pt">
              <v:path arrowok="t"/>
            </v:shape>
            <v:shape id="_x0000_s4141" style="position:absolute;left:5924;top:12091;width:296;height:218" coordorigin="5924,12091" coordsize="296,218" path="m6221,12310r-297,-219e" filled="f" strokeweight=".06pt">
              <v:path arrowok="t"/>
            </v:shape>
            <v:shape id="_x0000_s4140" style="position:absolute;left:6221;top:12029;width:0;height:281" coordorigin="6221,12029" coordsize="0,281" path="m6221,12029r,281e" filled="f" strokeweight=".06pt">
              <v:path arrowok="t"/>
            </v:shape>
            <v:shape id="_x0000_s4139" style="position:absolute;left:3542;top:9180;width:3394;height:853" coordorigin="3542,9180" coordsize="3394,853" path="m3542,10033l6936,9180e" filled="f" strokeweight=".06pt">
              <v:path arrowok="t"/>
            </v:shape>
            <v:shape id="_x0000_s4138" style="position:absolute;left:3612;top:9217;width:3400;height:864" coordorigin="3612,9217" coordsize="3400,864" path="m7012,9217r-3400,864e" filled="f" strokeweight=".06pt">
              <v:path arrowok="t"/>
            </v:shape>
            <v:shape id="_x0000_s4137" style="position:absolute;left:3119;top:8954;width:3347;height:785" coordorigin="3119,8954" coordsize="3347,785" path="m3119,9739l6466,8954e" filled="f" strokeweight=".06pt">
              <v:path arrowok="t"/>
            </v:shape>
            <v:shape id="_x0000_s4136" style="position:absolute;left:3119;top:9739;width:950;height:658" coordorigin="3119,9739" coordsize="950,658" path="m4069,10397l3119,9739e" filled="f" strokeweight=".06pt">
              <v:path arrowok="t"/>
            </v:shape>
            <v:shape id="_x0000_s4135" style="position:absolute;left:3542;top:10033;width:0;height:538" coordorigin="3542,10033" coordsize="0,538" path="m3542,10033r,538e" filled="f" strokeweight=".06pt">
              <v:path arrowok="t"/>
            </v:shape>
            <v:shape id="_x0000_s4134" style="position:absolute;left:3612;top:10081;width:0;height:541" coordorigin="3612,10081" coordsize="0,541" path="m3612,10081r,541e" filled="f" strokeweight=".06pt">
              <v:path arrowok="t"/>
            </v:shape>
            <v:shape id="_x0000_s4133" style="position:absolute;left:3118;top:9739;width:1;height:517" coordorigin="3118,9739" coordsize="1,517" path="m3119,9739r-1,517e" filled="f" strokeweight=".06pt">
              <v:path arrowok="t"/>
            </v:shape>
            <v:shape id="_x0000_s4132" style="position:absolute;left:8712;top:10583;width:1147;height:433" coordorigin="8712,10583" coordsize="1147,433" path="m9859,10583r-1147,433e" filled="f" strokeweight=".06pt">
              <v:path arrowok="t"/>
            </v:shape>
            <v:shape id="_x0000_s4131" style="position:absolute;left:9372;top:10782;width:0;height:547" coordorigin="9372,10782" coordsize="0,547" path="m9372,10782r,547e" filled="f" strokeweight=".06pt">
              <v:path arrowok="t"/>
            </v:shape>
            <v:shape id="_x0000_s4130" style="position:absolute;left:9433;top:10742;width:1;height:562" coordorigin="9433,10742" coordsize="1,562" path="m9433,10742r1,562e" filled="f" strokeweight=".06pt">
              <v:path arrowok="t"/>
            </v:shape>
            <v:shape id="_x0000_s4129" style="position:absolute;left:9858;top:10583;width:1;height:546" coordorigin="9858,10583" coordsize="1,546" path="m9859,10583r-1,546e" filled="f" strokeweight=".06pt">
              <v:path arrowok="t"/>
            </v:shape>
            <v:shape id="_x0000_s4128" style="position:absolute;left:7372;top:11129;width:2486;height:1021" coordorigin="7372,11129" coordsize="2486,1021" path="m7372,12150l9858,11129e" filled="f" strokeweight=".06pt">
              <v:path arrowok="t"/>
            </v:shape>
            <v:shape id="_x0000_s4127" style="position:absolute;left:8474;top:9918;width:1385;height:665" coordorigin="8474,9918" coordsize="1385,665" path="m8474,9918r1385,665e" filled="f" strokeweight=".06pt">
              <v:path arrowok="t"/>
            </v:shape>
            <v:shape id="_x0000_s4126" style="position:absolute;left:4381;top:11760;width:1138;height:230" coordorigin="4381,11760" coordsize="1138,230" path="m5341,11788r5,1l5350,11794r-4,-5l4387,11976r-6,8l4385,11989r6,1l5324,11806r20,-4l5348,11798r171,-38l5341,11788xe" fillcolor="black" stroked="f">
              <v:path arrowok="t"/>
            </v:shape>
            <v:shape id="_x0000_s4125" style="position:absolute;left:4381;top:11760;width:1138;height:230" coordorigin="4381,11760" coordsize="1138,230" path="m5341,11788r178,-28l5315,11760r6,32l5341,11788xe" fillcolor="black" stroked="f">
              <v:path arrowok="t"/>
            </v:shape>
            <v:shape id="_x0000_s4124" style="position:absolute;left:4381;top:11760;width:1138;height:230" coordorigin="4381,11760" coordsize="1138,230" path="m5344,11802r-20,4l5330,11838r189,-78l5348,11798r-4,4xe" fillcolor="black" stroked="f">
              <v:path arrowok="t"/>
            </v:shape>
            <v:shape id="_x0000_s4123" style="position:absolute;left:2242;top:11636;width:2147;height:859" coordorigin="2242,11636" coordsize="2147,859" path="m2242,12496r2146,l4388,11636r-2146,l2242,12496xe" fillcolor="#fefffe" stroked="f">
              <v:path arrowok="t"/>
            </v:shape>
            <v:shape id="_x0000_s4122" style="position:absolute;left:2240;top:11636;width:2148;height:859" coordorigin="2240,11636" coordsize="2148,859" path="m4388,11636r-2148,l2240,12496r2148,l4388,11636xe" filled="f">
              <v:path arrowok="t"/>
            </v:shape>
            <v:shape id="_x0000_s4121" style="position:absolute;left:7050;top:7206;width:3101;height:1736" coordorigin="7050,7206" coordsize="3101,1736" path="m10151,7206r-3101,l7050,8942r3101,l10151,7206xe" filled="f">
              <v:path arrowok="t"/>
            </v:shape>
            <v:shape id="_x0000_s4120" style="position:absolute;left:2924;top:2608;width:2648;height:1090" coordorigin="2924,2608" coordsize="2648,1090" path="m5573,2608r-2649,l2924,3697r2649,l5573,2608xe" filled="f">
              <v:path arrowok="t"/>
            </v:shape>
            <v:shape id="_x0000_s4119" style="position:absolute;left:7148;top:3905;width:0;height:0" coordorigin="7148,3905" coordsize="0,0" path="m7148,3905r,e" filled="f" strokeweight=".06pt">
              <v:path arrowok="t"/>
            </v:shape>
            <v:shape id="_x0000_s4118" style="position:absolute;left:7129;top:3916;width:0;height:0" coordorigin="7129,3916" coordsize="0,0" path="m7129,3916r,e" filled="f" strokeweight=".06pt">
              <v:path arrowok="t"/>
            </v:shape>
            <v:shape id="_x0000_s4117" style="position:absolute;left:7165;top:3870;width:0;height:0" coordorigin="7165,3870" coordsize="0,0" path="m7165,3870r,e" filled="f" strokeweight=".06pt">
              <v:path arrowok="t"/>
            </v:shape>
            <v:shape id="_x0000_s4116" style="position:absolute;left:7128;top:3892;width:0;height:0" coordorigin="7128,3892" coordsize="0,0" path="m7128,3892r,e" filled="f" strokeweight=".06pt">
              <v:path arrowok="t"/>
            </v:shape>
            <v:shape id="_x0000_s4115" style="position:absolute;left:7164;top:3846;width:0;height:0" coordorigin="7164,3846" coordsize="0,0" path="m7164,3846r,e" filled="f" strokeweight=".06pt">
              <v:path arrowok="t"/>
            </v:shape>
            <v:shape id="_x0000_s4114" style="position:absolute;left:7145;top:3857;width:0;height:0" coordorigin="7145,3857" coordsize="0,0" path="m7145,3857r,e" filled="f" strokeweight=".06pt">
              <v:path arrowok="t"/>
            </v:shape>
            <v:shape id="_x0000_s4113" style="position:absolute;left:7127;top:3868;width:0;height:0" coordorigin="7127,3868" coordsize="0,0" path="m7127,3868r,e" filled="f" strokeweight=".06pt">
              <v:path arrowok="t"/>
            </v:shape>
            <v:shape id="_x0000_s4112" style="position:absolute;left:7144;top:3833;width:0;height:0" coordorigin="7144,3833" coordsize="0,0" path="m7144,3833r,e" filled="f" strokeweight=".06pt">
              <v:path arrowok="t"/>
            </v:shape>
            <v:shape id="_x0000_s4111" style="position:absolute;left:7162;top:3798;width:0;height:0" coordorigin="7162,3798" coordsize="0,0" path="m7162,3798r,e" filled="f" strokeweight=".06pt">
              <v:path arrowok="t"/>
            </v:shape>
            <v:shape id="_x0000_s4110" style="position:absolute;left:7142;top:3809;width:0;height:0" coordorigin="7142,3809" coordsize="0,0" path="m7142,3809r,e" filled="f" strokeweight=".06pt">
              <v:path arrowok="t"/>
            </v:shape>
            <v:shape id="_x0000_s4109" style="position:absolute;left:7141;top:3785;width:0;height:0" coordorigin="7141,3785" coordsize="0,0" path="m7141,3785r,e" filled="f" strokeweight=".06pt">
              <v:path arrowok="t"/>
            </v:shape>
            <v:shape id="_x0000_s4108" style="position:absolute;left:7177;top:3739;width:0;height:0" coordorigin="7177,3739" coordsize="0,0" path="m7177,3739r,e" filled="f" strokeweight=".06pt">
              <v:path arrowok="t"/>
            </v:shape>
            <v:shape id="_x0000_s4107" style="position:absolute;left:7158;top:3750;width:0;height:0" coordorigin="7158,3750" coordsize="0,0" path="m7158,3750r,e" filled="f" strokeweight=".06pt">
              <v:path arrowok="t"/>
            </v:shape>
            <v:shape id="_x0000_s4106" style="position:absolute;left:7157;top:3726;width:0;height:0" coordorigin="7157,3726" coordsize="0,0" path="m7157,3726r,e" filled="f" strokeweight=".06pt">
              <v:path arrowok="t"/>
            </v:shape>
            <v:shape id="_x0000_s4105" style="position:absolute;left:7138;top:3737;width:0;height:0" coordorigin="7138,3737" coordsize="0,0" path="m7138,3737r,e" filled="f" strokeweight=".06pt">
              <v:path arrowok="t"/>
            </v:shape>
            <v:shape id="_x0000_s4104" style="position:absolute;left:7136;top:3713;width:0;height:0" coordorigin="7136,3713" coordsize="0,0" path="m7136,3713r,e" filled="f" strokeweight=".06pt">
              <v:path arrowok="t"/>
            </v:shape>
            <v:shape id="_x0000_s4103" style="position:absolute;left:7172;top:3666;width:0;height:0" coordorigin="7172,3666" coordsize="0,0" path="m7172,3666r,e" filled="f" strokeweight=".06pt">
              <v:path arrowok="t"/>
            </v:shape>
            <v:shape id="_x0000_s4102" style="position:absolute;left:7135;top:3688;width:0;height:0" coordorigin="7135,3688" coordsize="0,0" path="m7135,3688r,e" filled="f" strokeweight=".06pt">
              <v:path arrowok="t"/>
            </v:shape>
            <v:shape id="_x0000_s4101" style="position:absolute;left:7152;top:3653;width:0;height:0" coordorigin="7152,3653" coordsize="0,0" path="m7152,3653r,e" filled="f" strokeweight=".06pt">
              <v:path arrowok="t"/>
            </v:shape>
            <v:shape id="_x0000_s4100" style="position:absolute;left:7134;top:3664;width:0;height:0" coordorigin="7134,3664" coordsize="0,0" path="m7134,3664r,e" filled="f" strokeweight=".06pt">
              <v:path arrowok="t"/>
            </v:shape>
            <v:shape id="_x0000_s4099" style="position:absolute;left:5575;top:3271;width:1542;height:647" coordorigin="5575,3271" coordsize="1542,647" path="m6948,3856r-18,-8l6917,3878r200,40l6954,3856r-6,xe" fillcolor="black" stroked="f">
              <v:path arrowok="t"/>
            </v:shape>
            <v:shape id="_x0000_s4098" style="position:absolute;left:5575;top:3271;width:1542;height:647" coordorigin="5575,3271" coordsize="1542,647" path="m5579,3284r1351,564l6948,3856r6,l7117,3918r-163,-77l6958,3852r,-6l6958,3852r-4,-11l6936,3834,5585,3271r-6,l5575,3275r,6l5579,3284xe" fillcolor="black" stroked="f">
              <v:path arrowok="t"/>
            </v:shape>
            <v:shape id="_x0000_s4097" style="position:absolute;left:5575;top:3271;width:1542;height:647" coordorigin="5575,3271" coordsize="1542,647" path="m6948,3804r-12,30l6954,3841r163,77l6948,3804xe" fillcolor="black" stroked="f">
              <v:path arrowok="t"/>
            </v:shape>
            <w10:wrap anchorx="page" anchory="page"/>
          </v:group>
        </w:pict>
      </w:r>
      <w:r>
        <w:pict>
          <v:group id="_x0000_s4094" style="position:absolute;left:0;text-align:left;margin-left:218.6pt;margin-top:-28.65pt;width:0;height:0;z-index:-6813;mso-position-horizontal-relative:page" coordorigin="4372,-573" coordsize="0,0">
            <v:shape id="_x0000_s4095" style="position:absolute;left:4372;top:-573;width:0;height:0" coordorigin="4372,-573" coordsize="0,0" path="m4372,-573r,e" filled="f" strokeweight=".06pt">
              <v:path arrowok="t"/>
            </v:shape>
            <w10:wrap anchorx="page"/>
          </v:group>
        </w:pict>
      </w:r>
      <w:r>
        <w:pict>
          <v:group id="_x0000_s4092" style="position:absolute;left:0;text-align:left;margin-left:216.9pt;margin-top:-28.2pt;width:0;height:0;z-index:-6812;mso-position-horizontal-relative:page" coordorigin="4338,-564" coordsize="0,0">
            <v:shape id="_x0000_s4093" style="position:absolute;left:4338;top:-564;width:0;height:0" coordorigin="4338,-564" coordsize="0,0" path="m4338,-564r,e" filled="f" strokeweight=".06pt">
              <v:path arrowok="t"/>
            </v:shape>
            <w10:wrap anchorx="page"/>
          </v:group>
        </w:pict>
      </w:r>
      <w:r>
        <w:pict>
          <v:group id="_x0000_s4090" style="position:absolute;left:0;text-align:left;margin-left:215.2pt;margin-top:-27.75pt;width:0;height:0;z-index:-6811;mso-position-horizontal-relative:page" coordorigin="4304,-555" coordsize="0,0">
            <v:shape id="_x0000_s4091" style="position:absolute;left:4304;top:-555;width:0;height:0" coordorigin="4304,-555" coordsize="0,0" path="m4304,-555r,e" filled="f" strokeweight=".06pt">
              <v:path arrowok="t"/>
            </v:shape>
            <w10:wrap anchorx="page"/>
          </v:group>
        </w:pict>
      </w:r>
      <w:r>
        <w:pict>
          <v:group id="_x0000_s4088" style="position:absolute;left:0;text-align:left;margin-left:213.55pt;margin-top:-27.3pt;width:0;height:0;z-index:-6810;mso-position-horizontal-relative:page" coordorigin="4271,-546" coordsize="0,0">
            <v:shape id="_x0000_s4089" style="position:absolute;left:4271;top:-546;width:0;height:0" coordorigin="4271,-546" coordsize="0,0" path="m4271,-546r,e" filled="f" strokeweight=".06pt">
              <v:path arrowok="t"/>
            </v:shape>
            <w10:wrap anchorx="page"/>
          </v:group>
        </w:pict>
      </w:r>
      <w:r>
        <w:pict>
          <v:group id="_x0000_s4086" style="position:absolute;left:0;text-align:left;margin-left:211.85pt;margin-top:-26.85pt;width:0;height:0;z-index:-6809;mso-position-horizontal-relative:page" coordorigin="4237,-537" coordsize="0,0">
            <v:shape id="_x0000_s4087" style="position:absolute;left:4237;top:-537;width:0;height:0" coordorigin="4237,-537" coordsize="0,0" path="m4237,-537r,e" filled="f" strokeweight=".06pt">
              <v:path arrowok="t"/>
            </v:shape>
            <w10:wrap anchorx="page"/>
          </v:group>
        </w:pict>
      </w:r>
      <w:r>
        <w:pict>
          <v:group id="_x0000_s4084" style="position:absolute;left:0;text-align:left;margin-left:203.45pt;margin-top:-24.55pt;width:0;height:0;z-index:-6808;mso-position-horizontal-relative:page" coordorigin="4069,-491" coordsize="0,0">
            <v:shape id="_x0000_s4085" style="position:absolute;left:4069;top:-491;width:0;height:0" coordorigin="4069,-491" coordsize="0,0" path="m4069,-491r,e" filled="f" strokeweight=".06pt">
              <v:path arrowok="t"/>
            </v:shape>
            <w10:wrap anchorx="page"/>
          </v:group>
        </w:pict>
      </w:r>
      <w:r>
        <w:pict>
          <v:group id="_x0000_s4082" style="position:absolute;left:0;text-align:left;margin-left:220.7pt;margin-top:-30.95pt;width:0;height:0;z-index:-6807;mso-position-horizontal-relative:page" coordorigin="4414,-619" coordsize="0,0">
            <v:shape id="_x0000_s4083" style="position:absolute;left:4414;top:-619;width:0;height:0" coordorigin="4414,-619" coordsize="0,0" path="m4414,-619r,e" filled="f" strokeweight=".06pt">
              <v:path arrowok="t"/>
            </v:shape>
            <w10:wrap anchorx="page"/>
          </v:group>
        </w:pict>
      </w:r>
      <w:r>
        <w:pict>
          <v:group id="_x0000_s4080" style="position:absolute;left:0;text-align:left;margin-left:219pt;margin-top:-30.55pt;width:0;height:0;z-index:-6806;mso-position-horizontal-relative:page" coordorigin="4380,-611" coordsize="0,0">
            <v:shape id="_x0000_s4081" style="position:absolute;left:4380;top:-611;width:0;height:0" coordorigin="4380,-611" coordsize="0,0" path="m4380,-611r,e" filled="f" strokeweight=".06pt">
              <v:path arrowok="t"/>
            </v:shape>
            <w10:wrap anchorx="page"/>
          </v:group>
        </w:pict>
      </w:r>
      <w:r>
        <w:pict>
          <v:group id="_x0000_s4078" style="position:absolute;left:0;text-align:left;margin-left:208.9pt;margin-top:-27.85pt;width:0;height:0;z-index:-6805;mso-position-horizontal-relative:page" coordorigin="4178,-557" coordsize="0,0">
            <v:shape id="_x0000_s4079" style="position:absolute;left:4178;top:-557;width:0;height:0" coordorigin="4178,-557" coordsize="0,0" path="m4178,-557r,e" filled="f" strokeweight=".06pt">
              <v:path arrowok="t"/>
            </v:shape>
            <w10:wrap anchorx="page"/>
          </v:group>
        </w:pict>
      </w:r>
      <w:r>
        <w:pict>
          <v:group id="_x0000_s4076" style="position:absolute;left:0;text-align:left;margin-left:207.25pt;margin-top:-27.35pt;width:0;height:0;z-index:-6804;mso-position-horizontal-relative:page" coordorigin="4145,-547" coordsize="0,0">
            <v:shape id="_x0000_s4077" style="position:absolute;left:4145;top:-547;width:0;height:0" coordorigin="4145,-547" coordsize="0,0" path="m4145,-547r,e" filled="f" strokeweight=".06pt">
              <v:path arrowok="t"/>
            </v:shape>
            <w10:wrap anchorx="page"/>
          </v:group>
        </w:pict>
      </w:r>
      <w:r>
        <w:pict>
          <v:group id="_x0000_s4074" style="position:absolute;left:0;text-align:left;margin-left:205.55pt;margin-top:-26.95pt;width:0;height:0;z-index:-6803;mso-position-horizontal-relative:page" coordorigin="4111,-539" coordsize="0,0">
            <v:shape id="_x0000_s4075" style="position:absolute;left:4111;top:-539;width:0;height:0" coordorigin="4111,-539" coordsize="0,0" path="m4111,-539r,e" filled="f" strokeweight=".06pt">
              <v:path arrowok="t"/>
            </v:shape>
            <w10:wrap anchorx="page"/>
          </v:group>
        </w:pict>
      </w:r>
      <w:r>
        <w:pict>
          <v:group id="_x0000_s4072" style="position:absolute;left:0;text-align:left;margin-left:203.9pt;margin-top:-26.45pt;width:0;height:0;z-index:-6802;mso-position-horizontal-relative:page" coordorigin="4078,-529" coordsize="0,0">
            <v:shape id="_x0000_s4073" style="position:absolute;left:4078;top:-529;width:0;height:0" coordorigin="4078,-529" coordsize="0,0" path="m4078,-529r,e" filled="f" strokeweight=".06pt">
              <v:path arrowok="t"/>
            </v:shape>
            <w10:wrap anchorx="page"/>
          </v:group>
        </w:pict>
      </w:r>
      <w:r>
        <w:pict>
          <v:group id="_x0000_s4070" style="position:absolute;left:0;text-align:left;margin-left:222.7pt;margin-top:-33.35pt;width:0;height:0;z-index:-6801;mso-position-horizontal-relative:page" coordorigin="4454,-667" coordsize="0,0">
            <v:shape id="_x0000_s4071" style="position:absolute;left:4454;top:-667;width:0;height:0" coordorigin="4454,-667" coordsize="0,0" path="m4454,-667r,e" filled="f" strokeweight=".06pt">
              <v:path arrowok="t"/>
            </v:shape>
            <w10:wrap anchorx="page"/>
          </v:group>
        </w:pict>
      </w:r>
      <w:r>
        <w:pict>
          <v:group id="_x0000_s4068" style="position:absolute;left:0;text-align:left;margin-left:221.05pt;margin-top:-32.9pt;width:0;height:0;z-index:-6800;mso-position-horizontal-relative:page" coordorigin="4421,-658" coordsize="0,0">
            <v:shape id="_x0000_s4069" style="position:absolute;left:4421;top:-658;width:0;height:0" coordorigin="4421,-658" coordsize="0,0" path="m4421,-658r,e" filled="f" strokeweight=".06pt">
              <v:path arrowok="t"/>
            </v:shape>
            <w10:wrap anchorx="page"/>
          </v:group>
        </w:pict>
      </w:r>
      <w:r>
        <w:pict>
          <v:group id="_x0000_s4066" style="position:absolute;left:0;text-align:left;margin-left:3in;margin-top:-31.55pt;width:0;height:0;z-index:-6799;mso-position-horizontal-relative:page" coordorigin="4320,-631" coordsize="0,0">
            <v:shape id="_x0000_s4067" style="position:absolute;left:4320;top:-631;width:0;height:0" coordorigin="4320,-631" coordsize="0,0" path="m4320,-631r,e" filled="f" strokeweight=".06pt">
              <v:path arrowok="t"/>
            </v:shape>
            <w10:wrap anchorx="page"/>
          </v:group>
        </w:pict>
      </w:r>
      <w:r>
        <w:pict>
          <v:group id="_x0000_s4064" style="position:absolute;left:0;text-align:left;margin-left:214.3pt;margin-top:-31.1pt;width:0;height:0;z-index:-6798;mso-position-horizontal-relative:page" coordorigin="4286,-622" coordsize="0,0">
            <v:shape id="_x0000_s4065" style="position:absolute;left:4286;top:-622;width:0;height:0" coordorigin="4286,-622" coordsize="0,0" path="m4286,-622r,e" filled="f" strokeweight=".06pt">
              <v:path arrowok="t"/>
            </v:shape>
            <w10:wrap anchorx="page"/>
          </v:group>
        </w:pict>
      </w:r>
      <w:r>
        <w:pict>
          <v:group id="_x0000_s4062" style="position:absolute;left:0;text-align:left;margin-left:212.65pt;margin-top:-30.65pt;width:0;height:0;z-index:-6797;mso-position-horizontal-relative:page" coordorigin="4253,-613" coordsize="0,0">
            <v:shape id="_x0000_s4063" style="position:absolute;left:4253;top:-613;width:0;height:0" coordorigin="4253,-613" coordsize="0,0" path="m4253,-613r,e" filled="f" strokeweight=".06pt">
              <v:path arrowok="t"/>
            </v:shape>
            <w10:wrap anchorx="page"/>
          </v:group>
        </w:pict>
      </w:r>
      <w:r>
        <w:pict>
          <v:group id="_x0000_s4060" style="position:absolute;left:0;text-align:left;margin-left:210.95pt;margin-top:-30.2pt;width:0;height:0;z-index:-6796;mso-position-horizontal-relative:page" coordorigin="4219,-604" coordsize="0,0">
            <v:shape id="_x0000_s4061" style="position:absolute;left:4219;top:-604;width:0;height:0" coordorigin="4219,-604" coordsize="0,0" path="m4219,-604r,e" filled="f" strokeweight=".06pt">
              <v:path arrowok="t"/>
            </v:shape>
            <w10:wrap anchorx="page"/>
          </v:group>
        </w:pict>
      </w:r>
      <w:r>
        <w:pict>
          <v:group id="_x0000_s4058" style="position:absolute;left:0;text-align:left;margin-left:209.3pt;margin-top:-29.7pt;width:0;height:0;z-index:-6795;mso-position-horizontal-relative:page" coordorigin="4186,-594" coordsize="0,0">
            <v:shape id="_x0000_s4059" style="position:absolute;left:4186;top:-594;width:0;height:0" coordorigin="4186,-594" coordsize="0,0" path="m4186,-594r,e" filled="f" strokeweight=".06pt">
              <v:path arrowok="t"/>
            </v:shape>
            <w10:wrap anchorx="page"/>
          </v:group>
        </w:pict>
      </w:r>
      <w:r>
        <w:pict>
          <v:group id="_x0000_s4056" style="position:absolute;left:0;text-align:left;margin-left:218.1pt;margin-top:-33.9pt;width:0;height:0;z-index:-6794;mso-position-horizontal-relative:page" coordorigin="4362,-678" coordsize="0,0">
            <v:shape id="_x0000_s4057" style="position:absolute;left:4362;top:-678;width:0;height:0" coordorigin="4362,-678" coordsize="0,0" path="m4362,-678r,e" filled="f" strokeweight=".06pt">
              <v:path arrowok="t"/>
            </v:shape>
            <w10:wrap anchorx="page"/>
          </v:group>
        </w:pict>
      </w:r>
      <w:r>
        <w:pict>
          <v:group id="_x0000_s4054" style="position:absolute;left:0;text-align:left;margin-left:216.4pt;margin-top:-33.5pt;width:0;height:0;z-index:-6793;mso-position-horizontal-relative:page" coordorigin="4328,-670" coordsize="0,0">
            <v:shape id="_x0000_s4055" style="position:absolute;left:4328;top:-670;width:0;height:0" coordorigin="4328,-670" coordsize="0,0" path="m4328,-670r,e" filled="f" strokeweight=".06pt">
              <v:path arrowok="t"/>
            </v:shape>
            <w10:wrap anchorx="page"/>
          </v:group>
        </w:pict>
      </w:r>
      <w:r>
        <w:pict>
          <v:group id="_x0000_s4052" style="position:absolute;left:0;text-align:left;margin-left:208pt;margin-top:-31.2pt;width:0;height:0;z-index:-6792;mso-position-horizontal-relative:page" coordorigin="4160,-624" coordsize="0,0">
            <v:shape id="_x0000_s4053" style="position:absolute;left:4160;top:-624;width:0;height:0" coordorigin="4160,-624" coordsize="0,0" path="m4160,-624r,e" filled="f" strokeweight=".06pt">
              <v:path arrowok="t"/>
            </v:shape>
            <w10:wrap anchorx="page"/>
          </v:group>
        </w:pict>
      </w:r>
      <w:r>
        <w:pict>
          <v:group id="_x0000_s4050" style="position:absolute;left:0;text-align:left;margin-left:206.35pt;margin-top:-30.75pt;width:0;height:0;z-index:-6791;mso-position-horizontal-relative:page" coordorigin="4127,-615" coordsize="0,0">
            <v:shape id="_x0000_s4051" style="position:absolute;left:4127;top:-615;width:0;height:0" coordorigin="4127,-615" coordsize="0,0" path="m4127,-615r,e" filled="f" strokeweight=".06pt">
              <v:path arrowok="t"/>
            </v:shape>
            <w10:wrap anchorx="page"/>
          </v:group>
        </w:pict>
      </w:r>
      <w:r>
        <w:pict>
          <v:group id="_x0000_s4048" style="position:absolute;left:0;text-align:left;margin-left:226.85pt;margin-top:-38.05pt;width:0;height:0;z-index:-6790;mso-position-horizontal-relative:page" coordorigin="4537,-761" coordsize="0,0">
            <v:shape id="_x0000_s4049" style="position:absolute;left:4537;top:-761;width:0;height:0" coordorigin="4537,-761" coordsize="0,0" path="m4537,-761r,e" filled="f" strokeweight=".06pt">
              <v:path arrowok="t"/>
            </v:shape>
            <w10:wrap anchorx="page"/>
          </v:group>
        </w:pict>
      </w:r>
      <w:r>
        <w:pict>
          <v:group id="_x0000_s4046" style="position:absolute;left:0;text-align:left;margin-left:225.2pt;margin-top:-37.65pt;width:0;height:0;z-index:-6789;mso-position-horizontal-relative:page" coordorigin="4504,-753" coordsize="0,0">
            <v:shape id="_x0000_s4047" style="position:absolute;left:4504;top:-753;width:0;height:0" coordorigin="4504,-753" coordsize="0,0" path="m4504,-753r,e" filled="f" strokeweight=".06pt">
              <v:path arrowok="t"/>
            </v:shape>
            <w10:wrap anchorx="page"/>
          </v:group>
        </w:pict>
      </w:r>
      <w:r>
        <w:pict>
          <v:group id="_x0000_s4044" style="position:absolute;left:0;text-align:left;margin-left:223.5pt;margin-top:-37.15pt;width:0;height:0;z-index:-6788;mso-position-horizontal-relative:page" coordorigin="4470,-743" coordsize="0,0">
            <v:shape id="_x0000_s4045" style="position:absolute;left:4470;top:-743;width:0;height:0" coordorigin="4470,-743" coordsize="0,0" path="m4470,-743r,e" filled="f" strokeweight=".06pt">
              <v:path arrowok="t"/>
            </v:shape>
            <w10:wrap anchorx="page"/>
          </v:group>
        </w:pict>
      </w:r>
      <w:r>
        <w:pict>
          <v:group id="_x0000_s4042" style="position:absolute;left:0;text-align:left;margin-left:221.8pt;margin-top:-36.75pt;width:0;height:0;z-index:-6787;mso-position-horizontal-relative:page" coordorigin="4436,-735" coordsize="0,0">
            <v:shape id="_x0000_s4043" style="position:absolute;left:4436;top:-735;width:0;height:0" coordorigin="4436,-735" coordsize="0,0" path="m4436,-735r,e" filled="f" strokeweight=".06pt">
              <v:path arrowok="t"/>
            </v:shape>
            <w10:wrap anchorx="page"/>
          </v:group>
        </w:pict>
      </w:r>
      <w:r>
        <w:pict>
          <v:group id="_x0000_s4040" style="position:absolute;left:0;text-align:left;margin-left:220.15pt;margin-top:-36.25pt;width:0;height:0;z-index:-6786;mso-position-horizontal-relative:page" coordorigin="4403,-725" coordsize="0,0">
            <v:shape id="_x0000_s4041" style="position:absolute;left:4403;top:-725;width:0;height:0" coordorigin="4403,-725" coordsize="0,0" path="m4403,-725r,e" filled="f" strokeweight=".06pt">
              <v:path arrowok="t"/>
            </v:shape>
            <w10:wrap anchorx="page"/>
          </v:group>
        </w:pict>
      </w:r>
      <w:r>
        <w:pict>
          <v:group id="_x0000_s4038" style="position:absolute;left:0;text-align:left;margin-left:218.45pt;margin-top:-35.75pt;width:0;height:0;z-index:-6785;mso-position-horizontal-relative:page" coordorigin="4369,-715" coordsize="0,0">
            <v:shape id="_x0000_s4039" style="position:absolute;left:4369;top:-715;width:0;height:0" coordorigin="4369,-715" coordsize="0,0" path="m4369,-715r,e" filled="f" strokeweight=".06pt">
              <v:path arrowok="t"/>
            </v:shape>
            <w10:wrap anchorx="page"/>
          </v:group>
        </w:pict>
      </w:r>
      <w:r>
        <w:pict>
          <v:group id="_x0000_s4036" style="position:absolute;left:0;text-align:left;margin-left:215.1pt;margin-top:-34.85pt;width:0;height:0;z-index:-6784;mso-position-horizontal-relative:page" coordorigin="4302,-697" coordsize="0,0">
            <v:shape id="_x0000_s4037" style="position:absolute;left:4302;top:-697;width:0;height:0" coordorigin="4302,-697" coordsize="0,0" path="m4302,-697r,e" filled="f" strokeweight=".06pt">
              <v:path arrowok="t"/>
            </v:shape>
            <w10:wrap anchorx="page"/>
          </v:group>
        </w:pict>
      </w:r>
      <w:r>
        <w:pict>
          <v:group id="_x0000_s4034" style="position:absolute;left:0;text-align:left;margin-left:213.4pt;margin-top:-34.45pt;width:0;height:0;z-index:-6783;mso-position-horizontal-relative:page" coordorigin="4268,-689" coordsize="0,0">
            <v:shape id="_x0000_s4035" style="position:absolute;left:4268;top:-689;width:0;height:0" coordorigin="4268,-689" coordsize="0,0" path="m4268,-689r,e" filled="f" strokeweight=".06pt">
              <v:path arrowok="t"/>
            </v:shape>
            <w10:wrap anchorx="page"/>
          </v:group>
        </w:pict>
      </w:r>
      <w:r>
        <w:pict>
          <v:group id="_x0000_s4032" style="position:absolute;left:0;text-align:left;margin-left:211.75pt;margin-top:-34.05pt;width:0;height:0;z-index:-6782;mso-position-horizontal-relative:page" coordorigin="4235,-681" coordsize="0,0">
            <v:shape id="_x0000_s4033" style="position:absolute;left:4235;top:-681;width:0;height:0" coordorigin="4235,-681" coordsize="0,0" path="m4235,-681r,e" filled="f" strokeweight=".06pt">
              <v:path arrowok="t"/>
            </v:shape>
            <w10:wrap anchorx="page"/>
          </v:group>
        </w:pict>
      </w:r>
      <w:r>
        <w:pict>
          <v:group id="_x0000_s4030" style="position:absolute;left:0;text-align:left;margin-left:210.05pt;margin-top:-33.55pt;width:0;height:0;z-index:-6781;mso-position-horizontal-relative:page" coordorigin="4201,-671" coordsize="0,0">
            <v:shape id="_x0000_s4031" style="position:absolute;left:4201;top:-671;width:0;height:0" coordorigin="4201,-671" coordsize="0,0" path="m4201,-671r,e" filled="f" strokeweight=".06pt">
              <v:path arrowok="t"/>
            </v:shape>
            <w10:wrap anchorx="page"/>
          </v:group>
        </w:pict>
      </w:r>
      <w:r>
        <w:pict>
          <v:group id="_x0000_s4028" style="position:absolute;left:0;text-align:left;margin-left:208.4pt;margin-top:-33.15pt;width:0;height:0;z-index:-6780;mso-position-horizontal-relative:page" coordorigin="4168,-663" coordsize="0,0">
            <v:shape id="_x0000_s4029" style="position:absolute;left:4168;top:-663;width:0;height:0" coordorigin="4168,-663" coordsize="0,0" path="m4168,-663r,e" filled="f" strokeweight=".06pt">
              <v:path arrowok="t"/>
            </v:shape>
            <w10:wrap anchorx="page"/>
          </v:group>
        </w:pict>
      </w:r>
      <w:r>
        <w:pict>
          <v:group id="_x0000_s4026" style="position:absolute;left:0;text-align:left;margin-left:217.2pt;margin-top:-37.25pt;width:0;height:0;z-index:-6779;mso-position-horizontal-relative:page" coordorigin="4344,-745" coordsize="0,0">
            <v:shape id="_x0000_s4027" style="position:absolute;left:4344;top:-745;width:0;height:0" coordorigin="4344,-745" coordsize="0,0" path="m4344,-745r,e" filled="f" strokeweight=".06pt">
              <v:path arrowok="t"/>
            </v:shape>
            <w10:wrap anchorx="page"/>
          </v:group>
        </w:pict>
      </w:r>
      <w:r>
        <w:pict>
          <v:group id="_x0000_s4024" style="position:absolute;left:0;text-align:left;margin-left:215.5pt;margin-top:-36.8pt;width:0;height:0;z-index:-6778;mso-position-horizontal-relative:page" coordorigin="4310,-736" coordsize="0,0">
            <v:shape id="_x0000_s4025" style="position:absolute;left:4310;top:-736;width:0;height:0" coordorigin="4310,-736" coordsize="0,0" path="m4310,-736r,e" filled="f" strokeweight=".06pt">
              <v:path arrowok="t"/>
            </v:shape>
            <w10:wrap anchorx="page"/>
          </v:group>
        </w:pict>
      </w:r>
      <w:r>
        <w:pict>
          <v:group id="_x0000_s4022" style="position:absolute;left:0;text-align:left;margin-left:213.85pt;margin-top:-36.35pt;width:0;height:0;z-index:-6777;mso-position-horizontal-relative:page" coordorigin="4277,-727" coordsize="0,0">
            <v:shape id="_x0000_s4023" style="position:absolute;left:4277;top:-727;width:0;height:0" coordorigin="4277,-727" coordsize="0,0" path="m4277,-727r,e" filled="f" strokeweight=".06pt">
              <v:path arrowok="t"/>
            </v:shape>
            <w10:wrap anchorx="page"/>
          </v:group>
        </w:pict>
      </w:r>
      <w:r>
        <w:pict>
          <v:group id="_x0000_s4020" style="position:absolute;left:0;text-align:left;margin-left:227.65pt;margin-top:-41.9pt;width:0;height:0;z-index:-6776;mso-position-horizontal-relative:page" coordorigin="4553,-838" coordsize="0,0">
            <v:shape id="_x0000_s4021" style="position:absolute;left:4553;top:-838;width:0;height:0" coordorigin="4553,-838" coordsize="0,0" path="m4553,-838r,e" filled="f" strokeweight=".06pt">
              <v:path arrowok="t"/>
            </v:shape>
            <w10:wrap anchorx="page"/>
          </v:group>
        </w:pict>
      </w:r>
      <w:r>
        <w:pict>
          <v:group id="_x0000_s4018" style="position:absolute;left:0;text-align:left;margin-left:225.95pt;margin-top:-41.4pt;width:0;height:0;z-index:-6775;mso-position-horizontal-relative:page" coordorigin="4519,-828" coordsize="0,0">
            <v:shape id="_x0000_s4019" style="position:absolute;left:4519;top:-828;width:0;height:0" coordorigin="4519,-828" coordsize="0,0" path="m4519,-828r,e" filled="f" strokeweight=".06pt">
              <v:path arrowok="t"/>
            </v:shape>
            <w10:wrap anchorx="page"/>
          </v:group>
        </w:pict>
      </w:r>
      <w:r>
        <w:pict>
          <v:group id="_x0000_s4016" style="position:absolute;left:0;text-align:left;margin-left:224.3pt;margin-top:-40.95pt;width:0;height:0;z-index:-6774;mso-position-horizontal-relative:page" coordorigin="4486,-819" coordsize="0,0">
            <v:shape id="_x0000_s4017" style="position:absolute;left:4486;top:-819;width:0;height:0" coordorigin="4486,-819" coordsize="0,0" path="m4486,-819r,e" filled="f" strokeweight=".06pt">
              <v:path arrowok="t"/>
            </v:shape>
            <w10:wrap anchorx="page"/>
          </v:group>
        </w:pict>
      </w:r>
      <w:r>
        <w:pict>
          <v:group id="_x0000_s4014" style="position:absolute;left:0;text-align:left;margin-left:222.6pt;margin-top:-40.5pt;width:0;height:0;z-index:-6773;mso-position-horizontal-relative:page" coordorigin="4452,-810" coordsize="0,0">
            <v:shape id="_x0000_s4015" style="position:absolute;left:4452;top:-810;width:0;height:0" coordorigin="4452,-810" coordsize="0,0" path="m4452,-810r,e" filled="f" strokeweight=".06pt">
              <v:path arrowok="t"/>
            </v:shape>
            <w10:wrap anchorx="page"/>
          </v:group>
        </w:pict>
      </w:r>
      <w:r>
        <w:pict>
          <v:group id="_x0000_s4012" style="position:absolute;left:0;text-align:left;margin-left:220.9pt;margin-top:-40.1pt;width:0;height:0;z-index:-6772;mso-position-horizontal-relative:page" coordorigin="4418,-802" coordsize="0,0">
            <v:shape id="_x0000_s4013" style="position:absolute;left:4418;top:-802;width:0;height:0" coordorigin="4418,-802" coordsize="0,0" path="m4418,-802r,e" filled="f" strokeweight=".06pt">
              <v:path arrowok="t"/>
            </v:shape>
            <w10:wrap anchorx="page"/>
          </v:group>
        </w:pict>
      </w:r>
      <w:r>
        <w:pict>
          <v:group id="_x0000_s4010" style="position:absolute;left:0;text-align:left;margin-left:219.25pt;margin-top:-39.6pt;width:0;height:0;z-index:-6771;mso-position-horizontal-relative:page" coordorigin="4385,-792" coordsize="0,0">
            <v:shape id="_x0000_s4011" style="position:absolute;left:4385;top:-792;width:0;height:0" coordorigin="4385,-792" coordsize="0,0" path="m4385,-792r,e" filled="f" strokeweight=".06pt">
              <v:path arrowok="t"/>
            </v:shape>
            <w10:wrap anchorx="page"/>
          </v:group>
        </w:pict>
      </w:r>
      <w:r>
        <w:pict>
          <v:group id="_x0000_s4008" style="position:absolute;left:0;text-align:left;margin-left:217.55pt;margin-top:-39.2pt;width:0;height:0;z-index:-6770;mso-position-horizontal-relative:page" coordorigin="4351,-784" coordsize="0,0">
            <v:shape id="_x0000_s4009" style="position:absolute;left:4351;top:-784;width:0;height:0" coordorigin="4351,-784" coordsize="0,0" path="m4351,-784r,e" filled="f" strokeweight=".06pt">
              <v:path arrowok="t"/>
            </v:shape>
            <w10:wrap anchorx="page"/>
          </v:group>
        </w:pict>
      </w:r>
      <w:r>
        <w:pict>
          <v:group id="_x0000_s4006" style="position:absolute;left:0;text-align:left;margin-left:212.5pt;margin-top:-37.8pt;width:0;height:0;z-index:-6769;mso-position-horizontal-relative:page" coordorigin="4250,-756" coordsize="0,0">
            <v:shape id="_x0000_s4007" style="position:absolute;left:4250;top:-756;width:0;height:0" coordorigin="4250,-756" coordsize="0,0" path="m4250,-756r,e" filled="f" strokeweight=".06pt">
              <v:path arrowok="t"/>
            </v:shape>
            <w10:wrap anchorx="page"/>
          </v:group>
        </w:pict>
      </w:r>
      <w:r>
        <w:pict>
          <v:group id="_x0000_s4004" style="position:absolute;left:0;text-align:left;margin-left:226.4pt;margin-top:-43.35pt;width:0;height:0;z-index:-6766;mso-position-horizontal-relative:page" coordorigin="4528,-867" coordsize="0,0">
            <v:shape id="_x0000_s4005" style="position:absolute;left:4528;top:-867;width:0;height:0" coordorigin="4528,-867" coordsize="0,0" path="m4528,-867r,e" filled="f" strokeweight=".06pt">
              <v:path arrowok="t"/>
            </v:shape>
            <w10:wrap anchorx="page"/>
          </v:group>
        </w:pict>
      </w:r>
      <w:r>
        <w:pict>
          <v:group id="_x0000_s4002" style="position:absolute;left:0;text-align:left;margin-left:235.15pt;margin-top:-47.45pt;width:0;height:0;z-index:-6762;mso-position-horizontal-relative:page" coordorigin="4703,-949" coordsize="0,0">
            <v:shape id="_x0000_s4003" style="position:absolute;left:4703;top:-949;width:0;height:0" coordorigin="4703,-949" coordsize="0,0" path="m4703,-949r,e" filled="f" strokeweight=".06pt">
              <v:path arrowok="t"/>
            </v:shape>
            <w10:wrap anchorx="page"/>
          </v:group>
        </w:pict>
      </w:r>
      <w:r>
        <w:pict>
          <v:group id="_x0000_s4000" style="position:absolute;left:0;text-align:left;margin-left:233.45pt;margin-top:-47pt;width:0;height:0;z-index:-6761;mso-position-horizontal-relative:page" coordorigin="4669,-940" coordsize="0,0">
            <v:shape id="_x0000_s4001" style="position:absolute;left:4669;top:-940;width:0;height:0" coordorigin="4669,-940" coordsize="0,0" path="m4669,-940r,e" filled="f" strokeweight=".06pt">
              <v:path arrowok="t"/>
            </v:shape>
            <w10:wrap anchorx="page"/>
          </v:group>
        </w:pict>
      </w:r>
      <w:r>
        <w:pict>
          <v:group id="_x0000_s3998" style="position:absolute;left:0;text-align:left;margin-left:231.8pt;margin-top:-46.55pt;width:0;height:0;z-index:-6760;mso-position-horizontal-relative:page" coordorigin="4636,-931" coordsize="0,0">
            <v:shape id="_x0000_s3999" style="position:absolute;left:4636;top:-931;width:0;height:0" coordorigin="4636,-931" coordsize="0,0" path="m4636,-931r,e" filled="f" strokeweight=".06pt">
              <v:path arrowok="t"/>
            </v:shape>
            <w10:wrap anchorx="page"/>
          </v:group>
        </w:pict>
      </w:r>
      <w:r>
        <w:pict>
          <v:group id="_x0000_s3996" style="position:absolute;left:0;text-align:left;margin-left:230.1pt;margin-top:-46.1pt;width:0;height:0;z-index:-6759;mso-position-horizontal-relative:page" coordorigin="4602,-922" coordsize="0,0">
            <v:shape id="_x0000_s3997" style="position:absolute;left:4602;top:-922;width:0;height:0" coordorigin="4602,-922" coordsize="0,0" path="m4602,-922r,e" filled="f" strokeweight=".06pt">
              <v:path arrowok="t"/>
            </v:shape>
            <w10:wrap anchorx="page"/>
          </v:group>
        </w:pict>
      </w:r>
      <w:r>
        <w:pict>
          <v:group id="_x0000_s3994" style="position:absolute;left:0;text-align:left;margin-left:228.4pt;margin-top:-45.65pt;width:0;height:0;z-index:-6758;mso-position-horizontal-relative:page" coordorigin="4568,-913" coordsize="0,0">
            <v:shape id="_x0000_s3995" style="position:absolute;left:4568;top:-913;width:0;height:0" coordorigin="4568,-913" coordsize="0,0" path="m4568,-913r,e" filled="f" strokeweight=".06pt">
              <v:path arrowok="t"/>
            </v:shape>
            <w10:wrap anchorx="page"/>
          </v:group>
        </w:pict>
      </w:r>
      <w:r>
        <w:pict>
          <v:group id="_x0000_s3992" style="position:absolute;left:0;text-align:left;margin-left:226.75pt;margin-top:-45.25pt;width:0;height:0;z-index:-6757;mso-position-horizontal-relative:page" coordorigin="4535,-905" coordsize="0,0">
            <v:shape id="_x0000_s3993" style="position:absolute;left:4535;top:-905;width:0;height:0" coordorigin="4535,-905" coordsize="0,0" path="m4535,-905r,e" filled="f" strokeweight=".06pt">
              <v:path arrowok="t"/>
            </v:shape>
            <w10:wrap anchorx="page"/>
          </v:group>
        </w:pict>
      </w:r>
      <w:r>
        <w:pict>
          <v:group id="_x0000_s3990" style="position:absolute;left:0;text-align:left;margin-left:259pt;margin-top:-55.7pt;width:0;height:0;z-index:-6750;mso-position-horizontal-relative:page" coordorigin="5180,-1114" coordsize="0,0">
            <v:shape id="_x0000_s3991" style="position:absolute;left:5180;top:-1114;width:0;height:0" coordorigin="5180,-1114" coordsize="0,0" path="m5180,-1114r,e" filled="f" strokeweight=".06pt">
              <v:path arrowok="t"/>
            </v:shape>
            <w10:wrap anchorx="page"/>
          </v:group>
        </w:pict>
      </w:r>
      <w:r>
        <w:pict>
          <v:group id="_x0000_s3988" style="position:absolute;left:0;text-align:left;margin-left:238.85pt;margin-top:-50.3pt;width:0;height:0;z-index:-6749;mso-position-horizontal-relative:page" coordorigin="4777,-1006" coordsize="0,0">
            <v:shape id="_x0000_s3989" style="position:absolute;left:4777;top:-1006;width:0;height:0" coordorigin="4777,-1006" coordsize="0,0" path="m4777,-1006r,e" filled="f" strokeweight=".06pt">
              <v:path arrowok="t"/>
            </v:shape>
            <w10:wrap anchorx="page"/>
          </v:group>
        </w:pict>
      </w:r>
      <w:r>
        <w:pict>
          <v:group id="_x0000_s3986" style="position:absolute;left:0;text-align:left;margin-left:237.2pt;margin-top:-49.8pt;width:0;height:0;z-index:-6748;mso-position-horizontal-relative:page" coordorigin="4744,-996" coordsize="0,0">
            <v:shape id="_x0000_s3987" style="position:absolute;left:4744;top:-996;width:0;height:0" coordorigin="4744,-996" coordsize="0,0" path="m4744,-996r,e" filled="f" strokeweight=".06pt">
              <v:path arrowok="t"/>
            </v:shape>
            <w10:wrap anchorx="page"/>
          </v:group>
        </w:pict>
      </w:r>
      <w:r>
        <w:pict>
          <v:group id="_x0000_s3984" style="position:absolute;left:0;text-align:left;margin-left:256.1pt;margin-top:-56.7pt;width:0;height:0;z-index:-6746;mso-position-horizontal-relative:page" coordorigin="5122,-1134" coordsize="0,0">
            <v:shape id="_x0000_s3985" style="position:absolute;left:5122;top:-1134;width:0;height:0" coordorigin="5122,-1134" coordsize="0,0" path="m5122,-1134r,e" filled="f" strokeweight=".06pt">
              <v:path arrowok="t"/>
            </v:shape>
            <w10:wrap anchorx="page"/>
          </v:group>
        </w:pict>
      </w:r>
      <w:r>
        <w:pict>
          <v:group id="_x0000_s3982" style="position:absolute;left:0;text-align:left;margin-left:254.4pt;margin-top:-56.25pt;width:0;height:0;z-index:-6745;mso-position-horizontal-relative:page" coordorigin="5088,-1125" coordsize="0,0">
            <v:shape id="_x0000_s3983" style="position:absolute;left:5088;top:-1125;width:0;height:0" coordorigin="5088,-1125" coordsize="0,0" path="m5088,-1125r,e" filled="f" strokeweight=".06pt">
              <v:path arrowok="t"/>
            </v:shape>
            <w10:wrap anchorx="page"/>
          </v:group>
        </w:pict>
      </w:r>
      <w:r>
        <w:pict>
          <v:group id="_x0000_s3980" style="position:absolute;left:0;text-align:left;margin-left:252.7pt;margin-top:-55.8pt;width:0;height:0;z-index:-6744;mso-position-horizontal-relative:page" coordorigin="5054,-1116" coordsize="0,0">
            <v:shape id="_x0000_s3981" style="position:absolute;left:5054;top:-1116;width:0;height:0" coordorigin="5054,-1116" coordsize="0,0" path="m5054,-1116r,e" filled="f" strokeweight=".06pt">
              <v:path arrowok="t"/>
            </v:shape>
            <w10:wrap anchorx="page"/>
          </v:group>
        </w:pict>
      </w:r>
      <w:r>
        <w:pict>
          <v:group id="_x0000_s3978" style="position:absolute;left:0;text-align:left;margin-left:246pt;margin-top:-54pt;width:0;height:0;z-index:-6743;mso-position-horizontal-relative:page" coordorigin="4920,-1080" coordsize="0,0">
            <v:shape id="_x0000_s3979" style="position:absolute;left:4920;top:-1080;width:0;height:0" coordorigin="4920,-1080" coordsize="0,0" path="m4920,-1080r,e" filled="f" strokeweight=".06pt">
              <v:path arrowok="t"/>
            </v:shape>
            <w10:wrap anchorx="page"/>
          </v:group>
        </w:pict>
      </w:r>
      <w:r>
        <w:pict>
          <v:group id="_x0000_s3976" style="position:absolute;left:0;text-align:left;margin-left:244.3pt;margin-top:-53.55pt;width:0;height:0;z-index:-6742;mso-position-horizontal-relative:page" coordorigin="4886,-1071" coordsize="0,0">
            <v:shape id="_x0000_s3977" style="position:absolute;left:4886;top:-1071;width:0;height:0" coordorigin="4886,-1071" coordsize="0,0" path="m4886,-1071r,e" filled="f" strokeweight=".06pt">
              <v:path arrowok="t"/>
            </v:shape>
            <w10:wrap anchorx="page"/>
          </v:group>
        </w:pict>
      </w:r>
      <w:r>
        <w:pict>
          <v:group id="_x0000_s3974" style="position:absolute;left:0;text-align:left;margin-left:204.8pt;margin-top:-23.15pt;width:0;height:0;z-index:-6686;mso-position-horizontal-relative:page" coordorigin="4096,-463" coordsize="0,0">
            <v:shape id="_x0000_s3975" style="position:absolute;left:4096;top:-463;width:0;height:0" coordorigin="4096,-463" coordsize="0,0" path="m4096,-463r,e" filled="f" strokeweight=".06pt">
              <v:path arrowok="t"/>
            </v:shape>
            <w10:wrap anchorx="page"/>
          </v:group>
        </w:pict>
      </w:r>
      <w:r>
        <w:pict>
          <v:group id="_x0000_s3972" style="position:absolute;left:0;text-align:left;margin-left:206.45pt;margin-top:-23.6pt;width:0;height:0;z-index:-6685;mso-position-horizontal-relative:page" coordorigin="4129,-472" coordsize="0,0">
            <v:shape id="_x0000_s3973" style="position:absolute;left:4129;top:-472;width:0;height:0" coordorigin="4129,-472" coordsize="0,0" path="m4129,-472r,e" filled="f" strokeweight=".06pt">
              <v:path arrowok="t"/>
            </v:shape>
            <w10:wrap anchorx="page"/>
          </v:group>
        </w:pict>
      </w:r>
      <w:r>
        <w:pict>
          <v:group id="_x0000_s3970" style="position:absolute;left:0;text-align:left;margin-left:208.15pt;margin-top:-24.05pt;width:0;height:0;z-index:-6684;mso-position-horizontal-relative:page" coordorigin="4163,-481" coordsize="0,0">
            <v:shape id="_x0000_s3971" style="position:absolute;left:4163;top:-481;width:0;height:0" coordorigin="4163,-481" coordsize="0,0" path="m4163,-481r,e" filled="f" strokeweight=".06pt">
              <v:path arrowok="t"/>
            </v:shape>
            <w10:wrap anchorx="page"/>
          </v:group>
        </w:pict>
      </w:r>
      <w:r>
        <w:pict>
          <v:group id="_x0000_s3968" style="position:absolute;left:0;text-align:left;margin-left:209.8pt;margin-top:-24.5pt;width:0;height:0;z-index:-6683;mso-position-horizontal-relative:page" coordorigin="4196,-490" coordsize="0,0">
            <v:shape id="_x0000_s3969" style="position:absolute;left:4196;top:-490;width:0;height:0" coordorigin="4196,-490" coordsize="0,0" path="m4196,-490r,e" filled="f" strokeweight=".06pt">
              <v:path arrowok="t"/>
            </v:shape>
            <w10:wrap anchorx="page"/>
          </v:group>
        </w:pict>
      </w:r>
      <w:r>
        <w:pict>
          <v:group id="_x0000_s3966" style="position:absolute;left:0;text-align:left;margin-left:211.5pt;margin-top:-24.95pt;width:0;height:0;z-index:-6682;mso-position-horizontal-relative:page" coordorigin="4230,-499" coordsize="0,0">
            <v:shape id="_x0000_s3967" style="position:absolute;left:4230;top:-499;width:0;height:0" coordorigin="4230,-499" coordsize="0,0" path="m4230,-499r,e" filled="f" strokeweight=".06pt">
              <v:path arrowok="t"/>
            </v:shape>
            <w10:wrap anchorx="page"/>
          </v:group>
        </w:pict>
      </w:r>
      <w:r>
        <w:pict>
          <v:group id="_x0000_s3964" style="position:absolute;left:0;text-align:left;margin-left:219.9pt;margin-top:-27.2pt;width:0;height:0;z-index:-6681;mso-position-horizontal-relative:page" coordorigin="4398,-544" coordsize="0,0">
            <v:shape id="_x0000_s3965" style="position:absolute;left:4398;top:-544;width:0;height:0" coordorigin="4398,-544" coordsize="0,0" path="m4398,-544r,e" filled="f" strokeweight=".06pt">
              <v:path arrowok="t"/>
            </v:shape>
            <w10:wrap anchorx="page"/>
          </v:group>
        </w:pict>
      </w:r>
      <w:r>
        <w:pict>
          <v:group id="_x0000_s3962" style="position:absolute;left:0;text-align:left;margin-left:202.7pt;margin-top:-20.75pt;width:0;height:0;z-index:-6680;mso-position-horizontal-relative:page" coordorigin="4054,-415" coordsize="0,0">
            <v:shape id="_x0000_s3963" style="position:absolute;left:4054;top:-415;width:0;height:0" coordorigin="4054,-415" coordsize="0,0" path="m4054,-415r,e" filled="f" strokeweight=".06pt">
              <v:path arrowok="t"/>
            </v:shape>
            <w10:wrap anchorx="page"/>
          </v:group>
        </w:pict>
      </w:r>
      <w:r>
        <w:pict>
          <v:group id="_x0000_s3960" style="position:absolute;left:0;text-align:left;margin-left:204.35pt;margin-top:-21.25pt;width:0;height:0;z-index:-6679;mso-position-horizontal-relative:page" coordorigin="4087,-425" coordsize="0,0">
            <v:shape id="_x0000_s3961" style="position:absolute;left:4087;top:-425;width:0;height:0" coordorigin="4087,-425" coordsize="0,0" path="m4087,-425r,e" filled="f" strokeweight=".06pt">
              <v:path arrowok="t"/>
            </v:shape>
            <w10:wrap anchorx="page"/>
          </v:group>
        </w:pict>
      </w:r>
      <w:r>
        <w:pict>
          <v:group id="_x0000_s3958" style="position:absolute;left:0;text-align:left;margin-left:206.05pt;margin-top:-21.65pt;width:0;height:0;z-index:-6678;mso-position-horizontal-relative:page" coordorigin="4121,-433" coordsize="0,0">
            <v:shape id="_x0000_s3959" style="position:absolute;left:4121;top:-433;width:0;height:0" coordorigin="4121,-433" coordsize="0,0" path="m4121,-433r,e" filled="f" strokeweight=".06pt">
              <v:path arrowok="t"/>
            </v:shape>
            <w10:wrap anchorx="page"/>
          </v:group>
        </w:pict>
      </w:r>
      <w:r>
        <w:pict>
          <v:group id="_x0000_s3956" style="position:absolute;left:0;text-align:left;margin-left:212.75pt;margin-top:-23.45pt;width:0;height:0;z-index:-6677;mso-position-horizontal-relative:page" coordorigin="4255,-469" coordsize="0,0">
            <v:shape id="_x0000_s3957" style="position:absolute;left:4255;top:-469;width:0;height:0" coordorigin="4255,-469" coordsize="0,0" path="m4255,-469r,e" filled="f" strokeweight=".06pt">
              <v:path arrowok="t"/>
            </v:shape>
            <w10:wrap anchorx="page"/>
          </v:group>
        </w:pict>
      </w:r>
      <w:r>
        <w:pict>
          <v:group id="_x0000_s3954" style="position:absolute;left:0;text-align:left;margin-left:214.45pt;margin-top:-23.95pt;width:0;height:0;z-index:-6676;mso-position-horizontal-relative:page" coordorigin="4289,-479" coordsize="0,0">
            <v:shape id="_x0000_s3955" style="position:absolute;left:4289;top:-479;width:0;height:0" coordorigin="4289,-479" coordsize="0,0" path="m4289,-479r,e" filled="f" strokeweight=".06pt">
              <v:path arrowok="t"/>
            </v:shape>
            <w10:wrap anchorx="page"/>
          </v:group>
        </w:pict>
      </w:r>
      <w:r>
        <w:pict>
          <v:group id="_x0000_s3952" style="position:absolute;left:0;text-align:left;margin-left:216.1pt;margin-top:-24.35pt;width:0;height:0;z-index:-6675;mso-position-horizontal-relative:page" coordorigin="4322,-487" coordsize="0,0">
            <v:shape id="_x0000_s3953" style="position:absolute;left:4322;top:-487;width:0;height:0" coordorigin="4322,-487" coordsize="0,0" path="m4322,-487r,e" filled="f" strokeweight=".06pt">
              <v:path arrowok="t"/>
            </v:shape>
            <w10:wrap anchorx="page"/>
          </v:group>
        </w:pict>
      </w:r>
      <w:r>
        <w:pict>
          <v:group id="_x0000_s3950" style="position:absolute;left:0;text-align:left;margin-left:217.8pt;margin-top:-24.85pt;width:0;height:0;z-index:-6674;mso-position-horizontal-relative:page" coordorigin="4356,-497" coordsize="0,0">
            <v:shape id="_x0000_s3951" style="position:absolute;left:4356;top:-497;width:0;height:0" coordorigin="4356,-497" coordsize="0,0" path="m4356,-497r,e" filled="f" strokeweight=".06pt">
              <v:path arrowok="t"/>
            </v:shape>
            <w10:wrap anchorx="page"/>
          </v:group>
        </w:pict>
      </w:r>
      <w:r>
        <w:pict>
          <v:group id="_x0000_s3948" style="position:absolute;left:0;text-align:left;margin-left:200.65pt;margin-top:-18.45pt;width:0;height:0;z-index:-6673;mso-position-horizontal-relative:page" coordorigin="4013,-369" coordsize="0,0">
            <v:shape id="_x0000_s3949" style="position:absolute;left:4013;top:-369;width:0;height:0" coordorigin="4013,-369" coordsize="0,0" path="m4013,-369r,e" filled="f" strokeweight=".06pt">
              <v:path arrowok="t"/>
            </v:shape>
            <w10:wrap anchorx="page"/>
          </v:group>
        </w:pict>
      </w:r>
      <w:r>
        <w:pict>
          <v:group id="_x0000_s3946" style="position:absolute;left:0;text-align:left;margin-left:202.3pt;margin-top:-18.9pt;width:0;height:0;z-index:-6672;mso-position-horizontal-relative:page" coordorigin="4046,-378" coordsize="0,0">
            <v:shape id="_x0000_s3947" style="position:absolute;left:4046;top:-378;width:0;height:0" coordorigin="4046,-378" coordsize="0,0" path="m4046,-378r,e" filled="f" strokeweight=".06pt">
              <v:path arrowok="t"/>
            </v:shape>
            <w10:wrap anchorx="page"/>
          </v:group>
        </w:pict>
      </w:r>
      <w:r>
        <w:pict>
          <v:group id="_x0000_s3944" style="position:absolute;left:0;text-align:left;margin-left:207.35pt;margin-top:-20.25pt;width:0;height:0;z-index:-6671;mso-position-horizontal-relative:page" coordorigin="4147,-405" coordsize="0,0">
            <v:shape id="_x0000_s3945" style="position:absolute;left:4147;top:-405;width:0;height:0" coordorigin="4147,-405" coordsize="0,0" path="m4147,-405r,e" filled="f" strokeweight=".06pt">
              <v:path arrowok="t"/>
            </v:shape>
            <w10:wrap anchorx="page"/>
          </v:group>
        </w:pict>
      </w:r>
      <w:r>
        <w:pict>
          <v:group id="_x0000_s3942" style="position:absolute;left:0;text-align:left;margin-left:209.05pt;margin-top:-20.65pt;width:0;height:0;z-index:-6670;mso-position-horizontal-relative:page" coordorigin="4181,-413" coordsize="0,0">
            <v:shape id="_x0000_s3943" style="position:absolute;left:4181;top:-413;width:0;height:0" coordorigin="4181,-413" coordsize="0,0" path="m4181,-413r,e" filled="f" strokeweight=".06pt">
              <v:path arrowok="t"/>
            </v:shape>
            <w10:wrap anchorx="page"/>
          </v:group>
        </w:pict>
      </w:r>
      <w:r>
        <w:pict>
          <v:group id="_x0000_s3940" style="position:absolute;left:0;text-align:left;margin-left:210.7pt;margin-top:-21.15pt;width:0;height:0;z-index:-6669;mso-position-horizontal-relative:page" coordorigin="4214,-423" coordsize="0,0">
            <v:shape id="_x0000_s3941" style="position:absolute;left:4214;top:-423;width:0;height:0" coordorigin="4214,-423" coordsize="0,0" path="m4214,-423r,e" filled="f" strokeweight=".06pt">
              <v:path arrowok="t"/>
            </v:shape>
            <w10:wrap anchorx="page"/>
          </v:group>
        </w:pict>
      </w:r>
      <w:r>
        <w:pict>
          <v:group id="_x0000_s3938" style="position:absolute;left:0;text-align:left;margin-left:212.4pt;margin-top:-21.55pt;width:0;height:0;z-index:-6668;mso-position-horizontal-relative:page" coordorigin="4248,-431" coordsize="0,0">
            <v:shape id="_x0000_s3939" style="position:absolute;left:4248;top:-431;width:0;height:0" coordorigin="4248,-431" coordsize="0,0" path="m4248,-431r,e" filled="f" strokeweight=".06pt">
              <v:path arrowok="t"/>
            </v:shape>
            <w10:wrap anchorx="page"/>
          </v:group>
        </w:pict>
      </w:r>
      <w:r>
        <w:pict>
          <v:group id="_x0000_s3936" style="position:absolute;left:0;text-align:left;margin-left:203.6pt;margin-top:-17.4pt;width:0;height:0;z-index:-6667;mso-position-horizontal-relative:page" coordorigin="4072,-348" coordsize="0,0">
            <v:shape id="_x0000_s3937" style="position:absolute;left:4072;top:-348;width:0;height:0" coordorigin="4072,-348" coordsize="0,0" path="m4072,-348r,e" filled="f" strokeweight=".06pt">
              <v:path arrowok="t"/>
            </v:shape>
            <w10:wrap anchorx="page"/>
          </v:group>
        </w:pict>
      </w:r>
      <w:r>
        <w:pict>
          <v:group id="_x0000_s3934" style="position:absolute;left:0;text-align:left;margin-left:205.25pt;margin-top:-17.9pt;width:0;height:0;z-index:-6666;mso-position-horizontal-relative:page" coordorigin="4105,-358" coordsize="0,0">
            <v:shape id="_x0000_s3935" style="position:absolute;left:4105;top:-358;width:0;height:0" coordorigin="4105,-358" coordsize="0,0" path="m4105,-358r,e" filled="f" strokeweight=".06pt">
              <v:path arrowok="t"/>
            </v:shape>
            <w10:wrap anchorx="page"/>
          </v:group>
        </w:pict>
      </w:r>
      <w:r>
        <w:pict>
          <v:group id="_x0000_s3932" style="position:absolute;left:0;text-align:left;margin-left:206.95pt;margin-top:-18.3pt;width:0;height:0;z-index:-6665;mso-position-horizontal-relative:page" coordorigin="4139,-366" coordsize="0,0">
            <v:shape id="_x0000_s3933" style="position:absolute;left:4139;top:-366;width:0;height:0" coordorigin="4139,-366" coordsize="0,0" path="m4139,-366r,e" filled="f" strokeweight=".06pt">
              <v:path arrowok="t"/>
            </v:shape>
            <w10:wrap anchorx="page"/>
          </v:group>
        </w:pict>
      </w:r>
      <w:r>
        <w:pict>
          <v:group id="_x0000_s3930" style="position:absolute;left:0;text-align:left;margin-left:215.35pt;margin-top:-20.6pt;width:0;height:0;z-index:-6664;mso-position-horizontal-relative:page" coordorigin="4307,-412" coordsize="0,0">
            <v:shape id="_x0000_s3931" style="position:absolute;left:4307;top:-412;width:0;height:0" coordorigin="4307,-412" coordsize="0,0" path="m4307,-412r,e" filled="f" strokeweight=".06pt">
              <v:path arrowok="t"/>
            </v:shape>
            <w10:wrap anchorx="page"/>
          </v:group>
        </w:pict>
      </w:r>
      <w:r>
        <w:pict>
          <v:group id="_x0000_s3928" style="position:absolute;left:0;text-align:left;margin-left:217pt;margin-top:-21pt;width:0;height:0;z-index:-6663;mso-position-horizontal-relative:page" coordorigin="4340,-420" coordsize="0,0">
            <v:shape id="_x0000_s3929" style="position:absolute;left:4340;top:-420;width:0;height:0" coordorigin="4340,-420" coordsize="0,0" path="m4340,-420r,e" filled="f" strokeweight=".06pt">
              <v:path arrowok="t"/>
            </v:shape>
            <w10:wrap anchorx="page"/>
          </v:group>
        </w:pict>
      </w:r>
      <w:r>
        <w:pict>
          <v:group id="_x0000_s3926" style="position:absolute;left:0;text-align:left;margin-left:199.85pt;margin-top:-14.6pt;width:0;height:0;z-index:-6662;mso-position-horizontal-relative:page" coordorigin="3997,-292" coordsize="0,0">
            <v:shape id="_x0000_s3927" style="position:absolute;left:3997;top:-292;width:0;height:0" coordorigin="3997,-292" coordsize="0,0" path="m3997,-292r,e" filled="f" strokeweight=".06pt">
              <v:path arrowok="t"/>
            </v:shape>
            <w10:wrap anchorx="page"/>
          </v:group>
        </w:pict>
      </w:r>
      <w:r>
        <w:pict>
          <v:group id="_x0000_s3924" style="position:absolute;left:0;text-align:left;margin-left:201.55pt;margin-top:-15.05pt;width:0;height:0;z-index:-6661;mso-position-horizontal-relative:page" coordorigin="4031,-301" coordsize="0,0">
            <v:shape id="_x0000_s3925" style="position:absolute;left:4031;top:-301;width:0;height:0" coordorigin="4031,-301" coordsize="0,0" path="m4031,-301r,e" filled="f" strokeweight=".06pt">
              <v:path arrowok="t"/>
            </v:shape>
            <w10:wrap anchorx="page"/>
          </v:group>
        </w:pict>
      </w:r>
      <w:r>
        <w:pict>
          <v:group id="_x0000_s3922" style="position:absolute;left:0;text-align:left;margin-left:203.2pt;margin-top:-15.5pt;width:0;height:0;z-index:-6660;mso-position-horizontal-relative:page" coordorigin="4064,-310" coordsize="0,0">
            <v:shape id="_x0000_s3923" style="position:absolute;left:4064;top:-310;width:0;height:0" coordorigin="4064,-310" coordsize="0,0" path="m4064,-310r,e" filled="f" strokeweight=".06pt">
              <v:path arrowok="t"/>
            </v:shape>
            <w10:wrap anchorx="page"/>
          </v:group>
        </w:pict>
      </w:r>
      <w:r>
        <w:pict>
          <v:group id="_x0000_s3920" style="position:absolute;left:0;text-align:left;margin-left:209.95pt;margin-top:-17.3pt;width:0;height:0;z-index:-6659;mso-position-horizontal-relative:page" coordorigin="4199,-346" coordsize="0,0">
            <v:shape id="_x0000_s3921" style="position:absolute;left:4199;top:-346;width:0;height:0" coordorigin="4199,-346" coordsize="0,0" path="m4199,-346r,e" filled="f" strokeweight=".06pt">
              <v:path arrowok="t"/>
            </v:shape>
            <w10:wrap anchorx="page"/>
          </v:group>
        </w:pict>
      </w:r>
      <w:r>
        <w:pict>
          <v:group id="_x0000_s3918" style="position:absolute;left:0;text-align:left;margin-left:211.6pt;margin-top:-17.75pt;width:0;height:0;z-index:-6658;mso-position-horizontal-relative:page" coordorigin="4232,-355" coordsize="0,0">
            <v:shape id="_x0000_s3919" style="position:absolute;left:4232;top:-355;width:0;height:0" coordorigin="4232,-355" coordsize="0,0" path="m4232,-355r,e" filled="f" strokeweight=".06pt">
              <v:path arrowok="t"/>
            </v:shape>
            <w10:wrap anchorx="page"/>
          </v:group>
        </w:pict>
      </w:r>
      <w:r>
        <w:pict>
          <v:group id="_x0000_s3916" style="position:absolute;left:0;text-align:left;margin-left:213.3pt;margin-top:-18.2pt;width:0;height:0;z-index:-6657;mso-position-horizontal-relative:page" coordorigin="4266,-364" coordsize="0,0">
            <v:shape id="_x0000_s3917" style="position:absolute;left:4266;top:-364;width:0;height:0" coordorigin="4266,-364" coordsize="0,0" path="m4266,-364r,e" filled="f" strokeweight=".06pt">
              <v:path arrowok="t"/>
            </v:shape>
            <w10:wrap anchorx="page"/>
          </v:group>
        </w:pict>
      </w:r>
      <w:r>
        <w:pict>
          <v:group id="_x0000_s3914" style="position:absolute;left:0;text-align:left;margin-left:215pt;margin-top:-18.65pt;width:0;height:0;z-index:-6656;mso-position-horizontal-relative:page" coordorigin="4300,-373" coordsize="0,0">
            <v:shape id="_x0000_s3915" style="position:absolute;left:4300;top:-373;width:0;height:0" coordorigin="4300,-373" coordsize="0,0" path="m4300,-373r,e" filled="f" strokeweight=".06pt">
              <v:path arrowok="t"/>
            </v:shape>
            <w10:wrap anchorx="page"/>
          </v:group>
        </w:pict>
      </w:r>
      <w:r>
        <w:pict>
          <v:group id="_x0000_s3912" style="position:absolute;left:0;text-align:left;margin-left:206.15pt;margin-top:-14.55pt;width:0;height:0;z-index:-6655;mso-position-horizontal-relative:page" coordorigin="4123,-291" coordsize="0,0">
            <v:shape id="_x0000_s3913" style="position:absolute;left:4123;top:-291;width:0;height:0" coordorigin="4123,-291" coordsize="0,0" path="m4123,-291r,e" filled="f" strokeweight=".06pt">
              <v:path arrowok="t"/>
            </v:shape>
            <w10:wrap anchorx="page"/>
          </v:group>
        </w:pict>
      </w:r>
      <w:r>
        <w:pict>
          <v:group id="_x0000_s3910" style="position:absolute;left:0;text-align:left;margin-left:207.85pt;margin-top:-14.95pt;width:0;height:0;z-index:-6654;mso-position-horizontal-relative:page" coordorigin="4157,-299" coordsize="0,0">
            <v:shape id="_x0000_s3911" style="position:absolute;left:4157;top:-299;width:0;height:0" coordorigin="4157,-299" coordsize="0,0" path="m4157,-299r,e" filled="f" strokeweight=".06pt">
              <v:path arrowok="t"/>
            </v:shape>
            <w10:wrap anchorx="page"/>
          </v:group>
        </w:pict>
      </w:r>
      <w:r>
        <w:pict>
          <v:group id="_x0000_s3908" style="position:absolute;left:0;text-align:left;margin-left:209.5pt;margin-top:-15.45pt;width:0;height:0;z-index:-6653;mso-position-horizontal-relative:page" coordorigin="4190,-309" coordsize="0,0">
            <v:shape id="_x0000_s3909" style="position:absolute;left:4190;top:-309;width:0;height:0" coordorigin="4190,-309" coordsize="0,0" path="m4190,-309r,e" filled="f" strokeweight=".06pt">
              <v:path arrowok="t"/>
            </v:shape>
            <w10:wrap anchorx="page"/>
          </v:group>
        </w:pict>
      </w:r>
      <w:r>
        <w:pict>
          <v:group id="_x0000_s3906" style="position:absolute;left:0;text-align:left;margin-left:199.1pt;margin-top:-10.8pt;width:0;height:0;z-index:-6652;mso-position-horizontal-relative:page" coordorigin="3982,-216" coordsize="0,0">
            <v:shape id="_x0000_s3907" style="position:absolute;left:3982;top:-216;width:0;height:0" coordorigin="3982,-216" coordsize="0,0" path="m3982,-216r,e" filled="f" strokeweight=".06pt">
              <v:path arrowok="t"/>
            </v:shape>
            <w10:wrap anchorx="page"/>
          </v:group>
        </w:pict>
      </w:r>
      <w:r>
        <w:pict>
          <v:group id="_x0000_s3904" style="position:absolute;left:0;text-align:left;margin-left:200.75pt;margin-top:-11.25pt;width:0;height:0;z-index:-6651;mso-position-horizontal-relative:page" coordorigin="4015,-225" coordsize="0,0">
            <v:shape id="_x0000_s3905" style="position:absolute;left:4015;top:-225;width:0;height:0" coordorigin="4015,-225" coordsize="0,0" path="m4015,-225r,e" filled="f" strokeweight=".06pt">
              <v:path arrowok="t"/>
            </v:shape>
            <w10:wrap anchorx="page"/>
          </v:group>
        </w:pict>
      </w:r>
      <w:r>
        <w:pict>
          <v:group id="_x0000_s3902" style="position:absolute;left:0;text-align:left;margin-left:202.45pt;margin-top:-11.7pt;width:0;height:0;z-index:-6650;mso-position-horizontal-relative:page" coordorigin="4049,-234" coordsize="0,0">
            <v:shape id="_x0000_s3903" style="position:absolute;left:4049;top:-234;width:0;height:0" coordorigin="4049,-234" coordsize="0,0" path="m4049,-234r,e" filled="f" strokeweight=".06pt">
              <v:path arrowok="t"/>
            </v:shape>
            <w10:wrap anchorx="page"/>
          </v:group>
        </w:pict>
      </w:r>
      <w:r>
        <w:pict>
          <v:group id="_x0000_s3900" style="position:absolute;left:0;text-align:left;margin-left:204.1pt;margin-top:-12.15pt;width:0;height:0;z-index:-6649;mso-position-horizontal-relative:page" coordorigin="4082,-243" coordsize="0,0">
            <v:shape id="_x0000_s3901" style="position:absolute;left:4082;top:-243;width:0;height:0" coordorigin="4082,-243" coordsize="0,0" path="m4082,-243r,e" filled="f" strokeweight=".06pt">
              <v:path arrowok="t"/>
            </v:shape>
            <w10:wrap anchorx="page"/>
          </v:group>
        </w:pict>
      </w:r>
      <w:r>
        <w:pict>
          <v:group id="_x0000_s3898" style="position:absolute;left:0;text-align:left;margin-left:210.85pt;margin-top:-13.95pt;width:0;height:0;z-index:-6648;mso-position-horizontal-relative:page" coordorigin="4217,-279" coordsize="0,0">
            <v:shape id="_x0000_s3899" style="position:absolute;left:4217;top:-279;width:0;height:0" coordorigin="4217,-279" coordsize="0,0" path="m4217,-279r,e" filled="f" strokeweight=".06pt">
              <v:path arrowok="t"/>
            </v:shape>
            <w10:wrap anchorx="page"/>
          </v:group>
        </w:pict>
      </w:r>
      <w:r>
        <w:pict>
          <v:group id="_x0000_s3896" style="position:absolute;left:0;text-align:left;margin-left:212.5pt;margin-top:-14.4pt;width:0;height:0;z-index:-6647;mso-position-horizontal-relative:page" coordorigin="4250,-288" coordsize="0,0">
            <v:shape id="_x0000_s3897" style="position:absolute;left:4250;top:-288;width:0;height:0" coordorigin="4250,-288" coordsize="0,0" path="m4250,-288r,e" filled="f" strokeweight=".06pt">
              <v:path arrowok="t"/>
            </v:shape>
            <w10:wrap anchorx="page"/>
          </v:group>
        </w:pict>
      </w:r>
      <w:r>
        <w:pict>
          <v:group id="_x0000_s3894" style="position:absolute;left:0;text-align:left;margin-left:214.2pt;margin-top:-14.9pt;width:0;height:0;z-index:-6646;mso-position-horizontal-relative:page" coordorigin="4284,-298" coordsize="0,0">
            <v:shape id="_x0000_s3895" style="position:absolute;left:4284;top:-298;width:0;height:0" coordorigin="4284,-298" coordsize="0,0" path="m4284,-298r,e" filled="f" strokeweight=".06pt">
              <v:path arrowok="t"/>
            </v:shape>
            <w10:wrap anchorx="page"/>
          </v:group>
        </w:pict>
      </w:r>
      <w:r>
        <w:pict>
          <v:group id="_x0000_s3892" style="position:absolute;left:0;text-align:left;margin-left:208.75pt;margin-top:-11.6pt;width:0;height:0;z-index:-6645;mso-position-horizontal-relative:page" coordorigin="4175,-232" coordsize="0,0">
            <v:shape id="_x0000_s3893" style="position:absolute;left:4175;top:-232;width:0;height:0" coordorigin="4175,-232" coordsize="0,0" path="m4175,-232r,e" filled="f" strokeweight=".06pt">
              <v:path arrowok="t"/>
            </v:shape>
            <w10:wrap anchorx="page"/>
          </v:group>
        </w:pict>
      </w:r>
      <w:r>
        <w:pict>
          <v:group id="_x0000_s3890" style="position:absolute;left:0;text-align:left;margin-left:210.4pt;margin-top:-12.05pt;width:0;height:0;z-index:-6644;mso-position-horizontal-relative:page" coordorigin="4208,-241" coordsize="0,0">
            <v:shape id="_x0000_s3891" style="position:absolute;left:4208;top:-241;width:0;height:0" coordorigin="4208,-241" coordsize="0,0" path="m4208,-241r,e" filled="f" strokeweight=".06pt">
              <v:path arrowok="t"/>
            </v:shape>
            <w10:wrap anchorx="page"/>
          </v:group>
        </w:pict>
      </w:r>
      <w:r>
        <w:pict>
          <v:group id="_x0000_s3888" style="position:absolute;left:0;text-align:left;margin-left:212.1pt;margin-top:-12.5pt;width:0;height:0;z-index:-6643;mso-position-horizontal-relative:page" coordorigin="4242,-250" coordsize="0,0">
            <v:shape id="_x0000_s3889" style="position:absolute;left:4242;top:-250;width:0;height:0" coordorigin="4242,-250" coordsize="0,0" path="m4242,-250r,e" filled="f" strokeweight=".06pt">
              <v:path arrowok="t"/>
            </v:shape>
            <w10:wrap anchorx="page"/>
          </v:group>
        </w:pict>
      </w:r>
      <w:r>
        <w:pict>
          <v:group id="_x0000_s3886" style="position:absolute;left:0;text-align:left;margin-left:198.3pt;margin-top:-6.95pt;width:0;height:0;z-index:-6642;mso-position-horizontal-relative:page" coordorigin="3966,-139" coordsize="0,0">
            <v:shape id="_x0000_s3887" style="position:absolute;left:3966;top:-139;width:0;height:0" coordorigin="3966,-139" coordsize="0,0" path="m3966,-139r,e" filled="f" strokeweight=".06pt">
              <v:path arrowok="t"/>
            </v:shape>
            <w10:wrap anchorx="page"/>
          </v:group>
        </w:pict>
      </w:r>
      <w:r>
        <w:pict>
          <v:group id="_x0000_s3884" style="position:absolute;left:0;text-align:left;margin-left:200pt;margin-top:-7.45pt;width:0;height:0;z-index:-6641;mso-position-horizontal-relative:page" coordorigin="4000,-149" coordsize="0,0">
            <v:shape id="_x0000_s3885" style="position:absolute;left:4000;top:-149;width:0;height:0" coordorigin="4000,-149" coordsize="0,0" path="m4000,-149r,e" filled="f" strokeweight=".06pt">
              <v:path arrowok="t"/>
            </v:shape>
            <w10:wrap anchorx="page"/>
          </v:group>
        </w:pict>
      </w:r>
      <w:r>
        <w:pict>
          <v:group id="_x0000_s3882" style="position:absolute;left:0;text-align:left;margin-left:201.65pt;margin-top:-7.85pt;width:0;height:0;z-index:-6640;mso-position-horizontal-relative:page" coordorigin="4033,-157" coordsize="0,0">
            <v:shape id="_x0000_s3883" style="position:absolute;left:4033;top:-157;width:0;height:0" coordorigin="4033,-157" coordsize="0,0" path="m4033,-157r,e" filled="f" strokeweight=".06pt">
              <v:path arrowok="t"/>
            </v:shape>
            <w10:wrap anchorx="page"/>
          </v:group>
        </w:pict>
      </w:r>
      <w:r>
        <w:pict>
          <v:group id="_x0000_s3880" style="position:absolute;left:0;text-align:left;margin-left:213.4pt;margin-top:-11.05pt;width:0;height:0;z-index:-6639;mso-position-horizontal-relative:page" coordorigin="4268,-221" coordsize="0,0">
            <v:shape id="_x0000_s3881" style="position:absolute;left:4268;top:-221;width:0;height:0" coordorigin="4268,-221" coordsize="0,0" path="m4268,-221r,e" filled="f" strokeweight=".06pt">
              <v:path arrowok="t"/>
            </v:shape>
            <w10:wrap anchorx="page"/>
          </v:group>
        </w:pict>
      </w:r>
      <w:r>
        <w:pict>
          <v:group id="_x0000_s3878" style="position:absolute;left:0;text-align:left;margin-left:197.9pt;margin-top:-5.1pt;width:0;height:0;z-index:-6638;mso-position-horizontal-relative:page" coordorigin="3958,-102" coordsize="0,0">
            <v:shape id="_x0000_s3879" style="position:absolute;left:3958;top:-102;width:0;height:0" coordorigin="3958,-102" coordsize="0,0" path="m3958,-102r,e" filled="f" strokeweight=".06pt">
              <v:path arrowok="t"/>
            </v:shape>
            <w10:wrap anchorx="page"/>
          </v:group>
        </w:pict>
      </w:r>
      <w:r>
        <w:pict>
          <v:group id="_x0000_s3876" style="position:absolute;left:0;text-align:left;margin-left:199.55pt;margin-top:-5.55pt;width:0;height:0;z-index:-6637;mso-position-horizontal-relative:page" coordorigin="3991,-111" coordsize="0,0">
            <v:shape id="_x0000_s3877" style="position:absolute;left:3991;top:-111;width:0;height:0" coordorigin="3991,-111" coordsize="0,0" path="m3991,-111r,e" filled="f" strokeweight=".06pt">
              <v:path arrowok="t"/>
            </v:shape>
            <w10:wrap anchorx="page"/>
          </v:group>
        </w:pict>
      </w:r>
      <w:r>
        <w:pict>
          <v:group id="_x0000_s3874" style="position:absolute;left:0;text-align:left;margin-left:211.3pt;margin-top:-8.7pt;width:0;height:0;z-index:-6636;mso-position-horizontal-relative:page" coordorigin="4226,-174" coordsize="0,0">
            <v:shape id="_x0000_s3875" style="position:absolute;left:4226;top:-174;width:0;height:0" coordorigin="4226,-174" coordsize="0,0" path="m4226,-174r,e" filled="f" strokeweight=".06pt">
              <v:path arrowok="t"/>
            </v:shape>
            <w10:wrap anchorx="page"/>
          </v:group>
        </w:pict>
      </w:r>
      <w:r>
        <w:pict>
          <v:group id="_x0000_s3872" style="position:absolute;left:0;text-align:left;margin-left:197.5pt;margin-top:-3.2pt;width:0;height:0;z-index:-6635;mso-position-horizontal-relative:page" coordorigin="3950,-64" coordsize="0,0">
            <v:shape id="_x0000_s3873" style="position:absolute;left:3950;top:-64;width:0;height:0" coordorigin="3950,-64" coordsize="0,0" path="m3950,-64r,e" filled="f" strokeweight=".06pt">
              <v:path arrowok="t"/>
            </v:shape>
            <w10:wrap anchorx="page"/>
          </v:group>
        </w:pict>
      </w:r>
      <w:r>
        <w:pict>
          <v:group id="_x0000_s3870" style="position:absolute;left:0;text-align:left;margin-left:200.9pt;margin-top:-4.1pt;width:0;height:0;z-index:-6634;mso-position-horizontal-relative:page" coordorigin="4018,-82" coordsize="0,0">
            <v:shape id="_x0000_s3871" style="position:absolute;left:4018;top:-82;width:0;height:0" coordorigin="4018,-82" coordsize="0,0" path="m4018,-82r,e" filled="f" strokeweight=".06pt">
              <v:path arrowok="t"/>
            </v:shape>
            <w10:wrap anchorx="page"/>
          </v:group>
        </w:pict>
      </w:r>
      <w:r>
        <w:pict>
          <v:group id="_x0000_s3868" style="position:absolute;left:0;text-align:left;margin-left:200.45pt;margin-top:-2.15pt;width:0;height:0;z-index:-6633;mso-position-horizontal-relative:page" coordorigin="4009,-43" coordsize="0,0">
            <v:shape id="_x0000_s3869" style="position:absolute;left:4009;top:-43;width:0;height:0" coordorigin="4009,-43" coordsize="0,0" path="m4009,-43r,e" filled="f" strokeweight=".06pt">
              <v:path arrowok="t"/>
            </v:shape>
            <w10:wrap anchorx="page"/>
          </v:group>
        </w:pict>
      </w:r>
      <w:r>
        <w:pict>
          <v:group id="_x0000_s3866" style="position:absolute;left:0;text-align:left;margin-left:196.75pt;margin-top:.6pt;width:0;height:0;z-index:-6632;mso-position-horizontal-relative:page" coordorigin="3935,12" coordsize="0,0">
            <v:shape id="_x0000_s3867" style="position:absolute;left:3935;top:12;width:0;height:0" coordorigin="3935,12" coordsize="0,0" path="m3935,12r,e" filled="f" strokeweight=".06pt">
              <v:path arrowok="t"/>
            </v:shape>
            <w10:wrap anchorx="page"/>
          </v:group>
        </w:pict>
      </w:r>
      <w:r>
        <w:pict>
          <v:group id="_x0000_s3864" style="position:absolute;left:0;text-align:left;margin-left:198.4pt;margin-top:.15pt;width:0;height:0;z-index:-6631;mso-position-horizontal-relative:page" coordorigin="3968,3" coordsize="0,0">
            <v:shape id="_x0000_s3865" style="position:absolute;left:3968;top:3;width:0;height:0" coordorigin="3968,3" coordsize="0,0" path="m3968,3r,e" filled="f" strokeweight=".06pt">
              <v:path arrowok="t"/>
            </v:shape>
            <w10:wrap anchorx="page"/>
          </v:group>
        </w:pict>
      </w:r>
      <w:r>
        <w:pict>
          <v:group id="_x0000_s3862" style="position:absolute;left:0;text-align:left;margin-left:195.95pt;margin-top:4.45pt;width:0;height:0;z-index:-6630;mso-position-horizontal-relative:page" coordorigin="3919,89" coordsize="0,0">
            <v:shape id="_x0000_s3863" style="position:absolute;left:3919;top:89;width:0;height:0" coordorigin="3919,89" coordsize="0,0" path="m3919,89r,e" filled="f" strokeweight=".06pt">
              <v:path arrowok="t"/>
            </v:shape>
            <w10:wrap anchorx="page"/>
          </v:group>
        </w:pict>
      </w:r>
      <w:r>
        <w:pict>
          <v:group id="_x0000_s3860" style="position:absolute;left:0;text-align:left;margin-left:195.2pt;margin-top:8.25pt;width:0;height:0;z-index:-6629;mso-position-horizontal-relative:page" coordorigin="3904,165" coordsize="0,0">
            <v:shape id="_x0000_s3861" style="position:absolute;left:3904;top:165;width:0;height:0" coordorigin="3904,165" coordsize="0,0" path="m3904,165r,e" filled="f" strokeweight=".06pt">
              <v:path arrowok="t"/>
            </v:shape>
            <w10:wrap anchorx="page"/>
          </v:group>
        </w:pict>
      </w:r>
      <w:r>
        <w:pict>
          <v:group id="_x0000_s3858" style="position:absolute;left:0;text-align:left;margin-left:343.25pt;margin-top:-93.25pt;width:0;height:0;z-index:-6285;mso-position-horizontal-relative:page" coordorigin="6865,-1865" coordsize="0,0">
            <v:shape id="_x0000_s3859" style="position:absolute;left:6865;top:-1865;width:0;height:0" coordorigin="6865,-1865" coordsize="0,0" path="m6865,-1865r,e" filled="f" strokeweight=".06pt">
              <v:path arrowok="t"/>
            </v:shape>
            <w10:wrap anchorx="page"/>
          </v:group>
        </w:pict>
      </w:r>
      <w:r>
        <w:pict>
          <v:group id="_x0000_s3856" style="position:absolute;left:0;text-align:left;margin-left:343.3pt;margin-top:-92.05pt;width:0;height:0;z-index:-6284;mso-position-horizontal-relative:page" coordorigin="6866,-1841" coordsize="0,0">
            <v:shape id="_x0000_s3857" style="position:absolute;left:6866;top:-1841;width:0;height:0" coordorigin="6866,-1841" coordsize="0,0" path="m6866,-1841r,e" filled="f" strokeweight=".06pt">
              <v:path arrowok="t"/>
            </v:shape>
            <w10:wrap anchorx="page"/>
          </v:group>
        </w:pict>
      </w:r>
      <w:r>
        <w:pict>
          <v:group id="_x0000_s3854" style="position:absolute;left:0;text-align:left;margin-left:345.2pt;margin-top:-93.15pt;width:0;height:0;z-index:-6283;mso-position-horizontal-relative:page" coordorigin="6904,-1863" coordsize="0,0">
            <v:shape id="_x0000_s3855" style="position:absolute;left:6904;top:-1863;width:0;height:0" coordorigin="6904,-1863" coordsize="0,0" path="m6904,-1863r,e" filled="f" strokeweight=".06pt">
              <v:path arrowok="t"/>
            </v:shape>
            <w10:wrap anchorx="page"/>
          </v:group>
        </w:pict>
      </w:r>
      <w:r>
        <w:pict>
          <v:group id="_x0000_s3852" style="position:absolute;left:0;text-align:left;margin-left:348pt;margin-top:-94.75pt;width:0;height:0;z-index:-6282;mso-position-horizontal-relative:page" coordorigin="6960,-1895" coordsize="0,0">
            <v:shape id="_x0000_s3853" style="position:absolute;left:6960;top:-1895;width:0;height:0" coordorigin="6960,-1895" coordsize="0,0" path="m6960,-1895r,e" filled="f" strokeweight=".06pt">
              <v:path arrowok="t"/>
            </v:shape>
            <w10:wrap anchorx="page"/>
          </v:group>
        </w:pict>
      </w:r>
      <w:r>
        <w:pict>
          <v:group id="_x0000_s3850" style="position:absolute;left:0;text-align:left;margin-left:343.4pt;margin-top:-90.85pt;width:0;height:0;z-index:-6281;mso-position-horizontal-relative:page" coordorigin="6868,-1817" coordsize="0,0">
            <v:shape id="_x0000_s3851" style="position:absolute;left:6868;top:-1817;width:0;height:0" coordorigin="6868,-1817" coordsize="0,0" path="m6868,-1817r,e" filled="f" strokeweight=".06pt">
              <v:path arrowok="t"/>
            </v:shape>
            <w10:wrap anchorx="page"/>
          </v:group>
        </w:pict>
      </w:r>
      <w:r>
        <w:pict>
          <v:group id="_x0000_s3848" style="position:absolute;left:0;text-align:left;margin-left:346.2pt;margin-top:-92.45pt;width:0;height:0;z-index:-6280;mso-position-horizontal-relative:page" coordorigin="6924,-1849" coordsize="0,0">
            <v:shape id="_x0000_s3849" style="position:absolute;left:6924;top:-1849;width:0;height:0" coordorigin="6924,-1849" coordsize="0,0" path="m6924,-1849r,e" filled="f" strokeweight=".06pt">
              <v:path arrowok="t"/>
            </v:shape>
            <w10:wrap anchorx="page"/>
          </v:group>
        </w:pict>
      </w:r>
      <w:r>
        <w:pict>
          <v:group id="_x0000_s3846" style="position:absolute;left:0;text-align:left;margin-left:349.9pt;margin-top:-94.65pt;width:0;height:0;z-index:-6279;mso-position-horizontal-relative:page" coordorigin="6998,-1893" coordsize="0,0">
            <v:shape id="_x0000_s3847" style="position:absolute;left:6998;top:-1893;width:0;height:0" coordorigin="6998,-1893" coordsize="0,0" path="m6998,-1893r,e" filled="f" strokeweight=".06pt">
              <v:path arrowok="t"/>
            </v:shape>
            <w10:wrap anchorx="page"/>
          </v:group>
        </w:pict>
      </w:r>
      <w:r>
        <w:pict>
          <v:group id="_x0000_s3844" style="position:absolute;left:0;text-align:left;margin-left:350.9pt;margin-top:-95.15pt;width:0;height:0;z-index:-6278;mso-position-horizontal-relative:page" coordorigin="7018,-1903" coordsize="0,0">
            <v:shape id="_x0000_s3845" style="position:absolute;left:7018;top:-1903;width:0;height:0" coordorigin="7018,-1903" coordsize="0,0" path="m7018,-1903r,e" filled="f" strokeweight=".06pt">
              <v:path arrowok="t"/>
            </v:shape>
            <w10:wrap anchorx="page"/>
          </v:group>
        </w:pict>
      </w:r>
      <w:r>
        <w:pict>
          <v:group id="_x0000_s3842" style="position:absolute;left:0;text-align:left;margin-left:344.4pt;margin-top:-90.2pt;width:0;height:0;z-index:-6277;mso-position-horizontal-relative:page" coordorigin="6888,-1804" coordsize="0,0">
            <v:shape id="_x0000_s3843" style="position:absolute;left:6888;top:-1804;width:0;height:0" coordorigin="6888,-1804" coordsize="0,0" path="m6888,-1804r,e" filled="f" strokeweight=".06pt">
              <v:path arrowok="t"/>
            </v:shape>
            <w10:wrap anchorx="page"/>
          </v:group>
        </w:pict>
      </w:r>
      <w:r>
        <w:pict>
          <v:group id="_x0000_s3840" style="position:absolute;left:0;text-align:left;margin-left:347.2pt;margin-top:-91.8pt;width:0;height:0;z-index:-6276;mso-position-horizontal-relative:page" coordorigin="6944,-1836" coordsize="0,0">
            <v:shape id="_x0000_s3841" style="position:absolute;left:6944;top:-1836;width:0;height:0" coordorigin="6944,-1836" coordsize="0,0" path="m6944,-1836r,e" filled="f" strokeweight=".06pt">
              <v:path arrowok="t"/>
            </v:shape>
            <w10:wrap anchorx="page"/>
          </v:group>
        </w:pict>
      </w:r>
      <w:r>
        <w:pict>
          <v:group id="_x0000_s3838" style="position:absolute;left:0;text-align:left;margin-left:348.1pt;margin-top:-92.35pt;width:0;height:0;z-index:-6275;mso-position-horizontal-relative:page" coordorigin="6962,-1847" coordsize="0,0">
            <v:shape id="_x0000_s3839" style="position:absolute;left:6962;top:-1847;width:0;height:0" coordorigin="6962,-1847" coordsize="0,0" path="m6962,-1847r,e" filled="f" strokeweight=".06pt">
              <v:path arrowok="t"/>
            </v:shape>
            <w10:wrap anchorx="page"/>
          </v:group>
        </w:pict>
      </w:r>
      <w:r>
        <w:pict>
          <v:group id="_x0000_s3836" style="position:absolute;left:0;text-align:left;margin-left:349.1pt;margin-top:-92.9pt;width:0;height:0;z-index:-6274;mso-position-horizontal-relative:page" coordorigin="6982,-1858" coordsize="0,0">
            <v:shape id="_x0000_s3837" style="position:absolute;left:6982;top:-1858;width:0;height:0" coordorigin="6982,-1858" coordsize="0,0" path="m6982,-1858r,e" filled="f" strokeweight=".06pt">
              <v:path arrowok="t"/>
            </v:shape>
            <w10:wrap anchorx="page"/>
          </v:group>
        </w:pict>
      </w:r>
      <w:r>
        <w:pict>
          <v:group id="_x0000_s3834" style="position:absolute;left:0;text-align:left;margin-left:350.95pt;margin-top:-93.95pt;width:0;height:0;z-index:-6273;mso-position-horizontal-relative:page" coordorigin="7019,-1879" coordsize="0,0">
            <v:shape id="_x0000_s3835" style="position:absolute;left:7019;top:-1879;width:0;height:0" coordorigin="7019,-1879" coordsize="0,0" path="m7019,-1879r,e" filled="f" strokeweight=".06pt">
              <v:path arrowok="t"/>
            </v:shape>
            <w10:wrap anchorx="page"/>
          </v:group>
        </w:pict>
      </w:r>
      <w:r>
        <w:pict>
          <v:group id="_x0000_s3832" style="position:absolute;left:0;text-align:left;margin-left:351.9pt;margin-top:-94.5pt;width:0;height:0;z-index:-6272;mso-position-horizontal-relative:page" coordorigin="7038,-1890" coordsize="0,0">
            <v:shape id="_x0000_s3833" style="position:absolute;left:7038;top:-1890;width:0;height:0" coordorigin="7038,-1890" coordsize="0,0" path="m7038,-1890r,e" filled="f" strokeweight=".06pt">
              <v:path arrowok="t"/>
            </v:shape>
            <w10:wrap anchorx="page"/>
          </v:group>
        </w:pict>
      </w:r>
      <w:r>
        <w:pict>
          <v:group id="_x0000_s3830" style="position:absolute;left:0;text-align:left;margin-left:353.75pt;margin-top:-95.6pt;width:0;height:0;z-index:-6271;mso-position-horizontal-relative:page" coordorigin="7075,-1912" coordsize="0,0">
            <v:shape id="_x0000_s3831" style="position:absolute;left:7075;top:-1912;width:0;height:0" coordorigin="7075,-1912" coordsize="0,0" path="m7075,-1912r,e" filled="f" strokeweight=".06pt">
              <v:path arrowok="t"/>
            </v:shape>
            <w10:wrap anchorx="page"/>
          </v:group>
        </w:pict>
      </w:r>
      <w:r>
        <w:pict>
          <v:group id="_x0000_s3828" style="position:absolute;left:0;text-align:left;margin-left:355.6pt;margin-top:-96.65pt;width:0;height:0;z-index:-6270;mso-position-horizontal-relative:page" coordorigin="7112,-1933" coordsize="0,0">
            <v:shape id="_x0000_s3829" style="position:absolute;left:7112;top:-1933;width:0;height:0" coordorigin="7112,-1933" coordsize="0,0" path="m7112,-1933r,e" filled="f" strokeweight=".06pt">
              <v:path arrowok="t"/>
            </v:shape>
            <w10:wrap anchorx="page"/>
          </v:group>
        </w:pict>
      </w:r>
      <w:r>
        <w:pict>
          <v:group id="_x0000_s3826" style="position:absolute;left:0;text-align:left;margin-left:344.45pt;margin-top:-89pt;width:0;height:0;z-index:-6269;mso-position-horizontal-relative:page" coordorigin="6889,-1780" coordsize="0,0">
            <v:shape id="_x0000_s3827" style="position:absolute;left:6889;top:-1780;width:0;height:0" coordorigin="6889,-1780" coordsize="0,0" path="m6889,-1780r,e" filled="f" strokeweight=".06pt">
              <v:path arrowok="t"/>
            </v:shape>
            <w10:wrap anchorx="page"/>
          </v:group>
        </w:pict>
      </w:r>
      <w:r>
        <w:pict>
          <v:group id="_x0000_s3824" style="position:absolute;left:0;text-align:left;margin-left:345.4pt;margin-top:-89.55pt;width:0;height:0;z-index:-6268;mso-position-horizontal-relative:page" coordorigin="6908,-1791" coordsize="0,0">
            <v:shape id="_x0000_s3825" style="position:absolute;left:6908;top:-1791;width:0;height:0" coordorigin="6908,-1791" coordsize="0,0" path="m6908,-1791r,e" filled="f" strokeweight=".06pt">
              <v:path arrowok="t"/>
            </v:shape>
            <w10:wrap anchorx="page"/>
          </v:group>
        </w:pict>
      </w:r>
      <w:r>
        <w:pict>
          <v:group id="_x0000_s3822" style="position:absolute;left:0;text-align:left;margin-left:347.3pt;margin-top:-90.6pt;width:0;height:0;z-index:-6267;mso-position-horizontal-relative:page" coordorigin="6946,-1812" coordsize="0,0">
            <v:shape id="_x0000_s3823" style="position:absolute;left:6946;top:-1812;width:0;height:0" coordorigin="6946,-1812" coordsize="0,0" path="m6946,-1812r,e" filled="f" strokeweight=".06pt">
              <v:path arrowok="t"/>
            </v:shape>
            <w10:wrap anchorx="page"/>
          </v:group>
        </w:pict>
      </w:r>
      <w:r>
        <w:pict>
          <v:group id="_x0000_s3820" style="position:absolute;left:0;text-align:left;margin-left:349.15pt;margin-top:-91.7pt;width:0;height:0;z-index:-6266;mso-position-horizontal-relative:page" coordorigin="6983,-1834" coordsize="0,0">
            <v:shape id="_x0000_s3821" style="position:absolute;left:6983;top:-1834;width:0;height:0" coordorigin="6983,-1834" coordsize="0,0" path="m6983,-1834r,e" filled="f" strokeweight=".06pt">
              <v:path arrowok="t"/>
            </v:shape>
            <w10:wrap anchorx="page"/>
          </v:group>
        </w:pict>
      </w:r>
      <w:r>
        <w:pict>
          <v:group id="_x0000_s3818" style="position:absolute;left:0;text-align:left;margin-left:350.1pt;margin-top:-92.25pt;width:0;height:0;z-index:-6265;mso-position-horizontal-relative:page" coordorigin="7002,-1845" coordsize="0,0">
            <v:shape id="_x0000_s3819" style="position:absolute;left:7002;top:-1845;width:0;height:0" coordorigin="7002,-1845" coordsize="0,0" path="m7002,-1845r,e" filled="f" strokeweight=".06pt">
              <v:path arrowok="t"/>
            </v:shape>
            <w10:wrap anchorx="page"/>
          </v:group>
        </w:pict>
      </w:r>
      <w:r>
        <w:pict>
          <v:group id="_x0000_s3816" style="position:absolute;left:0;text-align:left;margin-left:351.95pt;margin-top:-93.3pt;width:0;height:0;z-index:-6264;mso-position-horizontal-relative:page" coordorigin="7039,-1866" coordsize="0,0">
            <v:shape id="_x0000_s3817" style="position:absolute;left:7039;top:-1866;width:0;height:0" coordorigin="7039,-1866" coordsize="0,0" path="m7039,-1866r,e" filled="f" strokeweight=".06pt">
              <v:path arrowok="t"/>
            </v:shape>
            <w10:wrap anchorx="page"/>
          </v:group>
        </w:pict>
      </w:r>
      <w:r>
        <w:pict>
          <v:group id="_x0000_s3814" style="position:absolute;left:0;text-align:left;margin-left:353.8pt;margin-top:-94.4pt;width:0;height:0;z-index:-6263;mso-position-horizontal-relative:page" coordorigin="7076,-1888" coordsize="0,0">
            <v:shape id="_x0000_s3815" style="position:absolute;left:7076;top:-1888;width:0;height:0" coordorigin="7076,-1888" coordsize="0,0" path="m7076,-1888r,e" filled="f" strokeweight=".06pt">
              <v:path arrowok="t"/>
            </v:shape>
            <w10:wrap anchorx="page"/>
          </v:group>
        </w:pict>
      </w:r>
      <w:r>
        <w:pict>
          <v:group id="_x0000_s3812" style="position:absolute;left:0;text-align:left;margin-left:356.65pt;margin-top:-96pt;width:0;height:0;z-index:-6262;mso-position-horizontal-relative:page" coordorigin="7133,-1920" coordsize="0,0">
            <v:shape id="_x0000_s3813" style="position:absolute;left:7133;top:-1920;width:0;height:0" coordorigin="7133,-1920" coordsize="0,0" path="m7133,-1920r,e" filled="f" strokeweight=".06pt">
              <v:path arrowok="t"/>
            </v:shape>
            <w10:wrap anchorx="page"/>
          </v:group>
        </w:pict>
      </w:r>
      <w:r>
        <w:pict>
          <v:group id="_x0000_s3810" style="position:absolute;left:0;text-align:left;margin-left:343.6pt;margin-top:-87.25pt;width:0;height:0;z-index:-6261;mso-position-horizontal-relative:page" coordorigin="6872,-1745" coordsize="0,0">
            <v:shape id="_x0000_s3811" style="position:absolute;left:6872;top:-1745;width:0;height:0" coordorigin="6872,-1745" coordsize="0,0" path="m6872,-1745r,e" filled="f" strokeweight=".06pt">
              <v:path arrowok="t"/>
            </v:shape>
            <w10:wrap anchorx="page"/>
          </v:group>
        </w:pict>
      </w:r>
      <w:r>
        <w:pict>
          <v:group id="_x0000_s3808" style="position:absolute;left:0;text-align:left;margin-left:345.5pt;margin-top:-88.35pt;width:0;height:0;z-index:-6260;mso-position-horizontal-relative:page" coordorigin="6910,-1767" coordsize="0,0">
            <v:shape id="_x0000_s3809" style="position:absolute;left:6910;top:-1767;width:0;height:0" coordorigin="6910,-1767" coordsize="0,0" path="m6910,-1767r,e" filled="f" strokeweight=".06pt">
              <v:path arrowok="t"/>
            </v:shape>
            <w10:wrap anchorx="page"/>
          </v:group>
        </w:pict>
      </w:r>
      <w:r>
        <w:pict>
          <v:group id="_x0000_s3806" style="position:absolute;left:0;text-align:left;margin-left:347.35pt;margin-top:-89.4pt;width:0;height:0;z-index:-6259;mso-position-horizontal-relative:page" coordorigin="6947,-1788" coordsize="0,0">
            <v:shape id="_x0000_s3807" style="position:absolute;left:6947;top:-1788;width:0;height:0" coordorigin="6947,-1788" coordsize="0,0" path="m6947,-1788r,e" filled="f" strokeweight=".06pt">
              <v:path arrowok="t"/>
            </v:shape>
            <w10:wrap anchorx="page"/>
          </v:group>
        </w:pict>
      </w:r>
      <w:r>
        <w:pict>
          <v:group id="_x0000_s3804" style="position:absolute;left:0;text-align:left;margin-left:350.15pt;margin-top:-91.05pt;width:0;height:0;z-index:-6258;mso-position-horizontal-relative:page" coordorigin="7003,-1821" coordsize="0,0">
            <v:shape id="_x0000_s3805" style="position:absolute;left:7003;top:-1821;width:0;height:0" coordorigin="7003,-1821" coordsize="0,0" path="m7003,-1821r,e" filled="f" strokeweight=".06pt">
              <v:path arrowok="t"/>
            </v:shape>
            <w10:wrap anchorx="page"/>
          </v:group>
        </w:pict>
      </w:r>
      <w:r>
        <w:pict>
          <v:group id="_x0000_s3802" style="position:absolute;left:0;text-align:left;margin-left:352pt;margin-top:-92.1pt;width:0;height:0;z-index:-6257;mso-position-horizontal-relative:page" coordorigin="7040,-1842" coordsize="0,0">
            <v:shape id="_x0000_s3803" style="position:absolute;left:7040;top:-1842;width:0;height:0" coordorigin="7040,-1842" coordsize="0,0" path="m7040,-1842r,e" filled="f" strokeweight=".06pt">
              <v:path arrowok="t"/>
            </v:shape>
            <w10:wrap anchorx="page"/>
          </v:group>
        </w:pict>
      </w:r>
      <w:r>
        <w:pict>
          <v:group id="_x0000_s3800" style="position:absolute;left:0;text-align:left;margin-left:354.85pt;margin-top:-93.75pt;width:0;height:0;z-index:-6256;mso-position-horizontal-relative:page" coordorigin="7097,-1875" coordsize="0,0">
            <v:shape id="_x0000_s3801" style="position:absolute;left:7097;top:-1875;width:0;height:0" coordorigin="7097,-1875" coordsize="0,0" path="m7097,-1875r,e" filled="f" strokeweight=".06pt">
              <v:path arrowok="t"/>
            </v:shape>
            <w10:wrap anchorx="page"/>
          </v:group>
        </w:pict>
      </w:r>
      <w:r>
        <w:pict>
          <v:group id="_x0000_s3798" style="position:absolute;left:0;text-align:left;margin-left:358.55pt;margin-top:-95.9pt;width:0;height:0;z-index:-6255;mso-position-horizontal-relative:page" coordorigin="7171,-1918" coordsize="0,0">
            <v:shape id="_x0000_s3799" style="position:absolute;left:7171;top:-1918;width:0;height:0" coordorigin="7171,-1918" coordsize="0,0" path="m7171,-1918r,e" filled="f" strokeweight=".06pt">
              <v:path arrowok="t"/>
            </v:shape>
            <w10:wrap anchorx="page"/>
          </v:group>
        </w:pict>
      </w:r>
      <w:r>
        <w:pict>
          <v:group id="_x0000_s3796" style="position:absolute;left:0;text-align:left;margin-left:343.7pt;margin-top:-86.05pt;width:0;height:0;z-index:-6254;mso-position-horizontal-relative:page" coordorigin="6874,-1721" coordsize="0,0">
            <v:shape id="_x0000_s3797" style="position:absolute;left:6874;top:-1721;width:0;height:0" coordorigin="6874,-1721" coordsize="0,0" path="m6874,-1721r,e" filled="f" strokeweight=".06pt">
              <v:path arrowok="t"/>
            </v:shape>
            <w10:wrap anchorx="page"/>
          </v:group>
        </w:pict>
      </w:r>
      <w:r>
        <w:pict>
          <v:group id="_x0000_s3794" style="position:absolute;left:0;text-align:left;margin-left:345.55pt;margin-top:-87.15pt;width:0;height:0;z-index:-6253;mso-position-horizontal-relative:page" coordorigin="6911,-1743" coordsize="0,0">
            <v:shape id="_x0000_s3795" style="position:absolute;left:6911;top:-1743;width:0;height:0" coordorigin="6911,-1743" coordsize="0,0" path="m6911,-1743r,e" filled="f" strokeweight=".06pt">
              <v:path arrowok="t"/>
            </v:shape>
            <w10:wrap anchorx="page"/>
          </v:group>
        </w:pict>
      </w:r>
      <w:r>
        <w:pict>
          <v:group id="_x0000_s3792" style="position:absolute;left:0;text-align:left;margin-left:348.35pt;margin-top:-88.75pt;width:0;height:0;z-index:-6252;mso-position-horizontal-relative:page" coordorigin="6967,-1775" coordsize="0,0">
            <v:shape id="_x0000_s3793" style="position:absolute;left:6967;top:-1775;width:0;height:0" coordorigin="6967,-1775" coordsize="0,0" path="m6967,-1775r,e" filled="f" strokeweight=".06pt">
              <v:path arrowok="t"/>
            </v:shape>
            <w10:wrap anchorx="page"/>
          </v:group>
        </w:pict>
      </w:r>
      <w:r>
        <w:pict>
          <v:group id="_x0000_s3790" style="position:absolute;left:0;text-align:left;margin-left:352.1pt;margin-top:-90.9pt;width:0;height:0;z-index:-6251;mso-position-horizontal-relative:page" coordorigin="7042,-1818" coordsize="0,0">
            <v:shape id="_x0000_s3791" style="position:absolute;left:7042;top:-1818;width:0;height:0" coordorigin="7042,-1818" coordsize="0,0" path="m7042,-1818r,e" filled="f" strokeweight=".06pt">
              <v:path arrowok="t"/>
            </v:shape>
            <w10:wrap anchorx="page"/>
          </v:group>
        </w:pict>
      </w:r>
      <w:r>
        <w:pict>
          <v:group id="_x0000_s3788" style="position:absolute;left:0;text-align:left;margin-left:353.05pt;margin-top:-91.45pt;width:0;height:0;z-index:-6250;mso-position-horizontal-relative:page" coordorigin="7061,-1829" coordsize="0,0">
            <v:shape id="_x0000_s3789" style="position:absolute;left:7061;top:-1829;width:0;height:0" coordorigin="7061,-1829" coordsize="0,0" path="m7061,-1829r,e" filled="f" strokeweight=".06pt">
              <v:path arrowok="t"/>
            </v:shape>
            <w10:wrap anchorx="page"/>
          </v:group>
        </w:pict>
      </w:r>
      <w:r>
        <w:pict>
          <v:group id="_x0000_s3786" style="position:absolute;left:0;text-align:left;margin-left:355.85pt;margin-top:-93.05pt;width:0;height:0;z-index:-6249;mso-position-horizontal-relative:page" coordorigin="7117,-1861" coordsize="0,0">
            <v:shape id="_x0000_s3787" style="position:absolute;left:7117;top:-1861;width:0;height:0" coordorigin="7117,-1861" coordsize="0,0" path="m7117,-1861r,e" filled="f" strokeweight=".06pt">
              <v:path arrowok="t"/>
            </v:shape>
            <w10:wrap anchorx="page"/>
          </v:group>
        </w:pict>
      </w:r>
      <w:r>
        <w:pict>
          <v:group id="_x0000_s3784" style="position:absolute;left:0;text-align:left;margin-left:356.75pt;margin-top:-93.6pt;width:0;height:0;z-index:-6248;mso-position-horizontal-relative:page" coordorigin="7135,-1872" coordsize="0,0">
            <v:shape id="_x0000_s3785" style="position:absolute;left:7135;top:-1872;width:0;height:0" coordorigin="7135,-1872" coordsize="0,0" path="m7135,-1872r,e" filled="f" strokeweight=".06pt">
              <v:path arrowok="t"/>
            </v:shape>
            <w10:wrap anchorx="page"/>
          </v:group>
        </w:pict>
      </w:r>
      <w:r>
        <w:pict>
          <v:group id="_x0000_s3782" style="position:absolute;left:0;text-align:left;margin-left:357.7pt;margin-top:-94.15pt;width:0;height:0;z-index:-6247;mso-position-horizontal-relative:page" coordorigin="7154,-1883" coordsize="0,0">
            <v:shape id="_x0000_s3783" style="position:absolute;left:7154;top:-1883;width:0;height:0" coordorigin="7154,-1883" coordsize="0,0" path="m7154,-1883r,e" filled="f" strokeweight=".06pt">
              <v:path arrowok="t"/>
            </v:shape>
            <w10:wrap anchorx="page"/>
          </v:group>
        </w:pict>
      </w:r>
      <w:r>
        <w:pict>
          <v:group id="_x0000_s3780" style="position:absolute;left:0;text-align:left;margin-left:359.6pt;margin-top:-95.25pt;width:0;height:0;z-index:-6246;mso-position-horizontal-relative:page" coordorigin="7192,-1905" coordsize="0,0">
            <v:shape id="_x0000_s3781" style="position:absolute;left:7192;top:-1905;width:0;height:0" coordorigin="7192,-1905" coordsize="0,0" path="m7192,-1905r,e" filled="f" strokeweight=".06pt">
              <v:path arrowok="t"/>
            </v:shape>
            <w10:wrap anchorx="page"/>
          </v:group>
        </w:pict>
      </w:r>
      <w:r>
        <w:pict>
          <v:group id="_x0000_s3778" style="position:absolute;left:0;text-align:left;margin-left:360.55pt;margin-top:-95.75pt;width:0;height:0;z-index:-6245;mso-position-horizontal-relative:page" coordorigin="7211,-1915" coordsize="0,0">
            <v:shape id="_x0000_s3779" style="position:absolute;left:7211;top:-1915;width:0;height:0" coordorigin="7211,-1915" coordsize="0,0" path="m7211,-1915r,e" filled="f" strokeweight=".06pt">
              <v:path arrowok="t"/>
            </v:shape>
            <w10:wrap anchorx="page"/>
          </v:group>
        </w:pict>
      </w:r>
      <w:r>
        <w:pict>
          <v:group id="_x0000_s3776" style="position:absolute;left:0;text-align:left;margin-left:346.55pt;margin-top:-86.4pt;width:0;height:0;z-index:-6244;mso-position-horizontal-relative:page" coordorigin="6931,-1728" coordsize="0,0">
            <v:shape id="_x0000_s3777" style="position:absolute;left:6931;top:-1728;width:0;height:0" coordorigin="6931,-1728" coordsize="0,0" path="m6931,-1728r,e" filled="f" strokeweight=".06pt">
              <v:path arrowok="t"/>
            </v:shape>
            <w10:wrap anchorx="page"/>
          </v:group>
        </w:pict>
      </w:r>
      <w:r>
        <w:pict>
          <v:group id="_x0000_s3774" style="position:absolute;left:0;text-align:left;margin-left:349.4pt;margin-top:-88.05pt;width:0;height:0;z-index:-6243;mso-position-horizontal-relative:page" coordorigin="6988,-1761" coordsize="0,0">
            <v:shape id="_x0000_s3775" style="position:absolute;left:6988;top:-1761;width:0;height:0" coordorigin="6988,-1761" coordsize="0,0" path="m6988,-1761r,e" filled="f" strokeweight=".06pt">
              <v:path arrowok="t"/>
            </v:shape>
            <w10:wrap anchorx="page"/>
          </v:group>
        </w:pict>
      </w:r>
      <w:r>
        <w:pict>
          <v:group id="_x0000_s3772" style="position:absolute;left:0;text-align:left;margin-left:350.3pt;margin-top:-88.65pt;width:0;height:0;z-index:-6242;mso-position-horizontal-relative:page" coordorigin="7006,-1773" coordsize="0,0">
            <v:shape id="_x0000_s3773" style="position:absolute;left:7006;top:-1773;width:0;height:0" coordorigin="7006,-1773" coordsize="0,0" path="m7006,-1773r,e" filled="f" strokeweight=".06pt">
              <v:path arrowok="t"/>
            </v:shape>
            <w10:wrap anchorx="page"/>
          </v:group>
        </w:pict>
      </w:r>
      <w:r>
        <w:pict>
          <v:group id="_x0000_s3770" style="position:absolute;left:0;text-align:left;margin-left:351.25pt;margin-top:-89.15pt;width:0;height:0;z-index:-6241;mso-position-horizontal-relative:page" coordorigin="7025,-1783" coordsize="0,0">
            <v:shape id="_x0000_s3771" style="position:absolute;left:7025;top:-1783;width:0;height:0" coordorigin="7025,-1783" coordsize="0,0" path="m7025,-1783r,e" filled="f" strokeweight=".06pt">
              <v:path arrowok="t"/>
            </v:shape>
            <w10:wrap anchorx="page"/>
          </v:group>
        </w:pict>
      </w:r>
      <w:r>
        <w:pict>
          <v:group id="_x0000_s3768" style="position:absolute;left:0;text-align:left;margin-left:353.1pt;margin-top:-90.2pt;width:0;height:0;z-index:-6240;mso-position-horizontal-relative:page" coordorigin="7062,-1804" coordsize="0,0">
            <v:shape id="_x0000_s3769" style="position:absolute;left:7062;top:-1804;width:0;height:0" coordorigin="7062,-1804" coordsize="0,0" path="m7062,-1804r,e" filled="f" strokeweight=".06pt">
              <v:path arrowok="t"/>
            </v:shape>
            <w10:wrap anchorx="page"/>
          </v:group>
        </w:pict>
      </w:r>
      <w:r>
        <w:pict>
          <v:group id="_x0000_s3766" style="position:absolute;left:0;text-align:left;margin-left:354.05pt;margin-top:-90.8pt;width:0;height:0;z-index:-6239;mso-position-horizontal-relative:page" coordorigin="7081,-1816" coordsize="0,0">
            <v:shape id="_x0000_s3767" style="position:absolute;left:7081;top:-1816;width:0;height:0" coordorigin="7081,-1816" coordsize="0,0" path="m7081,-1816r,e" filled="f" strokeweight=".06pt">
              <v:path arrowok="t"/>
            </v:shape>
            <w10:wrap anchorx="page"/>
          </v:group>
        </w:pict>
      </w:r>
      <w:r>
        <w:pict>
          <v:group id="_x0000_s3764" style="position:absolute;left:0;text-align:left;margin-left:355.9pt;margin-top:-91.85pt;width:0;height:0;z-index:-6238;mso-position-horizontal-relative:page" coordorigin="7118,-1837" coordsize="0,0">
            <v:shape id="_x0000_s3765" style="position:absolute;left:7118;top:-1837;width:0;height:0" coordorigin="7118,-1837" coordsize="0,0" path="m7118,-1837r,e" filled="f" strokeweight=".06pt">
              <v:path arrowok="t"/>
            </v:shape>
            <w10:wrap anchorx="page"/>
          </v:group>
        </w:pict>
      </w:r>
      <w:r>
        <w:pict>
          <v:group id="_x0000_s3762" style="position:absolute;left:0;text-align:left;margin-left:357.8pt;margin-top:-92.95pt;width:0;height:0;z-index:-6237;mso-position-horizontal-relative:page" coordorigin="7156,-1859" coordsize="0,0">
            <v:shape id="_x0000_s3763" style="position:absolute;left:7156;top:-1859;width:0;height:0" coordorigin="7156,-1859" coordsize="0,0" path="m7156,-1859r,e" filled="f" strokeweight=".06pt">
              <v:path arrowok="t"/>
            </v:shape>
            <w10:wrap anchorx="page"/>
          </v:group>
        </w:pict>
      </w:r>
      <w:r>
        <w:pict>
          <v:group id="_x0000_s3760" style="position:absolute;left:0;text-align:left;margin-left:358.75pt;margin-top:-93.5pt;width:0;height:0;z-index:-6236;mso-position-horizontal-relative:page" coordorigin="7175,-1870" coordsize="0,0">
            <v:shape id="_x0000_s3761" style="position:absolute;left:7175;top:-1870;width:0;height:0" coordorigin="7175,-1870" coordsize="0,0" path="m7175,-1870r,e" filled="f" strokeweight=".06pt">
              <v:path arrowok="t"/>
            </v:shape>
            <w10:wrap anchorx="page"/>
          </v:group>
        </w:pict>
      </w:r>
      <w:r>
        <w:pict>
          <v:group id="_x0000_s3758" style="position:absolute;left:0;text-align:left;margin-left:360.6pt;margin-top:-94.5pt;width:0;height:0;z-index:-6235;mso-position-horizontal-relative:page" coordorigin="7212,-1890" coordsize="0,0">
            <v:shape id="_x0000_s3759" style="position:absolute;left:7212;top:-1890;width:0;height:0" coordorigin="7212,-1890" coordsize="0,0" path="m7212,-1890r,e" filled="f" strokeweight=".06pt">
              <v:path arrowok="t"/>
            </v:shape>
            <w10:wrap anchorx="page"/>
          </v:group>
        </w:pict>
      </w:r>
      <w:r>
        <w:pict>
          <v:group id="_x0000_s3756" style="position:absolute;left:0;text-align:left;margin-left:343.8pt;margin-top:-83.65pt;width:0;height:0;z-index:-6234;mso-position-horizontal-relative:page" coordorigin="6876,-1673" coordsize="0,0">
            <v:shape id="_x0000_s3757" style="position:absolute;left:6876;top:-1673;width:0;height:0" coordorigin="6876,-1673" coordsize="0,0" path="m6876,-1673r,e" filled="f" strokeweight=".06pt">
              <v:path arrowok="t"/>
            </v:shape>
            <w10:wrap anchorx="page"/>
          </v:group>
        </w:pict>
      </w:r>
      <w:r>
        <w:pict>
          <v:group id="_x0000_s3754" style="position:absolute;left:0;text-align:left;margin-left:344.75pt;margin-top:-84.15pt;width:0;height:0;z-index:-6233;mso-position-horizontal-relative:page" coordorigin="6895,-1683" coordsize="0,0">
            <v:shape id="_x0000_s3755" style="position:absolute;left:6895;top:-1683;width:0;height:0" coordorigin="6895,-1683" coordsize="0,0" path="m6895,-1683r,e" filled="f" strokeweight=".06pt">
              <v:path arrowok="t"/>
            </v:shape>
            <w10:wrap anchorx="page"/>
          </v:group>
        </w:pict>
      </w:r>
      <w:r>
        <w:pict>
          <v:group id="_x0000_s3752" style="position:absolute;left:0;text-align:left;margin-left:347.6pt;margin-top:-85.8pt;width:0;height:0;z-index:-6232;mso-position-horizontal-relative:page" coordorigin="6952,-1716" coordsize="0,0">
            <v:shape id="_x0000_s3753" style="position:absolute;left:6952;top:-1716;width:0;height:0" coordorigin="6952,-1716" coordsize="0,0" path="m6952,-1716r,e" filled="f" strokeweight=".06pt">
              <v:path arrowok="t"/>
            </v:shape>
            <w10:wrap anchorx="page"/>
          </v:group>
        </w:pict>
      </w:r>
      <w:r>
        <w:pict>
          <v:group id="_x0000_s3750" style="position:absolute;left:0;text-align:left;margin-left:349.45pt;margin-top:-86.85pt;width:0;height:0;z-index:-6231;mso-position-horizontal-relative:page" coordorigin="6989,-1737" coordsize="0,0">
            <v:shape id="_x0000_s3751" style="position:absolute;left:6989;top:-1737;width:0;height:0" coordorigin="6989,-1737" coordsize="0,0" path="m6989,-1737r,e" filled="f" strokeweight=".06pt">
              <v:path arrowok="t"/>
            </v:shape>
            <w10:wrap anchorx="page"/>
          </v:group>
        </w:pict>
      </w:r>
      <w:r>
        <w:pict>
          <v:group id="_x0000_s3748" style="position:absolute;left:0;text-align:left;margin-left:351.3pt;margin-top:-87.95pt;width:0;height:0;z-index:-6230;mso-position-horizontal-relative:page" coordorigin="7026,-1759" coordsize="0,0">
            <v:shape id="_x0000_s3749" style="position:absolute;left:7026;top:-1759;width:0;height:0" coordorigin="7026,-1759" coordsize="0,0" path="m7026,-1759r,e" filled="f" strokeweight=".06pt">
              <v:path arrowok="t"/>
            </v:shape>
            <w10:wrap anchorx="page"/>
          </v:group>
        </w:pict>
      </w:r>
      <w:r>
        <w:pict>
          <v:group id="_x0000_s3746" style="position:absolute;left:0;text-align:left;margin-left:352.25pt;margin-top:-88.45pt;width:0;height:0;z-index:-6229;mso-position-horizontal-relative:page" coordorigin="7045,-1769" coordsize="0,0">
            <v:shape id="_x0000_s3747" style="position:absolute;left:7045;top:-1769;width:0;height:0" coordorigin="7045,-1769" coordsize="0,0" path="m7045,-1769r,e" filled="f" strokeweight=".06pt">
              <v:path arrowok="t"/>
            </v:shape>
            <w10:wrap anchorx="page"/>
          </v:group>
        </w:pict>
      </w:r>
      <w:r>
        <w:pict>
          <v:group id="_x0000_s3744" style="position:absolute;left:0;text-align:left;margin-left:354.1pt;margin-top:-89.6pt;width:0;height:0;z-index:-6228;mso-position-horizontal-relative:page" coordorigin="7082,-1792" coordsize="0,0">
            <v:shape id="_x0000_s3745" style="position:absolute;left:7082;top:-1792;width:0;height:0" coordorigin="7082,-1792" coordsize="0,0" path="m7082,-1792r,e" filled="f" strokeweight=".06pt">
              <v:path arrowok="t"/>
            </v:shape>
            <w10:wrap anchorx="page"/>
          </v:group>
        </w:pict>
      </w:r>
      <w:r>
        <w:pict>
          <v:group id="_x0000_s3742" style="position:absolute;left:0;text-align:left;margin-left:356pt;margin-top:-90.6pt;width:0;height:0;z-index:-6227;mso-position-horizontal-relative:page" coordorigin="7120,-1812" coordsize="0,0">
            <v:shape id="_x0000_s3743" style="position:absolute;left:7120;top:-1812;width:0;height:0" coordorigin="7120,-1812" coordsize="0,0" path="m7120,-1812r,e" filled="f" strokeweight=".06pt">
              <v:path arrowok="t"/>
            </v:shape>
            <w10:wrap anchorx="page"/>
          </v:group>
        </w:pict>
      </w:r>
      <w:r>
        <w:pict>
          <v:group id="_x0000_s3740" style="position:absolute;left:0;text-align:left;margin-left:358.8pt;margin-top:-92.3pt;width:0;height:0;z-index:-6226;mso-position-horizontal-relative:page" coordorigin="7176,-1846" coordsize="0,0">
            <v:shape id="_x0000_s3741" style="position:absolute;left:7176;top:-1846;width:0;height:0" coordorigin="7176,-1846" coordsize="0,0" path="m7176,-1846r,e" filled="f" strokeweight=".06pt">
              <v:path arrowok="t"/>
            </v:shape>
            <w10:wrap anchorx="page"/>
          </v:group>
        </w:pict>
      </w:r>
      <w:r>
        <w:pict>
          <v:group id="_x0000_s3738" style="position:absolute;left:0;text-align:left;margin-left:360.65pt;margin-top:-93.3pt;width:0;height:0;z-index:-6225;mso-position-horizontal-relative:page" coordorigin="7213,-1866" coordsize="0,0">
            <v:shape id="_x0000_s3739" style="position:absolute;left:7213;top:-1866;width:0;height:0" coordorigin="7213,-1866" coordsize="0,0" path="m7213,-1866r,e" filled="f" strokeweight=".06pt">
              <v:path arrowok="t"/>
            </v:shape>
            <w10:wrap anchorx="page"/>
          </v:group>
        </w:pict>
      </w:r>
      <w:r>
        <w:pict>
          <v:group id="_x0000_s3736" style="position:absolute;left:0;text-align:left;margin-left:344.8pt;margin-top:-82.95pt;width:0;height:0;z-index:-6224;mso-position-horizontal-relative:page" coordorigin="6896,-1659" coordsize="0,0">
            <v:shape id="_x0000_s3737" style="position:absolute;left:6896;top:-1659;width:0;height:0" coordorigin="6896,-1659" coordsize="0,0" path="m6896,-1659r,e" filled="f" strokeweight=".06pt">
              <v:path arrowok="t"/>
            </v:shape>
            <w10:wrap anchorx="page"/>
          </v:group>
        </w:pict>
      </w:r>
      <w:r>
        <w:pict>
          <v:group id="_x0000_s3734" style="position:absolute;left:0;text-align:left;margin-left:345.8pt;margin-top:-83.45pt;width:0;height:0;z-index:-6223;mso-position-horizontal-relative:page" coordorigin="6916,-1669" coordsize="0,0">
            <v:shape id="_x0000_s3735" style="position:absolute;left:6916;top:-1669;width:0;height:0" coordorigin="6916,-1669" coordsize="0,0" path="m6916,-1669r,e" filled="f" strokeweight=".06pt">
              <v:path arrowok="t"/>
            </v:shape>
            <w10:wrap anchorx="page"/>
          </v:group>
        </w:pict>
      </w:r>
      <w:r>
        <w:pict>
          <v:group id="_x0000_s3732" style="position:absolute;left:0;text-align:left;margin-left:347.65pt;margin-top:-84.55pt;width:0;height:0;z-index:-6222;mso-position-horizontal-relative:page" coordorigin="6953,-1691" coordsize="0,0">
            <v:shape id="_x0000_s3733" style="position:absolute;left:6953;top:-1691;width:0;height:0" coordorigin="6953,-1691" coordsize="0,0" path="m6953,-1691r,e" filled="f" strokeweight=".06pt">
              <v:path arrowok="t"/>
            </v:shape>
            <w10:wrap anchorx="page"/>
          </v:group>
        </w:pict>
      </w:r>
      <w:r>
        <w:pict>
          <v:group id="_x0000_s3730" style="position:absolute;left:0;text-align:left;margin-left:349.5pt;margin-top:-85.65pt;width:0;height:0;z-index:-6221;mso-position-horizontal-relative:page" coordorigin="6990,-1713" coordsize="0,0">
            <v:shape id="_x0000_s3731" style="position:absolute;left:6990;top:-1713;width:0;height:0" coordorigin="6990,-1713" coordsize="0,0" path="m6990,-1713r,e" filled="f" strokeweight=".06pt">
              <v:path arrowok="t"/>
            </v:shape>
            <w10:wrap anchorx="page"/>
          </v:group>
        </w:pict>
      </w:r>
      <w:r>
        <w:pict>
          <v:group id="_x0000_s3728" style="position:absolute;left:0;text-align:left;margin-left:350.45pt;margin-top:-86.15pt;width:0;height:0;z-index:-6220;mso-position-horizontal-relative:page" coordorigin="7009,-1723" coordsize="0,0">
            <v:shape id="_x0000_s3729" style="position:absolute;left:7009;top:-1723;width:0;height:0" coordorigin="7009,-1723" coordsize="0,0" path="m7009,-1723r,e" filled="f" strokeweight=".06pt">
              <v:path arrowok="t"/>
            </v:shape>
            <w10:wrap anchorx="page"/>
          </v:group>
        </w:pict>
      </w:r>
      <w:r>
        <w:pict>
          <v:group id="_x0000_s3726" style="position:absolute;left:0;text-align:left;margin-left:352.3pt;margin-top:-87.25pt;width:0;height:0;z-index:-6219;mso-position-horizontal-relative:page" coordorigin="7046,-1745" coordsize="0,0">
            <v:shape id="_x0000_s3727" style="position:absolute;left:7046;top:-1745;width:0;height:0" coordorigin="7046,-1745" coordsize="0,0" path="m7046,-1745r,e" filled="f" strokeweight=".06pt">
              <v:path arrowok="t"/>
            </v:shape>
            <w10:wrap anchorx="page"/>
          </v:group>
        </w:pict>
      </w:r>
      <w:r>
        <w:pict>
          <v:group id="_x0000_s3724" style="position:absolute;left:0;text-align:left;margin-left:354.2pt;margin-top:-88.4pt;width:0;height:0;z-index:-6218;mso-position-horizontal-relative:page" coordorigin="7084,-1768" coordsize="0,0">
            <v:shape id="_x0000_s3725" style="position:absolute;left:7084;top:-1768;width:0;height:0" coordorigin="7084,-1768" coordsize="0,0" path="m7084,-1768r,e" filled="f" strokeweight=".06pt">
              <v:path arrowok="t"/>
            </v:shape>
            <w10:wrap anchorx="page"/>
          </v:group>
        </w:pict>
      </w:r>
      <w:r>
        <w:pict>
          <v:group id="_x0000_s3722" style="position:absolute;left:0;text-align:left;margin-left:357pt;margin-top:-89.95pt;width:0;height:0;z-index:-6217;mso-position-horizontal-relative:page" coordorigin="7140,-1799" coordsize="0,0">
            <v:shape id="_x0000_s3723" style="position:absolute;left:7140;top:-1799;width:0;height:0" coordorigin="7140,-1799" coordsize="0,0" path="m7140,-1799r,e" filled="f" strokeweight=".06pt">
              <v:path arrowok="t"/>
            </v:shape>
            <w10:wrap anchorx="page"/>
          </v:group>
        </w:pict>
      </w:r>
      <w:r>
        <w:pict>
          <v:group id="_x0000_s3720" style="position:absolute;left:0;text-align:left;margin-left:360.7pt;margin-top:-92.1pt;width:0;height:0;z-index:-6216;mso-position-horizontal-relative:page" coordorigin="7214,-1842" coordsize="0,0">
            <v:shape id="_x0000_s3721" style="position:absolute;left:7214;top:-1842;width:0;height:0" coordorigin="7214,-1842" coordsize="0,0" path="m7214,-1842r,e" filled="f" strokeweight=".06pt">
              <v:path arrowok="t"/>
            </v:shape>
            <w10:wrap anchorx="page"/>
          </v:group>
        </w:pict>
      </w:r>
      <w:r>
        <w:pict>
          <v:group id="_x0000_s3718" style="position:absolute;left:0;text-align:left;margin-left:361.7pt;margin-top:-92.7pt;width:0;height:0;z-index:-6215;mso-position-horizontal-relative:page" coordorigin="7234,-1854" coordsize="0,0">
            <v:shape id="_x0000_s3719" style="position:absolute;left:7234;top:-1854;width:0;height:0" coordorigin="7234,-1854" coordsize="0,0" path="m7234,-1854r,e" filled="f" strokeweight=".06pt">
              <v:path arrowok="t"/>
            </v:shape>
            <w10:wrap anchorx="page"/>
          </v:group>
        </w:pict>
      </w:r>
      <w:r>
        <w:pict>
          <v:group id="_x0000_s3716" style="position:absolute;left:0;text-align:left;margin-left:363.55pt;margin-top:-93.75pt;width:0;height:0;z-index:-6214;mso-position-horizontal-relative:page" coordorigin="7271,-1875" coordsize="0,0">
            <v:shape id="_x0000_s3717" style="position:absolute;left:7271;top:-1875;width:0;height:0" coordorigin="7271,-1875" coordsize="0,0" path="m7271,-1875r,e" filled="f" strokeweight=".06pt">
              <v:path arrowok="t"/>
            </v:shape>
            <w10:wrap anchorx="page"/>
          </v:group>
        </w:pict>
      </w:r>
      <w:r>
        <w:pict>
          <v:group id="_x0000_s3714" style="position:absolute;left:0;text-align:left;margin-left:344pt;margin-top:-81.2pt;width:0;height:0;z-index:-6213;mso-position-horizontal-relative:page" coordorigin="6880,-1624" coordsize="0,0">
            <v:shape id="_x0000_s3715" style="position:absolute;left:6880;top:-1624;width:0;height:0" coordorigin="6880,-1624" coordsize="0,0" path="m6880,-1624r,e" filled="f" strokeweight=".06pt">
              <v:path arrowok="t"/>
            </v:shape>
            <w10:wrap anchorx="page"/>
          </v:group>
        </w:pict>
      </w:r>
      <w:r>
        <w:pict>
          <v:group id="_x0000_s3712" style="position:absolute;left:0;text-align:left;margin-left:345.85pt;margin-top:-82.25pt;width:0;height:0;z-index:-6212;mso-position-horizontal-relative:page" coordorigin="6917,-1645" coordsize="0,0">
            <v:shape id="_x0000_s3713" style="position:absolute;left:6917;top:-1645;width:0;height:0" coordorigin="6917,-1645" coordsize="0,0" path="m6917,-1645r,e" filled="f" strokeweight=".06pt">
              <v:path arrowok="t"/>
            </v:shape>
            <w10:wrap anchorx="page"/>
          </v:group>
        </w:pict>
      </w:r>
      <w:r>
        <w:pict>
          <v:group id="_x0000_s3710" style="position:absolute;left:0;text-align:left;margin-left:347.7pt;margin-top:-83.35pt;width:0;height:0;z-index:-6211;mso-position-horizontal-relative:page" coordorigin="6954,-1667" coordsize="0,0">
            <v:shape id="_x0000_s3711" style="position:absolute;left:6954;top:-1667;width:0;height:0" coordorigin="6954,-1667" coordsize="0,0" path="m6954,-1667r,e" filled="f" strokeweight=".06pt">
              <v:path arrowok="t"/>
            </v:shape>
            <w10:wrap anchorx="page"/>
          </v:group>
        </w:pict>
      </w:r>
      <w:r>
        <w:pict>
          <v:group id="_x0000_s3708" style="position:absolute;left:0;text-align:left;margin-left:350.5pt;margin-top:-84.95pt;width:0;height:0;z-index:-6210;mso-position-horizontal-relative:page" coordorigin="7010,-1699" coordsize="0,0">
            <v:shape id="_x0000_s3709" style="position:absolute;left:7010;top:-1699;width:0;height:0" coordorigin="7010,-1699" coordsize="0,0" path="m7010,-1699r,e" filled="f" strokeweight=".06pt">
              <v:path arrowok="t"/>
            </v:shape>
            <w10:wrap anchorx="page"/>
          </v:group>
        </w:pict>
      </w:r>
      <w:r>
        <w:pict>
          <v:group id="_x0000_s3706" style="position:absolute;left:0;text-align:left;margin-left:354.25pt;margin-top:-87.15pt;width:0;height:0;z-index:-6209;mso-position-horizontal-relative:page" coordorigin="7085,-1743" coordsize="0,0">
            <v:shape id="_x0000_s3707" style="position:absolute;left:7085;top:-1743;width:0;height:0" coordorigin="7085,-1743" coordsize="0,0" path="m7085,-1743r,e" filled="f" strokeweight=".06pt">
              <v:path arrowok="t"/>
            </v:shape>
            <w10:wrap anchorx="page"/>
          </v:group>
        </w:pict>
      </w:r>
      <w:r>
        <w:pict>
          <v:group id="_x0000_s3704" style="position:absolute;left:0;text-align:left;margin-left:355.2pt;margin-top:-87.65pt;width:0;height:0;z-index:-6208;mso-position-horizontal-relative:page" coordorigin="7104,-1753" coordsize="0,0">
            <v:shape id="_x0000_s3705" style="position:absolute;left:7104;top:-1753;width:0;height:0" coordorigin="7104,-1753" coordsize="0,0" path="m7104,-1753r,e" filled="f" strokeweight=".06pt">
              <v:path arrowok="t"/>
            </v:shape>
            <w10:wrap anchorx="page"/>
          </v:group>
        </w:pict>
      </w:r>
      <w:r>
        <w:pict>
          <v:group id="_x0000_s3702" style="position:absolute;left:0;text-align:left;margin-left:358pt;margin-top:-89.3pt;width:0;height:0;z-index:-6207;mso-position-horizontal-relative:page" coordorigin="7160,-1786" coordsize="0,0">
            <v:shape id="_x0000_s3703" style="position:absolute;left:7160;top:-1786;width:0;height:0" coordorigin="7160,-1786" coordsize="0,0" path="m7160,-1786r,e" filled="f" strokeweight=".06pt">
              <v:path arrowok="t"/>
            </v:shape>
            <w10:wrap anchorx="page"/>
          </v:group>
        </w:pict>
      </w:r>
      <w:r>
        <w:pict>
          <v:group id="_x0000_s3700" style="position:absolute;left:0;text-align:left;margin-left:358.9pt;margin-top:-89.85pt;width:0;height:0;z-index:-6206;mso-position-horizontal-relative:page" coordorigin="7178,-1797" coordsize="0,0">
            <v:shape id="_x0000_s3701" style="position:absolute;left:7178;top:-1797;width:0;height:0" coordorigin="7178,-1797" coordsize="0,0" path="m7178,-1797r,e" filled="f" strokeweight=".06pt">
              <v:path arrowok="t"/>
            </v:shape>
            <w10:wrap anchorx="page"/>
          </v:group>
        </w:pict>
      </w:r>
      <w:r>
        <w:pict>
          <v:group id="_x0000_s3698" style="position:absolute;left:0;text-align:left;margin-left:359.9pt;margin-top:-90.35pt;width:0;height:0;z-index:-6205;mso-position-horizontal-relative:page" coordorigin="7198,-1807" coordsize="0,0">
            <v:shape id="_x0000_s3699" style="position:absolute;left:7198;top:-1807;width:0;height:0" coordorigin="7198,-1807" coordsize="0,0" path="m7198,-1807r,e" filled="f" strokeweight=".06pt">
              <v:path arrowok="t"/>
            </v:shape>
            <w10:wrap anchorx="page"/>
          </v:group>
        </w:pict>
      </w:r>
      <w:r>
        <w:pict>
          <v:group id="_x0000_s3696" style="position:absolute;left:0;text-align:left;margin-left:361.75pt;margin-top:-91.45pt;width:0;height:0;z-index:-6204;mso-position-horizontal-relative:page" coordorigin="7235,-1829" coordsize="0,0">
            <v:shape id="_x0000_s3697" style="position:absolute;left:7235;top:-1829;width:0;height:0" coordorigin="7235,-1829" coordsize="0,0" path="m7235,-1829r,e" filled="f" strokeweight=".06pt">
              <v:path arrowok="t"/>
            </v:shape>
            <w10:wrap anchorx="page"/>
          </v:group>
        </w:pict>
      </w:r>
      <w:r>
        <w:pict>
          <v:group id="_x0000_s3694" style="position:absolute;left:0;text-align:left;margin-left:362.7pt;margin-top:-92pt;width:0;height:0;z-index:-6203;mso-position-horizontal-relative:page" coordorigin="7254,-1840" coordsize="0,0">
            <v:shape id="_x0000_s3695" style="position:absolute;left:7254;top:-1840;width:0;height:0" coordorigin="7254,-1840" coordsize="0,0" path="m7254,-1840r,e" filled="f" strokeweight=".06pt">
              <v:path arrowok="t"/>
            </v:shape>
            <w10:wrap anchorx="page"/>
          </v:group>
        </w:pict>
      </w:r>
      <w:r>
        <w:pict>
          <v:group id="_x0000_s3692" style="position:absolute;left:0;text-align:left;margin-left:364.55pt;margin-top:-93.15pt;width:0;height:0;z-index:-6202;mso-position-horizontal-relative:page" coordorigin="7291,-1863" coordsize="0,0">
            <v:shape id="_x0000_s3693" style="position:absolute;left:7291;top:-1863;width:0;height:0" coordorigin="7291,-1863" coordsize="0,0" path="m7291,-1863r,e" filled="f" strokeweight=".06pt">
              <v:path arrowok="t"/>
            </v:shape>
            <w10:wrap anchorx="page"/>
          </v:group>
        </w:pict>
      </w:r>
      <w:r>
        <w:pict>
          <v:group id="_x0000_s3690" style="position:absolute;left:0;text-align:left;margin-left:345pt;margin-top:-80.55pt;width:0;height:0;z-index:-6201;mso-position-horizontal-relative:page" coordorigin="6900,-1611" coordsize="0,0">
            <v:shape id="_x0000_s3691" style="position:absolute;left:6900;top:-1611;width:0;height:0" coordorigin="6900,-1611" coordsize="0,0" path="m6900,-1611r,e" filled="f" strokeweight=".06pt">
              <v:path arrowok="t"/>
            </v:shape>
            <w10:wrap anchorx="page"/>
          </v:group>
        </w:pict>
      </w:r>
      <w:r>
        <w:pict>
          <v:group id="_x0000_s3688" style="position:absolute;left:0;text-align:left;margin-left:348.7pt;margin-top:-82.7pt;width:0;height:0;z-index:-6200;mso-position-horizontal-relative:page" coordorigin="6974,-1654" coordsize="0,0">
            <v:shape id="_x0000_s3689" style="position:absolute;left:6974;top:-1654;width:0;height:0" coordorigin="6974,-1654" coordsize="0,0" path="m6974,-1654r,e" filled="f" strokeweight=".06pt">
              <v:path arrowok="t"/>
            </v:shape>
            <w10:wrap anchorx="page"/>
          </v:group>
        </w:pict>
      </w:r>
      <w:r>
        <w:pict>
          <v:group id="_x0000_s3686" style="position:absolute;left:0;text-align:left;margin-left:351.55pt;margin-top:-84.3pt;width:0;height:0;z-index:-6199;mso-position-horizontal-relative:page" coordorigin="7031,-1686" coordsize="0,0">
            <v:shape id="_x0000_s3687" style="position:absolute;left:7031;top:-1686;width:0;height:0" coordorigin="7031,-1686" coordsize="0,0" path="m7031,-1686r,e" filled="f" strokeweight=".06pt">
              <v:path arrowok="t"/>
            </v:shape>
            <w10:wrap anchorx="page"/>
          </v:group>
        </w:pict>
      </w:r>
      <w:r>
        <w:pict>
          <v:group id="_x0000_s3684" style="position:absolute;left:0;text-align:left;margin-left:352.45pt;margin-top:-84.85pt;width:0;height:0;z-index:-6198;mso-position-horizontal-relative:page" coordorigin="7049,-1697" coordsize="0,0">
            <v:shape id="_x0000_s3685" style="position:absolute;left:7049;top:-1697;width:0;height:0" coordorigin="7049,-1697" coordsize="0,0" path="m7049,-1697r,e" filled="f" strokeweight=".06pt">
              <v:path arrowok="t"/>
            </v:shape>
            <w10:wrap anchorx="page"/>
          </v:group>
        </w:pict>
      </w:r>
      <w:r>
        <w:pict>
          <v:group id="_x0000_s3682" style="position:absolute;left:0;text-align:left;margin-left:353.4pt;margin-top:-85.4pt;width:0;height:0;z-index:-6197;mso-position-horizontal-relative:page" coordorigin="7068,-1708" coordsize="0,0">
            <v:shape id="_x0000_s3683" style="position:absolute;left:7068;top:-1708;width:0;height:0" coordorigin="7068,-1708" coordsize="0,0" path="m7068,-1708r,e" filled="f" strokeweight=".06pt">
              <v:path arrowok="t"/>
            </v:shape>
            <w10:wrap anchorx="page"/>
          </v:group>
        </w:pict>
      </w:r>
      <w:r>
        <w:pict>
          <v:group id="_x0000_s3680" style="position:absolute;left:0;text-align:left;margin-left:355.25pt;margin-top:-86.45pt;width:0;height:0;z-index:-6196;mso-position-horizontal-relative:page" coordorigin="7105,-1729" coordsize="0,0">
            <v:shape id="_x0000_s3681" style="position:absolute;left:7105;top:-1729;width:0;height:0" coordorigin="7105,-1729" coordsize="0,0" path="m7105,-1729r,e" filled="f" strokeweight=".06pt">
              <v:path arrowok="t"/>
            </v:shape>
            <w10:wrap anchorx="page"/>
          </v:group>
        </w:pict>
      </w:r>
      <w:r>
        <w:pict>
          <v:group id="_x0000_s3678" style="position:absolute;left:0;text-align:left;margin-left:356.2pt;margin-top:-87pt;width:0;height:0;z-index:-6195;mso-position-horizontal-relative:page" coordorigin="7124,-1740" coordsize="0,0">
            <v:shape id="_x0000_s3679" style="position:absolute;left:7124;top:-1740;width:0;height:0" coordorigin="7124,-1740" coordsize="0,0" path="m7124,-1740r,e" filled="f" strokeweight=".06pt">
              <v:path arrowok="t"/>
            </v:shape>
            <w10:wrap anchorx="page"/>
          </v:group>
        </w:pict>
      </w:r>
      <w:r>
        <w:pict>
          <v:group id="_x0000_s3676" style="position:absolute;left:0;text-align:left;margin-left:358.1pt;margin-top:-88.1pt;width:0;height:0;z-index:-6194;mso-position-horizontal-relative:page" coordorigin="7162,-1762" coordsize="0,0">
            <v:shape id="_x0000_s3677" style="position:absolute;left:7162;top:-1762;width:0;height:0" coordorigin="7162,-1762" coordsize="0,0" path="m7162,-1762r,e" filled="f" strokeweight=".06pt">
              <v:path arrowok="t"/>
            </v:shape>
            <w10:wrap anchorx="page"/>
          </v:group>
        </w:pict>
      </w:r>
      <w:r>
        <w:pict>
          <v:group id="_x0000_s3674" style="position:absolute;left:0;text-align:left;margin-left:359.95pt;margin-top:-89.15pt;width:0;height:0;z-index:-6193;mso-position-horizontal-relative:page" coordorigin="7199,-1783" coordsize="0,0">
            <v:shape id="_x0000_s3675" style="position:absolute;left:7199;top:-1783;width:0;height:0" coordorigin="7199,-1783" coordsize="0,0" path="m7199,-1783r,e" filled="f" strokeweight=".06pt">
              <v:path arrowok="t"/>
            </v:shape>
            <w10:wrap anchorx="page"/>
          </v:group>
        </w:pict>
      </w:r>
      <w:r>
        <w:pict>
          <v:group id="_x0000_s3672" style="position:absolute;left:0;text-align:left;margin-left:360.9pt;margin-top:-89.7pt;width:0;height:0;z-index:-6192;mso-position-horizontal-relative:page" coordorigin="7218,-1794" coordsize="0,0">
            <v:shape id="_x0000_s3673" style="position:absolute;left:7218;top:-1794;width:0;height:0" coordorigin="7218,-1794" coordsize="0,0" path="m7218,-1794r,e" filled="f" strokeweight=".06pt">
              <v:path arrowok="t"/>
            </v:shape>
            <w10:wrap anchorx="page"/>
          </v:group>
        </w:pict>
      </w:r>
      <w:r>
        <w:pict>
          <v:group id="_x0000_s3670" style="position:absolute;left:0;text-align:left;margin-left:362.75pt;margin-top:-90.8pt;width:0;height:0;z-index:-6191;mso-position-horizontal-relative:page" coordorigin="7255,-1816" coordsize="0,0">
            <v:shape id="_x0000_s3671" style="position:absolute;left:7255;top:-1816;width:0;height:0" coordorigin="7255,-1816" coordsize="0,0" path="m7255,-1816r,e" filled="f" strokeweight=".06pt">
              <v:path arrowok="t"/>
            </v:shape>
            <w10:wrap anchorx="page"/>
          </v:group>
        </w:pict>
      </w:r>
      <w:r>
        <w:pict>
          <v:group id="_x0000_s3668" style="position:absolute;left:0;text-align:left;margin-left:364.6pt;margin-top:-91.85pt;width:0;height:0;z-index:-6190;mso-position-horizontal-relative:page" coordorigin="7292,-1837" coordsize="0,0">
            <v:shape id="_x0000_s3669" style="position:absolute;left:7292;top:-1837;width:0;height:0" coordorigin="7292,-1837" coordsize="0,0" path="m7292,-1837r,e" filled="f" strokeweight=".06pt">
              <v:path arrowok="t"/>
            </v:shape>
            <w10:wrap anchorx="page"/>
          </v:group>
        </w:pict>
      </w:r>
      <w:r>
        <w:pict>
          <v:group id="_x0000_s3666" style="position:absolute;left:0;text-align:left;margin-left:345.95pt;margin-top:-79.85pt;width:0;height:0;z-index:-6189;mso-position-horizontal-relative:page" coordorigin="6919,-1597" coordsize="0,0">
            <v:shape id="_x0000_s3667" style="position:absolute;left:6919;top:-1597;width:0;height:0" coordorigin="6919,-1597" coordsize="0,0" path="m6919,-1597r,e" filled="f" strokeweight=".06pt">
              <v:path arrowok="t"/>
            </v:shape>
            <w10:wrap anchorx="page"/>
          </v:group>
        </w:pict>
      </w:r>
      <w:r>
        <w:pict>
          <v:group id="_x0000_s3664" style="position:absolute;left:0;text-align:left;margin-left:346.9pt;margin-top:-80.4pt;width:0;height:0;z-index:-6188;mso-position-horizontal-relative:page" coordorigin="6938,-1608" coordsize="0,0">
            <v:shape id="_x0000_s3665" style="position:absolute;left:6938;top:-1608;width:0;height:0" coordorigin="6938,-1608" coordsize="0,0" path="m6938,-1608r,e" filled="f" strokeweight=".06pt">
              <v:path arrowok="t"/>
            </v:shape>
            <w10:wrap anchorx="page"/>
          </v:group>
        </w:pict>
      </w:r>
      <w:r>
        <w:pict>
          <v:group id="_x0000_s3662" style="position:absolute;left:0;text-align:left;margin-left:349.75pt;margin-top:-82.05pt;width:0;height:0;z-index:-6187;mso-position-horizontal-relative:page" coordorigin="6995,-1641" coordsize="0,0">
            <v:shape id="_x0000_s3663" style="position:absolute;left:6995;top:-1641;width:0;height:0" coordorigin="6995,-1641" coordsize="0,0" path="m6995,-1641r,e" filled="f" strokeweight=".06pt">
              <v:path arrowok="t"/>
            </v:shape>
            <w10:wrap anchorx="page"/>
          </v:group>
        </w:pict>
      </w:r>
      <w:r>
        <w:pict>
          <v:group id="_x0000_s3660" style="position:absolute;left:0;text-align:left;margin-left:351.6pt;margin-top:-83.1pt;width:0;height:0;z-index:-6186;mso-position-horizontal-relative:page" coordorigin="7032,-1662" coordsize="0,0">
            <v:shape id="_x0000_s3661" style="position:absolute;left:7032;top:-1662;width:0;height:0" coordorigin="7032,-1662" coordsize="0,0" path="m7032,-1662r,e" filled="f" strokeweight=".06pt">
              <v:path arrowok="t"/>
            </v:shape>
            <w10:wrap anchorx="page"/>
          </v:group>
        </w:pict>
      </w:r>
      <w:r>
        <w:pict>
          <v:group id="_x0000_s3658" style="position:absolute;left:0;text-align:left;margin-left:353.45pt;margin-top:-84.2pt;width:0;height:0;z-index:-6185;mso-position-horizontal-relative:page" coordorigin="7069,-1684" coordsize="0,0">
            <v:shape id="_x0000_s3659" style="position:absolute;left:7069;top:-1684;width:0;height:0" coordorigin="7069,-1684" coordsize="0,0" path="m7069,-1684r,e" filled="f" strokeweight=".06pt">
              <v:path arrowok="t"/>
            </v:shape>
            <w10:wrap anchorx="page"/>
          </v:group>
        </w:pict>
      </w:r>
      <w:r>
        <w:pict>
          <v:group id="_x0000_s3656" style="position:absolute;left:0;text-align:left;margin-left:354.4pt;margin-top:-84.75pt;width:0;height:0;z-index:-6184;mso-position-horizontal-relative:page" coordorigin="7088,-1695" coordsize="0,0">
            <v:shape id="_x0000_s3657" style="position:absolute;left:7088;top:-1695;width:0;height:0" coordorigin="7088,-1695" coordsize="0,0" path="m7088,-1695r,e" filled="f" strokeweight=".06pt">
              <v:path arrowok="t"/>
            </v:shape>
            <w10:wrap anchorx="page"/>
          </v:group>
        </w:pict>
      </w:r>
      <w:r>
        <w:pict>
          <v:group id="_x0000_s3654" style="position:absolute;left:0;text-align:left;margin-left:358.15pt;margin-top:-86.9pt;width:0;height:0;z-index:-6183;mso-position-horizontal-relative:page" coordorigin="7163,-1738" coordsize="0,0">
            <v:shape id="_x0000_s3655" style="position:absolute;left:7163;top:-1738;width:0;height:0" coordorigin="7163,-1738" coordsize="0,0" path="m7163,-1738r,e" filled="f" strokeweight=".06pt">
              <v:path arrowok="t"/>
            </v:shape>
            <w10:wrap anchorx="page"/>
          </v:group>
        </w:pict>
      </w:r>
      <w:r>
        <w:pict>
          <v:group id="_x0000_s3652" style="position:absolute;left:0;text-align:left;margin-left:360.95pt;margin-top:-88.5pt;width:0;height:0;z-index:-6182;mso-position-horizontal-relative:page" coordorigin="7219,-1770" coordsize="0,0">
            <v:shape id="_x0000_s3653" style="position:absolute;left:7219;top:-1770;width:0;height:0" coordorigin="7219,-1770" coordsize="0,0" path="m7219,-1770r,e" filled="f" strokeweight=".06pt">
              <v:path arrowok="t"/>
            </v:shape>
            <w10:wrap anchorx="page"/>
          </v:group>
        </w:pict>
      </w:r>
      <w:r>
        <w:pict>
          <v:group id="_x0000_s3650" style="position:absolute;left:0;text-align:left;margin-left:362.8pt;margin-top:-89.6pt;width:0;height:0;z-index:-6181;mso-position-horizontal-relative:page" coordorigin="7256,-1792" coordsize="0,0">
            <v:shape id="_x0000_s3651" style="position:absolute;left:7256;top:-1792;width:0;height:0" coordorigin="7256,-1792" coordsize="0,0" path="m7256,-1792r,e" filled="f" strokeweight=".06pt">
              <v:path arrowok="t"/>
            </v:shape>
            <w10:wrap anchorx="page"/>
          </v:group>
        </w:pict>
      </w:r>
      <w:r>
        <w:pict>
          <v:group id="_x0000_s3648" style="position:absolute;left:0;text-align:left;margin-left:365.65pt;margin-top:-91.2pt;width:0;height:0;z-index:-6180;mso-position-horizontal-relative:page" coordorigin="7313,-1824" coordsize="0,0">
            <v:shape id="_x0000_s3649" style="position:absolute;left:7313;top:-1824;width:0;height:0" coordorigin="7313,-1824" coordsize="0,0" path="m7313,-1824r,e" filled="f" strokeweight=".06pt">
              <v:path arrowok="t"/>
            </v:shape>
            <w10:wrap anchorx="page"/>
          </v:group>
        </w:pict>
      </w:r>
      <w:r>
        <w:pict>
          <v:group id="_x0000_s3646" style="position:absolute;left:0;text-align:left;margin-left:356.3pt;margin-top:-85.8pt;width:0;height:0;z-index:-6179;mso-position-horizontal-relative:page" coordorigin="7126,-1716" coordsize="0,0">
            <v:shape id="_x0000_s3647" style="position:absolute;left:7126;top:-1716;width:0;height:0" coordorigin="7126,-1716" coordsize="0,0" path="m7126,-1716r,e" filled="f" strokeweight=".06pt">
              <v:path arrowok="t"/>
            </v:shape>
            <w10:wrap anchorx="page"/>
          </v:group>
        </w:pict>
      </w:r>
      <w:r>
        <w:pict>
          <v:group id="_x0000_s3644" style="position:absolute;left:0;text-align:left;margin-left:347pt;margin-top:-79.2pt;width:0;height:0;z-index:-6178;mso-position-horizontal-relative:page" coordorigin="6940,-1584" coordsize="0,0">
            <v:shape id="_x0000_s3645" style="position:absolute;left:6940;top:-1584;width:0;height:0" coordorigin="6940,-1584" coordsize="0,0" path="m6940,-1584r,e" filled="f" strokeweight=".06pt">
              <v:path arrowok="t"/>
            </v:shape>
            <w10:wrap anchorx="page"/>
          </v:group>
        </w:pict>
      </w:r>
      <w:r>
        <w:pict>
          <v:group id="_x0000_s3642" style="position:absolute;left:0;text-align:left;margin-left:347.95pt;margin-top:-79.75pt;width:0;height:0;z-index:-6177;mso-position-horizontal-relative:page" coordorigin="6959,-1595" coordsize="0,0">
            <v:shape id="_x0000_s3643" style="position:absolute;left:6959;top:-1595;width:0;height:0" coordorigin="6959,-1595" coordsize="0,0" path="m6959,-1595r,e" filled="f" strokeweight=".06pt">
              <v:path arrowok="t"/>
            </v:shape>
            <w10:wrap anchorx="page"/>
          </v:group>
        </w:pict>
      </w:r>
      <w:r>
        <w:pict>
          <v:group id="_x0000_s3640" style="position:absolute;left:0;text-align:left;margin-left:349.8pt;margin-top:-80.85pt;width:0;height:0;z-index:-6176;mso-position-horizontal-relative:page" coordorigin="6996,-1617" coordsize="0,0">
            <v:shape id="_x0000_s3641" style="position:absolute;left:6996;top:-1617;width:0;height:0" coordorigin="6996,-1617" coordsize="0,0" path="m6996,-1617r,e" filled="f" strokeweight=".06pt">
              <v:path arrowok="t"/>
            </v:shape>
            <w10:wrap anchorx="page"/>
          </v:group>
        </w:pict>
      </w:r>
      <w:r>
        <w:pict>
          <v:group id="_x0000_s3638" style="position:absolute;left:0;text-align:left;margin-left:351.65pt;margin-top:-81.9pt;width:0;height:0;z-index:-6175;mso-position-horizontal-relative:page" coordorigin="7033,-1638" coordsize="0,0">
            <v:shape id="_x0000_s3639" style="position:absolute;left:7033;top:-1638;width:0;height:0" coordorigin="7033,-1638" coordsize="0,0" path="m7033,-1638r,e" filled="f" strokeweight=".06pt">
              <v:path arrowok="t"/>
            </v:shape>
            <w10:wrap anchorx="page"/>
          </v:group>
        </w:pict>
      </w:r>
      <w:r>
        <w:pict>
          <v:group id="_x0000_s3636" style="position:absolute;left:0;text-align:left;margin-left:352.6pt;margin-top:-82.45pt;width:0;height:0;z-index:-6174;mso-position-horizontal-relative:page" coordorigin="7052,-1649" coordsize="0,0">
            <v:shape id="_x0000_s3637" style="position:absolute;left:7052;top:-1649;width:0;height:0" coordorigin="7052,-1649" coordsize="0,0" path="m7052,-1649r,e" filled="f" strokeweight=".06pt">
              <v:path arrowok="t"/>
            </v:shape>
            <w10:wrap anchorx="page"/>
          </v:group>
        </w:pict>
      </w:r>
      <w:r>
        <w:pict>
          <v:group id="_x0000_s3634" style="position:absolute;left:0;text-align:left;margin-left:354.5pt;margin-top:-83.55pt;width:0;height:0;z-index:-6173;mso-position-horizontal-relative:page" coordorigin="7090,-1671" coordsize="0,0">
            <v:shape id="_x0000_s3635" style="position:absolute;left:7090;top:-1671;width:0;height:0" coordorigin="7090,-1671" coordsize="0,0" path="m7090,-1671r,e" filled="f" strokeweight=".06pt">
              <v:path arrowok="t"/>
            </v:shape>
            <w10:wrap anchorx="page"/>
          </v:group>
        </w:pict>
      </w:r>
      <w:r>
        <w:pict>
          <v:group id="_x0000_s3632" style="position:absolute;left:0;text-align:left;margin-left:362.9pt;margin-top:-88.4pt;width:0;height:0;z-index:-6172;mso-position-horizontal-relative:page" coordorigin="7258,-1768" coordsize="0,0">
            <v:shape id="_x0000_s3633" style="position:absolute;left:7258;top:-1768;width:0;height:0" coordorigin="7258,-1768" coordsize="0,0" path="m7258,-1768r,e" filled="f" strokeweight=".06pt">
              <v:path arrowok="t"/>
            </v:shape>
            <w10:wrap anchorx="page"/>
          </v:group>
        </w:pict>
      </w:r>
      <w:r>
        <w:pict>
          <v:group id="_x0000_s3630" style="position:absolute;left:0;text-align:left;margin-left:363.85pt;margin-top:-88.95pt;width:0;height:0;z-index:-6171;mso-position-horizontal-relative:page" coordorigin="7277,-1779" coordsize="0,0">
            <v:shape id="_x0000_s3631" style="position:absolute;left:7277;top:-1779;width:0;height:0" coordorigin="7277,-1779" coordsize="0,0" path="m7277,-1779r,e" filled="f" strokeweight=".06pt">
              <v:path arrowok="t"/>
            </v:shape>
            <w10:wrap anchorx="page"/>
          </v:group>
        </w:pict>
      </w:r>
      <w:r>
        <w:pict>
          <v:group id="_x0000_s3628" style="position:absolute;left:0;text-align:left;margin-left:365.7pt;margin-top:-90pt;width:0;height:0;z-index:-6170;mso-position-horizontal-relative:page" coordorigin="7314,-1800" coordsize="0,0">
            <v:shape id="_x0000_s3629" style="position:absolute;left:7314;top:-1800;width:0;height:0" coordorigin="7314,-1800" coordsize="0,0" path="m7314,-1800r,e" filled="f" strokeweight=".06pt">
              <v:path arrowok="t"/>
            </v:shape>
            <w10:wrap anchorx="page"/>
          </v:group>
        </w:pict>
      </w:r>
      <w:r>
        <w:pict>
          <v:group id="_x0000_s3626" style="position:absolute;left:0;text-align:left;margin-left:367.55pt;margin-top:-91.1pt;width:0;height:0;z-index:-6169;mso-position-horizontal-relative:page" coordorigin="7351,-1822" coordsize="0,0">
            <v:shape id="_x0000_s3627" style="position:absolute;left:7351;top:-1822;width:0;height:0" coordorigin="7351,-1822" coordsize="0,0" path="m7351,-1822r,e" filled="f" strokeweight=".06pt">
              <v:path arrowok="t"/>
            </v:shape>
            <w10:wrap anchorx="page"/>
          </v:group>
        </w:pict>
      </w:r>
      <w:r>
        <w:pict>
          <v:group id="_x0000_s3624" style="position:absolute;left:0;text-align:left;margin-left:356.35pt;margin-top:-84.6pt;width:0;height:0;z-index:-6168;mso-position-horizontal-relative:page" coordorigin="7127,-1692" coordsize="0,0">
            <v:shape id="_x0000_s3625" style="position:absolute;left:7127;top:-1692;width:0;height:0" coordorigin="7127,-1692" coordsize="0,0" path="m7127,-1692r,e" filled="f" strokeweight=".06pt">
              <v:path arrowok="t"/>
            </v:shape>
            <w10:wrap anchorx="page"/>
          </v:group>
        </w:pict>
      </w:r>
      <w:r>
        <w:pict>
          <v:group id="_x0000_s3622" style="position:absolute;left:0;text-align:left;margin-left:359.15pt;margin-top:-86.25pt;width:0;height:0;z-index:-6167;mso-position-horizontal-relative:page" coordorigin="7183,-1725" coordsize="0,0">
            <v:shape id="_x0000_s3623" style="position:absolute;left:7183;top:-1725;width:0;height:0" coordorigin="7183,-1725" coordsize="0,0" path="m7183,-1725r,e" filled="f" strokeweight=".06pt">
              <v:path arrowok="t"/>
            </v:shape>
            <w10:wrap anchorx="page"/>
          </v:group>
        </w:pict>
      </w:r>
      <w:r>
        <w:pict>
          <v:group id="_x0000_s3620" style="position:absolute;left:0;text-align:left;margin-left:348pt;margin-top:-78.55pt;width:0;height:0;z-index:-6166;mso-position-horizontal-relative:page" coordorigin="6960,-1571" coordsize="0,0">
            <v:shape id="_x0000_s3621" style="position:absolute;left:6960;top:-1571;width:0;height:0" coordorigin="6960,-1571" coordsize="0,0" path="m6960,-1571r,e" filled="f" strokeweight=".06pt">
              <v:path arrowok="t"/>
            </v:shape>
            <w10:wrap anchorx="page"/>
          </v:group>
        </w:pict>
      </w:r>
      <w:r>
        <w:pict>
          <v:group id="_x0000_s3618" style="position:absolute;left:0;text-align:left;margin-left:349.85pt;margin-top:-79.65pt;width:0;height:0;z-index:-6165;mso-position-horizontal-relative:page" coordorigin="6997,-1593" coordsize="0,0">
            <v:shape id="_x0000_s3619" style="position:absolute;left:6997;top:-1593;width:0;height:0" coordorigin="6997,-1593" coordsize="0,0" path="m6997,-1593r,e" filled="f" strokeweight=".06pt">
              <v:path arrowok="t"/>
            </v:shape>
            <w10:wrap anchorx="page"/>
          </v:group>
        </w:pict>
      </w:r>
      <w:r>
        <w:pict>
          <v:group id="_x0000_s3616" style="position:absolute;left:0;text-align:left;margin-left:352.7pt;margin-top:-81.25pt;width:0;height:0;z-index:-6164;mso-position-horizontal-relative:page" coordorigin="7054,-1625" coordsize="0,0">
            <v:shape id="_x0000_s3617" style="position:absolute;left:7054;top:-1625;width:0;height:0" coordorigin="7054,-1625" coordsize="0,0" path="m7054,-1625r,e" filled="f" strokeweight=".06pt">
              <v:path arrowok="t"/>
            </v:shape>
            <w10:wrap anchorx="page"/>
          </v:group>
        </w:pict>
      </w:r>
      <w:r>
        <w:pict>
          <v:group id="_x0000_s3614" style="position:absolute;left:0;text-align:left;margin-left:368.6pt;margin-top:-90.45pt;width:0;height:0;z-index:-6163;mso-position-horizontal-relative:page" coordorigin="7372,-1809" coordsize="0,0">
            <v:shape id="_x0000_s3615" style="position:absolute;left:7372;top:-1809;width:0;height:0" coordorigin="7372,-1809" coordsize="0,0" path="m7372,-1809r,e" filled="f" strokeweight=".06pt">
              <v:path arrowok="t"/>
            </v:shape>
            <w10:wrap anchorx="page"/>
          </v:group>
        </w:pict>
      </w:r>
      <w:r>
        <w:pict>
          <v:group id="_x0000_s3612" style="position:absolute;left:0;text-align:left;margin-left:357.35pt;margin-top:-83.95pt;width:0;height:0;z-index:-6162;mso-position-horizontal-relative:page" coordorigin="7147,-1679" coordsize="0,0">
            <v:shape id="_x0000_s3613" style="position:absolute;left:7147;top:-1679;width:0;height:0" coordorigin="7147,-1679" coordsize="0,0" path="m7147,-1679r,e" filled="f" strokeweight=".06pt">
              <v:path arrowok="t"/>
            </v:shape>
            <w10:wrap anchorx="page"/>
          </v:group>
        </w:pict>
      </w:r>
      <w:r>
        <w:pict>
          <v:group id="_x0000_s3610" style="position:absolute;left:0;text-align:left;margin-left:360.2pt;margin-top:-85.55pt;width:0;height:0;z-index:-6161;mso-position-horizontal-relative:page" coordorigin="7204,-1711" coordsize="0,0">
            <v:shape id="_x0000_s3611" style="position:absolute;left:7204;top:-1711;width:0;height:0" coordorigin="7204,-1711" coordsize="0,0" path="m7204,-1711r,e" filled="f" strokeweight=".06pt">
              <v:path arrowok="t"/>
            </v:shape>
            <w10:wrap anchorx="page"/>
          </v:group>
        </w:pict>
      </w:r>
      <w:r>
        <w:pict>
          <v:group id="_x0000_s3608" style="position:absolute;left:0;text-align:left;margin-left:361.1pt;margin-top:-86.1pt;width:0;height:0;z-index:-6160;mso-position-horizontal-relative:page" coordorigin="7222,-1722" coordsize="0,0">
            <v:shape id="_x0000_s3609" style="position:absolute;left:7222;top:-1722;width:0;height:0" coordorigin="7222,-1722" coordsize="0,0" path="m7222,-1722r,e" filled="f" strokeweight=".06pt">
              <v:path arrowok="t"/>
            </v:shape>
            <w10:wrap anchorx="page"/>
          </v:group>
        </w:pict>
      </w:r>
      <w:r>
        <w:pict>
          <v:group id="_x0000_s3606" style="position:absolute;left:0;text-align:left;margin-left:362.05pt;margin-top:-86.65pt;width:0;height:0;z-index:-6159;mso-position-horizontal-relative:page" coordorigin="7241,-1733" coordsize="0,0">
            <v:shape id="_x0000_s3607" style="position:absolute;left:7241;top:-1733;width:0;height:0" coordorigin="7241,-1733" coordsize="0,0" path="m7241,-1733r,e" filled="f" strokeweight=".06pt">
              <v:path arrowok="t"/>
            </v:shape>
            <w10:wrap anchorx="page"/>
          </v:group>
        </w:pict>
      </w:r>
      <w:r>
        <w:pict>
          <v:group id="_x0000_s3604" style="position:absolute;left:0;text-align:left;margin-left:363.9pt;margin-top:-87.75pt;width:0;height:0;z-index:-6158;mso-position-horizontal-relative:page" coordorigin="7278,-1755" coordsize="0,0">
            <v:shape id="_x0000_s3605" style="position:absolute;left:7278;top:-1755;width:0;height:0" coordorigin="7278,-1755" coordsize="0,0" path="m7278,-1755r,e" filled="f" strokeweight=".06pt">
              <v:path arrowok="t"/>
            </v:shape>
            <w10:wrap anchorx="page"/>
          </v:group>
        </w:pict>
      </w:r>
      <w:r>
        <w:pict>
          <v:group id="_x0000_s3602" style="position:absolute;left:0;text-align:left;margin-left:364.85pt;margin-top:-88.25pt;width:0;height:0;z-index:-6157;mso-position-horizontal-relative:page" coordorigin="7297,-1765" coordsize="0,0">
            <v:shape id="_x0000_s3603" style="position:absolute;left:7297;top:-1765;width:0;height:0" coordorigin="7297,-1765" coordsize="0,0" path="m7297,-1765r,e" filled="f" strokeweight=".06pt">
              <v:path arrowok="t"/>
            </v:shape>
            <w10:wrap anchorx="page"/>
          </v:group>
        </w:pict>
      </w:r>
      <w:r>
        <w:pict>
          <v:group id="_x0000_s3600" style="position:absolute;left:0;text-align:left;margin-left:350.9pt;margin-top:-78.9pt;width:0;height:0;z-index:-6156;mso-position-horizontal-relative:page" coordorigin="7018,-1578" coordsize="0,0">
            <v:shape id="_x0000_s3601" style="position:absolute;left:7018;top:-1578;width:0;height:0" coordorigin="7018,-1578" coordsize="0,0" path="m7018,-1578r,e" filled="f" strokeweight=".06pt">
              <v:path arrowok="t"/>
            </v:shape>
            <w10:wrap anchorx="page"/>
          </v:group>
        </w:pict>
      </w:r>
      <w:r>
        <w:pict>
          <v:group id="_x0000_s3598" style="position:absolute;left:0;text-align:left;margin-left:353.7pt;margin-top:-80.6pt;width:0;height:0;z-index:-6155;mso-position-horizontal-relative:page" coordorigin="7074,-1612" coordsize="0,0">
            <v:shape id="_x0000_s3599" style="position:absolute;left:7074;top:-1612;width:0;height:0" coordorigin="7074,-1612" coordsize="0,0" path="m7074,-1612r,e" filled="f" strokeweight=".06pt">
              <v:path arrowok="t"/>
            </v:shape>
            <w10:wrap anchorx="page"/>
          </v:group>
        </w:pict>
      </w:r>
      <w:r>
        <w:pict>
          <v:group id="_x0000_s3596" style="position:absolute;left:0;text-align:left;margin-left:354.6pt;margin-top:-81.15pt;width:0;height:0;z-index:-6154;mso-position-horizontal-relative:page" coordorigin="7092,-1623" coordsize="0,0">
            <v:shape id="_x0000_s3597" style="position:absolute;left:7092;top:-1623;width:0;height:0" coordorigin="7092,-1623" coordsize="0,0" path="m7092,-1623r,e" filled="f" strokeweight=".06pt">
              <v:path arrowok="t"/>
            </v:shape>
            <w10:wrap anchorx="page"/>
          </v:group>
        </w:pict>
      </w:r>
      <w:r>
        <w:pict>
          <v:group id="_x0000_s3594" style="position:absolute;left:0;text-align:left;margin-left:355.55pt;margin-top:-81.65pt;width:0;height:0;z-index:-6153;mso-position-horizontal-relative:page" coordorigin="7111,-1633" coordsize="0,0">
            <v:shape id="_x0000_s3595" style="position:absolute;left:7111;top:-1633;width:0;height:0" coordorigin="7111,-1633" coordsize="0,0" path="m7111,-1633r,e" filled="f" strokeweight=".06pt">
              <v:path arrowok="t"/>
            </v:shape>
            <w10:wrap anchorx="page"/>
          </v:group>
        </w:pict>
      </w:r>
      <w:r>
        <w:pict>
          <v:group id="_x0000_s3592" style="position:absolute;left:0;text-align:left;margin-left:357.4pt;margin-top:-82.75pt;width:0;height:0;z-index:-6152;mso-position-horizontal-relative:page" coordorigin="7148,-1655" coordsize="0,0">
            <v:shape id="_x0000_s3593" style="position:absolute;left:7148;top:-1655;width:0;height:0" coordorigin="7148,-1655" coordsize="0,0" path="m7148,-1655r,e" filled="f" strokeweight=".06pt">
              <v:path arrowok="t"/>
            </v:shape>
            <w10:wrap anchorx="page"/>
          </v:group>
        </w:pict>
      </w:r>
      <w:r>
        <w:pict>
          <v:group id="_x0000_s3590" style="position:absolute;left:0;text-align:left;margin-left:358.4pt;margin-top:-83.3pt;width:0;height:0;z-index:-6151;mso-position-horizontal-relative:page" coordorigin="7168,-1666" coordsize="0,0">
            <v:shape id="_x0000_s3591" style="position:absolute;left:7168;top:-1666;width:0;height:0" coordorigin="7168,-1666" coordsize="0,0" path="m7168,-1666r,e" filled="f" strokeweight=".06pt">
              <v:path arrowok="t"/>
            </v:shape>
            <w10:wrap anchorx="page"/>
          </v:group>
        </w:pict>
      </w:r>
      <w:r>
        <w:pict>
          <v:group id="_x0000_s3588" style="position:absolute;left:0;text-align:left;margin-left:360.25pt;margin-top:-84.35pt;width:0;height:0;z-index:-6150;mso-position-horizontal-relative:page" coordorigin="7205,-1687" coordsize="0,0">
            <v:shape id="_x0000_s3589" style="position:absolute;left:7205;top:-1687;width:0;height:0" coordorigin="7205,-1687" coordsize="0,0" path="m7205,-1687r,e" filled="f" strokeweight=".06pt">
              <v:path arrowok="t"/>
            </v:shape>
            <w10:wrap anchorx="page"/>
          </v:group>
        </w:pict>
      </w:r>
      <w:r>
        <w:pict>
          <v:group id="_x0000_s3586" style="position:absolute;left:0;text-align:left;margin-left:362.1pt;margin-top:-85.45pt;width:0;height:0;z-index:-6149;mso-position-horizontal-relative:page" coordorigin="7242,-1709" coordsize="0,0">
            <v:shape id="_x0000_s3587" style="position:absolute;left:7242;top:-1709;width:0;height:0" coordorigin="7242,-1709" coordsize="0,0" path="m7242,-1709r,e" filled="f" strokeweight=".06pt">
              <v:path arrowok="t"/>
            </v:shape>
            <w10:wrap anchorx="page"/>
          </v:group>
        </w:pict>
      </w:r>
      <w:r>
        <w:pict>
          <v:group id="_x0000_s3584" style="position:absolute;left:0;text-align:left;margin-left:363.05pt;margin-top:-86pt;width:0;height:0;z-index:-6148;mso-position-horizontal-relative:page" coordorigin="7261,-1720" coordsize="0,0">
            <v:shape id="_x0000_s3585" style="position:absolute;left:7261;top:-1720;width:0;height:0" coordorigin="7261,-1720" coordsize="0,0" path="m7261,-1720r,e" filled="f" strokeweight=".06pt">
              <v:path arrowok="t"/>
            </v:shape>
            <w10:wrap anchorx="page"/>
          </v:group>
        </w:pict>
      </w:r>
      <w:r>
        <w:pict>
          <v:group id="_x0000_s3582" style="position:absolute;left:0;text-align:left;margin-left:364.9pt;margin-top:-87.05pt;width:0;height:0;z-index:-6147;mso-position-horizontal-relative:page" coordorigin="7298,-1741" coordsize="0,0">
            <v:shape id="_x0000_s3583" style="position:absolute;left:7298;top:-1741;width:0;height:0" coordorigin="7298,-1741" coordsize="0,0" path="m7298,-1741r,e" filled="f" strokeweight=".06pt">
              <v:path arrowok="t"/>
            </v:shape>
            <w10:wrap anchorx="page"/>
          </v:group>
        </w:pict>
      </w:r>
      <w:r>
        <w:pict>
          <v:group id="_x0000_s3580" style="position:absolute;left:0;text-align:left;margin-left:366.8pt;margin-top:-88.15pt;width:0;height:0;z-index:-6146;mso-position-horizontal-relative:page" coordorigin="7336,-1763" coordsize="0,0">
            <v:shape id="_x0000_s3581" style="position:absolute;left:7336;top:-1763;width:0;height:0" coordorigin="7336,-1763" coordsize="0,0" path="m7336,-1763r,e" filled="f" strokeweight=".06pt">
              <v:path arrowok="t"/>
            </v:shape>
            <w10:wrap anchorx="page"/>
          </v:group>
        </w:pict>
      </w:r>
      <w:r>
        <w:pict>
          <v:group id="_x0000_s3578" style="position:absolute;left:0;text-align:left;margin-left:369.6pt;margin-top:-89.75pt;width:0;height:0;z-index:-6145;mso-position-horizontal-relative:page" coordorigin="7392,-1795" coordsize="0,0">
            <v:shape id="_x0000_s3579" style="position:absolute;left:7392;top:-1795;width:0;height:0" coordorigin="7392,-1795" coordsize="0,0" path="m7392,-1795r,e" filled="f" strokeweight=".06pt">
              <v:path arrowok="t"/>
            </v:shape>
            <w10:wrap anchorx="page"/>
          </v:group>
        </w:pict>
      </w:r>
      <w:r>
        <w:pict>
          <v:group id="_x0000_s3576" style="position:absolute;left:0;text-align:left;margin-left:351.9pt;margin-top:-78.3pt;width:0;height:0;z-index:-6144;mso-position-horizontal-relative:page" coordorigin="7038,-1566" coordsize="0,0">
            <v:shape id="_x0000_s3577" style="position:absolute;left:7038;top:-1566;width:0;height:0" coordorigin="7038,-1566" coordsize="0,0" path="m7038,-1566r,e" filled="f" strokeweight=".06pt">
              <v:path arrowok="t"/>
            </v:shape>
            <w10:wrap anchorx="page"/>
          </v:group>
        </w:pict>
      </w:r>
      <w:r>
        <w:pict>
          <v:group id="_x0000_s3574" style="position:absolute;left:0;text-align:left;margin-left:353.75pt;margin-top:-79.35pt;width:0;height:0;z-index:-6143;mso-position-horizontal-relative:page" coordorigin="7075,-1587" coordsize="0,0">
            <v:shape id="_x0000_s3575" style="position:absolute;left:7075;top:-1587;width:0;height:0" coordorigin="7075,-1587" coordsize="0,0" path="m7075,-1587r,e" filled="f" strokeweight=".06pt">
              <v:path arrowok="t"/>
            </v:shape>
            <w10:wrap anchorx="page"/>
          </v:group>
        </w:pict>
      </w:r>
      <w:r>
        <w:pict>
          <v:group id="_x0000_s3572" style="position:absolute;left:0;text-align:left;margin-left:355.6pt;margin-top:-80.45pt;width:0;height:0;z-index:-6142;mso-position-horizontal-relative:page" coordorigin="7112,-1609" coordsize="0,0">
            <v:shape id="_x0000_s3573" style="position:absolute;left:7112;top:-1609;width:0;height:0" coordorigin="7112,-1609" coordsize="0,0" path="m7112,-1609r,e" filled="f" strokeweight=".06pt">
              <v:path arrowok="t"/>
            </v:shape>
            <w10:wrap anchorx="page"/>
          </v:group>
        </w:pict>
      </w:r>
      <w:r>
        <w:pict>
          <v:group id="_x0000_s3570" style="position:absolute;left:0;text-align:left;margin-left:356.6pt;margin-top:-81pt;width:0;height:0;z-index:-6141;mso-position-horizontal-relative:page" coordorigin="7132,-1620" coordsize="0,0">
            <v:shape id="_x0000_s3571" style="position:absolute;left:7132;top:-1620;width:0;height:0" coordorigin="7132,-1620" coordsize="0,0" path="m7132,-1620r,e" filled="f" strokeweight=".06pt">
              <v:path arrowok="t"/>
            </v:shape>
            <w10:wrap anchorx="page"/>
          </v:group>
        </w:pict>
      </w:r>
      <w:r>
        <w:pict>
          <v:group id="_x0000_s3568" style="position:absolute;left:0;text-align:left;margin-left:358.45pt;margin-top:-82.1pt;width:0;height:0;z-index:-6140;mso-position-horizontal-relative:page" coordorigin="7169,-1642" coordsize="0,0">
            <v:shape id="_x0000_s3569" style="position:absolute;left:7169;top:-1642;width:0;height:0" coordorigin="7169,-1642" coordsize="0,0" path="m7169,-1642r,e" filled="f" strokeweight=".06pt">
              <v:path arrowok="t"/>
            </v:shape>
            <w10:wrap anchorx="page"/>
          </v:group>
        </w:pict>
      </w:r>
      <w:r>
        <w:pict>
          <v:group id="_x0000_s3566" style="position:absolute;left:0;text-align:left;margin-left:360.3pt;margin-top:-83.15pt;width:0;height:0;z-index:-6139;mso-position-horizontal-relative:page" coordorigin="7206,-1663" coordsize="0,0">
            <v:shape id="_x0000_s3567" style="position:absolute;left:7206;top:-1663;width:0;height:0" coordorigin="7206,-1663" coordsize="0,0" path="m7206,-1663r,e" filled="f" strokeweight=".06pt">
              <v:path arrowok="t"/>
            </v:shape>
            <w10:wrap anchorx="page"/>
          </v:group>
        </w:pict>
      </w:r>
      <w:r>
        <w:pict>
          <v:group id="_x0000_s3564" style="position:absolute;left:0;text-align:left;margin-left:363.1pt;margin-top:-84.8pt;width:0;height:0;z-index:-6138;mso-position-horizontal-relative:page" coordorigin="7262,-1696" coordsize="0,0">
            <v:shape id="_x0000_s3565" style="position:absolute;left:7262;top:-1696;width:0;height:0" coordorigin="7262,-1696" coordsize="0,0" path="m7262,-1696r,e" filled="f" strokeweight=".06pt">
              <v:path arrowok="t"/>
            </v:shape>
            <w10:wrap anchorx="page"/>
          </v:group>
        </w:pict>
      </w:r>
      <w:r>
        <w:pict>
          <v:group id="_x0000_s3562" style="position:absolute;left:0;text-align:left;margin-left:365pt;margin-top:-85.8pt;width:0;height:0;z-index:-6137;mso-position-horizontal-relative:page" coordorigin="7300,-1716" coordsize="0,0">
            <v:shape id="_x0000_s3563" style="position:absolute;left:7300;top:-1716;width:0;height:0" coordorigin="7300,-1716" coordsize="0,0" path="m7300,-1716r,e" filled="f" strokeweight=".06pt">
              <v:path arrowok="t"/>
            </v:shape>
            <w10:wrap anchorx="page"/>
          </v:group>
        </w:pict>
      </w:r>
      <w:r>
        <w:pict>
          <v:group id="_x0000_s3560" style="position:absolute;left:0;text-align:left;margin-left:367.8pt;margin-top:-87.5pt;width:0;height:0;z-index:-6136;mso-position-horizontal-relative:page" coordorigin="7356,-1750" coordsize="0,0">
            <v:shape id="_x0000_s3561" style="position:absolute;left:7356;top:-1750;width:0;height:0" coordorigin="7356,-1750" coordsize="0,0" path="m7356,-1750r,e" filled="f" strokeweight=".06pt">
              <v:path arrowok="t"/>
            </v:shape>
            <w10:wrap anchorx="page"/>
          </v:group>
        </w:pict>
      </w:r>
      <w:r>
        <w:pict>
          <v:group id="_x0000_s3558" style="position:absolute;left:0;text-align:left;margin-left:351.95pt;margin-top:-77.1pt;width:0;height:0;z-index:-6135;mso-position-horizontal-relative:page" coordorigin="7039,-1542" coordsize="0,0">
            <v:shape id="_x0000_s3559" style="position:absolute;left:7039;top:-1542;width:0;height:0" coordorigin="7039,-1542" coordsize="0,0" path="m7039,-1542r,e" filled="f" strokeweight=".06pt">
              <v:path arrowok="t"/>
            </v:shape>
            <w10:wrap anchorx="page"/>
          </v:group>
        </w:pict>
      </w:r>
      <w:r>
        <w:pict>
          <v:group id="_x0000_s3556" style="position:absolute;left:0;text-align:left;margin-left:353.8pt;margin-top:-78.15pt;width:0;height:0;z-index:-6134;mso-position-horizontal-relative:page" coordorigin="7076,-1563" coordsize="0,0">
            <v:shape id="_x0000_s3557" style="position:absolute;left:7076;top:-1563;width:0;height:0" coordorigin="7076,-1563" coordsize="0,0" path="m7076,-1563r,e" filled="f" strokeweight=".06pt">
              <v:path arrowok="t"/>
            </v:shape>
            <w10:wrap anchorx="page"/>
          </v:group>
        </w:pict>
      </w:r>
      <w:r>
        <w:pict>
          <v:group id="_x0000_s3554" style="position:absolute;left:0;text-align:left;margin-left:354.8pt;margin-top:-78.75pt;width:0;height:0;z-index:-6133;mso-position-horizontal-relative:page" coordorigin="7096,-1575" coordsize="0,0">
            <v:shape id="_x0000_s3555" style="position:absolute;left:7096;top:-1575;width:0;height:0" coordorigin="7096,-1575" coordsize="0,0" path="m7096,-1575r,e" filled="f" strokeweight=".06pt">
              <v:path arrowok="t"/>
            </v:shape>
            <w10:wrap anchorx="page"/>
          </v:group>
        </w:pict>
      </w:r>
      <w:r>
        <w:pict>
          <v:group id="_x0000_s3552" style="position:absolute;left:0;text-align:left;margin-left:356.65pt;margin-top:-79.75pt;width:0;height:0;z-index:-6132;mso-position-horizontal-relative:page" coordorigin="7133,-1595" coordsize="0,0">
            <v:shape id="_x0000_s3553" style="position:absolute;left:7133;top:-1595;width:0;height:0" coordorigin="7133,-1595" coordsize="0,0" path="m7133,-1595r,e" filled="f" strokeweight=".06pt">
              <v:path arrowok="t"/>
            </v:shape>
            <w10:wrap anchorx="page"/>
          </v:group>
        </w:pict>
      </w:r>
      <w:r>
        <w:pict>
          <v:group id="_x0000_s3550" style="position:absolute;left:0;text-align:left;margin-left:358.5pt;margin-top:-80.9pt;width:0;height:0;z-index:-6131;mso-position-horizontal-relative:page" coordorigin="7170,-1618" coordsize="0,0">
            <v:shape id="_x0000_s3551" style="position:absolute;left:7170;top:-1618;width:0;height:0" coordorigin="7170,-1618" coordsize="0,0" path="m7170,-1618r,e" filled="f" strokeweight=".06pt">
              <v:path arrowok="t"/>
            </v:shape>
            <w10:wrap anchorx="page"/>
          </v:group>
        </w:pict>
      </w:r>
      <w:r>
        <w:pict>
          <v:group id="_x0000_s3548" style="position:absolute;left:0;text-align:left;margin-left:361.3pt;margin-top:-82.45pt;width:0;height:0;z-index:-6130;mso-position-horizontal-relative:page" coordorigin="7226,-1649" coordsize="0,0">
            <v:shape id="_x0000_s3549" style="position:absolute;left:7226;top:-1649;width:0;height:0" coordorigin="7226,-1649" coordsize="0,0" path="m7226,-1649r,e" filled="f" strokeweight=".06pt">
              <v:path arrowok="t"/>
            </v:shape>
            <w10:wrap anchorx="page"/>
          </v:group>
        </w:pict>
      </w:r>
      <w:r>
        <w:pict>
          <v:group id="_x0000_s3546" style="position:absolute;left:0;text-align:left;margin-left:365.05pt;margin-top:-84.6pt;width:0;height:0;z-index:-6129;mso-position-horizontal-relative:page" coordorigin="7301,-1692" coordsize="0,0">
            <v:shape id="_x0000_s3547" style="position:absolute;left:7301;top:-1692;width:0;height:0" coordorigin="7301,-1692" coordsize="0,0" path="m7301,-1692r,e" filled="f" strokeweight=".06pt">
              <v:path arrowok="t"/>
            </v:shape>
            <w10:wrap anchorx="page"/>
          </v:group>
        </w:pict>
      </w:r>
      <w:r>
        <w:pict>
          <v:group id="_x0000_s3544" style="position:absolute;left:0;text-align:left;margin-left:366pt;margin-top:-85.2pt;width:0;height:0;z-index:-6128;mso-position-horizontal-relative:page" coordorigin="7320,-1704" coordsize="0,0">
            <v:shape id="_x0000_s3545" style="position:absolute;left:7320;top:-1704;width:0;height:0" coordorigin="7320,-1704" coordsize="0,0" path="m7320,-1704r,e" filled="f" strokeweight=".06pt">
              <v:path arrowok="t"/>
            </v:shape>
            <w10:wrap anchorx="page"/>
          </v:group>
        </w:pict>
      </w:r>
      <w:r>
        <w:pict>
          <v:group id="_x0000_s3542" style="position:absolute;left:0;text-align:left;margin-left:367.85pt;margin-top:-86.25pt;width:0;height:0;z-index:-6127;mso-position-horizontal-relative:page" coordorigin="7357,-1725" coordsize="0,0">
            <v:shape id="_x0000_s3543" style="position:absolute;left:7357;top:-1725;width:0;height:0" coordorigin="7357,-1725" coordsize="0,0" path="m7357,-1725r,e" filled="f" strokeweight=".06pt">
              <v:path arrowok="t"/>
            </v:shape>
            <w10:wrap anchorx="page"/>
          </v:group>
        </w:pict>
      </w:r>
      <w:r>
        <w:pict>
          <v:group id="_x0000_s3540" style="position:absolute;left:0;text-align:left;margin-left:354.85pt;margin-top:-77.55pt;width:0;height:0;z-index:-6126;mso-position-horizontal-relative:page" coordorigin="7097,-1551" coordsize="0,0">
            <v:shape id="_x0000_s3541" style="position:absolute;left:7097;top:-1551;width:0;height:0" coordorigin="7097,-1551" coordsize="0,0" path="m7097,-1551r,e" filled="f" strokeweight=".06pt">
              <v:path arrowok="t"/>
            </v:shape>
            <w10:wrap anchorx="page"/>
          </v:group>
        </w:pict>
      </w:r>
      <w:r>
        <w:pict>
          <v:group id="_x0000_s3538" style="position:absolute;left:0;text-align:left;margin-left:359.5pt;margin-top:-80.25pt;width:0;height:0;z-index:-6125;mso-position-horizontal-relative:page" coordorigin="7190,-1605" coordsize="0,0">
            <v:shape id="_x0000_s3539" style="position:absolute;left:7190;top:-1605;width:0;height:0" coordorigin="7190,-1605" coordsize="0,0" path="m7190,-1605r,e" filled="f" strokeweight=".06pt">
              <v:path arrowok="t"/>
            </v:shape>
            <w10:wrap anchorx="page"/>
          </v:group>
        </w:pict>
      </w:r>
      <w:r>
        <w:pict>
          <v:group id="_x0000_s3536" style="position:absolute;left:0;text-align:left;margin-left:362.35pt;margin-top:-81.85pt;width:0;height:0;z-index:-6124;mso-position-horizontal-relative:page" coordorigin="7247,-1637" coordsize="0,0">
            <v:shape id="_x0000_s3537" style="position:absolute;left:7247;top:-1637;width:0;height:0" coordorigin="7247,-1637" coordsize="0,0" path="m7247,-1637r,e" filled="f" strokeweight=".06pt">
              <v:path arrowok="t"/>
            </v:shape>
            <w10:wrap anchorx="page"/>
          </v:group>
        </w:pict>
      </w:r>
      <w:r>
        <w:pict>
          <v:group id="_x0000_s3534" style="position:absolute;left:0;text-align:left;margin-left:363.25pt;margin-top:-82.4pt;width:0;height:0;z-index:-6123;mso-position-horizontal-relative:page" coordorigin="7265,-1648" coordsize="0,0">
            <v:shape id="_x0000_s3535" style="position:absolute;left:7265;top:-1648;width:0;height:0" coordorigin="7265,-1648" coordsize="0,0" path="m7265,-1648r,e" filled="f" strokeweight=".06pt">
              <v:path arrowok="t"/>
            </v:shape>
            <w10:wrap anchorx="page"/>
          </v:group>
        </w:pict>
      </w:r>
      <w:r>
        <w:pict>
          <v:group id="_x0000_s3532" style="position:absolute;left:0;text-align:left;margin-left:364.2pt;margin-top:-82.85pt;width:0;height:0;z-index:-6122;mso-position-horizontal-relative:page" coordorigin="7284,-1657" coordsize="0,0">
            <v:shape id="_x0000_s3533" style="position:absolute;left:7284;top:-1657;width:0;height:0" coordorigin="7284,-1657" coordsize="0,0" path="m7284,-1657r,e" filled="f" strokeweight=".06pt">
              <v:path arrowok="t"/>
            </v:shape>
            <w10:wrap anchorx="page"/>
          </v:group>
        </w:pict>
      </w:r>
      <w:r>
        <w:pict>
          <v:group id="_x0000_s3530" style="position:absolute;left:0;text-align:left;margin-left:366.05pt;margin-top:-84pt;width:0;height:0;z-index:-6121;mso-position-horizontal-relative:page" coordorigin="7321,-1680" coordsize="0,0">
            <v:shape id="_x0000_s3531" style="position:absolute;left:7321;top:-1680;width:0;height:0" coordorigin="7321,-1680" coordsize="0,0" path="m7321,-1680r,e" filled="f" strokeweight=".06pt">
              <v:path arrowok="t"/>
            </v:shape>
            <w10:wrap anchorx="page"/>
          </v:group>
        </w:pict>
      </w:r>
      <w:r>
        <w:pict>
          <v:group id="_x0000_s3528" style="position:absolute;left:0;text-align:left;margin-left:367pt;margin-top:-84.5pt;width:0;height:0;z-index:-6120;mso-position-horizontal-relative:page" coordorigin="7340,-1690" coordsize="0,0">
            <v:shape id="_x0000_s3529" style="position:absolute;left:7340;top:-1690;width:0;height:0" coordorigin="7340,-1690" coordsize="0,0" path="m7340,-1690r,e" filled="f" strokeweight=".06pt">
              <v:path arrowok="t"/>
            </v:shape>
            <w10:wrap anchorx="page"/>
          </v:group>
        </w:pict>
      </w:r>
      <w:r>
        <w:pict>
          <v:group id="_x0000_s3526" style="position:absolute;left:0;text-align:left;margin-left:355.85pt;margin-top:-76.8pt;width:0;height:0;z-index:-6119;mso-position-horizontal-relative:page" coordorigin="7117,-1536" coordsize="0,0">
            <v:shape id="_x0000_s3527" style="position:absolute;left:7117;top:-1536;width:0;height:0" coordorigin="7117,-1536" coordsize="0,0" path="m7117,-1536r,e" filled="f" strokeweight=".06pt">
              <v:path arrowok="t"/>
            </v:shape>
            <w10:wrap anchorx="page"/>
          </v:group>
        </w:pict>
      </w:r>
      <w:r>
        <w:pict>
          <v:group id="_x0000_s3524" style="position:absolute;left:0;text-align:left;margin-left:356.75pt;margin-top:-77.35pt;width:0;height:0;z-index:-6118;mso-position-horizontal-relative:page" coordorigin="7135,-1547" coordsize="0,0">
            <v:shape id="_x0000_s3525" style="position:absolute;left:7135;top:-1547;width:0;height:0" coordorigin="7135,-1547" coordsize="0,0" path="m7135,-1547r,e" filled="f" strokeweight=".06pt">
              <v:path arrowok="t"/>
            </v:shape>
            <w10:wrap anchorx="page"/>
          </v:group>
        </w:pict>
      </w:r>
      <w:r>
        <w:pict>
          <v:group id="_x0000_s3522" style="position:absolute;left:0;text-align:left;margin-left:357.7pt;margin-top:-77.9pt;width:0;height:0;z-index:-6117;mso-position-horizontal-relative:page" coordorigin="7154,-1558" coordsize="0,0">
            <v:shape id="_x0000_s3523" style="position:absolute;left:7154;top:-1558;width:0;height:0" coordorigin="7154,-1558" coordsize="0,0" path="m7154,-1558r,e" filled="f" strokeweight=".06pt">
              <v:path arrowok="t"/>
            </v:shape>
            <w10:wrap anchorx="page"/>
          </v:group>
        </w:pict>
      </w:r>
      <w:r>
        <w:pict>
          <v:group id="_x0000_s3520" style="position:absolute;left:0;text-align:left;margin-left:359.6pt;margin-top:-78.95pt;width:0;height:0;z-index:-6116;mso-position-horizontal-relative:page" coordorigin="7192,-1579" coordsize="0,0">
            <v:shape id="_x0000_s3521" style="position:absolute;left:7192;top:-1579;width:0;height:0" coordorigin="7192,-1579" coordsize="0,0" path="m7192,-1579r,e" filled="f" strokeweight=".06pt">
              <v:path arrowok="t"/>
            </v:shape>
            <w10:wrap anchorx="page"/>
          </v:group>
        </w:pict>
      </w:r>
      <w:r>
        <w:pict>
          <v:group id="_x0000_s3518" style="position:absolute;left:0;text-align:left;margin-left:360.55pt;margin-top:-79.5pt;width:0;height:0;z-index:-6115;mso-position-horizontal-relative:page" coordorigin="7211,-1590" coordsize="0,0">
            <v:shape id="_x0000_s3519" style="position:absolute;left:7211;top:-1590;width:0;height:0" coordorigin="7211,-1590" coordsize="0,0" path="m7211,-1590r,e" filled="f" strokeweight=".06pt">
              <v:path arrowok="t"/>
            </v:shape>
            <w10:wrap anchorx="page"/>
          </v:group>
        </w:pict>
      </w:r>
      <w:r>
        <w:pict>
          <v:group id="_x0000_s3516" style="position:absolute;left:0;text-align:left;margin-left:362.4pt;margin-top:-80.65pt;width:0;height:0;z-index:-6114;mso-position-horizontal-relative:page" coordorigin="7248,-1613" coordsize="0,0">
            <v:shape id="_x0000_s3517" style="position:absolute;left:7248;top:-1613;width:0;height:0" coordorigin="7248,-1613" coordsize="0,0" path="m7248,-1613r,e" filled="f" strokeweight=".06pt">
              <v:path arrowok="t"/>
            </v:shape>
            <w10:wrap anchorx="page"/>
          </v:group>
        </w:pict>
      </w:r>
      <w:r>
        <w:pict>
          <v:group id="_x0000_s3514" style="position:absolute;left:0;text-align:left;margin-left:364.25pt;margin-top:-81.65pt;width:0;height:0;z-index:-6113;mso-position-horizontal-relative:page" coordorigin="7285,-1633" coordsize="0,0">
            <v:shape id="_x0000_s3515" style="position:absolute;left:7285;top:-1633;width:0;height:0" coordorigin="7285,-1633" coordsize="0,0" path="m7285,-1633r,e" filled="f" strokeweight=".06pt">
              <v:path arrowok="t"/>
            </v:shape>
            <w10:wrap anchorx="page"/>
          </v:group>
        </w:pict>
      </w:r>
      <w:r>
        <w:pict>
          <v:group id="_x0000_s3512" style="position:absolute;left:0;text-align:left;margin-left:365.2pt;margin-top:-82.2pt;width:0;height:0;z-index:-6112;mso-position-horizontal-relative:page" coordorigin="7304,-1644" coordsize="0,0">
            <v:shape id="_x0000_s3513" style="position:absolute;left:7304;top:-1644;width:0;height:0" coordorigin="7304,-1644" coordsize="0,0" path="m7304,-1644r,e" filled="f" strokeweight=".06pt">
              <v:path arrowok="t"/>
            </v:shape>
            <w10:wrap anchorx="page"/>
          </v:group>
        </w:pict>
      </w:r>
      <w:r>
        <w:pict>
          <v:group id="_x0000_s3510" style="position:absolute;left:0;text-align:left;margin-left:367.1pt;margin-top:-83.3pt;width:0;height:0;z-index:-6111;mso-position-horizontal-relative:page" coordorigin="7342,-1666" coordsize="0,0">
            <v:shape id="_x0000_s3511" style="position:absolute;left:7342;top:-1666;width:0;height:0" coordorigin="7342,-1666" coordsize="0,0" path="m7342,-1666r,e" filled="f" strokeweight=".06pt">
              <v:path arrowok="t"/>
            </v:shape>
            <w10:wrap anchorx="page"/>
          </v:group>
        </w:pict>
      </w:r>
      <w:r>
        <w:pict>
          <v:group id="_x0000_s3508" style="position:absolute;left:0;text-align:left;margin-left:368.95pt;margin-top:-84.45pt;width:0;height:0;z-index:-6110;mso-position-horizontal-relative:page" coordorigin="7379,-1689" coordsize="0,0">
            <v:shape id="_x0000_s3509" style="position:absolute;left:7379;top:-1689;width:0;height:0" coordorigin="7379,-1689" coordsize="0,0" path="m7379,-1689r,e" filled="f" strokeweight=".06pt">
              <v:path arrowok="t"/>
            </v:shape>
            <w10:wrap anchorx="page"/>
          </v:group>
        </w:pict>
      </w:r>
      <w:r>
        <w:pict>
          <v:group id="_x0000_s3506" style="position:absolute;left:0;text-align:left;margin-left:355.9pt;margin-top:-75.6pt;width:0;height:0;z-index:-6109;mso-position-horizontal-relative:page" coordorigin="7118,-1512" coordsize="0,0">
            <v:shape id="_x0000_s3507" style="position:absolute;left:7118;top:-1512;width:0;height:0" coordorigin="7118,-1512" coordsize="0,0" path="m7118,-1512r,e" filled="f" strokeweight=".06pt">
              <v:path arrowok="t"/>
            </v:shape>
            <w10:wrap anchorx="page"/>
          </v:group>
        </w:pict>
      </w:r>
      <w:r>
        <w:pict>
          <v:group id="_x0000_s3504" style="position:absolute;left:0;text-align:left;margin-left:357.8pt;margin-top:-76.7pt;width:0;height:0;z-index:-6108;mso-position-horizontal-relative:page" coordorigin="7156,-1534" coordsize="0,0">
            <v:shape id="_x0000_s3505" style="position:absolute;left:7156;top:-1534;width:0;height:0" coordorigin="7156,-1534" coordsize="0,0" path="m7156,-1534r,e" filled="f" strokeweight=".06pt">
              <v:path arrowok="t"/>
            </v:shape>
            <w10:wrap anchorx="page"/>
          </v:group>
        </w:pict>
      </w:r>
      <w:r>
        <w:pict>
          <v:group id="_x0000_s3502" style="position:absolute;left:0;text-align:left;margin-left:358.75pt;margin-top:-77.25pt;width:0;height:0;z-index:-6107;mso-position-horizontal-relative:page" coordorigin="7175,-1545" coordsize="0,0">
            <v:shape id="_x0000_s3503" style="position:absolute;left:7175;top:-1545;width:0;height:0" coordorigin="7175,-1545" coordsize="0,0" path="m7175,-1545r,e" filled="f" strokeweight=".06pt">
              <v:path arrowok="t"/>
            </v:shape>
            <w10:wrap anchorx="page"/>
          </v:group>
        </w:pict>
      </w:r>
      <w:r>
        <w:pict>
          <v:group id="_x0000_s3500" style="position:absolute;left:0;text-align:left;margin-left:360.6pt;margin-top:-78.3pt;width:0;height:0;z-index:-6106;mso-position-horizontal-relative:page" coordorigin="7212,-1566" coordsize="0,0">
            <v:shape id="_x0000_s3501" style="position:absolute;left:7212;top:-1566;width:0;height:0" coordorigin="7212,-1566" coordsize="0,0" path="m7212,-1566r,e" filled="f" strokeweight=".06pt">
              <v:path arrowok="t"/>
            </v:shape>
            <w10:wrap anchorx="page"/>
          </v:group>
        </w:pict>
      </w:r>
      <w:r>
        <w:pict>
          <v:group id="_x0000_s3498" style="position:absolute;left:0;text-align:left;margin-left:362.45pt;margin-top:-79.4pt;width:0;height:0;z-index:-6105;mso-position-horizontal-relative:page" coordorigin="7249,-1588" coordsize="0,0">
            <v:shape id="_x0000_s3499" style="position:absolute;left:7249;top:-1588;width:0;height:0" coordorigin="7249,-1588" coordsize="0,0" path="m7249,-1588r,e" filled="f" strokeweight=".06pt">
              <v:path arrowok="t"/>
            </v:shape>
            <w10:wrap anchorx="page"/>
          </v:group>
        </w:pict>
      </w:r>
      <w:r>
        <w:pict>
          <v:group id="_x0000_s3496" style="position:absolute;left:0;text-align:left;margin-left:365.3pt;margin-top:-81pt;width:0;height:0;z-index:-6104;mso-position-horizontal-relative:page" coordorigin="7306,-1620" coordsize="0,0">
            <v:shape id="_x0000_s3497" style="position:absolute;left:7306;top:-1620;width:0;height:0" coordorigin="7306,-1620" coordsize="0,0" path="m7306,-1620r,e" filled="f" strokeweight=".06pt">
              <v:path arrowok="t"/>
            </v:shape>
            <w10:wrap anchorx="page"/>
          </v:group>
        </w:pict>
      </w:r>
      <w:r>
        <w:pict>
          <v:group id="_x0000_s3494" style="position:absolute;left:0;text-align:left;margin-left:367.15pt;margin-top:-82.1pt;width:0;height:0;z-index:-6103;mso-position-horizontal-relative:page" coordorigin="7343,-1642" coordsize="0,0">
            <v:shape id="_x0000_s3495" style="position:absolute;left:7343;top:-1642;width:0;height:0" coordorigin="7343,-1642" coordsize="0,0" path="m7343,-1642r,e" filled="f" strokeweight=".06pt">
              <v:path arrowok="t"/>
            </v:shape>
            <w10:wrap anchorx="page"/>
          </v:group>
        </w:pict>
      </w:r>
      <w:r>
        <w:pict>
          <v:group id="_x0000_s3492" style="position:absolute;left:0;text-align:left;margin-left:356pt;margin-top:-74.4pt;width:0;height:0;z-index:-6102;mso-position-horizontal-relative:page" coordorigin="7120,-1488" coordsize="0,0">
            <v:shape id="_x0000_s3493" style="position:absolute;left:7120;top:-1488;width:0;height:0" coordorigin="7120,-1488" coordsize="0,0" path="m7120,-1488r,e" filled="f" strokeweight=".06pt">
              <v:path arrowok="t"/>
            </v:shape>
            <w10:wrap anchorx="page"/>
          </v:group>
        </w:pict>
      </w:r>
      <w:r>
        <w:pict>
          <v:group id="_x0000_s3490" style="position:absolute;left:0;text-align:left;margin-left:356.95pt;margin-top:-74.95pt;width:0;height:0;z-index:-6101;mso-position-horizontal-relative:page" coordorigin="7139,-1499" coordsize="0,0">
            <v:shape id="_x0000_s3491" style="position:absolute;left:7139;top:-1499;width:0;height:0" coordorigin="7139,-1499" coordsize="0,0" path="m7139,-1499r,e" filled="f" strokeweight=".06pt">
              <v:path arrowok="t"/>
            </v:shape>
            <w10:wrap anchorx="page"/>
          </v:group>
        </w:pict>
      </w:r>
      <w:r>
        <w:pict>
          <v:group id="_x0000_s3488" style="position:absolute;left:0;text-align:left;margin-left:358.8pt;margin-top:-76.05pt;width:0;height:0;z-index:-6100;mso-position-horizontal-relative:page" coordorigin="7176,-1521" coordsize="0,0">
            <v:shape id="_x0000_s3489" style="position:absolute;left:7176;top:-1521;width:0;height:0" coordorigin="7176,-1521" coordsize="0,0" path="m7176,-1521r,e" filled="f" strokeweight=".06pt">
              <v:path arrowok="t"/>
            </v:shape>
            <w10:wrap anchorx="page"/>
          </v:group>
        </w:pict>
      </w:r>
      <w:r>
        <w:pict>
          <v:group id="_x0000_s3486" style="position:absolute;left:0;text-align:left;margin-left:360.65pt;margin-top:-77.1pt;width:0;height:0;z-index:-6099;mso-position-horizontal-relative:page" coordorigin="7213,-1542" coordsize="0,0">
            <v:shape id="_x0000_s3487" style="position:absolute;left:7213;top:-1542;width:0;height:0" coordorigin="7213,-1542" coordsize="0,0" path="m7213,-1542r,e" filled="f" strokeweight=".06pt">
              <v:path arrowok="t"/>
            </v:shape>
            <w10:wrap anchorx="page"/>
          </v:group>
        </w:pict>
      </w:r>
      <w:r>
        <w:pict>
          <v:group id="_x0000_s3484" style="position:absolute;left:0;text-align:left;margin-left:363.5pt;margin-top:-78.75pt;width:0;height:0;z-index:-6098;mso-position-horizontal-relative:page" coordorigin="7270,-1575" coordsize="0,0">
            <v:shape id="_x0000_s3485" style="position:absolute;left:7270;top:-1575;width:0;height:0" coordorigin="7270,-1575" coordsize="0,0" path="m7270,-1575r,e" filled="f" strokeweight=".06pt">
              <v:path arrowok="t"/>
            </v:shape>
            <w10:wrap anchorx="page"/>
          </v:group>
        </w:pict>
      </w:r>
      <w:r>
        <w:pict>
          <v:group id="_x0000_s3482" style="position:absolute;left:0;text-align:left;margin-left:367.2pt;margin-top:-80.9pt;width:0;height:0;z-index:-6097;mso-position-horizontal-relative:page" coordorigin="7344,-1618" coordsize="0,0">
            <v:shape id="_x0000_s3483" style="position:absolute;left:7344;top:-1618;width:0;height:0" coordorigin="7344,-1618" coordsize="0,0" path="m7344,-1618r,e" filled="f" strokeweight=".06pt">
              <v:path arrowok="t"/>
            </v:shape>
            <w10:wrap anchorx="page"/>
          </v:group>
        </w:pict>
      </w:r>
      <w:r>
        <w:pict>
          <v:group id="_x0000_s3480" style="position:absolute;left:0;text-align:left;margin-left:368.15pt;margin-top:-81.45pt;width:0;height:0;z-index:-6096;mso-position-horizontal-relative:page" coordorigin="7363,-1629" coordsize="0,0">
            <v:shape id="_x0000_s3481" style="position:absolute;left:7363;top:-1629;width:0;height:0" coordorigin="7363,-1629" coordsize="0,0" path="m7363,-1629r,e" filled="f" strokeweight=".06pt">
              <v:path arrowok="t"/>
            </v:shape>
            <w10:wrap anchorx="page"/>
          </v:group>
        </w:pict>
      </w:r>
      <w:r>
        <w:pict>
          <v:group id="_x0000_s3478" style="position:absolute;left:0;text-align:left;margin-left:361.7pt;margin-top:-76.45pt;width:0;height:0;z-index:-6095;mso-position-horizontal-relative:page" coordorigin="7234,-1529" coordsize="0,0">
            <v:shape id="_x0000_s3479" style="position:absolute;left:7234;top:-1529;width:0;height:0" coordorigin="7234,-1529" coordsize="0,0" path="m7234,-1529r,e" filled="f" strokeweight=".06pt">
              <v:path arrowok="t"/>
            </v:shape>
            <w10:wrap anchorx="page"/>
          </v:group>
        </w:pict>
      </w:r>
      <w:r>
        <w:pict>
          <v:group id="_x0000_s3476" style="position:absolute;left:0;text-align:left;margin-left:364.5pt;margin-top:-78.05pt;width:0;height:0;z-index:-6094;mso-position-horizontal-relative:page" coordorigin="7290,-1561" coordsize="0,0">
            <v:shape id="_x0000_s3477" style="position:absolute;left:7290;top:-1561;width:0;height:0" coordorigin="7290,-1561" coordsize="0,0" path="m7290,-1561r,e" filled="f" strokeweight=".06pt">
              <v:path arrowok="t"/>
            </v:shape>
            <w10:wrap anchorx="page"/>
          </v:group>
        </w:pict>
      </w:r>
      <w:r>
        <w:pict>
          <v:group id="_x0000_s3474" style="position:absolute;left:0;text-align:left;margin-left:365.4pt;margin-top:-78.6pt;width:0;height:0;z-index:-6093;mso-position-horizontal-relative:page" coordorigin="7308,-1572" coordsize="0,0">
            <v:shape id="_x0000_s3475" style="position:absolute;left:7308;top:-1572;width:0;height:0" coordorigin="7308,-1572" coordsize="0,0" path="m7308,-1572r,e" filled="f" strokeweight=".06pt">
              <v:path arrowok="t"/>
            </v:shape>
            <w10:wrap anchorx="page"/>
          </v:group>
        </w:pict>
      </w:r>
      <w:r>
        <w:pict>
          <v:group id="_x0000_s3472" style="position:absolute;left:0;text-align:left;margin-left:366.35pt;margin-top:-79.15pt;width:0;height:0;z-index:-6092;mso-position-horizontal-relative:page" coordorigin="7327,-1583" coordsize="0,0">
            <v:shape id="_x0000_s3473" style="position:absolute;left:7327;top:-1583;width:0;height:0" coordorigin="7327,-1583" coordsize="0,0" path="m7327,-1583r,e" filled="f" strokeweight=".06pt">
              <v:path arrowok="t"/>
            </v:shape>
            <w10:wrap anchorx="page"/>
          </v:group>
        </w:pict>
      </w:r>
      <w:r>
        <w:pict>
          <v:group id="_x0000_s3470" style="position:absolute;left:0;text-align:left;margin-left:368.2pt;margin-top:-80.25pt;width:0;height:0;z-index:-6091;mso-position-horizontal-relative:page" coordorigin="7364,-1605" coordsize="0,0">
            <v:shape id="_x0000_s3471" style="position:absolute;left:7364;top:-1605;width:0;height:0" coordorigin="7364,-1605" coordsize="0,0" path="m7364,-1605r,e" filled="f" strokeweight=".06pt">
              <v:path arrowok="t"/>
            </v:shape>
            <w10:wrap anchorx="page"/>
          </v:group>
        </w:pict>
      </w:r>
      <w:r>
        <w:pict>
          <v:group id="_x0000_s3468" style="position:absolute;left:0;text-align:left;margin-left:369.2pt;margin-top:-80.75pt;width:0;height:0;z-index:-6090;mso-position-horizontal-relative:page" coordorigin="7384,-1615" coordsize="0,0">
            <v:shape id="_x0000_s3469" style="position:absolute;left:7384;top:-1615;width:0;height:0" coordorigin="7384,-1615" coordsize="0,0" path="m7384,-1615r,e" filled="f" strokeweight=".06pt">
              <v:path arrowok="t"/>
            </v:shape>
            <w10:wrap anchorx="page"/>
          </v:group>
        </w:pict>
      </w:r>
      <w:r>
        <w:pict>
          <v:group id="_x0000_s3466" style="position:absolute;left:0;text-align:left;margin-left:366.4pt;margin-top:-77.95pt;width:0;height:0;z-index:-6089;mso-position-horizontal-relative:page" coordorigin="7328,-1559" coordsize="0,0">
            <v:shape id="_x0000_s3467" style="position:absolute;left:7328;top:-1559;width:0;height:0" coordorigin="7328,-1559" coordsize="0,0" path="m7328,-1559r,e" filled="f" strokeweight=".06pt">
              <v:path arrowok="t"/>
            </v:shape>
            <w10:wrap anchorx="page"/>
          </v:group>
        </w:pict>
      </w:r>
      <w:r>
        <w:pict>
          <v:group id="_x0000_s3464" style="position:absolute;left:0;text-align:left;margin-left:367.4pt;margin-top:-78.5pt;width:0;height:0;z-index:-6088;mso-position-horizontal-relative:page" coordorigin="7348,-1570" coordsize="0,0">
            <v:shape id="_x0000_s3465" style="position:absolute;left:7348;top:-1570;width:0;height:0" coordorigin="7348,-1570" coordsize="0,0" path="m7348,-1570r,e" filled="f" strokeweight=".06pt">
              <v:path arrowok="t"/>
            </v:shape>
            <w10:wrap anchorx="page"/>
          </v:group>
        </w:pict>
      </w:r>
      <w:r>
        <w:pict>
          <v:group id="_x0000_s3462" style="position:absolute;left:0;text-align:left;margin-left:369.25pt;margin-top:-79.55pt;width:0;height:0;z-index:-6087;mso-position-horizontal-relative:page" coordorigin="7385,-1591" coordsize="0,0">
            <v:shape id="_x0000_s3463" style="position:absolute;left:7385;top:-1591;width:0;height:0" coordorigin="7385,-1591" coordsize="0,0" path="m7385,-1591r,e" filled="f" strokeweight=".06pt">
              <v:path arrowok="t"/>
            </v:shape>
            <w10:wrap anchorx="page"/>
          </v:group>
        </w:pict>
      </w:r>
      <w:r>
        <w:pict>
          <v:group id="_x0000_s3460" style="position:absolute;left:0;text-align:left;margin-left:288.1pt;margin-top:-27.75pt;width:0;height:0;z-index:-6086;mso-position-horizontal-relative:page" coordorigin="5762,-555" coordsize="0,0">
            <v:shape id="_x0000_s3461" style="position:absolute;left:5762;top:-555;width:0;height:0" coordorigin="5762,-555" coordsize="0,0" path="m5762,-555r,e" filled="f" strokeweight=".06pt">
              <v:path arrowok="t"/>
            </v:shape>
            <w10:wrap anchorx="page"/>
          </v:group>
        </w:pict>
      </w:r>
      <w:r>
        <w:pict>
          <v:group id="_x0000_s3458" style="position:absolute;left:0;text-align:left;margin-left:290.95pt;margin-top:-29.35pt;width:0;height:0;z-index:-6085;mso-position-horizontal-relative:page" coordorigin="5819,-587" coordsize="0,0">
            <v:shape id="_x0000_s3459" style="position:absolute;left:5819;top:-587;width:0;height:0" coordorigin="5819,-587" coordsize="0,0" path="m5819,-587r,e" filled="f" strokeweight=".06pt">
              <v:path arrowok="t"/>
            </v:shape>
            <w10:wrap anchorx="page"/>
          </v:group>
        </w:pict>
      </w:r>
      <w:r>
        <w:pict>
          <v:group id="_x0000_s3456" style="position:absolute;left:0;text-align:left;margin-left:289.15pt;margin-top:-27.05pt;width:0;height:0;z-index:-6084;mso-position-horizontal-relative:page" coordorigin="5783,-541" coordsize="0,0">
            <v:shape id="_x0000_s3457" style="position:absolute;left:5783;top:-541;width:0;height:0" coordorigin="5783,-541" coordsize="0,0" path="m5783,-541r,e" filled="f" strokeweight=".06pt">
              <v:path arrowok="t"/>
            </v:shape>
            <w10:wrap anchorx="page"/>
          </v:group>
        </w:pict>
      </w:r>
      <w:r>
        <w:pict>
          <v:group id="_x0000_s3454" style="position:absolute;left:0;text-align:left;margin-left:292.85pt;margin-top:-29.25pt;width:0;height:0;z-index:-6083;mso-position-horizontal-relative:page" coordorigin="5857,-585" coordsize="0,0">
            <v:shape id="_x0000_s3455" style="position:absolute;left:5857;top:-585;width:0;height:0" coordorigin="5857,-585" coordsize="0,0" path="m5857,-585r,e" filled="f" strokeweight=".06pt">
              <v:path arrowok="t"/>
            </v:shape>
            <w10:wrap anchorx="page"/>
          </v:group>
        </w:pict>
      </w:r>
      <w:r>
        <w:pict>
          <v:group id="_x0000_s3452" style="position:absolute;left:0;text-align:left;margin-left:293.8pt;margin-top:-29.75pt;width:0;height:0;z-index:-6082;mso-position-horizontal-relative:page" coordorigin="5876,-595" coordsize="0,0">
            <v:shape id="_x0000_s3453" style="position:absolute;left:5876;top:-595;width:0;height:0" coordorigin="5876,-595" coordsize="0,0" path="m5876,-595r,e" filled="f" strokeweight=".06pt">
              <v:path arrowok="t"/>
            </v:shape>
            <w10:wrap anchorx="page"/>
          </v:group>
        </w:pict>
      </w:r>
      <w:r>
        <w:pict>
          <v:group id="_x0000_s3450" style="position:absolute;left:0;text-align:left;margin-left:295.7pt;margin-top:-30.85pt;width:0;height:0;z-index:-6081;mso-position-horizontal-relative:page" coordorigin="5914,-617" coordsize="0,0">
            <v:shape id="_x0000_s3451" style="position:absolute;left:5914;top:-617;width:0;height:0" coordorigin="5914,-617" coordsize="0,0" path="m5914,-617r,e" filled="f" strokeweight=".06pt">
              <v:path arrowok="t"/>
            </v:shape>
            <w10:wrap anchorx="page"/>
          </v:group>
        </w:pict>
      </w:r>
      <w:r>
        <w:pict>
          <v:group id="_x0000_s3448" style="position:absolute;left:0;text-align:left;margin-left:296.65pt;margin-top:-31.4pt;width:0;height:0;z-index:-6080;mso-position-horizontal-relative:page" coordorigin="5933,-628" coordsize="0,0">
            <v:shape id="_x0000_s3449" style="position:absolute;left:5933;top:-628;width:0;height:0" coordorigin="5933,-628" coordsize="0,0" path="m5933,-628r,e" filled="f" strokeweight=".06pt">
              <v:path arrowok="t"/>
            </v:shape>
            <w10:wrap anchorx="page"/>
          </v:group>
        </w:pict>
      </w:r>
      <w:r>
        <w:pict>
          <v:group id="_x0000_s3446" style="position:absolute;left:0;text-align:left;margin-left:290.15pt;margin-top:-26.4pt;width:0;height:0;z-index:-6079;mso-position-horizontal-relative:page" coordorigin="5803,-528" coordsize="0,0">
            <v:shape id="_x0000_s3447" style="position:absolute;left:5803;top:-528;width:0;height:0" coordorigin="5803,-528" coordsize="0,0" path="m5803,-528r,e" filled="f" strokeweight=".06pt">
              <v:path arrowok="t"/>
            </v:shape>
            <w10:wrap anchorx="page"/>
          </v:group>
        </w:pict>
      </w:r>
      <w:r>
        <w:pict>
          <v:group id="_x0000_s3444" style="position:absolute;left:0;text-align:left;margin-left:293.9pt;margin-top:-28.55pt;width:0;height:0;z-index:-6078;mso-position-horizontal-relative:page" coordorigin="5878,-571" coordsize="0,0">
            <v:shape id="_x0000_s3445" style="position:absolute;left:5878;top:-571;width:0;height:0" coordorigin="5878,-571" coordsize="0,0" path="m5878,-571r,e" filled="f" strokeweight=".06pt">
              <v:path arrowok="t"/>
            </v:shape>
            <w10:wrap anchorx="page"/>
          </v:group>
        </w:pict>
      </w:r>
      <w:r>
        <w:pict>
          <v:group id="_x0000_s3442" style="position:absolute;left:0;text-align:left;margin-left:294.85pt;margin-top:-29.1pt;width:0;height:0;z-index:-6077;mso-position-horizontal-relative:page" coordorigin="5897,-582" coordsize="0,0">
            <v:shape id="_x0000_s3443" style="position:absolute;left:5897;top:-582;width:0;height:0" coordorigin="5897,-582" coordsize="0,0" path="m5897,-582r,e" filled="f" strokeweight=".06pt">
              <v:path arrowok="t"/>
            </v:shape>
            <w10:wrap anchorx="page"/>
          </v:group>
        </w:pict>
      </w:r>
      <w:r>
        <w:pict>
          <v:group id="_x0000_s3440" style="position:absolute;left:0;text-align:left;margin-left:296.7pt;margin-top:-30.2pt;width:0;height:0;z-index:-6076;mso-position-horizontal-relative:page" coordorigin="5934,-604" coordsize="0,0">
            <v:shape id="_x0000_s3441" style="position:absolute;left:5934;top:-604;width:0;height:0" coordorigin="5934,-604" coordsize="0,0" path="m5934,-604r,e" filled="f" strokeweight=".06pt">
              <v:path arrowok="t"/>
            </v:shape>
            <w10:wrap anchorx="page"/>
          </v:group>
        </w:pict>
      </w:r>
      <w:r>
        <w:pict>
          <v:group id="_x0000_s3438" style="position:absolute;left:0;text-align:left;margin-left:298.55pt;margin-top:-31.25pt;width:0;height:0;z-index:-6075;mso-position-horizontal-relative:page" coordorigin="5971,-625" coordsize="0,0">
            <v:shape id="_x0000_s3439" style="position:absolute;left:5971;top:-625;width:0;height:0" coordorigin="5971,-625" coordsize="0,0" path="m5971,-625r,e" filled="f" strokeweight=".06pt">
              <v:path arrowok="t"/>
            </v:shape>
            <w10:wrap anchorx="page"/>
          </v:group>
        </w:pict>
      </w:r>
      <w:r>
        <w:pict>
          <v:group id="_x0000_s3436" style="position:absolute;left:0;text-align:left;margin-left:301.4pt;margin-top:-32.9pt;width:0;height:0;z-index:-6074;mso-position-horizontal-relative:page" coordorigin="6028,-658" coordsize="0,0">
            <v:shape id="_x0000_s3437" style="position:absolute;left:6028;top:-658;width:0;height:0" coordorigin="6028,-658" coordsize="0,0" path="m6028,-658r,e" filled="f" strokeweight=".06pt">
              <v:path arrowok="t"/>
            </v:shape>
            <w10:wrap anchorx="page"/>
          </v:group>
        </w:pict>
      </w:r>
      <w:r>
        <w:pict>
          <v:group id="_x0000_s3434" style="position:absolute;left:0;text-align:left;margin-left:292.1pt;margin-top:-26.25pt;width:0;height:0;z-index:-6073;mso-position-horizontal-relative:page" coordorigin="5842,-525" coordsize="0,0">
            <v:shape id="_x0000_s3435" style="position:absolute;left:5842;top:-525;width:0;height:0" coordorigin="5842,-525" coordsize="0,0" path="m5842,-525r,e" filled="f" strokeweight=".06pt">
              <v:path arrowok="t"/>
            </v:shape>
            <w10:wrap anchorx="page"/>
          </v:group>
        </w:pict>
      </w:r>
      <w:r>
        <w:pict>
          <v:group id="_x0000_s3432" style="position:absolute;left:0;text-align:left;margin-left:294.9pt;margin-top:-27.9pt;width:0;height:0;z-index:-6072;mso-position-horizontal-relative:page" coordorigin="5898,-558" coordsize="0,0">
            <v:shape id="_x0000_s3433" style="position:absolute;left:5898;top:-558;width:0;height:0" coordorigin="5898,-558" coordsize="0,0" path="m5898,-558r,e" filled="f" strokeweight=".06pt">
              <v:path arrowok="t"/>
            </v:shape>
            <w10:wrap anchorx="page"/>
          </v:group>
        </w:pict>
      </w:r>
      <w:r>
        <w:pict>
          <v:group id="_x0000_s3430" style="position:absolute;left:0;text-align:left;margin-left:296.75pt;margin-top:-29pt;width:0;height:0;z-index:-6071;mso-position-horizontal-relative:page" coordorigin="5935,-580" coordsize="0,0">
            <v:shape id="_x0000_s3431" style="position:absolute;left:5935;top:-580;width:0;height:0" coordorigin="5935,-580" coordsize="0,0" path="m5935,-580r,e" filled="f" strokeweight=".06pt">
              <v:path arrowok="t"/>
            </v:shape>
            <w10:wrap anchorx="page"/>
          </v:group>
        </w:pict>
      </w:r>
      <w:r>
        <w:pict>
          <v:group id="_x0000_s3428" style="position:absolute;left:0;text-align:left;margin-left:299.6pt;margin-top:-30.55pt;width:0;height:0;z-index:-6070;mso-position-horizontal-relative:page" coordorigin="5992,-611" coordsize="0,0">
            <v:shape id="_x0000_s3429" style="position:absolute;left:5992;top:-611;width:0;height:0" coordorigin="5992,-611" coordsize="0,0" path="m5992,-611r,e" filled="f" strokeweight=".06pt">
              <v:path arrowok="t"/>
            </v:shape>
            <w10:wrap anchorx="page"/>
          </v:group>
        </w:pict>
      </w:r>
      <w:r>
        <w:pict>
          <v:group id="_x0000_s3426" style="position:absolute;left:0;text-align:left;margin-left:303.3pt;margin-top:-32.7pt;width:0;height:0;z-index:-6069;mso-position-horizontal-relative:page" coordorigin="6066,-654" coordsize="0,0">
            <v:shape id="_x0000_s3427" style="position:absolute;left:6066;top:-654;width:0;height:0" coordorigin="6066,-654" coordsize="0,0" path="m6066,-654r,e" filled="f" strokeweight=".06pt">
              <v:path arrowok="t"/>
            </v:shape>
            <w10:wrap anchorx="page"/>
          </v:group>
        </w:pict>
      </w:r>
      <w:r>
        <w:pict>
          <v:group id="_x0000_s3424" style="position:absolute;left:0;text-align:left;margin-left:293.1pt;margin-top:-25.55pt;width:0;height:0;z-index:-6068;mso-position-horizontal-relative:page" coordorigin="5862,-511" coordsize="0,0">
            <v:shape id="_x0000_s3425" style="position:absolute;left:5862;top:-511;width:0;height:0" coordorigin="5862,-511" coordsize="0,0" path="m5862,-511r,e" filled="f" strokeweight=".06pt">
              <v:path arrowok="t"/>
            </v:shape>
            <w10:wrap anchorx="page"/>
          </v:group>
        </w:pict>
      </w:r>
      <w:r>
        <w:pict>
          <v:group id="_x0000_s3422" style="position:absolute;left:0;text-align:left;margin-left:296.8pt;margin-top:-27.8pt;width:0;height:0;z-index:-6067;mso-position-horizontal-relative:page" coordorigin="5936,-556" coordsize="0,0">
            <v:shape id="_x0000_s3423" style="position:absolute;left:5936;top:-556;width:0;height:0" coordorigin="5936,-556" coordsize="0,0" path="m5936,-556r,e" filled="f" strokeweight=".06pt">
              <v:path arrowok="t"/>
            </v:shape>
            <w10:wrap anchorx="page"/>
          </v:group>
        </w:pict>
      </w:r>
      <w:r>
        <w:pict>
          <v:group id="_x0000_s3420" style="position:absolute;left:0;text-align:left;margin-left:297.8pt;margin-top:-28.35pt;width:0;height:0;z-index:-6066;mso-position-horizontal-relative:page" coordorigin="5956,-567" coordsize="0,0">
            <v:shape id="_x0000_s3421" style="position:absolute;left:5956;top:-567;width:0;height:0" coordorigin="5956,-567" coordsize="0,0" path="m5956,-567r,e" filled="f" strokeweight=".06pt">
              <v:path arrowok="t"/>
            </v:shape>
            <w10:wrap anchorx="page"/>
          </v:group>
        </w:pict>
      </w:r>
      <w:r>
        <w:pict>
          <v:group id="_x0000_s3418" style="position:absolute;left:0;text-align:left;margin-left:299.65pt;margin-top:-29.35pt;width:0;height:0;z-index:-6065;mso-position-horizontal-relative:page" coordorigin="5993,-587" coordsize="0,0">
            <v:shape id="_x0000_s3419" style="position:absolute;left:5993;top:-587;width:0;height:0" coordorigin="5993,-587" coordsize="0,0" path="m5993,-587r,e" filled="f" strokeweight=".06pt">
              <v:path arrowok="t"/>
            </v:shape>
            <w10:wrap anchorx="page"/>
          </v:group>
        </w:pict>
      </w:r>
      <w:r>
        <w:pict>
          <v:group id="_x0000_s3416" style="position:absolute;left:0;text-align:left;margin-left:301.5pt;margin-top:-30.5pt;width:0;height:0;z-index:-6064;mso-position-horizontal-relative:page" coordorigin="6030,-610" coordsize="0,0">
            <v:shape id="_x0000_s3417" style="position:absolute;left:6030;top:-610;width:0;height:0" coordorigin="6030,-610" coordsize="0,0" path="m6030,-610r,e" filled="f" strokeweight=".06pt">
              <v:path arrowok="t"/>
            </v:shape>
            <w10:wrap anchorx="page"/>
          </v:group>
        </w:pict>
      </w:r>
      <w:r>
        <w:pict>
          <v:group id="_x0000_s3414" style="position:absolute;left:0;text-align:left;margin-left:302.45pt;margin-top:-30.95pt;width:0;height:0;z-index:-6063;mso-position-horizontal-relative:page" coordorigin="6049,-619" coordsize="0,0">
            <v:shape id="_x0000_s3415" style="position:absolute;left:6049;top:-619;width:0;height:0" coordorigin="6049,-619" coordsize="0,0" path="m6049,-619r,e" filled="f" strokeweight=".06pt">
              <v:path arrowok="t"/>
            </v:shape>
            <w10:wrap anchorx="page"/>
          </v:group>
        </w:pict>
      </w:r>
      <w:r>
        <w:pict>
          <v:group id="_x0000_s3412" style="position:absolute;left:0;text-align:left;margin-left:304.3pt;margin-top:-32.1pt;width:0;height:0;z-index:-6062;mso-position-horizontal-relative:page" coordorigin="6086,-642" coordsize="0,0">
            <v:shape id="_x0000_s3413" style="position:absolute;left:6086;top:-642;width:0;height:0" coordorigin="6086,-642" coordsize="0,0" path="m6086,-642r,e" filled="f" strokeweight=".06pt">
              <v:path arrowok="t"/>
            </v:shape>
            <w10:wrap anchorx="page"/>
          </v:group>
        </w:pict>
      </w:r>
      <w:r>
        <w:pict>
          <v:group id="_x0000_s3410" style="position:absolute;left:0;text-align:left;margin-left:294.1pt;margin-top:-24.95pt;width:0;height:0;z-index:-6061;mso-position-horizontal-relative:page" coordorigin="5882,-499" coordsize="0,0">
            <v:shape id="_x0000_s3411" style="position:absolute;left:5882;top:-499;width:0;height:0" coordorigin="5882,-499" coordsize="0,0" path="m5882,-499r,e" filled="f" strokeweight=".06pt">
              <v:path arrowok="t"/>
            </v:shape>
            <w10:wrap anchorx="page"/>
          </v:group>
        </w:pict>
      </w:r>
      <w:r>
        <w:pict>
          <v:group id="_x0000_s3408" style="position:absolute;left:0;text-align:left;margin-left:295pt;margin-top:-25.45pt;width:0;height:0;z-index:-6060;mso-position-horizontal-relative:page" coordorigin="5900,-509" coordsize="0,0">
            <v:shape id="_x0000_s3409" style="position:absolute;left:5900;top:-509;width:0;height:0" coordorigin="5900,-509" coordsize="0,0" path="m5900,-509r,e" filled="f" strokeweight=".06pt">
              <v:path arrowok="t"/>
            </v:shape>
            <w10:wrap anchorx="page"/>
          </v:group>
        </w:pict>
      </w:r>
      <w:r>
        <w:pict>
          <v:group id="_x0000_s3406" style="position:absolute;left:0;text-align:left;margin-left:296pt;margin-top:-26pt;width:0;height:0;z-index:-6059;mso-position-horizontal-relative:page" coordorigin="5920,-520" coordsize="0,0">
            <v:shape id="_x0000_s3407" style="position:absolute;left:5920;top:-520;width:0;height:0" coordorigin="5920,-520" coordsize="0,0" path="m5920,-520r,e" filled="f" strokeweight=".06pt">
              <v:path arrowok="t"/>
            </v:shape>
            <w10:wrap anchorx="page"/>
          </v:group>
        </w:pict>
      </w:r>
      <w:r>
        <w:pict>
          <v:group id="_x0000_s3404" style="position:absolute;left:0;text-align:left;margin-left:297.85pt;margin-top:-27.15pt;width:0;height:0;z-index:-6058;mso-position-horizontal-relative:page" coordorigin="5957,-543" coordsize="0,0">
            <v:shape id="_x0000_s3405" style="position:absolute;left:5957;top:-543;width:0;height:0" coordorigin="5957,-543" coordsize="0,0" path="m5957,-543r,e" filled="f" strokeweight=".06pt">
              <v:path arrowok="t"/>
            </v:shape>
            <w10:wrap anchorx="page"/>
          </v:group>
        </w:pict>
      </w:r>
      <w:r>
        <w:pict>
          <v:group id="_x0000_s3402" style="position:absolute;left:0;text-align:left;margin-left:298.8pt;margin-top:-27.6pt;width:0;height:0;z-index:-6057;mso-position-horizontal-relative:page" coordorigin="5976,-552" coordsize="0,0">
            <v:shape id="_x0000_s3403" style="position:absolute;left:5976;top:-552;width:0;height:0" coordorigin="5976,-552" coordsize="0,0" path="m5976,-552r,e" filled="f" strokeweight=".06pt">
              <v:path arrowok="t"/>
            </v:shape>
            <w10:wrap anchorx="page"/>
          </v:group>
        </w:pict>
      </w:r>
      <w:r>
        <w:pict>
          <v:group id="_x0000_s3400" style="position:absolute;left:0;text-align:left;margin-left:302.5pt;margin-top:-29.75pt;width:0;height:0;z-index:-6056;mso-position-horizontal-relative:page" coordorigin="6050,-595" coordsize="0,0">
            <v:shape id="_x0000_s3401" style="position:absolute;left:6050;top:-595;width:0;height:0" coordorigin="6050,-595" coordsize="0,0" path="m6050,-595r,e" filled="f" strokeweight=".06pt">
              <v:path arrowok="t"/>
            </v:shape>
            <w10:wrap anchorx="page"/>
          </v:group>
        </w:pict>
      </w:r>
      <w:r>
        <w:pict>
          <v:group id="_x0000_s3398" style="position:absolute;left:0;text-align:left;margin-left:305.35pt;margin-top:-31.45pt;width:0;height:0;z-index:-6055;mso-position-horizontal-relative:page" coordorigin="6107,-629" coordsize="0,0">
            <v:shape id="_x0000_s3399" style="position:absolute;left:6107;top:-629;width:0;height:0" coordorigin="6107,-629" coordsize="0,0" path="m6107,-629r,e" filled="f" strokeweight=".06pt">
              <v:path arrowok="t"/>
            </v:shape>
            <w10:wrap anchorx="page"/>
          </v:group>
        </w:pict>
      </w:r>
      <w:r>
        <w:pict>
          <v:group id="_x0000_s3396" style="position:absolute;left:0;text-align:left;margin-left:294.2pt;margin-top:-23.7pt;width:0;height:0;z-index:-6054;mso-position-horizontal-relative:page" coordorigin="5884,-474" coordsize="0,0">
            <v:shape id="_x0000_s3397" style="position:absolute;left:5884;top:-474;width:0;height:0" coordorigin="5884,-474" coordsize="0,0" path="m5884,-474r,e" filled="f" strokeweight=".06pt">
              <v:path arrowok="t"/>
            </v:shape>
            <w10:wrap anchorx="page"/>
          </v:group>
        </w:pict>
      </w:r>
      <w:r>
        <w:pict>
          <v:group id="_x0000_s3394" style="position:absolute;left:0;text-align:left;margin-left:296.05pt;margin-top:-24.8pt;width:0;height:0;z-index:-6053;mso-position-horizontal-relative:page" coordorigin="5921,-496" coordsize="0,0">
            <v:shape id="_x0000_s3395" style="position:absolute;left:5921;top:-496;width:0;height:0" coordorigin="5921,-496" coordsize="0,0" path="m5921,-496r,e" filled="f" strokeweight=".06pt">
              <v:path arrowok="t"/>
            </v:shape>
            <w10:wrap anchorx="page"/>
          </v:group>
        </w:pict>
      </w:r>
      <w:r>
        <w:pict>
          <v:group id="_x0000_s3392" style="position:absolute;left:0;text-align:left;margin-left:297pt;margin-top:-25.4pt;width:0;height:0;z-index:-6052;mso-position-horizontal-relative:page" coordorigin="5940,-508" coordsize="0,0">
            <v:shape id="_x0000_s3393" style="position:absolute;left:5940;top:-508;width:0;height:0" coordorigin="5940,-508" coordsize="0,0" path="m5940,-508r,e" filled="f" strokeweight=".06pt">
              <v:path arrowok="t"/>
            </v:shape>
            <w10:wrap anchorx="page"/>
          </v:group>
        </w:pict>
      </w:r>
      <w:r>
        <w:pict>
          <v:group id="_x0000_s3390" style="position:absolute;left:0;text-align:left;margin-left:298.85pt;margin-top:-26.4pt;width:0;height:0;z-index:-6051;mso-position-horizontal-relative:page" coordorigin="5977,-528" coordsize="0,0">
            <v:shape id="_x0000_s3391" style="position:absolute;left:5977;top:-528;width:0;height:0" coordorigin="5977,-528" coordsize="0,0" path="m5977,-528r,e" filled="f" strokeweight=".06pt">
              <v:path arrowok="t"/>
            </v:shape>
            <w10:wrap anchorx="page"/>
          </v:group>
        </w:pict>
      </w:r>
      <w:r>
        <w:pict>
          <v:group id="_x0000_s3388" style="position:absolute;left:0;text-align:left;margin-left:300.7pt;margin-top:-27.55pt;width:0;height:0;z-index:-6050;mso-position-horizontal-relative:page" coordorigin="6014,-551" coordsize="0,0">
            <v:shape id="_x0000_s3389" style="position:absolute;left:6014;top:-551;width:0;height:0" coordorigin="6014,-551" coordsize="0,0" path="m6014,-551r,e" filled="f" strokeweight=".06pt">
              <v:path arrowok="t"/>
            </v:shape>
            <w10:wrap anchorx="page"/>
          </v:group>
        </w:pict>
      </w:r>
      <w:r>
        <w:pict>
          <v:group id="_x0000_s3386" style="position:absolute;left:0;text-align:left;margin-left:303.55pt;margin-top:-29.1pt;width:0;height:0;z-index:-6049;mso-position-horizontal-relative:page" coordorigin="6071,-582" coordsize="0,0">
            <v:shape id="_x0000_s3387" style="position:absolute;left:6071;top:-582;width:0;height:0" coordorigin="6071,-582" coordsize="0,0" path="m6071,-582r,e" filled="f" strokeweight=".06pt">
              <v:path arrowok="t"/>
            </v:shape>
            <w10:wrap anchorx="page"/>
          </v:group>
        </w:pict>
      </w:r>
      <w:r>
        <w:pict>
          <v:group id="_x0000_s3384" style="position:absolute;left:0;text-align:left;margin-left:305.4pt;margin-top:-30.2pt;width:0;height:0;z-index:-6048;mso-position-horizontal-relative:page" coordorigin="6108,-604" coordsize="0,0">
            <v:shape id="_x0000_s3385" style="position:absolute;left:6108;top:-604;width:0;height:0" coordorigin="6108,-604" coordsize="0,0" path="m6108,-604r,e" filled="f" strokeweight=".06pt">
              <v:path arrowok="t"/>
            </v:shape>
            <w10:wrap anchorx="page"/>
          </v:group>
        </w:pict>
      </w:r>
      <w:r>
        <w:pict>
          <v:group id="_x0000_s3382" style="position:absolute;left:0;text-align:left;margin-left:297.05pt;margin-top:-24.15pt;width:0;height:0;z-index:-6047;mso-position-horizontal-relative:page" coordorigin="5941,-483" coordsize="0,0">
            <v:shape id="_x0000_s3383" style="position:absolute;left:5941;top:-483;width:0;height:0" coordorigin="5941,-483" coordsize="0,0" path="m5941,-483r,e" filled="f" strokeweight=".06pt">
              <v:path arrowok="t"/>
            </v:shape>
            <w10:wrap anchorx="page"/>
          </v:group>
        </w:pict>
      </w:r>
      <w:r>
        <w:pict>
          <v:group id="_x0000_s3380" style="position:absolute;left:0;text-align:left;margin-left:298.9pt;margin-top:-25.2pt;width:0;height:0;z-index:-6046;mso-position-horizontal-relative:page" coordorigin="5978,-504" coordsize="0,0">
            <v:shape id="_x0000_s3381" style="position:absolute;left:5978;top:-504;width:0;height:0" coordorigin="5978,-504" coordsize="0,0" path="m5978,-504r,e" filled="f" strokeweight=".06pt">
              <v:path arrowok="t"/>
            </v:shape>
            <w10:wrap anchorx="page"/>
          </v:group>
        </w:pict>
      </w:r>
      <w:r>
        <w:pict>
          <v:group id="_x0000_s3378" style="position:absolute;left:0;text-align:left;margin-left:301.75pt;margin-top:-26.85pt;width:0;height:0;z-index:-6045;mso-position-horizontal-relative:page" coordorigin="6035,-537" coordsize="0,0">
            <v:shape id="_x0000_s3379" style="position:absolute;left:6035;top:-537;width:0;height:0" coordorigin="6035,-537" coordsize="0,0" path="m6035,-537r,e" filled="f" strokeweight=".06pt">
              <v:path arrowok="t"/>
            </v:shape>
            <w10:wrap anchorx="page"/>
          </v:group>
        </w:pict>
      </w:r>
      <w:r>
        <w:pict>
          <v:group id="_x0000_s3376" style="position:absolute;left:0;text-align:left;margin-left:305.45pt;margin-top:-29pt;width:0;height:0;z-index:-6044;mso-position-horizontal-relative:page" coordorigin="6109,-580" coordsize="0,0">
            <v:shape id="_x0000_s3377" style="position:absolute;left:6109;top:-580;width:0;height:0" coordorigin="6109,-580" coordsize="0,0" path="m6109,-580r,e" filled="f" strokeweight=".06pt">
              <v:path arrowok="t"/>
            </v:shape>
            <w10:wrap anchorx="page"/>
          </v:group>
        </w:pict>
      </w:r>
      <w:r>
        <w:pict>
          <v:group id="_x0000_s3374" style="position:absolute;left:0;text-align:left;margin-left:306.4pt;margin-top:-29.55pt;width:0;height:0;z-index:-6043;mso-position-horizontal-relative:page" coordorigin="6128,-591" coordsize="0,0">
            <v:shape id="_x0000_s3375" style="position:absolute;left:6128;top:-591;width:0;height:0" coordorigin="6128,-591" coordsize="0,0" path="m6128,-591r,e" filled="f" strokeweight=".06pt">
              <v:path arrowok="t"/>
            </v:shape>
            <w10:wrap anchorx="page"/>
          </v:group>
        </w:pict>
      </w:r>
      <w:r>
        <w:pict>
          <v:group id="_x0000_s3372" style="position:absolute;left:0;text-align:left;margin-left:299pt;margin-top:-24pt;width:0;height:0;z-index:-6042;mso-position-horizontal-relative:page" coordorigin="5980,-480" coordsize="0,0">
            <v:shape id="_x0000_s3373" style="position:absolute;left:5980;top:-480;width:0;height:0" coordorigin="5980,-480" coordsize="0,0" path="m5980,-480r,e" filled="f" strokeweight=".06pt">
              <v:path arrowok="t"/>
            </v:shape>
            <w10:wrap anchorx="page"/>
          </v:group>
        </w:pict>
      </w:r>
      <w:r>
        <w:pict>
          <v:group id="_x0000_s3370" style="position:absolute;left:0;text-align:left;margin-left:299.95pt;margin-top:-24.55pt;width:0;height:0;z-index:-6041;mso-position-horizontal-relative:page" coordorigin="5999,-491" coordsize="0,0">
            <v:shape id="_x0000_s3371" style="position:absolute;left:5999;top:-491;width:0;height:0" coordorigin="5999,-491" coordsize="0,0" path="m5999,-491r,e" filled="f" strokeweight=".06pt">
              <v:path arrowok="t"/>
            </v:shape>
            <w10:wrap anchorx="page"/>
          </v:group>
        </w:pict>
      </w:r>
      <w:r>
        <w:pict>
          <v:group id="_x0000_s3368" style="position:absolute;left:0;text-align:left;margin-left:303.65pt;margin-top:-26.7pt;width:0;height:0;z-index:-6040;mso-position-horizontal-relative:page" coordorigin="6073,-534" coordsize="0,0">
            <v:shape id="_x0000_s3369" style="position:absolute;left:6073;top:-534;width:0;height:0" coordorigin="6073,-534" coordsize="0,0" path="m6073,-534r,e" filled="f" strokeweight=".06pt">
              <v:path arrowok="t"/>
            </v:shape>
            <w10:wrap anchorx="page"/>
          </v:group>
        </w:pict>
      </w:r>
      <w:r>
        <w:pict>
          <v:group id="_x0000_s3366" style="position:absolute;left:0;text-align:left;margin-left:304.6pt;margin-top:-27.25pt;width:0;height:0;z-index:-6039;mso-position-horizontal-relative:page" coordorigin="6092,-545" coordsize="0,0">
            <v:shape id="_x0000_s3367" style="position:absolute;left:6092;top:-545;width:0;height:0" coordorigin="6092,-545" coordsize="0,0" path="m6092,-545r,e" filled="f" strokeweight=".06pt">
              <v:path arrowok="t"/>
            </v:shape>
            <w10:wrap anchorx="page"/>
          </v:group>
        </w:pict>
      </w:r>
      <w:r>
        <w:pict>
          <v:group id="_x0000_s3364" style="position:absolute;left:0;text-align:left;margin-left:306.5pt;margin-top:-28.35pt;width:0;height:0;z-index:-6038;mso-position-horizontal-relative:page" coordorigin="6130,-567" coordsize="0,0">
            <v:shape id="_x0000_s3365" style="position:absolute;left:6130;top:-567;width:0;height:0" coordorigin="6130,-567" coordsize="0,0" path="m6130,-567r,e" filled="f" strokeweight=".06pt">
              <v:path arrowok="t"/>
            </v:shape>
            <w10:wrap anchorx="page"/>
          </v:group>
        </w:pict>
      </w:r>
      <w:r>
        <w:pict>
          <v:group id="_x0000_s3362" style="position:absolute;left:0;text-align:left;margin-left:307.45pt;margin-top:-28.85pt;width:0;height:0;z-index:-6037;mso-position-horizontal-relative:page" coordorigin="6149,-577" coordsize="0,0">
            <v:shape id="_x0000_s3363" style="position:absolute;left:6149;top:-577;width:0;height:0" coordorigin="6149,-577" coordsize="0,0" path="m6149,-577r,e" filled="f" strokeweight=".06pt">
              <v:path arrowok="t"/>
            </v:shape>
            <w10:wrap anchorx="page"/>
          </v:group>
        </w:pict>
      </w:r>
      <w:r>
        <w:pict>
          <v:group id="_x0000_s3360" style="position:absolute;left:0;text-align:left;margin-left:297.2pt;margin-top:-21.75pt;width:0;height:0;z-index:-6036;mso-position-horizontal-relative:page" coordorigin="5944,-435" coordsize="0,0">
            <v:shape id="_x0000_s3361" style="position:absolute;left:5944;top:-435;width:0;height:0" coordorigin="5944,-435" coordsize="0,0" path="m5944,-435r,e" filled="f" strokeweight=".06pt">
              <v:path arrowok="t"/>
            </v:shape>
            <w10:wrap anchorx="page"/>
          </v:group>
        </w:pict>
      </w:r>
      <w:r>
        <w:pict>
          <v:group id="_x0000_s3358" style="position:absolute;left:0;text-align:left;margin-left:298.15pt;margin-top:-22.25pt;width:0;height:0;z-index:-6035;mso-position-horizontal-relative:page" coordorigin="5963,-445" coordsize="0,0">
            <v:shape id="_x0000_s3359" style="position:absolute;left:5963;top:-445;width:0;height:0" coordorigin="5963,-445" coordsize="0,0" path="m5963,-445r,e" filled="f" strokeweight=".06pt">
              <v:path arrowok="t"/>
            </v:shape>
            <w10:wrap anchorx="page"/>
          </v:group>
        </w:pict>
      </w:r>
      <w:r>
        <w:pict>
          <v:group id="_x0000_s3356" style="position:absolute;left:0;text-align:left;margin-left:300pt;margin-top:-23.35pt;width:0;height:0;z-index:-6034;mso-position-horizontal-relative:page" coordorigin="6000,-467" coordsize="0,0">
            <v:shape id="_x0000_s3357" style="position:absolute;left:6000;top:-467;width:0;height:0" coordorigin="6000,-467" coordsize="0,0" path="m6000,-467r,e" filled="f" strokeweight=".06pt">
              <v:path arrowok="t"/>
            </v:shape>
            <w10:wrap anchorx="page"/>
          </v:group>
        </w:pict>
      </w:r>
      <w:r>
        <w:pict>
          <v:group id="_x0000_s3354" style="position:absolute;left:0;text-align:left;margin-left:300.95pt;margin-top:-23.9pt;width:0;height:0;z-index:-6033;mso-position-horizontal-relative:page" coordorigin="6019,-478" coordsize="0,0">
            <v:shape id="_x0000_s3355" style="position:absolute;left:6019;top:-478;width:0;height:0" coordorigin="6019,-478" coordsize="0,0" path="m6019,-478r,e" filled="f" strokeweight=".06pt">
              <v:path arrowok="t"/>
            </v:shape>
            <w10:wrap anchorx="page"/>
          </v:group>
        </w:pict>
      </w:r>
      <w:r>
        <w:pict>
          <v:group id="_x0000_s3352" style="position:absolute;left:0;text-align:left;margin-left:304.7pt;margin-top:-26.05pt;width:0;height:0;z-index:-6032;mso-position-horizontal-relative:page" coordorigin="6094,-521" coordsize="0,0">
            <v:shape id="_x0000_s3353" style="position:absolute;left:6094;top:-521;width:0;height:0" coordorigin="6094,-521" coordsize="0,0" path="m6094,-521r,e" filled="f" strokeweight=".06pt">
              <v:path arrowok="t"/>
            </v:shape>
            <w10:wrap anchorx="page"/>
          </v:group>
        </w:pict>
      </w:r>
      <w:r>
        <w:pict>
          <v:group id="_x0000_s3350" style="position:absolute;left:0;text-align:left;margin-left:307.5pt;margin-top:-27.65pt;width:0;height:0;z-index:-6031;mso-position-horizontal-relative:page" coordorigin="6150,-553" coordsize="0,0">
            <v:shape id="_x0000_s3351" style="position:absolute;left:6150;top:-553;width:0;height:0" coordorigin="6150,-553" coordsize="0,0" path="m6150,-553r,e" filled="f" strokeweight=".06pt">
              <v:path arrowok="t"/>
            </v:shape>
            <w10:wrap anchorx="page"/>
          </v:group>
        </w:pict>
      </w:r>
      <w:r>
        <w:pict>
          <v:group id="_x0000_s3348" style="position:absolute;left:0;text-align:left;margin-left:309.35pt;margin-top:-28.75pt;width:0;height:0;z-index:-6030;mso-position-horizontal-relative:page" coordorigin="6187,-575" coordsize="0,0">
            <v:shape id="_x0000_s3349" style="position:absolute;left:6187;top:-575;width:0;height:0" coordorigin="6187,-575" coordsize="0,0" path="m6187,-575r,e" filled="f" strokeweight=".06pt">
              <v:path arrowok="t"/>
            </v:shape>
            <w10:wrap anchorx="page"/>
          </v:group>
        </w:pict>
      </w:r>
      <w:r>
        <w:pict>
          <v:group id="_x0000_s3346" style="position:absolute;left:0;text-align:left;margin-left:298.2pt;margin-top:-21.05pt;width:0;height:0;z-index:-6029;mso-position-horizontal-relative:page" coordorigin="5964,-421" coordsize="0,0">
            <v:shape id="_x0000_s3347" style="position:absolute;left:5964;top:-421;width:0;height:0" coordorigin="5964,-421" coordsize="0,0" path="m5964,-421r,e" filled="f" strokeweight=".06pt">
              <v:path arrowok="t"/>
            </v:shape>
            <w10:wrap anchorx="page"/>
          </v:group>
        </w:pict>
      </w:r>
      <w:r>
        <w:pict>
          <v:group id="_x0000_s3344" style="position:absolute;left:0;text-align:left;margin-left:299.15pt;margin-top:-21.6pt;width:0;height:0;z-index:-6028;mso-position-horizontal-relative:page" coordorigin="5983,-432" coordsize="0,0">
            <v:shape id="_x0000_s3345" style="position:absolute;left:5983;top:-432;width:0;height:0" coordorigin="5983,-432" coordsize="0,0" path="m5983,-432r,e" filled="f" strokeweight=".06pt">
              <v:path arrowok="t"/>
            </v:shape>
            <w10:wrap anchorx="page"/>
          </v:group>
        </w:pict>
      </w:r>
      <w:r>
        <w:pict>
          <v:group id="_x0000_s3342" style="position:absolute;left:0;text-align:left;margin-left:301pt;margin-top:-22.7pt;width:0;height:0;z-index:-6027;mso-position-horizontal-relative:page" coordorigin="6020,-454" coordsize="0,0">
            <v:shape id="_x0000_s3343" style="position:absolute;left:6020;top:-454;width:0;height:0" coordorigin="6020,-454" coordsize="0,0" path="m6020,-454r,e" filled="f" strokeweight=".06pt">
              <v:path arrowok="t"/>
            </v:shape>
            <w10:wrap anchorx="page"/>
          </v:group>
        </w:pict>
      </w:r>
      <w:r>
        <w:pict>
          <v:group id="_x0000_s3340" style="position:absolute;left:0;text-align:left;margin-left:302.9pt;margin-top:-23.75pt;width:0;height:0;z-index:-6026;mso-position-horizontal-relative:page" coordorigin="6058,-475" coordsize="0,0">
            <v:shape id="_x0000_s3341" style="position:absolute;left:6058;top:-475;width:0;height:0" coordorigin="6058,-475" coordsize="0,0" path="m6058,-475r,e" filled="f" strokeweight=".06pt">
              <v:path arrowok="t"/>
            </v:shape>
            <w10:wrap anchorx="page"/>
          </v:group>
        </w:pict>
      </w:r>
      <w:r>
        <w:pict>
          <v:group id="_x0000_s3338" style="position:absolute;left:0;text-align:left;margin-left:305.7pt;margin-top:-25.4pt;width:0;height:0;z-index:-6025;mso-position-horizontal-relative:page" coordorigin="6114,-508" coordsize="0,0">
            <v:shape id="_x0000_s3339" style="position:absolute;left:6114;top:-508;width:0;height:0" coordorigin="6114,-508" coordsize="0,0" path="m6114,-508r,e" filled="f" strokeweight=".06pt">
              <v:path arrowok="t"/>
            </v:shape>
            <w10:wrap anchorx="page"/>
          </v:group>
        </w:pict>
      </w:r>
      <w:r>
        <w:pict>
          <v:group id="_x0000_s3336" style="position:absolute;left:0;text-align:left;margin-left:307.55pt;margin-top:-26.45pt;width:0;height:0;z-index:-6024;mso-position-horizontal-relative:page" coordorigin="6151,-529" coordsize="0,0">
            <v:shape id="_x0000_s3337" style="position:absolute;left:6151;top:-529;width:0;height:0" coordorigin="6151,-529" coordsize="0,0" path="m6151,-529r,e" filled="f" strokeweight=".06pt">
              <v:path arrowok="t"/>
            </v:shape>
            <w10:wrap anchorx="page"/>
          </v:group>
        </w:pict>
      </w:r>
      <w:r>
        <w:pict>
          <v:group id="_x0000_s3334" style="position:absolute;left:0;text-align:left;margin-left:309.4pt;margin-top:-27.55pt;width:0;height:0;z-index:-6023;mso-position-horizontal-relative:page" coordorigin="6188,-551" coordsize="0,0">
            <v:shape id="_x0000_s3335" style="position:absolute;left:6188;top:-551;width:0;height:0" coordorigin="6188,-551" coordsize="0,0" path="m6188,-551r,e" filled="f" strokeweight=".06pt">
              <v:path arrowok="t"/>
            </v:shape>
            <w10:wrap anchorx="page"/>
          </v:group>
        </w:pict>
      </w:r>
      <w:r>
        <w:pict>
          <v:group id="_x0000_s3332" style="position:absolute;left:0;text-align:left;margin-left:310.4pt;margin-top:-28.1pt;width:0;height:0;z-index:-6022;mso-position-horizontal-relative:page" coordorigin="6208,-562" coordsize="0,0">
            <v:shape id="_x0000_s3333" style="position:absolute;left:6208;top:-562;width:0;height:0" coordorigin="6208,-562" coordsize="0,0" path="m6208,-562r,e" filled="f" strokeweight=".06pt">
              <v:path arrowok="t"/>
            </v:shape>
            <w10:wrap anchorx="page"/>
          </v:group>
        </w:pict>
      </w:r>
      <w:r>
        <w:pict>
          <v:group id="_x0000_s3330" style="position:absolute;left:0;text-align:left;margin-left:299.2pt;margin-top:-20.4pt;width:0;height:0;z-index:-6021;mso-position-horizontal-relative:page" coordorigin="5984,-408" coordsize="0,0">
            <v:shape id="_x0000_s3331" style="position:absolute;left:5984;top:-408;width:0;height:0" coordorigin="5984,-408" coordsize="0,0" path="m5984,-408r,e" filled="f" strokeweight=".06pt">
              <v:path arrowok="t"/>
            </v:shape>
            <w10:wrap anchorx="page"/>
          </v:group>
        </w:pict>
      </w:r>
      <w:r>
        <w:pict>
          <v:group id="_x0000_s3328" style="position:absolute;left:0;text-align:left;margin-left:301.1pt;margin-top:-21.5pt;width:0;height:0;z-index:-6020;mso-position-horizontal-relative:page" coordorigin="6022,-430" coordsize="0,0">
            <v:shape id="_x0000_s3329" style="position:absolute;left:6022;top:-430;width:0;height:0" coordorigin="6022,-430" coordsize="0,0" path="m6022,-430r,e" filled="f" strokeweight=".06pt">
              <v:path arrowok="t"/>
            </v:shape>
            <w10:wrap anchorx="page"/>
          </v:group>
        </w:pict>
      </w:r>
      <w:r>
        <w:pict>
          <v:group id="_x0000_s3326" style="position:absolute;left:0;text-align:left;margin-left:303.9pt;margin-top:-23.1pt;width:0;height:0;z-index:-6019;mso-position-horizontal-relative:page" coordorigin="6078,-462" coordsize="0,0">
            <v:shape id="_x0000_s3327" style="position:absolute;left:6078;top:-462;width:0;height:0" coordorigin="6078,-462" coordsize="0,0" path="m6078,-462r,e" filled="f" strokeweight=".06pt">
              <v:path arrowok="t"/>
            </v:shape>
            <w10:wrap anchorx="page"/>
          </v:group>
        </w:pict>
      </w:r>
      <w:r>
        <w:pict>
          <v:group id="_x0000_s3324" style="position:absolute;left:0;text-align:left;margin-left:307.6pt;margin-top:-25.25pt;width:0;height:0;z-index:-6018;mso-position-horizontal-relative:page" coordorigin="6152,-505" coordsize="0,0">
            <v:shape id="_x0000_s3325" style="position:absolute;left:6152;top:-505;width:0;height:0" coordorigin="6152,-505" coordsize="0,0" path="m6152,-505r,e" filled="f" strokeweight=".06pt">
              <v:path arrowok="t"/>
            </v:shape>
            <w10:wrap anchorx="page"/>
          </v:group>
        </w:pict>
      </w:r>
      <w:r>
        <w:pict>
          <v:group id="_x0000_s3322" style="position:absolute;left:0;text-align:left;margin-left:308.6pt;margin-top:-25.8pt;width:0;height:0;z-index:-6017;mso-position-horizontal-relative:page" coordorigin="6172,-516" coordsize="0,0">
            <v:shape id="_x0000_s3323" style="position:absolute;left:6172;top:-516;width:0;height:0" coordorigin="6172,-516" coordsize="0,0" path="m6172,-516r,e" filled="f" strokeweight=".06pt">
              <v:path arrowok="t"/>
            </v:shape>
            <w10:wrap anchorx="page"/>
          </v:group>
        </w:pict>
      </w:r>
      <w:r>
        <w:pict>
          <v:group id="_x0000_s3320" style="position:absolute;left:0;text-align:left;margin-left:310.45pt;margin-top:-26.9pt;width:0;height:0;z-index:-6016;mso-position-horizontal-relative:page" coordorigin="6209,-538" coordsize="0,0">
            <v:shape id="_x0000_s3321" style="position:absolute;left:6209;top:-538;width:0;height:0" coordorigin="6209,-538" coordsize="0,0" path="m6209,-538r,e" filled="f" strokeweight=".06pt">
              <v:path arrowok="t"/>
            </v:shape>
            <w10:wrap anchorx="page"/>
          </v:group>
        </w:pict>
      </w:r>
      <w:r>
        <w:pict>
          <v:group id="_x0000_s3318" style="position:absolute;left:0;text-align:left;margin-left:301.15pt;margin-top:-20.3pt;width:0;height:0;z-index:-6015;mso-position-horizontal-relative:page" coordorigin="6023,-406" coordsize="0,0">
            <v:shape id="_x0000_s3319" style="position:absolute;left:6023;top:-406;width:0;height:0" coordorigin="6023,-406" coordsize="0,0" path="m6023,-406r,e" filled="f" strokeweight=".06pt">
              <v:path arrowok="t"/>
            </v:shape>
            <w10:wrap anchorx="page"/>
          </v:group>
        </w:pict>
      </w:r>
      <w:r>
        <w:pict>
          <v:group id="_x0000_s3316" style="position:absolute;left:0;text-align:left;margin-left:302.1pt;margin-top:-20.85pt;width:0;height:0;z-index:-6014;mso-position-horizontal-relative:page" coordorigin="6042,-417" coordsize="0,0">
            <v:shape id="_x0000_s3317" style="position:absolute;left:6042;top:-417;width:0;height:0" coordorigin="6042,-417" coordsize="0,0" path="m6042,-417r,e" filled="f" strokeweight=".06pt">
              <v:path arrowok="t"/>
            </v:shape>
            <w10:wrap anchorx="page"/>
          </v:group>
        </w:pict>
      </w:r>
      <w:r>
        <w:pict>
          <v:group id="_x0000_s3314" style="position:absolute;left:0;text-align:left;margin-left:305.8pt;margin-top:-23pt;width:0;height:0;z-index:-6013;mso-position-horizontal-relative:page" coordorigin="6116,-460" coordsize="0,0">
            <v:shape id="_x0000_s3315" style="position:absolute;left:6116;top:-460;width:0;height:0" coordorigin="6116,-460" coordsize="0,0" path="m6116,-460r,e" filled="f" strokeweight=".06pt">
              <v:path arrowok="t"/>
            </v:shape>
            <w10:wrap anchorx="page"/>
          </v:group>
        </w:pict>
      </w:r>
      <w:r>
        <w:pict>
          <v:group id="_x0000_s3312" style="position:absolute;left:0;text-align:left;margin-left:306.8pt;margin-top:-23.55pt;width:0;height:0;z-index:-6012;mso-position-horizontal-relative:page" coordorigin="6136,-471" coordsize="0,0">
            <v:shape id="_x0000_s3313" style="position:absolute;left:6136;top:-471;width:0;height:0" coordorigin="6136,-471" coordsize="0,0" path="m6136,-471r,e" filled="f" strokeweight=".06pt">
              <v:path arrowok="t"/>
            </v:shape>
            <w10:wrap anchorx="page"/>
          </v:group>
        </w:pict>
      </w:r>
      <w:r>
        <w:pict>
          <v:group id="_x0000_s3310" style="position:absolute;left:0;text-align:left;margin-left:308.65pt;margin-top:-24.6pt;width:0;height:0;z-index:-6011;mso-position-horizontal-relative:page" coordorigin="6173,-492" coordsize="0,0">
            <v:shape id="_x0000_s3311" style="position:absolute;left:6173;top:-492;width:0;height:0" coordorigin="6173,-492" coordsize="0,0" path="m6173,-492r,e" filled="f" strokeweight=".06pt">
              <v:path arrowok="t"/>
            </v:shape>
            <w10:wrap anchorx="page"/>
          </v:group>
        </w:pict>
      </w:r>
      <w:r>
        <w:pict>
          <v:group id="_x0000_s3308" style="position:absolute;left:0;text-align:left;margin-left:309.6pt;margin-top:-25.15pt;width:0;height:0;z-index:-6010;mso-position-horizontal-relative:page" coordorigin="6192,-503" coordsize="0,0">
            <v:shape id="_x0000_s3309" style="position:absolute;left:6192;top:-503;width:0;height:0" coordorigin="6192,-503" coordsize="0,0" path="m6192,-503r,e" filled="f" strokeweight=".06pt">
              <v:path arrowok="t"/>
            </v:shape>
            <w10:wrap anchorx="page"/>
          </v:group>
        </w:pict>
      </w:r>
      <w:r>
        <w:pict>
          <v:group id="_x0000_s3306" style="position:absolute;left:0;text-align:left;margin-left:300.3pt;margin-top:-18.5pt;width:0;height:0;z-index:-6009;mso-position-horizontal-relative:page" coordorigin="6006,-370" coordsize="0,0">
            <v:shape id="_x0000_s3307" style="position:absolute;left:6006;top:-370;width:0;height:0" coordorigin="6006,-370" coordsize="0,0" path="m6006,-370r,e" filled="f" strokeweight=".06pt">
              <v:path arrowok="t"/>
            </v:shape>
            <w10:wrap anchorx="page"/>
          </v:group>
        </w:pict>
      </w:r>
      <w:r>
        <w:pict>
          <v:group id="_x0000_s3304" style="position:absolute;left:0;text-align:left;margin-left:302.15pt;margin-top:-19.65pt;width:0;height:0;z-index:-6008;mso-position-horizontal-relative:page" coordorigin="6043,-393" coordsize="0,0">
            <v:shape id="_x0000_s3305" style="position:absolute;left:6043;top:-393;width:0;height:0" coordorigin="6043,-393" coordsize="0,0" path="m6043,-393r,e" filled="f" strokeweight=".06pt">
              <v:path arrowok="t"/>
            </v:shape>
            <w10:wrap anchorx="page"/>
          </v:group>
        </w:pict>
      </w:r>
      <w:r>
        <w:pict>
          <v:group id="_x0000_s3302" style="position:absolute;left:0;text-align:left;margin-left:303.1pt;margin-top:-20.15pt;width:0;height:0;z-index:-6007;mso-position-horizontal-relative:page" coordorigin="6062,-403" coordsize="0,0">
            <v:shape id="_x0000_s3303" style="position:absolute;left:6062;top:-403;width:0;height:0" coordorigin="6062,-403" coordsize="0,0" path="m6062,-403r,e" filled="f" strokeweight=".06pt">
              <v:path arrowok="t"/>
            </v:shape>
            <w10:wrap anchorx="page"/>
          </v:group>
        </w:pict>
      </w:r>
      <w:r>
        <w:pict>
          <v:group id="_x0000_s3300" style="position:absolute;left:0;text-align:left;margin-left:306.85pt;margin-top:-22.35pt;width:0;height:0;z-index:-6006;mso-position-horizontal-relative:page" coordorigin="6137,-447" coordsize="0,0">
            <v:shape id="_x0000_s3301" style="position:absolute;left:6137;top:-447;width:0;height:0" coordorigin="6137,-447" coordsize="0,0" path="m6137,-447r,e" filled="f" strokeweight=".06pt">
              <v:path arrowok="t"/>
            </v:shape>
            <w10:wrap anchorx="page"/>
          </v:group>
        </w:pict>
      </w:r>
      <w:r>
        <w:pict>
          <v:group id="_x0000_s3298" style="position:absolute;left:0;text-align:left;margin-left:307.8pt;margin-top:-22.8pt;width:0;height:0;z-index:-6005;mso-position-horizontal-relative:page" coordorigin="6156,-456" coordsize="0,0">
            <v:shape id="_x0000_s3299" style="position:absolute;left:6156;top:-456;width:0;height:0" coordorigin="6156,-456" coordsize="0,0" path="m6156,-456r,e" filled="f" strokeweight=".06pt">
              <v:path arrowok="t"/>
            </v:shape>
            <w10:wrap anchorx="page"/>
          </v:group>
        </w:pict>
      </w:r>
      <w:r>
        <w:pict>
          <v:group id="_x0000_s3296" style="position:absolute;left:0;text-align:left;margin-left:309.65pt;margin-top:-23.95pt;width:0;height:0;z-index:-6004;mso-position-horizontal-relative:page" coordorigin="6193,-479" coordsize="0,0">
            <v:shape id="_x0000_s3297" style="position:absolute;left:6193;top:-479;width:0;height:0" coordorigin="6193,-479" coordsize="0,0" path="m6193,-479r,e" filled="f" strokeweight=".06pt">
              <v:path arrowok="t"/>
            </v:shape>
            <w10:wrap anchorx="page"/>
          </v:group>
        </w:pict>
      </w:r>
      <w:r>
        <w:pict>
          <v:group id="_x0000_s3294" style="position:absolute;left:0;text-align:left;margin-left:311.5pt;margin-top:-25.05pt;width:0;height:0;z-index:-6003;mso-position-horizontal-relative:page" coordorigin="6230,-501" coordsize="0,0">
            <v:shape id="_x0000_s3295" style="position:absolute;left:6230;top:-501;width:0;height:0" coordorigin="6230,-501" coordsize="0,0" path="m6230,-501r,e" filled="f" strokeweight=".06pt">
              <v:path arrowok="t"/>
            </v:shape>
            <w10:wrap anchorx="page"/>
          </v:group>
        </w:pict>
      </w:r>
      <w:r>
        <w:pict>
          <v:group id="_x0000_s3292" style="position:absolute;left:0;text-align:left;margin-left:301.3pt;margin-top:-17.9pt;width:0;height:0;z-index:-6002;mso-position-horizontal-relative:page" coordorigin="6026,-358" coordsize="0,0">
            <v:shape id="_x0000_s3293" style="position:absolute;left:6026;top:-358;width:0;height:0" coordorigin="6026,-358" coordsize="0,0" path="m6026,-358r,e" filled="f" strokeweight=".06pt">
              <v:path arrowok="t"/>
            </v:shape>
            <w10:wrap anchorx="page"/>
          </v:group>
        </w:pict>
      </w:r>
      <w:r>
        <w:pict>
          <v:group id="_x0000_s3290" style="position:absolute;left:0;text-align:left;margin-left:303.2pt;margin-top:-18.9pt;width:0;height:0;z-index:-6001;mso-position-horizontal-relative:page" coordorigin="6064,-378" coordsize="0,0">
            <v:shape id="_x0000_s3291" style="position:absolute;left:6064;top:-378;width:0;height:0" coordorigin="6064,-378" coordsize="0,0" path="m6064,-378r,e" filled="f" strokeweight=".06pt">
              <v:path arrowok="t"/>
            </v:shape>
            <w10:wrap anchorx="page"/>
          </v:group>
        </w:pict>
      </w:r>
      <w:r>
        <w:pict>
          <v:group id="_x0000_s3288" style="position:absolute;left:0;text-align:left;margin-left:305.05pt;margin-top:-20.05pt;width:0;height:0;z-index:-6000;mso-position-horizontal-relative:page" coordorigin="6101,-401" coordsize="0,0">
            <v:shape id="_x0000_s3289" style="position:absolute;left:6101;top:-401;width:0;height:0" coordorigin="6101,-401" coordsize="0,0" path="m6101,-401r,e" filled="f" strokeweight=".06pt">
              <v:path arrowok="t"/>
            </v:shape>
            <w10:wrap anchorx="page"/>
          </v:group>
        </w:pict>
      </w:r>
      <w:r>
        <w:pict>
          <v:group id="_x0000_s3286" style="position:absolute;left:0;text-align:left;margin-left:307.85pt;margin-top:-21.6pt;width:0;height:0;z-index:-5999;mso-position-horizontal-relative:page" coordorigin="6157,-432" coordsize="0,0">
            <v:shape id="_x0000_s3287" style="position:absolute;left:6157;top:-432;width:0;height:0" coordorigin="6157,-432" coordsize="0,0" path="m6157,-432r,e" filled="f" strokeweight=".06pt">
              <v:path arrowok="t"/>
            </v:shape>
            <w10:wrap anchorx="page"/>
          </v:group>
        </w:pict>
      </w:r>
      <w:r>
        <w:pict>
          <v:group id="_x0000_s3284" style="position:absolute;left:0;text-align:left;margin-left:309.7pt;margin-top:-22.75pt;width:0;height:0;z-index:-5998;mso-position-horizontal-relative:page" coordorigin="6194,-455" coordsize="0,0">
            <v:shape id="_x0000_s3285" style="position:absolute;left:6194;top:-455;width:0;height:0" coordorigin="6194,-455" coordsize="0,0" path="m6194,-455r,e" filled="f" strokeweight=".06pt">
              <v:path arrowok="t"/>
            </v:shape>
            <w10:wrap anchorx="page"/>
          </v:group>
        </w:pict>
      </w:r>
      <w:r>
        <w:pict>
          <v:group id="_x0000_s3282" style="position:absolute;left:0;text-align:left;margin-left:312.55pt;margin-top:-24.35pt;width:0;height:0;z-index:-5997;mso-position-horizontal-relative:page" coordorigin="6251,-487" coordsize="0,0">
            <v:shape id="_x0000_s3283" style="position:absolute;left:6251;top:-487;width:0;height:0" coordorigin="6251,-487" coordsize="0,0" path="m6251,-487r,e" filled="f" strokeweight=".06pt">
              <v:path arrowok="t"/>
            </v:shape>
            <w10:wrap anchorx="page"/>
          </v:group>
        </w:pict>
      </w:r>
      <w:r>
        <w:pict>
          <v:group id="_x0000_s3280" style="position:absolute;left:0;text-align:left;margin-left:306.05pt;margin-top:-19.35pt;width:0;height:0;z-index:-5996;mso-position-horizontal-relative:page" coordorigin="6121,-387" coordsize="0,0">
            <v:shape id="_x0000_s3281" style="position:absolute;left:6121;top:-387;width:0;height:0" coordorigin="6121,-387" coordsize="0,0" path="m6121,-387r,e" filled="f" strokeweight=".06pt">
              <v:path arrowok="t"/>
            </v:shape>
            <w10:wrap anchorx="page"/>
          </v:group>
        </w:pict>
      </w:r>
      <w:r>
        <w:pict>
          <v:group id="_x0000_s3278" style="position:absolute;left:0;text-align:left;margin-left:309.8pt;margin-top:-21.5pt;width:0;height:0;z-index:-5995;mso-position-horizontal-relative:page" coordorigin="6196,-430" coordsize="0,0">
            <v:shape id="_x0000_s3279" style="position:absolute;left:6196;top:-430;width:0;height:0" coordorigin="6196,-430" coordsize="0,0" path="m6196,-430r,e" filled="f" strokeweight=".06pt">
              <v:path arrowok="t"/>
            </v:shape>
            <w10:wrap anchorx="page"/>
          </v:group>
        </w:pict>
      </w:r>
      <w:r>
        <w:pict>
          <v:group id="_x0000_s3276" style="position:absolute;left:0;text-align:left;margin-left:310.75pt;margin-top:-22.05pt;width:0;height:0;z-index:-5994;mso-position-horizontal-relative:page" coordorigin="6215,-441" coordsize="0,0">
            <v:shape id="_x0000_s3277" style="position:absolute;left:6215;top:-441;width:0;height:0" coordorigin="6215,-441" coordsize="0,0" path="m6215,-441r,e" filled="f" strokeweight=".06pt">
              <v:path arrowok="t"/>
            </v:shape>
            <w10:wrap anchorx="page"/>
          </v:group>
        </w:pict>
      </w:r>
      <w:r>
        <w:pict>
          <v:group id="_x0000_s3274" style="position:absolute;left:0;text-align:left;margin-left:312.6pt;margin-top:-23.15pt;width:0;height:0;z-index:-5993;mso-position-horizontal-relative:page" coordorigin="6252,-463" coordsize="0,0">
            <v:shape id="_x0000_s3275" style="position:absolute;left:6252;top:-463;width:0;height:0" coordorigin="6252,-463" coordsize="0,0" path="m6252,-463r,e" filled="f" strokeweight=".06pt">
              <v:path arrowok="t"/>
            </v:shape>
            <w10:wrap anchorx="page"/>
          </v:group>
        </w:pict>
      </w:r>
      <w:r>
        <w:pict>
          <v:group id="_x0000_s3272" style="position:absolute;left:0;text-align:left;margin-left:314.45pt;margin-top:-24.2pt;width:0;height:0;z-index:-5992;mso-position-horizontal-relative:page" coordorigin="6289,-484" coordsize="0,0">
            <v:shape id="_x0000_s3273" style="position:absolute;left:6289;top:-484;width:0;height:0" coordorigin="6289,-484" coordsize="0,0" path="m6289,-484r,e" filled="f" strokeweight=".06pt">
              <v:path arrowok="t"/>
            </v:shape>
            <w10:wrap anchorx="page"/>
          </v:group>
        </w:pict>
      </w:r>
      <w:r>
        <w:pict>
          <v:group id="_x0000_s3270" style="position:absolute;left:0;text-align:left;margin-left:315.4pt;margin-top:-24.8pt;width:0;height:0;z-index:-5991;mso-position-horizontal-relative:page" coordorigin="6308,-496" coordsize="0,0">
            <v:shape id="_x0000_s3271" style="position:absolute;left:6308;top:-496;width:0;height:0" coordorigin="6308,-496" coordsize="0,0" path="m6308,-496r,e" filled="f" strokeweight=".06pt">
              <v:path arrowok="t"/>
            </v:shape>
            <w10:wrap anchorx="page"/>
          </v:group>
        </w:pict>
      </w:r>
      <w:r>
        <w:pict>
          <v:group id="_x0000_s3268" style="position:absolute;left:0;text-align:left;margin-left:310.8pt;margin-top:-20.85pt;width:0;height:0;z-index:-5990;mso-position-horizontal-relative:page" coordorigin="6216,-417" coordsize="0,0">
            <v:shape id="_x0000_s3269" style="position:absolute;left:6216;top:-417;width:0;height:0" coordorigin="6216,-417" coordsize="0,0" path="m6216,-417r,e" filled="f" strokeweight=".06pt">
              <v:path arrowok="t"/>
            </v:shape>
            <w10:wrap anchorx="page"/>
          </v:group>
        </w:pict>
      </w:r>
      <w:r>
        <w:pict>
          <v:group id="_x0000_s3266" style="position:absolute;left:0;text-align:left;margin-left:311.75pt;margin-top:-21.35pt;width:0;height:0;z-index:-5989;mso-position-horizontal-relative:page" coordorigin="6235,-427" coordsize="0,0">
            <v:shape id="_x0000_s3267" style="position:absolute;left:6235;top:-427;width:0;height:0" coordorigin="6235,-427" coordsize="0,0" path="m6235,-427r,e" filled="f" strokeweight=".06pt">
              <v:path arrowok="t"/>
            </v:shape>
            <w10:wrap anchorx="page"/>
          </v:group>
        </w:pict>
      </w:r>
      <w:r>
        <w:pict>
          <v:group id="_x0000_s3264" style="position:absolute;left:0;text-align:left;margin-left:315.5pt;margin-top:-23.6pt;width:0;height:0;z-index:-5988;mso-position-horizontal-relative:page" coordorigin="6310,-472" coordsize="0,0">
            <v:shape id="_x0000_s3265" style="position:absolute;left:6310;top:-472;width:0;height:0" coordorigin="6310,-472" coordsize="0,0" path="m6310,-472r,e" filled="f" strokeweight=".06pt">
              <v:path arrowok="t"/>
            </v:shape>
            <w10:wrap anchorx="page"/>
          </v:group>
        </w:pict>
      </w:r>
      <w:r>
        <w:pict>
          <v:group id="_x0000_s3262" style="position:absolute;left:0;text-align:left;margin-left:422.3pt;margin-top:-131.4pt;width:0;height:0;z-index:-4907;mso-position-horizontal-relative:page" coordorigin="8446,-2628" coordsize="0,0">
            <v:shape id="_x0000_s3263" style="position:absolute;left:8446;top:-2628;width:0;height:0" coordorigin="8446,-2628" coordsize="0,0" path="m8446,-2628r,e" filled="f" strokeweight=".06pt">
              <v:path arrowok="t"/>
            </v:shape>
            <w10:wrap anchorx="page"/>
          </v:group>
        </w:pict>
      </w:r>
      <w:r>
        <w:pict>
          <v:group id="_x0000_s3260" style="position:absolute;left:0;text-align:left;margin-left:420.5pt;margin-top:-129.15pt;width:0;height:0;z-index:-4892;mso-position-horizontal-relative:page" coordorigin="8410,-2583" coordsize="0,0">
            <v:shape id="_x0000_s3261" style="position:absolute;left:8410;top:-2583;width:0;height:0" coordorigin="8410,-2583" coordsize="0,0" path="m8410,-2583r,e" filled="f" strokeweight=".06pt">
              <v:path arrowok="t"/>
            </v:shape>
            <w10:wrap anchorx="page"/>
          </v:group>
        </w:pict>
      </w:r>
      <w:r>
        <w:pict>
          <v:group id="_x0000_s3258" style="position:absolute;left:0;text-align:left;margin-left:424.2pt;margin-top:-131.3pt;width:0;height:0;z-index:-4891;mso-position-horizontal-relative:page" coordorigin="8484,-2626" coordsize="0,0">
            <v:shape id="_x0000_s3259" style="position:absolute;left:8484;top:-2626;width:0;height:0" coordorigin="8484,-2626" coordsize="0,0" path="m8484,-2626r,e" filled="f" strokeweight=".06pt">
              <v:path arrowok="t"/>
            </v:shape>
            <w10:wrap anchorx="page"/>
          </v:group>
        </w:pict>
      </w:r>
      <w:r>
        <w:pict>
          <v:group id="_x0000_s3256" style="position:absolute;left:0;text-align:left;margin-left:425.15pt;margin-top:-131.85pt;width:0;height:0;z-index:-4890;mso-position-horizontal-relative:page" coordorigin="8503,-2637" coordsize="0,0">
            <v:shape id="_x0000_s3257" style="position:absolute;left:8503;top:-2637;width:0;height:0" coordorigin="8503,-2637" coordsize="0,0" path="m8503,-2637r,e" filled="f" strokeweight=".06pt">
              <v:path arrowok="t"/>
            </v:shape>
            <w10:wrap anchorx="page"/>
          </v:group>
        </w:pict>
      </w:r>
      <w:r>
        <w:pict>
          <v:group id="_x0000_s3254" style="position:absolute;left:0;text-align:left;margin-left:421.5pt;margin-top:-128.45pt;width:0;height:0;z-index:-4875;mso-position-horizontal-relative:page" coordorigin="8430,-2569" coordsize="0,0">
            <v:shape id="_x0000_s3255" style="position:absolute;left:8430;top:-2569;width:0;height:0" coordorigin="8430,-2569" coordsize="0,0" path="m8430,-2569r,e" filled="f" strokeweight=".06pt">
              <v:path arrowok="t"/>
            </v:shape>
            <w10:wrap anchorx="page"/>
          </v:group>
        </w:pict>
      </w:r>
      <w:r>
        <w:pict>
          <v:group id="_x0000_s3252" style="position:absolute;left:0;text-align:left;margin-left:422.4pt;margin-top:-129pt;width:0;height:0;z-index:-4874;mso-position-horizontal-relative:page" coordorigin="8448,-2580" coordsize="0,0">
            <v:shape id="_x0000_s3253" style="position:absolute;left:8448;top:-2580;width:0;height:0" coordorigin="8448,-2580" coordsize="0,0" path="m8448,-2580r,e" filled="f" strokeweight=".06pt">
              <v:path arrowok="t"/>
            </v:shape>
            <w10:wrap anchorx="page"/>
          </v:group>
        </w:pict>
      </w:r>
      <w:r>
        <w:pict>
          <v:group id="_x0000_s3250" style="position:absolute;left:0;text-align:left;margin-left:425.2pt;margin-top:-130.65pt;width:0;height:0;z-index:-4873;mso-position-horizontal-relative:page" coordorigin="8504,-2613" coordsize="0,0">
            <v:shape id="_x0000_s3251" style="position:absolute;left:8504;top:-2613;width:0;height:0" coordorigin="8504,-2613" coordsize="0,0" path="m8504,-2613r,e" filled="f" strokeweight=".06pt">
              <v:path arrowok="t"/>
            </v:shape>
            <w10:wrap anchorx="page"/>
          </v:group>
        </w:pict>
      </w:r>
      <w:r>
        <w:pict>
          <v:group id="_x0000_s3248" style="position:absolute;left:0;text-align:left;margin-left:426.2pt;margin-top:-131.15pt;width:0;height:0;z-index:-4872;mso-position-horizontal-relative:page" coordorigin="8524,-2623" coordsize="0,0">
            <v:shape id="_x0000_s3249" style="position:absolute;left:8524;top:-2623;width:0;height:0" coordorigin="8524,-2623" coordsize="0,0" path="m8524,-2623r,e" filled="f" strokeweight=".06pt">
              <v:path arrowok="t"/>
            </v:shape>
            <w10:wrap anchorx="page"/>
          </v:group>
        </w:pict>
      </w:r>
      <w:r>
        <w:pict>
          <v:group id="_x0000_s3246" style="position:absolute;left:0;text-align:left;margin-left:443.95pt;margin-top:-141.45pt;width:0;height:0;z-index:-4862;mso-position-horizontal-relative:page" coordorigin="8879,-2829" coordsize="0,0">
            <v:shape id="_x0000_s3247" style="position:absolute;left:8879;top:-2829;width:0;height:0" coordorigin="8879,-2829" coordsize="0,0" path="m8879,-2829r,e" filled="f" strokeweight=".06pt">
              <v:path arrowok="t"/>
            </v:shape>
            <w10:wrap anchorx="page"/>
          </v:group>
        </w:pict>
      </w:r>
      <w:r>
        <w:pict>
          <v:group id="_x0000_s3244" style="position:absolute;left:0;text-align:left;margin-left:445.8pt;margin-top:-142.5pt;width:0;height:0;z-index:-4861;mso-position-horizontal-relative:page" coordorigin="8916,-2850" coordsize="0,0">
            <v:shape id="_x0000_s3245" style="position:absolute;left:8916;top:-2850;width:0;height:0" coordorigin="8916,-2850" coordsize="0,0" path="m8916,-2850r,e" filled="f" strokeweight=".06pt">
              <v:path arrowok="t"/>
            </v:shape>
            <w10:wrap anchorx="page"/>
          </v:group>
        </w:pict>
      </w:r>
      <w:r>
        <w:pict>
          <v:group id="_x0000_s3242" style="position:absolute;left:0;text-align:left;margin-left:448.6pt;margin-top:-144.15pt;width:0;height:0;z-index:-4860;mso-position-horizontal-relative:page" coordorigin="8972,-2883" coordsize="0,0">
            <v:shape id="_x0000_s3243" style="position:absolute;left:8972;top:-2883;width:0;height:0" coordorigin="8972,-2883" coordsize="0,0" path="m8972,-2883r,e" filled="f" strokeweight=".06pt">
              <v:path arrowok="t"/>
            </v:shape>
            <w10:wrap anchorx="page"/>
          </v:group>
        </w:pict>
      </w:r>
      <w:r>
        <w:pict>
          <v:group id="_x0000_s3240" style="position:absolute;left:0;text-align:left;margin-left:450.5pt;margin-top:-145.2pt;width:0;height:0;z-index:-4859;mso-position-horizontal-relative:page" coordorigin="9010,-2904" coordsize="0,0">
            <v:shape id="_x0000_s3241" style="position:absolute;left:9010;top:-2904;width:0;height:0" coordorigin="9010,-2904" coordsize="0,0" path="m9010,-2904r,e" filled="f" strokeweight=".06pt">
              <v:path arrowok="t"/>
            </v:shape>
            <w10:wrap anchorx="page"/>
          </v:group>
        </w:pict>
      </w:r>
      <w:r>
        <w:pict>
          <v:group id="_x0000_s3238" style="position:absolute;left:0;text-align:left;margin-left:452.35pt;margin-top:-146.3pt;width:0;height:0;z-index:-4858;mso-position-horizontal-relative:page" coordorigin="9047,-2926" coordsize="0,0">
            <v:shape id="_x0000_s3239" style="position:absolute;left:9047;top:-2926;width:0;height:0" coordorigin="9047,-2926" coordsize="0,0" path="m9047,-2926r,e" filled="f" strokeweight=".06pt">
              <v:path arrowok="t"/>
            </v:shape>
            <w10:wrap anchorx="page"/>
          </v:group>
        </w:pict>
      </w:r>
      <w:r>
        <w:pict>
          <v:group id="_x0000_s3236" style="position:absolute;left:0;text-align:left;margin-left:453.3pt;margin-top:-146.85pt;width:0;height:0;z-index:-4857;mso-position-horizontal-relative:page" coordorigin="9066,-2937" coordsize="0,0">
            <v:shape id="_x0000_s3237" style="position:absolute;left:9066;top:-2937;width:0;height:0" coordorigin="9066,-2937" coordsize="0,0" path="m9066,-2937r,e" filled="f" strokeweight=".06pt">
              <v:path arrowok="t"/>
            </v:shape>
            <w10:wrap anchorx="page"/>
          </v:group>
        </w:pict>
      </w:r>
      <w:r>
        <w:pict>
          <v:group id="_x0000_s3234" style="position:absolute;left:0;text-align:left;margin-left:455.15pt;margin-top:-147.9pt;width:0;height:0;z-index:-4856;mso-position-horizontal-relative:page" coordorigin="9103,-2958" coordsize="0,0">
            <v:shape id="_x0000_s3235" style="position:absolute;left:9103;top:-2958;width:0;height:0" coordorigin="9103,-2958" coordsize="0,0" path="m9103,-2958r,e" filled="f" strokeweight=".06pt">
              <v:path arrowok="t"/>
            </v:shape>
            <w10:wrap anchorx="page"/>
          </v:group>
        </w:pict>
      </w:r>
      <w:r>
        <w:pict>
          <v:group id="_x0000_s3232" style="position:absolute;left:0;text-align:left;margin-left:423.4pt;margin-top:-128.35pt;width:0;height:0;z-index:-4855;mso-position-horizontal-relative:page" coordorigin="8468,-2567" coordsize="0,0">
            <v:shape id="_x0000_s3233" style="position:absolute;left:8468;top:-2567;width:0;height:0" coordorigin="8468,-2567" coordsize="0,0" path="m8468,-2567r,e" filled="f" strokeweight=".06pt">
              <v:path arrowok="t"/>
            </v:shape>
            <w10:wrap anchorx="page"/>
          </v:group>
        </w:pict>
      </w:r>
      <w:r>
        <w:pict>
          <v:group id="_x0000_s3230" style="position:absolute;left:0;text-align:left;margin-left:426.25pt;margin-top:-129.95pt;width:0;height:0;z-index:-4854;mso-position-horizontal-relative:page" coordorigin="8525,-2599" coordsize="0,0">
            <v:shape id="_x0000_s3231" style="position:absolute;left:8525;top:-2599;width:0;height:0" coordorigin="8525,-2599" coordsize="0,0" path="m8525,-2599r,e" filled="f" strokeweight=".06pt">
              <v:path arrowok="t"/>
            </v:shape>
            <w10:wrap anchorx="page"/>
          </v:group>
        </w:pict>
      </w:r>
      <w:r>
        <w:pict>
          <v:group id="_x0000_s3228" style="position:absolute;left:0;text-align:left;margin-left:427.15pt;margin-top:-130.5pt;width:0;height:0;z-index:-4853;mso-position-horizontal-relative:page" coordorigin="8543,-2610" coordsize="0,0">
            <v:shape id="_x0000_s3229" style="position:absolute;left:8543;top:-2610;width:0;height:0" coordorigin="8543,-2610" coordsize="0,0" path="m8543,-2610r,e" filled="f" strokeweight=".06pt">
              <v:path arrowok="t"/>
            </v:shape>
            <w10:wrap anchorx="page"/>
          </v:group>
        </w:pict>
      </w:r>
      <w:r>
        <w:pict>
          <v:group id="_x0000_s3226" style="position:absolute;left:0;text-align:left;margin-left:428.1pt;margin-top:-131.05pt;width:0;height:0;z-index:-4852;mso-position-horizontal-relative:page" coordorigin="8562,-2621" coordsize="0,0">
            <v:shape id="_x0000_s3227" style="position:absolute;left:8562;top:-2621;width:0;height:0" coordorigin="8562,-2621" coordsize="0,0" path="m8562,-2621r,e" filled="f" strokeweight=".06pt">
              <v:path arrowok="t"/>
            </v:shape>
            <w10:wrap anchorx="page"/>
          </v:group>
        </w:pict>
      </w:r>
      <w:r>
        <w:pict>
          <v:group id="_x0000_s3224" style="position:absolute;left:0;text-align:left;margin-left:430.9pt;margin-top:-132.65pt;width:0;height:0;z-index:-4851;mso-position-horizontal-relative:page" coordorigin="8618,-2653" coordsize="0,0">
            <v:shape id="_x0000_s3225" style="position:absolute;left:8618;top:-2653;width:0;height:0" coordorigin="8618,-2653" coordsize="0,0" path="m8618,-2653r,e" filled="f" strokeweight=".06pt">
              <v:path arrowok="t"/>
            </v:shape>
            <w10:wrap anchorx="page"/>
          </v:group>
        </w:pict>
      </w:r>
      <w:r>
        <w:pict>
          <v:group id="_x0000_s3222" style="position:absolute;left:0;text-align:left;margin-left:432.8pt;margin-top:-133.75pt;width:0;height:0;z-index:-4850;mso-position-horizontal-relative:page" coordorigin="8656,-2675" coordsize="0,0">
            <v:shape id="_x0000_s3223" style="position:absolute;left:8656;top:-2675;width:0;height:0" coordorigin="8656,-2675" coordsize="0,0" path="m8656,-2675r,e" filled="f" strokeweight=".06pt">
              <v:path arrowok="t"/>
            </v:shape>
            <w10:wrap anchorx="page"/>
          </v:group>
        </w:pict>
      </w:r>
      <w:r>
        <w:pict>
          <v:group id="_x0000_s3220" style="position:absolute;left:0;text-align:left;margin-left:434.65pt;margin-top:-134.85pt;width:0;height:0;z-index:-4849;mso-position-horizontal-relative:page" coordorigin="8693,-2697" coordsize="0,0">
            <v:shape id="_x0000_s3221" style="position:absolute;left:8693;top:-2697;width:0;height:0" coordorigin="8693,-2697" coordsize="0,0" path="m8693,-2697r,e" filled="f" strokeweight=".06pt">
              <v:path arrowok="t"/>
            </v:shape>
            <w10:wrap anchorx="page"/>
          </v:group>
        </w:pict>
      </w:r>
      <w:r>
        <w:pict>
          <v:group id="_x0000_s3218" style="position:absolute;left:0;text-align:left;margin-left:435.6pt;margin-top:-135.35pt;width:0;height:0;z-index:-4848;mso-position-horizontal-relative:page" coordorigin="8712,-2707" coordsize="0,0">
            <v:shape id="_x0000_s3219" style="position:absolute;left:8712;top:-2707;width:0;height:0" coordorigin="8712,-2707" coordsize="0,0" path="m8712,-2707r,e" filled="f" strokeweight=".06pt">
              <v:path arrowok="t"/>
            </v:shape>
            <w10:wrap anchorx="page"/>
          </v:group>
        </w:pict>
      </w:r>
      <w:r>
        <w:pict>
          <v:group id="_x0000_s3216" style="position:absolute;left:0;text-align:left;margin-left:437.45pt;margin-top:-136.45pt;width:0;height:0;z-index:-4847;mso-position-horizontal-relative:page" coordorigin="8749,-2729" coordsize="0,0">
            <v:shape id="_x0000_s3217" style="position:absolute;left:8749;top:-2729;width:0;height:0" coordorigin="8749,-2729" coordsize="0,0" path="m8749,-2729r,e" filled="f" strokeweight=".06pt">
              <v:path arrowok="t"/>
            </v:shape>
            <w10:wrap anchorx="page"/>
          </v:group>
        </w:pict>
      </w:r>
      <w:r>
        <w:pict>
          <v:group id="_x0000_s3214" style="position:absolute;left:0;text-align:left;margin-left:439.3pt;margin-top:-137.55pt;width:0;height:0;z-index:-4846;mso-position-horizontal-relative:page" coordorigin="8786,-2751" coordsize="0,0">
            <v:shape id="_x0000_s3215" style="position:absolute;left:8786;top:-2751;width:0;height:0" coordorigin="8786,-2751" coordsize="0,0" path="m8786,-2751r,e" filled="f" strokeweight=".06pt">
              <v:path arrowok="t"/>
            </v:shape>
            <w10:wrap anchorx="page"/>
          </v:group>
        </w:pict>
      </w:r>
      <w:r>
        <w:pict>
          <v:group id="_x0000_s3212" style="position:absolute;left:0;text-align:left;margin-left:442.15pt;margin-top:-139.15pt;width:0;height:0;z-index:-4845;mso-position-horizontal-relative:page" coordorigin="8843,-2783" coordsize="0,0">
            <v:shape id="_x0000_s3213" style="position:absolute;left:8843;top:-2783;width:0;height:0" coordorigin="8843,-2783" coordsize="0,0" path="m8843,-2783r,e" filled="f" strokeweight=".06pt">
              <v:path arrowok="t"/>
            </v:shape>
            <w10:wrap anchorx="page"/>
          </v:group>
        </w:pict>
      </w:r>
      <w:r>
        <w:pict>
          <v:group id="_x0000_s3210" style="position:absolute;left:0;text-align:left;margin-left:444pt;margin-top:-140.25pt;width:0;height:0;z-index:-4844;mso-position-horizontal-relative:page" coordorigin="8880,-2805" coordsize="0,0">
            <v:shape id="_x0000_s3211" style="position:absolute;left:8880;top:-2805;width:0;height:0" coordorigin="8880,-2805" coordsize="0,0" path="m8880,-2805r,e" filled="f" strokeweight=".06pt">
              <v:path arrowok="t"/>
            </v:shape>
            <w10:wrap anchorx="page"/>
          </v:group>
        </w:pict>
      </w:r>
      <w:r>
        <w:pict>
          <v:group id="_x0000_s3208" style="position:absolute;left:0;text-align:left;margin-left:446.8pt;margin-top:-141.85pt;width:0;height:0;z-index:-4843;mso-position-horizontal-relative:page" coordorigin="8936,-2837" coordsize="0,0">
            <v:shape id="_x0000_s3209" style="position:absolute;left:8936;top:-2837;width:0;height:0" coordorigin="8936,-2837" coordsize="0,0" path="m8936,-2837r,e" filled="f" strokeweight=".06pt">
              <v:path arrowok="t"/>
            </v:shape>
            <w10:wrap anchorx="page"/>
          </v:group>
        </w:pict>
      </w:r>
      <w:r>
        <w:pict>
          <v:group id="_x0000_s3206" style="position:absolute;left:0;text-align:left;margin-left:450.55pt;margin-top:-2in;width:0;height:0;z-index:-4842;mso-position-horizontal-relative:page" coordorigin="9011,-2880" coordsize="0,0">
            <v:shape id="_x0000_s3207" style="position:absolute;left:9011;top:-2880;width:0;height:0" coordorigin="9011,-2880" coordsize="0,0" path="m9011,-2880r,e" filled="f" strokeweight=".06pt">
              <v:path arrowok="t"/>
            </v:shape>
            <w10:wrap anchorx="page"/>
          </v:group>
        </w:pict>
      </w:r>
      <w:r>
        <w:pict>
          <v:group id="_x0000_s3204" style="position:absolute;left:0;text-align:left;margin-left:451.5pt;margin-top:-144.55pt;width:0;height:0;z-index:-4841;mso-position-horizontal-relative:page" coordorigin="9030,-2891" coordsize="0,0">
            <v:shape id="_x0000_s3205" style="position:absolute;left:9030;top:-2891;width:0;height:0" coordorigin="9030,-2891" coordsize="0,0" path="m9030,-2891r,e" filled="f" strokeweight=".06pt">
              <v:path arrowok="t"/>
            </v:shape>
            <w10:wrap anchorx="page"/>
          </v:group>
        </w:pict>
      </w:r>
      <w:r>
        <w:pict>
          <v:group id="_x0000_s3202" style="position:absolute;left:0;text-align:left;margin-left:453.35pt;margin-top:-145.65pt;width:0;height:0;z-index:-4840;mso-position-horizontal-relative:page" coordorigin="9067,-2913" coordsize="0,0">
            <v:shape id="_x0000_s3203" style="position:absolute;left:9067;top:-2913;width:0;height:0" coordorigin="9067,-2913" coordsize="0,0" path="m9067,-2913r,e" filled="f" strokeweight=".06pt">
              <v:path arrowok="t"/>
            </v:shape>
            <w10:wrap anchorx="page"/>
          </v:group>
        </w:pict>
      </w:r>
      <w:r>
        <w:pict>
          <v:group id="_x0000_s3200" style="position:absolute;left:0;text-align:left;margin-left:455.2pt;margin-top:-146.7pt;width:0;height:0;z-index:-4839;mso-position-horizontal-relative:page" coordorigin="9104,-2934" coordsize="0,0">
            <v:shape id="_x0000_s3201" style="position:absolute;left:9104;top:-2934;width:0;height:0" coordorigin="9104,-2934" coordsize="0,0" path="m9104,-2934r,e" filled="f" strokeweight=".06pt">
              <v:path arrowok="t"/>
            </v:shape>
            <w10:wrap anchorx="page"/>
          </v:group>
        </w:pict>
      </w:r>
      <w:r>
        <w:pict>
          <v:group id="_x0000_s3198" style="position:absolute;left:0;text-align:left;margin-left:424.45pt;margin-top:-127.7pt;width:0;height:0;z-index:-4838;mso-position-horizontal-relative:page" coordorigin="8489,-2554" coordsize="0,0">
            <v:shape id="_x0000_s3199" style="position:absolute;left:8489;top:-2554;width:0;height:0" coordorigin="8489,-2554" coordsize="0,0" path="m8489,-2554r,e" filled="f" strokeweight=".06pt">
              <v:path arrowok="t"/>
            </v:shape>
            <w10:wrap anchorx="page"/>
          </v:group>
        </w:pict>
      </w:r>
      <w:r>
        <w:pict>
          <v:group id="_x0000_s3196" style="position:absolute;left:0;text-align:left;margin-left:426.3pt;margin-top:-128.75pt;width:0;height:0;z-index:-4837;mso-position-horizontal-relative:page" coordorigin="8526,-2575" coordsize="0,0">
            <v:shape id="_x0000_s3197" style="position:absolute;left:8526;top:-2575;width:0;height:0" coordorigin="8526,-2575" coordsize="0,0" path="m8526,-2575r,e" filled="f" strokeweight=".06pt">
              <v:path arrowok="t"/>
            </v:shape>
            <w10:wrap anchorx="page"/>
          </v:group>
        </w:pict>
      </w:r>
      <w:r>
        <w:pict>
          <v:group id="_x0000_s3194" style="position:absolute;left:0;text-align:left;margin-left:428.15pt;margin-top:-129.85pt;width:0;height:0;z-index:-4836;mso-position-horizontal-relative:page" coordorigin="8563,-2597" coordsize="0,0">
            <v:shape id="_x0000_s3195" style="position:absolute;left:8563;top:-2597;width:0;height:0" coordorigin="8563,-2597" coordsize="0,0" path="m8563,-2597r,e" filled="f" strokeweight=".06pt">
              <v:path arrowok="t"/>
            </v:shape>
            <w10:wrap anchorx="page"/>
          </v:group>
        </w:pict>
      </w:r>
      <w:r>
        <w:pict>
          <v:group id="_x0000_s3192" style="position:absolute;left:0;text-align:left;margin-left:429.1pt;margin-top:-130.4pt;width:0;height:0;z-index:-4835;mso-position-horizontal-relative:page" coordorigin="8582,-2608" coordsize="0,0">
            <v:shape id="_x0000_s3193" style="position:absolute;left:8582;top:-2608;width:0;height:0" coordorigin="8582,-2608" coordsize="0,0" path="m8582,-2608r,e" filled="f" strokeweight=".06pt">
              <v:path arrowok="t"/>
            </v:shape>
            <w10:wrap anchorx="page"/>
          </v:group>
        </w:pict>
      </w:r>
      <w:r>
        <w:pict>
          <v:group id="_x0000_s3190" style="position:absolute;left:0;text-align:left;margin-left:431pt;margin-top:-131.45pt;width:0;height:0;z-index:-4834;mso-position-horizontal-relative:page" coordorigin="8620,-2629" coordsize="0,0">
            <v:shape id="_x0000_s3191" style="position:absolute;left:8620;top:-2629;width:0;height:0" coordorigin="8620,-2629" coordsize="0,0" path="m8620,-2629r,e" filled="f" strokeweight=".06pt">
              <v:path arrowok="t"/>
            </v:shape>
            <w10:wrap anchorx="page"/>
          </v:group>
        </w:pict>
      </w:r>
      <w:r>
        <w:pict>
          <v:group id="_x0000_s3188" style="position:absolute;left:0;text-align:left;margin-left:432.85pt;margin-top:-132.55pt;width:0;height:0;z-index:-4833;mso-position-horizontal-relative:page" coordorigin="8657,-2651" coordsize="0,0">
            <v:shape id="_x0000_s3189" style="position:absolute;left:8657;top:-2651;width:0;height:0" coordorigin="8657,-2651" coordsize="0,0" path="m8657,-2651r,e" filled="f" strokeweight=".06pt">
              <v:path arrowok="t"/>
            </v:shape>
            <w10:wrap anchorx="page"/>
          </v:group>
        </w:pict>
      </w:r>
      <w:r>
        <w:pict>
          <v:group id="_x0000_s3186" style="position:absolute;left:0;text-align:left;margin-left:433.8pt;margin-top:-133.1pt;width:0;height:0;z-index:-4832;mso-position-horizontal-relative:page" coordorigin="8676,-2662" coordsize="0,0">
            <v:shape id="_x0000_s3187" style="position:absolute;left:8676;top:-2662;width:0;height:0" coordorigin="8676,-2662" coordsize="0,0" path="m8676,-2662r,e" filled="f" strokeweight=".06pt">
              <v:path arrowok="t"/>
            </v:shape>
            <w10:wrap anchorx="page"/>
          </v:group>
        </w:pict>
      </w:r>
      <w:r>
        <w:pict>
          <v:group id="_x0000_s3184" style="position:absolute;left:0;text-align:left;margin-left:435.65pt;margin-top:-134.15pt;width:0;height:0;z-index:-4831;mso-position-horizontal-relative:page" coordorigin="8713,-2683" coordsize="0,0">
            <v:shape id="_x0000_s3185" style="position:absolute;left:8713;top:-2683;width:0;height:0" coordorigin="8713,-2683" coordsize="0,0" path="m8713,-2683r,e" filled="f" strokeweight=".06pt">
              <v:path arrowok="t"/>
            </v:shape>
            <w10:wrap anchorx="page"/>
          </v:group>
        </w:pict>
      </w:r>
      <w:r>
        <w:pict>
          <v:group id="_x0000_s3182" style="position:absolute;left:0;text-align:left;margin-left:437.5pt;margin-top:-135.25pt;width:0;height:0;z-index:-4830;mso-position-horizontal-relative:page" coordorigin="8750,-2705" coordsize="0,0">
            <v:shape id="_x0000_s3183" style="position:absolute;left:8750;top:-2705;width:0;height:0" coordorigin="8750,-2705" coordsize="0,0" path="m8750,-2705r,e" filled="f" strokeweight=".06pt">
              <v:path arrowok="t"/>
            </v:shape>
            <w10:wrap anchorx="page"/>
          </v:group>
        </w:pict>
      </w:r>
      <w:r>
        <w:pict>
          <v:group id="_x0000_s3180" style="position:absolute;left:0;text-align:left;margin-left:440.35pt;margin-top:-136.85pt;width:0;height:0;z-index:-4829;mso-position-horizontal-relative:page" coordorigin="8807,-2737" coordsize="0,0">
            <v:shape id="_x0000_s3181" style="position:absolute;left:8807;top:-2737;width:0;height:0" coordorigin="8807,-2737" coordsize="0,0" path="m8807,-2737r,e" filled="f" strokeweight=".06pt">
              <v:path arrowok="t"/>
            </v:shape>
            <w10:wrap anchorx="page"/>
          </v:group>
        </w:pict>
      </w:r>
      <w:r>
        <w:pict>
          <v:group id="_x0000_s3178" style="position:absolute;left:0;text-align:left;margin-left:444.05pt;margin-top:-139.05pt;width:0;height:0;z-index:-4828;mso-position-horizontal-relative:page" coordorigin="8881,-2781" coordsize="0,0">
            <v:shape id="_x0000_s3179" style="position:absolute;left:8881;top:-2781;width:0;height:0" coordorigin="8881,-2781" coordsize="0,0" path="m8881,-2781r,e" filled="f" strokeweight=".06pt">
              <v:path arrowok="t"/>
            </v:shape>
            <w10:wrap anchorx="page"/>
          </v:group>
        </w:pict>
      </w:r>
      <w:r>
        <w:pict>
          <v:group id="_x0000_s3176" style="position:absolute;left:0;text-align:left;margin-left:445pt;margin-top:-139.55pt;width:0;height:0;z-index:-4827;mso-position-horizontal-relative:page" coordorigin="8900,-2791" coordsize="0,0">
            <v:shape id="_x0000_s3177" style="position:absolute;left:8900;top:-2791;width:0;height:0" coordorigin="8900,-2791" coordsize="0,0" path="m8900,-2791r,e" filled="f" strokeweight=".06pt">
              <v:path arrowok="t"/>
            </v:shape>
            <w10:wrap anchorx="page"/>
          </v:group>
        </w:pict>
      </w:r>
      <w:r>
        <w:pict>
          <v:group id="_x0000_s3174" style="position:absolute;left:0;text-align:left;margin-left:446.9pt;margin-top:-140.65pt;width:0;height:0;z-index:-4826;mso-position-horizontal-relative:page" coordorigin="8938,-2813" coordsize="0,0">
            <v:shape id="_x0000_s3175" style="position:absolute;left:8938;top:-2813;width:0;height:0" coordorigin="8938,-2813" coordsize="0,0" path="m8938,-2813r,e" filled="f" strokeweight=".06pt">
              <v:path arrowok="t"/>
            </v:shape>
            <w10:wrap anchorx="page"/>
          </v:group>
        </w:pict>
      </w:r>
      <w:r>
        <w:pict>
          <v:group id="_x0000_s3172" style="position:absolute;left:0;text-align:left;margin-left:448.75pt;margin-top:-141.75pt;width:0;height:0;z-index:-4825;mso-position-horizontal-relative:page" coordorigin="8975,-2835" coordsize="0,0">
            <v:shape id="_x0000_s3173" style="position:absolute;left:8975;top:-2835;width:0;height:0" coordorigin="8975,-2835" coordsize="0,0" path="m8975,-2835r,e" filled="f" strokeweight=".06pt">
              <v:path arrowok="t"/>
            </v:shape>
            <w10:wrap anchorx="page"/>
          </v:group>
        </w:pict>
      </w:r>
      <w:r>
        <w:pict>
          <v:group id="_x0000_s3170" style="position:absolute;left:0;text-align:left;margin-left:449.7pt;margin-top:-142.25pt;width:0;height:0;z-index:-4824;mso-position-horizontal-relative:page" coordorigin="8994,-2845" coordsize="0,0">
            <v:shape id="_x0000_s3171" style="position:absolute;left:8994;top:-2845;width:0;height:0" coordorigin="8994,-2845" coordsize="0,0" path="m8994,-2845r,e" filled="f" strokeweight=".06pt">
              <v:path arrowok="t"/>
            </v:shape>
            <w10:wrap anchorx="page"/>
          </v:group>
        </w:pict>
      </w:r>
      <w:r>
        <w:pict>
          <v:group id="_x0000_s3168" style="position:absolute;left:0;text-align:left;margin-left:451.55pt;margin-top:-143.35pt;width:0;height:0;z-index:-4823;mso-position-horizontal-relative:page" coordorigin="9031,-2867" coordsize="0,0">
            <v:shape id="_x0000_s3169" style="position:absolute;left:9031;top:-2867;width:0;height:0" coordorigin="9031,-2867" coordsize="0,0" path="m9031,-2867r,e" filled="f" strokeweight=".06pt">
              <v:path arrowok="t"/>
            </v:shape>
            <w10:wrap anchorx="page"/>
          </v:group>
        </w:pict>
      </w:r>
      <w:r>
        <w:pict>
          <v:group id="_x0000_s3166" style="position:absolute;left:0;text-align:left;margin-left:452.5pt;margin-top:-143.9pt;width:0;height:0;z-index:-4822;mso-position-horizontal-relative:page" coordorigin="9050,-2878" coordsize="0,0">
            <v:shape id="_x0000_s3167" style="position:absolute;left:9050;top:-2878;width:0;height:0" coordorigin="9050,-2878" coordsize="0,0" path="m9050,-2878r,e" filled="f" strokeweight=".06pt">
              <v:path arrowok="t"/>
            </v:shape>
            <w10:wrap anchorx="page"/>
          </v:group>
        </w:pict>
      </w:r>
      <w:r>
        <w:pict>
          <v:group id="_x0000_s3164" style="position:absolute;left:0;text-align:left;margin-left:456.25pt;margin-top:-146.05pt;width:0;height:0;z-index:-4821;mso-position-horizontal-relative:page" coordorigin="9125,-2921" coordsize="0,0">
            <v:shape id="_x0000_s3165" style="position:absolute;left:9125;top:-2921;width:0;height:0" coordorigin="9125,-2921" coordsize="0,0" path="m9125,-2921r,e" filled="f" strokeweight=".06pt">
              <v:path arrowok="t"/>
            </v:shape>
            <w10:wrap anchorx="page"/>
          </v:group>
        </w:pict>
      </w:r>
      <w:r>
        <w:pict>
          <v:group id="_x0000_s3162" style="position:absolute;left:0;text-align:left;margin-left:426.35pt;margin-top:-127.55pt;width:0;height:0;z-index:-4820;mso-position-horizontal-relative:page" coordorigin="8527,-2551" coordsize="0,0">
            <v:shape id="_x0000_s3163" style="position:absolute;left:8527;top:-2551;width:0;height:0" coordorigin="8527,-2551" coordsize="0,0" path="m8527,-2551r,e" filled="f" strokeweight=".06pt">
              <v:path arrowok="t"/>
            </v:shape>
            <w10:wrap anchorx="page"/>
          </v:group>
        </w:pict>
      </w:r>
      <w:r>
        <w:pict>
          <v:group id="_x0000_s3160" style="position:absolute;left:0;text-align:left;margin-left:427.3pt;margin-top:-128.1pt;width:0;height:0;z-index:-4819;mso-position-horizontal-relative:page" coordorigin="8546,-2562" coordsize="0,0">
            <v:shape id="_x0000_s3161" style="position:absolute;left:8546;top:-2562;width:0;height:0" coordorigin="8546,-2562" coordsize="0,0" path="m8546,-2562r,e" filled="f" strokeweight=".06pt">
              <v:path arrowok="t"/>
            </v:shape>
            <w10:wrap anchorx="page"/>
          </v:group>
        </w:pict>
      </w:r>
      <w:r>
        <w:pict>
          <v:group id="_x0000_s3158" style="position:absolute;left:0;text-align:left;margin-left:429.2pt;margin-top:-129.2pt;width:0;height:0;z-index:-4818;mso-position-horizontal-relative:page" coordorigin="8584,-2584" coordsize="0,0">
            <v:shape id="_x0000_s3159" style="position:absolute;left:8584;top:-2584;width:0;height:0" coordorigin="8584,-2584" coordsize="0,0" path="m8584,-2584r,e" filled="f" strokeweight=".06pt">
              <v:path arrowok="t"/>
            </v:shape>
            <w10:wrap anchorx="page"/>
          </v:group>
        </w:pict>
      </w:r>
      <w:r>
        <w:pict>
          <v:group id="_x0000_s3156" style="position:absolute;left:0;text-align:left;margin-left:431.05pt;margin-top:-130.25pt;width:0;height:0;z-index:-4817;mso-position-horizontal-relative:page" coordorigin="8621,-2605" coordsize="0,0">
            <v:shape id="_x0000_s3157" style="position:absolute;left:8621;top:-2605;width:0;height:0" coordorigin="8621,-2605" coordsize="0,0" path="m8621,-2605r,e" filled="f" strokeweight=".06pt">
              <v:path arrowok="t"/>
            </v:shape>
            <w10:wrap anchorx="page"/>
          </v:group>
        </w:pict>
      </w:r>
      <w:r>
        <w:pict>
          <v:group id="_x0000_s3154" style="position:absolute;left:0;text-align:left;margin-left:433.85pt;margin-top:-131.9pt;width:0;height:0;z-index:-4816;mso-position-horizontal-relative:page" coordorigin="8677,-2638" coordsize="0,0">
            <v:shape id="_x0000_s3155" style="position:absolute;left:8677;top:-2638;width:0;height:0" coordorigin="8677,-2638" coordsize="0,0" path="m8677,-2638r,e" filled="f" strokeweight=".06pt">
              <v:path arrowok="t"/>
            </v:shape>
            <w10:wrap anchorx="page"/>
          </v:group>
        </w:pict>
      </w:r>
      <w:r>
        <w:pict>
          <v:group id="_x0000_s3152" style="position:absolute;left:0;text-align:left;margin-left:438.55pt;margin-top:-134.6pt;width:0;height:0;z-index:-4815;mso-position-horizontal-relative:page" coordorigin="8771,-2692" coordsize="0,0">
            <v:shape id="_x0000_s3153" style="position:absolute;left:8771;top:-2692;width:0;height:0" coordorigin="8771,-2692" coordsize="0,0" path="m8771,-2692r,e" filled="f" strokeweight=".06pt">
              <v:path arrowok="t"/>
            </v:shape>
            <w10:wrap anchorx="page"/>
          </v:group>
        </w:pict>
      </w:r>
      <w:r>
        <w:pict>
          <v:group id="_x0000_s3150" style="position:absolute;left:0;text-align:left;margin-left:441.35pt;margin-top:-136.2pt;width:0;height:0;z-index:-4814;mso-position-horizontal-relative:page" coordorigin="8827,-2724" coordsize="0,0">
            <v:shape id="_x0000_s3151" style="position:absolute;left:8827;top:-2724;width:0;height:0" coordorigin="8827,-2724" coordsize="0,0" path="m8827,-2724r,e" filled="f" strokeweight=".06pt">
              <v:path arrowok="t"/>
            </v:shape>
            <w10:wrap anchorx="page"/>
          </v:group>
        </w:pict>
      </w:r>
      <w:r>
        <w:pict>
          <v:group id="_x0000_s3148" style="position:absolute;left:0;text-align:left;margin-left:442.25pt;margin-top:-136.75pt;width:0;height:0;z-index:-4813;mso-position-horizontal-relative:page" coordorigin="8845,-2735" coordsize="0,0">
            <v:shape id="_x0000_s3149" style="position:absolute;left:8845;top:-2735;width:0;height:0" coordorigin="8845,-2735" coordsize="0,0" path="m8845,-2735r,e" filled="f" strokeweight=".06pt">
              <v:path arrowok="t"/>
            </v:shape>
            <w10:wrap anchorx="page"/>
          </v:group>
        </w:pict>
      </w:r>
      <w:r>
        <w:pict>
          <v:group id="_x0000_s3146" style="position:absolute;left:0;text-align:left;margin-left:443.2pt;margin-top:-137.3pt;width:0;height:0;z-index:-4812;mso-position-horizontal-relative:page" coordorigin="8864,-2746" coordsize="0,0">
            <v:shape id="_x0000_s3147" style="position:absolute;left:8864;top:-2746;width:0;height:0" coordorigin="8864,-2746" coordsize="0,0" path="m8864,-2746r,e" filled="f" strokeweight=".06pt">
              <v:path arrowok="t"/>
            </v:shape>
            <w10:wrap anchorx="page"/>
          </v:group>
        </w:pict>
      </w:r>
      <w:r>
        <w:pict>
          <v:group id="_x0000_s3144" style="position:absolute;left:0;text-align:left;margin-left:445.1pt;margin-top:-138.35pt;width:0;height:0;z-index:-4811;mso-position-horizontal-relative:page" coordorigin="8902,-2767" coordsize="0,0">
            <v:shape id="_x0000_s3145" style="position:absolute;left:8902;top:-2767;width:0;height:0" coordorigin="8902,-2767" coordsize="0,0" path="m8902,-2767r,e" filled="f" strokeweight=".06pt">
              <v:path arrowok="t"/>
            </v:shape>
            <w10:wrap anchorx="page"/>
          </v:group>
        </w:pict>
      </w:r>
      <w:r>
        <w:pict>
          <v:group id="_x0000_s3142" style="position:absolute;left:0;text-align:left;margin-left:446.05pt;margin-top:-138.9pt;width:0;height:0;z-index:-4810;mso-position-horizontal-relative:page" coordorigin="8921,-2778" coordsize="0,0">
            <v:shape id="_x0000_s3143" style="position:absolute;left:8921;top:-2778;width:0;height:0" coordorigin="8921,-2778" coordsize="0,0" path="m8921,-2778r,e" filled="f" strokeweight=".06pt">
              <v:path arrowok="t"/>
            </v:shape>
            <w10:wrap anchorx="page"/>
          </v:group>
        </w:pict>
      </w:r>
      <w:r>
        <w:pict>
          <v:group id="_x0000_s3140" style="position:absolute;left:0;text-align:left;margin-left:449.75pt;margin-top:-141.05pt;width:0;height:0;z-index:-4809;mso-position-horizontal-relative:page" coordorigin="8995,-2821" coordsize="0,0">
            <v:shape id="_x0000_s3141" style="position:absolute;left:8995;top:-2821;width:0;height:0" coordorigin="8995,-2821" coordsize="0,0" path="m8995,-2821r,e" filled="f" strokeweight=".06pt">
              <v:path arrowok="t"/>
            </v:shape>
            <w10:wrap anchorx="page"/>
          </v:group>
        </w:pict>
      </w:r>
      <w:r>
        <w:pict>
          <v:group id="_x0000_s3138" style="position:absolute;left:0;text-align:left;margin-left:452.6pt;margin-top:-142.7pt;width:0;height:0;z-index:-4808;mso-position-horizontal-relative:page" coordorigin="9052,-2854" coordsize="0,0">
            <v:shape id="_x0000_s3139" style="position:absolute;left:9052;top:-2854;width:0;height:0" coordorigin="9052,-2854" coordsize="0,0" path="m9052,-2854r,e" filled="f" strokeweight=".06pt">
              <v:path arrowok="t"/>
            </v:shape>
            <w10:wrap anchorx="page"/>
          </v:group>
        </w:pict>
      </w:r>
      <w:r>
        <w:pict>
          <v:group id="_x0000_s3136" style="position:absolute;left:0;text-align:left;margin-left:454.45pt;margin-top:-143.75pt;width:0;height:0;z-index:-4807;mso-position-horizontal-relative:page" coordorigin="9089,-2875" coordsize="0,0">
            <v:shape id="_x0000_s3137" style="position:absolute;left:9089;top:-2875;width:0;height:0" coordorigin="9089,-2875" coordsize="0,0" path="m9089,-2875r,e" filled="f" strokeweight=".06pt">
              <v:path arrowok="t"/>
            </v:shape>
            <w10:wrap anchorx="page"/>
          </v:group>
        </w:pict>
      </w:r>
      <w:r>
        <w:pict>
          <v:group id="_x0000_s3134" style="position:absolute;left:0;text-align:left;margin-left:457.25pt;margin-top:-145.4pt;width:0;height:0;z-index:-4806;mso-position-horizontal-relative:page" coordorigin="9145,-2908" coordsize="0,0">
            <v:shape id="_x0000_s3135" style="position:absolute;left:9145;top:-2908;width:0;height:0" coordorigin="9145,-2908" coordsize="0,0" path="m9145,-2908r,e" filled="f" strokeweight=".06pt">
              <v:path arrowok="t"/>
            </v:shape>
            <w10:wrap anchorx="page"/>
          </v:group>
        </w:pict>
      </w:r>
      <w:r>
        <w:pict>
          <v:group id="_x0000_s3132" style="position:absolute;left:0;text-align:left;margin-left:459.1pt;margin-top:-146.45pt;width:0;height:0;z-index:-4805;mso-position-horizontal-relative:page" coordorigin="9182,-2929" coordsize="0,0">
            <v:shape id="_x0000_s3133" style="position:absolute;left:9182;top:-2929;width:0;height:0" coordorigin="9182,-2929" coordsize="0,0" path="m9182,-2929r,e" filled="f" strokeweight=".06pt">
              <v:path arrowok="t"/>
            </v:shape>
            <w10:wrap anchorx="page"/>
          </v:group>
        </w:pict>
      </w:r>
      <w:r>
        <w:pict>
          <v:group id="_x0000_s3130" style="position:absolute;left:0;text-align:left;margin-left:427.4pt;margin-top:-126.85pt;width:0;height:0;z-index:-4804;mso-position-horizontal-relative:page" coordorigin="8548,-2537" coordsize="0,0">
            <v:shape id="_x0000_s3131" style="position:absolute;left:8548;top:-2537;width:0;height:0" coordorigin="8548,-2537" coordsize="0,0" path="m8548,-2537r,e" filled="f" strokeweight=".06pt">
              <v:path arrowok="t"/>
            </v:shape>
            <w10:wrap anchorx="page"/>
          </v:group>
        </w:pict>
      </w:r>
      <w:r>
        <w:pict>
          <v:group id="_x0000_s3128" style="position:absolute;left:0;text-align:left;margin-left:428.35pt;margin-top:-127.45pt;width:0;height:0;z-index:-4803;mso-position-horizontal-relative:page" coordorigin="8567,-2549" coordsize="0,0">
            <v:shape id="_x0000_s3129" style="position:absolute;left:8567;top:-2549;width:0;height:0" coordorigin="8567,-2549" coordsize="0,0" path="m8567,-2549r,e" filled="f" strokeweight=".06pt">
              <v:path arrowok="t"/>
            </v:shape>
            <w10:wrap anchorx="page"/>
          </v:group>
        </w:pict>
      </w:r>
      <w:r>
        <w:pict>
          <v:group id="_x0000_s3126" style="position:absolute;left:0;text-align:left;margin-left:432.05pt;margin-top:-129.6pt;width:0;height:0;z-index:-4802;mso-position-horizontal-relative:page" coordorigin="8641,-2592" coordsize="0,0">
            <v:shape id="_x0000_s3127" style="position:absolute;left:8641;top:-2592;width:0;height:0" coordorigin="8641,-2592" coordsize="0,0" path="m8641,-2592r,e" filled="f" strokeweight=".06pt">
              <v:path arrowok="t"/>
            </v:shape>
            <w10:wrap anchorx="page"/>
          </v:group>
        </w:pict>
      </w:r>
      <w:r>
        <w:pict>
          <v:group id="_x0000_s3124" style="position:absolute;left:0;text-align:left;margin-left:434.9pt;margin-top:-131.25pt;width:0;height:0;z-index:-4801;mso-position-horizontal-relative:page" coordorigin="8698,-2625" coordsize="0,0">
            <v:shape id="_x0000_s3125" style="position:absolute;left:8698;top:-2625;width:0;height:0" coordorigin="8698,-2625" coordsize="0,0" path="m8698,-2625r,e" filled="f" strokeweight=".06pt">
              <v:path arrowok="t"/>
            </v:shape>
            <w10:wrap anchorx="page"/>
          </v:group>
        </w:pict>
      </w:r>
      <w:r>
        <w:pict>
          <v:group id="_x0000_s3122" style="position:absolute;left:0;text-align:left;margin-left:435.8pt;margin-top:-131.75pt;width:0;height:0;z-index:-4800;mso-position-horizontal-relative:page" coordorigin="8716,-2635" coordsize="0,0">
            <v:shape id="_x0000_s3123" style="position:absolute;left:8716;top:-2635;width:0;height:0" coordorigin="8716,-2635" coordsize="0,0" path="m8716,-2635r,e" filled="f" strokeweight=".06pt">
              <v:path arrowok="t"/>
            </v:shape>
            <w10:wrap anchorx="page"/>
          </v:group>
        </w:pict>
      </w:r>
      <w:r>
        <w:pict>
          <v:group id="_x0000_s3120" style="position:absolute;left:0;text-align:left;margin-left:436.75pt;margin-top:-132.3pt;width:0;height:0;z-index:-4799;mso-position-horizontal-relative:page" coordorigin="8735,-2646" coordsize="0,0">
            <v:shape id="_x0000_s3121" style="position:absolute;left:8735;top:-2646;width:0;height:0" coordorigin="8735,-2646" coordsize="0,0" path="m8735,-2646r,e" filled="f" strokeweight=".06pt">
              <v:path arrowok="t"/>
            </v:shape>
            <w10:wrap anchorx="page"/>
          </v:group>
        </w:pict>
      </w:r>
      <w:r>
        <w:pict>
          <v:group id="_x0000_s3118" style="position:absolute;left:0;text-align:left;margin-left:438.6pt;margin-top:-133.4pt;width:0;height:0;z-index:-4798;mso-position-horizontal-relative:page" coordorigin="8772,-2668" coordsize="0,0">
            <v:shape id="_x0000_s3119" style="position:absolute;left:8772;top:-2668;width:0;height:0" coordorigin="8772,-2668" coordsize="0,0" path="m8772,-2668r,e" filled="f" strokeweight=".06pt">
              <v:path arrowok="t"/>
            </v:shape>
            <w10:wrap anchorx="page"/>
          </v:group>
        </w:pict>
      </w:r>
      <w:r>
        <w:pict>
          <v:group id="_x0000_s3116" style="position:absolute;left:0;text-align:left;margin-left:439.55pt;margin-top:-133.95pt;width:0;height:0;z-index:-4797;mso-position-horizontal-relative:page" coordorigin="8791,-2679" coordsize="0,0">
            <v:shape id="_x0000_s3117" style="position:absolute;left:8791;top:-2679;width:0;height:0" coordorigin="8791,-2679" coordsize="0,0" path="m8791,-2679r,e" filled="f" strokeweight=".06pt">
              <v:path arrowok="t"/>
            </v:shape>
            <w10:wrap anchorx="page"/>
          </v:group>
        </w:pict>
      </w:r>
      <w:r>
        <w:pict>
          <v:group id="_x0000_s3114" style="position:absolute;left:0;text-align:left;margin-left:441.4pt;margin-top:-135pt;width:0;height:0;z-index:-4796;mso-position-horizontal-relative:page" coordorigin="8828,-2700" coordsize="0,0">
            <v:shape id="_x0000_s3115" style="position:absolute;left:8828;top:-2700;width:0;height:0" coordorigin="8828,-2700" coordsize="0,0" path="m8828,-2700r,e" filled="f" strokeweight=".06pt">
              <v:path arrowok="t"/>
            </v:shape>
            <w10:wrap anchorx="page"/>
          </v:group>
        </w:pict>
      </w:r>
      <w:r>
        <w:pict>
          <v:group id="_x0000_s3112" style="position:absolute;left:0;text-align:left;margin-left:443.3pt;margin-top:-136.1pt;width:0;height:0;z-index:-4795;mso-position-horizontal-relative:page" coordorigin="8866,-2722" coordsize="0,0">
            <v:shape id="_x0000_s3113" style="position:absolute;left:8866;top:-2722;width:0;height:0" coordorigin="8866,-2722" coordsize="0,0" path="m8866,-2722r,e" filled="f" strokeweight=".06pt">
              <v:path arrowok="t"/>
            </v:shape>
            <w10:wrap anchorx="page"/>
          </v:group>
        </w:pict>
      </w:r>
      <w:r>
        <w:pict>
          <v:group id="_x0000_s3110" style="position:absolute;left:0;text-align:left;margin-left:444.25pt;margin-top:-136.65pt;width:0;height:0;z-index:-4794;mso-position-horizontal-relative:page" coordorigin="8885,-2733" coordsize="0,0">
            <v:shape id="_x0000_s3111" style="position:absolute;left:8885;top:-2733;width:0;height:0" coordorigin="8885,-2733" coordsize="0,0" path="m8885,-2733r,e" filled="f" strokeweight=".06pt">
              <v:path arrowok="t"/>
            </v:shape>
            <w10:wrap anchorx="page"/>
          </v:group>
        </w:pict>
      </w:r>
      <w:r>
        <w:pict>
          <v:group id="_x0000_s3108" style="position:absolute;left:0;text-align:left;margin-left:446.1pt;margin-top:-137.7pt;width:0;height:0;z-index:-4793;mso-position-horizontal-relative:page" coordorigin="8922,-2754" coordsize="0,0">
            <v:shape id="_x0000_s3109" style="position:absolute;left:8922;top:-2754;width:0;height:0" coordorigin="8922,-2754" coordsize="0,0" path="m8922,-2754r,e" filled="f" strokeweight=".06pt">
              <v:path arrowok="t"/>
            </v:shape>
            <w10:wrap anchorx="page"/>
          </v:group>
        </w:pict>
      </w:r>
      <w:r>
        <w:pict>
          <v:group id="_x0000_s3106" style="position:absolute;left:0;text-align:left;margin-left:447.95pt;margin-top:-138.8pt;width:0;height:0;z-index:-4792;mso-position-horizontal-relative:page" coordorigin="8959,-2776" coordsize="0,0">
            <v:shape id="_x0000_s3107" style="position:absolute;left:8959;top:-2776;width:0;height:0" coordorigin="8959,-2776" coordsize="0,0" path="m8959,-2776r,e" filled="f" strokeweight=".06pt">
              <v:path arrowok="t"/>
            </v:shape>
            <w10:wrap anchorx="page"/>
          </v:group>
        </w:pict>
      </w:r>
      <w:r>
        <w:pict>
          <v:group id="_x0000_s3104" style="position:absolute;left:0;text-align:left;margin-left:450.8pt;margin-top:-140.4pt;width:0;height:0;z-index:-4791;mso-position-horizontal-relative:page" coordorigin="9016,-2808" coordsize="0,0">
            <v:shape id="_x0000_s3105" style="position:absolute;left:9016;top:-2808;width:0;height:0" coordorigin="9016,-2808" coordsize="0,0" path="m9016,-2808r,e" filled="f" strokeweight=".06pt">
              <v:path arrowok="t"/>
            </v:shape>
            <w10:wrap anchorx="page"/>
          </v:group>
        </w:pict>
      </w:r>
      <w:r>
        <w:pict>
          <v:group id="_x0000_s3102" style="position:absolute;left:0;text-align:left;margin-left:452.65pt;margin-top:-141.5pt;width:0;height:0;z-index:-4790;mso-position-horizontal-relative:page" coordorigin="9053,-2830" coordsize="0,0">
            <v:shape id="_x0000_s3103" style="position:absolute;left:9053;top:-2830;width:0;height:0" coordorigin="9053,-2830" coordsize="0,0" path="m9053,-2830r,e" filled="f" strokeweight=".06pt">
              <v:path arrowok="t"/>
            </v:shape>
            <w10:wrap anchorx="page"/>
          </v:group>
        </w:pict>
      </w:r>
      <w:r>
        <w:pict>
          <v:group id="_x0000_s3100" style="position:absolute;left:0;text-align:left;margin-left:454.5pt;margin-top:-142.55pt;width:0;height:0;z-index:-4789;mso-position-horizontal-relative:page" coordorigin="9090,-2851" coordsize="0,0">
            <v:shape id="_x0000_s3101" style="position:absolute;left:9090;top:-2851;width:0;height:0" coordorigin="9090,-2851" coordsize="0,0" path="m9090,-2851r,e" filled="f" strokeweight=".06pt">
              <v:path arrowok="t"/>
            </v:shape>
            <w10:wrap anchorx="page"/>
          </v:group>
        </w:pict>
      </w:r>
      <w:r>
        <w:pict>
          <v:group id="_x0000_s3098" style="position:absolute;left:0;text-align:left;margin-left:455.45pt;margin-top:-143.1pt;width:0;height:0;z-index:-4788;mso-position-horizontal-relative:page" coordorigin="9109,-2862" coordsize="0,0">
            <v:shape id="_x0000_s3099" style="position:absolute;left:9109;top:-2862;width:0;height:0" coordorigin="9109,-2862" coordsize="0,0" path="m9109,-2862r,e" filled="f" strokeweight=".06pt">
              <v:path arrowok="t"/>
            </v:shape>
            <w10:wrap anchorx="page"/>
          </v:group>
        </w:pict>
      </w:r>
      <w:r>
        <w:pict>
          <v:group id="_x0000_s3096" style="position:absolute;left:0;text-align:left;margin-left:459.2pt;margin-top:-145.25pt;width:0;height:0;z-index:-4787;mso-position-horizontal-relative:page" coordorigin="9184,-2905" coordsize="0,0">
            <v:shape id="_x0000_s3097" style="position:absolute;left:9184;top:-2905;width:0;height:0" coordorigin="9184,-2905" coordsize="0,0" path="m9184,-2905r,e" filled="f" strokeweight=".06pt">
              <v:path arrowok="t"/>
            </v:shape>
            <w10:wrap anchorx="page"/>
          </v:group>
        </w:pict>
      </w:r>
      <w:r>
        <w:pict>
          <v:group id="_x0000_s3094" style="position:absolute;left:0;text-align:left;margin-left:460.15pt;margin-top:-145.8pt;width:0;height:0;z-index:-4786;mso-position-horizontal-relative:page" coordorigin="9203,-2916" coordsize="0,0">
            <v:shape id="_x0000_s3095" style="position:absolute;left:9203;top:-2916;width:0;height:0" coordorigin="9203,-2916" coordsize="0,0" path="m9203,-2916r,e" filled="f" strokeweight=".06pt">
              <v:path arrowok="t"/>
            </v:shape>
            <w10:wrap anchorx="page"/>
          </v:group>
        </w:pict>
      </w:r>
      <w:r>
        <w:pict>
          <v:group id="_x0000_s3092" style="position:absolute;left:0;text-align:left;margin-left:428.4pt;margin-top:-126.25pt;width:0;height:0;z-index:-4785;mso-position-horizontal-relative:page" coordorigin="8568,-2525" coordsize="0,0">
            <v:shape id="_x0000_s3093" style="position:absolute;left:8568;top:-2525;width:0;height:0" coordorigin="8568,-2525" coordsize="0,0" path="m8568,-2525r,e" filled="f" strokeweight=".06pt">
              <v:path arrowok="t"/>
            </v:shape>
            <w10:wrap anchorx="page"/>
          </v:group>
        </w:pict>
      </w:r>
      <w:r>
        <w:pict>
          <v:group id="_x0000_s3090" style="position:absolute;left:0;text-align:left;margin-left:429.3pt;margin-top:-126.8pt;width:0;height:0;z-index:-4784;mso-position-horizontal-relative:page" coordorigin="8586,-2536" coordsize="0,0">
            <v:shape id="_x0000_s3091" style="position:absolute;left:8586;top:-2536;width:0;height:0" coordorigin="8586,-2536" coordsize="0,0" path="m8586,-2536r,e" filled="f" strokeweight=".06pt">
              <v:path arrowok="t"/>
            </v:shape>
            <w10:wrap anchorx="page"/>
          </v:group>
        </w:pict>
      </w:r>
      <w:r>
        <w:pict>
          <v:group id="_x0000_s3088" style="position:absolute;left:0;text-align:left;margin-left:430.25pt;margin-top:-127.25pt;width:0;height:0;z-index:-4783;mso-position-horizontal-relative:page" coordorigin="8605,-2545" coordsize="0,0">
            <v:shape id="_x0000_s3089" style="position:absolute;left:8605;top:-2545;width:0;height:0" coordorigin="8605,-2545" coordsize="0,0" path="m8605,-2545r,e" filled="f" strokeweight=".06pt">
              <v:path arrowok="t"/>
            </v:shape>
            <w10:wrap anchorx="page"/>
          </v:group>
        </w:pict>
      </w:r>
      <w:r>
        <w:pict>
          <v:group id="_x0000_s3086" style="position:absolute;left:0;text-align:left;margin-left:433.1pt;margin-top:-128.95pt;width:0;height:0;z-index:-4782;mso-position-horizontal-relative:page" coordorigin="8662,-2579" coordsize="0,0">
            <v:shape id="_x0000_s3087" style="position:absolute;left:8662;top:-2579;width:0;height:0" coordorigin="8662,-2579" coordsize="0,0" path="m8662,-2579r,e" filled="f" strokeweight=".06pt">
              <v:path arrowok="t"/>
            </v:shape>
            <w10:wrap anchorx="page"/>
          </v:group>
        </w:pict>
      </w:r>
      <w:r>
        <w:pict>
          <v:group id="_x0000_s3084" style="position:absolute;left:0;text-align:left;margin-left:434.95pt;margin-top:-130.05pt;width:0;height:0;z-index:-4781;mso-position-horizontal-relative:page" coordorigin="8699,-2601" coordsize="0,0">
            <v:shape id="_x0000_s3085" style="position:absolute;left:8699;top:-2601;width:0;height:0" coordorigin="8699,-2601" coordsize="0,0" path="m8699,-2601r,e" filled="f" strokeweight=".06pt">
              <v:path arrowok="t"/>
            </v:shape>
            <w10:wrap anchorx="page"/>
          </v:group>
        </w:pict>
      </w:r>
      <w:r>
        <w:pict>
          <v:group id="_x0000_s3082" style="position:absolute;left:0;text-align:left;margin-left:436.8pt;margin-top:-131.1pt;width:0;height:0;z-index:-4780;mso-position-horizontal-relative:page" coordorigin="8736,-2622" coordsize="0,0">
            <v:shape id="_x0000_s3083" style="position:absolute;left:8736;top:-2622;width:0;height:0" coordorigin="8736,-2622" coordsize="0,0" path="m8736,-2622r,e" filled="f" strokeweight=".06pt">
              <v:path arrowok="t"/>
            </v:shape>
            <w10:wrap anchorx="page"/>
          </v:group>
        </w:pict>
      </w:r>
      <w:r>
        <w:pict>
          <v:group id="_x0000_s3080" style="position:absolute;left:0;text-align:left;margin-left:437.75pt;margin-top:-131.6pt;width:0;height:0;z-index:-4779;mso-position-horizontal-relative:page" coordorigin="8755,-2632" coordsize="0,0">
            <v:shape id="_x0000_s3081" style="position:absolute;left:8755;top:-2632;width:0;height:0" coordorigin="8755,-2632" coordsize="0,0" path="m8755,-2632r,e" filled="f" strokeweight=".06pt">
              <v:path arrowok="t"/>
            </v:shape>
            <w10:wrap anchorx="page"/>
          </v:group>
        </w:pict>
      </w:r>
      <w:r>
        <w:pict>
          <v:group id="_x0000_s3078" style="position:absolute;left:0;text-align:left;margin-left:439.6pt;margin-top:-132.75pt;width:0;height:0;z-index:-4778;mso-position-horizontal-relative:page" coordorigin="8792,-2655" coordsize="0,0">
            <v:shape id="_x0000_s3079" style="position:absolute;left:8792;top:-2655;width:0;height:0" coordorigin="8792,-2655" coordsize="0,0" path="m8792,-2655r,e" filled="f" strokeweight=".06pt">
              <v:path arrowok="t"/>
            </v:shape>
            <w10:wrap anchorx="page"/>
          </v:group>
        </w:pict>
      </w:r>
      <w:r>
        <w:pict>
          <v:group id="_x0000_s3076" style="position:absolute;left:0;text-align:left;margin-left:441.5pt;margin-top:-133.75pt;width:0;height:0;z-index:-4777;mso-position-horizontal-relative:page" coordorigin="8830,-2675" coordsize="0,0">
            <v:shape id="_x0000_s3077" style="position:absolute;left:8830;top:-2675;width:0;height:0" coordorigin="8830,-2675" coordsize="0,0" path="m8830,-2675r,e" filled="f" strokeweight=".06pt">
              <v:path arrowok="t"/>
            </v:shape>
            <w10:wrap anchorx="page"/>
          </v:group>
        </w:pict>
      </w:r>
      <w:r>
        <w:pict>
          <v:group id="_x0000_s3074" style="position:absolute;left:0;text-align:left;margin-left:444.3pt;margin-top:-135.45pt;width:0;height:0;z-index:-4776;mso-position-horizontal-relative:page" coordorigin="8886,-2709" coordsize="0,0">
            <v:shape id="_x0000_s3075" style="position:absolute;left:8886;top:-2709;width:0;height:0" coordorigin="8886,-2709" coordsize="0,0" path="m8886,-2709r,e" filled="f" strokeweight=".06pt">
              <v:path arrowok="t"/>
            </v:shape>
            <w10:wrap anchorx="page"/>
          </v:group>
        </w:pict>
      </w:r>
      <w:r>
        <w:pict>
          <v:group id="_x0000_s3072" style="position:absolute;left:0;text-align:left;margin-left:446.15pt;margin-top:-136.5pt;width:0;height:0;z-index:-4775;mso-position-horizontal-relative:page" coordorigin="8923,-2730" coordsize="0,0">
            <v:shape id="_x0000_s3073" style="position:absolute;left:8923;top:-2730;width:0;height:0" coordorigin="8923,-2730" coordsize="0,0" path="m8923,-2730r,e" filled="f" strokeweight=".06pt">
              <v:path arrowok="t"/>
            </v:shape>
            <w10:wrap anchorx="page"/>
          </v:group>
        </w:pict>
      </w:r>
      <w:r>
        <w:pict>
          <v:group id="_x0000_s2046" style="position:absolute;left:0;text-align:left;margin-left:449pt;margin-top:-138.15pt;width:0;height:0;z-index:-4774;mso-position-horizontal-relative:page" coordorigin="8980,-2763" coordsize="0,0">
            <v:shape id="_x0000_s2047" style="position:absolute;left:8980;top:-2763;width:0;height:0" coordorigin="8980,-2763" coordsize="0,0" path="m8980,-2763r,e" filled="f" strokeweight=".06pt">
              <v:path arrowok="t"/>
            </v:shape>
            <w10:wrap anchorx="page"/>
          </v:group>
        </w:pict>
      </w:r>
      <w:r>
        <w:pict>
          <v:group id="_x0000_s2044" style="position:absolute;left:0;text-align:left;margin-left:452.7pt;margin-top:-140.3pt;width:0;height:0;z-index:-4773;mso-position-horizontal-relative:page" coordorigin="9054,-2806" coordsize="0,0">
            <v:shape id="_x0000_s2045" style="position:absolute;left:9054;top:-2806;width:0;height:0" coordorigin="9054,-2806" coordsize="0,0" path="m9054,-2806r,e" filled="f" strokeweight=".06pt">
              <v:path arrowok="t"/>
            </v:shape>
            <w10:wrap anchorx="page"/>
          </v:group>
        </w:pict>
      </w:r>
      <w:r>
        <w:pict>
          <v:group id="_x0000_s2042" style="position:absolute;left:0;text-align:left;margin-left:453.65pt;margin-top:-140.85pt;width:0;height:0;z-index:-4772;mso-position-horizontal-relative:page" coordorigin="9073,-2817" coordsize="0,0">
            <v:shape id="_x0000_s2043" style="position:absolute;left:9073;top:-2817;width:0;height:0" coordorigin="9073,-2817" coordsize="0,0" path="m9073,-2817r,e" filled="f" strokeweight=".06pt">
              <v:path arrowok="t"/>
            </v:shape>
            <w10:wrap anchorx="page"/>
          </v:group>
        </w:pict>
      </w:r>
      <w:r>
        <w:pict>
          <v:group id="_x0000_s2040" style="position:absolute;left:0;text-align:left;margin-left:455.5pt;margin-top:-141.9pt;width:0;height:0;z-index:-4771;mso-position-horizontal-relative:page" coordorigin="9110,-2838" coordsize="0,0">
            <v:shape id="_x0000_s2041" style="position:absolute;left:9110;top:-2838;width:0;height:0" coordorigin="9110,-2838" coordsize="0,0" path="m9110,-2838r,e" filled="f" strokeweight=".06pt">
              <v:path arrowok="t"/>
            </v:shape>
            <w10:wrap anchorx="page"/>
          </v:group>
        </w:pict>
      </w:r>
      <w:r>
        <w:pict>
          <v:group id="_x0000_s2038" style="position:absolute;left:0;text-align:left;margin-left:457.4pt;margin-top:-143pt;width:0;height:0;z-index:-4770;mso-position-horizontal-relative:page" coordorigin="9148,-2860" coordsize="0,0">
            <v:shape id="_x0000_s2039" style="position:absolute;left:9148;top:-2860;width:0;height:0" coordorigin="9148,-2860" coordsize="0,0" path="m9148,-2860r,e" filled="f" strokeweight=".06pt">
              <v:path arrowok="t"/>
            </v:shape>
            <w10:wrap anchorx="page"/>
          </v:group>
        </w:pict>
      </w:r>
      <w:r>
        <w:pict>
          <v:group id="_x0000_s2036" style="position:absolute;left:0;text-align:left;margin-left:460.2pt;margin-top:-144.6pt;width:0;height:0;z-index:-4769;mso-position-horizontal-relative:page" coordorigin="9204,-2892" coordsize="0,0">
            <v:shape id="_x0000_s2037" style="position:absolute;left:9204;top:-2892;width:0;height:0" coordorigin="9204,-2892" coordsize="0,0" path="m9204,-2892r,e" filled="f" strokeweight=".06pt">
              <v:path arrowok="t"/>
            </v:shape>
            <w10:wrap anchorx="page"/>
          </v:group>
        </w:pict>
      </w:r>
      <w:r>
        <w:pict>
          <v:group id="_x0000_s2034" style="position:absolute;left:0;text-align:left;margin-left:428.45pt;margin-top:-125.05pt;width:0;height:0;z-index:-4768;mso-position-horizontal-relative:page" coordorigin="8569,-2501" coordsize="0,0">
            <v:shape id="_x0000_s2035" style="position:absolute;left:8569;top:-2501;width:0;height:0" coordorigin="8569,-2501" coordsize="0,0" path="m8569,-2501r,e" filled="f" strokeweight=".06pt">
              <v:path arrowok="t"/>
            </v:shape>
            <w10:wrap anchorx="page"/>
          </v:group>
        </w:pict>
      </w:r>
      <w:r>
        <w:pict>
          <v:group id="_x0000_s2032" style="position:absolute;left:0;text-align:left;margin-left:430.3pt;margin-top:-126.05pt;width:0;height:0;z-index:-4767;mso-position-horizontal-relative:page" coordorigin="8606,-2521" coordsize="0,0">
            <v:shape id="_x0000_s2033" style="position:absolute;left:8606;top:-2521;width:0;height:0" coordorigin="8606,-2521" coordsize="0,0" path="m8606,-2521r,e" filled="f" strokeweight=".06pt">
              <v:path arrowok="t"/>
            </v:shape>
            <w10:wrap anchorx="page"/>
          </v:group>
        </w:pict>
      </w:r>
      <w:r>
        <w:pict>
          <v:group id="_x0000_s2030" style="position:absolute;left:0;text-align:left;margin-left:431.3pt;margin-top:-126.6pt;width:0;height:0;z-index:-4766;mso-position-horizontal-relative:page" coordorigin="8626,-2532" coordsize="0,0">
            <v:shape id="_x0000_s2031" style="position:absolute;left:8626;top:-2532;width:0;height:0" coordorigin="8626,-2532" coordsize="0,0" path="m8626,-2532r,e" filled="f" strokeweight=".06pt">
              <v:path arrowok="t"/>
            </v:shape>
            <w10:wrap anchorx="page"/>
          </v:group>
        </w:pict>
      </w:r>
      <w:r>
        <w:pict>
          <v:group id="_x0000_s2028" style="position:absolute;left:0;text-align:left;margin-left:433.15pt;margin-top:-127.7pt;width:0;height:0;z-index:-4765;mso-position-horizontal-relative:page" coordorigin="8663,-2554" coordsize="0,0">
            <v:shape id="_x0000_s2029" style="position:absolute;left:8663;top:-2554;width:0;height:0" coordorigin="8663,-2554" coordsize="0,0" path="m8663,-2554r,e" filled="f" strokeweight=".06pt">
              <v:path arrowok="t"/>
            </v:shape>
            <w10:wrap anchorx="page"/>
          </v:group>
        </w:pict>
      </w:r>
      <w:r>
        <w:pict>
          <v:group id="_x0000_s2026" style="position:absolute;left:0;text-align:left;margin-left:435pt;margin-top:-128.85pt;width:0;height:0;z-index:-4764;mso-position-horizontal-relative:page" coordorigin="8700,-2577" coordsize="0,0">
            <v:shape id="_x0000_s2027" style="position:absolute;left:8700;top:-2577;width:0;height:0" coordorigin="8700,-2577" coordsize="0,0" path="m8700,-2577r,e" filled="f" strokeweight=".06pt">
              <v:path arrowok="t"/>
            </v:shape>
            <w10:wrap anchorx="page"/>
          </v:group>
        </w:pict>
      </w:r>
      <w:r>
        <w:pict>
          <v:group id="_x0000_s2024" style="position:absolute;left:0;text-align:left;margin-left:435.95pt;margin-top:-129.35pt;width:0;height:0;z-index:-4763;mso-position-horizontal-relative:page" coordorigin="8719,-2587" coordsize="0,0">
            <v:shape id="_x0000_s2025" style="position:absolute;left:8719;top:-2587;width:0;height:0" coordorigin="8719,-2587" coordsize="0,0" path="m8719,-2587r,e" filled="f" strokeweight=".06pt">
              <v:path arrowok="t"/>
            </v:shape>
            <w10:wrap anchorx="page"/>
          </v:group>
        </w:pict>
      </w:r>
      <w:r>
        <w:pict>
          <v:group id="_x0000_s2022" style="position:absolute;left:0;text-align:left;margin-left:437.8pt;margin-top:-130.4pt;width:0;height:0;z-index:-4762;mso-position-horizontal-relative:page" coordorigin="8756,-2608" coordsize="0,0">
            <v:shape id="_x0000_s2023" style="position:absolute;left:8756;top:-2608;width:0;height:0" coordorigin="8756,-2608" coordsize="0,0" path="m8756,-2608r,e" filled="f" strokeweight=".06pt">
              <v:path arrowok="t"/>
            </v:shape>
            <w10:wrap anchorx="page"/>
          </v:group>
        </w:pict>
      </w:r>
      <w:r>
        <w:pict>
          <v:group id="_x0000_s2020" style="position:absolute;left:0;text-align:left;margin-left:439.7pt;margin-top:-131.55pt;width:0;height:0;z-index:-4761;mso-position-horizontal-relative:page" coordorigin="8794,-2631" coordsize="0,0">
            <v:shape id="_x0000_s2021" style="position:absolute;left:8794;top:-2631;width:0;height:0" coordorigin="8794,-2631" coordsize="0,0" path="m8794,-2631r,e" filled="f" strokeweight=".06pt">
              <v:path arrowok="t"/>
            </v:shape>
            <w10:wrap anchorx="page"/>
          </v:group>
        </w:pict>
      </w:r>
      <w:r>
        <w:pict>
          <v:group id="_x0000_s2018" style="position:absolute;left:0;text-align:left;margin-left:442.5pt;margin-top:-133.15pt;width:0;height:0;z-index:-4760;mso-position-horizontal-relative:page" coordorigin="8850,-2663" coordsize="0,0">
            <v:shape id="_x0000_s2019" style="position:absolute;left:8850;top:-2663;width:0;height:0" coordorigin="8850,-2663" coordsize="0,0" path="m8850,-2663r,e" filled="f" strokeweight=".06pt">
              <v:path arrowok="t"/>
            </v:shape>
            <w10:wrap anchorx="page"/>
          </v:group>
        </w:pict>
      </w:r>
      <w:r>
        <w:pict>
          <v:group id="_x0000_s2016" style="position:absolute;left:0;text-align:left;margin-left:446.2pt;margin-top:-135.3pt;width:0;height:0;z-index:-4759;mso-position-horizontal-relative:page" coordorigin="8924,-2706" coordsize="0,0">
            <v:shape id="_x0000_s2017" style="position:absolute;left:8924;top:-2706;width:0;height:0" coordorigin="8924,-2706" coordsize="0,0" path="m8924,-2706r,e" filled="f" strokeweight=".06pt">
              <v:path arrowok="t"/>
            </v:shape>
            <w10:wrap anchorx="page"/>
          </v:group>
        </w:pict>
      </w:r>
      <w:r>
        <w:pict>
          <v:group id="_x0000_s2014" style="position:absolute;left:0;text-align:left;margin-left:447.2pt;margin-top:-135.85pt;width:0;height:0;z-index:-4758;mso-position-horizontal-relative:page" coordorigin="8944,-2717" coordsize="0,0">
            <v:shape id="_x0000_s2015" style="position:absolute;left:8944;top:-2717;width:0;height:0" coordorigin="8944,-2717" coordsize="0,0" path="m8944,-2717r,e" filled="f" strokeweight=".06pt">
              <v:path arrowok="t"/>
            </v:shape>
            <w10:wrap anchorx="page"/>
          </v:group>
        </w:pict>
      </w:r>
      <w:r>
        <w:pict>
          <v:group id="_x0000_s2012" style="position:absolute;left:0;text-align:left;margin-left:449.05pt;margin-top:-136.95pt;width:0;height:0;z-index:-4757;mso-position-horizontal-relative:page" coordorigin="8981,-2739" coordsize="0,0">
            <v:shape id="_x0000_s2013" style="position:absolute;left:8981;top:-2739;width:0;height:0" coordorigin="8981,-2739" coordsize="0,0" path="m8981,-2739r,e" filled="f" strokeweight=".06pt">
              <v:path arrowok="t"/>
            </v:shape>
            <w10:wrap anchorx="page"/>
          </v:group>
        </w:pict>
      </w:r>
      <w:r>
        <w:pict>
          <v:group id="_x0000_s2010" style="position:absolute;left:0;text-align:left;margin-left:450.9pt;margin-top:-138pt;width:0;height:0;z-index:-4756;mso-position-horizontal-relative:page" coordorigin="9018,-2760" coordsize="0,0">
            <v:shape id="_x0000_s2011" style="position:absolute;left:9018;top:-2760;width:0;height:0" coordorigin="9018,-2760" coordsize="0,0" path="m9018,-2760r,e" filled="f" strokeweight=".06pt">
              <v:path arrowok="t"/>
            </v:shape>
            <w10:wrap anchorx="page"/>
          </v:group>
        </w:pict>
      </w:r>
      <w:r>
        <w:pict>
          <v:group id="_x0000_s2008" style="position:absolute;left:0;text-align:left;margin-left:451.85pt;margin-top:-138.5pt;width:0;height:0;z-index:-4755;mso-position-horizontal-relative:page" coordorigin="9037,-2770" coordsize="0,0">
            <v:shape id="_x0000_s2009" style="position:absolute;left:9037;top:-2770;width:0;height:0" coordorigin="9037,-2770" coordsize="0,0" path="m9037,-2770r,e" filled="f" strokeweight=".06pt">
              <v:path arrowok="t"/>
            </v:shape>
            <w10:wrap anchorx="page"/>
          </v:group>
        </w:pict>
      </w:r>
      <w:r>
        <w:pict>
          <v:group id="_x0000_s2006" style="position:absolute;left:0;text-align:left;margin-left:453.7pt;margin-top:-139.65pt;width:0;height:0;z-index:-4754;mso-position-horizontal-relative:page" coordorigin="9074,-2793" coordsize="0,0">
            <v:shape id="_x0000_s2007" style="position:absolute;left:9074;top:-2793;width:0;height:0" coordorigin="9074,-2793" coordsize="0,0" path="m9074,-2793r,e" filled="f" strokeweight=".06pt">
              <v:path arrowok="t"/>
            </v:shape>
            <w10:wrap anchorx="page"/>
          </v:group>
        </w:pict>
      </w:r>
      <w:r>
        <w:pict>
          <v:group id="_x0000_s2004" style="position:absolute;left:0;text-align:left;margin-left:454.7pt;margin-top:-140.15pt;width:0;height:0;z-index:-4753;mso-position-horizontal-relative:page" coordorigin="9094,-2803" coordsize="0,0">
            <v:shape id="_x0000_s2005" style="position:absolute;left:9094;top:-2803;width:0;height:0" coordorigin="9094,-2803" coordsize="0,0" path="m9094,-2803r,e" filled="f" strokeweight=".06pt">
              <v:path arrowok="t"/>
            </v:shape>
            <w10:wrap anchorx="page"/>
          </v:group>
        </w:pict>
      </w:r>
      <w:r>
        <w:pict>
          <v:group id="_x0000_s2002" style="position:absolute;left:0;text-align:left;margin-left:458.4pt;margin-top:-142.35pt;width:0;height:0;z-index:-4752;mso-position-horizontal-relative:page" coordorigin="9168,-2847" coordsize="0,0">
            <v:shape id="_x0000_s2003" style="position:absolute;left:9168;top:-2847;width:0;height:0" coordorigin="9168,-2847" coordsize="0,0" path="m9168,-2847r,e" filled="f" strokeweight=".06pt">
              <v:path arrowok="t"/>
            </v:shape>
            <w10:wrap anchorx="page"/>
          </v:group>
        </w:pict>
      </w:r>
      <w:r>
        <w:pict>
          <v:group id="_x0000_s2000" style="position:absolute;left:0;text-align:left;margin-left:461.2pt;margin-top:-143.95pt;width:0;height:0;z-index:-4751;mso-position-horizontal-relative:page" coordorigin="9224,-2879" coordsize="0,0">
            <v:shape id="_x0000_s2001" style="position:absolute;left:9224;top:-2879;width:0;height:0" coordorigin="9224,-2879" coordsize="0,0" path="m9224,-2879r,e" filled="f" strokeweight=".06pt">
              <v:path arrowok="t"/>
            </v:shape>
            <w10:wrap anchorx="page"/>
          </v:group>
        </w:pict>
      </w:r>
      <w:r>
        <w:pict>
          <v:group id="_x0000_s1998" style="position:absolute;left:0;text-align:left;margin-left:462.1pt;margin-top:-144.5pt;width:0;height:0;z-index:-4750;mso-position-horizontal-relative:page" coordorigin="9242,-2890" coordsize="0,0">
            <v:shape id="_x0000_s1999" style="position:absolute;left:9242;top:-2890;width:0;height:0" coordorigin="9242,-2890" coordsize="0,0" path="m9242,-2890r,e" filled="f" strokeweight=".06pt">
              <v:path arrowok="t"/>
            </v:shape>
            <w10:wrap anchorx="page"/>
          </v:group>
        </w:pict>
      </w:r>
      <w:r>
        <w:pict>
          <v:group id="_x0000_s1996" style="position:absolute;left:0;text-align:left;margin-left:463.1pt;margin-top:-145.05pt;width:0;height:0;z-index:-4749;mso-position-horizontal-relative:page" coordorigin="9262,-2901" coordsize="0,0">
            <v:shape id="_x0000_s1997" style="position:absolute;left:9262;top:-2901;width:0;height:0" coordorigin="9262,-2901" coordsize="0,0" path="m9262,-2901r,e" filled="f" strokeweight=".06pt">
              <v:path arrowok="t"/>
            </v:shape>
            <w10:wrap anchorx="page"/>
          </v:group>
        </w:pict>
      </w:r>
      <w:r>
        <w:pict>
          <v:group id="_x0000_s1994" style="position:absolute;left:0;text-align:left;margin-left:429.5pt;margin-top:-124.35pt;width:0;height:0;z-index:-4748;mso-position-horizontal-relative:page" coordorigin="8590,-2487" coordsize="0,0">
            <v:shape id="_x0000_s1995" style="position:absolute;left:8590;top:-2487;width:0;height:0" coordorigin="8590,-2487" coordsize="0,0" path="m8590,-2487r,e" filled="f" strokeweight=".06pt">
              <v:path arrowok="t"/>
            </v:shape>
            <w10:wrap anchorx="page"/>
          </v:group>
        </w:pict>
      </w:r>
      <w:r>
        <w:pict>
          <v:group id="_x0000_s1992" style="position:absolute;left:0;text-align:left;margin-left:431.35pt;margin-top:-125.4pt;width:0;height:0;z-index:-4747;mso-position-horizontal-relative:page" coordorigin="8627,-2508" coordsize="0,0">
            <v:shape id="_x0000_s1993" style="position:absolute;left:8627;top:-2508;width:0;height:0" coordorigin="8627,-2508" coordsize="0,0" path="m8627,-2508r,e" filled="f" strokeweight=".06pt">
              <v:path arrowok="t"/>
            </v:shape>
            <w10:wrap anchorx="page"/>
          </v:group>
        </w:pict>
      </w:r>
      <w:r>
        <w:pict>
          <v:group id="_x0000_s1990" style="position:absolute;left:0;text-align:left;margin-left:433.2pt;margin-top:-126.5pt;width:0;height:0;z-index:-4746;mso-position-horizontal-relative:page" coordorigin="8664,-2530" coordsize="0,0">
            <v:shape id="_x0000_s1991" style="position:absolute;left:8664;top:-2530;width:0;height:0" coordorigin="8664,-2530" coordsize="0,0" path="m8664,-2530r,e" filled="f" strokeweight=".06pt">
              <v:path arrowok="t"/>
            </v:shape>
            <w10:wrap anchorx="page"/>
          </v:group>
        </w:pict>
      </w:r>
      <w:r>
        <w:pict>
          <v:group id="_x0000_s1988" style="position:absolute;left:0;text-align:left;margin-left:436pt;margin-top:-128.1pt;width:0;height:0;z-index:-4745;mso-position-horizontal-relative:page" coordorigin="8720,-2562" coordsize="0,0">
            <v:shape id="_x0000_s1989" style="position:absolute;left:8720;top:-2562;width:0;height:0" coordorigin="8720,-2562" coordsize="0,0" path="m8720,-2562r,e" filled="f" strokeweight=".06pt">
              <v:path arrowok="t"/>
            </v:shape>
            <w10:wrap anchorx="page"/>
          </v:group>
        </w:pict>
      </w:r>
      <w:r>
        <w:pict>
          <v:group id="_x0000_s1986" style="position:absolute;left:0;text-align:left;margin-left:440.7pt;margin-top:-130.8pt;width:0;height:0;z-index:-4744;mso-position-horizontal-relative:page" coordorigin="8814,-2616" coordsize="0,0">
            <v:shape id="_x0000_s1987" style="position:absolute;left:8814;top:-2616;width:0;height:0" coordorigin="8814,-2616" coordsize="0,0" path="m8814,-2616r,e" filled="f" strokeweight=".06pt">
              <v:path arrowok="t"/>
            </v:shape>
            <w10:wrap anchorx="page"/>
          </v:group>
        </w:pict>
      </w:r>
      <w:r>
        <w:pict>
          <v:group id="_x0000_s1984" style="position:absolute;left:0;text-align:left;margin-left:443.5pt;margin-top:-132.45pt;width:0;height:0;z-index:-4743;mso-position-horizontal-relative:page" coordorigin="8870,-2649" coordsize="0,0">
            <v:shape id="_x0000_s1985" style="position:absolute;left:8870;top:-2649;width:0;height:0" coordorigin="8870,-2649" coordsize="0,0" path="m8870,-2649r,e" filled="f" strokeweight=".06pt">
              <v:path arrowok="t"/>
            </v:shape>
            <w10:wrap anchorx="page"/>
          </v:group>
        </w:pict>
      </w:r>
      <w:r>
        <w:pict>
          <v:group id="_x0000_s1982" style="position:absolute;left:0;text-align:left;margin-left:444.4pt;margin-top:-132.95pt;width:0;height:0;z-index:-4742;mso-position-horizontal-relative:page" coordorigin="8888,-2659" coordsize="0,0">
            <v:shape id="_x0000_s1983" style="position:absolute;left:8888;top:-2659;width:0;height:0" coordorigin="8888,-2659" coordsize="0,0" path="m8888,-2659r,e" filled="f" strokeweight=".06pt">
              <v:path arrowok="t"/>
            </v:shape>
            <w10:wrap anchorx="page"/>
          </v:group>
        </w:pict>
      </w:r>
      <w:r>
        <w:pict>
          <v:group id="_x0000_s1980" style="position:absolute;left:0;text-align:left;margin-left:445.4pt;margin-top:-133.55pt;width:0;height:0;z-index:-4741;mso-position-horizontal-relative:page" coordorigin="8908,-2671" coordsize="0,0">
            <v:shape id="_x0000_s1981" style="position:absolute;left:8908;top:-2671;width:0;height:0" coordorigin="8908,-2671" coordsize="0,0" path="m8908,-2671r,e" filled="f" strokeweight=".06pt">
              <v:path arrowok="t"/>
            </v:shape>
            <w10:wrap anchorx="page"/>
          </v:group>
        </w:pict>
      </w:r>
      <w:r>
        <w:pict>
          <v:group id="_x0000_s1978" style="position:absolute;left:0;text-align:left;margin-left:447.25pt;margin-top:-134.6pt;width:0;height:0;z-index:-4740;mso-position-horizontal-relative:page" coordorigin="8945,-2692" coordsize="0,0">
            <v:shape id="_x0000_s1979" style="position:absolute;left:8945;top:-2692;width:0;height:0" coordorigin="8945,-2692" coordsize="0,0" path="m8945,-2692r,e" filled="f" strokeweight=".06pt">
              <v:path arrowok="t"/>
            </v:shape>
            <w10:wrap anchorx="page"/>
          </v:group>
        </w:pict>
      </w:r>
      <w:r>
        <w:pict>
          <v:group id="_x0000_s1976" style="position:absolute;left:0;text-align:left;margin-left:448.2pt;margin-top:-135.15pt;width:0;height:0;z-index:-4739;mso-position-horizontal-relative:page" coordorigin="8964,-2703" coordsize="0,0">
            <v:shape id="_x0000_s1977" style="position:absolute;left:8964;top:-2703;width:0;height:0" coordorigin="8964,-2703" coordsize="0,0" path="m8964,-2703r,e" filled="f" strokeweight=".06pt">
              <v:path arrowok="t"/>
            </v:shape>
            <w10:wrap anchorx="page"/>
          </v:group>
        </w:pict>
      </w:r>
      <w:r>
        <w:pict>
          <v:group id="_x0000_s1974" style="position:absolute;left:0;text-align:left;margin-left:451.9pt;margin-top:-137.3pt;width:0;height:0;z-index:-4738;mso-position-horizontal-relative:page" coordorigin="9038,-2746" coordsize="0,0">
            <v:shape id="_x0000_s1975" style="position:absolute;left:9038;top:-2746;width:0;height:0" coordorigin="9038,-2746" coordsize="0,0" path="m9038,-2746r,e" filled="f" strokeweight=".06pt">
              <v:path arrowok="t"/>
            </v:shape>
            <w10:wrap anchorx="page"/>
          </v:group>
        </w:pict>
      </w:r>
      <w:r>
        <w:pict>
          <v:group id="_x0000_s1972" style="position:absolute;left:0;text-align:left;margin-left:454.75pt;margin-top:-138.9pt;width:0;height:0;z-index:-4737;mso-position-horizontal-relative:page" coordorigin="9095,-2778" coordsize="0,0">
            <v:shape id="_x0000_s1973" style="position:absolute;left:9095;top:-2778;width:0;height:0" coordorigin="9095,-2778" coordsize="0,0" path="m9095,-2778r,e" filled="f" strokeweight=".06pt">
              <v:path arrowok="t"/>
            </v:shape>
            <w10:wrap anchorx="page"/>
          </v:group>
        </w:pict>
      </w:r>
      <w:r>
        <w:pict>
          <v:group id="_x0000_s1970" style="position:absolute;left:0;text-align:left;margin-left:456.6pt;margin-top:-140.05pt;width:0;height:0;z-index:-4736;mso-position-horizontal-relative:page" coordorigin="9132,-2801" coordsize="0,0">
            <v:shape id="_x0000_s1971" style="position:absolute;left:9132;top:-2801;width:0;height:0" coordorigin="9132,-2801" coordsize="0,0" path="m9132,-2801r,e" filled="f" strokeweight=".06pt">
              <v:path arrowok="t"/>
            </v:shape>
            <w10:wrap anchorx="page"/>
          </v:group>
        </w:pict>
      </w:r>
      <w:r>
        <w:pict>
          <v:group id="_x0000_s1968" style="position:absolute;left:0;text-align:left;margin-left:459.4pt;margin-top:-141.65pt;width:0;height:0;z-index:-4735;mso-position-horizontal-relative:page" coordorigin="9188,-2833" coordsize="0,0">
            <v:shape id="_x0000_s1969" style="position:absolute;left:9188;top:-2833;width:0;height:0" coordorigin="9188,-2833" coordsize="0,0" path="m9188,-2833r,e" filled="f" strokeweight=".06pt">
              <v:path arrowok="t"/>
            </v:shape>
            <w10:wrap anchorx="page"/>
          </v:group>
        </w:pict>
      </w:r>
      <w:r>
        <w:pict>
          <v:group id="_x0000_s1966" style="position:absolute;left:0;text-align:left;margin-left:461.3pt;margin-top:-142.75pt;width:0;height:0;z-index:-4734;mso-position-horizontal-relative:page" coordorigin="9226,-2855" coordsize="0,0">
            <v:shape id="_x0000_s1967" style="position:absolute;left:9226;top:-2855;width:0;height:0" coordorigin="9226,-2855" coordsize="0,0" path="m9226,-2855r,e" filled="f" strokeweight=".06pt">
              <v:path arrowok="t"/>
            </v:shape>
            <w10:wrap anchorx="page"/>
          </v:group>
        </w:pict>
      </w:r>
      <w:r>
        <w:pict>
          <v:group id="_x0000_s1964" style="position:absolute;left:0;text-align:left;margin-left:463.15pt;margin-top:-143.85pt;width:0;height:0;z-index:-4733;mso-position-horizontal-relative:page" coordorigin="9263,-2877" coordsize="0,0">
            <v:shape id="_x0000_s1965" style="position:absolute;left:9263;top:-2877;width:0;height:0" coordorigin="9263,-2877" coordsize="0,0" path="m9263,-2877r,e" filled="f" strokeweight=".06pt">
              <v:path arrowok="t"/>
            </v:shape>
            <w10:wrap anchorx="page"/>
          </v:group>
        </w:pict>
      </w:r>
      <w:r>
        <w:pict>
          <v:group id="_x0000_s1962" style="position:absolute;left:0;text-align:left;margin-left:464.1pt;margin-top:-144.35pt;width:0;height:0;z-index:-4732;mso-position-horizontal-relative:page" coordorigin="9282,-2887" coordsize="0,0">
            <v:shape id="_x0000_s1963" style="position:absolute;left:9282;top:-2887;width:0;height:0" coordorigin="9282,-2887" coordsize="0,0" path="m9282,-2887r,e" filled="f" strokeweight=".06pt">
              <v:path arrowok="t"/>
            </v:shape>
            <w10:wrap anchorx="page"/>
          </v:group>
        </w:pict>
      </w:r>
      <w:r>
        <w:pict>
          <v:group id="_x0000_s1960" style="position:absolute;left:0;text-align:left;margin-left:434.2pt;margin-top:-125.85pt;width:0;height:0;z-index:-4731;mso-position-horizontal-relative:page" coordorigin="8684,-2517" coordsize="0,0">
            <v:shape id="_x0000_s1961" style="position:absolute;left:8684;top:-2517;width:0;height:0" coordorigin="8684,-2517" coordsize="0,0" path="m8684,-2517r,e" filled="f" strokeweight=".06pt">
              <v:path arrowok="t"/>
            </v:shape>
            <w10:wrap anchorx="page"/>
          </v:group>
        </w:pict>
      </w:r>
      <w:r>
        <w:pict>
          <v:group id="_x0000_s1958" style="position:absolute;left:0;text-align:left;margin-left:437.05pt;margin-top:-127.45pt;width:0;height:0;z-index:-4730;mso-position-horizontal-relative:page" coordorigin="8741,-2549" coordsize="0,0">
            <v:shape id="_x0000_s1959" style="position:absolute;left:8741;top:-2549;width:0;height:0" coordorigin="8741,-2549" coordsize="0,0" path="m8741,-2549r,e" filled="f" strokeweight=".06pt">
              <v:path arrowok="t"/>
            </v:shape>
            <w10:wrap anchorx="page"/>
          </v:group>
        </w:pict>
      </w:r>
      <w:r>
        <w:pict>
          <v:group id="_x0000_s1956" style="position:absolute;left:0;text-align:left;margin-left:437.95pt;margin-top:-128pt;width:0;height:0;z-index:-4729;mso-position-horizontal-relative:page" coordorigin="8759,-2560" coordsize="0,0">
            <v:shape id="_x0000_s1957" style="position:absolute;left:8759;top:-2560;width:0;height:0" coordorigin="8759,-2560" coordsize="0,0" path="m8759,-2560r,e" filled="f" strokeweight=".06pt">
              <v:path arrowok="t"/>
            </v:shape>
            <w10:wrap anchorx="page"/>
          </v:group>
        </w:pict>
      </w:r>
      <w:r>
        <w:pict>
          <v:group id="_x0000_s1954" style="position:absolute;left:0;text-align:left;margin-left:438.9pt;margin-top:-128.55pt;width:0;height:0;z-index:-4728;mso-position-horizontal-relative:page" coordorigin="8778,-2571" coordsize="0,0">
            <v:shape id="_x0000_s1955" style="position:absolute;left:8778;top:-2571;width:0;height:0" coordorigin="8778,-2571" coordsize="0,0" path="m8778,-2571r,e" filled="f" strokeweight=".06pt">
              <v:path arrowok="t"/>
            </v:shape>
            <w10:wrap anchorx="page"/>
          </v:group>
        </w:pict>
      </w:r>
      <w:r>
        <w:pict>
          <v:group id="_x0000_s1952" style="position:absolute;left:0;text-align:left;margin-left:440.75pt;margin-top:-129.6pt;width:0;height:0;z-index:-4727;mso-position-horizontal-relative:page" coordorigin="8815,-2592" coordsize="0,0">
            <v:shape id="_x0000_s1953" style="position:absolute;left:8815;top:-2592;width:0;height:0" coordorigin="8815,-2592" coordsize="0,0" path="m8815,-2592r,e" filled="f" strokeweight=".06pt">
              <v:path arrowok="t"/>
            </v:shape>
            <w10:wrap anchorx="page"/>
          </v:group>
        </w:pict>
      </w:r>
      <w:r>
        <w:pict>
          <v:group id="_x0000_s1950" style="position:absolute;left:0;text-align:left;margin-left:441.7pt;margin-top:-130.15pt;width:0;height:0;z-index:-4726;mso-position-horizontal-relative:page" coordorigin="8834,-2603" coordsize="0,0">
            <v:shape id="_x0000_s1951" style="position:absolute;left:8834;top:-2603;width:0;height:0" coordorigin="8834,-2603" coordsize="0,0" path="m8834,-2603r,e" filled="f" strokeweight=".06pt">
              <v:path arrowok="t"/>
            </v:shape>
            <w10:wrap anchorx="page"/>
          </v:group>
        </w:pict>
      </w:r>
      <w:r>
        <w:pict>
          <v:group id="_x0000_s1948" style="position:absolute;left:0;text-align:left;margin-left:443.6pt;margin-top:-131.25pt;width:0;height:0;z-index:-4725;mso-position-horizontal-relative:page" coordorigin="8872,-2625" coordsize="0,0">
            <v:shape id="_x0000_s1949" style="position:absolute;left:8872;top:-2625;width:0;height:0" coordorigin="8872,-2625" coordsize="0,0" path="m8872,-2625r,e" filled="f" strokeweight=".06pt">
              <v:path arrowok="t"/>
            </v:shape>
            <w10:wrap anchorx="page"/>
          </v:group>
        </w:pict>
      </w:r>
      <w:r>
        <w:pict>
          <v:group id="_x0000_s1946" style="position:absolute;left:0;text-align:left;margin-left:445.45pt;margin-top:-132.3pt;width:0;height:0;z-index:-4724;mso-position-horizontal-relative:page" coordorigin="8909,-2646" coordsize="0,0">
            <v:shape id="_x0000_s1947" style="position:absolute;left:8909;top:-2646;width:0;height:0" coordorigin="8909,-2646" coordsize="0,0" path="m8909,-2646r,e" filled="f" strokeweight=".06pt">
              <v:path arrowok="t"/>
            </v:shape>
            <w10:wrap anchorx="page"/>
          </v:group>
        </w:pict>
      </w:r>
      <w:r>
        <w:pict>
          <v:group id="_x0000_s1944" style="position:absolute;left:0;text-align:left;margin-left:446.4pt;margin-top:-132.85pt;width:0;height:0;z-index:-4723;mso-position-horizontal-relative:page" coordorigin="8928,-2657" coordsize="0,0">
            <v:shape id="_x0000_s1945" style="position:absolute;left:8928;top:-2657;width:0;height:0" coordorigin="8928,-2657" coordsize="0,0" path="m8928,-2657r,e" filled="f" strokeweight=".06pt">
              <v:path arrowok="t"/>
            </v:shape>
            <w10:wrap anchorx="page"/>
          </v:group>
        </w:pict>
      </w:r>
      <w:r>
        <w:pict>
          <v:group id="_x0000_s1942" style="position:absolute;left:0;text-align:left;margin-left:448.25pt;margin-top:-133.95pt;width:0;height:0;z-index:-4722;mso-position-horizontal-relative:page" coordorigin="8965,-2679" coordsize="0,0">
            <v:shape id="_x0000_s1943" style="position:absolute;left:8965;top:-2679;width:0;height:0" coordorigin="8965,-2679" coordsize="0,0" path="m8965,-2679r,e" filled="f" strokeweight=".06pt">
              <v:path arrowok="t"/>
            </v:shape>
            <w10:wrap anchorx="page"/>
          </v:group>
        </w:pict>
      </w:r>
      <w:r>
        <w:pict>
          <v:group id="_x0000_s1940" style="position:absolute;left:0;text-align:left;margin-left:450.1pt;margin-top:-135pt;width:0;height:0;z-index:-4721;mso-position-horizontal-relative:page" coordorigin="9002,-2700" coordsize="0,0">
            <v:shape id="_x0000_s1941" style="position:absolute;left:9002;top:-2700;width:0;height:0" coordorigin="9002,-2700" coordsize="0,0" path="m9002,-2700r,e" filled="f" strokeweight=".06pt">
              <v:path arrowok="t"/>
            </v:shape>
            <w10:wrap anchorx="page"/>
          </v:group>
        </w:pict>
      </w:r>
      <w:r>
        <w:pict>
          <v:group id="_x0000_s1938" style="position:absolute;left:0;text-align:left;margin-left:452.95pt;margin-top:-136.7pt;width:0;height:0;z-index:-4720;mso-position-horizontal-relative:page" coordorigin="9059,-2734" coordsize="0,0">
            <v:shape id="_x0000_s1939" style="position:absolute;left:9059;top:-2734;width:0;height:0" coordorigin="9059,-2734" coordsize="0,0" path="m9059,-2734r,e" filled="f" strokeweight=".06pt">
              <v:path arrowok="t"/>
            </v:shape>
            <w10:wrap anchorx="page"/>
          </v:group>
        </w:pict>
      </w:r>
      <w:r>
        <w:pict>
          <v:group id="_x0000_s1936" style="position:absolute;left:0;text-align:left;margin-left:454.8pt;margin-top:-137.7pt;width:0;height:0;z-index:-4719;mso-position-horizontal-relative:page" coordorigin="9096,-2754" coordsize="0,0">
            <v:shape id="_x0000_s1937" style="position:absolute;left:9096;top:-2754;width:0;height:0" coordorigin="9096,-2754" coordsize="0,0" path="m9096,-2754r,e" filled="f" strokeweight=".06pt">
              <v:path arrowok="t"/>
            </v:shape>
            <w10:wrap anchorx="page"/>
          </v:group>
        </w:pict>
      </w:r>
      <w:r>
        <w:pict>
          <v:group id="_x0000_s1934" style="position:absolute;left:0;text-align:left;margin-left:456.65pt;margin-top:-138.85pt;width:0;height:0;z-index:-4718;mso-position-horizontal-relative:page" coordorigin="9133,-2777" coordsize="0,0">
            <v:shape id="_x0000_s1935" style="position:absolute;left:9133;top:-2777;width:0;height:0" coordorigin="9133,-2777" coordsize="0,0" path="m9133,-2777r,e" filled="f" strokeweight=".06pt">
              <v:path arrowok="t"/>
            </v:shape>
            <w10:wrap anchorx="page"/>
          </v:group>
        </w:pict>
      </w:r>
      <w:r>
        <w:pict>
          <v:group id="_x0000_s1932" style="position:absolute;left:0;text-align:left;margin-left:457.6pt;margin-top:-139.35pt;width:0;height:0;z-index:-4717;mso-position-horizontal-relative:page" coordorigin="9152,-2787" coordsize="0,0">
            <v:shape id="_x0000_s1933" style="position:absolute;left:9152;top:-2787;width:0;height:0" coordorigin="9152,-2787" coordsize="0,0" path="m9152,-2787r,e" filled="f" strokeweight=".06pt">
              <v:path arrowok="t"/>
            </v:shape>
            <w10:wrap anchorx="page"/>
          </v:group>
        </w:pict>
      </w:r>
      <w:r>
        <w:pict>
          <v:group id="_x0000_s1930" style="position:absolute;left:0;text-align:left;margin-left:461.35pt;margin-top:-141.5pt;width:0;height:0;z-index:-4716;mso-position-horizontal-relative:page" coordorigin="9227,-2830" coordsize="0,0">
            <v:shape id="_x0000_s1931" style="position:absolute;left:9227;top:-2830;width:0;height:0" coordorigin="9227,-2830" coordsize="0,0" path="m9227,-2830r,e" filled="f" strokeweight=".06pt">
              <v:path arrowok="t"/>
            </v:shape>
            <w10:wrap anchorx="page"/>
          </v:group>
        </w:pict>
      </w:r>
      <w:r>
        <w:pict>
          <v:group id="_x0000_s1928" style="position:absolute;left:0;text-align:left;margin-left:462.3pt;margin-top:-142.05pt;width:0;height:0;z-index:-4715;mso-position-horizontal-relative:page" coordorigin="9246,-2841" coordsize="0,0">
            <v:shape id="_x0000_s1929" style="position:absolute;left:9246;top:-2841;width:0;height:0" coordorigin="9246,-2841" coordsize="0,0" path="m9246,-2841r,e" filled="f" strokeweight=".06pt">
              <v:path arrowok="t"/>
            </v:shape>
            <w10:wrap anchorx="page"/>
          </v:group>
        </w:pict>
      </w:r>
      <w:r>
        <w:pict>
          <v:group id="_x0000_s1926" style="position:absolute;left:0;text-align:left;margin-left:464.15pt;margin-top:-143.15pt;width:0;height:0;z-index:-4714;mso-position-horizontal-relative:page" coordorigin="9283,-2863" coordsize="0,0">
            <v:shape id="_x0000_s1927" style="position:absolute;left:9283;top:-2863;width:0;height:0" coordorigin="9283,-2863" coordsize="0,0" path="m9283,-2863r,e" filled="f" strokeweight=".06pt">
              <v:path arrowok="t"/>
            </v:shape>
            <w10:wrap anchorx="page"/>
          </v:group>
        </w:pict>
      </w:r>
      <w:r>
        <w:pict>
          <v:group id="_x0000_s1924" style="position:absolute;left:0;text-align:left;margin-left:432.4pt;margin-top:-123.55pt;width:0;height:0;z-index:-4713;mso-position-horizontal-relative:page" coordorigin="8648,-2471" coordsize="0,0">
            <v:shape id="_x0000_s1925" style="position:absolute;left:8648;top:-2471;width:0;height:0" coordorigin="8648,-2471" coordsize="0,0" path="m8648,-2471r,e" filled="f" strokeweight=".06pt">
              <v:path arrowok="t"/>
            </v:shape>
            <w10:wrap anchorx="page"/>
          </v:group>
        </w:pict>
      </w:r>
      <w:r>
        <w:pict>
          <v:group id="_x0000_s1922" style="position:absolute;left:0;text-align:left;margin-left:435.25pt;margin-top:-125.15pt;width:0;height:0;z-index:-4712;mso-position-horizontal-relative:page" coordorigin="8705,-2503" coordsize="0,0">
            <v:shape id="_x0000_s1923" style="position:absolute;left:8705;top:-2503;width:0;height:0" coordorigin="8705,-2503" coordsize="0,0" path="m8705,-2503r,e" filled="f" strokeweight=".06pt">
              <v:path arrowok="t"/>
            </v:shape>
            <w10:wrap anchorx="page"/>
          </v:group>
        </w:pict>
      </w:r>
      <w:r>
        <w:pict>
          <v:group id="_x0000_s1920" style="position:absolute;left:0;text-align:left;margin-left:437.1pt;margin-top:-126.25pt;width:0;height:0;z-index:-4711;mso-position-horizontal-relative:page" coordorigin="8742,-2525" coordsize="0,0">
            <v:shape id="_x0000_s1921" style="position:absolute;left:8742;top:-2525;width:0;height:0" coordorigin="8742,-2525" coordsize="0,0" path="m8742,-2525r,e" filled="f" strokeweight=".06pt">
              <v:path arrowok="t"/>
            </v:shape>
            <w10:wrap anchorx="page"/>
          </v:group>
        </w:pict>
      </w:r>
      <w:r>
        <w:pict>
          <v:group id="_x0000_s1918" style="position:absolute;left:0;text-align:left;margin-left:438.95pt;margin-top:-127.35pt;width:0;height:0;z-index:-4710;mso-position-horizontal-relative:page" coordorigin="8779,-2547" coordsize="0,0">
            <v:shape id="_x0000_s1919" style="position:absolute;left:8779;top:-2547;width:0;height:0" coordorigin="8779,-2547" coordsize="0,0" path="m8779,-2547r,e" filled="f" strokeweight=".06pt">
              <v:path arrowok="t"/>
            </v:shape>
            <w10:wrap anchorx="page"/>
          </v:group>
        </w:pict>
      </w:r>
      <w:r>
        <w:pict>
          <v:group id="_x0000_s1916" style="position:absolute;left:0;text-align:left;margin-left:439.9pt;margin-top:-127.85pt;width:0;height:0;z-index:-4709;mso-position-horizontal-relative:page" coordorigin="8798,-2557" coordsize="0,0">
            <v:shape id="_x0000_s1917" style="position:absolute;left:8798;top:-2557;width:0;height:0" coordorigin="8798,-2557" coordsize="0,0" path="m8798,-2557r,e" filled="f" strokeweight=".06pt">
              <v:path arrowok="t"/>
            </v:shape>
            <w10:wrap anchorx="page"/>
          </v:group>
        </w:pict>
      </w:r>
      <w:r>
        <w:pict>
          <v:group id="_x0000_s1914" style="position:absolute;left:0;text-align:left;margin-left:441.8pt;margin-top:-128.95pt;width:0;height:0;z-index:-4708;mso-position-horizontal-relative:page" coordorigin="8836,-2579" coordsize="0,0">
            <v:shape id="_x0000_s1915" style="position:absolute;left:8836;top:-2579;width:0;height:0" coordorigin="8836,-2579" coordsize="0,0" path="m8836,-2579r,e" filled="f" strokeweight=".06pt">
              <v:path arrowok="t"/>
            </v:shape>
            <w10:wrap anchorx="page"/>
          </v:group>
        </w:pict>
      </w:r>
      <w:r>
        <w:pict>
          <v:group id="_x0000_s1912" style="position:absolute;left:0;text-align:left;margin-left:443.65pt;margin-top:-130.05pt;width:0;height:0;z-index:-4707;mso-position-horizontal-relative:page" coordorigin="8873,-2601" coordsize="0,0">
            <v:shape id="_x0000_s1913" style="position:absolute;left:8873;top:-2601;width:0;height:0" coordorigin="8873,-2601" coordsize="0,0" path="m8873,-2601r,e" filled="f" strokeweight=".06pt">
              <v:path arrowok="t"/>
            </v:shape>
            <w10:wrap anchorx="page"/>
          </v:group>
        </w:pict>
      </w:r>
      <w:r>
        <w:pict>
          <v:group id="_x0000_s1910" style="position:absolute;left:0;text-align:left;margin-left:446.45pt;margin-top:-131.65pt;width:0;height:0;z-index:-4706;mso-position-horizontal-relative:page" coordorigin="8929,-2633" coordsize="0,0">
            <v:shape id="_x0000_s1911" style="position:absolute;left:8929;top:-2633;width:0;height:0" coordorigin="8929,-2633" coordsize="0,0" path="m8929,-2633r,e" filled="f" strokeweight=".06pt">
              <v:path arrowok="t"/>
            </v:shape>
            <w10:wrap anchorx="page"/>
          </v:group>
        </w:pict>
      </w:r>
      <w:r>
        <w:pict>
          <v:group id="_x0000_s1908" style="position:absolute;left:0;text-align:left;margin-left:448.3pt;margin-top:-132.75pt;width:0;height:0;z-index:-4705;mso-position-horizontal-relative:page" coordorigin="8966,-2655" coordsize="0,0">
            <v:shape id="_x0000_s1909" style="position:absolute;left:8966;top:-2655;width:0;height:0" coordorigin="8966,-2655" coordsize="0,0" path="m8966,-2655r,e" filled="f" strokeweight=".06pt">
              <v:path arrowok="t"/>
            </v:shape>
            <w10:wrap anchorx="page"/>
          </v:group>
        </w:pict>
      </w:r>
      <w:r>
        <w:pict>
          <v:group id="_x0000_s1906" style="position:absolute;left:0;text-align:left;margin-left:451.15pt;margin-top:-134.35pt;width:0;height:0;z-index:-4704;mso-position-horizontal-relative:page" coordorigin="9023,-2687" coordsize="0,0">
            <v:shape id="_x0000_s1907" style="position:absolute;left:9023;top:-2687;width:0;height:0" coordorigin="9023,-2687" coordsize="0,0" path="m9023,-2687r,e" filled="f" strokeweight=".06pt">
              <v:path arrowok="t"/>
            </v:shape>
            <w10:wrap anchorx="page"/>
          </v:group>
        </w:pict>
      </w:r>
      <w:r>
        <w:pict>
          <v:group id="_x0000_s1904" style="position:absolute;left:0;text-align:left;margin-left:454.85pt;margin-top:-136.5pt;width:0;height:0;z-index:-4703;mso-position-horizontal-relative:page" coordorigin="9097,-2730" coordsize="0,0">
            <v:shape id="_x0000_s1905" style="position:absolute;left:9097;top:-2730;width:0;height:0" coordorigin="9097,-2730" coordsize="0,0" path="m9097,-2730r,e" filled="f" strokeweight=".06pt">
              <v:path arrowok="t"/>
            </v:shape>
            <w10:wrap anchorx="page"/>
          </v:group>
        </w:pict>
      </w:r>
      <w:r>
        <w:pict>
          <v:group id="_x0000_s1902" style="position:absolute;left:0;text-align:left;margin-left:455.8pt;margin-top:-137.05pt;width:0;height:0;z-index:-4702;mso-position-horizontal-relative:page" coordorigin="9116,-2741" coordsize="0,0">
            <v:shape id="_x0000_s1903" style="position:absolute;left:9116;top:-2741;width:0;height:0" coordorigin="9116,-2741" coordsize="0,0" path="m9116,-2741r,e" filled="f" strokeweight=".06pt">
              <v:path arrowok="t"/>
            </v:shape>
            <w10:wrap anchorx="page"/>
          </v:group>
        </w:pict>
      </w:r>
      <w:r>
        <w:pict>
          <v:group id="_x0000_s1900" style="position:absolute;left:0;text-align:left;margin-left:457.7pt;margin-top:-138.15pt;width:0;height:0;z-index:-4701;mso-position-horizontal-relative:page" coordorigin="9154,-2763" coordsize="0,0">
            <v:shape id="_x0000_s1901" style="position:absolute;left:9154;top:-2763;width:0;height:0" coordorigin="9154,-2763" coordsize="0,0" path="m9154,-2763r,e" filled="f" strokeweight=".06pt">
              <v:path arrowok="t"/>
            </v:shape>
            <w10:wrap anchorx="page"/>
          </v:group>
        </w:pict>
      </w:r>
      <w:r>
        <w:pict>
          <v:group id="_x0000_s1898" style="position:absolute;left:0;text-align:left;margin-left:459.55pt;margin-top:-139.25pt;width:0;height:0;z-index:-4700;mso-position-horizontal-relative:page" coordorigin="9191,-2785" coordsize="0,0">
            <v:shape id="_x0000_s1899" style="position:absolute;left:9191;top:-2785;width:0;height:0" coordorigin="9191,-2785" coordsize="0,0" path="m9191,-2785r,e" filled="f" strokeweight=".06pt">
              <v:path arrowok="t"/>
            </v:shape>
            <w10:wrap anchorx="page"/>
          </v:group>
        </w:pict>
      </w:r>
      <w:r>
        <w:pict>
          <v:group id="_x0000_s1896" style="position:absolute;left:0;text-align:left;margin-left:462.35pt;margin-top:-140.85pt;width:0;height:0;z-index:-4699;mso-position-horizontal-relative:page" coordorigin="9247,-2817" coordsize="0,0">
            <v:shape id="_x0000_s1897" style="position:absolute;left:9247;top:-2817;width:0;height:0" coordorigin="9247,-2817" coordsize="0,0" path="m9247,-2817r,e" filled="f" strokeweight=".06pt">
              <v:path arrowok="t"/>
            </v:shape>
            <w10:wrap anchorx="page"/>
          </v:group>
        </w:pict>
      </w:r>
      <w:r>
        <w:pict>
          <v:group id="_x0000_s1894" style="position:absolute;left:0;text-align:left;margin-left:463.3pt;margin-top:-141.45pt;width:0;height:0;z-index:-4698;mso-position-horizontal-relative:page" coordorigin="9266,-2829" coordsize="0,0">
            <v:shape id="_x0000_s1895" style="position:absolute;left:9266;top:-2829;width:0;height:0" coordorigin="9266,-2829" coordsize="0,0" path="m9266,-2829r,e" filled="f" strokeweight=".06pt">
              <v:path arrowok="t"/>
            </v:shape>
            <w10:wrap anchorx="page"/>
          </v:group>
        </w:pict>
      </w:r>
      <w:r>
        <w:pict>
          <v:group id="_x0000_s1892" style="position:absolute;left:0;text-align:left;margin-left:433.45pt;margin-top:-122.9pt;width:0;height:0;z-index:-4697;mso-position-horizontal-relative:page" coordorigin="8669,-2458" coordsize="0,0">
            <v:shape id="_x0000_s1893" style="position:absolute;left:8669;top:-2458;width:0;height:0" coordorigin="8669,-2458" coordsize="0,0" path="m8669,-2458r,e" filled="f" strokeweight=".06pt">
              <v:path arrowok="t"/>
            </v:shape>
            <w10:wrap anchorx="page"/>
          </v:group>
        </w:pict>
      </w:r>
      <w:r>
        <w:pict>
          <v:group id="_x0000_s1890" style="position:absolute;left:0;text-align:left;margin-left:437.15pt;margin-top:-125.05pt;width:0;height:0;z-index:-4696;mso-position-horizontal-relative:page" coordorigin="8743,-2501" coordsize="0,0">
            <v:shape id="_x0000_s1891" style="position:absolute;left:8743;top:-2501;width:0;height:0" coordorigin="8743,-2501" coordsize="0,0" path="m8743,-2501r,e" filled="f" strokeweight=".06pt">
              <v:path arrowok="t"/>
            </v:shape>
            <w10:wrap anchorx="page"/>
          </v:group>
        </w:pict>
      </w:r>
      <w:r>
        <w:pict>
          <v:group id="_x0000_s1888" style="position:absolute;left:0;text-align:left;margin-left:438.1pt;margin-top:-125.6pt;width:0;height:0;z-index:-4695;mso-position-horizontal-relative:page" coordorigin="8762,-2512" coordsize="0,0">
            <v:shape id="_x0000_s1889" style="position:absolute;left:8762;top:-2512;width:0;height:0" coordorigin="8762,-2512" coordsize="0,0" path="m8762,-2512r,e" filled="f" strokeweight=".06pt">
              <v:path arrowok="t"/>
            </v:shape>
            <w10:wrap anchorx="page"/>
          </v:group>
        </w:pict>
      </w:r>
      <w:r>
        <w:pict>
          <v:group id="_x0000_s1886" style="position:absolute;left:0;text-align:left;margin-left:440pt;margin-top:-126.65pt;width:0;height:0;z-index:-4694;mso-position-horizontal-relative:page" coordorigin="8800,-2533" coordsize="0,0">
            <v:shape id="_x0000_s1887" style="position:absolute;left:8800;top:-2533;width:0;height:0" coordorigin="8800,-2533" coordsize="0,0" path="m8800,-2533r,e" filled="f" strokeweight=".06pt">
              <v:path arrowok="t"/>
            </v:shape>
            <w10:wrap anchorx="page"/>
          </v:group>
        </w:pict>
      </w:r>
      <w:r>
        <w:pict>
          <v:group id="_x0000_s1884" style="position:absolute;left:0;text-align:left;margin-left:441.85pt;margin-top:-127.75pt;width:0;height:0;z-index:-4693;mso-position-horizontal-relative:page" coordorigin="8837,-2555" coordsize="0,0">
            <v:shape id="_x0000_s1885" style="position:absolute;left:8837;top:-2555;width:0;height:0" coordorigin="8837,-2555" coordsize="0,0" path="m8837,-2555r,e" filled="f" strokeweight=".06pt">
              <v:path arrowok="t"/>
            </v:shape>
            <w10:wrap anchorx="page"/>
          </v:group>
        </w:pict>
      </w:r>
      <w:r>
        <w:pict>
          <v:group id="_x0000_s1882" style="position:absolute;left:0;text-align:left;margin-left:444.65pt;margin-top:-129.35pt;width:0;height:0;z-index:-4692;mso-position-horizontal-relative:page" coordorigin="8893,-2587" coordsize="0,0">
            <v:shape id="_x0000_s1883" style="position:absolute;left:8893;top:-2587;width:0;height:0" coordorigin="8893,-2587" coordsize="0,0" path="m8893,-2587r,e" filled="f" strokeweight=".06pt">
              <v:path arrowok="t"/>
            </v:shape>
            <w10:wrap anchorx="page"/>
          </v:group>
        </w:pict>
      </w:r>
      <w:r>
        <w:pict>
          <v:group id="_x0000_s1880" style="position:absolute;left:0;text-align:left;margin-left:448.4pt;margin-top:-131.55pt;width:0;height:0;z-index:-4691;mso-position-horizontal-relative:page" coordorigin="8968,-2631" coordsize="0,0">
            <v:shape id="_x0000_s1881" style="position:absolute;left:8968;top:-2631;width:0;height:0" coordorigin="8968,-2631" coordsize="0,0" path="m8968,-2631r,e" filled="f" strokeweight=".06pt">
              <v:path arrowok="t"/>
            </v:shape>
            <w10:wrap anchorx="page"/>
          </v:group>
        </w:pict>
      </w:r>
      <w:r>
        <w:pict>
          <v:group id="_x0000_s1878" style="position:absolute;left:0;text-align:left;margin-left:449.35pt;margin-top:-132.05pt;width:0;height:0;z-index:-4690;mso-position-horizontal-relative:page" coordorigin="8987,-2641" coordsize="0,0">
            <v:shape id="_x0000_s1879" style="position:absolute;left:8987;top:-2641;width:0;height:0" coordorigin="8987,-2641" coordsize="0,0" path="m8987,-2641r,e" filled="f" strokeweight=".06pt">
              <v:path arrowok="t"/>
            </v:shape>
            <w10:wrap anchorx="page"/>
          </v:group>
        </w:pict>
      </w:r>
      <w:r>
        <w:pict>
          <v:group id="_x0000_s1876" style="position:absolute;left:0;text-align:left;margin-left:453.05pt;margin-top:-134.25pt;width:0;height:0;z-index:-4689;mso-position-horizontal-relative:page" coordorigin="9061,-2685" coordsize="0,0">
            <v:shape id="_x0000_s1877" style="position:absolute;left:9061;top:-2685;width:0;height:0" coordorigin="9061,-2685" coordsize="0,0" path="m9061,-2685r,e" filled="f" strokeweight=".06pt">
              <v:path arrowok="t"/>
            </v:shape>
            <w10:wrap anchorx="page"/>
          </v:group>
        </w:pict>
      </w:r>
      <w:r>
        <w:pict>
          <v:group id="_x0000_s1874" style="position:absolute;left:0;text-align:left;margin-left:454pt;margin-top:-134.75pt;width:0;height:0;z-index:-4688;mso-position-horizontal-relative:page" coordorigin="9080,-2695" coordsize="0,0">
            <v:shape id="_x0000_s1875" style="position:absolute;left:9080;top:-2695;width:0;height:0" coordorigin="9080,-2695" coordsize="0,0" path="m9080,-2695r,e" filled="f" strokeweight=".06pt">
              <v:path arrowok="t"/>
            </v:shape>
            <w10:wrap anchorx="page"/>
          </v:group>
        </w:pict>
      </w:r>
      <w:r>
        <w:pict>
          <v:group id="_x0000_s1872" style="position:absolute;left:0;text-align:left;margin-left:455.9pt;margin-top:-135.85pt;width:0;height:0;z-index:-4687;mso-position-horizontal-relative:page" coordorigin="9118,-2717" coordsize="0,0">
            <v:shape id="_x0000_s1873" style="position:absolute;left:9118;top:-2717;width:0;height:0" coordorigin="9118,-2717" coordsize="0,0" path="m9118,-2717r,e" filled="f" strokeweight=".06pt">
              <v:path arrowok="t"/>
            </v:shape>
            <w10:wrap anchorx="page"/>
          </v:group>
        </w:pict>
      </w:r>
      <w:r>
        <w:pict>
          <v:group id="_x0000_s1870" style="position:absolute;left:0;text-align:left;margin-left:456.85pt;margin-top:-136.4pt;width:0;height:0;z-index:-4686;mso-position-horizontal-relative:page" coordorigin="9137,-2728" coordsize="0,0">
            <v:shape id="_x0000_s1871" style="position:absolute;left:9137;top:-2728;width:0;height:0" coordorigin="9137,-2728" coordsize="0,0" path="m9137,-2728r,e" filled="f" strokeweight=".06pt">
              <v:path arrowok="t"/>
            </v:shape>
            <w10:wrap anchorx="page"/>
          </v:group>
        </w:pict>
      </w:r>
      <w:r>
        <w:pict>
          <v:group id="_x0000_s1868" style="position:absolute;left:0;text-align:left;margin-left:460.55pt;margin-top:-138.55pt;width:0;height:0;z-index:-4685;mso-position-horizontal-relative:page" coordorigin="9211,-2771" coordsize="0,0">
            <v:shape id="_x0000_s1869" style="position:absolute;left:9211;top:-2771;width:0;height:0" coordorigin="9211,-2771" coordsize="0,0" path="m9211,-2771r,e" filled="f" strokeweight=".06pt">
              <v:path arrowok="t"/>
            </v:shape>
            <w10:wrap anchorx="page"/>
          </v:group>
        </w:pict>
      </w:r>
      <w:r>
        <w:pict>
          <v:group id="_x0000_s1866" style="position:absolute;left:0;text-align:left;margin-left:463.4pt;margin-top:-140.15pt;width:0;height:0;z-index:-4684;mso-position-horizontal-relative:page" coordorigin="9268,-2803" coordsize="0,0">
            <v:shape id="_x0000_s1867" style="position:absolute;left:9268;top:-2803;width:0;height:0" coordorigin="9268,-2803" coordsize="0,0" path="m9268,-2803r,e" filled="f" strokeweight=".06pt">
              <v:path arrowok="t"/>
            </v:shape>
            <w10:wrap anchorx="page"/>
          </v:group>
        </w:pict>
      </w:r>
      <w:r>
        <w:pict>
          <v:group id="_x0000_s1864" style="position:absolute;left:0;text-align:left;margin-left:464.3pt;margin-top:-140.7pt;width:0;height:0;z-index:-4683;mso-position-horizontal-relative:page" coordorigin="9286,-2814" coordsize="0,0">
            <v:shape id="_x0000_s1865" style="position:absolute;left:9286;top:-2814;width:0;height:0" coordorigin="9286,-2814" coordsize="0,0" path="m9286,-2814r,e" filled="f" strokeweight=".06pt">
              <v:path arrowok="t"/>
            </v:shape>
            <w10:wrap anchorx="page"/>
          </v:group>
        </w:pict>
      </w:r>
      <w:r>
        <w:pict>
          <v:group id="_x0000_s1862" style="position:absolute;left:0;text-align:left;margin-left:465.25pt;margin-top:-141.25pt;width:0;height:0;z-index:-4682;mso-position-horizontal-relative:page" coordorigin="9305,-2825" coordsize="0,0">
            <v:shape id="_x0000_s1863" style="position:absolute;left:9305;top:-2825;width:0;height:0" coordorigin="9305,-2825" coordsize="0,0" path="m9305,-2825r,e" filled="f" strokeweight=".06pt">
              <v:path arrowok="t"/>
            </v:shape>
            <w10:wrap anchorx="page"/>
          </v:group>
        </w:pict>
      </w:r>
      <w:r>
        <w:pict>
          <v:group id="_x0000_s1860" style="position:absolute;left:0;text-align:left;margin-left:468.05pt;margin-top:-142.85pt;width:0;height:0;z-index:-4681;mso-position-horizontal-relative:page" coordorigin="9361,-2857" coordsize="0,0">
            <v:shape id="_x0000_s1861" style="position:absolute;left:9361;top:-2857;width:0;height:0" coordorigin="9361,-2857" coordsize="0,0" path="m9361,-2857r,e" filled="f" strokeweight=".06pt">
              <v:path arrowok="t"/>
            </v:shape>
            <w10:wrap anchorx="page"/>
          </v:group>
        </w:pict>
      </w:r>
      <w:r>
        <w:pict>
          <v:group id="_x0000_s1858" style="position:absolute;left:0;text-align:left;margin-left:434.45pt;margin-top:-122.25pt;width:0;height:0;z-index:-4680;mso-position-horizontal-relative:page" coordorigin="8689,-2445" coordsize="0,0">
            <v:shape id="_x0000_s1859" style="position:absolute;left:8689;top:-2445;width:0;height:0" coordorigin="8689,-2445" coordsize="0,0" path="m8689,-2445r,e" filled="f" strokeweight=".06pt">
              <v:path arrowok="t"/>
            </v:shape>
            <w10:wrap anchorx="page"/>
          </v:group>
        </w:pict>
      </w:r>
      <w:r>
        <w:pict>
          <v:group id="_x0000_s1856" style="position:absolute;left:0;text-align:left;margin-left:435.35pt;margin-top:-122.75pt;width:0;height:0;z-index:-4679;mso-position-horizontal-relative:page" coordorigin="8707,-2455" coordsize="0,0">
            <v:shape id="_x0000_s1857" style="position:absolute;left:8707;top:-2455;width:0;height:0" coordorigin="8707,-2455" coordsize="0,0" path="m8707,-2455r,e" filled="f" strokeweight=".06pt">
              <v:path arrowok="t"/>
            </v:shape>
            <w10:wrap anchorx="page"/>
          </v:group>
        </w:pict>
      </w:r>
      <w:r>
        <w:pict>
          <v:group id="_x0000_s1854" style="position:absolute;left:0;text-align:left;margin-left:438.2pt;margin-top:-124.4pt;width:0;height:0;z-index:-4678;mso-position-horizontal-relative:page" coordorigin="8764,-2488" coordsize="0,0">
            <v:shape id="_x0000_s1855" style="position:absolute;left:8764;top:-2488;width:0;height:0" coordorigin="8764,-2488" coordsize="0,0" path="m8764,-2488r,e" filled="f" strokeweight=".06pt">
              <v:path arrowok="t"/>
            </v:shape>
            <w10:wrap anchorx="page"/>
          </v:group>
        </w:pict>
      </w:r>
      <w:r>
        <w:pict>
          <v:group id="_x0000_s1852" style="position:absolute;left:0;text-align:left;margin-left:439.15pt;margin-top:-124.95pt;width:0;height:0;z-index:-4677;mso-position-horizontal-relative:page" coordorigin="8783,-2499" coordsize="0,0">
            <v:shape id="_x0000_s1853" style="position:absolute;left:8783;top:-2499;width:0;height:0" coordorigin="8783,-2499" coordsize="0,0" path="m8783,-2499r,e" filled="f" strokeweight=".06pt">
              <v:path arrowok="t"/>
            </v:shape>
            <w10:wrap anchorx="page"/>
          </v:group>
        </w:pict>
      </w:r>
      <w:r>
        <w:pict>
          <v:group id="_x0000_s1850" style="position:absolute;left:0;text-align:left;margin-left:442.85pt;margin-top:-127.1pt;width:0;height:0;z-index:-4676;mso-position-horizontal-relative:page" coordorigin="8857,-2542" coordsize="0,0">
            <v:shape id="_x0000_s1851" style="position:absolute;left:8857;top:-2542;width:0;height:0" coordorigin="8857,-2542" coordsize="0,0" path="m8857,-2542r,e" filled="f" strokeweight=".06pt">
              <v:path arrowok="t"/>
            </v:shape>
            <w10:wrap anchorx="page"/>
          </v:group>
        </w:pict>
      </w:r>
      <w:r>
        <w:pict>
          <v:group id="_x0000_s1848" style="position:absolute;left:0;text-align:left;margin-left:445.7pt;margin-top:-128.7pt;width:0;height:0;z-index:-4675;mso-position-horizontal-relative:page" coordorigin="8914,-2574" coordsize="0,0">
            <v:shape id="_x0000_s1849" style="position:absolute;left:8914;top:-2574;width:0;height:0" coordorigin="8914,-2574" coordsize="0,0" path="m8914,-2574r,e" filled="f" strokeweight=".06pt">
              <v:path arrowok="t"/>
            </v:shape>
            <w10:wrap anchorx="page"/>
          </v:group>
        </w:pict>
      </w:r>
      <w:r>
        <w:pict>
          <v:group id="_x0000_s1846" style="position:absolute;left:0;text-align:left;margin-left:446.6pt;margin-top:-129.25pt;width:0;height:0;z-index:-4674;mso-position-horizontal-relative:page" coordorigin="8932,-2585" coordsize="0,0">
            <v:shape id="_x0000_s1847" style="position:absolute;left:8932;top:-2585;width:0;height:0" coordorigin="8932,-2585" coordsize="0,0" path="m8932,-2585r,e" filled="f" strokeweight=".06pt">
              <v:path arrowok="t"/>
            </v:shape>
            <w10:wrap anchorx="page"/>
          </v:group>
        </w:pict>
      </w:r>
      <w:r>
        <w:pict>
          <v:group id="_x0000_s1844" style="position:absolute;left:0;text-align:left;margin-left:447.55pt;margin-top:-129.8pt;width:0;height:0;z-index:-4673;mso-position-horizontal-relative:page" coordorigin="8951,-2596" coordsize="0,0">
            <v:shape id="_x0000_s1845" style="position:absolute;left:8951;top:-2596;width:0;height:0" coordorigin="8951,-2596" coordsize="0,0" path="m8951,-2596r,e" filled="f" strokeweight=".06pt">
              <v:path arrowok="t"/>
            </v:shape>
            <w10:wrap anchorx="page"/>
          </v:group>
        </w:pict>
      </w:r>
      <w:r>
        <w:pict>
          <v:group id="_x0000_s1842" style="position:absolute;left:0;text-align:left;margin-left:449.4pt;margin-top:-130.85pt;width:0;height:0;z-index:-4672;mso-position-horizontal-relative:page" coordorigin="8988,-2617" coordsize="0,0">
            <v:shape id="_x0000_s1843" style="position:absolute;left:8988;top:-2617;width:0;height:0" coordorigin="8988,-2617" coordsize="0,0" path="m8988,-2617r,e" filled="f" strokeweight=".06pt">
              <v:path arrowok="t"/>
            </v:shape>
            <w10:wrap anchorx="page"/>
          </v:group>
        </w:pict>
      </w:r>
      <w:r>
        <w:pict>
          <v:group id="_x0000_s1840" style="position:absolute;left:0;text-align:left;margin-left:450.35pt;margin-top:-131.4pt;width:0;height:0;z-index:-4671;mso-position-horizontal-relative:page" coordorigin="9007,-2628" coordsize="0,0">
            <v:shape id="_x0000_s1841" style="position:absolute;left:9007;top:-2628;width:0;height:0" coordorigin="9007,-2628" coordsize="0,0" path="m9007,-2628r,e" filled="f" strokeweight=".06pt">
              <v:path arrowok="t"/>
            </v:shape>
            <w10:wrap anchorx="page"/>
          </v:group>
        </w:pict>
      </w:r>
      <w:r>
        <w:pict>
          <v:group id="_x0000_s1838" style="position:absolute;left:0;text-align:left;margin-left:454.1pt;margin-top:-133.55pt;width:0;height:0;z-index:-4670;mso-position-horizontal-relative:page" coordorigin="9082,-2671" coordsize="0,0">
            <v:shape id="_x0000_s1839" style="position:absolute;left:9082;top:-2671;width:0;height:0" coordorigin="9082,-2671" coordsize="0,0" path="m9082,-2671r,e" filled="f" strokeweight=".06pt">
              <v:path arrowok="t"/>
            </v:shape>
            <w10:wrap anchorx="page"/>
          </v:group>
        </w:pict>
      </w:r>
      <w:r>
        <w:pict>
          <v:group id="_x0000_s1836" style="position:absolute;left:0;text-align:left;margin-left:455.05pt;margin-top:-134.1pt;width:0;height:0;z-index:-4669;mso-position-horizontal-relative:page" coordorigin="9101,-2682" coordsize="0,0">
            <v:shape id="_x0000_s1837" style="position:absolute;left:9101;top:-2682;width:0;height:0" coordorigin="9101,-2682" coordsize="0,0" path="m9101,-2682r,e" filled="f" strokeweight=".06pt">
              <v:path arrowok="t"/>
            </v:shape>
            <w10:wrap anchorx="page"/>
          </v:group>
        </w:pict>
      </w:r>
      <w:r>
        <w:pict>
          <v:group id="_x0000_s1834" style="position:absolute;left:0;text-align:left;margin-left:456.9pt;margin-top:-135.2pt;width:0;height:0;z-index:-4668;mso-position-horizontal-relative:page" coordorigin="9138,-2704" coordsize="0,0">
            <v:shape id="_x0000_s1835" style="position:absolute;left:9138;top:-2704;width:0;height:0" coordorigin="9138,-2704" coordsize="0,0" path="m9138,-2704r,e" filled="f" strokeweight=".06pt">
              <v:path arrowok="t"/>
            </v:shape>
            <w10:wrap anchorx="page"/>
          </v:group>
        </w:pict>
      </w:r>
      <w:r>
        <w:pict>
          <v:group id="_x0000_s1832" style="position:absolute;left:0;text-align:left;margin-left:458.75pt;margin-top:-136.25pt;width:0;height:0;z-index:-4667;mso-position-horizontal-relative:page" coordorigin="9175,-2725" coordsize="0,0">
            <v:shape id="_x0000_s1833" style="position:absolute;left:9175;top:-2725;width:0;height:0" coordorigin="9175,-2725" coordsize="0,0" path="m9175,-2725r,e" filled="f" strokeweight=".06pt">
              <v:path arrowok="t"/>
            </v:shape>
            <w10:wrap anchorx="page"/>
          </v:group>
        </w:pict>
      </w:r>
      <w:r>
        <w:pict>
          <v:group id="_x0000_s1830" style="position:absolute;left:0;text-align:left;margin-left:461.6pt;margin-top:-137.9pt;width:0;height:0;z-index:-4666;mso-position-horizontal-relative:page" coordorigin="9232,-2758" coordsize="0,0">
            <v:shape id="_x0000_s1831" style="position:absolute;left:9232;top:-2758;width:0;height:0" coordorigin="9232,-2758" coordsize="0,0" path="m9232,-2758r,e" filled="f" strokeweight=".06pt">
              <v:path arrowok="t"/>
            </v:shape>
            <w10:wrap anchorx="page"/>
          </v:group>
        </w:pict>
      </w:r>
      <w:r>
        <w:pict>
          <v:group id="_x0000_s1828" style="position:absolute;left:0;text-align:left;margin-left:463.45pt;margin-top:-138.95pt;width:0;height:0;z-index:-4665;mso-position-horizontal-relative:page" coordorigin="9269,-2779" coordsize="0,0">
            <v:shape id="_x0000_s1829" style="position:absolute;left:9269;top:-2779;width:0;height:0" coordorigin="9269,-2779" coordsize="0,0" path="m9269,-2779r,e" filled="f" strokeweight=".06pt">
              <v:path arrowok="t"/>
            </v:shape>
            <w10:wrap anchorx="page"/>
          </v:group>
        </w:pict>
      </w:r>
      <w:r>
        <w:pict>
          <v:group id="_x0000_s1826" style="position:absolute;left:0;text-align:left;margin-left:465.3pt;margin-top:-140.05pt;width:0;height:0;z-index:-4664;mso-position-horizontal-relative:page" coordorigin="9306,-2801" coordsize="0,0">
            <v:shape id="_x0000_s1827" style="position:absolute;left:9306;top:-2801;width:0;height:0" coordorigin="9306,-2801" coordsize="0,0" path="m9306,-2801r,e" filled="f" strokeweight=".06pt">
              <v:path arrowok="t"/>
            </v:shape>
            <w10:wrap anchorx="page"/>
          </v:group>
        </w:pict>
      </w:r>
      <w:r>
        <w:pict>
          <v:group id="_x0000_s1824" style="position:absolute;left:0;text-align:left;margin-left:466.25pt;margin-top:-140.6pt;width:0;height:0;z-index:-4663;mso-position-horizontal-relative:page" coordorigin="9325,-2812" coordsize="0,0">
            <v:shape id="_x0000_s1825" style="position:absolute;left:9325;top:-2812;width:0;height:0" coordorigin="9325,-2812" coordsize="0,0" path="m9325,-2812r,e" filled="f" strokeweight=".06pt">
              <v:path arrowok="t"/>
            </v:shape>
            <w10:wrap anchorx="page"/>
          </v:group>
        </w:pict>
      </w:r>
      <w:r>
        <w:pict>
          <v:group id="_x0000_s1822" style="position:absolute;left:0;text-align:left;margin-left:468.1pt;margin-top:-141.65pt;width:0;height:0;z-index:-4662;mso-position-horizontal-relative:page" coordorigin="9362,-2833" coordsize="0,0">
            <v:shape id="_x0000_s1823" style="position:absolute;left:9362;top:-2833;width:0;height:0" coordorigin="9362,-2833" coordsize="0,0" path="m9362,-2833r,e" filled="f" strokeweight=".06pt">
              <v:path arrowok="t"/>
            </v:shape>
            <w10:wrap anchorx="page"/>
          </v:group>
        </w:pict>
      </w:r>
      <w:r>
        <w:pict>
          <v:group id="_x0000_s1820" style="position:absolute;left:0;text-align:left;margin-left:436.4pt;margin-top:-122.1pt;width:0;height:0;z-index:-4661;mso-position-horizontal-relative:page" coordorigin="8728,-2442" coordsize="0,0">
            <v:shape id="_x0000_s1821" style="position:absolute;left:8728;top:-2442;width:0;height:0" coordorigin="8728,-2442" coordsize="0,0" path="m8728,-2442r,e" filled="f" strokeweight=".06pt">
              <v:path arrowok="t"/>
            </v:shape>
            <w10:wrap anchorx="page"/>
          </v:group>
        </w:pict>
      </w:r>
      <w:r>
        <w:pict>
          <v:group id="_x0000_s1818" style="position:absolute;left:0;text-align:left;margin-left:439.2pt;margin-top:-123.75pt;width:0;height:0;z-index:-4660;mso-position-horizontal-relative:page" coordorigin="8784,-2475" coordsize="0,0">
            <v:shape id="_x0000_s1819" style="position:absolute;left:8784;top:-2475;width:0;height:0" coordorigin="8784,-2475" coordsize="0,0" path="m8784,-2475r,e" filled="f" strokeweight=".06pt">
              <v:path arrowok="t"/>
            </v:shape>
            <w10:wrap anchorx="page"/>
          </v:group>
        </w:pict>
      </w:r>
      <w:r>
        <w:pict>
          <v:group id="_x0000_s1816" style="position:absolute;left:0;text-align:left;margin-left:440.1pt;margin-top:-124.25pt;width:0;height:0;z-index:-4659;mso-position-horizontal-relative:page" coordorigin="8802,-2485" coordsize="0,0">
            <v:shape id="_x0000_s1817" style="position:absolute;left:8802;top:-2485;width:0;height:0" coordorigin="8802,-2485" coordsize="0,0" path="m8802,-2485r,e" filled="f" strokeweight=".06pt">
              <v:path arrowok="t"/>
            </v:shape>
            <w10:wrap anchorx="page"/>
          </v:group>
        </w:pict>
      </w:r>
      <w:r>
        <w:pict>
          <v:group id="_x0000_s1814" style="position:absolute;left:0;text-align:left;margin-left:441.05pt;margin-top:-124.8pt;width:0;height:0;z-index:-4658;mso-position-horizontal-relative:page" coordorigin="8821,-2496" coordsize="0,0">
            <v:shape id="_x0000_s1815" style="position:absolute;left:8821;top:-2496;width:0;height:0" coordorigin="8821,-2496" coordsize="0,0" path="m8821,-2496r,e" filled="f" strokeweight=".06pt">
              <v:path arrowok="t"/>
            </v:shape>
            <w10:wrap anchorx="page"/>
          </v:group>
        </w:pict>
      </w:r>
      <w:r>
        <w:pict>
          <v:group id="_x0000_s1812" style="position:absolute;left:0;text-align:left;margin-left:442.9pt;margin-top:-125.9pt;width:0;height:0;z-index:-4657;mso-position-horizontal-relative:page" coordorigin="8858,-2518" coordsize="0,0">
            <v:shape id="_x0000_s1813" style="position:absolute;left:8858;top:-2518;width:0;height:0" coordorigin="8858,-2518" coordsize="0,0" path="m8858,-2518r,e" filled="f" strokeweight=".06pt">
              <v:path arrowok="t"/>
            </v:shape>
            <w10:wrap anchorx="page"/>
          </v:group>
        </w:pict>
      </w:r>
      <w:r>
        <w:pict>
          <v:group id="_x0000_s1810" style="position:absolute;left:0;text-align:left;margin-left:443.9pt;margin-top:-126.45pt;width:0;height:0;z-index:-4656;mso-position-horizontal-relative:page" coordorigin="8878,-2529" coordsize="0,0">
            <v:shape id="_x0000_s1811" style="position:absolute;left:8878;top:-2529;width:0;height:0" coordorigin="8878,-2529" coordsize="0,0" path="m8878,-2529r,e" filled="f" strokeweight=".06pt">
              <v:path arrowok="t"/>
            </v:shape>
            <w10:wrap anchorx="page"/>
          </v:group>
        </w:pict>
      </w:r>
      <w:r>
        <w:pict>
          <v:group id="_x0000_s1808" style="position:absolute;left:0;text-align:left;margin-left:445.75pt;margin-top:-127.5pt;width:0;height:0;z-index:-4655;mso-position-horizontal-relative:page" coordorigin="8915,-2550" coordsize="0,0">
            <v:shape id="_x0000_s1809" style="position:absolute;left:8915;top:-2550;width:0;height:0" coordorigin="8915,-2550" coordsize="0,0" path="m8915,-2550r,e" filled="f" strokeweight=".06pt">
              <v:path arrowok="t"/>
            </v:shape>
            <w10:wrap anchorx="page"/>
          </v:group>
        </w:pict>
      </w:r>
      <w:r>
        <w:pict>
          <v:group id="_x0000_s1806" style="position:absolute;left:0;text-align:left;margin-left:447.6pt;margin-top:-128.6pt;width:0;height:0;z-index:-4654;mso-position-horizontal-relative:page" coordorigin="8952,-2572" coordsize="0,0">
            <v:shape id="_x0000_s1807" style="position:absolute;left:8952;top:-2572;width:0;height:0" coordorigin="8952,-2572" coordsize="0,0" path="m8952,-2572r,e" filled="f" strokeweight=".06pt">
              <v:path arrowok="t"/>
            </v:shape>
            <w10:wrap anchorx="page"/>
          </v:group>
        </w:pict>
      </w:r>
      <w:r>
        <w:pict>
          <v:group id="_x0000_s1804" style="position:absolute;left:0;text-align:left;margin-left:448.55pt;margin-top:-129.15pt;width:0;height:0;z-index:-4653;mso-position-horizontal-relative:page" coordorigin="8971,-2583" coordsize="0,0">
            <v:shape id="_x0000_s1805" style="position:absolute;left:8971;top:-2583;width:0;height:0" coordorigin="8971,-2583" coordsize="0,0" path="m8971,-2583r,e" filled="f" strokeweight=".06pt">
              <v:path arrowok="t"/>
            </v:shape>
            <w10:wrap anchorx="page"/>
          </v:group>
        </w:pict>
      </w:r>
      <w:r>
        <w:pict>
          <v:group id="_x0000_s1802" style="position:absolute;left:0;text-align:left;margin-left:450.4pt;margin-top:-130.2pt;width:0;height:0;z-index:-4652;mso-position-horizontal-relative:page" coordorigin="9008,-2604" coordsize="0,0">
            <v:shape id="_x0000_s1803" style="position:absolute;left:9008;top:-2604;width:0;height:0" coordorigin="9008,-2604" coordsize="0,0" path="m9008,-2604r,e" filled="f" strokeweight=".06pt">
              <v:path arrowok="t"/>
            </v:shape>
            <w10:wrap anchorx="page"/>
          </v:group>
        </w:pict>
      </w:r>
      <w:r>
        <w:pict>
          <v:group id="_x0000_s1800" style="position:absolute;left:0;text-align:left;margin-left:452.3pt;margin-top:-131.3pt;width:0;height:0;z-index:-4651;mso-position-horizontal-relative:page" coordorigin="9046,-2626" coordsize="0,0">
            <v:shape id="_x0000_s1801" style="position:absolute;left:9046;top:-2626;width:0;height:0" coordorigin="9046,-2626" coordsize="0,0" path="m9046,-2626r,e" filled="f" strokeweight=".06pt">
              <v:path arrowok="t"/>
            </v:shape>
            <w10:wrap anchorx="page"/>
          </v:group>
        </w:pict>
      </w:r>
      <w:r>
        <w:pict>
          <v:group id="_x0000_s1798" style="position:absolute;left:0;text-align:left;margin-left:455.1pt;margin-top:-132.9pt;width:0;height:0;z-index:-4650;mso-position-horizontal-relative:page" coordorigin="9102,-2658" coordsize="0,0">
            <v:shape id="_x0000_s1799" style="position:absolute;left:9102;top:-2658;width:0;height:0" coordorigin="9102,-2658" coordsize="0,0" path="m9102,-2658r,e" filled="f" strokeweight=".06pt">
              <v:path arrowok="t"/>
            </v:shape>
            <w10:wrap anchorx="page"/>
          </v:group>
        </w:pict>
      </w:r>
      <w:r>
        <w:pict>
          <v:group id="_x0000_s1796" style="position:absolute;left:0;text-align:left;margin-left:456.95pt;margin-top:-134pt;width:0;height:0;z-index:-4649;mso-position-horizontal-relative:page" coordorigin="9139,-2680" coordsize="0,0">
            <v:shape id="_x0000_s1797" style="position:absolute;left:9139;top:-2680;width:0;height:0" coordorigin="9139,-2680" coordsize="0,0" path="m9139,-2680r,e" filled="f" strokeweight=".06pt">
              <v:path arrowok="t"/>
            </v:shape>
            <w10:wrap anchorx="page"/>
          </v:group>
        </w:pict>
      </w:r>
      <w:r>
        <w:pict>
          <v:group id="_x0000_s1794" style="position:absolute;left:0;text-align:left;margin-left:458.8pt;margin-top:-135.05pt;width:0;height:0;z-index:-4648;mso-position-horizontal-relative:page" coordorigin="9176,-2701" coordsize="0,0">
            <v:shape id="_x0000_s1795" style="position:absolute;left:9176;top:-2701;width:0;height:0" coordorigin="9176,-2701" coordsize="0,0" path="m9176,-2701r,e" filled="f" strokeweight=".06pt">
              <v:path arrowok="t"/>
            </v:shape>
            <w10:wrap anchorx="page"/>
          </v:group>
        </w:pict>
      </w:r>
      <w:r>
        <w:pict>
          <v:group id="_x0000_s1792" style="position:absolute;left:0;text-align:left;margin-left:459.8pt;margin-top:-135.6pt;width:0;height:0;z-index:-4647;mso-position-horizontal-relative:page" coordorigin="9196,-2712" coordsize="0,0">
            <v:shape id="_x0000_s1793" style="position:absolute;left:9196;top:-2712;width:0;height:0" coordorigin="9196,-2712" coordsize="0,0" path="m9196,-2712r,e" filled="f" strokeweight=".06pt">
              <v:path arrowok="t"/>
            </v:shape>
            <w10:wrap anchorx="page"/>
          </v:group>
        </w:pict>
      </w:r>
      <w:r>
        <w:pict>
          <v:group id="_x0000_s1790" style="position:absolute;left:0;text-align:left;margin-left:463.5pt;margin-top:-137.75pt;width:0;height:0;z-index:-4646;mso-position-horizontal-relative:page" coordorigin="9270,-2755" coordsize="0,0">
            <v:shape id="_x0000_s1791" style="position:absolute;left:9270;top:-2755;width:0;height:0" coordorigin="9270,-2755" coordsize="0,0" path="m9270,-2755r,e" filled="f" strokeweight=".06pt">
              <v:path arrowok="t"/>
            </v:shape>
            <w10:wrap anchorx="page"/>
          </v:group>
        </w:pict>
      </w:r>
      <w:r>
        <w:pict>
          <v:group id="_x0000_s1788" style="position:absolute;left:0;text-align:left;margin-left:464.45pt;margin-top:-138.3pt;width:0;height:0;z-index:-4645;mso-position-horizontal-relative:page" coordorigin="9289,-2766" coordsize="0,0">
            <v:shape id="_x0000_s1789" style="position:absolute;left:9289;top:-2766;width:0;height:0" coordorigin="9289,-2766" coordsize="0,0" path="m9289,-2766r,e" filled="f" strokeweight=".06pt">
              <v:path arrowok="t"/>
            </v:shape>
            <w10:wrap anchorx="page"/>
          </v:group>
        </w:pict>
      </w:r>
      <w:r>
        <w:pict>
          <v:group id="_x0000_s1786" style="position:absolute;left:0;text-align:left;margin-left:466.3pt;margin-top:-139.4pt;width:0;height:0;z-index:-4644;mso-position-horizontal-relative:page" coordorigin="9326,-2788" coordsize="0,0">
            <v:shape id="_x0000_s1787" style="position:absolute;left:9326;top:-2788;width:0;height:0" coordorigin="9326,-2788" coordsize="0,0" path="m9326,-2788r,e" filled="f" strokeweight=".06pt">
              <v:path arrowok="t"/>
            </v:shape>
            <w10:wrap anchorx="page"/>
          </v:group>
        </w:pict>
      </w:r>
      <w:r>
        <w:pict>
          <v:group id="_x0000_s1784" style="position:absolute;left:0;text-align:left;margin-left:468.2pt;margin-top:-140.45pt;width:0;height:0;z-index:-4643;mso-position-horizontal-relative:page" coordorigin="9364,-2809" coordsize="0,0">
            <v:shape id="_x0000_s1785" style="position:absolute;left:9364;top:-2809;width:0;height:0" coordorigin="9364,-2809" coordsize="0,0" path="m9364,-2809r,e" filled="f" strokeweight=".06pt">
              <v:path arrowok="t"/>
            </v:shape>
            <w10:wrap anchorx="page"/>
          </v:group>
        </w:pict>
      </w:r>
      <w:r>
        <w:pict>
          <v:group id="_x0000_s1782" style="position:absolute;left:0;text-align:left;margin-left:437.4pt;margin-top:-121.45pt;width:0;height:0;z-index:-4642;mso-position-horizontal-relative:page" coordorigin="8748,-2429" coordsize="0,0">
            <v:shape id="_x0000_s1783" style="position:absolute;left:8748;top:-2429;width:0;height:0" coordorigin="8748,-2429" coordsize="0,0" path="m8748,-2429r,e" filled="f" strokeweight=".06pt">
              <v:path arrowok="t"/>
            </v:shape>
            <w10:wrap anchorx="page"/>
          </v:group>
        </w:pict>
      </w:r>
      <w:r>
        <w:pict>
          <v:group id="_x0000_s1780" style="position:absolute;left:0;text-align:left;margin-left:439.25pt;margin-top:-122.55pt;width:0;height:0;z-index:-4641;mso-position-horizontal-relative:page" coordorigin="8785,-2451" coordsize="0,0">
            <v:shape id="_x0000_s1781" style="position:absolute;left:8785;top:-2451;width:0;height:0" coordorigin="8785,-2451" coordsize="0,0" path="m8785,-2451r,e" filled="f" strokeweight=".06pt">
              <v:path arrowok="t"/>
            </v:shape>
            <w10:wrap anchorx="page"/>
          </v:group>
        </w:pict>
      </w:r>
      <w:r>
        <w:pict>
          <v:group id="_x0000_s1778" style="position:absolute;left:0;text-align:left;margin-left:441.1pt;margin-top:-123.6pt;width:0;height:0;z-index:-4640;mso-position-horizontal-relative:page" coordorigin="8822,-2472" coordsize="0,0">
            <v:shape id="_x0000_s1779" style="position:absolute;left:8822;top:-2472;width:0;height:0" coordorigin="8822,-2472" coordsize="0,0" path="m8822,-2472r,e" filled="f" strokeweight=".06pt">
              <v:path arrowok="t"/>
            </v:shape>
            <w10:wrap anchorx="page"/>
          </v:group>
        </w:pict>
      </w:r>
      <w:r>
        <w:pict>
          <v:group id="_x0000_s1776" style="position:absolute;left:0;text-align:left;margin-left:442.1pt;margin-top:-124.15pt;width:0;height:0;z-index:-4639;mso-position-horizontal-relative:page" coordorigin="8842,-2483" coordsize="0,0">
            <v:shape id="_x0000_s1777" style="position:absolute;left:8842;top:-2483;width:0;height:0" coordorigin="8842,-2483" coordsize="0,0" path="m8842,-2483r,e" filled="f" strokeweight=".06pt">
              <v:path arrowok="t"/>
            </v:shape>
            <w10:wrap anchorx="page"/>
          </v:group>
        </w:pict>
      </w:r>
      <w:r>
        <w:pict>
          <v:group id="_x0000_s1774" style="position:absolute;left:0;text-align:left;margin-left:443.95pt;margin-top:-125.25pt;width:0;height:0;z-index:-4638;mso-position-horizontal-relative:page" coordorigin="8879,-2505" coordsize="0,0">
            <v:shape id="_x0000_s1775" style="position:absolute;left:8879;top:-2505;width:0;height:0" coordorigin="8879,-2505" coordsize="0,0" path="m8879,-2505r,e" filled="f" strokeweight=".06pt">
              <v:path arrowok="t"/>
            </v:shape>
            <w10:wrap anchorx="page"/>
          </v:group>
        </w:pict>
      </w:r>
      <w:r>
        <w:pict>
          <v:group id="_x0000_s1772" style="position:absolute;left:0;text-align:left;margin-left:445.8pt;margin-top:-126.3pt;width:0;height:0;z-index:-4637;mso-position-horizontal-relative:page" coordorigin="8916,-2526" coordsize="0,0">
            <v:shape id="_x0000_s1773" style="position:absolute;left:8916;top:-2526;width:0;height:0" coordorigin="8916,-2526" coordsize="0,0" path="m8916,-2526r,e" filled="f" strokeweight=".06pt">
              <v:path arrowok="t"/>
            </v:shape>
            <w10:wrap anchorx="page"/>
          </v:group>
        </w:pict>
      </w:r>
      <w:r>
        <w:pict>
          <v:group id="_x0000_s1770" style="position:absolute;left:0;text-align:left;margin-left:448.6pt;margin-top:-127.95pt;width:0;height:0;z-index:-4636;mso-position-horizontal-relative:page" coordorigin="8972,-2559" coordsize="0,0">
            <v:shape id="_x0000_s1771" style="position:absolute;left:8972;top:-2559;width:0;height:0" coordorigin="8972,-2559" coordsize="0,0" path="m8972,-2559r,e" filled="f" strokeweight=".06pt">
              <v:path arrowok="t"/>
            </v:shape>
            <w10:wrap anchorx="page"/>
          </v:group>
        </w:pict>
      </w:r>
      <w:r>
        <w:pict>
          <v:group id="_x0000_s1768" style="position:absolute;left:0;text-align:left;margin-left:450.5pt;margin-top:-129pt;width:0;height:0;z-index:-4635;mso-position-horizontal-relative:page" coordorigin="9010,-2580" coordsize="0,0">
            <v:shape id="_x0000_s1769" style="position:absolute;left:9010;top:-2580;width:0;height:0" coordorigin="9010,-2580" coordsize="0,0" path="m9010,-2580r,e" filled="f" strokeweight=".06pt">
              <v:path arrowok="t"/>
            </v:shape>
            <w10:wrap anchorx="page"/>
          </v:group>
        </w:pict>
      </w:r>
      <w:r>
        <w:pict>
          <v:group id="_x0000_s1766" style="position:absolute;left:0;text-align:left;margin-left:453.3pt;margin-top:-130.65pt;width:0;height:0;z-index:-4634;mso-position-horizontal-relative:page" coordorigin="9066,-2613" coordsize="0,0">
            <v:shape id="_x0000_s1767" style="position:absolute;left:9066;top:-2613;width:0;height:0" coordorigin="9066,-2613" coordsize="0,0" path="m9066,-2613r,e" filled="f" strokeweight=".06pt">
              <v:path arrowok="t"/>
            </v:shape>
            <w10:wrap anchorx="page"/>
          </v:group>
        </w:pict>
      </w:r>
      <w:r>
        <w:pict>
          <v:group id="_x0000_s1764" style="position:absolute;left:0;text-align:left;margin-left:457pt;margin-top:-132.8pt;width:0;height:0;z-index:-4633;mso-position-horizontal-relative:page" coordorigin="9140,-2656" coordsize="0,0">
            <v:shape id="_x0000_s1765" style="position:absolute;left:9140;top:-2656;width:0;height:0" coordorigin="9140,-2656" coordsize="0,0" path="m9140,-2656r,e" filled="f" strokeweight=".06pt">
              <v:path arrowok="t"/>
            </v:shape>
            <w10:wrap anchorx="page"/>
          </v:group>
        </w:pict>
      </w:r>
      <w:r>
        <w:pict>
          <v:group id="_x0000_s1762" style="position:absolute;left:0;text-align:left;margin-left:458pt;margin-top:-133.35pt;width:0;height:0;z-index:-4632;mso-position-horizontal-relative:page" coordorigin="9160,-2667" coordsize="0,0">
            <v:shape id="_x0000_s1763" style="position:absolute;left:9160;top:-2667;width:0;height:0" coordorigin="9160,-2667" coordsize="0,0" path="m9160,-2667r,e" filled="f" strokeweight=".06pt">
              <v:path arrowok="t"/>
            </v:shape>
            <w10:wrap anchorx="page"/>
          </v:group>
        </w:pict>
      </w:r>
      <w:r>
        <w:pict>
          <v:group id="_x0000_s1760" style="position:absolute;left:0;text-align:left;margin-left:459.85pt;margin-top:-134.4pt;width:0;height:0;z-index:-4631;mso-position-horizontal-relative:page" coordorigin="9197,-2688" coordsize="0,0">
            <v:shape id="_x0000_s1761" style="position:absolute;left:9197;top:-2688;width:0;height:0" coordorigin="9197,-2688" coordsize="0,0" path="m9197,-2688r,e" filled="f" strokeweight=".06pt">
              <v:path arrowok="t"/>
            </v:shape>
            <w10:wrap anchorx="page"/>
          </v:group>
        </w:pict>
      </w:r>
      <w:r>
        <w:pict>
          <v:group id="_x0000_s1758" style="position:absolute;left:0;text-align:left;margin-left:461.7pt;margin-top:-135.5pt;width:0;height:0;z-index:-4630;mso-position-horizontal-relative:page" coordorigin="9234,-2710" coordsize="0,0">
            <v:shape id="_x0000_s1759" style="position:absolute;left:9234;top:-2710;width:0;height:0" coordorigin="9234,-2710" coordsize="0,0" path="m9234,-2710r,e" filled="f" strokeweight=".06pt">
              <v:path arrowok="t"/>
            </v:shape>
            <w10:wrap anchorx="page"/>
          </v:group>
        </w:pict>
      </w:r>
      <w:r>
        <w:pict>
          <v:group id="_x0000_s1756" style="position:absolute;left:0;text-align:left;margin-left:464.5pt;margin-top:-137.1pt;width:0;height:0;z-index:-4629;mso-position-horizontal-relative:page" coordorigin="9290,-2742" coordsize="0,0">
            <v:shape id="_x0000_s1757" style="position:absolute;left:9290;top:-2742;width:0;height:0" coordorigin="9290,-2742" coordsize="0,0" path="m9290,-2742r,e" filled="f" strokeweight=".06pt">
              <v:path arrowok="t"/>
            </v:shape>
            <w10:wrap anchorx="page"/>
          </v:group>
        </w:pict>
      </w:r>
      <w:r>
        <w:pict>
          <v:group id="_x0000_s1754" style="position:absolute;left:0;text-align:left;margin-left:465.5pt;margin-top:-137.65pt;width:0;height:0;z-index:-4628;mso-position-horizontal-relative:page" coordorigin="9310,-2753" coordsize="0,0">
            <v:shape id="_x0000_s1755" style="position:absolute;left:9310;top:-2753;width:0;height:0" coordorigin="9310,-2753" coordsize="0,0" path="m9310,-2753r,e" filled="f" strokeweight=".06pt">
              <v:path arrowok="t"/>
            </v:shape>
            <w10:wrap anchorx="page"/>
          </v:group>
        </w:pict>
      </w:r>
      <w:r>
        <w:pict>
          <v:group id="_x0000_s1752" style="position:absolute;left:0;text-align:left;margin-left:469.2pt;margin-top:-139.8pt;width:0;height:0;z-index:-4627;mso-position-horizontal-relative:page" coordorigin="9384,-2796" coordsize="0,0">
            <v:shape id="_x0000_s1753" style="position:absolute;left:9384;top:-2796;width:0;height:0" coordorigin="9384,-2796" coordsize="0,0" path="m9384,-2796r,e" filled="f" strokeweight=".06pt">
              <v:path arrowok="t"/>
            </v:shape>
            <w10:wrap anchorx="page"/>
          </v:group>
        </w:pict>
      </w:r>
      <w:r>
        <w:pict>
          <v:group id="_x0000_s1750" style="position:absolute;left:0;text-align:left;margin-left:439.3pt;margin-top:-121.35pt;width:0;height:0;z-index:-4626;mso-position-horizontal-relative:page" coordorigin="8786,-2427" coordsize="0,0">
            <v:shape id="_x0000_s1751" style="position:absolute;left:8786;top:-2427;width:0;height:0" coordorigin="8786,-2427" coordsize="0,0" path="m8786,-2427r,e" filled="f" strokeweight=".06pt">
              <v:path arrowok="t"/>
            </v:shape>
            <w10:wrap anchorx="page"/>
          </v:group>
        </w:pict>
      </w:r>
      <w:r>
        <w:pict>
          <v:group id="_x0000_s1748" style="position:absolute;left:0;text-align:left;margin-left:440.3pt;margin-top:-121.85pt;width:0;height:0;z-index:-4625;mso-position-horizontal-relative:page" coordorigin="8806,-2437" coordsize="0,0">
            <v:shape id="_x0000_s1749" style="position:absolute;left:8806;top:-2437;width:0;height:0" coordorigin="8806,-2437" coordsize="0,0" path="m8806,-2437r,e" filled="f" strokeweight=".06pt">
              <v:path arrowok="t"/>
            </v:shape>
            <w10:wrap anchorx="page"/>
          </v:group>
        </w:pict>
      </w:r>
      <w:r>
        <w:pict>
          <v:group id="_x0000_s1746" style="position:absolute;left:0;text-align:left;margin-left:442.15pt;margin-top:-122.95pt;width:0;height:0;z-index:-4624;mso-position-horizontal-relative:page" coordorigin="8843,-2459" coordsize="0,0">
            <v:shape id="_x0000_s1747" style="position:absolute;left:8843;top:-2459;width:0;height:0" coordorigin="8843,-2459" coordsize="0,0" path="m8843,-2459r,e" filled="f" strokeweight=".06pt">
              <v:path arrowok="t"/>
            </v:shape>
            <w10:wrap anchorx="page"/>
          </v:group>
        </w:pict>
      </w:r>
      <w:r>
        <w:pict>
          <v:group id="_x0000_s1744" style="position:absolute;left:0;text-align:left;margin-left:444pt;margin-top:-124.05pt;width:0;height:0;z-index:-4623;mso-position-horizontal-relative:page" coordorigin="8880,-2481" coordsize="0,0">
            <v:shape id="_x0000_s1745" style="position:absolute;left:8880;top:-2481;width:0;height:0" coordorigin="8880,-2481" coordsize="0,0" path="m8880,-2481r,e" filled="f" strokeweight=".06pt">
              <v:path arrowok="t"/>
            </v:shape>
            <w10:wrap anchorx="page"/>
          </v:group>
        </w:pict>
      </w:r>
      <w:r>
        <w:pict>
          <v:group id="_x0000_s1742" style="position:absolute;left:0;text-align:left;margin-left:446.8pt;margin-top:-125.65pt;width:0;height:0;z-index:-4622;mso-position-horizontal-relative:page" coordorigin="8936,-2513" coordsize="0,0">
            <v:shape id="_x0000_s1743" style="position:absolute;left:8936;top:-2513;width:0;height:0" coordorigin="8936,-2513" coordsize="0,0" path="m8936,-2513r,e" filled="f" strokeweight=".06pt">
              <v:path arrowok="t"/>
            </v:shape>
            <w10:wrap anchorx="page"/>
          </v:group>
        </w:pict>
      </w:r>
      <w:r>
        <w:pict>
          <v:group id="_x0000_s1740" style="position:absolute;left:0;text-align:left;margin-left:450.55pt;margin-top:-127.8pt;width:0;height:0;z-index:-4621;mso-position-horizontal-relative:page" coordorigin="9011,-2556" coordsize="0,0">
            <v:shape id="_x0000_s1741" style="position:absolute;left:9011;top:-2556;width:0;height:0" coordorigin="9011,-2556" coordsize="0,0" path="m9011,-2556r,e" filled="f" strokeweight=".06pt">
              <v:path arrowok="t"/>
            </v:shape>
            <w10:wrap anchorx="page"/>
          </v:group>
        </w:pict>
      </w:r>
      <w:r>
        <w:pict>
          <v:group id="_x0000_s1738" style="position:absolute;left:0;text-align:left;margin-left:451.5pt;margin-top:-128.35pt;width:0;height:0;z-index:-4620;mso-position-horizontal-relative:page" coordorigin="9030,-2567" coordsize="0,0">
            <v:shape id="_x0000_s1739" style="position:absolute;left:9030;top:-2567;width:0;height:0" coordorigin="9030,-2567" coordsize="0,0" path="m9030,-2567r,e" filled="f" strokeweight=".06pt">
              <v:path arrowok="t"/>
            </v:shape>
            <w10:wrap anchorx="page"/>
          </v:group>
        </w:pict>
      </w:r>
      <w:r>
        <w:pict>
          <v:group id="_x0000_s1736" style="position:absolute;left:0;text-align:left;margin-left:455.2pt;margin-top:-130.5pt;width:0;height:0;z-index:-4619;mso-position-horizontal-relative:page" coordorigin="9104,-2610" coordsize="0,0">
            <v:shape id="_x0000_s1737" style="position:absolute;left:9104;top:-2610;width:0;height:0" coordorigin="9104,-2610" coordsize="0,0" path="m9104,-2610r,e" filled="f" strokeweight=".06pt">
              <v:path arrowok="t"/>
            </v:shape>
            <w10:wrap anchorx="page"/>
          </v:group>
        </w:pict>
      </w:r>
      <w:r>
        <w:pict>
          <v:group id="_x0000_s1734" style="position:absolute;left:0;text-align:left;margin-left:456.2pt;margin-top:-131.05pt;width:0;height:0;z-index:-4618;mso-position-horizontal-relative:page" coordorigin="9124,-2621" coordsize="0,0">
            <v:shape id="_x0000_s1735" style="position:absolute;left:9124;top:-2621;width:0;height:0" coordorigin="9124,-2621" coordsize="0,0" path="m9124,-2621r,e" filled="f" strokeweight=".06pt">
              <v:path arrowok="t"/>
            </v:shape>
            <w10:wrap anchorx="page"/>
          </v:group>
        </w:pict>
      </w:r>
      <w:r>
        <w:pict>
          <v:group id="_x0000_s1732" style="position:absolute;left:0;text-align:left;margin-left:458.05pt;margin-top:-132.15pt;width:0;height:0;z-index:-4617;mso-position-horizontal-relative:page" coordorigin="9161,-2643" coordsize="0,0">
            <v:shape id="_x0000_s1733" style="position:absolute;left:9161;top:-2643;width:0;height:0" coordorigin="9161,-2643" coordsize="0,0" path="m9161,-2643r,e" filled="f" strokeweight=".06pt">
              <v:path arrowok="t"/>
            </v:shape>
            <w10:wrap anchorx="page"/>
          </v:group>
        </w:pict>
      </w:r>
      <w:r>
        <w:pict>
          <v:group id="_x0000_s1730" style="position:absolute;left:0;text-align:left;margin-left:459pt;margin-top:-132.65pt;width:0;height:0;z-index:-4616;mso-position-horizontal-relative:page" coordorigin="9180,-2653" coordsize="0,0">
            <v:shape id="_x0000_s1731" style="position:absolute;left:9180;top:-2653;width:0;height:0" coordorigin="9180,-2653" coordsize="0,0" path="m9180,-2653r,e" filled="f" strokeweight=".06pt">
              <v:path arrowok="t"/>
            </v:shape>
            <w10:wrap anchorx="page"/>
          </v:group>
        </w:pict>
      </w:r>
      <w:r>
        <w:pict>
          <v:group id="_x0000_s1728" style="position:absolute;left:0;text-align:left;margin-left:462.7pt;margin-top:-134.85pt;width:0;height:0;z-index:-4615;mso-position-horizontal-relative:page" coordorigin="9254,-2697" coordsize="0,0">
            <v:shape id="_x0000_s1729" style="position:absolute;left:9254;top:-2697;width:0;height:0" coordorigin="9254,-2697" coordsize="0,0" path="m9254,-2697r,e" filled="f" strokeweight=".06pt">
              <v:path arrowok="t"/>
            </v:shape>
            <w10:wrap anchorx="page"/>
          </v:group>
        </w:pict>
      </w:r>
      <w:r>
        <w:pict>
          <v:group id="_x0000_s1726" style="position:absolute;left:0;text-align:left;margin-left:465.55pt;margin-top:-136.45pt;width:0;height:0;z-index:-4614;mso-position-horizontal-relative:page" coordorigin="9311,-2729" coordsize="0,0">
            <v:shape id="_x0000_s1727" style="position:absolute;left:9311;top:-2729;width:0;height:0" coordorigin="9311,-2729" coordsize="0,0" path="m9311,-2729r,e" filled="f" strokeweight=".06pt">
              <v:path arrowok="t"/>
            </v:shape>
            <w10:wrap anchorx="page"/>
          </v:group>
        </w:pict>
      </w:r>
      <w:r>
        <w:pict>
          <v:group id="_x0000_s1724" style="position:absolute;left:0;text-align:left;margin-left:466.45pt;margin-top:-137pt;width:0;height:0;z-index:-4613;mso-position-horizontal-relative:page" coordorigin="9329,-2740" coordsize="0,0">
            <v:shape id="_x0000_s1725" style="position:absolute;left:9329;top:-2740;width:0;height:0" coordorigin="9329,-2740" coordsize="0,0" path="m9329,-2740r,e" filled="f" strokeweight=".06pt">
              <v:path arrowok="t"/>
            </v:shape>
            <w10:wrap anchorx="page"/>
          </v:group>
        </w:pict>
      </w:r>
      <w:r>
        <w:pict>
          <v:group id="_x0000_s1722" style="position:absolute;left:0;text-align:left;margin-left:467.4pt;margin-top:-137.55pt;width:0;height:0;z-index:-4612;mso-position-horizontal-relative:page" coordorigin="9348,-2751" coordsize="0,0">
            <v:shape id="_x0000_s1723" style="position:absolute;left:9348;top:-2751;width:0;height:0" coordorigin="9348,-2751" coordsize="0,0" path="m9348,-2751r,e" filled="f" strokeweight=".06pt">
              <v:path arrowok="t"/>
            </v:shape>
            <w10:wrap anchorx="page"/>
          </v:group>
        </w:pict>
      </w:r>
      <w:r>
        <w:pict>
          <v:group id="_x0000_s1720" style="position:absolute;left:0;text-align:left;margin-left:470.2pt;margin-top:-139.15pt;width:0;height:0;z-index:-4611;mso-position-horizontal-relative:page" coordorigin="9404,-2783" coordsize="0,0">
            <v:shape id="_x0000_s1721" style="position:absolute;left:9404;top:-2783;width:0;height:0" coordorigin="9404,-2783" coordsize="0,0" path="m9404,-2783r,e" filled="f" strokeweight=".06pt">
              <v:path arrowok="t"/>
            </v:shape>
            <w10:wrap anchorx="page"/>
          </v:group>
        </w:pict>
      </w:r>
      <w:r>
        <w:pict>
          <v:group id="_x0000_s1718" style="position:absolute;left:0;text-align:left;margin-left:472.1pt;margin-top:-140.25pt;width:0;height:0;z-index:-4610;mso-position-horizontal-relative:page" coordorigin="9442,-2805" coordsize="0,0">
            <v:shape id="_x0000_s1719" style="position:absolute;left:9442;top:-2805;width:0;height:0" coordorigin="9442,-2805" coordsize="0,0" path="m9442,-2805r,e" filled="f" strokeweight=".06pt">
              <v:path arrowok="t"/>
            </v:shape>
            <w10:wrap anchorx="page"/>
          </v:group>
        </w:pict>
      </w:r>
      <w:r>
        <w:pict>
          <v:group id="_x0000_s1716" style="position:absolute;left:0;text-align:left;margin-left:440.35pt;margin-top:-120.65pt;width:0;height:0;z-index:-4609;mso-position-horizontal-relative:page" coordorigin="8807,-2413" coordsize="0,0">
            <v:shape id="_x0000_s1717" style="position:absolute;left:8807;top:-2413;width:0;height:0" coordorigin="8807,-2413" coordsize="0,0" path="m8807,-2413r,e" filled="f" strokeweight=".06pt">
              <v:path arrowok="t"/>
            </v:shape>
            <w10:wrap anchorx="page"/>
          </v:group>
        </w:pict>
      </w:r>
      <w:r>
        <w:pict>
          <v:group id="_x0000_s1714" style="position:absolute;left:0;text-align:left;margin-left:441.3pt;margin-top:-121.2pt;width:0;height:0;z-index:-4608;mso-position-horizontal-relative:page" coordorigin="8826,-2424" coordsize="0,0">
            <v:shape id="_x0000_s1715" style="position:absolute;left:8826;top:-2424;width:0;height:0" coordorigin="8826,-2424" coordsize="0,0" path="m8826,-2424r,e" filled="f" strokeweight=".06pt">
              <v:path arrowok="t"/>
            </v:shape>
            <w10:wrap anchorx="page"/>
          </v:group>
        </w:pict>
      </w:r>
      <w:r>
        <w:pict>
          <v:group id="_x0000_s1712" style="position:absolute;left:0;text-align:left;margin-left:445pt;margin-top:-123.35pt;width:0;height:0;z-index:-4607;mso-position-horizontal-relative:page" coordorigin="8900,-2467" coordsize="0,0">
            <v:shape id="_x0000_s1713" style="position:absolute;left:8900;top:-2467;width:0;height:0" coordorigin="8900,-2467" coordsize="0,0" path="m8900,-2467r,e" filled="f" strokeweight=".06pt">
              <v:path arrowok="t"/>
            </v:shape>
            <w10:wrap anchorx="page"/>
          </v:group>
        </w:pict>
      </w:r>
      <w:r>
        <w:pict>
          <v:group id="_x0000_s1710" style="position:absolute;left:0;text-align:left;margin-left:447.85pt;margin-top:-125pt;width:0;height:0;z-index:-4606;mso-position-horizontal-relative:page" coordorigin="8957,-2500" coordsize="0,0">
            <v:shape id="_x0000_s1711" style="position:absolute;left:8957;top:-2500;width:0;height:0" coordorigin="8957,-2500" coordsize="0,0" path="m8957,-2500r,e" filled="f" strokeweight=".06pt">
              <v:path arrowok="t"/>
            </v:shape>
            <w10:wrap anchorx="page"/>
          </v:group>
        </w:pict>
      </w:r>
      <w:r>
        <w:pict>
          <v:group id="_x0000_s1708" style="position:absolute;left:0;text-align:left;margin-left:448.75pt;margin-top:-125.55pt;width:0;height:0;z-index:-4605;mso-position-horizontal-relative:page" coordorigin="8975,-2511" coordsize="0,0">
            <v:shape id="_x0000_s1709" style="position:absolute;left:8975;top:-2511;width:0;height:0" coordorigin="8975,-2511" coordsize="0,0" path="m8975,-2511r,e" filled="f" strokeweight=".06pt">
              <v:path arrowok="t"/>
            </v:shape>
            <w10:wrap anchorx="page"/>
          </v:group>
        </w:pict>
      </w:r>
      <w:r>
        <w:pict>
          <v:group id="_x0000_s1706" style="position:absolute;left:0;text-align:left;margin-left:449.7pt;margin-top:-126.05pt;width:0;height:0;z-index:-4604;mso-position-horizontal-relative:page" coordorigin="8994,-2521" coordsize="0,0">
            <v:shape id="_x0000_s1707" style="position:absolute;left:8994;top:-2521;width:0;height:0" coordorigin="8994,-2521" coordsize="0,0" path="m8994,-2521r,e" filled="f" strokeweight=".06pt">
              <v:path arrowok="t"/>
            </v:shape>
            <w10:wrap anchorx="page"/>
          </v:group>
        </w:pict>
      </w:r>
      <w:r>
        <w:pict>
          <v:group id="_x0000_s1704" style="position:absolute;left:0;text-align:left;margin-left:451.55pt;margin-top:-127.15pt;width:0;height:0;z-index:-4603;mso-position-horizontal-relative:page" coordorigin="9031,-2543" coordsize="0,0">
            <v:shape id="_x0000_s1705" style="position:absolute;left:9031;top:-2543;width:0;height:0" coordorigin="9031,-2543" coordsize="0,0" path="m9031,-2543r,e" filled="f" strokeweight=".06pt">
              <v:path arrowok="t"/>
            </v:shape>
            <w10:wrap anchorx="page"/>
          </v:group>
        </w:pict>
      </w:r>
      <w:r>
        <w:pict>
          <v:group id="_x0000_s1702" style="position:absolute;left:0;text-align:left;margin-left:452.5pt;margin-top:-127.7pt;width:0;height:0;z-index:-4602;mso-position-horizontal-relative:page" coordorigin="9050,-2554" coordsize="0,0">
            <v:shape id="_x0000_s1703" style="position:absolute;left:9050;top:-2554;width:0;height:0" coordorigin="9050,-2554" coordsize="0,0" path="m9050,-2554r,e" filled="f" strokeweight=".06pt">
              <v:path arrowok="t"/>
            </v:shape>
            <w10:wrap anchorx="page"/>
          </v:group>
        </w:pict>
      </w:r>
      <w:r>
        <w:pict>
          <v:group id="_x0000_s1700" style="position:absolute;left:0;text-align:left;margin-left:456.25pt;margin-top:-129.85pt;width:0;height:0;z-index:-4601;mso-position-horizontal-relative:page" coordorigin="9125,-2597" coordsize="0,0">
            <v:shape id="_x0000_s1701" style="position:absolute;left:9125;top:-2597;width:0;height:0" coordorigin="9125,-2597" coordsize="0,0" path="m9125,-2597r,e" filled="f" strokeweight=".06pt">
              <v:path arrowok="t"/>
            </v:shape>
            <w10:wrap anchorx="page"/>
          </v:group>
        </w:pict>
      </w:r>
      <w:r>
        <w:pict>
          <v:group id="_x0000_s1698" style="position:absolute;left:0;text-align:left;margin-left:457.2pt;margin-top:-130.4pt;width:0;height:0;z-index:-4600;mso-position-horizontal-relative:page" coordorigin="9144,-2608" coordsize="0,0">
            <v:shape id="_x0000_s1699" style="position:absolute;left:9144;top:-2608;width:0;height:0" coordorigin="9144,-2608" coordsize="0,0" path="m9144,-2608r,e" filled="f" strokeweight=".06pt">
              <v:path arrowok="t"/>
            </v:shape>
            <w10:wrap anchorx="page"/>
          </v:group>
        </w:pict>
      </w:r>
      <w:r>
        <w:pict>
          <v:group id="_x0000_s1696" style="position:absolute;left:0;text-align:left;margin-left:459.05pt;margin-top:-131.45pt;width:0;height:0;z-index:-4599;mso-position-horizontal-relative:page" coordorigin="9181,-2629" coordsize="0,0">
            <v:shape id="_x0000_s1697" style="position:absolute;left:9181;top:-2629;width:0;height:0" coordorigin="9181,-2629" coordsize="0,0" path="m9181,-2629r,e" filled="f" strokeweight=".06pt">
              <v:path arrowok="t"/>
            </v:shape>
            <w10:wrap anchorx="page"/>
          </v:group>
        </w:pict>
      </w:r>
      <w:r>
        <w:pict>
          <v:group id="_x0000_s1694" style="position:absolute;left:0;text-align:left;margin-left:460.9pt;margin-top:-132.55pt;width:0;height:0;z-index:-4598;mso-position-horizontal-relative:page" coordorigin="9218,-2651" coordsize="0,0">
            <v:shape id="_x0000_s1695" style="position:absolute;left:9218;top:-2651;width:0;height:0" coordorigin="9218,-2651" coordsize="0,0" path="m9218,-2651r,e" filled="f" strokeweight=".06pt">
              <v:path arrowok="t"/>
            </v:shape>
            <w10:wrap anchorx="page"/>
          </v:group>
        </w:pict>
      </w:r>
      <w:r>
        <w:pict>
          <v:group id="_x0000_s1692" style="position:absolute;left:0;text-align:left;margin-left:463.75pt;margin-top:-134.15pt;width:0;height:0;z-index:-4597;mso-position-horizontal-relative:page" coordorigin="9275,-2683" coordsize="0,0">
            <v:shape id="_x0000_s1693" style="position:absolute;left:9275;top:-2683;width:0;height:0" coordorigin="9275,-2683" coordsize="0,0" path="m9275,-2683r,e" filled="f" strokeweight=".06pt">
              <v:path arrowok="t"/>
            </v:shape>
            <w10:wrap anchorx="page"/>
          </v:group>
        </w:pict>
      </w:r>
      <w:r>
        <w:pict>
          <v:group id="_x0000_s1690" style="position:absolute;left:0;text-align:left;margin-left:465.6pt;margin-top:-135.25pt;width:0;height:0;z-index:-4596;mso-position-horizontal-relative:page" coordorigin="9312,-2705" coordsize="0,0">
            <v:shape id="_x0000_s1691" style="position:absolute;left:9312;top:-2705;width:0;height:0" coordorigin="9312,-2705" coordsize="0,0" path="m9312,-2705r,e" filled="f" strokeweight=".06pt">
              <v:path arrowok="t"/>
            </v:shape>
            <w10:wrap anchorx="page"/>
          </v:group>
        </w:pict>
      </w:r>
      <w:r>
        <w:pict>
          <v:group id="_x0000_s1688" style="position:absolute;left:0;text-align:left;margin-left:467.45pt;margin-top:-136.35pt;width:0;height:0;z-index:-4595;mso-position-horizontal-relative:page" coordorigin="9349,-2727" coordsize="0,0">
            <v:shape id="_x0000_s1689" style="position:absolute;left:9349;top:-2727;width:0;height:0" coordorigin="9349,-2727" coordsize="0,0" path="m9349,-2727r,e" filled="f" strokeweight=".06pt">
              <v:path arrowok="t"/>
            </v:shape>
            <w10:wrap anchorx="page"/>
          </v:group>
        </w:pict>
      </w:r>
      <w:r>
        <w:pict>
          <v:group id="_x0000_s1686" style="position:absolute;left:0;text-align:left;margin-left:468.4pt;margin-top:-136.85pt;width:0;height:0;z-index:-4594;mso-position-horizontal-relative:page" coordorigin="9368,-2737" coordsize="0,0">
            <v:shape id="_x0000_s1687" style="position:absolute;left:9368;top:-2737;width:0;height:0" coordorigin="9368,-2737" coordsize="0,0" path="m9368,-2737r,e" filled="f" strokeweight=".06pt">
              <v:path arrowok="t"/>
            </v:shape>
            <w10:wrap anchorx="page"/>
          </v:group>
        </w:pict>
      </w:r>
      <w:r>
        <w:pict>
          <v:group id="_x0000_s1684" style="position:absolute;left:0;text-align:left;margin-left:470.3pt;margin-top:-137.95pt;width:0;height:0;z-index:-4593;mso-position-horizontal-relative:page" coordorigin="9406,-2759" coordsize="0,0">
            <v:shape id="_x0000_s1685" style="position:absolute;left:9406;top:-2759;width:0;height:0" coordorigin="9406,-2759" coordsize="0,0" path="m9406,-2759r,e" filled="f" strokeweight=".06pt">
              <v:path arrowok="t"/>
            </v:shape>
            <w10:wrap anchorx="page"/>
          </v:group>
        </w:pict>
      </w:r>
      <w:r>
        <w:pict>
          <v:group id="_x0000_s1682" style="position:absolute;left:0;text-align:left;margin-left:472.15pt;margin-top:-139.05pt;width:0;height:0;z-index:-4592;mso-position-horizontal-relative:page" coordorigin="9443,-2781" coordsize="0,0">
            <v:shape id="_x0000_s1683" style="position:absolute;left:9443;top:-2781;width:0;height:0" coordorigin="9443,-2781" coordsize="0,0" path="m9443,-2781r,e" filled="f" strokeweight=".06pt">
              <v:path arrowok="t"/>
            </v:shape>
            <w10:wrap anchorx="page"/>
          </v:group>
        </w:pict>
      </w:r>
      <w:r>
        <w:pict>
          <v:group id="_x0000_s1680" style="position:absolute;left:0;text-align:left;margin-left:473.1pt;margin-top:-139.55pt;width:0;height:0;z-index:-4591;mso-position-horizontal-relative:page" coordorigin="9462,-2791" coordsize="0,0">
            <v:shape id="_x0000_s1681" style="position:absolute;left:9462;top:-2791;width:0;height:0" coordorigin="9462,-2791" coordsize="0,0" path="m9462,-2791r,e" filled="f" strokeweight=".06pt">
              <v:path arrowok="t"/>
            </v:shape>
            <w10:wrap anchorx="page"/>
          </v:group>
        </w:pict>
      </w:r>
      <w:r>
        <w:pict>
          <v:group id="_x0000_s1678" style="position:absolute;left:0;text-align:left;margin-left:441.35pt;margin-top:-119.95pt;width:0;height:0;z-index:-4590;mso-position-horizontal-relative:page" coordorigin="8827,-2399" coordsize="0,0">
            <v:shape id="_x0000_s1679" style="position:absolute;left:8827;top:-2399;width:0;height:0" coordorigin="8827,-2399" coordsize="0,0" path="m8827,-2399r,e" filled="f" strokeweight=".06pt">
              <v:path arrowok="t"/>
            </v:shape>
            <w10:wrap anchorx="page"/>
          </v:group>
        </w:pict>
      </w:r>
      <w:r>
        <w:pict>
          <v:group id="_x0000_s1676" style="position:absolute;left:0;text-align:left;margin-left:442.25pt;margin-top:-120.5pt;width:0;height:0;z-index:-4589;mso-position-horizontal-relative:page" coordorigin="8845,-2410" coordsize="0,0">
            <v:shape id="_x0000_s1677" style="position:absolute;left:8845;top:-2410;width:0;height:0" coordorigin="8845,-2410" coordsize="0,0" path="m8845,-2410r,e" filled="f" strokeweight=".06pt">
              <v:path arrowok="t"/>
            </v:shape>
            <w10:wrap anchorx="page"/>
          </v:group>
        </w:pict>
      </w:r>
      <w:r>
        <w:pict>
          <v:group id="_x0000_s1674" style="position:absolute;left:0;text-align:left;margin-left:443.2pt;margin-top:-121.1pt;width:0;height:0;z-index:-4588;mso-position-horizontal-relative:page" coordorigin="8864,-2422" coordsize="0,0">
            <v:shape id="_x0000_s1675" style="position:absolute;left:8864;top:-2422;width:0;height:0" coordorigin="8864,-2422" coordsize="0,0" path="m8864,-2422r,e" filled="f" strokeweight=".06pt">
              <v:path arrowok="t"/>
            </v:shape>
            <w10:wrap anchorx="page"/>
          </v:group>
        </w:pict>
      </w:r>
      <w:r>
        <w:pict>
          <v:group id="_x0000_s1672" style="position:absolute;left:0;text-align:left;margin-left:446.05pt;margin-top:-122.65pt;width:0;height:0;z-index:-4587;mso-position-horizontal-relative:page" coordorigin="8921,-2453" coordsize="0,0">
            <v:shape id="_x0000_s1673" style="position:absolute;left:8921;top:-2453;width:0;height:0" coordorigin="8921,-2453" coordsize="0,0" path="m8921,-2453r,e" filled="f" strokeweight=".06pt">
              <v:path arrowok="t"/>
            </v:shape>
            <w10:wrap anchorx="page"/>
          </v:group>
        </w:pict>
      </w:r>
      <w:r>
        <w:pict>
          <v:group id="_x0000_s1670" style="position:absolute;left:0;text-align:left;margin-left:447.9pt;margin-top:-123.8pt;width:0;height:0;z-index:-4586;mso-position-horizontal-relative:page" coordorigin="8958,-2476" coordsize="0,0">
            <v:shape id="_x0000_s1671" style="position:absolute;left:8958;top:-2476;width:0;height:0" coordorigin="8958,-2476" coordsize="0,0" path="m8958,-2476r,e" filled="f" strokeweight=".06pt">
              <v:path arrowok="t"/>
            </v:shape>
            <w10:wrap anchorx="page"/>
          </v:group>
        </w:pict>
      </w:r>
      <w:r>
        <w:pict>
          <v:group id="_x0000_s1668" style="position:absolute;left:0;text-align:left;margin-left:449.75pt;margin-top:-124.85pt;width:0;height:0;z-index:-4585;mso-position-horizontal-relative:page" coordorigin="8995,-2497" coordsize="0,0">
            <v:shape id="_x0000_s1669" style="position:absolute;left:8995;top:-2497;width:0;height:0" coordorigin="8995,-2497" coordsize="0,0" path="m8995,-2497r,e" filled="f" strokeweight=".06pt">
              <v:path arrowok="t"/>
            </v:shape>
            <w10:wrap anchorx="page"/>
          </v:group>
        </w:pict>
      </w:r>
      <w:r>
        <w:pict>
          <v:group id="_x0000_s1666" style="position:absolute;left:0;text-align:left;margin-left:450.7pt;margin-top:-125.4pt;width:0;height:0;z-index:-4584;mso-position-horizontal-relative:page" coordorigin="9014,-2508" coordsize="0,0">
            <v:shape id="_x0000_s1667" style="position:absolute;left:9014;top:-2508;width:0;height:0" coordorigin="9014,-2508" coordsize="0,0" path="m9014,-2508r,e" filled="f" strokeweight=".06pt">
              <v:path arrowok="t"/>
            </v:shape>
            <w10:wrap anchorx="page"/>
          </v:group>
        </w:pict>
      </w:r>
      <w:r>
        <w:pict>
          <v:group id="_x0000_s1664" style="position:absolute;left:0;text-align:left;margin-left:452.6pt;margin-top:-126.45pt;width:0;height:0;z-index:-4583;mso-position-horizontal-relative:page" coordorigin="9052,-2529" coordsize="0,0">
            <v:shape id="_x0000_s1665" style="position:absolute;left:9052;top:-2529;width:0;height:0" coordorigin="9052,-2529" coordsize="0,0" path="m9052,-2529r,e" filled="f" strokeweight=".06pt">
              <v:path arrowok="t"/>
            </v:shape>
            <w10:wrap anchorx="page"/>
          </v:group>
        </w:pict>
      </w:r>
      <w:r>
        <w:pict>
          <v:group id="_x0000_s1662" style="position:absolute;left:0;text-align:left;margin-left:454.45pt;margin-top:-127.55pt;width:0;height:0;z-index:-4582;mso-position-horizontal-relative:page" coordorigin="9089,-2551" coordsize="0,0">
            <v:shape id="_x0000_s1663" style="position:absolute;left:9089;top:-2551;width:0;height:0" coordorigin="9089,-2551" coordsize="0,0" path="m9089,-2551r,e" filled="f" strokeweight=".06pt">
              <v:path arrowok="t"/>
            </v:shape>
            <w10:wrap anchorx="page"/>
          </v:group>
        </w:pict>
      </w:r>
      <w:r>
        <w:pict>
          <v:group id="_x0000_s1660" style="position:absolute;left:0;text-align:left;margin-left:457.25pt;margin-top:-129.2pt;width:0;height:0;z-index:-4581;mso-position-horizontal-relative:page" coordorigin="9145,-2584" coordsize="0,0">
            <v:shape id="_x0000_s1661" style="position:absolute;left:9145;top:-2584;width:0;height:0" coordorigin="9145,-2584" coordsize="0,0" path="m9145,-2584r,e" filled="f" strokeweight=".06pt">
              <v:path arrowok="t"/>
            </v:shape>
            <w10:wrap anchorx="page"/>
          </v:group>
        </w:pict>
      </w:r>
      <w:r>
        <w:pict>
          <v:group id="_x0000_s1658" style="position:absolute;left:0;text-align:left;margin-left:459.1pt;margin-top:-130.25pt;width:0;height:0;z-index:-4580;mso-position-horizontal-relative:page" coordorigin="9182,-2605" coordsize="0,0">
            <v:shape id="_x0000_s1659" style="position:absolute;left:9182;top:-2605;width:0;height:0" coordorigin="9182,-2605" coordsize="0,0" path="m9182,-2605r,e" filled="f" strokeweight=".06pt">
              <v:path arrowok="t"/>
            </v:shape>
            <w10:wrap anchorx="page"/>
          </v:group>
        </w:pict>
      </w:r>
      <w:r>
        <w:pict>
          <v:group id="_x0000_s1656" style="position:absolute;left:0;text-align:left;margin-left:461.95pt;margin-top:-131.9pt;width:0;height:0;z-index:-4579;mso-position-horizontal-relative:page" coordorigin="9239,-2638" coordsize="0,0">
            <v:shape id="_x0000_s1657" style="position:absolute;left:9239;top:-2638;width:0;height:0" coordorigin="9239,-2638" coordsize="0,0" path="m9239,-2638r,e" filled="f" strokeweight=".06pt">
              <v:path arrowok="t"/>
            </v:shape>
            <w10:wrap anchorx="page"/>
          </v:group>
        </w:pict>
      </w:r>
      <w:r>
        <w:pict>
          <v:group id="_x0000_s1654" style="position:absolute;left:0;text-align:left;margin-left:465.65pt;margin-top:-134.05pt;width:0;height:0;z-index:-4578;mso-position-horizontal-relative:page" coordorigin="9313,-2681" coordsize="0,0">
            <v:shape id="_x0000_s1655" style="position:absolute;left:9313;top:-2681;width:0;height:0" coordorigin="9313,-2681" coordsize="0,0" path="m9313,-2681r,e" filled="f" strokeweight=".06pt">
              <v:path arrowok="t"/>
            </v:shape>
            <w10:wrap anchorx="page"/>
          </v:group>
        </w:pict>
      </w:r>
      <w:r>
        <w:pict>
          <v:group id="_x0000_s1652" style="position:absolute;left:0;text-align:left;margin-left:466.6pt;margin-top:-134.6pt;width:0;height:0;z-index:-4577;mso-position-horizontal-relative:page" coordorigin="9332,-2692" coordsize="0,0">
            <v:shape id="_x0000_s1653" style="position:absolute;left:9332;top:-2692;width:0;height:0" coordorigin="9332,-2692" coordsize="0,0" path="m9332,-2692r,e" filled="f" strokeweight=".06pt">
              <v:path arrowok="t"/>
            </v:shape>
            <w10:wrap anchorx="page"/>
          </v:group>
        </w:pict>
      </w:r>
      <w:r>
        <w:pict>
          <v:group id="_x0000_s1650" style="position:absolute;left:0;text-align:left;margin-left:468.5pt;margin-top:-135.65pt;width:0;height:0;z-index:-4576;mso-position-horizontal-relative:page" coordorigin="9370,-2713" coordsize="0,0">
            <v:shape id="_x0000_s1651" style="position:absolute;left:9370;top:-2713;width:0;height:0" coordorigin="9370,-2713" coordsize="0,0" path="m9370,-2713r,e" filled="f" strokeweight=".06pt">
              <v:path arrowok="t"/>
            </v:shape>
            <w10:wrap anchorx="page"/>
          </v:group>
        </w:pict>
      </w:r>
      <w:r>
        <w:pict>
          <v:group id="_x0000_s1648" style="position:absolute;left:0;text-align:left;margin-left:470.35pt;margin-top:-136.75pt;width:0;height:0;z-index:-4575;mso-position-horizontal-relative:page" coordorigin="9407,-2735" coordsize="0,0">
            <v:shape id="_x0000_s1649" style="position:absolute;left:9407;top:-2735;width:0;height:0" coordorigin="9407,-2735" coordsize="0,0" path="m9407,-2735r,e" filled="f" strokeweight=".06pt">
              <v:path arrowok="t"/>
            </v:shape>
            <w10:wrap anchorx="page"/>
          </v:group>
        </w:pict>
      </w:r>
      <w:r>
        <w:pict>
          <v:group id="_x0000_s1646" style="position:absolute;left:0;text-align:left;margin-left:473.15pt;margin-top:-138.35pt;width:0;height:0;z-index:-4574;mso-position-horizontal-relative:page" coordorigin="9463,-2767" coordsize="0,0">
            <v:shape id="_x0000_s1647" style="position:absolute;left:9463;top:-2767;width:0;height:0" coordorigin="9463,-2767" coordsize="0,0" path="m9463,-2767r,e" filled="f" strokeweight=".06pt">
              <v:path arrowok="t"/>
            </v:shape>
            <w10:wrap anchorx="page"/>
          </v:group>
        </w:pict>
      </w:r>
      <w:r>
        <w:pict>
          <v:group id="_x0000_s1644" style="position:absolute;left:0;text-align:left;margin-left:441.4pt;margin-top:-118.75pt;width:0;height:0;z-index:-4573;mso-position-horizontal-relative:page" coordorigin="8828,-2375" coordsize="0,0">
            <v:shape id="_x0000_s1645" style="position:absolute;left:8828;top:-2375;width:0;height:0" coordorigin="8828,-2375" coordsize="0,0" path="m8828,-2375r,e" filled="f" strokeweight=".06pt">
              <v:path arrowok="t"/>
            </v:shape>
            <w10:wrap anchorx="page"/>
          </v:group>
        </w:pict>
      </w:r>
      <w:r>
        <w:pict>
          <v:group id="_x0000_s1642" style="position:absolute;left:0;text-align:left;margin-left:443.3pt;margin-top:-119.9pt;width:0;height:0;z-index:-4572;mso-position-horizontal-relative:page" coordorigin="8866,-2398" coordsize="0,0">
            <v:shape id="_x0000_s1643" style="position:absolute;left:8866;top:-2398;width:0;height:0" coordorigin="8866,-2398" coordsize="0,0" path="m8866,-2398r,e" filled="f" strokeweight=".06pt">
              <v:path arrowok="t"/>
            </v:shape>
            <w10:wrap anchorx="page"/>
          </v:group>
        </w:pict>
      </w:r>
      <w:r>
        <w:pict>
          <v:group id="_x0000_s1640" style="position:absolute;left:0;text-align:left;margin-left:444.25pt;margin-top:-120.35pt;width:0;height:0;z-index:-4571;mso-position-horizontal-relative:page" coordorigin="8885,-2407" coordsize="0,0">
            <v:shape id="_x0000_s1641" style="position:absolute;left:8885;top:-2407;width:0;height:0" coordorigin="8885,-2407" coordsize="0,0" path="m8885,-2407r,e" filled="f" strokeweight=".06pt">
              <v:path arrowok="t"/>
            </v:shape>
            <w10:wrap anchorx="page"/>
          </v:group>
        </w:pict>
      </w:r>
      <w:r>
        <w:pict>
          <v:group id="_x0000_s1638" style="position:absolute;left:0;text-align:left;margin-left:446.1pt;margin-top:-121.45pt;width:0;height:0;z-index:-4570;mso-position-horizontal-relative:page" coordorigin="8922,-2429" coordsize="0,0">
            <v:shape id="_x0000_s1639" style="position:absolute;left:8922;top:-2429;width:0;height:0" coordorigin="8922,-2429" coordsize="0,0" path="m8922,-2429r,e" filled="f" strokeweight=".06pt">
              <v:path arrowok="t"/>
            </v:shape>
            <w10:wrap anchorx="page"/>
          </v:group>
        </w:pict>
      </w:r>
      <w:r>
        <w:pict>
          <v:group id="_x0000_s1636" style="position:absolute;left:0;text-align:left;margin-left:447.95pt;margin-top:-122.55pt;width:0;height:0;z-index:-4569;mso-position-horizontal-relative:page" coordorigin="8959,-2451" coordsize="0,0">
            <v:shape id="_x0000_s1637" style="position:absolute;left:8959;top:-2451;width:0;height:0" coordorigin="8959,-2451" coordsize="0,0" path="m8959,-2451r,e" filled="f" strokeweight=".06pt">
              <v:path arrowok="t"/>
            </v:shape>
            <w10:wrap anchorx="page"/>
          </v:group>
        </w:pict>
      </w:r>
      <w:r>
        <w:pict>
          <v:group id="_x0000_s1634" style="position:absolute;left:0;text-align:left;margin-left:448.9pt;margin-top:-123.05pt;width:0;height:0;z-index:-4568;mso-position-horizontal-relative:page" coordorigin="8978,-2461" coordsize="0,0">
            <v:shape id="_x0000_s1635" style="position:absolute;left:8978;top:-2461;width:0;height:0" coordorigin="8978,-2461" coordsize="0,0" path="m8978,-2461r,e" filled="f" strokeweight=".06pt">
              <v:path arrowok="t"/>
            </v:shape>
            <w10:wrap anchorx="page"/>
          </v:group>
        </w:pict>
      </w:r>
      <w:r>
        <w:pict>
          <v:group id="_x0000_s1632" style="position:absolute;left:0;text-align:left;margin-left:450.8pt;margin-top:-124.2pt;width:0;height:0;z-index:-4567;mso-position-horizontal-relative:page" coordorigin="9016,-2484" coordsize="0,0">
            <v:shape id="_x0000_s1633" style="position:absolute;left:9016;top:-2484;width:0;height:0" coordorigin="9016,-2484" coordsize="0,0" path="m9016,-2484r,e" filled="f" strokeweight=".06pt">
              <v:path arrowok="t"/>
            </v:shape>
            <w10:wrap anchorx="page"/>
          </v:group>
        </w:pict>
      </w:r>
      <w:r>
        <w:pict>
          <v:group id="_x0000_s1630" style="position:absolute;left:0;text-align:left;margin-left:452.65pt;margin-top:-125.25pt;width:0;height:0;z-index:-4566;mso-position-horizontal-relative:page" coordorigin="9053,-2505" coordsize="0,0">
            <v:shape id="_x0000_s1631" style="position:absolute;left:9053;top:-2505;width:0;height:0" coordorigin="9053,-2505" coordsize="0,0" path="m9053,-2505r,e" filled="f" strokeweight=".06pt">
              <v:path arrowok="t"/>
            </v:shape>
            <w10:wrap anchorx="page"/>
          </v:group>
        </w:pict>
      </w:r>
      <w:r>
        <w:pict>
          <v:group id="_x0000_s1628" style="position:absolute;left:0;text-align:left;margin-left:455.45pt;margin-top:-126.85pt;width:0;height:0;z-index:-4565;mso-position-horizontal-relative:page" coordorigin="9109,-2537" coordsize="0,0">
            <v:shape id="_x0000_s1629" style="position:absolute;left:9109;top:-2537;width:0;height:0" coordorigin="9109,-2537" coordsize="0,0" path="m9109,-2537r,e" filled="f" strokeweight=".06pt">
              <v:path arrowok="t"/>
            </v:shape>
            <w10:wrap anchorx="page"/>
          </v:group>
        </w:pict>
      </w:r>
      <w:r>
        <w:pict>
          <v:group id="_x0000_s1626" style="position:absolute;left:0;text-align:left;margin-left:459.2pt;margin-top:-129pt;width:0;height:0;z-index:-4564;mso-position-horizontal-relative:page" coordorigin="9184,-2580" coordsize="0,0">
            <v:shape id="_x0000_s1627" style="position:absolute;left:9184;top:-2580;width:0;height:0" coordorigin="9184,-2580" coordsize="0,0" path="m9184,-2580r,e" filled="f" strokeweight=".06pt">
              <v:path arrowok="t"/>
            </v:shape>
            <w10:wrap anchorx="page"/>
          </v:group>
        </w:pict>
      </w:r>
      <w:r>
        <w:pict>
          <v:group id="_x0000_s1624" style="position:absolute;left:0;text-align:left;margin-left:460.15pt;margin-top:-129.55pt;width:0;height:0;z-index:-4563;mso-position-horizontal-relative:page" coordorigin="9203,-2591" coordsize="0,0">
            <v:shape id="_x0000_s1625" style="position:absolute;left:9203;top:-2591;width:0;height:0" coordorigin="9203,-2591" coordsize="0,0" path="m9203,-2591r,e" filled="f" strokeweight=".06pt">
              <v:path arrowok="t"/>
            </v:shape>
            <w10:wrap anchorx="page"/>
          </v:group>
        </w:pict>
      </w:r>
      <w:r>
        <w:pict>
          <v:group id="_x0000_s1622" style="position:absolute;left:0;text-align:left;margin-left:462pt;margin-top:-130.7pt;width:0;height:0;z-index:-4562;mso-position-horizontal-relative:page" coordorigin="9240,-2614" coordsize="0,0">
            <v:shape id="_x0000_s1623" style="position:absolute;left:9240;top:-2614;width:0;height:0" coordorigin="9240,-2614" coordsize="0,0" path="m9240,-2614r,e" filled="f" strokeweight=".06pt">
              <v:path arrowok="t"/>
            </v:shape>
            <w10:wrap anchorx="page"/>
          </v:group>
        </w:pict>
      </w:r>
      <w:r>
        <w:pict>
          <v:group id="_x0000_s1620" style="position:absolute;left:0;text-align:left;margin-left:463.85pt;margin-top:-131.75pt;width:0;height:0;z-index:-4561;mso-position-horizontal-relative:page" coordorigin="9277,-2635" coordsize="0,0">
            <v:shape id="_x0000_s1621" style="position:absolute;left:9277;top:-2635;width:0;height:0" coordorigin="9277,-2635" coordsize="0,0" path="m9277,-2635r,e" filled="f" strokeweight=".06pt">
              <v:path arrowok="t"/>
            </v:shape>
            <w10:wrap anchorx="page"/>
          </v:group>
        </w:pict>
      </w:r>
      <w:r>
        <w:pict>
          <v:group id="_x0000_s1618" style="position:absolute;left:0;text-align:left;margin-left:464.8pt;margin-top:-132.3pt;width:0;height:0;z-index:-4560;mso-position-horizontal-relative:page" coordorigin="9296,-2646" coordsize="0,0">
            <v:shape id="_x0000_s1619" style="position:absolute;left:9296;top:-2646;width:0;height:0" coordorigin="9296,-2646" coordsize="0,0" path="m9296,-2646r,e" filled="f" strokeweight=".06pt">
              <v:path arrowok="t"/>
            </v:shape>
            <w10:wrap anchorx="page"/>
          </v:group>
        </w:pict>
      </w:r>
      <w:r>
        <w:pict>
          <v:group id="_x0000_s1616" style="position:absolute;left:0;text-align:left;margin-left:466.7pt;margin-top:-133.35pt;width:0;height:0;z-index:-4559;mso-position-horizontal-relative:page" coordorigin="9334,-2667" coordsize="0,0">
            <v:shape id="_x0000_s1617" style="position:absolute;left:9334;top:-2667;width:0;height:0" coordorigin="9334,-2667" coordsize="0,0" path="m9334,-2667r,e" filled="f" strokeweight=".06pt">
              <v:path arrowok="t"/>
            </v:shape>
            <w10:wrap anchorx="page"/>
          </v:group>
        </w:pict>
      </w:r>
      <w:r>
        <w:pict>
          <v:group id="_x0000_s1614" style="position:absolute;left:0;text-align:left;margin-left:467.65pt;margin-top:-133.95pt;width:0;height:0;z-index:-4558;mso-position-horizontal-relative:page" coordorigin="9353,-2679" coordsize="0,0">
            <v:shape id="_x0000_s1615" style="position:absolute;left:9353;top:-2679;width:0;height:0" coordorigin="9353,-2679" coordsize="0,0" path="m9353,-2679r,e" filled="f" strokeweight=".06pt">
              <v:path arrowok="t"/>
            </v:shape>
            <w10:wrap anchorx="page"/>
          </v:group>
        </w:pict>
      </w:r>
      <w:r>
        <w:pict>
          <v:group id="_x0000_s1612" style="position:absolute;left:0;text-align:left;margin-left:471.35pt;margin-top:-136.1pt;width:0;height:0;z-index:-4557;mso-position-horizontal-relative:page" coordorigin="9427,-2722" coordsize="0,0">
            <v:shape id="_x0000_s1613" style="position:absolute;left:9427;top:-2722;width:0;height:0" coordorigin="9427,-2722" coordsize="0,0" path="m9427,-2722r,e" filled="f" strokeweight=".06pt">
              <v:path arrowok="t"/>
            </v:shape>
            <w10:wrap anchorx="page"/>
          </v:group>
        </w:pict>
      </w:r>
      <w:r>
        <w:pict>
          <v:group id="_x0000_s1610" style="position:absolute;left:0;text-align:left;margin-left:474.2pt;margin-top:-137.65pt;width:0;height:0;z-index:-4556;mso-position-horizontal-relative:page" coordorigin="9484,-2753" coordsize="0,0">
            <v:shape id="_x0000_s1611" style="position:absolute;left:9484;top:-2753;width:0;height:0" coordorigin="9484,-2753" coordsize="0,0" path="m9484,-2753r,e" filled="f" strokeweight=".06pt">
              <v:path arrowok="t"/>
            </v:shape>
            <w10:wrap anchorx="page"/>
          </v:group>
        </w:pict>
      </w:r>
      <w:r>
        <w:pict>
          <v:group id="_x0000_s1608" style="position:absolute;left:0;text-align:left;margin-left:475.1pt;margin-top:-138.25pt;width:0;height:0;z-index:-4555;mso-position-horizontal-relative:page" coordorigin="9502,-2765" coordsize="0,0">
            <v:shape id="_x0000_s1609" style="position:absolute;left:9502;top:-2765;width:0;height:0" coordorigin="9502,-2765" coordsize="0,0" path="m9502,-2765r,e" filled="f" strokeweight=".06pt">
              <v:path arrowok="t"/>
            </v:shape>
            <w10:wrap anchorx="page"/>
          </v:group>
        </w:pict>
      </w:r>
      <w:r>
        <w:pict>
          <v:group id="_x0000_s1606" style="position:absolute;left:0;text-align:left;margin-left:476.05pt;margin-top:-138.8pt;width:0;height:0;z-index:-4554;mso-position-horizontal-relative:page" coordorigin="9521,-2776" coordsize="0,0">
            <v:shape id="_x0000_s1607" style="position:absolute;left:9521;top:-2776;width:0;height:0" coordorigin="9521,-2776" coordsize="0,0" path="m9521,-2776r,e" filled="f" strokeweight=".06pt">
              <v:path arrowok="t"/>
            </v:shape>
            <w10:wrap anchorx="page"/>
          </v:group>
        </w:pict>
      </w:r>
      <w:r>
        <w:pict>
          <v:group id="_x0000_s1604" style="position:absolute;left:0;text-align:left;margin-left:444.3pt;margin-top:-119.15pt;width:0;height:0;z-index:-4553;mso-position-horizontal-relative:page" coordorigin="8886,-2383" coordsize="0,0">
            <v:shape id="_x0000_s1605" style="position:absolute;left:8886;top:-2383;width:0;height:0" coordorigin="8886,-2383" coordsize="0,0" path="m8886,-2383r,e" filled="f" strokeweight=".06pt">
              <v:path arrowok="t"/>
            </v:shape>
            <w10:wrap anchorx="page"/>
          </v:group>
        </w:pict>
      </w:r>
      <w:r>
        <w:pict>
          <v:group id="_x0000_s1602" style="position:absolute;left:0;text-align:left;margin-left:446.15pt;margin-top:-120.25pt;width:0;height:0;z-index:-4552;mso-position-horizontal-relative:page" coordorigin="8923,-2405" coordsize="0,0">
            <v:shape id="_x0000_s1603" style="position:absolute;left:8923;top:-2405;width:0;height:0" coordorigin="8923,-2405" coordsize="0,0" path="m8923,-2405r,e" filled="f" strokeweight=".06pt">
              <v:path arrowok="t"/>
            </v:shape>
            <w10:wrap anchorx="page"/>
          </v:group>
        </w:pict>
      </w:r>
      <w:r>
        <w:pict>
          <v:group id="_x0000_s1600" style="position:absolute;left:0;text-align:left;margin-left:449pt;margin-top:-121.85pt;width:0;height:0;z-index:-4551;mso-position-horizontal-relative:page" coordorigin="8980,-2437" coordsize="0,0">
            <v:shape id="_x0000_s1601" style="position:absolute;left:8980;top:-2437;width:0;height:0" coordorigin="8980,-2437" coordsize="0,0" path="m8980,-2437r,e" filled="f" strokeweight=".06pt">
              <v:path arrowok="t"/>
            </v:shape>
            <w10:wrap anchorx="page"/>
          </v:group>
        </w:pict>
      </w:r>
      <w:r>
        <w:pict>
          <v:group id="_x0000_s1598" style="position:absolute;left:0;text-align:left;margin-left:453.65pt;margin-top:-124.65pt;width:0;height:0;z-index:-4550;mso-position-horizontal-relative:page" coordorigin="9073,-2493" coordsize="0,0">
            <v:shape id="_x0000_s1599" style="position:absolute;left:9073;top:-2493;width:0;height:0" coordorigin="9073,-2493" coordsize="0,0" path="m9073,-2493r,e" filled="f" strokeweight=".06pt">
              <v:path arrowok="t"/>
            </v:shape>
            <w10:wrap anchorx="page"/>
          </v:group>
        </w:pict>
      </w:r>
      <w:r>
        <w:pict>
          <v:group id="_x0000_s1596" style="position:absolute;left:0;text-align:left;margin-left:457.4pt;margin-top:-126.8pt;width:0;height:0;z-index:-4549;mso-position-horizontal-relative:page" coordorigin="9148,-2536" coordsize="0,0">
            <v:shape id="_x0000_s1597" style="position:absolute;left:9148;top:-2536;width:0;height:0" coordorigin="9148,-2536" coordsize="0,0" path="m9148,-2536r,e" filled="f" strokeweight=".06pt">
              <v:path arrowok="t"/>
            </v:shape>
            <w10:wrap anchorx="page"/>
          </v:group>
        </w:pict>
      </w:r>
      <w:r>
        <w:pict>
          <v:group id="_x0000_s1594" style="position:absolute;left:0;text-align:left;margin-left:458.35pt;margin-top:-127.25pt;width:0;height:0;z-index:-4548;mso-position-horizontal-relative:page" coordorigin="9167,-2545" coordsize="0,0">
            <v:shape id="_x0000_s1595" style="position:absolute;left:9167;top:-2545;width:0;height:0" coordorigin="9167,-2545" coordsize="0,0" path="m9167,-2545r,e" filled="f" strokeweight=".06pt">
              <v:path arrowok="t"/>
            </v:shape>
            <w10:wrap anchorx="page"/>
          </v:group>
        </w:pict>
      </w:r>
      <w:r>
        <w:pict>
          <v:group id="_x0000_s1592" style="position:absolute;left:0;text-align:left;margin-left:460.2pt;margin-top:-128.35pt;width:0;height:0;z-index:-4547;mso-position-horizontal-relative:page" coordorigin="9204,-2567" coordsize="0,0">
            <v:shape id="_x0000_s1593" style="position:absolute;left:9204;top:-2567;width:0;height:0" coordorigin="9204,-2567" coordsize="0,0" path="m9204,-2567r,e" filled="f" strokeweight=".06pt">
              <v:path arrowok="t"/>
            </v:shape>
            <w10:wrap anchorx="page"/>
          </v:group>
        </w:pict>
      </w:r>
      <w:r>
        <w:pict>
          <v:group id="_x0000_s1590" style="position:absolute;left:0;text-align:left;margin-left:461.15pt;margin-top:-128.95pt;width:0;height:0;z-index:-4546;mso-position-horizontal-relative:page" coordorigin="9223,-2579" coordsize="0,0">
            <v:shape id="_x0000_s1591" style="position:absolute;left:9223;top:-2579;width:0;height:0" coordorigin="9223,-2579" coordsize="0,0" path="m9223,-2579r,e" filled="f" strokeweight=".06pt">
              <v:path arrowok="t"/>
            </v:shape>
            <w10:wrap anchorx="page"/>
          </v:group>
        </w:pict>
      </w:r>
      <w:r>
        <w:pict>
          <v:group id="_x0000_s1588" style="position:absolute;left:0;text-align:left;margin-left:464.9pt;margin-top:-131.1pt;width:0;height:0;z-index:-4545;mso-position-horizontal-relative:page" coordorigin="9298,-2622" coordsize="0,0">
            <v:shape id="_x0000_s1589" style="position:absolute;left:9298;top:-2622;width:0;height:0" coordorigin="9298,-2622" coordsize="0,0" path="m9298,-2622r,e" filled="f" strokeweight=".06pt">
              <v:path arrowok="t"/>
            </v:shape>
            <w10:wrap anchorx="page"/>
          </v:group>
        </w:pict>
      </w:r>
      <w:r>
        <w:pict>
          <v:group id="_x0000_s1586" style="position:absolute;left:0;text-align:left;margin-left:467.7pt;margin-top:-132.75pt;width:0;height:0;z-index:-4544;mso-position-horizontal-relative:page" coordorigin="9354,-2655" coordsize="0,0">
            <v:shape id="_x0000_s1587" style="position:absolute;left:9354;top:-2655;width:0;height:0" coordorigin="9354,-2655" coordsize="0,0" path="m9354,-2655r,e" filled="f" strokeweight=".06pt">
              <v:path arrowok="t"/>
            </v:shape>
            <w10:wrap anchorx="page"/>
          </v:group>
        </w:pict>
      </w:r>
      <w:r>
        <w:pict>
          <v:group id="_x0000_s1584" style="position:absolute;left:0;text-align:left;margin-left:469.55pt;margin-top:-133.75pt;width:0;height:0;z-index:-4543;mso-position-horizontal-relative:page" coordorigin="9391,-2675" coordsize="0,0">
            <v:shape id="_x0000_s1585" style="position:absolute;left:9391;top:-2675;width:0;height:0" coordorigin="9391,-2675" coordsize="0,0" path="m9391,-2675r,e" filled="f" strokeweight=".06pt">
              <v:path arrowok="t"/>
            </v:shape>
            <w10:wrap anchorx="page"/>
          </v:group>
        </w:pict>
      </w:r>
      <w:r>
        <w:pict>
          <v:group id="_x0000_s1582" style="position:absolute;left:0;text-align:left;margin-left:472.4pt;margin-top:-135.45pt;width:0;height:0;z-index:-4542;mso-position-horizontal-relative:page" coordorigin="9448,-2709" coordsize="0,0">
            <v:shape id="_x0000_s1583" style="position:absolute;left:9448;top:-2709;width:0;height:0" coordorigin="9448,-2709" coordsize="0,0" path="m9448,-2709r,e" filled="f" strokeweight=".06pt">
              <v:path arrowok="t"/>
            </v:shape>
            <w10:wrap anchorx="page"/>
          </v:group>
        </w:pict>
      </w:r>
      <w:r>
        <w:pict>
          <v:group id="_x0000_s1580" style="position:absolute;left:0;text-align:left;margin-left:474.25pt;margin-top:-136.45pt;width:0;height:0;z-index:-4541;mso-position-horizontal-relative:page" coordorigin="9485,-2729" coordsize="0,0">
            <v:shape id="_x0000_s1581" style="position:absolute;left:9485;top:-2729;width:0;height:0" coordorigin="9485,-2729" coordsize="0,0" path="m9485,-2729r,e" filled="f" strokeweight=".06pt">
              <v:path arrowok="t"/>
            </v:shape>
            <w10:wrap anchorx="page"/>
          </v:group>
        </w:pict>
      </w:r>
      <w:r>
        <w:pict>
          <v:group id="_x0000_s1578" style="position:absolute;left:0;text-align:left;margin-left:476.1pt;margin-top:-137.6pt;width:0;height:0;z-index:-4540;mso-position-horizontal-relative:page" coordorigin="9522,-2752" coordsize="0,0">
            <v:shape id="_x0000_s1579" style="position:absolute;left:9522;top:-2752;width:0;height:0" coordorigin="9522,-2752" coordsize="0,0" path="m9522,-2752r,e" filled="f" strokeweight=".06pt">
              <v:path arrowok="t"/>
            </v:shape>
            <w10:wrap anchorx="page"/>
          </v:group>
        </w:pict>
      </w:r>
      <w:r>
        <w:pict>
          <v:group id="_x0000_s1576" style="position:absolute;left:0;text-align:left;margin-left:477.05pt;margin-top:-138.05pt;width:0;height:0;z-index:-4539;mso-position-horizontal-relative:page" coordorigin="9541,-2761" coordsize="0,0">
            <v:shape id="_x0000_s1577" style="position:absolute;left:9541;top:-2761;width:0;height:0" coordorigin="9541,-2761" coordsize="0,0" path="m9541,-2761r,e" filled="f" strokeweight=".06pt">
              <v:path arrowok="t"/>
            </v:shape>
            <w10:wrap anchorx="page"/>
          </v:group>
        </w:pict>
      </w:r>
      <w:r>
        <w:pict>
          <v:group id="_x0000_s1574" style="position:absolute;left:0;text-align:left;margin-left:447.2pt;margin-top:-119.6pt;width:0;height:0;z-index:-4538;mso-position-horizontal-relative:page" coordorigin="8944,-2392" coordsize="0,0">
            <v:shape id="_x0000_s1575" style="position:absolute;left:8944;top:-2392;width:0;height:0" coordorigin="8944,-2392" coordsize="0,0" path="m8944,-2392r,e" filled="f" strokeweight=".06pt">
              <v:path arrowok="t"/>
            </v:shape>
            <w10:wrap anchorx="page"/>
          </v:group>
        </w:pict>
      </w:r>
      <w:r>
        <w:pict>
          <v:group id="_x0000_s1572" style="position:absolute;left:0;text-align:left;margin-left:450pt;margin-top:-121.2pt;width:0;height:0;z-index:-4537;mso-position-horizontal-relative:page" coordorigin="9000,-2424" coordsize="0,0">
            <v:shape id="_x0000_s1573" style="position:absolute;left:9000;top:-2424;width:0;height:0" coordorigin="9000,-2424" coordsize="0,0" path="m9000,-2424r,e" filled="f" strokeweight=".06pt">
              <v:path arrowok="t"/>
            </v:shape>
            <w10:wrap anchorx="page"/>
          </v:group>
        </w:pict>
      </w:r>
      <w:r>
        <w:pict>
          <v:group id="_x0000_s1570" style="position:absolute;left:0;text-align:left;margin-left:450.9pt;margin-top:-121.75pt;width:0;height:0;z-index:-4536;mso-position-horizontal-relative:page" coordorigin="9018,-2435" coordsize="0,0">
            <v:shape id="_x0000_s1571" style="position:absolute;left:9018;top:-2435;width:0;height:0" coordorigin="9018,-2435" coordsize="0,0" path="m9018,-2435r,e" filled="f" strokeweight=".06pt">
              <v:path arrowok="t"/>
            </v:shape>
            <w10:wrap anchorx="page"/>
          </v:group>
        </w:pict>
      </w:r>
      <w:r>
        <w:pict>
          <v:group id="_x0000_s1568" style="position:absolute;left:0;text-align:left;margin-left:451.85pt;margin-top:-122.3pt;width:0;height:0;z-index:-4535;mso-position-horizontal-relative:page" coordorigin="9037,-2446" coordsize="0,0">
            <v:shape id="_x0000_s1569" style="position:absolute;left:9037;top:-2446;width:0;height:0" coordorigin="9037,-2446" coordsize="0,0" path="m9037,-2446r,e" filled="f" strokeweight=".06pt">
              <v:path arrowok="t"/>
            </v:shape>
            <w10:wrap anchorx="page"/>
          </v:group>
        </w:pict>
      </w:r>
      <w:r>
        <w:pict>
          <v:group id="_x0000_s1566" style="position:absolute;left:0;text-align:left;margin-left:453.7pt;margin-top:-123.35pt;width:0;height:0;z-index:-4534;mso-position-horizontal-relative:page" coordorigin="9074,-2467" coordsize="0,0">
            <v:shape id="_x0000_s1567" style="position:absolute;left:9074;top:-2467;width:0;height:0" coordorigin="9074,-2467" coordsize="0,0" path="m9074,-2467r,e" filled="f" strokeweight=".06pt">
              <v:path arrowok="t"/>
            </v:shape>
            <w10:wrap anchorx="page"/>
          </v:group>
        </w:pict>
      </w:r>
      <w:r>
        <w:pict>
          <v:group id="_x0000_s1564" style="position:absolute;left:0;text-align:left;margin-left:454.7pt;margin-top:-123.9pt;width:0;height:0;z-index:-4533;mso-position-horizontal-relative:page" coordorigin="9094,-2478" coordsize="0,0">
            <v:shape id="_x0000_s1565" style="position:absolute;left:9094;top:-2478;width:0;height:0" coordorigin="9094,-2478" coordsize="0,0" path="m9094,-2478r,e" filled="f" strokeweight=".06pt">
              <v:path arrowok="t"/>
            </v:shape>
            <w10:wrap anchorx="page"/>
          </v:group>
        </w:pict>
      </w:r>
      <w:r>
        <w:pict>
          <v:group id="_x0000_s1562" style="position:absolute;left:0;text-align:left;margin-left:458.4pt;margin-top:-126.05pt;width:0;height:0;z-index:-4532;mso-position-horizontal-relative:page" coordorigin="9168,-2521" coordsize="0,0">
            <v:shape id="_x0000_s1563" style="position:absolute;left:9168;top:-2521;width:0;height:0" coordorigin="9168,-2521" coordsize="0,0" path="m9168,-2521r,e" filled="f" strokeweight=".06pt">
              <v:path arrowok="t"/>
            </v:shape>
            <w10:wrap anchorx="page"/>
          </v:group>
        </w:pict>
      </w:r>
      <w:r>
        <w:pict>
          <v:group id="_x0000_s1560" style="position:absolute;left:0;text-align:left;margin-left:459.35pt;margin-top:-126.6pt;width:0;height:0;z-index:-4531;mso-position-horizontal-relative:page" coordorigin="9187,-2532" coordsize="0,0">
            <v:shape id="_x0000_s1561" style="position:absolute;left:9187;top:-2532;width:0;height:0" coordorigin="9187,-2532" coordsize="0,0" path="m9187,-2532r,e" filled="f" strokeweight=".06pt">
              <v:path arrowok="t"/>
            </v:shape>
            <w10:wrap anchorx="page"/>
          </v:group>
        </w:pict>
      </w:r>
      <w:r>
        <w:pict>
          <v:group id="_x0000_s1558" style="position:absolute;left:0;text-align:left;margin-left:461.2pt;margin-top:-127.7pt;width:0;height:0;z-index:-4530;mso-position-horizontal-relative:page" coordorigin="9224,-2554" coordsize="0,0">
            <v:shape id="_x0000_s1559" style="position:absolute;left:9224;top:-2554;width:0;height:0" coordorigin="9224,-2554" coordsize="0,0" path="m9224,-2554r,e" filled="f" strokeweight=".06pt">
              <v:path arrowok="t"/>
            </v:shape>
            <w10:wrap anchorx="page"/>
          </v:group>
        </w:pict>
      </w:r>
      <w:r>
        <w:pict>
          <v:group id="_x0000_s1556" style="position:absolute;left:0;text-align:left;margin-left:465.9pt;margin-top:-130.4pt;width:0;height:0;z-index:-4529;mso-position-horizontal-relative:page" coordorigin="9318,-2608" coordsize="0,0">
            <v:shape id="_x0000_s1557" style="position:absolute;left:9318;top:-2608;width:0;height:0" coordorigin="9318,-2608" coordsize="0,0" path="m9318,-2608r,e" filled="f" strokeweight=".06pt">
              <v:path arrowok="t"/>
            </v:shape>
            <w10:wrap anchorx="page"/>
          </v:group>
        </w:pict>
      </w:r>
      <w:r>
        <w:pict>
          <v:group id="_x0000_s1554" style="position:absolute;left:0;text-align:left;margin-left:467.75pt;margin-top:-131.55pt;width:0;height:0;z-index:-4528;mso-position-horizontal-relative:page" coordorigin="9355,-2631" coordsize="0,0">
            <v:shape id="_x0000_s1555" style="position:absolute;left:9355;top:-2631;width:0;height:0" coordorigin="9355,-2631" coordsize="0,0" path="m9355,-2631r,e" filled="f" strokeweight=".06pt">
              <v:path arrowok="t"/>
            </v:shape>
            <w10:wrap anchorx="page"/>
          </v:group>
        </w:pict>
      </w:r>
      <w:r>
        <w:pict>
          <v:group id="_x0000_s1552" style="position:absolute;left:0;text-align:left;margin-left:469.6pt;margin-top:-132.55pt;width:0;height:0;z-index:-4527;mso-position-horizontal-relative:page" coordorigin="9392,-2651" coordsize="0,0">
            <v:shape id="_x0000_s1553" style="position:absolute;left:9392;top:-2651;width:0;height:0" coordorigin="9392,-2651" coordsize="0,0" path="m9392,-2651r,e" filled="f" strokeweight=".06pt">
              <v:path arrowok="t"/>
            </v:shape>
            <w10:wrap anchorx="page"/>
          </v:group>
        </w:pict>
      </w:r>
      <w:r>
        <w:pict>
          <v:group id="_x0000_s1550" style="position:absolute;left:0;text-align:left;margin-left:470.6pt;margin-top:-133.1pt;width:0;height:0;z-index:-4526;mso-position-horizontal-relative:page" coordorigin="9412,-2662" coordsize="0,0">
            <v:shape id="_x0000_s1551" style="position:absolute;left:9412;top:-2662;width:0;height:0" coordorigin="9412,-2662" coordsize="0,0" path="m9412,-2662r,e" filled="f" strokeweight=".06pt">
              <v:path arrowok="t"/>
            </v:shape>
            <w10:wrap anchorx="page"/>
          </v:group>
        </w:pict>
      </w:r>
      <w:r>
        <w:pict>
          <v:group id="_x0000_s1548" style="position:absolute;left:0;text-align:left;margin-left:474.3pt;margin-top:-135.25pt;width:0;height:0;z-index:-4525;mso-position-horizontal-relative:page" coordorigin="9486,-2705" coordsize="0,0">
            <v:shape id="_x0000_s1549" style="position:absolute;left:9486;top:-2705;width:0;height:0" coordorigin="9486,-2705" coordsize="0,0" path="m9486,-2705r,e" filled="f" strokeweight=".06pt">
              <v:path arrowok="t"/>
            </v:shape>
            <w10:wrap anchorx="page"/>
          </v:group>
        </w:pict>
      </w:r>
      <w:r>
        <w:pict>
          <v:group id="_x0000_s1546" style="position:absolute;left:0;text-align:left;margin-left:475.25pt;margin-top:-135.85pt;width:0;height:0;z-index:-4524;mso-position-horizontal-relative:page" coordorigin="9505,-2717" coordsize="0,0">
            <v:shape id="_x0000_s1547" style="position:absolute;left:9505;top:-2717;width:0;height:0" coordorigin="9505,-2717" coordsize="0,0" path="m9505,-2717r,e" filled="f" strokeweight=".06pt">
              <v:path arrowok="t"/>
            </v:shape>
            <w10:wrap anchorx="page"/>
          </v:group>
        </w:pict>
      </w:r>
      <w:r>
        <w:pict>
          <v:group id="_x0000_s1544" style="position:absolute;left:0;text-align:left;margin-left:477.1pt;margin-top:-136.85pt;width:0;height:0;z-index:-4523;mso-position-horizontal-relative:page" coordorigin="9542,-2737" coordsize="0,0">
            <v:shape id="_x0000_s1545" style="position:absolute;left:9542;top:-2737;width:0;height:0" coordorigin="9542,-2737" coordsize="0,0" path="m9542,-2737r,e" filled="f" strokeweight=".06pt">
              <v:path arrowok="t"/>
            </v:shape>
            <w10:wrap anchorx="page"/>
          </v:group>
        </w:pict>
      </w:r>
      <w:r>
        <w:pict>
          <v:group id="_x0000_s1542" style="position:absolute;left:0;text-align:left;margin-left:479pt;margin-top:-138pt;width:0;height:0;z-index:-4522;mso-position-horizontal-relative:page" coordorigin="9580,-2760" coordsize="0,0">
            <v:shape id="_x0000_s1543" style="position:absolute;left:9580;top:-2760;width:0;height:0" coordorigin="9580,-2760" coordsize="0,0" path="m9580,-2760r,e" filled="f" strokeweight=".06pt">
              <v:path arrowok="t"/>
            </v:shape>
            <w10:wrap anchorx="page"/>
          </v:group>
        </w:pict>
      </w:r>
      <w:r>
        <w:pict>
          <v:group id="_x0000_s1540" style="position:absolute;left:0;text-align:left;margin-left:463.1pt;margin-top:-128.75pt;width:0;height:0;z-index:-4521;mso-position-horizontal-relative:page" coordorigin="9262,-2575" coordsize="0,0">
            <v:shape id="_x0000_s1541" style="position:absolute;left:9262;top:-2575;width:0;height:0" coordorigin="9262,-2575" coordsize="0,0" path="m9262,-2575r,e" filled="f" strokeweight=".06pt">
              <v:path arrowok="t"/>
            </v:shape>
            <w10:wrap anchorx="page"/>
          </v:group>
        </w:pict>
      </w:r>
      <w:r>
        <w:pict>
          <v:group id="_x0000_s1538" style="position:absolute;left:0;text-align:left;margin-left:445.4pt;margin-top:-117.3pt;width:0;height:0;z-index:-4520;mso-position-horizontal-relative:page" coordorigin="8908,-2346" coordsize="0,0">
            <v:shape id="_x0000_s1539" style="position:absolute;left:8908;top:-2346;width:0;height:0" coordorigin="8908,-2346" coordsize="0,0" path="m8908,-2346r,e" filled="f" strokeweight=".06pt">
              <v:path arrowok="t"/>
            </v:shape>
            <w10:wrap anchorx="page"/>
          </v:group>
        </w:pict>
      </w:r>
      <w:r>
        <w:pict>
          <v:group id="_x0000_s1536" style="position:absolute;left:0;text-align:left;margin-left:448.2pt;margin-top:-118.95pt;width:0;height:0;z-index:-4519;mso-position-horizontal-relative:page" coordorigin="8964,-2379" coordsize="0,0">
            <v:shape id="_x0000_s1537" style="position:absolute;left:8964;top:-2379;width:0;height:0" coordorigin="8964,-2379" coordsize="0,0" path="m8964,-2379r,e" filled="f" strokeweight=".06pt">
              <v:path arrowok="t"/>
            </v:shape>
            <w10:wrap anchorx="page"/>
          </v:group>
        </w:pict>
      </w:r>
      <w:r>
        <w:pict>
          <v:group id="_x0000_s1534" style="position:absolute;left:0;text-align:left;margin-left:450.05pt;margin-top:-120pt;width:0;height:0;z-index:-4518;mso-position-horizontal-relative:page" coordorigin="9001,-2400" coordsize="0,0">
            <v:shape id="_x0000_s1535" style="position:absolute;left:9001;top:-2400;width:0;height:0" coordorigin="9001,-2400" coordsize="0,0" path="m9001,-2400r,e" filled="f" strokeweight=".06pt">
              <v:path arrowok="t"/>
            </v:shape>
            <w10:wrap anchorx="page"/>
          </v:group>
        </w:pict>
      </w:r>
      <w:r>
        <w:pict>
          <v:group id="_x0000_s1532" style="position:absolute;left:0;text-align:left;margin-left:451.9pt;margin-top:-121.1pt;width:0;height:0;z-index:-4517;mso-position-horizontal-relative:page" coordorigin="9038,-2422" coordsize="0,0">
            <v:shape id="_x0000_s1533" style="position:absolute;left:9038;top:-2422;width:0;height:0" coordorigin="9038,-2422" coordsize="0,0" path="m9038,-2422r,e" filled="f" strokeweight=".06pt">
              <v:path arrowok="t"/>
            </v:shape>
            <w10:wrap anchorx="page"/>
          </v:group>
        </w:pict>
      </w:r>
      <w:r>
        <w:pict>
          <v:group id="_x0000_s1530" style="position:absolute;left:0;text-align:left;margin-left:452.9pt;margin-top:-121.65pt;width:0;height:0;z-index:-4516;mso-position-horizontal-relative:page" coordorigin="9058,-2433" coordsize="0,0">
            <v:shape id="_x0000_s1531" style="position:absolute;left:9058;top:-2433;width:0;height:0" coordorigin="9058,-2433" coordsize="0,0" path="m9058,-2433r,e" filled="f" strokeweight=".06pt">
              <v:path arrowok="t"/>
            </v:shape>
            <w10:wrap anchorx="page"/>
          </v:group>
        </w:pict>
      </w:r>
      <w:r>
        <w:pict>
          <v:group id="_x0000_s1528" style="position:absolute;left:0;text-align:left;margin-left:454.75pt;margin-top:-122.7pt;width:0;height:0;z-index:-4515;mso-position-horizontal-relative:page" coordorigin="9095,-2454" coordsize="0,0">
            <v:shape id="_x0000_s1529" style="position:absolute;left:9095;top:-2454;width:0;height:0" coordorigin="9095,-2454" coordsize="0,0" path="m9095,-2454r,e" filled="f" strokeweight=".06pt">
              <v:path arrowok="t"/>
            </v:shape>
            <w10:wrap anchorx="page"/>
          </v:group>
        </w:pict>
      </w:r>
      <w:r>
        <w:pict>
          <v:group id="_x0000_s1526" style="position:absolute;left:0;text-align:left;margin-left:456.6pt;margin-top:-123.8pt;width:0;height:0;z-index:-4514;mso-position-horizontal-relative:page" coordorigin="9132,-2476" coordsize="0,0">
            <v:shape id="_x0000_s1527" style="position:absolute;left:9132;top:-2476;width:0;height:0" coordorigin="9132,-2476" coordsize="0,0" path="m9132,-2476r,e" filled="f" strokeweight=".06pt">
              <v:path arrowok="t"/>
            </v:shape>
            <w10:wrap anchorx="page"/>
          </v:group>
        </w:pict>
      </w:r>
      <w:r>
        <w:pict>
          <v:group id="_x0000_s1524" style="position:absolute;left:0;text-align:left;margin-left:459.4pt;margin-top:-125.4pt;width:0;height:0;z-index:-4513;mso-position-horizontal-relative:page" coordorigin="9188,-2508" coordsize="0,0">
            <v:shape id="_x0000_s1525" style="position:absolute;left:9188;top:-2508;width:0;height:0" coordorigin="9188,-2508" coordsize="0,0" path="m9188,-2508r,e" filled="f" strokeweight=".06pt">
              <v:path arrowok="t"/>
            </v:shape>
            <w10:wrap anchorx="page"/>
          </v:group>
        </w:pict>
      </w:r>
      <w:r>
        <w:pict>
          <v:group id="_x0000_s1522" style="position:absolute;left:0;text-align:left;margin-left:461.3pt;margin-top:-126.5pt;width:0;height:0;z-index:-4512;mso-position-horizontal-relative:page" coordorigin="9226,-2530" coordsize="0,0">
            <v:shape id="_x0000_s1523" style="position:absolute;left:9226;top:-2530;width:0;height:0" coordorigin="9226,-2530" coordsize="0,0" path="m9226,-2530r,e" filled="f" strokeweight=".06pt">
              <v:path arrowok="t"/>
            </v:shape>
            <w10:wrap anchorx="page"/>
          </v:group>
        </w:pict>
      </w:r>
      <w:r>
        <w:pict>
          <v:group id="_x0000_s1520" style="position:absolute;left:0;text-align:left;margin-left:470.65pt;margin-top:-131.9pt;width:0;height:0;z-index:-4511;mso-position-horizontal-relative:page" coordorigin="9413,-2638" coordsize="0,0">
            <v:shape id="_x0000_s1521" style="position:absolute;left:9413;top:-2638;width:0;height:0" coordorigin="9413,-2638" coordsize="0,0" path="m9413,-2638r,e" filled="f" strokeweight=".06pt">
              <v:path arrowok="t"/>
            </v:shape>
            <w10:wrap anchorx="page"/>
          </v:group>
        </w:pict>
      </w:r>
      <w:r>
        <w:pict>
          <v:group id="_x0000_s1518" style="position:absolute;left:0;text-align:left;margin-left:472.5pt;margin-top:-132.95pt;width:0;height:0;z-index:-4510;mso-position-horizontal-relative:page" coordorigin="9450,-2659" coordsize="0,0">
            <v:shape id="_x0000_s1519" style="position:absolute;left:9450;top:-2659;width:0;height:0" coordorigin="9450,-2659" coordsize="0,0" path="m9450,-2659r,e" filled="f" strokeweight=".06pt">
              <v:path arrowok="t"/>
            </v:shape>
            <w10:wrap anchorx="page"/>
          </v:group>
        </w:pict>
      </w:r>
      <w:r>
        <w:pict>
          <v:group id="_x0000_s1516" style="position:absolute;left:0;text-align:left;margin-left:475.3pt;margin-top:-134.6pt;width:0;height:0;z-index:-4509;mso-position-horizontal-relative:page" coordorigin="9506,-2692" coordsize="0,0">
            <v:shape id="_x0000_s1517" style="position:absolute;left:9506;top:-2692;width:0;height:0" coordorigin="9506,-2692" coordsize="0,0" path="m9506,-2692r,e" filled="f" strokeweight=".06pt">
              <v:path arrowok="t"/>
            </v:shape>
            <w10:wrap anchorx="page"/>
          </v:group>
        </w:pict>
      </w:r>
      <w:r>
        <w:pict>
          <v:group id="_x0000_s1514" style="position:absolute;left:0;text-align:left;margin-left:480pt;margin-top:-137.3pt;width:0;height:0;z-index:-4508;mso-position-horizontal-relative:page" coordorigin="9600,-2746" coordsize="0,0">
            <v:shape id="_x0000_s1515" style="position:absolute;left:9600;top:-2746;width:0;height:0" coordorigin="9600,-2746" coordsize="0,0" path="m9600,-2746r,e" filled="f" strokeweight=".06pt">
              <v:path arrowok="t"/>
            </v:shape>
            <w10:wrap anchorx="page"/>
          </v:group>
        </w:pict>
      </w:r>
      <w:r>
        <w:pict>
          <v:group id="_x0000_s1512" style="position:absolute;left:0;text-align:left;margin-left:464.1pt;margin-top:-128.1pt;width:0;height:0;z-index:-4507;mso-position-horizontal-relative:page" coordorigin="9282,-2562" coordsize="0,0">
            <v:shape id="_x0000_s1513" style="position:absolute;left:9282;top:-2562;width:0;height:0" coordorigin="9282,-2562" coordsize="0,0" path="m9282,-2562r,e" filled="f" strokeweight=".06pt">
              <v:path arrowok="t"/>
            </v:shape>
            <w10:wrap anchorx="page"/>
          </v:group>
        </w:pict>
      </w:r>
      <w:r>
        <w:pict>
          <v:group id="_x0000_s1510" style="position:absolute;left:0;text-align:left;margin-left:467.8pt;margin-top:-130.25pt;width:0;height:0;z-index:-4506;mso-position-horizontal-relative:page" coordorigin="9356,-2605" coordsize="0,0">
            <v:shape id="_x0000_s1511" style="position:absolute;left:9356;top:-2605;width:0;height:0" coordorigin="9356,-2605" coordsize="0,0" path="m9356,-2605r,e" filled="f" strokeweight=".06pt">
              <v:path arrowok="t"/>
            </v:shape>
            <w10:wrap anchorx="page"/>
          </v:group>
        </w:pict>
      </w:r>
      <w:r>
        <w:pict>
          <v:group id="_x0000_s1508" style="position:absolute;left:0;text-align:left;margin-left:468.8pt;margin-top:-130.8pt;width:0;height:0;z-index:-4505;mso-position-horizontal-relative:page" coordorigin="9376,-2616" coordsize="0,0">
            <v:shape id="_x0000_s1509" style="position:absolute;left:9376;top:-2616;width:0;height:0" coordorigin="9376,-2616" coordsize="0,0" path="m9376,-2616r,e" filled="f" strokeweight=".06pt">
              <v:path arrowok="t"/>
            </v:shape>
            <w10:wrap anchorx="page"/>
          </v:group>
        </w:pict>
      </w:r>
      <w:r>
        <w:pict>
          <v:group id="_x0000_s1506" style="position:absolute;left:0;text-align:left;margin-left:446.4pt;margin-top:-116.65pt;width:0;height:0;z-index:-4504;mso-position-horizontal-relative:page" coordorigin="8928,-2333" coordsize="0,0">
            <v:shape id="_x0000_s1507" style="position:absolute;left:8928;top:-2333;width:0;height:0" coordorigin="8928,-2333" coordsize="0,0" path="m8928,-2333r,e" filled="f" strokeweight=".06pt">
              <v:path arrowok="t"/>
            </v:shape>
            <w10:wrap anchorx="page"/>
          </v:group>
        </w:pict>
      </w:r>
      <w:r>
        <w:pict>
          <v:group id="_x0000_s1504" style="position:absolute;left:0;text-align:left;margin-left:448.25pt;margin-top:-117.75pt;width:0;height:0;z-index:-4503;mso-position-horizontal-relative:page" coordorigin="8965,-2355" coordsize="0,0">
            <v:shape id="_x0000_s1505" style="position:absolute;left:8965;top:-2355;width:0;height:0" coordorigin="8965,-2355" coordsize="0,0" path="m8965,-2355r,e" filled="f" strokeweight=".06pt">
              <v:path arrowok="t"/>
            </v:shape>
            <w10:wrap anchorx="page"/>
          </v:group>
        </w:pict>
      </w:r>
      <w:r>
        <w:pict>
          <v:group id="_x0000_s1502" style="position:absolute;left:0;text-align:left;margin-left:450.1pt;margin-top:-118.8pt;width:0;height:0;z-index:-4502;mso-position-horizontal-relative:page" coordorigin="9002,-2376" coordsize="0,0">
            <v:shape id="_x0000_s1503" style="position:absolute;left:9002;top:-2376;width:0;height:0" coordorigin="9002,-2376" coordsize="0,0" path="m9002,-2376r,e" filled="f" strokeweight=".06pt">
              <v:path arrowok="t"/>
            </v:shape>
            <w10:wrap anchorx="page"/>
          </v:group>
        </w:pict>
      </w:r>
      <w:r>
        <w:pict>
          <v:group id="_x0000_s1500" style="position:absolute;left:0;text-align:left;margin-left:451.1pt;margin-top:-119.35pt;width:0;height:0;z-index:-4501;mso-position-horizontal-relative:page" coordorigin="9022,-2387" coordsize="0,0">
            <v:shape id="_x0000_s1501" style="position:absolute;left:9022;top:-2387;width:0;height:0" coordorigin="9022,-2387" coordsize="0,0" path="m9022,-2387r,e" filled="f" strokeweight=".06pt">
              <v:path arrowok="t"/>
            </v:shape>
            <w10:wrap anchorx="page"/>
          </v:group>
        </w:pict>
      </w:r>
      <w:r>
        <w:pict>
          <v:group id="_x0000_s1498" style="position:absolute;left:0;text-align:left;margin-left:452.95pt;margin-top:-120.45pt;width:0;height:0;z-index:-4500;mso-position-horizontal-relative:page" coordorigin="9059,-2409" coordsize="0,0">
            <v:shape id="_x0000_s1499" style="position:absolute;left:9059;top:-2409;width:0;height:0" coordorigin="9059,-2409" coordsize="0,0" path="m9059,-2409r,e" filled="f" strokeweight=".06pt">
              <v:path arrowok="t"/>
            </v:shape>
            <w10:wrap anchorx="page"/>
          </v:group>
        </w:pict>
      </w:r>
      <w:r>
        <w:pict>
          <v:group id="_x0000_s1496" style="position:absolute;left:0;text-align:left;margin-left:454.8pt;margin-top:-121.5pt;width:0;height:0;z-index:-4499;mso-position-horizontal-relative:page" coordorigin="9096,-2430" coordsize="0,0">
            <v:shape id="_x0000_s1497" style="position:absolute;left:9096;top:-2430;width:0;height:0" coordorigin="9096,-2430" coordsize="0,0" path="m9096,-2430r,e" filled="f" strokeweight=".06pt">
              <v:path arrowok="t"/>
            </v:shape>
            <w10:wrap anchorx="page"/>
          </v:group>
        </w:pict>
      </w:r>
      <w:r>
        <w:pict>
          <v:group id="_x0000_s1494" style="position:absolute;left:0;text-align:left;margin-left:457.6pt;margin-top:-123.15pt;width:0;height:0;z-index:-4498;mso-position-horizontal-relative:page" coordorigin="9152,-2463" coordsize="0,0">
            <v:shape id="_x0000_s1495" style="position:absolute;left:9152;top:-2463;width:0;height:0" coordorigin="9152,-2463" coordsize="0,0" path="m9152,-2463r,e" filled="f" strokeweight=".06pt">
              <v:path arrowok="t"/>
            </v:shape>
            <w10:wrap anchorx="page"/>
          </v:group>
        </w:pict>
      </w:r>
      <w:r>
        <w:pict>
          <v:group id="_x0000_s1492" style="position:absolute;left:0;text-align:left;margin-left:461.35pt;margin-top:-125.3pt;width:0;height:0;z-index:-4497;mso-position-horizontal-relative:page" coordorigin="9227,-2506" coordsize="0,0">
            <v:shape id="_x0000_s1493" style="position:absolute;left:9227;top:-2506;width:0;height:0" coordorigin="9227,-2506" coordsize="0,0" path="m9227,-2506r,e" filled="f" strokeweight=".06pt">
              <v:path arrowok="t"/>
            </v:shape>
            <w10:wrap anchorx="page"/>
          </v:group>
        </w:pict>
      </w:r>
      <w:r>
        <w:pict>
          <v:group id="_x0000_s1490" style="position:absolute;left:0;text-align:left;margin-left:462.3pt;margin-top:-125.85pt;width:0;height:0;z-index:-4496;mso-position-horizontal-relative:page" coordorigin="9246,-2517" coordsize="0,0">
            <v:shape id="_x0000_s1491" style="position:absolute;left:9246;top:-2517;width:0;height:0" coordorigin="9246,-2517" coordsize="0,0" path="m9246,-2517r,e" filled="f" strokeweight=".06pt">
              <v:path arrowok="t"/>
            </v:shape>
            <w10:wrap anchorx="page"/>
          </v:group>
        </w:pict>
      </w:r>
      <w:r>
        <w:pict>
          <v:group id="_x0000_s1488" style="position:absolute;left:0;text-align:left;margin-left:476.35pt;margin-top:-133.95pt;width:0;height:0;z-index:-4495;mso-position-horizontal-relative:page" coordorigin="9527,-2679" coordsize="0,0">
            <v:shape id="_x0000_s1489" style="position:absolute;left:9527;top:-2679;width:0;height:0" coordorigin="9527,-2679" coordsize="0,0" path="m9527,-2679r,e" filled="f" strokeweight=".06pt">
              <v:path arrowok="t"/>
            </v:shape>
            <w10:wrap anchorx="page"/>
          </v:group>
        </w:pict>
      </w:r>
      <w:r>
        <w:pict>
          <v:group id="_x0000_s1486" style="position:absolute;left:0;text-align:left;margin-left:477.25pt;margin-top:-134.45pt;width:0;height:0;z-index:-4494;mso-position-horizontal-relative:page" coordorigin="9545,-2689" coordsize="0,0">
            <v:shape id="_x0000_s1487" style="position:absolute;left:9545;top:-2689;width:0;height:0" coordorigin="9545,-2689" coordsize="0,0" path="m9545,-2689r,e" filled="f" strokeweight=".06pt">
              <v:path arrowok="t"/>
            </v:shape>
            <w10:wrap anchorx="page"/>
          </v:group>
        </w:pict>
      </w:r>
      <w:r>
        <w:pict>
          <v:group id="_x0000_s1484" style="position:absolute;left:0;text-align:left;margin-left:478.2pt;margin-top:-135pt;width:0;height:0;z-index:-4493;mso-position-horizontal-relative:page" coordorigin="9564,-2700" coordsize="0,0">
            <v:shape id="_x0000_s1485" style="position:absolute;left:9564;top:-2700;width:0;height:0" coordorigin="9564,-2700" coordsize="0,0" path="m9564,-2700r,e" filled="f" strokeweight=".06pt">
              <v:path arrowok="t"/>
            </v:shape>
            <w10:wrap anchorx="page"/>
          </v:group>
        </w:pict>
      </w:r>
      <w:r>
        <w:pict>
          <v:group id="_x0000_s1482" style="position:absolute;left:0;text-align:left;margin-left:480.05pt;margin-top:-136.1pt;width:0;height:0;z-index:-4492;mso-position-horizontal-relative:page" coordorigin="9601,-2722" coordsize="0,0">
            <v:shape id="_x0000_s1483" style="position:absolute;left:9601;top:-2722;width:0;height:0" coordorigin="9601,-2722" coordsize="0,0" path="m9601,-2722r,e" filled="f" strokeweight=".06pt">
              <v:path arrowok="t"/>
            </v:shape>
            <w10:wrap anchorx="page"/>
          </v:group>
        </w:pict>
      </w:r>
      <w:r>
        <w:pict>
          <v:group id="_x0000_s1480" style="position:absolute;left:0;text-align:left;margin-left:481pt;margin-top:-136.65pt;width:0;height:0;z-index:-4491;mso-position-horizontal-relative:page" coordorigin="9620,-2733" coordsize="0,0">
            <v:shape id="_x0000_s1481" style="position:absolute;left:9620;top:-2733;width:0;height:0" coordorigin="9620,-2733" coordsize="0,0" path="m9620,-2733r,e" filled="f" strokeweight=".06pt">
              <v:path arrowok="t"/>
            </v:shape>
            <w10:wrap anchorx="page"/>
          </v:group>
        </w:pict>
      </w:r>
      <w:r>
        <w:pict>
          <v:group id="_x0000_s1478" style="position:absolute;left:0;text-align:left;margin-left:464.15pt;margin-top:-126.9pt;width:0;height:0;z-index:-4490;mso-position-horizontal-relative:page" coordorigin="9283,-2538" coordsize="0,0">
            <v:shape id="_x0000_s1479" style="position:absolute;left:9283;top:-2538;width:0;height:0" coordorigin="9283,-2538" coordsize="0,0" path="m9283,-2538r,e" filled="f" strokeweight=".06pt">
              <v:path arrowok="t"/>
            </v:shape>
            <w10:wrap anchorx="page"/>
          </v:group>
        </w:pict>
      </w:r>
      <w:r>
        <w:pict>
          <v:group id="_x0000_s1476" style="position:absolute;left:0;text-align:left;margin-left:466pt;margin-top:-128pt;width:0;height:0;z-index:-4489;mso-position-horizontal-relative:page" coordorigin="9320,-2560" coordsize="0,0">
            <v:shape id="_x0000_s1477" style="position:absolute;left:9320;top:-2560;width:0;height:0" coordorigin="9320,-2560" coordsize="0,0" path="m9320,-2560r,e" filled="f" strokeweight=".06pt">
              <v:path arrowok="t"/>
            </v:shape>
            <w10:wrap anchorx="page"/>
          </v:group>
        </w:pict>
      </w:r>
      <w:r>
        <w:pict>
          <v:group id="_x0000_s1474" style="position:absolute;left:0;text-align:left;margin-left:467pt;margin-top:-128.55pt;width:0;height:0;z-index:-4488;mso-position-horizontal-relative:page" coordorigin="9340,-2571" coordsize="0,0">
            <v:shape id="_x0000_s1475" style="position:absolute;left:9340;top:-2571;width:0;height:0" coordorigin="9340,-2571" coordsize="0,0" path="m9340,-2571r,e" filled="f" strokeweight=".06pt">
              <v:path arrowok="t"/>
            </v:shape>
            <w10:wrap anchorx="page"/>
          </v:group>
        </w:pict>
      </w:r>
      <w:r>
        <w:pict>
          <v:group id="_x0000_s1472" style="position:absolute;left:0;text-align:left;margin-left:468.85pt;margin-top:-129.6pt;width:0;height:0;z-index:-4487;mso-position-horizontal-relative:page" coordorigin="9377,-2592" coordsize="0,0">
            <v:shape id="_x0000_s1473" style="position:absolute;left:9377;top:-2592;width:0;height:0" coordorigin="9377,-2592" coordsize="0,0" path="m9377,-2592r,e" filled="f" strokeweight=".06pt">
              <v:path arrowok="t"/>
            </v:shape>
            <w10:wrap anchorx="page"/>
          </v:group>
        </w:pict>
      </w:r>
      <w:r>
        <w:pict>
          <v:group id="_x0000_s1470" style="position:absolute;left:0;text-align:left;margin-left:469.8pt;margin-top:-130.15pt;width:0;height:0;z-index:-4486;mso-position-horizontal-relative:page" coordorigin="9396,-2603" coordsize="0,0">
            <v:shape id="_x0000_s1471" style="position:absolute;left:9396;top:-2603;width:0;height:0" coordorigin="9396,-2603" coordsize="0,0" path="m9396,-2603r,e" filled="f" strokeweight=".06pt">
              <v:path arrowok="t"/>
            </v:shape>
            <w10:wrap anchorx="page"/>
          </v:group>
        </w:pict>
      </w:r>
      <w:r>
        <w:pict>
          <v:group id="_x0000_s1468" style="position:absolute;left:0;text-align:left;margin-left:473.5pt;margin-top:-132.3pt;width:0;height:0;z-index:-4485;mso-position-horizontal-relative:page" coordorigin="9470,-2646" coordsize="0,0">
            <v:shape id="_x0000_s1469" style="position:absolute;left:9470;top:-2646;width:0;height:0" coordorigin="9470,-2646" coordsize="0,0" path="m9470,-2646r,e" filled="f" strokeweight=".06pt">
              <v:path arrowok="t"/>
            </v:shape>
            <w10:wrap anchorx="page"/>
          </v:group>
        </w:pict>
      </w:r>
      <w:r>
        <w:pict>
          <v:group id="_x0000_s1466" style="position:absolute;left:0;text-align:left;margin-left:448.3pt;margin-top:-116.55pt;width:0;height:0;z-index:-4484;mso-position-horizontal-relative:page" coordorigin="8966,-2331" coordsize="0,0">
            <v:shape id="_x0000_s1467" style="position:absolute;left:8966;top:-2331;width:0;height:0" coordorigin="8966,-2331" coordsize="0,0" path="m8966,-2331r,e" filled="f" strokeweight=".06pt">
              <v:path arrowok="t"/>
            </v:shape>
            <w10:wrap anchorx="page"/>
          </v:group>
        </w:pict>
      </w:r>
      <w:r>
        <w:pict>
          <v:group id="_x0000_s1464" style="position:absolute;left:0;text-align:left;margin-left:451.15pt;margin-top:-118.15pt;width:0;height:0;z-index:-4483;mso-position-horizontal-relative:page" coordorigin="9023,-2363" coordsize="0,0">
            <v:shape id="_x0000_s1465" style="position:absolute;left:9023;top:-2363;width:0;height:0" coordorigin="9023,-2363" coordsize="0,0" path="m9023,-2363r,e" filled="f" strokeweight=".06pt">
              <v:path arrowok="t"/>
            </v:shape>
            <w10:wrap anchorx="page"/>
          </v:group>
        </w:pict>
      </w:r>
      <w:r>
        <w:pict>
          <v:group id="_x0000_s1462" style="position:absolute;left:0;text-align:left;margin-left:455.8pt;margin-top:-120.85pt;width:0;height:0;z-index:-4482;mso-position-horizontal-relative:page" coordorigin="9116,-2417" coordsize="0,0">
            <v:shape id="_x0000_s1463" style="position:absolute;left:9116;top:-2417;width:0;height:0" coordorigin="9116,-2417" coordsize="0,0" path="m9116,-2417r,e" filled="f" strokeweight=".06pt">
              <v:path arrowok="t"/>
            </v:shape>
            <w10:wrap anchorx="page"/>
          </v:group>
        </w:pict>
      </w:r>
      <w:r>
        <w:pict>
          <v:group id="_x0000_s1460" style="position:absolute;left:0;text-align:left;margin-left:458.65pt;margin-top:-122.45pt;width:0;height:0;z-index:-4481;mso-position-horizontal-relative:page" coordorigin="9173,-2449" coordsize="0,0">
            <v:shape id="_x0000_s1461" style="position:absolute;left:9173;top:-2449;width:0;height:0" coordorigin="9173,-2449" coordsize="0,0" path="m9173,-2449r,e" filled="f" strokeweight=".06pt">
              <v:path arrowok="t"/>
            </v:shape>
            <w10:wrap anchorx="page"/>
          </v:group>
        </w:pict>
      </w:r>
      <w:r>
        <w:pict>
          <v:group id="_x0000_s1458" style="position:absolute;left:0;text-align:left;margin-left:459.55pt;margin-top:-123pt;width:0;height:0;z-index:-4480;mso-position-horizontal-relative:page" coordorigin="9191,-2460" coordsize="0,0">
            <v:shape id="_x0000_s1459" style="position:absolute;left:9191;top:-2460;width:0;height:0" coordorigin="9191,-2460" coordsize="0,0" path="m9191,-2460r,e" filled="f" strokeweight=".06pt">
              <v:path arrowok="t"/>
            </v:shape>
            <w10:wrap anchorx="page"/>
          </v:group>
        </w:pict>
      </w:r>
      <w:r>
        <w:pict>
          <v:group id="_x0000_s1456" style="position:absolute;left:0;text-align:left;margin-left:460.5pt;margin-top:-123.55pt;width:0;height:0;z-index:-4479;mso-position-horizontal-relative:page" coordorigin="9210,-2471" coordsize="0,0">
            <v:shape id="_x0000_s1457" style="position:absolute;left:9210;top:-2471;width:0;height:0" coordorigin="9210,-2471" coordsize="0,0" path="m9210,-2471r,e" filled="f" strokeweight=".06pt">
              <v:path arrowok="t"/>
            </v:shape>
            <w10:wrap anchorx="page"/>
          </v:group>
        </w:pict>
      </w:r>
      <w:r>
        <w:pict>
          <v:group id="_x0000_s1454" style="position:absolute;left:0;text-align:left;margin-left:462.35pt;margin-top:-124.65pt;width:0;height:0;z-index:-4478;mso-position-horizontal-relative:page" coordorigin="9247,-2493" coordsize="0,0">
            <v:shape id="_x0000_s1455" style="position:absolute;left:9247;top:-2493;width:0;height:0" coordorigin="9247,-2493" coordsize="0,0" path="m9247,-2493r,e" filled="f" strokeweight=".06pt">
              <v:path arrowok="t"/>
            </v:shape>
            <w10:wrap anchorx="page"/>
          </v:group>
        </w:pict>
      </w:r>
      <w:r>
        <w:pict>
          <v:group id="_x0000_s1452" style="position:absolute;left:0;text-align:left;margin-left:481.1pt;margin-top:-135.45pt;width:0;height:0;z-index:-4477;mso-position-horizontal-relative:page" coordorigin="9622,-2709" coordsize="0,0">
            <v:shape id="_x0000_s1453" style="position:absolute;left:9622;top:-2709;width:0;height:0" coordorigin="9622,-2709" coordsize="0,0" path="m9622,-2709r,e" filled="f" strokeweight=".06pt">
              <v:path arrowok="t"/>
            </v:shape>
            <w10:wrap anchorx="page"/>
          </v:group>
        </w:pict>
      </w:r>
      <w:r>
        <w:pict>
          <v:group id="_x0000_s1450" style="position:absolute;left:0;text-align:left;margin-left:482.95pt;margin-top:-136.5pt;width:0;height:0;z-index:-4476;mso-position-horizontal-relative:page" coordorigin="9659,-2730" coordsize="0,0">
            <v:shape id="_x0000_s1451" style="position:absolute;left:9659;top:-2730;width:0;height:0" coordorigin="9659,-2730" coordsize="0,0" path="m9659,-2730r,e" filled="f" strokeweight=".06pt">
              <v:path arrowok="t"/>
            </v:shape>
            <w10:wrap anchorx="page"/>
          </v:group>
        </w:pict>
      </w:r>
      <w:r>
        <w:pict>
          <v:group id="_x0000_s1448" style="position:absolute;left:0;text-align:left;margin-left:463.3pt;margin-top:-125.15pt;width:0;height:0;z-index:-4475;mso-position-horizontal-relative:page" coordorigin="9266,-2503" coordsize="0,0">
            <v:shape id="_x0000_s1449" style="position:absolute;left:9266;top:-2503;width:0;height:0" coordorigin="9266,-2503" coordsize="0,0" path="m9266,-2503r,e" filled="f" strokeweight=".06pt">
              <v:path arrowok="t"/>
            </v:shape>
            <w10:wrap anchorx="page"/>
          </v:group>
        </w:pict>
      </w:r>
      <w:r>
        <w:pict>
          <v:group id="_x0000_s1446" style="position:absolute;left:0;text-align:left;margin-left:467.05pt;margin-top:-127.35pt;width:0;height:0;z-index:-4474;mso-position-horizontal-relative:page" coordorigin="9341,-2547" coordsize="0,0">
            <v:shape id="_x0000_s1447" style="position:absolute;left:9341;top:-2547;width:0;height:0" coordorigin="9341,-2547" coordsize="0,0" path="m9341,-2547r,e" filled="f" strokeweight=".06pt">
              <v:path arrowok="t"/>
            </v:shape>
            <w10:wrap anchorx="page"/>
          </v:group>
        </w:pict>
      </w:r>
      <w:r>
        <w:pict>
          <v:group id="_x0000_s1444" style="position:absolute;left:0;text-align:left;margin-left:469.85pt;margin-top:-128.95pt;width:0;height:0;z-index:-4473;mso-position-horizontal-relative:page" coordorigin="9397,-2579" coordsize="0,0">
            <v:shape id="_x0000_s1445" style="position:absolute;left:9397;top:-2579;width:0;height:0" coordorigin="9397,-2579" coordsize="0,0" path="m9397,-2579r,e" filled="f" strokeweight=".06pt">
              <v:path arrowok="t"/>
            </v:shape>
            <w10:wrap anchorx="page"/>
          </v:group>
        </w:pict>
      </w:r>
      <w:r>
        <w:pict>
          <v:group id="_x0000_s1442" style="position:absolute;left:0;text-align:left;margin-left:471.7pt;margin-top:-130.05pt;width:0;height:0;z-index:-4472;mso-position-horizontal-relative:page" coordorigin="9434,-2601" coordsize="0,0">
            <v:shape id="_x0000_s1443" style="position:absolute;left:9434;top:-2601;width:0;height:0" coordorigin="9434,-2601" coordsize="0,0" path="m9434,-2601r,e" filled="f" strokeweight=".06pt">
              <v:path arrowok="t"/>
            </v:shape>
            <w10:wrap anchorx="page"/>
          </v:group>
        </w:pict>
      </w:r>
      <w:r>
        <w:pict>
          <v:group id="_x0000_s1440" style="position:absolute;left:0;text-align:left;margin-left:474.55pt;margin-top:-131.65pt;width:0;height:0;z-index:-4471;mso-position-horizontal-relative:page" coordorigin="9491,-2633" coordsize="0,0">
            <v:shape id="_x0000_s1441" style="position:absolute;left:9491;top:-2633;width:0;height:0" coordorigin="9491,-2633" coordsize="0,0" path="m9491,-2633r,e" filled="f" strokeweight=".06pt">
              <v:path arrowok="t"/>
            </v:shape>
            <w10:wrap anchorx="page"/>
          </v:group>
        </w:pict>
      </w:r>
      <w:r>
        <w:pict>
          <v:group id="_x0000_s1438" style="position:absolute;left:0;text-align:left;margin-left:476.4pt;margin-top:-132.75pt;width:0;height:0;z-index:-4470;mso-position-horizontal-relative:page" coordorigin="9528,-2655" coordsize="0,0">
            <v:shape id="_x0000_s1439" style="position:absolute;left:9528;top:-2655;width:0;height:0" coordorigin="9528,-2655" coordsize="0,0" path="m9528,-2655r,e" filled="f" strokeweight=".06pt">
              <v:path arrowok="t"/>
            </v:shape>
            <w10:wrap anchorx="page"/>
          </v:group>
        </w:pict>
      </w:r>
      <w:r>
        <w:pict>
          <v:group id="_x0000_s1436" style="position:absolute;left:0;text-align:left;margin-left:478.25pt;margin-top:-133.8pt;width:0;height:0;z-index:-4469;mso-position-horizontal-relative:page" coordorigin="9565,-2676" coordsize="0,0">
            <v:shape id="_x0000_s1437" style="position:absolute;left:9565;top:-2676;width:0;height:0" coordorigin="9565,-2676" coordsize="0,0" path="m9565,-2676r,e" filled="f" strokeweight=".06pt">
              <v:path arrowok="t"/>
            </v:shape>
            <w10:wrap anchorx="page"/>
          </v:group>
        </w:pict>
      </w:r>
      <w:r>
        <w:pict>
          <v:group id="_x0000_s1434" style="position:absolute;left:0;text-align:left;margin-left:479.2pt;margin-top:-134.35pt;width:0;height:0;z-index:-4468;mso-position-horizontal-relative:page" coordorigin="9584,-2687" coordsize="0,0">
            <v:shape id="_x0000_s1435" style="position:absolute;left:9584;top:-2687;width:0;height:0" coordorigin="9584,-2687" coordsize="0,0" path="m9584,-2687r,e" filled="f" strokeweight=".06pt">
              <v:path arrowok="t"/>
            </v:shape>
            <w10:wrap anchorx="page"/>
          </v:group>
        </w:pict>
      </w:r>
      <w:r>
        <w:pict>
          <v:group id="_x0000_s1432" style="position:absolute;left:0;text-align:left;margin-left:449.35pt;margin-top:-115.85pt;width:0;height:0;z-index:-4467;mso-position-horizontal-relative:page" coordorigin="8987,-2317" coordsize="0,0">
            <v:shape id="_x0000_s1433" style="position:absolute;left:8987;top:-2317;width:0;height:0" coordorigin="8987,-2317" coordsize="0,0" path="m8987,-2317r,e" filled="f" strokeweight=".06pt">
              <v:path arrowok="t"/>
            </v:shape>
            <w10:wrap anchorx="page"/>
          </v:group>
        </w:pict>
      </w:r>
      <w:r>
        <w:pict>
          <v:group id="_x0000_s1430" style="position:absolute;left:0;text-align:left;margin-left:452.15pt;margin-top:-117.5pt;width:0;height:0;z-index:-4466;mso-position-horizontal-relative:page" coordorigin="9043,-2350" coordsize="0,0">
            <v:shape id="_x0000_s1431" style="position:absolute;left:9043;top:-2350;width:0;height:0" coordorigin="9043,-2350" coordsize="0,0" path="m9043,-2350r,e" filled="f" strokeweight=".06pt">
              <v:path arrowok="t"/>
            </v:shape>
            <w10:wrap anchorx="page"/>
          </v:group>
        </w:pict>
      </w:r>
      <w:r>
        <w:pict>
          <v:group id="_x0000_s1428" style="position:absolute;left:0;text-align:left;margin-left:453.05pt;margin-top:-118.05pt;width:0;height:0;z-index:-4465;mso-position-horizontal-relative:page" coordorigin="9061,-2361" coordsize="0,0">
            <v:shape id="_x0000_s1429" style="position:absolute;left:9061;top:-2361;width:0;height:0" coordorigin="9061,-2361" coordsize="0,0" path="m9061,-2361r,e" filled="f" strokeweight=".06pt">
              <v:path arrowok="t"/>
            </v:shape>
            <w10:wrap anchorx="page"/>
          </v:group>
        </w:pict>
      </w:r>
      <w:r>
        <w:pict>
          <v:group id="_x0000_s1426" style="position:absolute;left:0;text-align:left;margin-left:454pt;margin-top:-118.55pt;width:0;height:0;z-index:-4464;mso-position-horizontal-relative:page" coordorigin="9080,-2371" coordsize="0,0">
            <v:shape id="_x0000_s1427" style="position:absolute;left:9080;top:-2371;width:0;height:0" coordorigin="9080,-2371" coordsize="0,0" path="m9080,-2371r,e" filled="f" strokeweight=".06pt">
              <v:path arrowok="t"/>
            </v:shape>
            <w10:wrap anchorx="page"/>
          </v:group>
        </w:pict>
      </w:r>
      <w:r>
        <w:pict>
          <v:group id="_x0000_s1424" style="position:absolute;left:0;text-align:left;margin-left:455.9pt;margin-top:-119.65pt;width:0;height:0;z-index:-4463;mso-position-horizontal-relative:page" coordorigin="9118,-2393" coordsize="0,0">
            <v:shape id="_x0000_s1425" style="position:absolute;left:9118;top:-2393;width:0;height:0" coordorigin="9118,-2393" coordsize="0,0" path="m9118,-2393r,e" filled="f" strokeweight=".06pt">
              <v:path arrowok="t"/>
            </v:shape>
            <w10:wrap anchorx="page"/>
          </v:group>
        </w:pict>
      </w:r>
      <w:r>
        <w:pict>
          <v:group id="_x0000_s1422" style="position:absolute;left:0;text-align:left;margin-left:456.85pt;margin-top:-120.2pt;width:0;height:0;z-index:-4462;mso-position-horizontal-relative:page" coordorigin="9137,-2404" coordsize="0,0">
            <v:shape id="_x0000_s1423" style="position:absolute;left:9137;top:-2404;width:0;height:0" coordorigin="9137,-2404" coordsize="0,0" path="m9137,-2404r,e" filled="f" strokeweight=".06pt">
              <v:path arrowok="t"/>
            </v:shape>
            <w10:wrap anchorx="page"/>
          </v:group>
        </w:pict>
      </w:r>
      <w:r>
        <w:pict>
          <v:group id="_x0000_s1420" style="position:absolute;left:0;text-align:left;margin-left:458.7pt;margin-top:-121.25pt;width:0;height:0;z-index:-4461;mso-position-horizontal-relative:page" coordorigin="9174,-2425" coordsize="0,0">
            <v:shape id="_x0000_s1421" style="position:absolute;left:9174;top:-2425;width:0;height:0" coordorigin="9174,-2425" coordsize="0,0" path="m9174,-2425r,e" filled="f" strokeweight=".06pt">
              <v:path arrowok="t"/>
            </v:shape>
            <w10:wrap anchorx="page"/>
          </v:group>
        </w:pict>
      </w:r>
      <w:r>
        <w:pict>
          <v:group id="_x0000_s1418" style="position:absolute;left:0;text-align:left;margin-left:460.55pt;margin-top:-122.35pt;width:0;height:0;z-index:-4460;mso-position-horizontal-relative:page" coordorigin="9211,-2447" coordsize="0,0">
            <v:shape id="_x0000_s1419" style="position:absolute;left:9211;top:-2447;width:0;height:0" coordorigin="9211,-2447" coordsize="0,0" path="m9211,-2447r,e" filled="f" strokeweight=".06pt">
              <v:path arrowok="t"/>
            </v:shape>
            <w10:wrap anchorx="page"/>
          </v:group>
        </w:pict>
      </w:r>
      <w:r>
        <w:pict>
          <v:group id="_x0000_s1416" style="position:absolute;left:0;text-align:left;margin-left:461.5pt;margin-top:-122.9pt;width:0;height:0;z-index:-4459;mso-position-horizontal-relative:page" coordorigin="9230,-2458" coordsize="0,0">
            <v:shape id="_x0000_s1417" style="position:absolute;left:9230;top:-2458;width:0;height:0" coordorigin="9230,-2458" coordsize="0,0" path="m9230,-2458r,e" filled="f" strokeweight=".06pt">
              <v:path arrowok="t"/>
            </v:shape>
            <w10:wrap anchorx="page"/>
          </v:group>
        </w:pict>
      </w:r>
      <w:r>
        <w:pict>
          <v:group id="_x0000_s1414" style="position:absolute;left:0;text-align:left;margin-left:463.4pt;margin-top:-123.95pt;width:0;height:0;z-index:-4458;mso-position-horizontal-relative:page" coordorigin="9268,-2479" coordsize="0,0">
            <v:shape id="_x0000_s1415" style="position:absolute;left:9268;top:-2479;width:0;height:0" coordorigin="9268,-2479" coordsize="0,0" path="m9268,-2479r,e" filled="f" strokeweight=".06pt">
              <v:path arrowok="t"/>
            </v:shape>
            <w10:wrap anchorx="page"/>
          </v:group>
        </w:pict>
      </w:r>
      <w:r>
        <w:pict>
          <v:group id="_x0000_s1412" style="position:absolute;left:0;text-align:left;margin-left:465.25pt;margin-top:-125.05pt;width:0;height:0;z-index:-4457;mso-position-horizontal-relative:page" coordorigin="9305,-2501" coordsize="0,0">
            <v:shape id="_x0000_s1413" style="position:absolute;left:9305;top:-2501;width:0;height:0" coordorigin="9305,-2501" coordsize="0,0" path="m9305,-2501r,e" filled="f" strokeweight=".06pt">
              <v:path arrowok="t"/>
            </v:shape>
            <w10:wrap anchorx="page"/>
          </v:group>
        </w:pict>
      </w:r>
      <w:r>
        <w:pict>
          <v:group id="_x0000_s1410" style="position:absolute;left:0;text-align:left;margin-left:468.05pt;margin-top:-126.65pt;width:0;height:0;z-index:-4456;mso-position-horizontal-relative:page" coordorigin="9361,-2533" coordsize="0,0">
            <v:shape id="_x0000_s1411" style="position:absolute;left:9361;top:-2533;width:0;height:0" coordorigin="9361,-2533" coordsize="0,0" path="m9361,-2533r,e" filled="f" strokeweight=".06pt">
              <v:path arrowok="t"/>
            </v:shape>
            <w10:wrap anchorx="page"/>
          </v:group>
        </w:pict>
      </w:r>
      <w:r>
        <w:pict>
          <v:group id="_x0000_s1408" style="position:absolute;left:0;text-align:left;margin-left:469.9pt;margin-top:-127.75pt;width:0;height:0;z-index:-4455;mso-position-horizontal-relative:page" coordorigin="9398,-2555" coordsize="0,0">
            <v:shape id="_x0000_s1409" style="position:absolute;left:9398;top:-2555;width:0;height:0" coordorigin="9398,-2555" coordsize="0,0" path="m9398,-2555r,e" filled="f" strokeweight=".06pt">
              <v:path arrowok="t"/>
            </v:shape>
            <w10:wrap anchorx="page"/>
          </v:group>
        </w:pict>
      </w:r>
      <w:r>
        <w:pict>
          <v:group id="_x0000_s1406" style="position:absolute;left:0;text-align:left;margin-left:471.8pt;margin-top:-128.85pt;width:0;height:0;z-index:-4454;mso-position-horizontal-relative:page" coordorigin="9436,-2577" coordsize="0,0">
            <v:shape id="_x0000_s1407" style="position:absolute;left:9436;top:-2577;width:0;height:0" coordorigin="9436,-2577" coordsize="0,0" path="m9436,-2577r,e" filled="f" strokeweight=".06pt">
              <v:path arrowok="t"/>
            </v:shape>
            <w10:wrap anchorx="page"/>
          </v:group>
        </w:pict>
      </w:r>
      <w:r>
        <w:pict>
          <v:group id="_x0000_s1404" style="position:absolute;left:0;text-align:left;margin-left:472.75pt;margin-top:-129.35pt;width:0;height:0;z-index:-4453;mso-position-horizontal-relative:page" coordorigin="9455,-2587" coordsize="0,0">
            <v:shape id="_x0000_s1405" style="position:absolute;left:9455;top:-2587;width:0;height:0" coordorigin="9455,-2587" coordsize="0,0" path="m9455,-2587r,e" filled="f" strokeweight=".06pt">
              <v:path arrowok="t"/>
            </v:shape>
            <w10:wrap anchorx="page"/>
          </v:group>
        </w:pict>
      </w:r>
      <w:r>
        <w:pict>
          <v:group id="_x0000_s1402" style="position:absolute;left:0;text-align:left;margin-left:476.45pt;margin-top:-131.55pt;width:0;height:0;z-index:-4452;mso-position-horizontal-relative:page" coordorigin="9529,-2631" coordsize="0,0">
            <v:shape id="_x0000_s1403" style="position:absolute;left:9529;top:-2631;width:0;height:0" coordorigin="9529,-2631" coordsize="0,0" path="m9529,-2631r,e" filled="f" strokeweight=".06pt">
              <v:path arrowok="t"/>
            </v:shape>
            <w10:wrap anchorx="page"/>
          </v:group>
        </w:pict>
      </w:r>
      <w:r>
        <w:pict>
          <v:group id="_x0000_s1400" style="position:absolute;left:0;text-align:left;margin-left:477.4pt;margin-top:-132.05pt;width:0;height:0;z-index:-4451;mso-position-horizontal-relative:page" coordorigin="9548,-2641" coordsize="0,0">
            <v:shape id="_x0000_s1401" style="position:absolute;left:9548;top:-2641;width:0;height:0" coordorigin="9548,-2641" coordsize="0,0" path="m9548,-2641r,e" filled="f" strokeweight=".06pt">
              <v:path arrowok="t"/>
            </v:shape>
            <w10:wrap anchorx="page"/>
          </v:group>
        </w:pict>
      </w:r>
      <w:r>
        <w:pict>
          <v:group id="_x0000_s1398" style="position:absolute;left:0;text-align:left;margin-left:479.3pt;margin-top:-133.15pt;width:0;height:0;z-index:-4450;mso-position-horizontal-relative:page" coordorigin="9586,-2663" coordsize="0,0">
            <v:shape id="_x0000_s1399" style="position:absolute;left:9586;top:-2663;width:0;height:0" coordorigin="9586,-2663" coordsize="0,0" path="m9586,-2663r,e" filled="f" strokeweight=".06pt">
              <v:path arrowok="t"/>
            </v:shape>
            <w10:wrap anchorx="page"/>
          </v:group>
        </w:pict>
      </w:r>
      <w:r>
        <w:pict>
          <v:group id="_x0000_s1396" style="position:absolute;left:0;text-align:left;margin-left:481.15pt;margin-top:-134.25pt;width:0;height:0;z-index:-4449;mso-position-horizontal-relative:page" coordorigin="9623,-2685" coordsize="0,0">
            <v:shape id="_x0000_s1397" style="position:absolute;left:9623;top:-2685;width:0;height:0" coordorigin="9623,-2685" coordsize="0,0" path="m9623,-2685r,e" filled="f" strokeweight=".06pt">
              <v:path arrowok="t"/>
            </v:shape>
            <w10:wrap anchorx="page"/>
          </v:group>
        </w:pict>
      </w:r>
      <w:r>
        <w:pict>
          <v:group id="_x0000_s1394" style="position:absolute;left:0;text-align:left;margin-left:483.95pt;margin-top:-135.85pt;width:0;height:0;z-index:-4448;mso-position-horizontal-relative:page" coordorigin="9679,-2717" coordsize="0,0">
            <v:shape id="_x0000_s1395" style="position:absolute;left:9679;top:-2717;width:0;height:0" coordorigin="9679,-2717" coordsize="0,0" path="m9679,-2717r,e" filled="f" strokeweight=".06pt">
              <v:path arrowok="t"/>
            </v:shape>
            <w10:wrap anchorx="page"/>
          </v:group>
        </w:pict>
      </w:r>
      <w:r>
        <w:pict>
          <v:group id="_x0000_s1392" style="position:absolute;left:0;text-align:left;margin-left:450.35pt;margin-top:-115.15pt;width:0;height:0;z-index:-4447;mso-position-horizontal-relative:page" coordorigin="9007,-2303" coordsize="0,0">
            <v:shape id="_x0000_s1393" style="position:absolute;left:9007;top:-2303;width:0;height:0" coordorigin="9007,-2303" coordsize="0,0" path="m9007,-2303r,e" filled="f" strokeweight=".06pt">
              <v:path arrowok="t"/>
            </v:shape>
            <w10:wrap anchorx="page"/>
          </v:group>
        </w:pict>
      </w:r>
      <w:r>
        <w:pict>
          <v:group id="_x0000_s1390" style="position:absolute;left:0;text-align:left;margin-left:452.2pt;margin-top:-116.3pt;width:0;height:0;z-index:-4446;mso-position-horizontal-relative:page" coordorigin="9044,-2326" coordsize="0,0">
            <v:shape id="_x0000_s1391" style="position:absolute;left:9044;top:-2326;width:0;height:0" coordorigin="9044,-2326" coordsize="0,0" path="m9044,-2326r,e" filled="f" strokeweight=".06pt">
              <v:path arrowok="t"/>
            </v:shape>
            <w10:wrap anchorx="page"/>
          </v:group>
        </w:pict>
      </w:r>
      <w:r>
        <w:pict>
          <v:group id="_x0000_s1388" style="position:absolute;left:0;text-align:left;margin-left:454.1pt;margin-top:-117.35pt;width:0;height:0;z-index:-4445;mso-position-horizontal-relative:page" coordorigin="9082,-2347" coordsize="0,0">
            <v:shape id="_x0000_s1389" style="position:absolute;left:9082;top:-2347;width:0;height:0" coordorigin="9082,-2347" coordsize="0,0" path="m9082,-2347r,e" filled="f" strokeweight=".06pt">
              <v:path arrowok="t"/>
            </v:shape>
            <w10:wrap anchorx="page"/>
          </v:group>
        </w:pict>
      </w:r>
      <w:r>
        <w:pict>
          <v:group id="_x0000_s1386" style="position:absolute;left:0;text-align:left;margin-left:455.05pt;margin-top:-117.9pt;width:0;height:0;z-index:-4444;mso-position-horizontal-relative:page" coordorigin="9101,-2358" coordsize="0,0">
            <v:shape id="_x0000_s1387" style="position:absolute;left:9101;top:-2358;width:0;height:0" coordorigin="9101,-2358" coordsize="0,0" path="m9101,-2358r,e" filled="f" strokeweight=".06pt">
              <v:path arrowok="t"/>
            </v:shape>
            <w10:wrap anchorx="page"/>
          </v:group>
        </w:pict>
      </w:r>
      <w:r>
        <w:pict>
          <v:group id="_x0000_s1384" style="position:absolute;left:0;text-align:left;margin-left:456.9pt;margin-top:-119pt;width:0;height:0;z-index:-4443;mso-position-horizontal-relative:page" coordorigin="9138,-2380" coordsize="0,0">
            <v:shape id="_x0000_s1385" style="position:absolute;left:9138;top:-2380;width:0;height:0" coordorigin="9138,-2380" coordsize="0,0" path="m9138,-2380r,e" filled="f" strokeweight=".06pt">
              <v:path arrowok="t"/>
            </v:shape>
            <w10:wrap anchorx="page"/>
          </v:group>
        </w:pict>
      </w:r>
      <w:r>
        <w:pict>
          <v:group id="_x0000_s1382" style="position:absolute;left:0;text-align:left;margin-left:458.75pt;margin-top:-120.05pt;width:0;height:0;z-index:-4442;mso-position-horizontal-relative:page" coordorigin="9175,-2401" coordsize="0,0">
            <v:shape id="_x0000_s1383" style="position:absolute;left:9175;top:-2401;width:0;height:0" coordorigin="9175,-2401" coordsize="0,0" path="m9175,-2401r,e" filled="f" strokeweight=".06pt">
              <v:path arrowok="t"/>
            </v:shape>
            <w10:wrap anchorx="page"/>
          </v:group>
        </w:pict>
      </w:r>
      <w:r>
        <w:pict>
          <v:group id="_x0000_s1380" style="position:absolute;left:0;text-align:left;margin-left:461.6pt;margin-top:-121.7pt;width:0;height:0;z-index:-4441;mso-position-horizontal-relative:page" coordorigin="9232,-2434" coordsize="0,0">
            <v:shape id="_x0000_s1381" style="position:absolute;left:9232;top:-2434;width:0;height:0" coordorigin="9232,-2434" coordsize="0,0" path="m9232,-2434r,e" filled="f" strokeweight=".06pt">
              <v:path arrowok="t"/>
            </v:shape>
            <w10:wrap anchorx="page"/>
          </v:group>
        </w:pict>
      </w:r>
      <w:r>
        <w:pict>
          <v:group id="_x0000_s1378" style="position:absolute;left:0;text-align:left;margin-left:463.45pt;margin-top:-122.75pt;width:0;height:0;z-index:-4440;mso-position-horizontal-relative:page" coordorigin="9269,-2455" coordsize="0,0">
            <v:shape id="_x0000_s1379" style="position:absolute;left:9269;top:-2455;width:0;height:0" coordorigin="9269,-2455" coordsize="0,0" path="m9269,-2455r,e" filled="f" strokeweight=".06pt">
              <v:path arrowok="t"/>
            </v:shape>
            <w10:wrap anchorx="page"/>
          </v:group>
        </w:pict>
      </w:r>
      <w:r>
        <w:pict>
          <v:group id="_x0000_s1376" style="position:absolute;left:0;text-align:left;margin-left:466.25pt;margin-top:-124.4pt;width:0;height:0;z-index:-4439;mso-position-horizontal-relative:page" coordorigin="9325,-2488" coordsize="0,0">
            <v:shape id="_x0000_s1377" style="position:absolute;left:9325;top:-2488;width:0;height:0" coordorigin="9325,-2488" coordsize="0,0" path="m9325,-2488r,e" filled="f" strokeweight=".06pt">
              <v:path arrowok="t"/>
            </v:shape>
            <w10:wrap anchorx="page"/>
          </v:group>
        </w:pict>
      </w:r>
      <w:r>
        <w:pict>
          <v:group id="_x0000_s1374" style="position:absolute;left:0;text-align:left;margin-left:470pt;margin-top:-126.55pt;width:0;height:0;z-index:-4438;mso-position-horizontal-relative:page" coordorigin="9400,-2531" coordsize="0,0">
            <v:shape id="_x0000_s1375" style="position:absolute;left:9400;top:-2531;width:0;height:0" coordorigin="9400,-2531" coordsize="0,0" path="m9400,-2531r,e" filled="f" strokeweight=".06pt">
              <v:path arrowok="t"/>
            </v:shape>
            <w10:wrap anchorx="page"/>
          </v:group>
        </w:pict>
      </w:r>
      <w:r>
        <w:pict>
          <v:group id="_x0000_s1372" style="position:absolute;left:0;text-align:left;margin-left:470.95pt;margin-top:-127.1pt;width:0;height:0;z-index:-4437;mso-position-horizontal-relative:page" coordorigin="9419,-2542" coordsize="0,0">
            <v:shape id="_x0000_s1373" style="position:absolute;left:9419;top:-2542;width:0;height:0" coordorigin="9419,-2542" coordsize="0,0" path="m9419,-2542r,e" filled="f" strokeweight=".06pt">
              <v:path arrowok="t"/>
            </v:shape>
            <w10:wrap anchorx="page"/>
          </v:group>
        </w:pict>
      </w:r>
      <w:r>
        <w:pict>
          <v:group id="_x0000_s1370" style="position:absolute;left:0;text-align:left;margin-left:472.8pt;margin-top:-128.15pt;width:0;height:0;z-index:-4436;mso-position-horizontal-relative:page" coordorigin="9456,-2563" coordsize="0,0">
            <v:shape id="_x0000_s1371" style="position:absolute;left:9456;top:-2563;width:0;height:0" coordorigin="9456,-2563" coordsize="0,0" path="m9456,-2563r,e" filled="f" strokeweight=".06pt">
              <v:path arrowok="t"/>
            </v:shape>
            <w10:wrap anchorx="page"/>
          </v:group>
        </w:pict>
      </w:r>
      <w:r>
        <w:pict>
          <v:group id="_x0000_s1368" style="position:absolute;left:0;text-align:left;margin-left:474.65pt;margin-top:-129.25pt;width:0;height:0;z-index:-4435;mso-position-horizontal-relative:page" coordorigin="9493,-2585" coordsize="0,0">
            <v:shape id="_x0000_s1369" style="position:absolute;left:9493;top:-2585;width:0;height:0" coordorigin="9493,-2585" coordsize="0,0" path="m9493,-2585r,e" filled="f" strokeweight=".06pt">
              <v:path arrowok="t"/>
            </v:shape>
            <w10:wrap anchorx="page"/>
          </v:group>
        </w:pict>
      </w:r>
      <w:r>
        <w:pict>
          <v:group id="_x0000_s1366" style="position:absolute;left:0;text-align:left;margin-left:477.5pt;margin-top:-130.85pt;width:0;height:0;z-index:-4434;mso-position-horizontal-relative:page" coordorigin="9550,-2617" coordsize="0,0">
            <v:shape id="_x0000_s1367" style="position:absolute;left:9550;top:-2617;width:0;height:0" coordorigin="9550,-2617" coordsize="0,0" path="m9550,-2617r,e" filled="f" strokeweight=".06pt">
              <v:path arrowok="t"/>
            </v:shape>
            <w10:wrap anchorx="page"/>
          </v:group>
        </w:pict>
      </w:r>
      <w:r>
        <w:pict>
          <v:group id="_x0000_s1364" style="position:absolute;left:0;text-align:left;margin-left:478.45pt;margin-top:-131.4pt;width:0;height:0;z-index:-4433;mso-position-horizontal-relative:page" coordorigin="9569,-2628" coordsize="0,0">
            <v:shape id="_x0000_s1365" style="position:absolute;left:9569;top:-2628;width:0;height:0" coordorigin="9569,-2628" coordsize="0,0" path="m9569,-2628r,e" filled="f" strokeweight=".06pt">
              <v:path arrowok="t"/>
            </v:shape>
            <w10:wrap anchorx="page"/>
          </v:group>
        </w:pict>
      </w:r>
      <w:r>
        <w:pict>
          <v:group id="_x0000_s1362" style="position:absolute;left:0;text-align:left;margin-left:482.15pt;margin-top:-133.55pt;width:0;height:0;z-index:-4432;mso-position-horizontal-relative:page" coordorigin="9643,-2671" coordsize="0,0">
            <v:shape id="_x0000_s1363" style="position:absolute;left:9643;top:-2671;width:0;height:0" coordorigin="9643,-2671" coordsize="0,0" path="m9643,-2671r,e" filled="f" strokeweight=".06pt">
              <v:path arrowok="t"/>
            </v:shape>
            <w10:wrap anchorx="page"/>
          </v:group>
        </w:pict>
      </w:r>
      <w:r>
        <w:pict>
          <v:group id="_x0000_s1360" style="position:absolute;left:0;text-align:left;margin-left:452.3pt;margin-top:-115.1pt;width:0;height:0;z-index:-4431;mso-position-horizontal-relative:page" coordorigin="9046,-2302" coordsize="0,0">
            <v:shape id="_x0000_s1361" style="position:absolute;left:9046;top:-2302;width:0;height:0" coordorigin="9046,-2302" coordsize="0,0" path="m9046,-2302r,e" filled="f" strokeweight=".06pt">
              <v:path arrowok="t"/>
            </v:shape>
            <w10:wrap anchorx="page"/>
          </v:group>
        </w:pict>
      </w:r>
      <w:r>
        <w:pict>
          <v:group id="_x0000_s1358" style="position:absolute;left:0;text-align:left;margin-left:453.25pt;margin-top:-115.55pt;width:0;height:0;z-index:-4430;mso-position-horizontal-relative:page" coordorigin="9065,-2311" coordsize="0,0">
            <v:shape id="_x0000_s1359" style="position:absolute;left:9065;top:-2311;width:0;height:0" coordorigin="9065,-2311" coordsize="0,0" path="m9065,-2311r,e" filled="f" strokeweight=".06pt">
              <v:path arrowok="t"/>
            </v:shape>
            <w10:wrap anchorx="page"/>
          </v:group>
        </w:pict>
      </w:r>
      <w:r>
        <w:pict>
          <v:group id="_x0000_s1356" style="position:absolute;left:0;text-align:left;margin-left:455.1pt;margin-top:-116.7pt;width:0;height:0;z-index:-4429;mso-position-horizontal-relative:page" coordorigin="9102,-2334" coordsize="0,0">
            <v:shape id="_x0000_s1357" style="position:absolute;left:9102;top:-2334;width:0;height:0" coordorigin="9102,-2334" coordsize="0,0" path="m9102,-2334r,e" filled="f" strokeweight=".06pt">
              <v:path arrowok="t"/>
            </v:shape>
            <w10:wrap anchorx="page"/>
          </v:group>
        </w:pict>
      </w:r>
      <w:r>
        <w:pict>
          <v:group id="_x0000_s1354" style="position:absolute;left:0;text-align:left;margin-left:456.95pt;margin-top:-117.75pt;width:0;height:0;z-index:-4428;mso-position-horizontal-relative:page" coordorigin="9139,-2355" coordsize="0,0">
            <v:shape id="_x0000_s1355" style="position:absolute;left:9139;top:-2355;width:0;height:0" coordorigin="9139,-2355" coordsize="0,0" path="m9139,-2355r,e" filled="f" strokeweight=".06pt">
              <v:path arrowok="t"/>
            </v:shape>
            <w10:wrap anchorx="page"/>
          </v:group>
        </w:pict>
      </w:r>
      <w:r>
        <w:pict>
          <v:group id="_x0000_s1352" style="position:absolute;left:0;text-align:left;margin-left:459.8pt;margin-top:-119.4pt;width:0;height:0;z-index:-4427;mso-position-horizontal-relative:page" coordorigin="9196,-2388" coordsize="0,0">
            <v:shape id="_x0000_s1353" style="position:absolute;left:9196;top:-2388;width:0;height:0" coordorigin="9196,-2388" coordsize="0,0" path="m9196,-2388r,e" filled="f" strokeweight=".06pt">
              <v:path arrowok="t"/>
            </v:shape>
            <w10:wrap anchorx="page"/>
          </v:group>
        </w:pict>
      </w:r>
      <w:r>
        <w:pict>
          <v:group id="_x0000_s1350" style="position:absolute;left:0;text-align:left;margin-left:463.5pt;margin-top:-121.55pt;width:0;height:0;z-index:-4426;mso-position-horizontal-relative:page" coordorigin="9270,-2431" coordsize="0,0">
            <v:shape id="_x0000_s1351" style="position:absolute;left:9270;top:-2431;width:0;height:0" coordorigin="9270,-2431" coordsize="0,0" path="m9270,-2431r,e" filled="f" strokeweight=".06pt">
              <v:path arrowok="t"/>
            </v:shape>
            <w10:wrap anchorx="page"/>
          </v:group>
        </w:pict>
      </w:r>
      <w:r>
        <w:pict>
          <v:group id="_x0000_s1348" style="position:absolute;left:0;text-align:left;margin-left:464.45pt;margin-top:-122.05pt;width:0;height:0;z-index:-4425;mso-position-horizontal-relative:page" coordorigin="9289,-2441" coordsize="0,0">
            <v:shape id="_x0000_s1349" style="position:absolute;left:9289;top:-2441;width:0;height:0" coordorigin="9289,-2441" coordsize="0,0" path="m9289,-2441r,e" filled="f" strokeweight=".06pt">
              <v:path arrowok="t"/>
            </v:shape>
            <w10:wrap anchorx="page"/>
          </v:group>
        </w:pict>
      </w:r>
      <w:r>
        <w:pict>
          <v:group id="_x0000_s1346" style="position:absolute;left:0;text-align:left;margin-left:468.2pt;margin-top:-124.25pt;width:0;height:0;z-index:-4424;mso-position-horizontal-relative:page" coordorigin="9364,-2485" coordsize="0,0">
            <v:shape id="_x0000_s1347" style="position:absolute;left:9364;top:-2485;width:0;height:0" coordorigin="9364,-2485" coordsize="0,0" path="m9364,-2485r,e" filled="f" strokeweight=".06pt">
              <v:path arrowok="t"/>
            </v:shape>
            <w10:wrap anchorx="page"/>
          </v:group>
        </w:pict>
      </w:r>
      <w:r>
        <w:pict>
          <v:group id="_x0000_s1344" style="position:absolute;left:0;text-align:left;margin-left:469.15pt;margin-top:-124.8pt;width:0;height:0;z-index:-4423;mso-position-horizontal-relative:page" coordorigin="9383,-2496" coordsize="0,0">
            <v:shape id="_x0000_s1345" style="position:absolute;left:9383;top:-2496;width:0;height:0" coordorigin="9383,-2496" coordsize="0,0" path="m9383,-2496r,e" filled="f" strokeweight=".06pt">
              <v:path arrowok="t"/>
            </v:shape>
            <w10:wrap anchorx="page"/>
          </v:group>
        </w:pict>
      </w:r>
      <w:r>
        <w:pict>
          <v:group id="_x0000_s1342" style="position:absolute;left:0;text-align:left;margin-left:471pt;margin-top:-125.9pt;width:0;height:0;z-index:-4422;mso-position-horizontal-relative:page" coordorigin="9420,-2518" coordsize="0,0">
            <v:shape id="_x0000_s1343" style="position:absolute;left:9420;top:-2518;width:0;height:0" coordorigin="9420,-2518" coordsize="0,0" path="m9420,-2518r,e" filled="f" strokeweight=".06pt">
              <v:path arrowok="t"/>
            </v:shape>
            <w10:wrap anchorx="page"/>
          </v:group>
        </w:pict>
      </w:r>
      <w:r>
        <w:pict>
          <v:group id="_x0000_s1340" style="position:absolute;left:0;text-align:left;margin-left:471.95pt;margin-top:-126.45pt;width:0;height:0;z-index:-4421;mso-position-horizontal-relative:page" coordorigin="9439,-2529" coordsize="0,0">
            <v:shape id="_x0000_s1341" style="position:absolute;left:9439;top:-2529;width:0;height:0" coordorigin="9439,-2529" coordsize="0,0" path="m9439,-2529r,e" filled="f" strokeweight=".06pt">
              <v:path arrowok="t"/>
            </v:shape>
            <w10:wrap anchorx="page"/>
          </v:group>
        </w:pict>
      </w:r>
      <w:r>
        <w:pict>
          <v:group id="_x0000_s1338" style="position:absolute;left:0;text-align:left;margin-left:475.7pt;margin-top:-128.6pt;width:0;height:0;z-index:-4420;mso-position-horizontal-relative:page" coordorigin="9514,-2572" coordsize="0,0">
            <v:shape id="_x0000_s1339" style="position:absolute;left:9514;top:-2572;width:0;height:0" coordorigin="9514,-2572" coordsize="0,0" path="m9514,-2572r,e" filled="f" strokeweight=".06pt">
              <v:path arrowok="t"/>
            </v:shape>
            <w10:wrap anchorx="page"/>
          </v:group>
        </w:pict>
      </w:r>
      <w:r>
        <w:pict>
          <v:group id="_x0000_s1336" style="position:absolute;left:0;text-align:left;margin-left:478.5pt;margin-top:-130.2pt;width:0;height:0;z-index:-4419;mso-position-horizontal-relative:page" coordorigin="9570,-2604" coordsize="0,0">
            <v:shape id="_x0000_s1337" style="position:absolute;left:9570;top:-2604;width:0;height:0" coordorigin="9570,-2604" coordsize="0,0" path="m9570,-2604r,e" filled="f" strokeweight=".06pt">
              <v:path arrowok="t"/>
            </v:shape>
            <w10:wrap anchorx="page"/>
          </v:group>
        </w:pict>
      </w:r>
      <w:r>
        <w:pict>
          <v:group id="_x0000_s1334" style="position:absolute;left:0;text-align:left;margin-left:479.4pt;margin-top:-130.75pt;width:0;height:0;z-index:-4418;mso-position-horizontal-relative:page" coordorigin="9588,-2615" coordsize="0,0">
            <v:shape id="_x0000_s1335" style="position:absolute;left:9588;top:-2615;width:0;height:0" coordorigin="9588,-2615" coordsize="0,0" path="m9588,-2615r,e" filled="f" strokeweight=".06pt">
              <v:path arrowok="t"/>
            </v:shape>
            <w10:wrap anchorx="page"/>
          </v:group>
        </w:pict>
      </w:r>
      <w:r>
        <w:pict>
          <v:group id="_x0000_s1332" style="position:absolute;left:0;text-align:left;margin-left:480.35pt;margin-top:-131.3pt;width:0;height:0;z-index:-4417;mso-position-horizontal-relative:page" coordorigin="9607,-2626" coordsize="0,0">
            <v:shape id="_x0000_s1333" style="position:absolute;left:9607;top:-2626;width:0;height:0" coordorigin="9607,-2626" coordsize="0,0" path="m9607,-2626r,e" filled="f" strokeweight=".06pt">
              <v:path arrowok="t"/>
            </v:shape>
            <w10:wrap anchorx="page"/>
          </v:group>
        </w:pict>
      </w:r>
      <w:r>
        <w:pict>
          <v:group id="_x0000_s1330" style="position:absolute;left:0;text-align:left;margin-left:483.2pt;margin-top:-132.9pt;width:0;height:0;z-index:-4416;mso-position-horizontal-relative:page" coordorigin="9664,-2658" coordsize="0,0">
            <v:shape id="_x0000_s1331" style="position:absolute;left:9664;top:-2658;width:0;height:0" coordorigin="9664,-2658" coordsize="0,0" path="m9664,-2658r,e" filled="f" strokeweight=".06pt">
              <v:path arrowok="t"/>
            </v:shape>
            <w10:wrap anchorx="page"/>
          </v:group>
        </w:pict>
      </w:r>
      <w:r>
        <w:pict>
          <v:group id="_x0000_s1328" style="position:absolute;left:0;text-align:left;margin-left:453.3pt;margin-top:-114.35pt;width:0;height:0;z-index:-4415;mso-position-horizontal-relative:page" coordorigin="9066,-2287" coordsize="0,0">
            <v:shape id="_x0000_s1329" style="position:absolute;left:9066;top:-2287;width:0;height:0" coordorigin="9066,-2287" coordsize="0,0" path="m9066,-2287r,e" filled="f" strokeweight=".06pt">
              <v:path arrowok="t"/>
            </v:shape>
            <w10:wrap anchorx="page"/>
          </v:group>
        </w:pict>
      </w:r>
      <w:r>
        <w:pict>
          <v:group id="_x0000_s1326" style="position:absolute;left:0;text-align:left;margin-left:458pt;margin-top:-117.15pt;width:0;height:0;z-index:-4414;mso-position-horizontal-relative:page" coordorigin="9160,-2343" coordsize="0,0">
            <v:shape id="_x0000_s1327" style="position:absolute;left:9160;top:-2343;width:0;height:0" coordorigin="9160,-2343" coordsize="0,0" path="m9160,-2343r,e" filled="f" strokeweight=".06pt">
              <v:path arrowok="t"/>
            </v:shape>
            <w10:wrap anchorx="page"/>
          </v:group>
        </w:pict>
      </w:r>
      <w:r>
        <w:pict>
          <v:group id="_x0000_s1324" style="position:absolute;left:0;text-align:left;margin-left:460.8pt;margin-top:-118.7pt;width:0;height:0;z-index:-4413;mso-position-horizontal-relative:page" coordorigin="9216,-2374" coordsize="0,0">
            <v:shape id="_x0000_s1325" style="position:absolute;left:9216;top:-2374;width:0;height:0" coordorigin="9216,-2374" coordsize="0,0" path="m9216,-2374r,e" filled="f" strokeweight=".06pt">
              <v:path arrowok="t"/>
            </v:shape>
            <w10:wrap anchorx="page"/>
          </v:group>
        </w:pict>
      </w:r>
      <w:r>
        <w:pict>
          <v:group id="_x0000_s1322" style="position:absolute;left:0;text-align:left;margin-left:461.7pt;margin-top:-119.3pt;width:0;height:0;z-index:-4412;mso-position-horizontal-relative:page" coordorigin="9234,-2386" coordsize="0,0">
            <v:shape id="_x0000_s1323" style="position:absolute;left:9234;top:-2386;width:0;height:0" coordorigin="9234,-2386" coordsize="0,0" path="m9234,-2386r,e" filled="f" strokeweight=".06pt">
              <v:path arrowok="t"/>
            </v:shape>
            <w10:wrap anchorx="page"/>
          </v:group>
        </w:pict>
      </w:r>
      <w:r>
        <w:pict>
          <v:group id="_x0000_s1320" style="position:absolute;left:0;text-align:left;margin-left:462.65pt;margin-top:-119.85pt;width:0;height:0;z-index:-4411;mso-position-horizontal-relative:page" coordorigin="9253,-2397" coordsize="0,0">
            <v:shape id="_x0000_s1321" style="position:absolute;left:9253;top:-2397;width:0;height:0" coordorigin="9253,-2397" coordsize="0,0" path="m9253,-2397r,e" filled="f" strokeweight=".06pt">
              <v:path arrowok="t"/>
            </v:shape>
            <w10:wrap anchorx="page"/>
          </v:group>
        </w:pict>
      </w:r>
      <w:r>
        <w:pict>
          <v:group id="_x0000_s1318" style="position:absolute;left:0;text-align:left;margin-left:464.5pt;margin-top:-120.85pt;width:0;height:0;z-index:-4410;mso-position-horizontal-relative:page" coordorigin="9290,-2417" coordsize="0,0">
            <v:shape id="_x0000_s1319" style="position:absolute;left:9290;top:-2417;width:0;height:0" coordorigin="9290,-2417" coordsize="0,0" path="m9290,-2417r,e" filled="f" strokeweight=".06pt">
              <v:path arrowok="t"/>
            </v:shape>
            <w10:wrap anchorx="page"/>
          </v:group>
        </w:pict>
      </w:r>
      <w:r>
        <w:pict>
          <v:group id="_x0000_s1316" style="position:absolute;left:0;text-align:left;margin-left:465.5pt;margin-top:-121.45pt;width:0;height:0;z-index:-4409;mso-position-horizontal-relative:page" coordorigin="9310,-2429" coordsize="0,0">
            <v:shape id="_x0000_s1317" style="position:absolute;left:9310;top:-2429;width:0;height:0" coordorigin="9310,-2429" coordsize="0,0" path="m9310,-2429r,e" filled="f" strokeweight=".06pt">
              <v:path arrowok="t"/>
            </v:shape>
            <w10:wrap anchorx="page"/>
          </v:group>
        </w:pict>
      </w:r>
      <w:r>
        <w:pict>
          <v:group id="_x0000_s1314" style="position:absolute;left:0;text-align:left;margin-left:469.2pt;margin-top:-123.6pt;width:0;height:0;z-index:-4408;mso-position-horizontal-relative:page" coordorigin="9384,-2472" coordsize="0,0">
            <v:shape id="_x0000_s1315" style="position:absolute;left:9384;top:-2472;width:0;height:0" coordorigin="9384,-2472" coordsize="0,0" path="m9384,-2472r,e" filled="f" strokeweight=".06pt">
              <v:path arrowok="t"/>
            </v:shape>
            <w10:wrap anchorx="page"/>
          </v:group>
        </w:pict>
      </w:r>
      <w:r>
        <w:pict>
          <v:group id="_x0000_s1312" style="position:absolute;left:0;text-align:left;margin-left:470.15pt;margin-top:-124.15pt;width:0;height:0;z-index:-4407;mso-position-horizontal-relative:page" coordorigin="9403,-2483" coordsize="0,0">
            <v:shape id="_x0000_s1313" style="position:absolute;left:9403;top:-2483;width:0;height:0" coordorigin="9403,-2483" coordsize="0,0" path="m9403,-2483r,e" filled="f" strokeweight=".06pt">
              <v:path arrowok="t"/>
            </v:shape>
            <w10:wrap anchorx="page"/>
          </v:group>
        </w:pict>
      </w:r>
      <w:r>
        <w:pict>
          <v:group id="_x0000_s1310" style="position:absolute;left:0;text-align:left;margin-left:472pt;margin-top:-125.25pt;width:0;height:0;z-index:-4406;mso-position-horizontal-relative:page" coordorigin="9440,-2505" coordsize="0,0">
            <v:shape id="_x0000_s1311" style="position:absolute;left:9440;top:-2505;width:0;height:0" coordorigin="9440,-2505" coordsize="0,0" path="m9440,-2505r,e" filled="f" strokeweight=".06pt">
              <v:path arrowok="t"/>
            </v:shape>
            <w10:wrap anchorx="page"/>
          </v:group>
        </w:pict>
      </w:r>
      <w:r>
        <w:pict>
          <v:group id="_x0000_s1308" style="position:absolute;left:0;text-align:left;margin-left:473.9pt;margin-top:-126.3pt;width:0;height:0;z-index:-4405;mso-position-horizontal-relative:page" coordorigin="9478,-2526" coordsize="0,0">
            <v:shape id="_x0000_s1309" style="position:absolute;left:9478;top:-2526;width:0;height:0" coordorigin="9478,-2526" coordsize="0,0" path="m9478,-2526r,e" filled="f" strokeweight=".06pt">
              <v:path arrowok="t"/>
            </v:shape>
            <w10:wrap anchorx="page"/>
          </v:group>
        </w:pict>
      </w:r>
      <w:r>
        <w:pict>
          <v:group id="_x0000_s1306" style="position:absolute;left:0;text-align:left;margin-left:476.7pt;margin-top:-127.95pt;width:0;height:0;z-index:-4404;mso-position-horizontal-relative:page" coordorigin="9534,-2559" coordsize="0,0">
            <v:shape id="_x0000_s1307" style="position:absolute;left:9534;top:-2559;width:0;height:0" coordorigin="9534,-2559" coordsize="0,0" path="m9534,-2559r,e" filled="f" strokeweight=".06pt">
              <v:path arrowok="t"/>
            </v:shape>
            <w10:wrap anchorx="page"/>
          </v:group>
        </w:pict>
      </w:r>
      <w:r>
        <w:pict>
          <v:group id="_x0000_s1304" style="position:absolute;left:0;text-align:left;margin-left:478.55pt;margin-top:-128.95pt;width:0;height:0;z-index:-4403;mso-position-horizontal-relative:page" coordorigin="9571,-2579" coordsize="0,0">
            <v:shape id="_x0000_s1305" style="position:absolute;left:9571;top:-2579;width:0;height:0" coordorigin="9571,-2579" coordsize="0,0" path="m9571,-2579r,e" filled="f" strokeweight=".06pt">
              <v:path arrowok="t"/>
            </v:shape>
            <w10:wrap anchorx="page"/>
          </v:group>
        </w:pict>
      </w:r>
      <w:r>
        <w:pict>
          <v:group id="_x0000_s1302" style="position:absolute;left:0;text-align:left;margin-left:480.4pt;margin-top:-130.1pt;width:0;height:0;z-index:-4402;mso-position-horizontal-relative:page" coordorigin="9608,-2602" coordsize="0,0">
            <v:shape id="_x0000_s1303" style="position:absolute;left:9608;top:-2602;width:0;height:0" coordorigin="9608,-2602" coordsize="0,0" path="m9608,-2602r,e" filled="f" strokeweight=".06pt">
              <v:path arrowok="t"/>
            </v:shape>
            <w10:wrap anchorx="page"/>
          </v:group>
        </w:pict>
      </w:r>
      <w:r>
        <w:pict>
          <v:group id="_x0000_s1300" style="position:absolute;left:0;text-align:left;margin-left:481.4pt;margin-top:-130.65pt;width:0;height:0;z-index:-4401;mso-position-horizontal-relative:page" coordorigin="9628,-2613" coordsize="0,0">
            <v:shape id="_x0000_s1301" style="position:absolute;left:9628;top:-2613;width:0;height:0" coordorigin="9628,-2613" coordsize="0,0" path="m9628,-2613r,e" filled="f" strokeweight=".06pt">
              <v:path arrowok="t"/>
            </v:shape>
            <w10:wrap anchorx="page"/>
          </v:group>
        </w:pict>
      </w:r>
      <w:r>
        <w:pict>
          <v:group id="_x0000_s1298" style="position:absolute;left:0;text-align:left;margin-left:483.25pt;margin-top:-131.7pt;width:0;height:0;z-index:-4400;mso-position-horizontal-relative:page" coordorigin="9665,-2634" coordsize="0,0">
            <v:shape id="_x0000_s1299" style="position:absolute;left:9665;top:-2634;width:0;height:0" coordorigin="9665,-2634" coordsize="0,0" path="m9665,-2634r,e" filled="f" strokeweight=".06pt">
              <v:path arrowok="t"/>
            </v:shape>
            <w10:wrap anchorx="page"/>
          </v:group>
        </w:pict>
      </w:r>
      <w:r>
        <w:pict>
          <v:group id="_x0000_s1296" style="position:absolute;left:0;text-align:left;margin-left:454.3pt;margin-top:-113.75pt;width:0;height:0;z-index:-4399;mso-position-horizontal-relative:page" coordorigin="9086,-2275" coordsize="0,0">
            <v:shape id="_x0000_s1297" style="position:absolute;left:9086;top:-2275;width:0;height:0" coordorigin="9086,-2275" coordsize="0,0" path="m9086,-2275r,e" filled="f" strokeweight=".06pt">
              <v:path arrowok="t"/>
            </v:shape>
            <w10:wrap anchorx="page"/>
          </v:group>
        </w:pict>
      </w:r>
      <w:r>
        <w:pict>
          <v:group id="_x0000_s1294" style="position:absolute;left:0;text-align:left;margin-left:455.2pt;margin-top:-114.3pt;width:0;height:0;z-index:-4398;mso-position-horizontal-relative:page" coordorigin="9104,-2286" coordsize="0,0">
            <v:shape id="_x0000_s1295" style="position:absolute;left:9104;top:-2286;width:0;height:0" coordorigin="9104,-2286" coordsize="0,0" path="m9104,-2286r,e" filled="f" strokeweight=".06pt">
              <v:path arrowok="t"/>
            </v:shape>
            <w10:wrap anchorx="page"/>
          </v:group>
        </w:pict>
      </w:r>
      <w:r>
        <w:pict>
          <v:group id="_x0000_s1292" style="position:absolute;left:0;text-align:left;margin-left:456.2pt;margin-top:-114.8pt;width:0;height:0;z-index:-4397;mso-position-horizontal-relative:page" coordorigin="9124,-2296" coordsize="0,0">
            <v:shape id="_x0000_s1293" style="position:absolute;left:9124;top:-2296;width:0;height:0" coordorigin="9124,-2296" coordsize="0,0" path="m9124,-2296r,e" filled="f" strokeweight=".06pt">
              <v:path arrowok="t"/>
            </v:shape>
            <w10:wrap anchorx="page"/>
          </v:group>
        </w:pict>
      </w:r>
      <w:r>
        <w:pict>
          <v:group id="_x0000_s1290" style="position:absolute;left:0;text-align:left;margin-left:458.05pt;margin-top:-115.95pt;width:0;height:0;z-index:-4396;mso-position-horizontal-relative:page" coordorigin="9161,-2319" coordsize="0,0">
            <v:shape id="_x0000_s1291" style="position:absolute;left:9161;top:-2319;width:0;height:0" coordorigin="9161,-2319" coordsize="0,0" path="m9161,-2319r,e" filled="f" strokeweight=".06pt">
              <v:path arrowok="t"/>
            </v:shape>
            <w10:wrap anchorx="page"/>
          </v:group>
        </w:pict>
      </w:r>
      <w:r>
        <w:pict>
          <v:group id="_x0000_s1288" style="position:absolute;left:0;text-align:left;margin-left:459pt;margin-top:-116.45pt;width:0;height:0;z-index:-4395;mso-position-horizontal-relative:page" coordorigin="9180,-2329" coordsize="0,0">
            <v:shape id="_x0000_s1289" style="position:absolute;left:9180;top:-2329;width:0;height:0" coordorigin="9180,-2329" coordsize="0,0" path="m9180,-2329r,e" filled="f" strokeweight=".06pt">
              <v:path arrowok="t"/>
            </v:shape>
            <w10:wrap anchorx="page"/>
          </v:group>
        </w:pict>
      </w:r>
      <w:r>
        <w:pict>
          <v:group id="_x0000_s1286" style="position:absolute;left:0;text-align:left;margin-left:460.85pt;margin-top:-117.5pt;width:0;height:0;z-index:-4394;mso-position-horizontal-relative:page" coordorigin="9217,-2350" coordsize="0,0">
            <v:shape id="_x0000_s1287" style="position:absolute;left:9217;top:-2350;width:0;height:0" coordorigin="9217,-2350" coordsize="0,0" path="m9217,-2350r,e" filled="f" strokeweight=".06pt">
              <v:path arrowok="t"/>
            </v:shape>
            <w10:wrap anchorx="page"/>
          </v:group>
        </w:pict>
      </w:r>
      <w:r>
        <w:pict>
          <v:group id="_x0000_s1284" style="position:absolute;left:0;text-align:left;margin-left:462.7pt;margin-top:-118.65pt;width:0;height:0;z-index:-4393;mso-position-horizontal-relative:page" coordorigin="9254,-2373" coordsize="0,0">
            <v:shape id="_x0000_s1285" style="position:absolute;left:9254;top:-2373;width:0;height:0" coordorigin="9254,-2373" coordsize="0,0" path="m9254,-2373r,e" filled="f" strokeweight=".06pt">
              <v:path arrowok="t"/>
            </v:shape>
            <w10:wrap anchorx="page"/>
          </v:group>
        </w:pict>
      </w:r>
      <w:r>
        <w:pict>
          <v:group id="_x0000_s1282" style="position:absolute;left:0;text-align:left;margin-left:463.7pt;margin-top:-119.1pt;width:0;height:0;z-index:-4392;mso-position-horizontal-relative:page" coordorigin="9274,-2382" coordsize="0,0">
            <v:shape id="_x0000_s1283" style="position:absolute;left:9274;top:-2382;width:0;height:0" coordorigin="9274,-2382" coordsize="0,0" path="m9274,-2382r,e" filled="f" strokeweight=".06pt">
              <v:path arrowok="t"/>
            </v:shape>
            <w10:wrap anchorx="page"/>
          </v:group>
        </w:pict>
      </w:r>
      <w:r>
        <w:pict>
          <v:group id="_x0000_s1280" style="position:absolute;left:0;text-align:left;margin-left:465.55pt;margin-top:-120.25pt;width:0;height:0;z-index:-4391;mso-position-horizontal-relative:page" coordorigin="9311,-2405" coordsize="0,0">
            <v:shape id="_x0000_s1281" style="position:absolute;left:9311;top:-2405;width:0;height:0" coordorigin="9311,-2405" coordsize="0,0" path="m9311,-2405r,e" filled="f" strokeweight=".06pt">
              <v:path arrowok="t"/>
            </v:shape>
            <w10:wrap anchorx="page"/>
          </v:group>
        </w:pict>
      </w:r>
      <w:r>
        <w:pict>
          <v:group id="_x0000_s1278" style="position:absolute;left:0;text-align:left;margin-left:467.4pt;margin-top:-121.25pt;width:0;height:0;z-index:-4390;mso-position-horizontal-relative:page" coordorigin="9348,-2425" coordsize="0,0">
            <v:shape id="_x0000_s1279" style="position:absolute;left:9348;top:-2425;width:0;height:0" coordorigin="9348,-2425" coordsize="0,0" path="m9348,-2425r,e" filled="f" strokeweight=".06pt">
              <v:path arrowok="t"/>
            </v:shape>
            <w10:wrap anchorx="page"/>
          </v:group>
        </w:pict>
      </w:r>
      <w:r>
        <w:pict>
          <v:group id="_x0000_s1276" style="position:absolute;left:0;text-align:left;margin-left:470.2pt;margin-top:-122.95pt;width:0;height:0;z-index:-4389;mso-position-horizontal-relative:page" coordorigin="9404,-2459" coordsize="0,0">
            <v:shape id="_x0000_s1277" style="position:absolute;left:9404;top:-2459;width:0;height:0" coordorigin="9404,-2459" coordsize="0,0" path="m9404,-2459r,e" filled="f" strokeweight=".06pt">
              <v:path arrowok="t"/>
            </v:shape>
            <w10:wrap anchorx="page"/>
          </v:group>
        </w:pict>
      </w:r>
      <w:r>
        <w:pict>
          <v:group id="_x0000_s1274" style="position:absolute;left:0;text-align:left;margin-left:472.1pt;margin-top:-124.05pt;width:0;height:0;z-index:-4388;mso-position-horizontal-relative:page" coordorigin="9442,-2481" coordsize="0,0">
            <v:shape id="_x0000_s1275" style="position:absolute;left:9442;top:-2481;width:0;height:0" coordorigin="9442,-2481" coordsize="0,0" path="m9442,-2481r,e" filled="f" strokeweight=".06pt">
              <v:path arrowok="t"/>
            </v:shape>
            <w10:wrap anchorx="page"/>
          </v:group>
        </w:pict>
      </w:r>
      <w:r>
        <w:pict>
          <v:group id="_x0000_s1272" style="position:absolute;left:0;text-align:left;margin-left:473.95pt;margin-top:-125.1pt;width:0;height:0;z-index:-4387;mso-position-horizontal-relative:page" coordorigin="9479,-2502" coordsize="0,0">
            <v:shape id="_x0000_s1273" style="position:absolute;left:9479;top:-2502;width:0;height:0" coordorigin="9479,-2502" coordsize="0,0" path="m9479,-2502r,e" filled="f" strokeweight=".06pt">
              <v:path arrowok="t"/>
            </v:shape>
            <w10:wrap anchorx="page"/>
          </v:group>
        </w:pict>
      </w:r>
      <w:r>
        <w:pict>
          <v:group id="_x0000_s1270" style="position:absolute;left:0;text-align:left;margin-left:474.9pt;margin-top:-125.6pt;width:0;height:0;z-index:-4386;mso-position-horizontal-relative:page" coordorigin="9498,-2512" coordsize="0,0">
            <v:shape id="_x0000_s1271" style="position:absolute;left:9498;top:-2512;width:0;height:0" coordorigin="9498,-2512" coordsize="0,0" path="m9498,-2512r,e" filled="f" strokeweight=".06pt">
              <v:path arrowok="t"/>
            </v:shape>
            <w10:wrap anchorx="page"/>
          </v:group>
        </w:pict>
      </w:r>
      <w:r>
        <w:pict>
          <v:group id="_x0000_s1268" style="position:absolute;left:0;text-align:left;margin-left:478.6pt;margin-top:-127.75pt;width:0;height:0;z-index:-4385;mso-position-horizontal-relative:page" coordorigin="9572,-2555" coordsize="0,0">
            <v:shape id="_x0000_s1269" style="position:absolute;left:9572;top:-2555;width:0;height:0" coordorigin="9572,-2555" coordsize="0,0" path="m9572,-2555r,e" filled="f" strokeweight=".06pt">
              <v:path arrowok="t"/>
            </v:shape>
            <w10:wrap anchorx="page"/>
          </v:group>
        </w:pict>
      </w:r>
      <w:r>
        <w:pict>
          <v:group id="_x0000_s1266" style="position:absolute;left:0;text-align:left;margin-left:479.6pt;margin-top:-128.35pt;width:0;height:0;z-index:-4384;mso-position-horizontal-relative:page" coordorigin="9592,-2567" coordsize="0,0">
            <v:shape id="_x0000_s1267" style="position:absolute;left:9592;top:-2567;width:0;height:0" coordorigin="9592,-2567" coordsize="0,0" path="m9592,-2567r,e" filled="f" strokeweight=".06pt">
              <v:path arrowok="t"/>
            </v:shape>
            <w10:wrap anchorx="page"/>
          </v:group>
        </w:pict>
      </w:r>
      <w:r>
        <w:pict>
          <v:group id="_x0000_s1264" style="position:absolute;left:0;text-align:left;margin-left:481.45pt;margin-top:-129.45pt;width:0;height:0;z-index:-4383;mso-position-horizontal-relative:page" coordorigin="9629,-2589" coordsize="0,0">
            <v:shape id="_x0000_s1265" style="position:absolute;left:9629;top:-2589;width:0;height:0" coordorigin="9629,-2589" coordsize="0,0" path="m9629,-2589r,e" filled="f" strokeweight=".06pt">
              <v:path arrowok="t"/>
            </v:shape>
            <w10:wrap anchorx="page"/>
          </v:group>
        </w:pict>
      </w:r>
      <w:r>
        <w:pict>
          <v:group id="_x0000_s1262" style="position:absolute;left:0;text-align:left;margin-left:483.3pt;margin-top:-130.5pt;width:0;height:0;z-index:-4382;mso-position-horizontal-relative:page" coordorigin="9666,-2610" coordsize="0,0">
            <v:shape id="_x0000_s1263" style="position:absolute;left:9666;top:-2610;width:0;height:0" coordorigin="9666,-2610" coordsize="0,0" path="m9666,-2610r,e" filled="f" strokeweight=".06pt">
              <v:path arrowok="t"/>
            </v:shape>
            <w10:wrap anchorx="page"/>
          </v:group>
        </w:pict>
      </w:r>
      <w:r>
        <w:pict>
          <v:group id="_x0000_s1260" style="position:absolute;left:0;text-align:left;margin-left:456.25pt;margin-top:-113.6pt;width:0;height:0;z-index:-4381;mso-position-horizontal-relative:page" coordorigin="9125,-2272" coordsize="0,0">
            <v:shape id="_x0000_s1261" style="position:absolute;left:9125;top:-2272;width:0;height:0" coordorigin="9125,-2272" coordsize="0,0" path="m9125,-2272r,e" filled="f" strokeweight=".06pt">
              <v:path arrowok="t"/>
            </v:shape>
            <w10:wrap anchorx="page"/>
          </v:group>
        </w:pict>
      </w:r>
      <w:r>
        <w:pict>
          <v:group id="_x0000_s1258" style="position:absolute;left:0;text-align:left;margin-left:457.2pt;margin-top:-114.15pt;width:0;height:0;z-index:-4380;mso-position-horizontal-relative:page" coordorigin="9144,-2283" coordsize="0,0">
            <v:shape id="_x0000_s1259" style="position:absolute;left:9144;top:-2283;width:0;height:0" coordorigin="9144,-2283" coordsize="0,0" path="m9144,-2283r,e" filled="f" strokeweight=".06pt">
              <v:path arrowok="t"/>
            </v:shape>
            <w10:wrap anchorx="page"/>
          </v:group>
        </w:pict>
      </w:r>
      <w:r>
        <w:pict>
          <v:group id="_x0000_s1256" style="position:absolute;left:0;text-align:left;margin-left:459.05pt;margin-top:-115.2pt;width:0;height:0;z-index:-4379;mso-position-horizontal-relative:page" coordorigin="9181,-2304" coordsize="0,0">
            <v:shape id="_x0000_s1257" style="position:absolute;left:9181;top:-2304;width:0;height:0" coordorigin="9181,-2304" coordsize="0,0" path="m9181,-2304r,e" filled="f" strokeweight=".06pt">
              <v:path arrowok="t"/>
            </v:shape>
            <w10:wrap anchorx="page"/>
          </v:group>
        </w:pict>
      </w:r>
      <w:r>
        <w:pict>
          <v:group id="_x0000_s1254" style="position:absolute;left:0;text-align:left;margin-left:460.9pt;margin-top:-116.3pt;width:0;height:0;z-index:-4378;mso-position-horizontal-relative:page" coordorigin="9218,-2326" coordsize="0,0">
            <v:shape id="_x0000_s1255" style="position:absolute;left:9218;top:-2326;width:0;height:0" coordorigin="9218,-2326" coordsize="0,0" path="m9218,-2326r,e" filled="f" strokeweight=".06pt">
              <v:path arrowok="t"/>
            </v:shape>
            <w10:wrap anchorx="page"/>
          </v:group>
        </w:pict>
      </w:r>
      <w:r>
        <w:pict>
          <v:group id="_x0000_s1252" style="position:absolute;left:0;text-align:left;margin-left:463.75pt;margin-top:-117.9pt;width:0;height:0;z-index:-4377;mso-position-horizontal-relative:page" coordorigin="9275,-2358" coordsize="0,0">
            <v:shape id="_x0000_s1253" style="position:absolute;left:9275;top:-2358;width:0;height:0" coordorigin="9275,-2358" coordsize="0,0" path="m9275,-2358r,e" filled="f" strokeweight=".06pt">
              <v:path arrowok="t"/>
            </v:shape>
            <w10:wrap anchorx="page"/>
          </v:group>
        </w:pict>
      </w:r>
      <w:r>
        <w:pict>
          <v:group id="_x0000_s1250" style="position:absolute;left:0;text-align:left;margin-left:465.6pt;margin-top:-119.05pt;width:0;height:0;z-index:-4376;mso-position-horizontal-relative:page" coordorigin="9312,-2381" coordsize="0,0">
            <v:shape id="_x0000_s1251" style="position:absolute;left:9312;top:-2381;width:0;height:0" coordorigin="9312,-2381" coordsize="0,0" path="m9312,-2381r,e" filled="f" strokeweight=".06pt">
              <v:path arrowok="t"/>
            </v:shape>
            <w10:wrap anchorx="page"/>
          </v:group>
        </w:pict>
      </w:r>
      <w:r>
        <w:pict>
          <v:group id="_x0000_s1248" style="position:absolute;left:0;text-align:left;margin-left:468.4pt;margin-top:-120.65pt;width:0;height:0;z-index:-4375;mso-position-horizontal-relative:page" coordorigin="9368,-2413" coordsize="0,0">
            <v:shape id="_x0000_s1249" style="position:absolute;left:9368;top:-2413;width:0;height:0" coordorigin="9368,-2413" coordsize="0,0" path="m9368,-2413r,e" filled="f" strokeweight=".06pt">
              <v:path arrowok="t"/>
            </v:shape>
            <w10:wrap anchorx="page"/>
          </v:group>
        </w:pict>
      </w:r>
      <w:r>
        <w:pict>
          <v:group id="_x0000_s1246" style="position:absolute;left:0;text-align:left;margin-left:472.15pt;margin-top:-122.85pt;width:0;height:0;z-index:-4374;mso-position-horizontal-relative:page" coordorigin="9443,-2457" coordsize="0,0">
            <v:shape id="_x0000_s1247" style="position:absolute;left:9443;top:-2457;width:0;height:0" coordorigin="9443,-2457" coordsize="0,0" path="m9443,-2457r,e" filled="f" strokeweight=".06pt">
              <v:path arrowok="t"/>
            </v:shape>
            <w10:wrap anchorx="page"/>
          </v:group>
        </w:pict>
      </w:r>
      <w:r>
        <w:pict>
          <v:group id="_x0000_s1244" style="position:absolute;left:0;text-align:left;margin-left:473.1pt;margin-top:-123.35pt;width:0;height:0;z-index:-4373;mso-position-horizontal-relative:page" coordorigin="9462,-2467" coordsize="0,0">
            <v:shape id="_x0000_s1245" style="position:absolute;left:9462;top:-2467;width:0;height:0" coordorigin="9462,-2467" coordsize="0,0" path="m9462,-2467r,e" filled="f" strokeweight=".06pt">
              <v:path arrowok="t"/>
            </v:shape>
            <w10:wrap anchorx="page"/>
          </v:group>
        </w:pict>
      </w:r>
      <w:r>
        <w:pict>
          <v:group id="_x0000_s1242" style="position:absolute;left:0;text-align:left;margin-left:474.95pt;margin-top:-124.4pt;width:0;height:0;z-index:-4372;mso-position-horizontal-relative:page" coordorigin="9499,-2488" coordsize="0,0">
            <v:shape id="_x0000_s1243" style="position:absolute;left:9499;top:-2488;width:0;height:0" coordorigin="9499,-2488" coordsize="0,0" path="m9499,-2488r,e" filled="f" strokeweight=".06pt">
              <v:path arrowok="t"/>
            </v:shape>
            <w10:wrap anchorx="page"/>
          </v:group>
        </w:pict>
      </w:r>
      <w:r>
        <w:pict>
          <v:group id="_x0000_s1240" style="position:absolute;left:0;text-align:left;margin-left:476.8pt;margin-top:-125.55pt;width:0;height:0;z-index:-4371;mso-position-horizontal-relative:page" coordorigin="9536,-2511" coordsize="0,0">
            <v:shape id="_x0000_s1241" style="position:absolute;left:9536;top:-2511;width:0;height:0" coordorigin="9536,-2511" coordsize="0,0" path="m9536,-2511r,e" filled="f" strokeweight=".06pt">
              <v:path arrowok="t"/>
            </v:shape>
            <w10:wrap anchorx="page"/>
          </v:group>
        </w:pict>
      </w:r>
      <w:r>
        <w:pict>
          <v:group id="_x0000_s1238" style="position:absolute;left:0;text-align:left;margin-left:479.65pt;margin-top:-127.15pt;width:0;height:0;z-index:-4370;mso-position-horizontal-relative:page" coordorigin="9593,-2543" coordsize="0,0">
            <v:shape id="_x0000_s1239" style="position:absolute;left:9593;top:-2543;width:0;height:0" coordorigin="9593,-2543" coordsize="0,0" path="m9593,-2543r,e" filled="f" strokeweight=".06pt">
              <v:path arrowok="t"/>
            </v:shape>
            <w10:wrap anchorx="page"/>
          </v:group>
        </w:pict>
      </w:r>
      <w:r>
        <w:pict>
          <v:group id="_x0000_s1236" style="position:absolute;left:0;text-align:left;margin-left:480.6pt;margin-top:-127.7pt;width:0;height:0;z-index:-4369;mso-position-horizontal-relative:page" coordorigin="9612,-2554" coordsize="0,0">
            <v:shape id="_x0000_s1237" style="position:absolute;left:9612;top:-2554;width:0;height:0" coordorigin="9612,-2554" coordsize="0,0" path="m9612,-2554r,e" filled="f" strokeweight=".06pt">
              <v:path arrowok="t"/>
            </v:shape>
            <w10:wrap anchorx="page"/>
          </v:group>
        </w:pict>
      </w:r>
      <w:r>
        <w:pict>
          <v:group id="_x0000_s1234" style="position:absolute;left:0;text-align:left;margin-left:484.3pt;margin-top:-129.85pt;width:0;height:0;z-index:-4368;mso-position-horizontal-relative:page" coordorigin="9686,-2597" coordsize="0,0">
            <v:shape id="_x0000_s1235" style="position:absolute;left:9686;top:-2597;width:0;height:0" coordorigin="9686,-2597" coordsize="0,0" path="m9686,-2597r,e" filled="f" strokeweight=".06pt">
              <v:path arrowok="t"/>
            </v:shape>
            <w10:wrap anchorx="page"/>
          </v:group>
        </w:pict>
      </w:r>
      <w:r>
        <w:pict>
          <v:group id="_x0000_s1232" style="position:absolute;left:0;text-align:left;margin-left:457.25pt;margin-top:-112.95pt;width:0;height:0;z-index:-4367;mso-position-horizontal-relative:page" coordorigin="9145,-2259" coordsize="0,0">
            <v:shape id="_x0000_s1233" style="position:absolute;left:9145;top:-2259;width:0;height:0" coordorigin="9145,-2259" coordsize="0,0" path="m9145,-2259r,e" filled="f" strokeweight=".06pt">
              <v:path arrowok="t"/>
            </v:shape>
            <w10:wrap anchorx="page"/>
          </v:group>
        </w:pict>
      </w:r>
      <w:r>
        <w:pict>
          <v:group id="_x0000_s1230" style="position:absolute;left:0;text-align:left;margin-left:459.1pt;margin-top:-114pt;width:0;height:0;z-index:-4366;mso-position-horizontal-relative:page" coordorigin="9182,-2280" coordsize="0,0">
            <v:shape id="_x0000_s1231" style="position:absolute;left:9182;top:-2280;width:0;height:0" coordorigin="9182,-2280" coordsize="0,0" path="m9182,-2280r,e" filled="f" strokeweight=".06pt">
              <v:path arrowok="t"/>
            </v:shape>
            <w10:wrap anchorx="page"/>
          </v:group>
        </w:pict>
      </w:r>
      <w:r>
        <w:pict>
          <v:group id="_x0000_s1228" style="position:absolute;left:0;text-align:left;margin-left:461.95pt;margin-top:-115.65pt;width:0;height:0;z-index:-4365;mso-position-horizontal-relative:page" coordorigin="9239,-2313" coordsize="0,0">
            <v:shape id="_x0000_s1229" style="position:absolute;left:9239;top:-2313;width:0;height:0" coordorigin="9239,-2313" coordsize="0,0" path="m9239,-2313r,e" filled="f" strokeweight=".06pt">
              <v:path arrowok="t"/>
            </v:shape>
            <w10:wrap anchorx="page"/>
          </v:group>
        </w:pict>
      </w:r>
      <w:r>
        <w:pict>
          <v:group id="_x0000_s1226" style="position:absolute;left:0;text-align:left;margin-left:465.65pt;margin-top:-117.8pt;width:0;height:0;z-index:-4364;mso-position-horizontal-relative:page" coordorigin="9313,-2356" coordsize="0,0">
            <v:shape id="_x0000_s1227" style="position:absolute;left:9313;top:-2356;width:0;height:0" coordorigin="9313,-2356" coordsize="0,0" path="m9313,-2356r,e" filled="f" strokeweight=".06pt">
              <v:path arrowok="t"/>
            </v:shape>
            <w10:wrap anchorx="page"/>
          </v:group>
        </w:pict>
      </w:r>
      <w:r>
        <w:pict>
          <v:group id="_x0000_s1224" style="position:absolute;left:0;text-align:left;margin-left:466.6pt;margin-top:-118.35pt;width:0;height:0;z-index:-4363;mso-position-horizontal-relative:page" coordorigin="9332,-2367" coordsize="0,0">
            <v:shape id="_x0000_s1225" style="position:absolute;left:9332;top:-2367;width:0;height:0" coordorigin="9332,-2367" coordsize="0,0" path="m9332,-2367r,e" filled="f" strokeweight=".06pt">
              <v:path arrowok="t"/>
            </v:shape>
            <w10:wrap anchorx="page"/>
          </v:group>
        </w:pict>
      </w:r>
      <w:r>
        <w:pict>
          <v:group id="_x0000_s1222" style="position:absolute;left:0;text-align:left;margin-left:470.35pt;margin-top:-120.5pt;width:0;height:0;z-index:-4362;mso-position-horizontal-relative:page" coordorigin="9407,-2410" coordsize="0,0">
            <v:shape id="_x0000_s1223" style="position:absolute;left:9407;top:-2410;width:0;height:0" coordorigin="9407,-2410" coordsize="0,0" path="m9407,-2410r,e" filled="f" strokeweight=".06pt">
              <v:path arrowok="t"/>
            </v:shape>
            <w10:wrap anchorx="page"/>
          </v:group>
        </w:pict>
      </w:r>
      <w:r>
        <w:pict>
          <v:group id="_x0000_s1220" style="position:absolute;left:0;text-align:left;margin-left:471.3pt;margin-top:-121.05pt;width:0;height:0;z-index:-4361;mso-position-horizontal-relative:page" coordorigin="9426,-2421" coordsize="0,0">
            <v:shape id="_x0000_s1221" style="position:absolute;left:9426;top:-2421;width:0;height:0" coordorigin="9426,-2421" coordsize="0,0" path="m9426,-2421r,e" filled="f" strokeweight=".06pt">
              <v:path arrowok="t"/>
            </v:shape>
            <w10:wrap anchorx="page"/>
          </v:group>
        </w:pict>
      </w:r>
      <w:r>
        <w:pict>
          <v:group id="_x0000_s1218" style="position:absolute;left:0;text-align:left;margin-left:473.15pt;margin-top:-122.1pt;width:0;height:0;z-index:-4360;mso-position-horizontal-relative:page" coordorigin="9463,-2442" coordsize="0,0">
            <v:shape id="_x0000_s1219" style="position:absolute;left:9463;top:-2442;width:0;height:0" coordorigin="9463,-2442" coordsize="0,0" path="m9463,-2442r,e" filled="f" strokeweight=".06pt">
              <v:path arrowok="t"/>
            </v:shape>
            <w10:wrap anchorx="page"/>
          </v:group>
        </w:pict>
      </w:r>
      <w:r>
        <w:pict>
          <v:group id="_x0000_s1216" style="position:absolute;left:0;text-align:left;margin-left:474.1pt;margin-top:-122.65pt;width:0;height:0;z-index:-4359;mso-position-horizontal-relative:page" coordorigin="9482,-2453" coordsize="0,0">
            <v:shape id="_x0000_s1217" style="position:absolute;left:9482;top:-2453;width:0;height:0" coordorigin="9482,-2453" coordsize="0,0" path="m9482,-2453r,e" filled="f" strokeweight=".06pt">
              <v:path arrowok="t"/>
            </v:shape>
            <w10:wrap anchorx="page"/>
          </v:group>
        </w:pict>
      </w:r>
      <w:r>
        <w:pict>
          <v:group id="_x0000_s1214" style="position:absolute;left:0;text-align:left;margin-left:477.85pt;margin-top:-124.8pt;width:0;height:0;z-index:-4358;mso-position-horizontal-relative:page" coordorigin="9557,-2496" coordsize="0,0">
            <v:shape id="_x0000_s1215" style="position:absolute;left:9557;top:-2496;width:0;height:0" coordorigin="9557,-2496" coordsize="0,0" path="m9557,-2496r,e" filled="f" strokeweight=".06pt">
              <v:path arrowok="t"/>
            </v:shape>
            <w10:wrap anchorx="page"/>
          </v:group>
        </w:pict>
      </w:r>
      <w:r>
        <w:pict>
          <v:group id="_x0000_s1212" style="position:absolute;left:0;text-align:left;margin-left:480.65pt;margin-top:-126.45pt;width:0;height:0;z-index:-4357;mso-position-horizontal-relative:page" coordorigin="9613,-2529" coordsize="0,0">
            <v:shape id="_x0000_s1213" style="position:absolute;left:9613;top:-2529;width:0;height:0" coordorigin="9613,-2529" coordsize="0,0" path="m9613,-2529r,e" filled="f" strokeweight=".06pt">
              <v:path arrowok="t"/>
            </v:shape>
            <w10:wrap anchorx="page"/>
          </v:group>
        </w:pict>
      </w:r>
      <w:r>
        <w:pict>
          <v:group id="_x0000_s1210" style="position:absolute;left:0;text-align:left;margin-left:481.55pt;margin-top:-126.95pt;width:0;height:0;z-index:-4356;mso-position-horizontal-relative:page" coordorigin="9631,-2539" coordsize="0,0">
            <v:shape id="_x0000_s1211" style="position:absolute;left:9631;top:-2539;width:0;height:0" coordorigin="9631,-2539" coordsize="0,0" path="m9631,-2539r,e" filled="f" strokeweight=".06pt">
              <v:path arrowok="t"/>
            </v:shape>
            <w10:wrap anchorx="page"/>
          </v:group>
        </w:pict>
      </w:r>
      <w:r>
        <w:pict>
          <v:group id="_x0000_s1208" style="position:absolute;left:0;text-align:left;margin-left:482.5pt;margin-top:-127.55pt;width:0;height:0;z-index:-4355;mso-position-horizontal-relative:page" coordorigin="9650,-2551" coordsize="0,0">
            <v:shape id="_x0000_s1209" style="position:absolute;left:9650;top:-2551;width:0;height:0" coordorigin="9650,-2551" coordsize="0,0" path="m9650,-2551r,e" filled="f" strokeweight=".06pt">
              <v:path arrowok="t"/>
            </v:shape>
            <w10:wrap anchorx="page"/>
          </v:group>
        </w:pict>
      </w:r>
      <w:r>
        <w:pict>
          <v:group id="_x0000_s1206" style="position:absolute;left:0;text-align:left;margin-left:460.15pt;margin-top:-113.35pt;width:0;height:0;z-index:-4354;mso-position-horizontal-relative:page" coordorigin="9203,-2267" coordsize="0,0">
            <v:shape id="_x0000_s1207" style="position:absolute;left:9203;top:-2267;width:0;height:0" coordorigin="9203,-2267" coordsize="0,0" path="m9203,-2267r,e" filled="f" strokeweight=".06pt">
              <v:path arrowok="t"/>
            </v:shape>
            <w10:wrap anchorx="page"/>
          </v:group>
        </w:pict>
      </w:r>
      <w:r>
        <w:pict>
          <v:group id="_x0000_s1204" style="position:absolute;left:0;text-align:left;margin-left:462.95pt;margin-top:-114.95pt;width:0;height:0;z-index:-4353;mso-position-horizontal-relative:page" coordorigin="9259,-2299" coordsize="0,0">
            <v:shape id="_x0000_s1205" style="position:absolute;left:9259;top:-2299;width:0;height:0" coordorigin="9259,-2299" coordsize="0,0" path="m9259,-2299r,e" filled="f" strokeweight=".06pt">
              <v:path arrowok="t"/>
            </v:shape>
            <w10:wrap anchorx="page"/>
          </v:group>
        </w:pict>
      </w:r>
      <w:r>
        <w:pict>
          <v:group id="_x0000_s1202" style="position:absolute;left:0;text-align:left;margin-left:463.85pt;margin-top:-115.5pt;width:0;height:0;z-index:-4352;mso-position-horizontal-relative:page" coordorigin="9277,-2310" coordsize="0,0">
            <v:shape id="_x0000_s1203" style="position:absolute;left:9277;top:-2310;width:0;height:0" coordorigin="9277,-2310" coordsize="0,0" path="m9277,-2310r,e" filled="f" strokeweight=".06pt">
              <v:path arrowok="t"/>
            </v:shape>
            <w10:wrap anchorx="page"/>
          </v:group>
        </w:pict>
      </w:r>
      <w:r>
        <w:pict>
          <v:group id="_x0000_s1200" style="position:absolute;left:0;text-align:left;margin-left:464.8pt;margin-top:-116.05pt;width:0;height:0;z-index:-4351;mso-position-horizontal-relative:page" coordorigin="9296,-2321" coordsize="0,0">
            <v:shape id="_x0000_s1201" style="position:absolute;left:9296;top:-2321;width:0;height:0" coordorigin="9296,-2321" coordsize="0,0" path="m9296,-2321r,e" filled="f" strokeweight=".06pt">
              <v:path arrowok="t"/>
            </v:shape>
            <w10:wrap anchorx="page"/>
          </v:group>
        </w:pict>
      </w:r>
      <w:r>
        <w:pict>
          <v:group id="_x0000_s1198" style="position:absolute;left:0;text-align:left;margin-left:466.7pt;margin-top:-117.15pt;width:0;height:0;z-index:-4350;mso-position-horizontal-relative:page" coordorigin="9334,-2343" coordsize="0,0">
            <v:shape id="_x0000_s1199" style="position:absolute;left:9334;top:-2343;width:0;height:0" coordorigin="9334,-2343" coordsize="0,0" path="m9334,-2343r,e" filled="f" strokeweight=".06pt">
              <v:path arrowok="t"/>
            </v:shape>
            <w10:wrap anchorx="page"/>
          </v:group>
        </w:pict>
      </w:r>
      <w:r>
        <w:pict>
          <v:group id="_x0000_s1196" style="position:absolute;left:0;text-align:left;margin-left:467.65pt;margin-top:-117.65pt;width:0;height:0;z-index:-4349;mso-position-horizontal-relative:page" coordorigin="9353,-2353" coordsize="0,0">
            <v:shape id="_x0000_s1197" style="position:absolute;left:9353;top:-2353;width:0;height:0" coordorigin="9353,-2353" coordsize="0,0" path="m9353,-2353r,e" filled="f" strokeweight=".06pt">
              <v:path arrowok="t"/>
            </v:shape>
            <w10:wrap anchorx="page"/>
          </v:group>
        </w:pict>
      </w:r>
      <w:r>
        <w:pict>
          <v:group id="_x0000_s1194" style="position:absolute;left:0;text-align:left;margin-left:471.35pt;margin-top:-119.85pt;width:0;height:0;z-index:-4348;mso-position-horizontal-relative:page" coordorigin="9427,-2397" coordsize="0,0">
            <v:shape id="_x0000_s1195" style="position:absolute;left:9427;top:-2397;width:0;height:0" coordorigin="9427,-2397" coordsize="0,0" path="m9427,-2397r,e" filled="f" strokeweight=".06pt">
              <v:path arrowok="t"/>
            </v:shape>
            <w10:wrap anchorx="page"/>
          </v:group>
        </w:pict>
      </w:r>
      <w:r>
        <w:pict>
          <v:group id="_x0000_s1192" style="position:absolute;left:0;text-align:left;margin-left:472.3pt;margin-top:-120.35pt;width:0;height:0;z-index:-4347;mso-position-horizontal-relative:page" coordorigin="9446,-2407" coordsize="0,0">
            <v:shape id="_x0000_s1193" style="position:absolute;left:9446;top:-2407;width:0;height:0" coordorigin="9446,-2407" coordsize="0,0" path="m9446,-2407r,e" filled="f" strokeweight=".06pt">
              <v:path arrowok="t"/>
            </v:shape>
            <w10:wrap anchorx="page"/>
          </v:group>
        </w:pict>
      </w:r>
      <w:r>
        <w:pict>
          <v:group id="_x0000_s1190" style="position:absolute;left:0;text-align:left;margin-left:474.2pt;margin-top:-121.45pt;width:0;height:0;z-index:-4346;mso-position-horizontal-relative:page" coordorigin="9484,-2429" coordsize="0,0">
            <v:shape id="_x0000_s1191" style="position:absolute;left:9484;top:-2429;width:0;height:0" coordorigin="9484,-2429" coordsize="0,0" path="m9484,-2429r,e" filled="f" strokeweight=".06pt">
              <v:path arrowok="t"/>
            </v:shape>
            <w10:wrap anchorx="page"/>
          </v:group>
        </w:pict>
      </w:r>
      <w:r>
        <w:pict>
          <v:group id="_x0000_s1188" style="position:absolute;left:0;text-align:left;margin-left:476.05pt;margin-top:-122.55pt;width:0;height:0;z-index:-4345;mso-position-horizontal-relative:page" coordorigin="9521,-2451" coordsize="0,0">
            <v:shape id="_x0000_s1189" style="position:absolute;left:9521;top:-2451;width:0;height:0" coordorigin="9521,-2451" coordsize="0,0" path="m9521,-2451r,e" filled="f" strokeweight=".06pt">
              <v:path arrowok="t"/>
            </v:shape>
            <w10:wrap anchorx="page"/>
          </v:group>
        </w:pict>
      </w:r>
      <w:r>
        <w:pict>
          <v:group id="_x0000_s1186" style="position:absolute;left:0;text-align:left;margin-left:478.85pt;margin-top:-124.15pt;width:0;height:0;z-index:-4344;mso-position-horizontal-relative:page" coordorigin="9577,-2483" coordsize="0,0">
            <v:shape id="_x0000_s1187" style="position:absolute;left:9577;top:-2483;width:0;height:0" coordorigin="9577,-2483" coordsize="0,0" path="m9577,-2483r,e" filled="f" strokeweight=".06pt">
              <v:path arrowok="t"/>
            </v:shape>
            <w10:wrap anchorx="page"/>
          </v:group>
        </w:pict>
      </w:r>
      <w:r>
        <w:pict>
          <v:group id="_x0000_s1184" style="position:absolute;left:0;text-align:left;margin-left:480.7pt;margin-top:-125.25pt;width:0;height:0;z-index:-4343;mso-position-horizontal-relative:page" coordorigin="9614,-2505" coordsize="0,0">
            <v:shape id="_x0000_s1185" style="position:absolute;left:9614;top:-2505;width:0;height:0" coordorigin="9614,-2505" coordsize="0,0" path="m9614,-2505r,e" filled="f" strokeweight=".06pt">
              <v:path arrowok="t"/>
            </v:shape>
            <w10:wrap anchorx="page"/>
          </v:group>
        </w:pict>
      </w:r>
      <w:r>
        <w:pict>
          <v:group id="_x0000_s1182" style="position:absolute;left:0;text-align:left;margin-left:482.6pt;margin-top:-126.35pt;width:0;height:0;z-index:-4342;mso-position-horizontal-relative:page" coordorigin="9652,-2527" coordsize="0,0">
            <v:shape id="_x0000_s1183" style="position:absolute;left:9652;top:-2527;width:0;height:0" coordorigin="9652,-2527" coordsize="0,0" path="m9652,-2527r,e" filled="f" strokeweight=".06pt">
              <v:path arrowok="t"/>
            </v:shape>
            <w10:wrap anchorx="page"/>
          </v:group>
        </w:pict>
      </w:r>
      <w:r>
        <w:pict>
          <v:group id="_x0000_s1180" style="position:absolute;left:0;text-align:left;margin-left:483.55pt;margin-top:-126.85pt;width:0;height:0;z-index:-4341;mso-position-horizontal-relative:page" coordorigin="9671,-2537" coordsize="0,0">
            <v:shape id="_x0000_s1181" style="position:absolute;left:9671;top:-2537;width:0;height:0" coordorigin="9671,-2537" coordsize="0,0" path="m9671,-2537r,e" filled="f" strokeweight=".06pt">
              <v:path arrowok="t"/>
            </v:shape>
            <w10:wrap anchorx="page"/>
          </v:group>
        </w:pict>
      </w:r>
      <w:r>
        <w:pict>
          <v:group id="_x0000_s1178" style="position:absolute;left:0;text-align:left;margin-left:458.35pt;margin-top:-111.05pt;width:0;height:0;z-index:-4340;mso-position-horizontal-relative:page" coordorigin="9167,-2221" coordsize="0,0">
            <v:shape id="_x0000_s1179" style="position:absolute;left:9167;top:-2221;width:0;height:0" coordorigin="9167,-2221" coordsize="0,0" path="m9167,-2221r,e" filled="f" strokeweight=".06pt">
              <v:path arrowok="t"/>
            </v:shape>
            <w10:wrap anchorx="page"/>
          </v:group>
        </w:pict>
      </w:r>
      <w:r>
        <w:pict>
          <v:group id="_x0000_s1176" style="position:absolute;left:0;text-align:left;margin-left:461.15pt;margin-top:-112.7pt;width:0;height:0;z-index:-4339;mso-position-horizontal-relative:page" coordorigin="9223,-2254" coordsize="0,0">
            <v:shape id="_x0000_s1177" style="position:absolute;left:9223;top:-2254;width:0;height:0" coordorigin="9223,-2254" coordsize="0,0" path="m9223,-2254r,e" filled="f" strokeweight=".06pt">
              <v:path arrowok="t"/>
            </v:shape>
            <w10:wrap anchorx="page"/>
          </v:group>
        </w:pict>
      </w:r>
      <w:r>
        <w:pict>
          <v:group id="_x0000_s1174" style="position:absolute;left:0;text-align:left;margin-left:463pt;margin-top:-113.75pt;width:0;height:0;z-index:-4338;mso-position-horizontal-relative:page" coordorigin="9260,-2275" coordsize="0,0">
            <v:shape id="_x0000_s1175" style="position:absolute;left:9260;top:-2275;width:0;height:0" coordorigin="9260,-2275" coordsize="0,0" path="m9260,-2275r,e" filled="f" strokeweight=".06pt">
              <v:path arrowok="t"/>
            </v:shape>
            <w10:wrap anchorx="page"/>
          </v:group>
        </w:pict>
      </w:r>
      <w:r>
        <w:pict>
          <v:group id="_x0000_s1172" style="position:absolute;left:0;text-align:left;margin-left:464.9pt;margin-top:-114.85pt;width:0;height:0;z-index:-4337;mso-position-horizontal-relative:page" coordorigin="9298,-2297" coordsize="0,0">
            <v:shape id="_x0000_s1173" style="position:absolute;left:9298;top:-2297;width:0;height:0" coordorigin="9298,-2297" coordsize="0,0" path="m9298,-2297r,e" filled="f" strokeweight=".06pt">
              <v:path arrowok="t"/>
            </v:shape>
            <w10:wrap anchorx="page"/>
          </v:group>
        </w:pict>
      </w:r>
      <w:r>
        <w:pict>
          <v:group id="_x0000_s1170" style="position:absolute;left:0;text-align:left;margin-left:465.85pt;margin-top:-115.4pt;width:0;height:0;z-index:-4336;mso-position-horizontal-relative:page" coordorigin="9317,-2308" coordsize="0,0">
            <v:shape id="_x0000_s1171" style="position:absolute;left:9317;top:-2308;width:0;height:0" coordorigin="9317,-2308" coordsize="0,0" path="m9317,-2308r,e" filled="f" strokeweight=".06pt">
              <v:path arrowok="t"/>
            </v:shape>
            <w10:wrap anchorx="page"/>
          </v:group>
        </w:pict>
      </w:r>
      <w:r>
        <w:pict>
          <v:group id="_x0000_s1168" style="position:absolute;left:0;text-align:left;margin-left:467.7pt;margin-top:-116.45pt;width:0;height:0;z-index:-4335;mso-position-horizontal-relative:page" coordorigin="9354,-2329" coordsize="0,0">
            <v:shape id="_x0000_s1169" style="position:absolute;left:9354;top:-2329;width:0;height:0" coordorigin="9354,-2329" coordsize="0,0" path="m9354,-2329r,e" filled="f" strokeweight=".06pt">
              <v:path arrowok="t"/>
            </v:shape>
            <w10:wrap anchorx="page"/>
          </v:group>
        </w:pict>
      </w:r>
      <w:r>
        <w:pict>
          <v:group id="_x0000_s1166" style="position:absolute;left:0;text-align:left;margin-left:469.55pt;margin-top:-117.55pt;width:0;height:0;z-index:-4334;mso-position-horizontal-relative:page" coordorigin="9391,-2351" coordsize="0,0">
            <v:shape id="_x0000_s1167" style="position:absolute;left:9391;top:-2351;width:0;height:0" coordorigin="9391,-2351" coordsize="0,0" path="m9391,-2351r,e" filled="f" strokeweight=".06pt">
              <v:path arrowok="t"/>
            </v:shape>
            <w10:wrap anchorx="page"/>
          </v:group>
        </w:pict>
      </w:r>
      <w:r>
        <w:pict>
          <v:group id="_x0000_s1164" style="position:absolute;left:0;text-align:left;margin-left:472.4pt;margin-top:-119.15pt;width:0;height:0;z-index:-4333;mso-position-horizontal-relative:page" coordorigin="9448,-2383" coordsize="0,0">
            <v:shape id="_x0000_s1165" style="position:absolute;left:9448;top:-2383;width:0;height:0" coordorigin="9448,-2383" coordsize="0,0" path="m9448,-2383r,e" filled="f" strokeweight=".06pt">
              <v:path arrowok="t"/>
            </v:shape>
            <w10:wrap anchorx="page"/>
          </v:group>
        </w:pict>
      </w:r>
      <w:r>
        <w:pict>
          <v:group id="_x0000_s1162" style="position:absolute;left:0;text-align:left;margin-left:474.25pt;margin-top:-120.25pt;width:0;height:0;z-index:-4332;mso-position-horizontal-relative:page" coordorigin="9485,-2405" coordsize="0,0">
            <v:shape id="_x0000_s1163" style="position:absolute;left:9485;top:-2405;width:0;height:0" coordorigin="9485,-2405" coordsize="0,0" path="m9485,-2405r,e" filled="f" strokeweight=".06pt">
              <v:path arrowok="t"/>
            </v:shape>
            <w10:wrap anchorx="page"/>
          </v:group>
        </w:pict>
      </w:r>
      <w:r>
        <w:pict>
          <v:group id="_x0000_s1160" style="position:absolute;left:0;text-align:left;margin-left:477.05pt;margin-top:-121.85pt;width:0;height:0;z-index:-4331;mso-position-horizontal-relative:page" coordorigin="9541,-2437" coordsize="0,0">
            <v:shape id="_x0000_s1161" style="position:absolute;left:9541;top:-2437;width:0;height:0" coordorigin="9541,-2437" coordsize="0,0" path="m9541,-2437r,e" filled="f" strokeweight=".06pt">
              <v:path arrowok="t"/>
            </v:shape>
            <w10:wrap anchorx="page"/>
          </v:group>
        </w:pict>
      </w:r>
      <w:r>
        <w:pict>
          <v:group id="_x0000_s1158" style="position:absolute;left:0;text-align:left;margin-left:480.8pt;margin-top:-124.05pt;width:0;height:0;z-index:-4330;mso-position-horizontal-relative:page" coordorigin="9616,-2481" coordsize="0,0">
            <v:shape id="_x0000_s1159" style="position:absolute;left:9616;top:-2481;width:0;height:0" coordorigin="9616,-2481" coordsize="0,0" path="m9616,-2481r,e" filled="f" strokeweight=".06pt">
              <v:path arrowok="t"/>
            </v:shape>
            <w10:wrap anchorx="page"/>
          </v:group>
        </w:pict>
      </w:r>
      <w:r>
        <w:pict>
          <v:group id="_x0000_s1156" style="position:absolute;left:0;text-align:left;margin-left:481.75pt;margin-top:-124.55pt;width:0;height:0;z-index:-4329;mso-position-horizontal-relative:page" coordorigin="9635,-2491" coordsize="0,0">
            <v:shape id="_x0000_s1157" style="position:absolute;left:9635;top:-2491;width:0;height:0" coordorigin="9635,-2491" coordsize="0,0" path="m9635,-2491r,e" filled="f" strokeweight=".06pt">
              <v:path arrowok="t"/>
            </v:shape>
            <w10:wrap anchorx="page"/>
          </v:group>
        </w:pict>
      </w:r>
      <w:r>
        <w:pict>
          <v:group id="_x0000_s1154" style="position:absolute;left:0;text-align:left;margin-left:483.6pt;margin-top:-125.65pt;width:0;height:0;z-index:-4328;mso-position-horizontal-relative:page" coordorigin="9672,-2513" coordsize="0,0">
            <v:shape id="_x0000_s1155" style="position:absolute;left:9672;top:-2513;width:0;height:0" coordorigin="9672,-2513" coordsize="0,0" path="m9672,-2513r,e" filled="f" strokeweight=".06pt">
              <v:path arrowok="t"/>
            </v:shape>
            <w10:wrap anchorx="page"/>
          </v:group>
        </w:pict>
      </w:r>
      <w:r>
        <w:pict>
          <v:group id="_x0000_s1152" style="position:absolute;left:0;text-align:left;margin-left:461.2pt;margin-top:-111.5pt;width:0;height:0;z-index:-4327;mso-position-horizontal-relative:page" coordorigin="9224,-2230" coordsize="0,0">
            <v:shape id="_x0000_s1153" style="position:absolute;left:9224;top:-2230;width:0;height:0" coordorigin="9224,-2230" coordsize="0,0" path="m9224,-2230r,e" filled="f" strokeweight=".06pt">
              <v:path arrowok="t"/>
            </v:shape>
            <w10:wrap anchorx="page"/>
          </v:group>
        </w:pict>
      </w:r>
      <w:r>
        <w:pict>
          <v:group id="_x0000_s1150" style="position:absolute;left:0;text-align:left;margin-left:463.1pt;margin-top:-112.55pt;width:0;height:0;z-index:-4326;mso-position-horizontal-relative:page" coordorigin="9262,-2251" coordsize="0,0">
            <v:shape id="_x0000_s1151" style="position:absolute;left:9262;top:-2251;width:0;height:0" coordorigin="9262,-2251" coordsize="0,0" path="m9262,-2251r,e" filled="f" strokeweight=".06pt">
              <v:path arrowok="t"/>
            </v:shape>
            <w10:wrap anchorx="page"/>
          </v:group>
        </w:pict>
      </w:r>
      <w:r>
        <w:pict>
          <v:group id="_x0000_s1148" style="position:absolute;left:0;text-align:left;margin-left:464.05pt;margin-top:-113.1pt;width:0;height:0;z-index:-4325;mso-position-horizontal-relative:page" coordorigin="9281,-2262" coordsize="0,0">
            <v:shape id="_x0000_s1149" style="position:absolute;left:9281;top:-2262;width:0;height:0" coordorigin="9281,-2262" coordsize="0,0" path="m9281,-2262r,e" filled="f" strokeweight=".06pt">
              <v:path arrowok="t"/>
            </v:shape>
            <w10:wrap anchorx="page"/>
          </v:group>
        </w:pict>
      </w:r>
      <w:r>
        <w:pict>
          <v:group id="_x0000_s1146" style="position:absolute;left:0;text-align:left;margin-left:465.9pt;margin-top:-114.2pt;width:0;height:0;z-index:-4324;mso-position-horizontal-relative:page" coordorigin="9318,-2284" coordsize="0,0">
            <v:shape id="_x0000_s1147" style="position:absolute;left:9318;top:-2284;width:0;height:0" coordorigin="9318,-2284" coordsize="0,0" path="m9318,-2284r,e" filled="f" strokeweight=".06pt">
              <v:path arrowok="t"/>
            </v:shape>
            <w10:wrap anchorx="page"/>
          </v:group>
        </w:pict>
      </w:r>
      <w:r>
        <w:pict>
          <v:group id="_x0000_s1144" style="position:absolute;left:0;text-align:left;margin-left:467.75pt;margin-top:-115.25pt;width:0;height:0;z-index:-4323;mso-position-horizontal-relative:page" coordorigin="9355,-2305" coordsize="0,0">
            <v:shape id="_x0000_s1145" style="position:absolute;left:9355;top:-2305;width:0;height:0" coordorigin="9355,-2305" coordsize="0,0" path="m9355,-2305r,e" filled="f" strokeweight=".06pt">
              <v:path arrowok="t"/>
            </v:shape>
            <w10:wrap anchorx="page"/>
          </v:group>
        </w:pict>
      </w:r>
      <w:r>
        <w:pict>
          <v:group id="_x0000_s1142" style="position:absolute;left:0;text-align:left;margin-left:470.6pt;margin-top:-116.9pt;width:0;height:0;z-index:-4322;mso-position-horizontal-relative:page" coordorigin="9412,-2338" coordsize="0,0">
            <v:shape id="_x0000_s1143" style="position:absolute;left:9412;top:-2338;width:0;height:0" coordorigin="9412,-2338" coordsize="0,0" path="m9412,-2338r,e" filled="f" strokeweight=".06pt">
              <v:path arrowok="t"/>
            </v:shape>
            <w10:wrap anchorx="page"/>
          </v:group>
        </w:pict>
      </w:r>
      <w:r>
        <w:pict>
          <v:group id="_x0000_s1140" style="position:absolute;left:0;text-align:left;margin-left:474.3pt;margin-top:-119.05pt;width:0;height:0;z-index:-4321;mso-position-horizontal-relative:page" coordorigin="9486,-2381" coordsize="0,0">
            <v:shape id="_x0000_s1141" style="position:absolute;left:9486;top:-2381;width:0;height:0" coordorigin="9486,-2381" coordsize="0,0" path="m9486,-2381r,e" filled="f" strokeweight=".06pt">
              <v:path arrowok="t"/>
            </v:shape>
            <w10:wrap anchorx="page"/>
          </v:group>
        </w:pict>
      </w:r>
      <w:r>
        <w:pict>
          <v:group id="_x0000_s1138" style="position:absolute;left:0;text-align:left;margin-left:475.25pt;margin-top:-119.6pt;width:0;height:0;z-index:-4320;mso-position-horizontal-relative:page" coordorigin="9505,-2392" coordsize="0,0">
            <v:shape id="_x0000_s1139" style="position:absolute;left:9505;top:-2392;width:0;height:0" coordorigin="9505,-2392" coordsize="0,0" path="m9505,-2392r,e" filled="f" strokeweight=".06pt">
              <v:path arrowok="t"/>
            </v:shape>
            <w10:wrap anchorx="page"/>
          </v:group>
        </w:pict>
      </w:r>
      <w:r>
        <w:pict>
          <v:group id="_x0000_s1136" style="position:absolute;left:0;text-align:left;margin-left:477.1pt;margin-top:-120.65pt;width:0;height:0;z-index:-4319;mso-position-horizontal-relative:page" coordorigin="9542,-2413" coordsize="0,0">
            <v:shape id="_x0000_s1137" style="position:absolute;left:9542;top:-2413;width:0;height:0" coordorigin="9542,-2413" coordsize="0,0" path="m9542,-2413r,e" filled="f" strokeweight=".06pt">
              <v:path arrowok="t"/>
            </v:shape>
            <w10:wrap anchorx="page"/>
          </v:group>
        </w:pict>
      </w:r>
      <w:r>
        <w:pict>
          <v:group id="_x0000_s1134" style="position:absolute;left:0;text-align:left;margin-left:479pt;margin-top:-121.75pt;width:0;height:0;z-index:-4318;mso-position-horizontal-relative:page" coordorigin="9580,-2435" coordsize="0,0">
            <v:shape id="_x0000_s1135" style="position:absolute;left:9580;top:-2435;width:0;height:0" coordorigin="9580,-2435" coordsize="0,0" path="m9580,-2435r,e" filled="f" strokeweight=".06pt">
              <v:path arrowok="t"/>
            </v:shape>
            <w10:wrap anchorx="page"/>
          </v:group>
        </w:pict>
      </w:r>
      <w:r>
        <w:pict>
          <v:group id="_x0000_s1132" style="position:absolute;left:0;text-align:left;margin-left:479.95pt;margin-top:-122.3pt;width:0;height:0;z-index:-4317;mso-position-horizontal-relative:page" coordorigin="9599,-2446" coordsize="0,0">
            <v:shape id="_x0000_s1133" style="position:absolute;left:9599;top:-2446;width:0;height:0" coordorigin="9599,-2446" coordsize="0,0" path="m9599,-2446r,e" filled="f" strokeweight=".06pt">
              <v:path arrowok="t"/>
            </v:shape>
            <w10:wrap anchorx="page"/>
          </v:group>
        </w:pict>
      </w:r>
      <w:r>
        <w:pict>
          <v:group id="_x0000_s1130" style="position:absolute;left:0;text-align:left;margin-left:481.8pt;margin-top:-123.35pt;width:0;height:0;z-index:-4316;mso-position-horizontal-relative:page" coordorigin="9636,-2467" coordsize="0,0">
            <v:shape id="_x0000_s1131" style="position:absolute;left:9636;top:-2467;width:0;height:0" coordorigin="9636,-2467" coordsize="0,0" path="m9636,-2467r,e" filled="f" strokeweight=".06pt">
              <v:path arrowok="t"/>
            </v:shape>
            <w10:wrap anchorx="page"/>
          </v:group>
        </w:pict>
      </w:r>
      <w:r>
        <w:pict>
          <v:group id="_x0000_s1128" style="position:absolute;left:0;text-align:left;margin-left:482.75pt;margin-top:-123.9pt;width:0;height:0;z-index:-4315;mso-position-horizontal-relative:page" coordorigin="9655,-2478" coordsize="0,0">
            <v:shape id="_x0000_s1129" style="position:absolute;left:9655;top:-2478;width:0;height:0" coordorigin="9655,-2478" coordsize="0,0" path="m9655,-2478r,e" filled="f" strokeweight=".06pt">
              <v:path arrowok="t"/>
            </v:shape>
            <w10:wrap anchorx="page"/>
          </v:group>
        </w:pict>
      </w:r>
      <w:r>
        <w:pict>
          <v:group id="_x0000_s1126" style="position:absolute;left:0;text-align:left;margin-left:461.3pt;margin-top:-110.3pt;width:0;height:0;z-index:-4314;mso-position-horizontal-relative:page" coordorigin="9226,-2206" coordsize="0,0">
            <v:shape id="_x0000_s1127" style="position:absolute;left:9226;top:-2206;width:0;height:0" coordorigin="9226,-2206" coordsize="0,0" path="m9226,-2206r,e" filled="f" strokeweight=".06pt">
              <v:path arrowok="t"/>
            </v:shape>
            <w10:wrap anchorx="page"/>
          </v:group>
        </w:pict>
      </w:r>
      <w:r>
        <w:pict>
          <v:group id="_x0000_s1124" style="position:absolute;left:0;text-align:left;margin-left:464.1pt;margin-top:-111.9pt;width:0;height:0;z-index:-4313;mso-position-horizontal-relative:page" coordorigin="9282,-2238" coordsize="0,0">
            <v:shape id="_x0000_s1125" style="position:absolute;left:9282;top:-2238;width:0;height:0" coordorigin="9282,-2238" coordsize="0,0" path="m9282,-2238r,e" filled="f" strokeweight=".06pt">
              <v:path arrowok="t"/>
            </v:shape>
            <w10:wrap anchorx="page"/>
          </v:group>
        </w:pict>
      </w:r>
      <w:r>
        <w:pict>
          <v:group id="_x0000_s1122" style="position:absolute;left:0;text-align:left;margin-left:468.8pt;margin-top:-114.6pt;width:0;height:0;z-index:-4312;mso-position-horizontal-relative:page" coordorigin="9376,-2292" coordsize="0,0">
            <v:shape id="_x0000_s1123" style="position:absolute;left:9376;top:-2292;width:0;height:0" coordorigin="9376,-2292" coordsize="0,0" path="m9376,-2292r,e" filled="f" strokeweight=".06pt">
              <v:path arrowok="t"/>
            </v:shape>
            <w10:wrap anchorx="page"/>
          </v:group>
        </w:pict>
      </w:r>
      <w:r>
        <w:pict>
          <v:group id="_x0000_s1120" style="position:absolute;left:0;text-align:left;margin-left:472.5pt;margin-top:-116.75pt;width:0;height:0;z-index:-4311;mso-position-horizontal-relative:page" coordorigin="9450,-2335" coordsize="0,0">
            <v:shape id="_x0000_s1121" style="position:absolute;left:9450;top:-2335;width:0;height:0" coordorigin="9450,-2335" coordsize="0,0" path="m9450,-2335r,e" filled="f" strokeweight=".06pt">
              <v:path arrowok="t"/>
            </v:shape>
            <w10:wrap anchorx="page"/>
          </v:group>
        </w:pict>
      </w:r>
      <w:r>
        <w:pict>
          <v:group id="_x0000_s1118" style="position:absolute;left:0;text-align:left;margin-left:473.45pt;margin-top:-117.3pt;width:0;height:0;z-index:-4310;mso-position-horizontal-relative:page" coordorigin="9469,-2346" coordsize="0,0">
            <v:shape id="_x0000_s1119" style="position:absolute;left:9469;top:-2346;width:0;height:0" coordorigin="9469,-2346" coordsize="0,0" path="m9469,-2346r,e" filled="f" strokeweight=".06pt">
              <v:path arrowok="t"/>
            </v:shape>
            <w10:wrap anchorx="page"/>
          </v:group>
        </w:pict>
      </w:r>
      <w:r>
        <w:pict>
          <v:group id="_x0000_s1116" style="position:absolute;left:0;text-align:left;margin-left:475.3pt;margin-top:-118.4pt;width:0;height:0;z-index:-4309;mso-position-horizontal-relative:page" coordorigin="9506,-2368" coordsize="0,0">
            <v:shape id="_x0000_s1117" style="position:absolute;left:9506;top:-2368;width:0;height:0" coordorigin="9506,-2368" coordsize="0,0" path="m9506,-2368r,e" filled="f" strokeweight=".06pt">
              <v:path arrowok="t"/>
            </v:shape>
            <w10:wrap anchorx="page"/>
          </v:group>
        </w:pict>
      </w:r>
      <w:r>
        <w:pict>
          <v:group id="_x0000_s1114" style="position:absolute;left:0;text-align:left;margin-left:476.3pt;margin-top:-118.95pt;width:0;height:0;z-index:-4308;mso-position-horizontal-relative:page" coordorigin="9526,-2379" coordsize="0,0">
            <v:shape id="_x0000_s1115" style="position:absolute;left:9526;top:-2379;width:0;height:0" coordorigin="9526,-2379" coordsize="0,0" path="m9526,-2379r,e" filled="f" strokeweight=".06pt">
              <v:path arrowok="t"/>
            </v:shape>
            <w10:wrap anchorx="page"/>
          </v:group>
        </w:pict>
      </w:r>
      <w:r>
        <w:pict>
          <v:group id="_x0000_s1112" style="position:absolute;left:0;text-align:left;margin-left:480pt;margin-top:-121.1pt;width:0;height:0;z-index:-4307;mso-position-horizontal-relative:page" coordorigin="9600,-2422" coordsize="0,0">
            <v:shape id="_x0000_s1113" style="position:absolute;left:9600;top:-2422;width:0;height:0" coordorigin="9600,-2422" coordsize="0,0" path="m9600,-2422r,e" filled="f" strokeweight=".06pt">
              <v:path arrowok="t"/>
            </v:shape>
            <w10:wrap anchorx="page"/>
          </v:group>
        </w:pict>
      </w:r>
      <w:r>
        <w:pict>
          <v:group id="_x0000_s1110" style="position:absolute;left:0;text-align:left;margin-left:482.8pt;margin-top:-122.7pt;width:0;height:0;z-index:-4306;mso-position-horizontal-relative:page" coordorigin="9656,-2454" coordsize="0,0">
            <v:shape id="_x0000_s1111" style="position:absolute;left:9656;top:-2454;width:0;height:0" coordorigin="9656,-2454" coordsize="0,0" path="m9656,-2454r,e" filled="f" strokeweight=".06pt">
              <v:path arrowok="t"/>
            </v:shape>
            <w10:wrap anchorx="page"/>
          </v:group>
        </w:pict>
      </w:r>
      <w:r>
        <w:pict>
          <v:group id="_x0000_s1108" style="position:absolute;left:0;text-align:left;margin-left:462.3pt;margin-top:-109.65pt;width:0;height:0;z-index:-4305;mso-position-horizontal-relative:page" coordorigin="9246,-2193" coordsize="0,0">
            <v:shape id="_x0000_s1109" style="position:absolute;left:9246;top:-2193;width:0;height:0" coordorigin="9246,-2193" coordsize="0,0" path="m9246,-2193r,e" filled="f" strokeweight=".06pt">
              <v:path arrowok="t"/>
            </v:shape>
            <w10:wrap anchorx="page"/>
          </v:group>
        </w:pict>
      </w:r>
      <w:r>
        <w:pict>
          <v:group id="_x0000_s1106" style="position:absolute;left:0;text-align:left;margin-left:465.1pt;margin-top:-111.25pt;width:0;height:0;z-index:-4304;mso-position-horizontal-relative:page" coordorigin="9302,-2225" coordsize="0,0">
            <v:shape id="_x0000_s1107" style="position:absolute;left:9302;top:-2225;width:0;height:0" coordorigin="9302,-2225" coordsize="0,0" path="m9302,-2225r,e" filled="f" strokeweight=".06pt">
              <v:path arrowok="t"/>
            </v:shape>
            <w10:wrap anchorx="page"/>
          </v:group>
        </w:pict>
      </w:r>
      <w:r>
        <w:pict>
          <v:group id="_x0000_s1104" style="position:absolute;left:0;text-align:left;margin-left:466pt;margin-top:-111.8pt;width:0;height:0;z-index:-4303;mso-position-horizontal-relative:page" coordorigin="9320,-2236" coordsize="0,0">
            <v:shape id="_x0000_s1105" style="position:absolute;left:9320;top:-2236;width:0;height:0" coordorigin="9320,-2236" coordsize="0,0" path="m9320,-2236r,e" filled="f" strokeweight=".06pt">
              <v:path arrowok="t"/>
            </v:shape>
            <w10:wrap anchorx="page"/>
          </v:group>
        </w:pict>
      </w:r>
      <w:r>
        <w:pict>
          <v:group id="_x0000_s1102" style="position:absolute;left:0;text-align:left;margin-left:467pt;margin-top:-112.35pt;width:0;height:0;z-index:-4302;mso-position-horizontal-relative:page" coordorigin="9340,-2247" coordsize="0,0">
            <v:shape id="_x0000_s1103" style="position:absolute;left:9340;top:-2247;width:0;height:0" coordorigin="9340,-2247" coordsize="0,0" path="m9340,-2247r,e" filled="f" strokeweight=".06pt">
              <v:path arrowok="t"/>
            </v:shape>
            <w10:wrap anchorx="page"/>
          </v:group>
        </w:pict>
      </w:r>
      <w:r>
        <w:pict>
          <v:group id="_x0000_s1100" style="position:absolute;left:0;text-align:left;margin-left:468.85pt;margin-top:-113.4pt;width:0;height:0;z-index:-4301;mso-position-horizontal-relative:page" coordorigin="9377,-2268" coordsize="0,0">
            <v:shape id="_x0000_s1101" style="position:absolute;left:9377;top:-2268;width:0;height:0" coordorigin="9377,-2268" coordsize="0,0" path="m9377,-2268r,e" filled="f" strokeweight=".06pt">
              <v:path arrowok="t"/>
            </v:shape>
            <w10:wrap anchorx="page"/>
          </v:group>
        </w:pict>
      </w:r>
      <w:r>
        <w:pict>
          <v:group id="_x0000_s1098" style="position:absolute;left:0;text-align:left;margin-left:469.8pt;margin-top:-113.95pt;width:0;height:0;z-index:-4300;mso-position-horizontal-relative:page" coordorigin="9396,-2279" coordsize="0,0">
            <v:shape id="_x0000_s1099" style="position:absolute;left:9396;top:-2279;width:0;height:0" coordorigin="9396,-2279" coordsize="0,0" path="m9396,-2279r,e" filled="f" strokeweight=".06pt">
              <v:path arrowok="t"/>
            </v:shape>
            <w10:wrap anchorx="page"/>
          </v:group>
        </w:pict>
      </w:r>
      <w:r>
        <w:pict>
          <v:group id="_x0000_s1096" style="position:absolute;left:0;text-align:left;margin-left:473.5pt;margin-top:-116.1pt;width:0;height:0;z-index:-4299;mso-position-horizontal-relative:page" coordorigin="9470,-2322" coordsize="0,0">
            <v:shape id="_x0000_s1097" style="position:absolute;left:9470;top:-2322;width:0;height:0" coordorigin="9470,-2322" coordsize="0,0" path="m9470,-2322r,e" filled="f" strokeweight=".06pt">
              <v:path arrowok="t"/>
            </v:shape>
            <w10:wrap anchorx="page"/>
          </v:group>
        </w:pict>
      </w:r>
      <w:r>
        <w:pict>
          <v:group id="_x0000_s1094" style="position:absolute;left:0;text-align:left;margin-left:474.5pt;margin-top:-116.65pt;width:0;height:0;z-index:-4298;mso-position-horizontal-relative:page" coordorigin="9490,-2333" coordsize="0,0">
            <v:shape id="_x0000_s1095" style="position:absolute;left:9490;top:-2333;width:0;height:0" coordorigin="9490,-2333" coordsize="0,0" path="m9490,-2333r,e" filled="f" strokeweight=".06pt">
              <v:path arrowok="t"/>
            </v:shape>
            <w10:wrap anchorx="page"/>
          </v:group>
        </w:pict>
      </w:r>
      <w:r>
        <w:pict>
          <v:group id="_x0000_s1092" style="position:absolute;left:0;text-align:left;margin-left:476.35pt;margin-top:-117.75pt;width:0;height:0;z-index:-4297;mso-position-horizontal-relative:page" coordorigin="9527,-2355" coordsize="0,0">
            <v:shape id="_x0000_s1093" style="position:absolute;left:9527;top:-2355;width:0;height:0" coordorigin="9527,-2355" coordsize="0,0" path="m9527,-2355r,e" filled="f" strokeweight=".06pt">
              <v:path arrowok="t"/>
            </v:shape>
            <w10:wrap anchorx="page"/>
          </v:group>
        </w:pict>
      </w:r>
      <w:r>
        <w:pict>
          <v:group id="_x0000_s1090" style="position:absolute;left:0;text-align:left;margin-left:478.2pt;margin-top:-118.8pt;width:0;height:0;z-index:-4296;mso-position-horizontal-relative:page" coordorigin="9564,-2376" coordsize="0,0">
            <v:shape id="_x0000_s1091" style="position:absolute;left:9564;top:-2376;width:0;height:0" coordorigin="9564,-2376" coordsize="0,0" path="m9564,-2376r,e" filled="f" strokeweight=".06pt">
              <v:path arrowok="t"/>
            </v:shape>
            <w10:wrap anchorx="page"/>
          </v:group>
        </w:pict>
      </w:r>
      <w:r>
        <w:pict>
          <v:group id="_x0000_s1088" style="position:absolute;left:0;text-align:left;margin-left:481pt;margin-top:-120.45pt;width:0;height:0;z-index:-4295;mso-position-horizontal-relative:page" coordorigin="9620,-2409" coordsize="0,0">
            <v:shape id="_x0000_s1089" style="position:absolute;left:9620;top:-2409;width:0;height:0" coordorigin="9620,-2409" coordsize="0,0" path="m9620,-2409r,e" filled="f" strokeweight=".06pt">
              <v:path arrowok="t"/>
            </v:shape>
            <w10:wrap anchorx="page"/>
          </v:group>
        </w:pict>
      </w:r>
      <w:r>
        <w:pict>
          <v:group id="_x0000_s1086" style="position:absolute;left:0;text-align:left;margin-left:482.9pt;margin-top:-121.5pt;width:0;height:0;z-index:-4294;mso-position-horizontal-relative:page" coordorigin="9658,-2430" coordsize="0,0">
            <v:shape id="_x0000_s1087" style="position:absolute;left:9658;top:-2430;width:0;height:0" coordorigin="9658,-2430" coordsize="0,0" path="m9658,-2430r,e" filled="f" strokeweight=".06pt">
              <v:path arrowok="t"/>
            </v:shape>
            <w10:wrap anchorx="page"/>
          </v:group>
        </w:pict>
      </w:r>
      <w:r>
        <w:pict>
          <v:group id="_x0000_s1084" style="position:absolute;left:0;text-align:left;margin-left:463.3pt;margin-top:-108.95pt;width:0;height:0;z-index:-4293;mso-position-horizontal-relative:page" coordorigin="9266,-2179" coordsize="0,0">
            <v:shape id="_x0000_s1085" style="position:absolute;left:9266;top:-2179;width:0;height:0" coordorigin="9266,-2179" coordsize="0,0" path="m9266,-2179r,e" filled="f" strokeweight=".06pt">
              <v:path arrowok="t"/>
            </v:shape>
            <w10:wrap anchorx="page"/>
          </v:group>
        </w:pict>
      </w:r>
      <w:r>
        <w:pict>
          <v:group id="_x0000_s1082" style="position:absolute;left:0;text-align:left;margin-left:465.2pt;margin-top:-110pt;width:0;height:0;z-index:-4292;mso-position-horizontal-relative:page" coordorigin="9304,-2200" coordsize="0,0">
            <v:shape id="_x0000_s1083" style="position:absolute;left:9304;top:-2200;width:0;height:0" coordorigin="9304,-2200" coordsize="0,0" path="m9304,-2200r,e" filled="f" strokeweight=".06pt">
              <v:path arrowok="t"/>
            </v:shape>
            <w10:wrap anchorx="page"/>
          </v:group>
        </w:pict>
      </w:r>
      <w:r>
        <w:pict>
          <v:group id="_x0000_s1080" style="position:absolute;left:0;text-align:left;margin-left:467.05pt;margin-top:-111.15pt;width:0;height:0;z-index:-4291;mso-position-horizontal-relative:page" coordorigin="9341,-2223" coordsize="0,0">
            <v:shape id="_x0000_s1081" style="position:absolute;left:9341;top:-2223;width:0;height:0" coordorigin="9341,-2223" coordsize="0,0" path="m9341,-2223r,e" filled="f" strokeweight=".06pt">
              <v:path arrowok="t"/>
            </v:shape>
            <w10:wrap anchorx="page"/>
          </v:group>
        </w:pict>
      </w:r>
      <w:r>
        <w:pict>
          <v:group id="_x0000_s1078" style="position:absolute;left:0;text-align:left;margin-left:468pt;margin-top:-111.65pt;width:0;height:0;z-index:-4290;mso-position-horizontal-relative:page" coordorigin="9360,-2233" coordsize="0,0">
            <v:shape id="_x0000_s1079" style="position:absolute;left:9360;top:-2233;width:0;height:0" coordorigin="9360,-2233" coordsize="0,0" path="m9360,-2233r,e" filled="f" strokeweight=".06pt">
              <v:path arrowok="t"/>
            </v:shape>
            <w10:wrap anchorx="page"/>
          </v:group>
        </w:pict>
      </w:r>
      <w:r>
        <w:pict>
          <v:group id="_x0000_s1076" style="position:absolute;left:0;text-align:left;margin-left:469.85pt;margin-top:-112.75pt;width:0;height:0;z-index:-4289;mso-position-horizontal-relative:page" coordorigin="9397,-2255" coordsize="0,0">
            <v:shape id="_x0000_s1077" style="position:absolute;left:9397;top:-2255;width:0;height:0" coordorigin="9397,-2255" coordsize="0,0" path="m9397,-2255r,e" filled="f" strokeweight=".06pt">
              <v:path arrowok="t"/>
            </v:shape>
            <w10:wrap anchorx="page"/>
          </v:group>
        </w:pict>
      </w:r>
      <w:r>
        <w:pict>
          <v:group id="_x0000_s1074" style="position:absolute;left:0;text-align:left;margin-left:471.7pt;margin-top:-113.85pt;width:0;height:0;z-index:-4288;mso-position-horizontal-relative:page" coordorigin="9434,-2277" coordsize="0,0">
            <v:shape id="_x0000_s1075" style="position:absolute;left:9434;top:-2277;width:0;height:0" coordorigin="9434,-2277" coordsize="0,0" path="m9434,-2277r,e" filled="f" strokeweight=".06pt">
              <v:path arrowok="t"/>
            </v:shape>
            <w10:wrap anchorx="page"/>
          </v:group>
        </w:pict>
      </w:r>
      <w:r>
        <w:pict>
          <v:group id="_x0000_s1072" style="position:absolute;left:0;text-align:left;margin-left:474.55pt;margin-top:-115.45pt;width:0;height:0;z-index:-4287;mso-position-horizontal-relative:page" coordorigin="9491,-2309" coordsize="0,0">
            <v:shape id="_x0000_s1073" style="position:absolute;left:9491;top:-2309;width:0;height:0" coordorigin="9491,-2309" coordsize="0,0" path="m9491,-2309r,e" filled="f" strokeweight=".06pt">
              <v:path arrowok="t"/>
            </v:shape>
            <w10:wrap anchorx="page"/>
          </v:group>
        </w:pict>
      </w:r>
      <w:r>
        <w:pict>
          <v:group id="_x0000_s1070" style="position:absolute;left:0;text-align:left;margin-left:476.4pt;margin-top:-116.55pt;width:0;height:0;z-index:-4286;mso-position-horizontal-relative:page" coordorigin="9528,-2331" coordsize="0,0">
            <v:shape id="_x0000_s1071" style="position:absolute;left:9528;top:-2331;width:0;height:0" coordorigin="9528,-2331" coordsize="0,0" path="m9528,-2331r,e" filled="f" strokeweight=".06pt">
              <v:path arrowok="t"/>
            </v:shape>
            <w10:wrap anchorx="page"/>
          </v:group>
        </w:pict>
      </w:r>
      <w:r>
        <w:pict>
          <v:group id="_x0000_s1068" style="position:absolute;left:0;text-align:left;margin-left:479.2pt;margin-top:-118.15pt;width:0;height:0;z-index:-4285;mso-position-horizontal-relative:page" coordorigin="9584,-2363" coordsize="0,0">
            <v:shape id="_x0000_s1069" style="position:absolute;left:9584;top:-2363;width:0;height:0" coordorigin="9584,-2363" coordsize="0,0" path="m9584,-2363r,e" filled="f" strokeweight=".06pt">
              <v:path arrowok="t"/>
            </v:shape>
            <w10:wrap anchorx="page"/>
          </v:group>
        </w:pict>
      </w:r>
      <w:r>
        <w:pict>
          <v:group id="_x0000_s1066" style="position:absolute;left:0;text-align:left;margin-left:482.95pt;margin-top:-120.3pt;width:0;height:0;z-index:-4284;mso-position-horizontal-relative:page" coordorigin="9659,-2406" coordsize="0,0">
            <v:shape id="_x0000_s1067" style="position:absolute;left:9659;top:-2406;width:0;height:0" coordorigin="9659,-2406" coordsize="0,0" path="m9659,-2406r,e" filled="f" strokeweight=".06pt">
              <v:path arrowok="t"/>
            </v:shape>
            <w10:wrap anchorx="page"/>
          </v:group>
        </w:pict>
      </w:r>
      <w:r>
        <w:pict>
          <v:group id="_x0000_s1064" style="position:absolute;left:0;text-align:left;margin-left:483.9pt;margin-top:-120.85pt;width:0;height:0;z-index:-4283;mso-position-horizontal-relative:page" coordorigin="9678,-2417" coordsize="0,0">
            <v:shape id="_x0000_s1065" style="position:absolute;left:9678;top:-2417;width:0;height:0" coordorigin="9678,-2417" coordsize="0,0" path="m9678,-2417r,e" filled="f" strokeweight=".06pt">
              <v:path arrowok="t"/>
            </v:shape>
            <w10:wrap anchorx="page"/>
          </v:group>
        </w:pict>
      </w:r>
      <w:r>
        <w:pict>
          <v:group id="_x0000_s1062" style="position:absolute;left:0;text-align:left;margin-left:468.05pt;margin-top:-110.4pt;width:0;height:0;z-index:-4282;mso-position-horizontal-relative:page" coordorigin="9361,-2208" coordsize="0,0">
            <v:shape id="_x0000_s1063" style="position:absolute;left:9361;top:-2208;width:0;height:0" coordorigin="9361,-2208" coordsize="0,0" path="m9361,-2208r,e" filled="f" strokeweight=".06pt">
              <v:path arrowok="t"/>
            </v:shape>
            <w10:wrap anchorx="page"/>
          </v:group>
        </w:pict>
      </w:r>
      <w:r>
        <w:pict>
          <v:group id="_x0000_s1060" style="position:absolute;left:0;text-align:left;margin-left:469pt;margin-top:-110.95pt;width:0;height:0;z-index:-4281;mso-position-horizontal-relative:page" coordorigin="9380,-2219" coordsize="0,0">
            <v:shape id="_x0000_s1061" style="position:absolute;left:9380;top:-2219;width:0;height:0" coordorigin="9380,-2219" coordsize="0,0" path="m9380,-2219r,e" filled="f" strokeweight=".06pt">
              <v:path arrowok="t"/>
            </v:shape>
            <w10:wrap anchorx="page"/>
          </v:group>
        </w:pict>
      </w:r>
      <w:r>
        <w:pict>
          <v:group id="_x0000_s1058" style="position:absolute;left:0;text-align:left;margin-left:469.9pt;margin-top:-111.55pt;width:0;height:0;z-index:-4280;mso-position-horizontal-relative:page" coordorigin="9398,-2231" coordsize="0,0">
            <v:shape id="_x0000_s1059" style="position:absolute;left:9398;top:-2231;width:0;height:0" coordorigin="9398,-2231" coordsize="0,0" path="m9398,-2231r,e" filled="f" strokeweight=".06pt">
              <v:path arrowok="t"/>
            </v:shape>
            <w10:wrap anchorx="page"/>
          </v:group>
        </w:pict>
      </w:r>
      <w:r>
        <w:pict>
          <v:group id="_x0000_s1056" style="position:absolute;left:0;text-align:left;margin-left:472.75pt;margin-top:-113.15pt;width:0;height:0;z-index:-4279;mso-position-horizontal-relative:page" coordorigin="9455,-2263" coordsize="0,0">
            <v:shape id="_x0000_s1057" style="position:absolute;left:9455;top:-2263;width:0;height:0" coordorigin="9455,-2263" coordsize="0,0" path="m9455,-2263r,e" filled="f" strokeweight=".06pt">
              <v:path arrowok="t"/>
            </v:shape>
            <w10:wrap anchorx="page"/>
          </v:group>
        </w:pict>
      </w:r>
      <w:r>
        <w:pict>
          <v:group id="_x0000_s1054" style="position:absolute;left:0;text-align:left;margin-left:476.45pt;margin-top:-115.35pt;width:0;height:0;z-index:-4278;mso-position-horizontal-relative:page" coordorigin="9529,-2307" coordsize="0,0">
            <v:shape id="_x0000_s1055" style="position:absolute;left:9529;top:-2307;width:0;height:0" coordorigin="9529,-2307" coordsize="0,0" path="m9529,-2307r,e" filled="f" strokeweight=".06pt">
              <v:path arrowok="t"/>
            </v:shape>
            <w10:wrap anchorx="page"/>
          </v:group>
        </w:pict>
      </w:r>
      <w:r>
        <w:pict>
          <v:group id="_x0000_s1052" style="position:absolute;left:0;text-align:left;margin-left:477.4pt;margin-top:-115.85pt;width:0;height:0;z-index:-4277;mso-position-horizontal-relative:page" coordorigin="9548,-2317" coordsize="0,0">
            <v:shape id="_x0000_s1053" style="position:absolute;left:9548;top:-2317;width:0;height:0" coordorigin="9548,-2317" coordsize="0,0" path="m9548,-2317r,e" filled="f" strokeweight=".06pt">
              <v:path arrowok="t"/>
            </v:shape>
            <w10:wrap anchorx="page"/>
          </v:group>
        </w:pict>
      </w:r>
      <w:r>
        <w:pict>
          <v:group id="_x0000_s1050" style="position:absolute;left:0;text-align:left;margin-left:479.3pt;margin-top:-116.9pt;width:0;height:0;z-index:-4276;mso-position-horizontal-relative:page" coordorigin="9586,-2338" coordsize="0,0">
            <v:shape id="_x0000_s1051" style="position:absolute;left:9586;top:-2338;width:0;height:0" coordorigin="9586,-2338" coordsize="0,0" path="m9586,-2338r,e" filled="f" strokeweight=".06pt">
              <v:path arrowok="t"/>
            </v:shape>
            <w10:wrap anchorx="page"/>
          </v:group>
        </w:pict>
      </w:r>
      <w:r>
        <w:pict>
          <v:group id="_x0000_s1048" style="position:absolute;left:0;text-align:left;margin-left:481.15pt;margin-top:-118.05pt;width:0;height:0;z-index:-4275;mso-position-horizontal-relative:page" coordorigin="9623,-2361" coordsize="0,0">
            <v:shape id="_x0000_s1049" style="position:absolute;left:9623;top:-2361;width:0;height:0" coordorigin="9623,-2361" coordsize="0,0" path="m9623,-2361r,e" filled="f" strokeweight=".06pt">
              <v:path arrowok="t"/>
            </v:shape>
            <w10:wrap anchorx="page"/>
          </v:group>
        </w:pict>
      </w:r>
      <w:r>
        <w:pict>
          <v:group id="_x0000_s1046" style="position:absolute;left:0;text-align:left;margin-left:482.1pt;margin-top:-118.55pt;width:0;height:0;z-index:-4274;mso-position-horizontal-relative:page" coordorigin="9642,-2371" coordsize="0,0">
            <v:shape id="_x0000_s1047" style="position:absolute;left:9642;top:-2371;width:0;height:0" coordorigin="9642,-2371" coordsize="0,0" path="m9642,-2371r,e" filled="f" strokeweight=".06pt">
              <v:path arrowok="t"/>
            </v:shape>
            <w10:wrap anchorx="page"/>
          </v:group>
        </w:pict>
      </w:r>
      <w:r>
        <w:pict>
          <v:group id="_x0000_s1044" style="position:absolute;left:0;text-align:left;margin-left:483.95pt;margin-top:-119.65pt;width:0;height:0;z-index:-4273;mso-position-horizontal-relative:page" coordorigin="9679,-2393" coordsize="0,0">
            <v:shape id="_x0000_s1045" style="position:absolute;left:9679;top:-2393;width:0;height:0" coordorigin="9679,-2393" coordsize="0,0" path="m9679,-2393r,e" filled="f" strokeweight=".06pt">
              <v:path arrowok="t"/>
            </v:shape>
            <w10:wrap anchorx="page"/>
          </v:group>
        </w:pict>
      </w:r>
      <w:r>
        <w:pict>
          <v:group id="_x0000_s1042" style="position:absolute;left:0;text-align:left;margin-left:473.75pt;margin-top:-112.5pt;width:0;height:0;z-index:-4272;mso-position-horizontal-relative:page" coordorigin="9475,-2250" coordsize="0,0">
            <v:shape id="_x0000_s1043" style="position:absolute;left:9475;top:-2250;width:0;height:0" coordorigin="9475,-2250" coordsize="0,0" path="m9475,-2250r,e" filled="f" strokeweight=".06pt">
              <v:path arrowok="t"/>
            </v:shape>
            <w10:wrap anchorx="page"/>
          </v:group>
        </w:pict>
      </w:r>
      <w:r>
        <w:pict>
          <v:group id="_x0000_s1040" style="position:absolute;left:0;text-align:left;margin-left:474.65pt;margin-top:-113pt;width:0;height:0;z-index:-4271;mso-position-horizontal-relative:page" coordorigin="9493,-2260" coordsize="0,0">
            <v:shape id="_x0000_s1041" style="position:absolute;left:9493;top:-2260;width:0;height:0" coordorigin="9493,-2260" coordsize="0,0" path="m9493,-2260r,e" filled="f" strokeweight=".06pt">
              <v:path arrowok="t"/>
            </v:shape>
            <w10:wrap anchorx="page"/>
          </v:group>
        </w:pict>
      </w:r>
      <w:r>
        <w:pict>
          <v:group id="_x0000_s1038" style="position:absolute;left:0;text-align:left;margin-left:475.6pt;margin-top:-113.55pt;width:0;height:0;z-index:-4270;mso-position-horizontal-relative:page" coordorigin="9512,-2271" coordsize="0,0">
            <v:shape id="_x0000_s1039" style="position:absolute;left:9512;top:-2271;width:0;height:0" coordorigin="9512,-2271" coordsize="0,0" path="m9512,-2271r,e" filled="f" strokeweight=".06pt">
              <v:path arrowok="t"/>
            </v:shape>
            <w10:wrap anchorx="page"/>
          </v:group>
        </w:pict>
      </w:r>
      <w:r>
        <w:pict>
          <v:group id="_x0000_s1036" style="position:absolute;left:0;text-align:left;margin-left:477.5pt;margin-top:-114.65pt;width:0;height:0;z-index:-4269;mso-position-horizontal-relative:page" coordorigin="9550,-2293" coordsize="0,0">
            <v:shape id="_x0000_s1037" style="position:absolute;left:9550;top:-2293;width:0;height:0" coordorigin="9550,-2293" coordsize="0,0" path="m9550,-2293r,e" filled="f" strokeweight=".06pt">
              <v:path arrowok="t"/>
            </v:shape>
            <w10:wrap anchorx="page"/>
          </v:group>
        </w:pict>
      </w:r>
      <w:r>
        <w:pict>
          <v:group id="_x0000_s1034" style="position:absolute;left:0;text-align:left;margin-left:478.45pt;margin-top:-115.15pt;width:0;height:0;z-index:-4268;mso-position-horizontal-relative:page" coordorigin="9569,-2303" coordsize="0,0">
            <v:shape id="_x0000_s1035" style="position:absolute;left:9569;top:-2303;width:0;height:0" coordorigin="9569,-2303" coordsize="0,0" path="m9569,-2303r,e" filled="f" strokeweight=".06pt">
              <v:path arrowok="t"/>
            </v:shape>
            <w10:wrap anchorx="page"/>
          </v:group>
        </w:pict>
      </w:r>
      <w:r>
        <w:pict>
          <v:group id="_x0000_s1032" style="position:absolute;left:0;text-align:left;margin-left:482.15pt;margin-top:-117.3pt;width:0;height:0;z-index:-4267;mso-position-horizontal-relative:page" coordorigin="9643,-2346" coordsize="0,0">
            <v:shape id="_x0000_s1033" style="position:absolute;left:9643;top:-2346;width:0;height:0" coordorigin="9643,-2346" coordsize="0,0" path="m9643,-2346r,e" filled="f" strokeweight=".06pt">
              <v:path arrowok="t"/>
            </v:shape>
            <w10:wrap anchorx="page"/>
          </v:group>
        </w:pict>
      </w:r>
      <w:r>
        <w:pict>
          <v:group id="_x0000_s1030" style="position:absolute;left:0;text-align:left;margin-left:478.5pt;margin-top:-113.95pt;width:0;height:0;z-index:-4266;mso-position-horizontal-relative:page" coordorigin="9570,-2279" coordsize="0,0">
            <v:shape id="_x0000_s1031" style="position:absolute;left:9570;top:-2279;width:0;height:0" coordorigin="9570,-2279" coordsize="0,0" path="m9570,-2279r,e" filled="f" strokeweight=".06pt">
              <v:path arrowok="t"/>
            </v:shape>
            <w10:wrap anchorx="page"/>
          </v:group>
        </w:pict>
      </w:r>
      <w:r>
        <w:pict>
          <v:group id="_x0000_s1028" style="position:absolute;left:0;text-align:left;margin-left:480.35pt;margin-top:-115.1pt;width:0;height:0;z-index:-4265;mso-position-horizontal-relative:page" coordorigin="9607,-2302" coordsize="0,0">
            <v:shape id="_x0000_s1029" style="position:absolute;left:9607;top:-2302;width:0;height:0" coordorigin="9607,-2302" coordsize="0,0" path="m9607,-2302r,e" filled="f" strokeweight=".06pt">
              <v:path arrowok="t"/>
            </v:shape>
            <w10:wrap anchorx="page"/>
          </v:group>
        </w:pict>
      </w:r>
      <w:r>
        <w:pict>
          <v:group id="_x0000_s1026" style="position:absolute;left:0;text-align:left;margin-left:483.2pt;margin-top:-116.65pt;width:0;height:0;z-index:-4264;mso-position-horizontal-relative:page" coordorigin="9664,-2333" coordsize="0,0">
            <v:shape id="_x0000_s1027" style="position:absolute;left:9664;top:-2333;width:0;height:0" coordorigin="9664,-2333" coordsize="0,0" path="m9664,-2333r,e" filled="f" strokeweight=".06pt">
              <v:path arrowok="t"/>
            </v:shape>
            <w10:wrap anchorx="page"/>
          </v:group>
        </w:pict>
      </w:r>
      <w:r w:rsidR="005A156B">
        <w:rPr>
          <w:rFonts w:eastAsia="Times New Roman"/>
          <w:sz w:val="24"/>
          <w:szCs w:val="24"/>
        </w:rPr>
        <w:t xml:space="preserve">Place rigid </w:t>
      </w:r>
      <w:r w:rsidR="005A156B">
        <w:rPr>
          <w:rFonts w:eastAsia="Times New Roman"/>
          <w:spacing w:val="-1"/>
          <w:sz w:val="24"/>
          <w:szCs w:val="24"/>
        </w:rPr>
        <w:t>p</w:t>
      </w:r>
      <w:r w:rsidR="005A156B">
        <w:rPr>
          <w:rFonts w:eastAsia="Times New Roman"/>
          <w:spacing w:val="1"/>
          <w:sz w:val="24"/>
          <w:szCs w:val="24"/>
        </w:rPr>
        <w:t>l</w:t>
      </w:r>
      <w:r w:rsidR="005A156B">
        <w:rPr>
          <w:rFonts w:eastAsia="Times New Roman"/>
          <w:sz w:val="24"/>
          <w:szCs w:val="24"/>
        </w:rPr>
        <w:t>ank to sup</w:t>
      </w:r>
      <w:r w:rsidR="005A156B">
        <w:rPr>
          <w:rFonts w:eastAsia="Times New Roman"/>
          <w:spacing w:val="-1"/>
          <w:sz w:val="24"/>
          <w:szCs w:val="24"/>
        </w:rPr>
        <w:t>p</w:t>
      </w:r>
      <w:r w:rsidR="005A156B">
        <w:rPr>
          <w:rFonts w:eastAsia="Times New Roman"/>
          <w:sz w:val="24"/>
          <w:szCs w:val="24"/>
        </w:rPr>
        <w:t>ort t</w:t>
      </w:r>
      <w:r w:rsidR="005A156B">
        <w:rPr>
          <w:rFonts w:eastAsia="Times New Roman"/>
          <w:spacing w:val="-1"/>
          <w:sz w:val="24"/>
          <w:szCs w:val="24"/>
        </w:rPr>
        <w:t>h</w:t>
      </w:r>
      <w:r w:rsidR="005A156B">
        <w:rPr>
          <w:rFonts w:eastAsia="Times New Roman"/>
          <w:sz w:val="24"/>
          <w:szCs w:val="24"/>
        </w:rPr>
        <w:t xml:space="preserve">e feet so that they cannot pierce the corrugated container (if greater than 60”).  This plank must be long &amp; wide enough to tightly </w:t>
      </w:r>
      <w:r w:rsidR="005A156B">
        <w:rPr>
          <w:rFonts w:eastAsia="Times New Roman"/>
          <w:spacing w:val="-1"/>
          <w:sz w:val="24"/>
          <w:szCs w:val="24"/>
        </w:rPr>
        <w:t>f</w:t>
      </w:r>
      <w:r w:rsidR="005A156B">
        <w:rPr>
          <w:rFonts w:eastAsia="Times New Roman"/>
          <w:sz w:val="24"/>
          <w:szCs w:val="24"/>
        </w:rPr>
        <w:t>it t</w:t>
      </w:r>
      <w:r w:rsidR="005A156B">
        <w:rPr>
          <w:rFonts w:eastAsia="Times New Roman"/>
          <w:spacing w:val="-1"/>
          <w:sz w:val="24"/>
          <w:szCs w:val="24"/>
        </w:rPr>
        <w:t>h</w:t>
      </w:r>
      <w:r w:rsidR="005A156B">
        <w:rPr>
          <w:rFonts w:eastAsia="Times New Roman"/>
          <w:sz w:val="24"/>
          <w:szCs w:val="24"/>
        </w:rPr>
        <w:t>e span of</w:t>
      </w:r>
      <w:r w:rsidR="005A156B">
        <w:rPr>
          <w:rFonts w:eastAsia="Times New Roman"/>
          <w:spacing w:val="-1"/>
          <w:sz w:val="24"/>
          <w:szCs w:val="24"/>
        </w:rPr>
        <w:t xml:space="preserve"> </w:t>
      </w:r>
      <w:r w:rsidR="005A156B">
        <w:rPr>
          <w:rFonts w:eastAsia="Times New Roman"/>
          <w:sz w:val="24"/>
          <w:szCs w:val="24"/>
        </w:rPr>
        <w:t>the</w:t>
      </w:r>
      <w:r w:rsidR="005A156B">
        <w:rPr>
          <w:rFonts w:eastAsia="Times New Roman"/>
          <w:spacing w:val="-1"/>
          <w:sz w:val="24"/>
          <w:szCs w:val="24"/>
        </w:rPr>
        <w:t xml:space="preserve"> </w:t>
      </w:r>
      <w:r w:rsidR="005A156B">
        <w:rPr>
          <w:rFonts w:eastAsia="Times New Roman"/>
          <w:sz w:val="24"/>
          <w:szCs w:val="24"/>
        </w:rPr>
        <w:t>carton.</w:t>
      </w:r>
    </w:p>
    <w:p w:rsidR="00B33FEA" w:rsidRDefault="00B33FEA">
      <w:pPr>
        <w:spacing w:before="10" w:line="120" w:lineRule="exact"/>
        <w:rPr>
          <w:sz w:val="13"/>
          <w:szCs w:val="13"/>
        </w:rPr>
      </w:pPr>
    </w:p>
    <w:p w:rsidR="00B33FEA" w:rsidRDefault="00B33FEA">
      <w:pPr>
        <w:spacing w:line="200" w:lineRule="exact"/>
      </w:pPr>
    </w:p>
    <w:p w:rsidR="00B33FEA" w:rsidRDefault="00B33FEA">
      <w:pPr>
        <w:spacing w:line="200" w:lineRule="exact"/>
      </w:pPr>
    </w:p>
    <w:p w:rsidR="00B33FEA" w:rsidRDefault="00B33FEA">
      <w:pPr>
        <w:spacing w:line="200" w:lineRule="exact"/>
      </w:pPr>
    </w:p>
    <w:p w:rsidR="00B33FEA" w:rsidRDefault="00B33FEA">
      <w:pPr>
        <w:spacing w:line="200" w:lineRule="exact"/>
      </w:pPr>
    </w:p>
    <w:p w:rsidR="00B33FEA" w:rsidRDefault="00B33FEA">
      <w:pPr>
        <w:spacing w:line="200" w:lineRule="exact"/>
      </w:pPr>
    </w:p>
    <w:p w:rsidR="00B33FEA" w:rsidRDefault="00B33FEA">
      <w:pPr>
        <w:spacing w:line="200" w:lineRule="exact"/>
      </w:pPr>
    </w:p>
    <w:p w:rsidR="00B33FEA" w:rsidRDefault="00B33FEA">
      <w:pPr>
        <w:spacing w:line="200" w:lineRule="exact"/>
      </w:pPr>
    </w:p>
    <w:p w:rsidR="00B33FEA" w:rsidRDefault="00B33FEA">
      <w:pPr>
        <w:spacing w:line="200" w:lineRule="exact"/>
      </w:pPr>
    </w:p>
    <w:p w:rsidR="00B33FEA" w:rsidRDefault="00B33FEA">
      <w:pPr>
        <w:spacing w:line="200" w:lineRule="exact"/>
      </w:pPr>
    </w:p>
    <w:p w:rsidR="00B33FEA" w:rsidRDefault="00B33FEA">
      <w:pPr>
        <w:spacing w:line="200" w:lineRule="exact"/>
      </w:pPr>
    </w:p>
    <w:p w:rsidR="00B33FEA" w:rsidRDefault="00B33FEA">
      <w:pPr>
        <w:spacing w:line="200" w:lineRule="exact"/>
      </w:pPr>
    </w:p>
    <w:p w:rsidR="00B33FEA" w:rsidRDefault="00B33FEA">
      <w:pPr>
        <w:spacing w:line="200" w:lineRule="exact"/>
      </w:pPr>
    </w:p>
    <w:p w:rsidR="00B33FEA" w:rsidRDefault="00B33FEA">
      <w:pPr>
        <w:spacing w:line="200" w:lineRule="exact"/>
      </w:pPr>
    </w:p>
    <w:p w:rsidR="00B33FEA" w:rsidRDefault="005A156B">
      <w:pPr>
        <w:spacing w:before="29"/>
        <w:ind w:left="1330" w:right="7021" w:firstLine="1"/>
        <w:jc w:val="center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QC / Hardware verification</w:t>
      </w:r>
      <w:r>
        <w:rPr>
          <w:rFonts w:eastAsia="Times New Roman"/>
          <w:spacing w:val="-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sticker locates</w:t>
      </w:r>
      <w:r>
        <w:rPr>
          <w:rFonts w:eastAsia="Times New Roman"/>
          <w:spacing w:val="-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near</w:t>
      </w:r>
      <w:r>
        <w:rPr>
          <w:rFonts w:eastAsia="Times New Roman"/>
          <w:spacing w:val="-1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labels</w:t>
      </w:r>
    </w:p>
    <w:p w:rsidR="00B33FEA" w:rsidRDefault="00B33FEA">
      <w:pPr>
        <w:spacing w:before="9" w:line="100" w:lineRule="exact"/>
        <w:rPr>
          <w:sz w:val="11"/>
          <w:szCs w:val="11"/>
        </w:rPr>
      </w:pPr>
    </w:p>
    <w:p w:rsidR="00B33FEA" w:rsidRDefault="00B33FEA">
      <w:pPr>
        <w:spacing w:line="200" w:lineRule="exact"/>
      </w:pPr>
    </w:p>
    <w:p w:rsidR="00B33FEA" w:rsidRDefault="00B33FEA">
      <w:pPr>
        <w:spacing w:line="200" w:lineRule="exact"/>
      </w:pPr>
    </w:p>
    <w:p w:rsidR="00B33FEA" w:rsidRDefault="00B33FEA">
      <w:pPr>
        <w:spacing w:line="200" w:lineRule="exact"/>
      </w:pPr>
    </w:p>
    <w:p w:rsidR="00B33FEA" w:rsidRDefault="00B33FEA">
      <w:pPr>
        <w:spacing w:line="200" w:lineRule="exact"/>
      </w:pPr>
    </w:p>
    <w:p w:rsidR="00B33FEA" w:rsidRDefault="00B33FEA">
      <w:pPr>
        <w:spacing w:line="200" w:lineRule="exact"/>
      </w:pPr>
    </w:p>
    <w:p w:rsidR="00B33FEA" w:rsidRDefault="00B33FEA">
      <w:pPr>
        <w:spacing w:line="200" w:lineRule="exact"/>
      </w:pPr>
    </w:p>
    <w:p w:rsidR="00B33FEA" w:rsidRDefault="00B33FEA">
      <w:pPr>
        <w:spacing w:line="200" w:lineRule="exact"/>
      </w:pPr>
    </w:p>
    <w:p w:rsidR="00B33FEA" w:rsidRDefault="00B33FEA">
      <w:pPr>
        <w:spacing w:line="200" w:lineRule="exact"/>
      </w:pPr>
    </w:p>
    <w:p w:rsidR="00B33FEA" w:rsidRDefault="00B33FEA">
      <w:pPr>
        <w:spacing w:line="200" w:lineRule="exact"/>
      </w:pPr>
    </w:p>
    <w:p w:rsidR="00B33FEA" w:rsidRDefault="005A156B">
      <w:pPr>
        <w:spacing w:before="34"/>
        <w:ind w:left="1686"/>
      </w:pPr>
      <w:proofErr w:type="gramStart"/>
      <w:r>
        <w:rPr>
          <w:rFonts w:eastAsia="Times New Roman"/>
        </w:rPr>
        <w:t>EXC</w:t>
      </w:r>
      <w:r>
        <w:rPr>
          <w:rFonts w:eastAsia="Times New Roman"/>
          <w:spacing w:val="-1"/>
        </w:rPr>
        <w:t>L</w:t>
      </w:r>
      <w:r>
        <w:rPr>
          <w:rFonts w:eastAsia="Times New Roman"/>
        </w:rPr>
        <w:t>US</w:t>
      </w:r>
      <w:r>
        <w:rPr>
          <w:rFonts w:eastAsia="Times New Roman"/>
          <w:spacing w:val="-1"/>
        </w:rPr>
        <w:t>I</w:t>
      </w:r>
      <w:r>
        <w:rPr>
          <w:rFonts w:eastAsia="Times New Roman"/>
        </w:rPr>
        <w:t>VE</w:t>
      </w:r>
      <w:r>
        <w:rPr>
          <w:rFonts w:eastAsia="Times New Roman"/>
          <w:spacing w:val="-2"/>
        </w:rPr>
        <w:t xml:space="preserve"> </w:t>
      </w:r>
      <w:r>
        <w:rPr>
          <w:rFonts w:eastAsia="Times New Roman"/>
        </w:rPr>
        <w:t>A</w:t>
      </w:r>
      <w:r>
        <w:rPr>
          <w:rFonts w:eastAsia="Times New Roman"/>
          <w:spacing w:val="-1"/>
        </w:rPr>
        <w:t>N</w:t>
      </w:r>
      <w:r>
        <w:rPr>
          <w:rFonts w:eastAsia="Times New Roman"/>
        </w:rPr>
        <w:t>D</w:t>
      </w:r>
      <w:r>
        <w:rPr>
          <w:rFonts w:eastAsia="Times New Roman"/>
          <w:spacing w:val="1"/>
        </w:rPr>
        <w:t xml:space="preserve"> </w:t>
      </w:r>
      <w:r>
        <w:rPr>
          <w:rFonts w:eastAsia="Times New Roman"/>
          <w:spacing w:val="-2"/>
        </w:rPr>
        <w:t>C</w:t>
      </w:r>
      <w:r>
        <w:rPr>
          <w:rFonts w:eastAsia="Times New Roman"/>
        </w:rPr>
        <w:t>O</w:t>
      </w:r>
      <w:r>
        <w:rPr>
          <w:rFonts w:eastAsia="Times New Roman"/>
          <w:spacing w:val="-1"/>
        </w:rPr>
        <w:t>N</w:t>
      </w:r>
      <w:r>
        <w:rPr>
          <w:rFonts w:eastAsia="Times New Roman"/>
        </w:rPr>
        <w:t>F</w:t>
      </w:r>
      <w:r>
        <w:rPr>
          <w:rFonts w:eastAsia="Times New Roman"/>
          <w:spacing w:val="-1"/>
        </w:rPr>
        <w:t>ID</w:t>
      </w:r>
      <w:r>
        <w:rPr>
          <w:rFonts w:eastAsia="Times New Roman"/>
        </w:rPr>
        <w:t>EN</w:t>
      </w:r>
      <w:r>
        <w:rPr>
          <w:rFonts w:eastAsia="Times New Roman"/>
          <w:spacing w:val="-1"/>
        </w:rPr>
        <w:t>T</w:t>
      </w:r>
      <w:r>
        <w:rPr>
          <w:rFonts w:eastAsia="Times New Roman"/>
        </w:rPr>
        <w:t>IAL</w:t>
      </w:r>
      <w:r>
        <w:rPr>
          <w:rFonts w:eastAsia="Times New Roman"/>
          <w:spacing w:val="-1"/>
        </w:rPr>
        <w:t xml:space="preserve"> </w:t>
      </w:r>
      <w:r>
        <w:rPr>
          <w:rFonts w:eastAsia="Times New Roman"/>
        </w:rPr>
        <w:t>P</w:t>
      </w:r>
      <w:r>
        <w:rPr>
          <w:rFonts w:eastAsia="Times New Roman"/>
          <w:spacing w:val="-2"/>
        </w:rPr>
        <w:t>R</w:t>
      </w:r>
      <w:r>
        <w:rPr>
          <w:rFonts w:eastAsia="Times New Roman"/>
          <w:spacing w:val="-1"/>
        </w:rPr>
        <w:t>O</w:t>
      </w:r>
      <w:r>
        <w:rPr>
          <w:rFonts w:eastAsia="Times New Roman"/>
        </w:rPr>
        <w:t>PERTY OF</w:t>
      </w:r>
      <w:r>
        <w:rPr>
          <w:rFonts w:eastAsia="Times New Roman"/>
          <w:spacing w:val="-2"/>
        </w:rPr>
        <w:t xml:space="preserve"> </w:t>
      </w:r>
      <w:r>
        <w:rPr>
          <w:rFonts w:eastAsia="Times New Roman"/>
          <w:spacing w:val="-1"/>
        </w:rPr>
        <w:t>W</w:t>
      </w:r>
      <w:r>
        <w:rPr>
          <w:rFonts w:eastAsia="Times New Roman"/>
        </w:rPr>
        <w:t>ILL</w:t>
      </w:r>
      <w:r>
        <w:rPr>
          <w:rFonts w:eastAsia="Times New Roman"/>
          <w:spacing w:val="-1"/>
        </w:rPr>
        <w:t>I</w:t>
      </w:r>
      <w:r>
        <w:rPr>
          <w:rFonts w:eastAsia="Times New Roman"/>
        </w:rPr>
        <w:t xml:space="preserve">AM </w:t>
      </w:r>
      <w:r>
        <w:rPr>
          <w:rFonts w:eastAsia="Times New Roman"/>
          <w:spacing w:val="-1"/>
        </w:rPr>
        <w:t>SON</w:t>
      </w:r>
      <w:r>
        <w:rPr>
          <w:rFonts w:eastAsia="Times New Roman"/>
        </w:rPr>
        <w:t>O</w:t>
      </w:r>
      <w:r>
        <w:rPr>
          <w:rFonts w:eastAsia="Times New Roman"/>
          <w:spacing w:val="-1"/>
        </w:rPr>
        <w:t>M</w:t>
      </w:r>
      <w:r>
        <w:rPr>
          <w:rFonts w:eastAsia="Times New Roman"/>
        </w:rPr>
        <w:t>A,</w:t>
      </w:r>
      <w:r>
        <w:rPr>
          <w:rFonts w:eastAsia="Times New Roman"/>
          <w:spacing w:val="-1"/>
        </w:rPr>
        <w:t xml:space="preserve"> I</w:t>
      </w:r>
      <w:r>
        <w:rPr>
          <w:rFonts w:eastAsia="Times New Roman"/>
        </w:rPr>
        <w:t>NC.</w:t>
      </w:r>
      <w:proofErr w:type="gramEnd"/>
    </w:p>
    <w:sectPr w:rsidR="00B33FEA">
      <w:pgSz w:w="12240" w:h="15840"/>
      <w:pgMar w:top="1500" w:right="980" w:bottom="280" w:left="1060" w:header="864" w:footer="78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3CEB" w:rsidRDefault="005A156B">
      <w:r>
        <w:separator/>
      </w:r>
    </w:p>
  </w:endnote>
  <w:endnote w:type="continuationSeparator" w:id="0">
    <w:p w:rsidR="000C3CEB" w:rsidRDefault="005A15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1C41" w:rsidRDefault="00D01C4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3FEA" w:rsidRDefault="002F257C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4.05pt;margin-top:721.6pt;width:468.4pt;height:35pt;z-index:-7302;mso-position-horizontal-relative:page;mso-position-vertical-relative:page" filled="f" stroked="f">
          <v:textbox inset="0,0,0,0">
            <w:txbxContent>
              <w:p w:rsidR="00B33FEA" w:rsidRDefault="005A156B">
                <w:pPr>
                  <w:spacing w:line="220" w:lineRule="exact"/>
                  <w:ind w:left="1229" w:right="1230"/>
                  <w:jc w:val="center"/>
                </w:pPr>
                <w:proofErr w:type="gramStart"/>
                <w:r>
                  <w:rPr>
                    <w:rFonts w:eastAsia="Times New Roman"/>
                  </w:rPr>
                  <w:t>EXC</w:t>
                </w:r>
                <w:r>
                  <w:rPr>
                    <w:rFonts w:eastAsia="Times New Roman"/>
                    <w:spacing w:val="-1"/>
                  </w:rPr>
                  <w:t>L</w:t>
                </w:r>
                <w:r>
                  <w:rPr>
                    <w:rFonts w:eastAsia="Times New Roman"/>
                  </w:rPr>
                  <w:t>US</w:t>
                </w:r>
                <w:r>
                  <w:rPr>
                    <w:rFonts w:eastAsia="Times New Roman"/>
                    <w:spacing w:val="-1"/>
                  </w:rPr>
                  <w:t>I</w:t>
                </w:r>
                <w:r>
                  <w:rPr>
                    <w:rFonts w:eastAsia="Times New Roman"/>
                  </w:rPr>
                  <w:t>VE</w:t>
                </w:r>
                <w:r>
                  <w:rPr>
                    <w:rFonts w:eastAsia="Times New Roman"/>
                    <w:spacing w:val="-2"/>
                  </w:rPr>
                  <w:t xml:space="preserve"> </w:t>
                </w:r>
                <w:r>
                  <w:rPr>
                    <w:rFonts w:eastAsia="Times New Roman"/>
                  </w:rPr>
                  <w:t>A</w:t>
                </w:r>
                <w:r>
                  <w:rPr>
                    <w:rFonts w:eastAsia="Times New Roman"/>
                    <w:spacing w:val="-1"/>
                  </w:rPr>
                  <w:t>N</w:t>
                </w:r>
                <w:r>
                  <w:rPr>
                    <w:rFonts w:eastAsia="Times New Roman"/>
                  </w:rPr>
                  <w:t>D</w:t>
                </w:r>
                <w:r>
                  <w:rPr>
                    <w:rFonts w:eastAsia="Times New Roman"/>
                    <w:spacing w:val="1"/>
                  </w:rPr>
                  <w:t xml:space="preserve"> </w:t>
                </w:r>
                <w:r>
                  <w:rPr>
                    <w:rFonts w:eastAsia="Times New Roman"/>
                    <w:spacing w:val="-2"/>
                  </w:rPr>
                  <w:t>C</w:t>
                </w:r>
                <w:r>
                  <w:rPr>
                    <w:rFonts w:eastAsia="Times New Roman"/>
                  </w:rPr>
                  <w:t>O</w:t>
                </w:r>
                <w:r>
                  <w:rPr>
                    <w:rFonts w:eastAsia="Times New Roman"/>
                    <w:spacing w:val="-1"/>
                  </w:rPr>
                  <w:t>N</w:t>
                </w:r>
                <w:r>
                  <w:rPr>
                    <w:rFonts w:eastAsia="Times New Roman"/>
                  </w:rPr>
                  <w:t>F</w:t>
                </w:r>
                <w:r>
                  <w:rPr>
                    <w:rFonts w:eastAsia="Times New Roman"/>
                    <w:spacing w:val="-1"/>
                  </w:rPr>
                  <w:t>ID</w:t>
                </w:r>
                <w:r>
                  <w:rPr>
                    <w:rFonts w:eastAsia="Times New Roman"/>
                  </w:rPr>
                  <w:t>EN</w:t>
                </w:r>
                <w:r>
                  <w:rPr>
                    <w:rFonts w:eastAsia="Times New Roman"/>
                    <w:spacing w:val="-1"/>
                  </w:rPr>
                  <w:t>T</w:t>
                </w:r>
                <w:r>
                  <w:rPr>
                    <w:rFonts w:eastAsia="Times New Roman"/>
                  </w:rPr>
                  <w:t>IAL</w:t>
                </w:r>
                <w:r>
                  <w:rPr>
                    <w:rFonts w:eastAsia="Times New Roman"/>
                    <w:spacing w:val="-1"/>
                  </w:rPr>
                  <w:t xml:space="preserve"> </w:t>
                </w:r>
                <w:r>
                  <w:rPr>
                    <w:rFonts w:eastAsia="Times New Roman"/>
                  </w:rPr>
                  <w:t>P</w:t>
                </w:r>
                <w:r>
                  <w:rPr>
                    <w:rFonts w:eastAsia="Times New Roman"/>
                    <w:spacing w:val="-2"/>
                  </w:rPr>
                  <w:t>R</w:t>
                </w:r>
                <w:r>
                  <w:rPr>
                    <w:rFonts w:eastAsia="Times New Roman"/>
                    <w:spacing w:val="-1"/>
                  </w:rPr>
                  <w:t>O</w:t>
                </w:r>
                <w:r>
                  <w:rPr>
                    <w:rFonts w:eastAsia="Times New Roman"/>
                  </w:rPr>
                  <w:t>PERTY OF</w:t>
                </w:r>
                <w:r>
                  <w:rPr>
                    <w:rFonts w:eastAsia="Times New Roman"/>
                    <w:spacing w:val="-2"/>
                  </w:rPr>
                  <w:t xml:space="preserve"> </w:t>
                </w:r>
                <w:r>
                  <w:rPr>
                    <w:rFonts w:eastAsia="Times New Roman"/>
                    <w:spacing w:val="-1"/>
                  </w:rPr>
                  <w:t>W</w:t>
                </w:r>
                <w:r>
                  <w:rPr>
                    <w:rFonts w:eastAsia="Times New Roman"/>
                  </w:rPr>
                  <w:t>ILL</w:t>
                </w:r>
                <w:r>
                  <w:rPr>
                    <w:rFonts w:eastAsia="Times New Roman"/>
                    <w:spacing w:val="-1"/>
                  </w:rPr>
                  <w:t>I</w:t>
                </w:r>
                <w:r>
                  <w:rPr>
                    <w:rFonts w:eastAsia="Times New Roman"/>
                  </w:rPr>
                  <w:t xml:space="preserve">AM </w:t>
                </w:r>
                <w:r>
                  <w:rPr>
                    <w:rFonts w:eastAsia="Times New Roman"/>
                    <w:spacing w:val="-1"/>
                  </w:rPr>
                  <w:t>SON</w:t>
                </w:r>
                <w:r>
                  <w:rPr>
                    <w:rFonts w:eastAsia="Times New Roman"/>
                  </w:rPr>
                  <w:t>O</w:t>
                </w:r>
                <w:r>
                  <w:rPr>
                    <w:rFonts w:eastAsia="Times New Roman"/>
                    <w:spacing w:val="-1"/>
                  </w:rPr>
                  <w:t>M</w:t>
                </w:r>
                <w:r>
                  <w:rPr>
                    <w:rFonts w:eastAsia="Times New Roman"/>
                  </w:rPr>
                  <w:t>A,</w:t>
                </w:r>
                <w:r>
                  <w:rPr>
                    <w:rFonts w:eastAsia="Times New Roman"/>
                    <w:spacing w:val="-1"/>
                  </w:rPr>
                  <w:t xml:space="preserve"> I</w:t>
                </w:r>
                <w:r>
                  <w:rPr>
                    <w:rFonts w:eastAsia="Times New Roman"/>
                  </w:rPr>
                  <w:t>NC.</w:t>
                </w:r>
                <w:proofErr w:type="gramEnd"/>
              </w:p>
              <w:p w:rsidR="00B33FEA" w:rsidRDefault="005A156B">
                <w:pPr>
                  <w:spacing w:before="3" w:line="220" w:lineRule="exact"/>
                  <w:ind w:left="3" w:right="3"/>
                  <w:jc w:val="center"/>
                </w:pPr>
                <w:r>
                  <w:rPr>
                    <w:rFonts w:eastAsia="Times New Roman"/>
                  </w:rPr>
                  <w:t>© 2009</w:t>
                </w:r>
                <w:r>
                  <w:rPr>
                    <w:rFonts w:eastAsia="Times New Roman"/>
                    <w:spacing w:val="-1"/>
                  </w:rPr>
                  <w:t xml:space="preserve"> </w:t>
                </w:r>
                <w:r>
                  <w:rPr>
                    <w:rFonts w:eastAsia="Times New Roman"/>
                    <w:spacing w:val="2"/>
                  </w:rPr>
                  <w:t>W</w:t>
                </w:r>
                <w:r>
                  <w:rPr>
                    <w:rFonts w:eastAsia="Times New Roman"/>
                  </w:rPr>
                  <w:t>illia</w:t>
                </w:r>
                <w:r>
                  <w:rPr>
                    <w:rFonts w:eastAsia="Times New Roman"/>
                    <w:spacing w:val="-2"/>
                  </w:rPr>
                  <w:t>m</w:t>
                </w:r>
                <w:r>
                  <w:rPr>
                    <w:rFonts w:eastAsia="Times New Roman"/>
                  </w:rPr>
                  <w:t>s-Sono</w:t>
                </w:r>
                <w:r>
                  <w:rPr>
                    <w:rFonts w:eastAsia="Times New Roman"/>
                    <w:spacing w:val="-2"/>
                  </w:rPr>
                  <w:t>m</w:t>
                </w:r>
                <w:r>
                  <w:rPr>
                    <w:rFonts w:eastAsia="Times New Roman"/>
                  </w:rPr>
                  <w:t xml:space="preserve">a, Inc. </w:t>
                </w:r>
                <w:r>
                  <w:rPr>
                    <w:rFonts w:eastAsia="Times New Roman"/>
                    <w:i/>
                  </w:rPr>
                  <w:t>All rig</w:t>
                </w:r>
                <w:r>
                  <w:rPr>
                    <w:rFonts w:eastAsia="Times New Roman"/>
                    <w:i/>
                    <w:spacing w:val="1"/>
                  </w:rPr>
                  <w:t>h</w:t>
                </w:r>
                <w:r>
                  <w:rPr>
                    <w:rFonts w:eastAsia="Times New Roman"/>
                    <w:i/>
                  </w:rPr>
                  <w:t>ts reserve</w:t>
                </w:r>
                <w:r>
                  <w:rPr>
                    <w:rFonts w:eastAsia="Times New Roman"/>
                    <w:i/>
                    <w:spacing w:val="1"/>
                  </w:rPr>
                  <w:t>d</w:t>
                </w:r>
                <w:r>
                  <w:rPr>
                    <w:rFonts w:eastAsia="Times New Roman"/>
                    <w:i/>
                  </w:rPr>
                  <w:t>, i</w:t>
                </w:r>
                <w:r>
                  <w:rPr>
                    <w:rFonts w:eastAsia="Times New Roman"/>
                    <w:i/>
                    <w:spacing w:val="1"/>
                  </w:rPr>
                  <w:t>n</w:t>
                </w:r>
                <w:r>
                  <w:rPr>
                    <w:rFonts w:eastAsia="Times New Roman"/>
                    <w:i/>
                  </w:rPr>
                  <w:t>clu</w:t>
                </w:r>
                <w:r>
                  <w:rPr>
                    <w:rFonts w:eastAsia="Times New Roman"/>
                    <w:i/>
                    <w:spacing w:val="1"/>
                  </w:rPr>
                  <w:t>d</w:t>
                </w:r>
                <w:r>
                  <w:rPr>
                    <w:rFonts w:eastAsia="Times New Roman"/>
                    <w:i/>
                    <w:spacing w:val="-2"/>
                  </w:rPr>
                  <w:t>i</w:t>
                </w:r>
                <w:r>
                  <w:rPr>
                    <w:rFonts w:eastAsia="Times New Roman"/>
                    <w:i/>
                    <w:spacing w:val="1"/>
                  </w:rPr>
                  <w:t>n</w:t>
                </w:r>
                <w:r>
                  <w:rPr>
                    <w:rFonts w:eastAsia="Times New Roman"/>
                    <w:i/>
                  </w:rPr>
                  <w:t xml:space="preserve">g </w:t>
                </w:r>
                <w:r>
                  <w:rPr>
                    <w:rFonts w:eastAsia="Times New Roman"/>
                    <w:i/>
                    <w:spacing w:val="1"/>
                  </w:rPr>
                  <w:t>a</w:t>
                </w:r>
                <w:r>
                  <w:rPr>
                    <w:rFonts w:eastAsia="Times New Roman"/>
                    <w:i/>
                  </w:rPr>
                  <w:t>ll</w:t>
                </w:r>
                <w:r>
                  <w:rPr>
                    <w:rFonts w:eastAsia="Times New Roman"/>
                    <w:i/>
                    <w:spacing w:val="-1"/>
                  </w:rPr>
                  <w:t xml:space="preserve"> </w:t>
                </w:r>
                <w:r>
                  <w:rPr>
                    <w:rFonts w:eastAsia="Times New Roman"/>
                    <w:i/>
                    <w:spacing w:val="1"/>
                  </w:rPr>
                  <w:t>a</w:t>
                </w:r>
                <w:r>
                  <w:rPr>
                    <w:rFonts w:eastAsia="Times New Roman"/>
                    <w:i/>
                    <w:spacing w:val="-1"/>
                  </w:rPr>
                  <w:t>p</w:t>
                </w:r>
                <w:r>
                  <w:rPr>
                    <w:rFonts w:eastAsia="Times New Roman"/>
                    <w:i/>
                    <w:spacing w:val="1"/>
                  </w:rPr>
                  <w:t>p</w:t>
                </w:r>
                <w:r>
                  <w:rPr>
                    <w:rFonts w:eastAsia="Times New Roman"/>
                    <w:i/>
                  </w:rPr>
                  <w:t>licable c</w:t>
                </w:r>
                <w:r>
                  <w:rPr>
                    <w:rFonts w:eastAsia="Times New Roman"/>
                    <w:i/>
                    <w:spacing w:val="1"/>
                  </w:rPr>
                  <w:t>op</w:t>
                </w:r>
                <w:r>
                  <w:rPr>
                    <w:rFonts w:eastAsia="Times New Roman"/>
                    <w:i/>
                    <w:spacing w:val="-1"/>
                  </w:rPr>
                  <w:t>y</w:t>
                </w:r>
                <w:r>
                  <w:rPr>
                    <w:rFonts w:eastAsia="Times New Roman"/>
                    <w:i/>
                  </w:rPr>
                  <w:t>rig</w:t>
                </w:r>
                <w:r>
                  <w:rPr>
                    <w:rFonts w:eastAsia="Times New Roman"/>
                    <w:i/>
                    <w:spacing w:val="1"/>
                  </w:rPr>
                  <w:t>h</w:t>
                </w:r>
                <w:r>
                  <w:rPr>
                    <w:rFonts w:eastAsia="Times New Roman"/>
                    <w:i/>
                  </w:rPr>
                  <w:t>t,</w:t>
                </w:r>
                <w:r>
                  <w:rPr>
                    <w:rFonts w:eastAsia="Times New Roman"/>
                    <w:i/>
                    <w:spacing w:val="-1"/>
                  </w:rPr>
                  <w:t xml:space="preserve"> </w:t>
                </w:r>
                <w:r>
                  <w:rPr>
                    <w:rFonts w:eastAsia="Times New Roman"/>
                    <w:i/>
                  </w:rPr>
                  <w:t>desi</w:t>
                </w:r>
                <w:r>
                  <w:rPr>
                    <w:rFonts w:eastAsia="Times New Roman"/>
                    <w:i/>
                    <w:spacing w:val="1"/>
                  </w:rPr>
                  <w:t>g</w:t>
                </w:r>
                <w:r>
                  <w:rPr>
                    <w:rFonts w:eastAsia="Times New Roman"/>
                    <w:i/>
                  </w:rPr>
                  <w:t xml:space="preserve">n and </w:t>
                </w:r>
                <w:r>
                  <w:rPr>
                    <w:rFonts w:eastAsia="Times New Roman"/>
                    <w:i/>
                    <w:spacing w:val="1"/>
                  </w:rPr>
                  <w:t>pa</w:t>
                </w:r>
                <w:r>
                  <w:rPr>
                    <w:rFonts w:eastAsia="Times New Roman"/>
                    <w:i/>
                  </w:rPr>
                  <w:t>te</w:t>
                </w:r>
                <w:r>
                  <w:rPr>
                    <w:rFonts w:eastAsia="Times New Roman"/>
                    <w:i/>
                    <w:spacing w:val="1"/>
                  </w:rPr>
                  <w:t>n</w:t>
                </w:r>
                <w:r>
                  <w:rPr>
                    <w:rFonts w:eastAsia="Times New Roman"/>
                    <w:i/>
                  </w:rPr>
                  <w:t>t rig</w:t>
                </w:r>
                <w:r>
                  <w:rPr>
                    <w:rFonts w:eastAsia="Times New Roman"/>
                    <w:i/>
                    <w:spacing w:val="1"/>
                  </w:rPr>
                  <w:t>h</w:t>
                </w:r>
                <w:r>
                  <w:rPr>
                    <w:rFonts w:eastAsia="Times New Roman"/>
                    <w:i/>
                  </w:rPr>
                  <w:t>ts.</w:t>
                </w:r>
                <w:r>
                  <w:rPr>
                    <w:rFonts w:eastAsia="Times New Roman"/>
                    <w:i/>
                    <w:spacing w:val="-1"/>
                  </w:rPr>
                  <w:t xml:space="preserve"> </w:t>
                </w:r>
                <w:r>
                  <w:rPr>
                    <w:rFonts w:eastAsia="Times New Roman"/>
                    <w:i/>
                  </w:rPr>
                  <w:t>A</w:t>
                </w:r>
                <w:r>
                  <w:rPr>
                    <w:rFonts w:eastAsia="Times New Roman"/>
                    <w:i/>
                    <w:spacing w:val="1"/>
                  </w:rPr>
                  <w:t>n</w:t>
                </w:r>
                <w:r>
                  <w:rPr>
                    <w:rFonts w:eastAsia="Times New Roman"/>
                    <w:i/>
                  </w:rPr>
                  <w:t xml:space="preserve">y </w:t>
                </w:r>
                <w:r>
                  <w:rPr>
                    <w:rFonts w:eastAsia="Times New Roman"/>
                    <w:i/>
                    <w:spacing w:val="1"/>
                  </w:rPr>
                  <w:t>u</w:t>
                </w:r>
                <w:r>
                  <w:rPr>
                    <w:rFonts w:eastAsia="Times New Roman"/>
                    <w:i/>
                  </w:rPr>
                  <w:t>na</w:t>
                </w:r>
                <w:r>
                  <w:rPr>
                    <w:rFonts w:eastAsia="Times New Roman"/>
                    <w:i/>
                    <w:spacing w:val="1"/>
                  </w:rPr>
                  <w:t>u</w:t>
                </w:r>
                <w:r>
                  <w:rPr>
                    <w:rFonts w:eastAsia="Times New Roman"/>
                    <w:i/>
                  </w:rPr>
                  <w:t>th</w:t>
                </w:r>
                <w:r>
                  <w:rPr>
                    <w:rFonts w:eastAsia="Times New Roman"/>
                    <w:i/>
                    <w:spacing w:val="1"/>
                  </w:rPr>
                  <w:t>o</w:t>
                </w:r>
                <w:r>
                  <w:rPr>
                    <w:rFonts w:eastAsia="Times New Roman"/>
                    <w:i/>
                  </w:rPr>
                  <w:t>rized re</w:t>
                </w:r>
                <w:r>
                  <w:rPr>
                    <w:rFonts w:eastAsia="Times New Roman"/>
                    <w:i/>
                    <w:spacing w:val="1"/>
                  </w:rPr>
                  <w:t>p</w:t>
                </w:r>
                <w:r>
                  <w:rPr>
                    <w:rFonts w:eastAsia="Times New Roman"/>
                    <w:i/>
                    <w:spacing w:val="-1"/>
                  </w:rPr>
                  <w:t>r</w:t>
                </w:r>
                <w:r>
                  <w:rPr>
                    <w:rFonts w:eastAsia="Times New Roman"/>
                    <w:i/>
                    <w:spacing w:val="1"/>
                  </w:rPr>
                  <w:t>o</w:t>
                </w:r>
                <w:r>
                  <w:rPr>
                    <w:rFonts w:eastAsia="Times New Roman"/>
                    <w:i/>
                    <w:spacing w:val="-1"/>
                  </w:rPr>
                  <w:t>d</w:t>
                </w:r>
                <w:r>
                  <w:rPr>
                    <w:rFonts w:eastAsia="Times New Roman"/>
                    <w:i/>
                    <w:spacing w:val="1"/>
                  </w:rPr>
                  <w:t>u</w:t>
                </w:r>
                <w:r>
                  <w:rPr>
                    <w:rFonts w:eastAsia="Times New Roman"/>
                    <w:i/>
                  </w:rPr>
                  <w:t>ctio</w:t>
                </w:r>
                <w:r>
                  <w:rPr>
                    <w:rFonts w:eastAsia="Times New Roman"/>
                    <w:i/>
                    <w:spacing w:val="1"/>
                  </w:rPr>
                  <w:t>n</w:t>
                </w:r>
                <w:r>
                  <w:rPr>
                    <w:rFonts w:eastAsia="Times New Roman"/>
                    <w:i/>
                  </w:rPr>
                  <w:t>,</w:t>
                </w:r>
                <w:r>
                  <w:rPr>
                    <w:rFonts w:eastAsia="Times New Roman"/>
                    <w:i/>
                    <w:spacing w:val="-1"/>
                  </w:rPr>
                  <w:t xml:space="preserve"> </w:t>
                </w:r>
                <w:r>
                  <w:rPr>
                    <w:rFonts w:eastAsia="Times New Roman"/>
                    <w:i/>
                  </w:rPr>
                  <w:t>a</w:t>
                </w:r>
                <w:r>
                  <w:rPr>
                    <w:rFonts w:eastAsia="Times New Roman"/>
                    <w:i/>
                    <w:spacing w:val="1"/>
                  </w:rPr>
                  <w:t>d</w:t>
                </w:r>
                <w:r>
                  <w:rPr>
                    <w:rFonts w:eastAsia="Times New Roman"/>
                    <w:i/>
                  </w:rPr>
                  <w:t>a</w:t>
                </w:r>
                <w:r>
                  <w:rPr>
                    <w:rFonts w:eastAsia="Times New Roman"/>
                    <w:i/>
                    <w:spacing w:val="1"/>
                  </w:rPr>
                  <w:t>p</w:t>
                </w:r>
                <w:r>
                  <w:rPr>
                    <w:rFonts w:eastAsia="Times New Roman"/>
                    <w:i/>
                  </w:rPr>
                  <w:t>t</w:t>
                </w:r>
                <w:r>
                  <w:rPr>
                    <w:rFonts w:eastAsia="Times New Roman"/>
                    <w:i/>
                    <w:spacing w:val="1"/>
                  </w:rPr>
                  <w:t>a</w:t>
                </w:r>
                <w:r>
                  <w:rPr>
                    <w:rFonts w:eastAsia="Times New Roman"/>
                    <w:i/>
                  </w:rPr>
                  <w:t>tio</w:t>
                </w:r>
                <w:r>
                  <w:rPr>
                    <w:rFonts w:eastAsia="Times New Roman"/>
                    <w:i/>
                    <w:spacing w:val="1"/>
                  </w:rPr>
                  <w:t>n</w:t>
                </w:r>
                <w:r>
                  <w:rPr>
                    <w:rFonts w:eastAsia="Times New Roman"/>
                    <w:i/>
                  </w:rPr>
                  <w:t>,</w:t>
                </w:r>
                <w:r>
                  <w:rPr>
                    <w:rFonts w:eastAsia="Times New Roman"/>
                    <w:i/>
                    <w:spacing w:val="-1"/>
                  </w:rPr>
                  <w:t xml:space="preserve"> </w:t>
                </w:r>
                <w:r>
                  <w:rPr>
                    <w:rFonts w:eastAsia="Times New Roman"/>
                    <w:i/>
                    <w:spacing w:val="1"/>
                  </w:rPr>
                  <w:t>d</w:t>
                </w:r>
                <w:r>
                  <w:rPr>
                    <w:rFonts w:eastAsia="Times New Roman"/>
                    <w:i/>
                  </w:rPr>
                  <w:t>is</w:t>
                </w:r>
                <w:r>
                  <w:rPr>
                    <w:rFonts w:eastAsia="Times New Roman"/>
                    <w:i/>
                    <w:spacing w:val="-2"/>
                  </w:rPr>
                  <w:t>t</w:t>
                </w:r>
                <w:r>
                  <w:rPr>
                    <w:rFonts w:eastAsia="Times New Roman"/>
                    <w:i/>
                  </w:rPr>
                  <w:t>ri</w:t>
                </w:r>
                <w:r>
                  <w:rPr>
                    <w:rFonts w:eastAsia="Times New Roman"/>
                    <w:i/>
                    <w:spacing w:val="1"/>
                  </w:rPr>
                  <w:t>bu</w:t>
                </w:r>
                <w:r>
                  <w:rPr>
                    <w:rFonts w:eastAsia="Times New Roman"/>
                    <w:i/>
                  </w:rPr>
                  <w:t xml:space="preserve">tion </w:t>
                </w:r>
                <w:r>
                  <w:rPr>
                    <w:rFonts w:eastAsia="Times New Roman"/>
                    <w:i/>
                    <w:spacing w:val="1"/>
                  </w:rPr>
                  <w:t>o</w:t>
                </w:r>
                <w:r>
                  <w:rPr>
                    <w:rFonts w:eastAsia="Times New Roman"/>
                    <w:i/>
                  </w:rPr>
                  <w:t>r</w:t>
                </w:r>
                <w:r>
                  <w:rPr>
                    <w:rFonts w:eastAsia="Times New Roman"/>
                    <w:i/>
                    <w:spacing w:val="-1"/>
                  </w:rPr>
                  <w:t xml:space="preserve"> </w:t>
                </w:r>
                <w:r>
                  <w:rPr>
                    <w:rFonts w:eastAsia="Times New Roman"/>
                    <w:i/>
                    <w:spacing w:val="1"/>
                  </w:rPr>
                  <w:t>o</w:t>
                </w:r>
                <w:r>
                  <w:rPr>
                    <w:rFonts w:eastAsia="Times New Roman"/>
                    <w:i/>
                  </w:rPr>
                  <w:t>ther i</w:t>
                </w:r>
                <w:r>
                  <w:rPr>
                    <w:rFonts w:eastAsia="Times New Roman"/>
                    <w:i/>
                    <w:spacing w:val="1"/>
                  </w:rPr>
                  <w:t>n</w:t>
                </w:r>
                <w:r>
                  <w:rPr>
                    <w:rFonts w:eastAsia="Times New Roman"/>
                    <w:i/>
                  </w:rPr>
                  <w:t>frin</w:t>
                </w:r>
                <w:r>
                  <w:rPr>
                    <w:rFonts w:eastAsia="Times New Roman"/>
                    <w:i/>
                    <w:spacing w:val="1"/>
                  </w:rPr>
                  <w:t>g</w:t>
                </w:r>
                <w:r>
                  <w:rPr>
                    <w:rFonts w:eastAsia="Times New Roman"/>
                    <w:i/>
                  </w:rPr>
                  <w:t xml:space="preserve">ement will </w:t>
                </w:r>
                <w:r>
                  <w:rPr>
                    <w:rFonts w:eastAsia="Times New Roman"/>
                    <w:i/>
                    <w:spacing w:val="1"/>
                  </w:rPr>
                  <w:t>b</w:t>
                </w:r>
                <w:r>
                  <w:rPr>
                    <w:rFonts w:eastAsia="Times New Roman"/>
                    <w:i/>
                  </w:rPr>
                  <w:t xml:space="preserve">e </w:t>
                </w:r>
                <w:r>
                  <w:rPr>
                    <w:rFonts w:eastAsia="Times New Roman"/>
                    <w:i/>
                    <w:spacing w:val="1"/>
                  </w:rPr>
                  <w:t>p</w:t>
                </w:r>
                <w:r>
                  <w:rPr>
                    <w:rFonts w:eastAsia="Times New Roman"/>
                    <w:i/>
                    <w:spacing w:val="-1"/>
                  </w:rPr>
                  <w:t>r</w:t>
                </w:r>
                <w:r>
                  <w:rPr>
                    <w:rFonts w:eastAsia="Times New Roman"/>
                    <w:i/>
                    <w:spacing w:val="1"/>
                  </w:rPr>
                  <w:t>o</w:t>
                </w:r>
                <w:r>
                  <w:rPr>
                    <w:rFonts w:eastAsia="Times New Roman"/>
                    <w:i/>
                  </w:rPr>
                  <w:t>sec</w:t>
                </w:r>
                <w:r>
                  <w:rPr>
                    <w:rFonts w:eastAsia="Times New Roman"/>
                    <w:i/>
                    <w:spacing w:val="1"/>
                  </w:rPr>
                  <w:t>u</w:t>
                </w:r>
                <w:r>
                  <w:rPr>
                    <w:rFonts w:eastAsia="Times New Roman"/>
                    <w:i/>
                  </w:rPr>
                  <w:t>te</w:t>
                </w:r>
                <w:r>
                  <w:rPr>
                    <w:rFonts w:eastAsia="Times New Roman"/>
                    <w:i/>
                    <w:spacing w:val="1"/>
                  </w:rPr>
                  <w:t>d</w:t>
                </w:r>
                <w:r>
                  <w:rPr>
                    <w:rFonts w:eastAsia="Times New Roman"/>
                    <w:i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1C41" w:rsidRDefault="00D01C41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3FEA" w:rsidRDefault="002F257C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4.05pt;margin-top:733.15pt;width:468.4pt;height:23.5pt;z-index:-7301;mso-position-horizontal-relative:page;mso-position-vertical-relative:page" filled="f" stroked="f">
          <v:textbox inset="0,0,0,0">
            <w:txbxContent>
              <w:p w:rsidR="00B33FEA" w:rsidRDefault="005A156B">
                <w:pPr>
                  <w:spacing w:line="220" w:lineRule="exact"/>
                  <w:ind w:left="-15" w:right="-15"/>
                  <w:jc w:val="center"/>
                </w:pPr>
                <w:r>
                  <w:rPr>
                    <w:rFonts w:eastAsia="Times New Roman"/>
                  </w:rPr>
                  <w:t>© 2009</w:t>
                </w:r>
                <w:r>
                  <w:rPr>
                    <w:rFonts w:eastAsia="Times New Roman"/>
                    <w:spacing w:val="-1"/>
                  </w:rPr>
                  <w:t xml:space="preserve"> </w:t>
                </w:r>
                <w:r>
                  <w:rPr>
                    <w:rFonts w:eastAsia="Times New Roman"/>
                    <w:spacing w:val="2"/>
                  </w:rPr>
                  <w:t>W</w:t>
                </w:r>
                <w:r>
                  <w:rPr>
                    <w:rFonts w:eastAsia="Times New Roman"/>
                  </w:rPr>
                  <w:t>illia</w:t>
                </w:r>
                <w:r>
                  <w:rPr>
                    <w:rFonts w:eastAsia="Times New Roman"/>
                    <w:spacing w:val="-2"/>
                  </w:rPr>
                  <w:t>m</w:t>
                </w:r>
                <w:r>
                  <w:rPr>
                    <w:rFonts w:eastAsia="Times New Roman"/>
                  </w:rPr>
                  <w:t>s-Sono</w:t>
                </w:r>
                <w:r>
                  <w:rPr>
                    <w:rFonts w:eastAsia="Times New Roman"/>
                    <w:spacing w:val="-2"/>
                  </w:rPr>
                  <w:t>m</w:t>
                </w:r>
                <w:r>
                  <w:rPr>
                    <w:rFonts w:eastAsia="Times New Roman"/>
                  </w:rPr>
                  <w:t xml:space="preserve">a, Inc. </w:t>
                </w:r>
                <w:r>
                  <w:rPr>
                    <w:rFonts w:eastAsia="Times New Roman"/>
                    <w:i/>
                  </w:rPr>
                  <w:t>All rig</w:t>
                </w:r>
                <w:r>
                  <w:rPr>
                    <w:rFonts w:eastAsia="Times New Roman"/>
                    <w:i/>
                    <w:spacing w:val="1"/>
                  </w:rPr>
                  <w:t>h</w:t>
                </w:r>
                <w:r>
                  <w:rPr>
                    <w:rFonts w:eastAsia="Times New Roman"/>
                    <w:i/>
                  </w:rPr>
                  <w:t>ts reserve</w:t>
                </w:r>
                <w:r>
                  <w:rPr>
                    <w:rFonts w:eastAsia="Times New Roman"/>
                    <w:i/>
                    <w:spacing w:val="1"/>
                  </w:rPr>
                  <w:t>d</w:t>
                </w:r>
                <w:r>
                  <w:rPr>
                    <w:rFonts w:eastAsia="Times New Roman"/>
                    <w:i/>
                  </w:rPr>
                  <w:t>, i</w:t>
                </w:r>
                <w:r>
                  <w:rPr>
                    <w:rFonts w:eastAsia="Times New Roman"/>
                    <w:i/>
                    <w:spacing w:val="1"/>
                  </w:rPr>
                  <w:t>n</w:t>
                </w:r>
                <w:r>
                  <w:rPr>
                    <w:rFonts w:eastAsia="Times New Roman"/>
                    <w:i/>
                  </w:rPr>
                  <w:t>clu</w:t>
                </w:r>
                <w:r>
                  <w:rPr>
                    <w:rFonts w:eastAsia="Times New Roman"/>
                    <w:i/>
                    <w:spacing w:val="1"/>
                  </w:rPr>
                  <w:t>d</w:t>
                </w:r>
                <w:r>
                  <w:rPr>
                    <w:rFonts w:eastAsia="Times New Roman"/>
                    <w:i/>
                    <w:spacing w:val="-2"/>
                  </w:rPr>
                  <w:t>i</w:t>
                </w:r>
                <w:r>
                  <w:rPr>
                    <w:rFonts w:eastAsia="Times New Roman"/>
                    <w:i/>
                    <w:spacing w:val="1"/>
                  </w:rPr>
                  <w:t>n</w:t>
                </w:r>
                <w:r>
                  <w:rPr>
                    <w:rFonts w:eastAsia="Times New Roman"/>
                    <w:i/>
                  </w:rPr>
                  <w:t xml:space="preserve">g </w:t>
                </w:r>
                <w:r>
                  <w:rPr>
                    <w:rFonts w:eastAsia="Times New Roman"/>
                    <w:i/>
                    <w:spacing w:val="1"/>
                  </w:rPr>
                  <w:t>a</w:t>
                </w:r>
                <w:r>
                  <w:rPr>
                    <w:rFonts w:eastAsia="Times New Roman"/>
                    <w:i/>
                  </w:rPr>
                  <w:t>ll</w:t>
                </w:r>
                <w:r>
                  <w:rPr>
                    <w:rFonts w:eastAsia="Times New Roman"/>
                    <w:i/>
                    <w:spacing w:val="-1"/>
                  </w:rPr>
                  <w:t xml:space="preserve"> </w:t>
                </w:r>
                <w:r>
                  <w:rPr>
                    <w:rFonts w:eastAsia="Times New Roman"/>
                    <w:i/>
                    <w:spacing w:val="1"/>
                  </w:rPr>
                  <w:t>a</w:t>
                </w:r>
                <w:r>
                  <w:rPr>
                    <w:rFonts w:eastAsia="Times New Roman"/>
                    <w:i/>
                    <w:spacing w:val="-1"/>
                  </w:rPr>
                  <w:t>p</w:t>
                </w:r>
                <w:r>
                  <w:rPr>
                    <w:rFonts w:eastAsia="Times New Roman"/>
                    <w:i/>
                    <w:spacing w:val="1"/>
                  </w:rPr>
                  <w:t>p</w:t>
                </w:r>
                <w:r>
                  <w:rPr>
                    <w:rFonts w:eastAsia="Times New Roman"/>
                    <w:i/>
                  </w:rPr>
                  <w:t>licable c</w:t>
                </w:r>
                <w:r>
                  <w:rPr>
                    <w:rFonts w:eastAsia="Times New Roman"/>
                    <w:i/>
                    <w:spacing w:val="1"/>
                  </w:rPr>
                  <w:t>op</w:t>
                </w:r>
                <w:r>
                  <w:rPr>
                    <w:rFonts w:eastAsia="Times New Roman"/>
                    <w:i/>
                    <w:spacing w:val="-1"/>
                  </w:rPr>
                  <w:t>y</w:t>
                </w:r>
                <w:r>
                  <w:rPr>
                    <w:rFonts w:eastAsia="Times New Roman"/>
                    <w:i/>
                  </w:rPr>
                  <w:t>rig</w:t>
                </w:r>
                <w:r>
                  <w:rPr>
                    <w:rFonts w:eastAsia="Times New Roman"/>
                    <w:i/>
                    <w:spacing w:val="1"/>
                  </w:rPr>
                  <w:t>h</w:t>
                </w:r>
                <w:r>
                  <w:rPr>
                    <w:rFonts w:eastAsia="Times New Roman"/>
                    <w:i/>
                  </w:rPr>
                  <w:t>t,</w:t>
                </w:r>
                <w:r>
                  <w:rPr>
                    <w:rFonts w:eastAsia="Times New Roman"/>
                    <w:i/>
                    <w:spacing w:val="-1"/>
                  </w:rPr>
                  <w:t xml:space="preserve"> </w:t>
                </w:r>
                <w:r>
                  <w:rPr>
                    <w:rFonts w:eastAsia="Times New Roman"/>
                    <w:i/>
                  </w:rPr>
                  <w:t>desi</w:t>
                </w:r>
                <w:r>
                  <w:rPr>
                    <w:rFonts w:eastAsia="Times New Roman"/>
                    <w:i/>
                    <w:spacing w:val="1"/>
                  </w:rPr>
                  <w:t>g</w:t>
                </w:r>
                <w:r>
                  <w:rPr>
                    <w:rFonts w:eastAsia="Times New Roman"/>
                    <w:i/>
                  </w:rPr>
                  <w:t xml:space="preserve">n and </w:t>
                </w:r>
                <w:r>
                  <w:rPr>
                    <w:rFonts w:eastAsia="Times New Roman"/>
                    <w:i/>
                    <w:spacing w:val="1"/>
                  </w:rPr>
                  <w:t>pa</w:t>
                </w:r>
                <w:r>
                  <w:rPr>
                    <w:rFonts w:eastAsia="Times New Roman"/>
                    <w:i/>
                  </w:rPr>
                  <w:t>te</w:t>
                </w:r>
                <w:r>
                  <w:rPr>
                    <w:rFonts w:eastAsia="Times New Roman"/>
                    <w:i/>
                    <w:spacing w:val="1"/>
                  </w:rPr>
                  <w:t>n</w:t>
                </w:r>
                <w:r>
                  <w:rPr>
                    <w:rFonts w:eastAsia="Times New Roman"/>
                    <w:i/>
                  </w:rPr>
                  <w:t>t rig</w:t>
                </w:r>
                <w:r>
                  <w:rPr>
                    <w:rFonts w:eastAsia="Times New Roman"/>
                    <w:i/>
                    <w:spacing w:val="1"/>
                  </w:rPr>
                  <w:t>h</w:t>
                </w:r>
                <w:r>
                  <w:rPr>
                    <w:rFonts w:eastAsia="Times New Roman"/>
                    <w:i/>
                  </w:rPr>
                  <w:t>ts.</w:t>
                </w:r>
                <w:r>
                  <w:rPr>
                    <w:rFonts w:eastAsia="Times New Roman"/>
                    <w:i/>
                    <w:spacing w:val="-1"/>
                  </w:rPr>
                  <w:t xml:space="preserve"> </w:t>
                </w:r>
                <w:r>
                  <w:rPr>
                    <w:rFonts w:eastAsia="Times New Roman"/>
                    <w:i/>
                  </w:rPr>
                  <w:t>A</w:t>
                </w:r>
                <w:r>
                  <w:rPr>
                    <w:rFonts w:eastAsia="Times New Roman"/>
                    <w:i/>
                    <w:spacing w:val="1"/>
                  </w:rPr>
                  <w:t>n</w:t>
                </w:r>
                <w:r>
                  <w:rPr>
                    <w:rFonts w:eastAsia="Times New Roman"/>
                    <w:i/>
                  </w:rPr>
                  <w:t>y</w:t>
                </w:r>
              </w:p>
              <w:p w:rsidR="00B33FEA" w:rsidRDefault="005A156B">
                <w:pPr>
                  <w:spacing w:line="220" w:lineRule="exact"/>
                  <w:ind w:left="903" w:right="901"/>
                  <w:jc w:val="center"/>
                </w:pPr>
                <w:proofErr w:type="gramStart"/>
                <w:r>
                  <w:rPr>
                    <w:rFonts w:eastAsia="Times New Roman"/>
                    <w:i/>
                    <w:spacing w:val="1"/>
                  </w:rPr>
                  <w:t>u</w:t>
                </w:r>
                <w:r>
                  <w:rPr>
                    <w:rFonts w:eastAsia="Times New Roman"/>
                    <w:i/>
                  </w:rPr>
                  <w:t>na</w:t>
                </w:r>
                <w:r>
                  <w:rPr>
                    <w:rFonts w:eastAsia="Times New Roman"/>
                    <w:i/>
                    <w:spacing w:val="1"/>
                  </w:rPr>
                  <w:t>u</w:t>
                </w:r>
                <w:r>
                  <w:rPr>
                    <w:rFonts w:eastAsia="Times New Roman"/>
                    <w:i/>
                  </w:rPr>
                  <w:t>th</w:t>
                </w:r>
                <w:r>
                  <w:rPr>
                    <w:rFonts w:eastAsia="Times New Roman"/>
                    <w:i/>
                    <w:spacing w:val="1"/>
                  </w:rPr>
                  <w:t>o</w:t>
                </w:r>
                <w:r>
                  <w:rPr>
                    <w:rFonts w:eastAsia="Times New Roman"/>
                    <w:i/>
                  </w:rPr>
                  <w:t>rized</w:t>
                </w:r>
                <w:proofErr w:type="gramEnd"/>
                <w:r>
                  <w:rPr>
                    <w:rFonts w:eastAsia="Times New Roman"/>
                    <w:i/>
                  </w:rPr>
                  <w:t xml:space="preserve"> re</w:t>
                </w:r>
                <w:r>
                  <w:rPr>
                    <w:rFonts w:eastAsia="Times New Roman"/>
                    <w:i/>
                    <w:spacing w:val="1"/>
                  </w:rPr>
                  <w:t>p</w:t>
                </w:r>
                <w:r>
                  <w:rPr>
                    <w:rFonts w:eastAsia="Times New Roman"/>
                    <w:i/>
                    <w:spacing w:val="-1"/>
                  </w:rPr>
                  <w:t>r</w:t>
                </w:r>
                <w:r>
                  <w:rPr>
                    <w:rFonts w:eastAsia="Times New Roman"/>
                    <w:i/>
                    <w:spacing w:val="1"/>
                  </w:rPr>
                  <w:t>o</w:t>
                </w:r>
                <w:r>
                  <w:rPr>
                    <w:rFonts w:eastAsia="Times New Roman"/>
                    <w:i/>
                    <w:spacing w:val="-1"/>
                  </w:rPr>
                  <w:t>d</w:t>
                </w:r>
                <w:r>
                  <w:rPr>
                    <w:rFonts w:eastAsia="Times New Roman"/>
                    <w:i/>
                    <w:spacing w:val="1"/>
                  </w:rPr>
                  <w:t>u</w:t>
                </w:r>
                <w:r>
                  <w:rPr>
                    <w:rFonts w:eastAsia="Times New Roman"/>
                    <w:i/>
                  </w:rPr>
                  <w:t>ctio</w:t>
                </w:r>
                <w:r>
                  <w:rPr>
                    <w:rFonts w:eastAsia="Times New Roman"/>
                    <w:i/>
                    <w:spacing w:val="1"/>
                  </w:rPr>
                  <w:t>n</w:t>
                </w:r>
                <w:r>
                  <w:rPr>
                    <w:rFonts w:eastAsia="Times New Roman"/>
                    <w:i/>
                  </w:rPr>
                  <w:t>,</w:t>
                </w:r>
                <w:r>
                  <w:rPr>
                    <w:rFonts w:eastAsia="Times New Roman"/>
                    <w:i/>
                    <w:spacing w:val="-1"/>
                  </w:rPr>
                  <w:t xml:space="preserve"> </w:t>
                </w:r>
                <w:r>
                  <w:rPr>
                    <w:rFonts w:eastAsia="Times New Roman"/>
                    <w:i/>
                  </w:rPr>
                  <w:t>a</w:t>
                </w:r>
                <w:r>
                  <w:rPr>
                    <w:rFonts w:eastAsia="Times New Roman"/>
                    <w:i/>
                    <w:spacing w:val="1"/>
                  </w:rPr>
                  <w:t>d</w:t>
                </w:r>
                <w:r>
                  <w:rPr>
                    <w:rFonts w:eastAsia="Times New Roman"/>
                    <w:i/>
                  </w:rPr>
                  <w:t>a</w:t>
                </w:r>
                <w:r>
                  <w:rPr>
                    <w:rFonts w:eastAsia="Times New Roman"/>
                    <w:i/>
                    <w:spacing w:val="1"/>
                  </w:rPr>
                  <w:t>p</w:t>
                </w:r>
                <w:r>
                  <w:rPr>
                    <w:rFonts w:eastAsia="Times New Roman"/>
                    <w:i/>
                  </w:rPr>
                  <w:t>t</w:t>
                </w:r>
                <w:r>
                  <w:rPr>
                    <w:rFonts w:eastAsia="Times New Roman"/>
                    <w:i/>
                    <w:spacing w:val="1"/>
                  </w:rPr>
                  <w:t>a</w:t>
                </w:r>
                <w:r>
                  <w:rPr>
                    <w:rFonts w:eastAsia="Times New Roman"/>
                    <w:i/>
                  </w:rPr>
                  <w:t>tio</w:t>
                </w:r>
                <w:r>
                  <w:rPr>
                    <w:rFonts w:eastAsia="Times New Roman"/>
                    <w:i/>
                    <w:spacing w:val="1"/>
                  </w:rPr>
                  <w:t>n</w:t>
                </w:r>
                <w:r>
                  <w:rPr>
                    <w:rFonts w:eastAsia="Times New Roman"/>
                    <w:i/>
                  </w:rPr>
                  <w:t>,</w:t>
                </w:r>
                <w:r>
                  <w:rPr>
                    <w:rFonts w:eastAsia="Times New Roman"/>
                    <w:i/>
                    <w:spacing w:val="-1"/>
                  </w:rPr>
                  <w:t xml:space="preserve"> </w:t>
                </w:r>
                <w:r>
                  <w:rPr>
                    <w:rFonts w:eastAsia="Times New Roman"/>
                    <w:i/>
                    <w:spacing w:val="1"/>
                  </w:rPr>
                  <w:t>d</w:t>
                </w:r>
                <w:r>
                  <w:rPr>
                    <w:rFonts w:eastAsia="Times New Roman"/>
                    <w:i/>
                  </w:rPr>
                  <w:t>is</w:t>
                </w:r>
                <w:r>
                  <w:rPr>
                    <w:rFonts w:eastAsia="Times New Roman"/>
                    <w:i/>
                    <w:spacing w:val="-2"/>
                  </w:rPr>
                  <w:t>t</w:t>
                </w:r>
                <w:r>
                  <w:rPr>
                    <w:rFonts w:eastAsia="Times New Roman"/>
                    <w:i/>
                  </w:rPr>
                  <w:t>ri</w:t>
                </w:r>
                <w:r>
                  <w:rPr>
                    <w:rFonts w:eastAsia="Times New Roman"/>
                    <w:i/>
                    <w:spacing w:val="1"/>
                  </w:rPr>
                  <w:t>bu</w:t>
                </w:r>
                <w:r>
                  <w:rPr>
                    <w:rFonts w:eastAsia="Times New Roman"/>
                    <w:i/>
                  </w:rPr>
                  <w:t xml:space="preserve">tion </w:t>
                </w:r>
                <w:r>
                  <w:rPr>
                    <w:rFonts w:eastAsia="Times New Roman"/>
                    <w:i/>
                    <w:spacing w:val="1"/>
                  </w:rPr>
                  <w:t>o</w:t>
                </w:r>
                <w:r>
                  <w:rPr>
                    <w:rFonts w:eastAsia="Times New Roman"/>
                    <w:i/>
                  </w:rPr>
                  <w:t>r</w:t>
                </w:r>
                <w:r>
                  <w:rPr>
                    <w:rFonts w:eastAsia="Times New Roman"/>
                    <w:i/>
                    <w:spacing w:val="-1"/>
                  </w:rPr>
                  <w:t xml:space="preserve"> </w:t>
                </w:r>
                <w:r>
                  <w:rPr>
                    <w:rFonts w:eastAsia="Times New Roman"/>
                    <w:i/>
                    <w:spacing w:val="1"/>
                  </w:rPr>
                  <w:t>o</w:t>
                </w:r>
                <w:r>
                  <w:rPr>
                    <w:rFonts w:eastAsia="Times New Roman"/>
                    <w:i/>
                  </w:rPr>
                  <w:t>ther i</w:t>
                </w:r>
                <w:r>
                  <w:rPr>
                    <w:rFonts w:eastAsia="Times New Roman"/>
                    <w:i/>
                    <w:spacing w:val="1"/>
                  </w:rPr>
                  <w:t>n</w:t>
                </w:r>
                <w:r>
                  <w:rPr>
                    <w:rFonts w:eastAsia="Times New Roman"/>
                    <w:i/>
                  </w:rPr>
                  <w:t>frin</w:t>
                </w:r>
                <w:r>
                  <w:rPr>
                    <w:rFonts w:eastAsia="Times New Roman"/>
                    <w:i/>
                    <w:spacing w:val="1"/>
                  </w:rPr>
                  <w:t>g</w:t>
                </w:r>
                <w:r>
                  <w:rPr>
                    <w:rFonts w:eastAsia="Times New Roman"/>
                    <w:i/>
                  </w:rPr>
                  <w:t xml:space="preserve">ement will </w:t>
                </w:r>
                <w:r>
                  <w:rPr>
                    <w:rFonts w:eastAsia="Times New Roman"/>
                    <w:i/>
                    <w:spacing w:val="1"/>
                  </w:rPr>
                  <w:t>b</w:t>
                </w:r>
                <w:r>
                  <w:rPr>
                    <w:rFonts w:eastAsia="Times New Roman"/>
                    <w:i/>
                  </w:rPr>
                  <w:t xml:space="preserve">e </w:t>
                </w:r>
                <w:r>
                  <w:rPr>
                    <w:rFonts w:eastAsia="Times New Roman"/>
                    <w:i/>
                    <w:spacing w:val="1"/>
                  </w:rPr>
                  <w:t>p</w:t>
                </w:r>
                <w:r>
                  <w:rPr>
                    <w:rFonts w:eastAsia="Times New Roman"/>
                    <w:i/>
                    <w:spacing w:val="-1"/>
                  </w:rPr>
                  <w:t>r</w:t>
                </w:r>
                <w:r>
                  <w:rPr>
                    <w:rFonts w:eastAsia="Times New Roman"/>
                    <w:i/>
                    <w:spacing w:val="1"/>
                  </w:rPr>
                  <w:t>o</w:t>
                </w:r>
                <w:r>
                  <w:rPr>
                    <w:rFonts w:eastAsia="Times New Roman"/>
                    <w:i/>
                  </w:rPr>
                  <w:t>sec</w:t>
                </w:r>
                <w:r>
                  <w:rPr>
                    <w:rFonts w:eastAsia="Times New Roman"/>
                    <w:i/>
                    <w:spacing w:val="1"/>
                  </w:rPr>
                  <w:t>u</w:t>
                </w:r>
                <w:r>
                  <w:rPr>
                    <w:rFonts w:eastAsia="Times New Roman"/>
                    <w:i/>
                  </w:rPr>
                  <w:t>te</w:t>
                </w:r>
                <w:r>
                  <w:rPr>
                    <w:rFonts w:eastAsia="Times New Roman"/>
                    <w:i/>
                    <w:spacing w:val="1"/>
                  </w:rPr>
                  <w:t>d</w:t>
                </w:r>
                <w:r>
                  <w:rPr>
                    <w:rFonts w:eastAsia="Times New Roman"/>
                    <w:i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3CEB" w:rsidRDefault="005A156B">
      <w:r>
        <w:separator/>
      </w:r>
    </w:p>
  </w:footnote>
  <w:footnote w:type="continuationSeparator" w:id="0">
    <w:p w:rsidR="000C3CEB" w:rsidRDefault="005A15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1C41" w:rsidRDefault="00D01C4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3FEA" w:rsidRDefault="002F257C" w:rsidP="002F257C">
    <w:pPr>
      <w:spacing w:line="200" w:lineRule="exac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4" type="#_x0000_t75" style="position:absolute;margin-left:58.5pt;margin-top:43.2pt;width:28.8pt;height:28.8pt;z-index:-7306;mso-position-horizontal-relative:page;mso-position-vertical-relative:page">
          <v:imagedata r:id="rId1" o:title="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89pt;margin-top:48.4pt;width:254.95pt;height:14pt;z-index:-7305;mso-position-horizontal-relative:page;mso-position-vertical-relative:page" filled="f" stroked="f">
          <v:textbox inset="0,0,0,0">
            <w:txbxContent>
              <w:p w:rsidR="00B33FEA" w:rsidRDefault="005A156B">
                <w:pPr>
                  <w:spacing w:line="260" w:lineRule="exact"/>
                  <w:ind w:left="20" w:right="-36"/>
                  <w:rPr>
                    <w:sz w:val="24"/>
                    <w:szCs w:val="24"/>
                  </w:rPr>
                </w:pPr>
                <w:r>
                  <w:rPr>
                    <w:rFonts w:eastAsia="Times New Roman"/>
                    <w:sz w:val="24"/>
                    <w:szCs w:val="24"/>
                  </w:rPr>
                  <w:t>Beds and Bed Co</w:t>
                </w:r>
                <w:r>
                  <w:rPr>
                    <w:rFonts w:eastAsia="Times New Roman"/>
                    <w:spacing w:val="-2"/>
                    <w:sz w:val="24"/>
                    <w:szCs w:val="24"/>
                  </w:rPr>
                  <w:t>m</w:t>
                </w:r>
                <w:r>
                  <w:rPr>
                    <w:rFonts w:eastAsia="Times New Roman"/>
                    <w:sz w:val="24"/>
                    <w:szCs w:val="24"/>
                  </w:rPr>
                  <w:t>pon</w:t>
                </w:r>
                <w:r>
                  <w:rPr>
                    <w:rFonts w:eastAsia="Times New Roman"/>
                    <w:spacing w:val="1"/>
                    <w:sz w:val="24"/>
                    <w:szCs w:val="24"/>
                  </w:rPr>
                  <w:t>e</w:t>
                </w:r>
                <w:r>
                  <w:rPr>
                    <w:rFonts w:eastAsia="Times New Roman"/>
                    <w:sz w:val="24"/>
                    <w:szCs w:val="24"/>
                  </w:rPr>
                  <w:t>nts Packa</w:t>
                </w:r>
                <w:r>
                  <w:rPr>
                    <w:rFonts w:eastAsia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eastAsia="Times New Roman"/>
                    <w:sz w:val="24"/>
                    <w:szCs w:val="24"/>
                  </w:rPr>
                  <w:t>ing Requirements</w:t>
                </w:r>
              </w:p>
            </w:txbxContent>
          </v:textbox>
          <w10:wrap anchorx="page" anchory="page"/>
        </v:shape>
      </w:pict>
    </w:r>
    <w:r>
      <w:pict>
        <v:shape id="_x0000_s2052" type="#_x0000_t202" style="position:absolute;margin-left:486.2pt;margin-top:48.4pt;width:68.3pt;height:14pt;z-index:-7304;mso-position-horizontal-relative:page;mso-position-vertical-relative:page" filled="f" stroked="f">
          <v:textbox inset="0,0,0,0">
            <w:txbxContent>
              <w:p w:rsidR="00B33FEA" w:rsidRDefault="005A156B">
                <w:pPr>
                  <w:spacing w:line="260" w:lineRule="exact"/>
                  <w:ind w:left="20" w:right="-36"/>
                  <w:rPr>
                    <w:sz w:val="24"/>
                    <w:szCs w:val="24"/>
                  </w:rPr>
                </w:pPr>
                <w:r>
                  <w:rPr>
                    <w:rFonts w:eastAsia="Times New Roman"/>
                    <w:sz w:val="24"/>
                    <w:szCs w:val="24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eastAsia="Times New Roman"/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 w:rsidR="002F257C">
                  <w:rPr>
                    <w:rFonts w:eastAsia="Times New Roman"/>
                    <w:noProof/>
                    <w:sz w:val="24"/>
                    <w:szCs w:val="24"/>
                  </w:rPr>
                  <w:t>1</w:t>
                </w:r>
                <w:r>
                  <w:fldChar w:fldCharType="end"/>
                </w:r>
                <w:r>
                  <w:rPr>
                    <w:rFonts w:eastAsia="Times New Roman"/>
                    <w:sz w:val="24"/>
                    <w:szCs w:val="24"/>
                  </w:rPr>
                  <w:t xml:space="preserve"> of 11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57.5pt;margin-top:48.4pt;width:501.5pt;height:27.8pt;z-index:-7303;mso-position-horizontal-relative:page;mso-position-vertical-relative:page" filled="f" stroked="f">
          <v:textbox inset="0,0,0,0">
            <w:txbxContent>
              <w:p w:rsidR="00B33FEA" w:rsidRDefault="00B33FEA">
                <w:pPr>
                  <w:spacing w:before="5" w:line="260" w:lineRule="exact"/>
                  <w:rPr>
                    <w:sz w:val="26"/>
                    <w:szCs w:val="26"/>
                  </w:rPr>
                </w:pPr>
              </w:p>
              <w:p w:rsidR="00B33FEA" w:rsidRDefault="005A156B">
                <w:pPr>
                  <w:ind w:left="20" w:right="-36"/>
                  <w:rPr>
                    <w:sz w:val="24"/>
                    <w:szCs w:val="24"/>
                  </w:rPr>
                </w:pPr>
                <w:r>
                  <w:rPr>
                    <w:rFonts w:eastAsia="Times New Roman"/>
                    <w:sz w:val="24"/>
                    <w:szCs w:val="24"/>
                    <w:u w:val="single" w:color="000000"/>
                  </w:rPr>
                  <w:t xml:space="preserve">          </w:t>
                </w:r>
                <w:r>
                  <w:rPr>
                    <w:rFonts w:eastAsia="Times New Roman"/>
                    <w:spacing w:val="-30"/>
                    <w:sz w:val="24"/>
                    <w:szCs w:val="24"/>
                    <w:u w:val="single" w:color="000000"/>
                  </w:rPr>
                  <w:t xml:space="preserve"> </w:t>
                </w:r>
                <w:r>
                  <w:rPr>
                    <w:rFonts w:eastAsia="Times New Roman"/>
                    <w:sz w:val="24"/>
                    <w:szCs w:val="24"/>
                    <w:u w:val="single" w:color="000000"/>
                  </w:rPr>
                  <w:t>Docu</w:t>
                </w:r>
                <w:r>
                  <w:rPr>
                    <w:rFonts w:eastAsia="Times New Roman"/>
                    <w:spacing w:val="-2"/>
                    <w:sz w:val="24"/>
                    <w:szCs w:val="24"/>
                    <w:u w:val="single" w:color="000000"/>
                  </w:rPr>
                  <w:t>m</w:t>
                </w:r>
                <w:r>
                  <w:rPr>
                    <w:rFonts w:eastAsia="Times New Roman"/>
                    <w:sz w:val="24"/>
                    <w:szCs w:val="24"/>
                    <w:u w:val="single" w:color="000000"/>
                  </w:rPr>
                  <w:t xml:space="preserve">ent No.:  03-000051-3                                                                         </w:t>
                </w:r>
                <w:r>
                  <w:rPr>
                    <w:rFonts w:eastAsia="Times New Roman"/>
                    <w:spacing w:val="12"/>
                    <w:sz w:val="24"/>
                    <w:szCs w:val="24"/>
                    <w:u w:val="single" w:color="000000"/>
                  </w:rPr>
                  <w:t xml:space="preserve"> </w:t>
                </w:r>
                <w:r>
                  <w:rPr>
                    <w:rFonts w:eastAsia="Times New Roman"/>
                    <w:sz w:val="24"/>
                    <w:szCs w:val="24"/>
                    <w:u w:val="single" w:color="000000"/>
                  </w:rPr>
                  <w:t>Rev. Date:</w:t>
                </w:r>
                <w:r>
                  <w:rPr>
                    <w:rFonts w:eastAsia="Times New Roman"/>
                    <w:spacing w:val="59"/>
                    <w:sz w:val="24"/>
                    <w:szCs w:val="24"/>
                    <w:u w:val="single" w:color="000000"/>
                  </w:rPr>
                  <w:t xml:space="preserve"> </w:t>
                </w:r>
                <w:r>
                  <w:rPr>
                    <w:rFonts w:eastAsia="Times New Roman"/>
                    <w:sz w:val="24"/>
                    <w:szCs w:val="24"/>
                    <w:u w:val="single" w:color="000000"/>
                  </w:rPr>
                  <w:t>13-Jul-09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1C41" w:rsidRDefault="00D01C4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1727A3"/>
    <w:multiLevelType w:val="multilevel"/>
    <w:tmpl w:val="85E2B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1124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B33FEA"/>
    <w:rsid w:val="000C3CEB"/>
    <w:rsid w:val="001931EF"/>
    <w:rsid w:val="002641FD"/>
    <w:rsid w:val="002F257C"/>
    <w:rsid w:val="00437282"/>
    <w:rsid w:val="004B30CA"/>
    <w:rsid w:val="005A156B"/>
    <w:rsid w:val="007E16F8"/>
    <w:rsid w:val="00B33FEA"/>
    <w:rsid w:val="00D01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48"/>
    <o:shapelayout v:ext="edit">
      <o:idmap v:ext="edit" data="1,3,4,5,6,7,8,9,10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D01C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01C4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01C4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01C4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D01C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01C4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01C4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01C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6.jpeg"/><Relationship Id="rId26" Type="http://schemas.openxmlformats.org/officeDocument/2006/relationships/image" Target="media/image14.jpeg"/><Relationship Id="rId3" Type="http://schemas.microsoft.com/office/2007/relationships/stylesWithEffects" Target="stylesWithEffects.xml"/><Relationship Id="rId21" Type="http://schemas.openxmlformats.org/officeDocument/2006/relationships/image" Target="media/image9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5.jpeg"/><Relationship Id="rId25" Type="http://schemas.openxmlformats.org/officeDocument/2006/relationships/image" Target="media/image13.jpe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29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2.png"/><Relationship Id="rId32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23" Type="http://schemas.openxmlformats.org/officeDocument/2006/relationships/image" Target="media/image11.jpeg"/><Relationship Id="rId28" Type="http://schemas.openxmlformats.org/officeDocument/2006/relationships/image" Target="media/image16.png"/><Relationship Id="rId10" Type="http://schemas.openxmlformats.org/officeDocument/2006/relationships/footer" Target="footer1.xml"/><Relationship Id="rId19" Type="http://schemas.openxmlformats.org/officeDocument/2006/relationships/image" Target="media/image7.jpe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jpeg"/><Relationship Id="rId22" Type="http://schemas.openxmlformats.org/officeDocument/2006/relationships/image" Target="media/image10.jpeg"/><Relationship Id="rId27" Type="http://schemas.openxmlformats.org/officeDocument/2006/relationships/image" Target="media/image15.png"/><Relationship Id="rId30" Type="http://schemas.openxmlformats.org/officeDocument/2006/relationships/image" Target="media/image1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11</Pages>
  <Words>2161</Words>
  <Characters>12321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14454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用户</cp:lastModifiedBy>
  <cp:revision>9</cp:revision>
  <dcterms:created xsi:type="dcterms:W3CDTF">2015-08-01T14:42:00Z</dcterms:created>
  <dcterms:modified xsi:type="dcterms:W3CDTF">2015-08-01T16:55:00Z</dcterms:modified>
</cp:coreProperties>
</file>