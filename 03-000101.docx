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5FBC" w:rsidRDefault="00267539">
      <w:pPr>
        <w:spacing w:before="25"/>
        <w:ind w:left="120"/>
        <w:rPr>
          <w:sz w:val="24"/>
          <w:szCs w:val="24"/>
        </w:rPr>
      </w:pPr>
      <w:proofErr w:type="spellStart"/>
      <w:r w:rsidRPr="00267539">
        <w:rPr>
          <w:rFonts w:ascii="PMingLiU" w:eastAsia="PMingLiU" w:hAnsi="PMingLiU" w:cs="PMingLiU" w:hint="eastAsia"/>
          <w:sz w:val="24"/>
          <w:szCs w:val="24"/>
        </w:rPr>
        <w:t>集装箱</w:t>
      </w:r>
      <w:r w:rsidR="0081005D" w:rsidRPr="0081005D">
        <w:rPr>
          <w:rFonts w:ascii="PMingLiU" w:eastAsia="PMingLiU" w:hAnsi="PMingLiU" w:cs="PMingLiU" w:hint="eastAsia"/>
          <w:sz w:val="24"/>
          <w:szCs w:val="24"/>
        </w:rPr>
        <w:t>装载</w:t>
      </w:r>
      <w:r w:rsidR="008F3B1A">
        <w:rPr>
          <w:rFonts w:ascii="PMingLiU" w:eastAsia="PMingLiU" w:hAnsi="PMingLiU" w:cs="PMingLiU"/>
          <w:sz w:val="24"/>
          <w:szCs w:val="24"/>
        </w:rPr>
        <w:t>计划制定，批准和使用过程</w:t>
      </w:r>
      <w:proofErr w:type="spellEnd"/>
      <w:r w:rsidR="008F3B1A">
        <w:rPr>
          <w:rFonts w:ascii="PMingLiU" w:eastAsia="PMingLiU" w:hAnsi="PMingLiU" w:cs="PMingLiU"/>
          <w:sz w:val="24"/>
          <w:szCs w:val="24"/>
        </w:rPr>
        <w:t xml:space="preserve">                                      </w:t>
      </w:r>
      <w:r>
        <w:rPr>
          <w:rFonts w:ascii="PMingLiU" w:eastAsia="PMingLiU" w:hAnsi="PMingLiU" w:cs="PMingLiU"/>
          <w:sz w:val="24"/>
          <w:szCs w:val="24"/>
        </w:rPr>
        <w:t xml:space="preserve">                            </w:t>
      </w:r>
      <w:r w:rsidR="008F3B1A">
        <w:rPr>
          <w:rFonts w:ascii="PMingLiU" w:eastAsia="PMingLiU" w:hAnsi="PMingLiU" w:cs="PMingLiU"/>
          <w:spacing w:val="21"/>
          <w:sz w:val="24"/>
          <w:szCs w:val="24"/>
        </w:rPr>
        <w:t xml:space="preserve"> </w:t>
      </w:r>
      <w:r w:rsidR="008F3B1A">
        <w:rPr>
          <w:rFonts w:eastAsia="Times New Roman"/>
          <w:position w:val="-3"/>
          <w:sz w:val="24"/>
          <w:szCs w:val="24"/>
        </w:rPr>
        <w:t>Page 1 of 8</w:t>
      </w:r>
    </w:p>
    <w:p w:rsidR="00275FBC" w:rsidRDefault="008F3B1A">
      <w:pPr>
        <w:spacing w:line="260" w:lineRule="exact"/>
        <w:ind w:left="120"/>
        <w:rPr>
          <w:sz w:val="24"/>
          <w:szCs w:val="24"/>
          <w:lang w:eastAsia="zh-CN"/>
        </w:rPr>
      </w:pPr>
      <w:r>
        <w:rPr>
          <w:rFonts w:eastAsia="Times New Roman"/>
          <w:position w:val="-1"/>
          <w:sz w:val="24"/>
          <w:szCs w:val="24"/>
          <w:u w:val="single" w:color="000000"/>
          <w:lang w:eastAsia="zh-CN"/>
        </w:rPr>
        <w:t xml:space="preserve"> </w:t>
      </w:r>
      <w:r>
        <w:rPr>
          <w:rFonts w:ascii="PMingLiU" w:eastAsia="PMingLiU" w:hAnsi="PMingLiU" w:cs="PMingLiU"/>
          <w:position w:val="-1"/>
          <w:sz w:val="24"/>
          <w:szCs w:val="24"/>
          <w:u w:val="single" w:color="000000"/>
          <w:lang w:eastAsia="zh-CN"/>
        </w:rPr>
        <w:t>文件编号</w:t>
      </w:r>
      <w:r>
        <w:rPr>
          <w:rFonts w:eastAsia="Times New Roman"/>
          <w:position w:val="-1"/>
          <w:sz w:val="24"/>
          <w:szCs w:val="24"/>
          <w:u w:val="single" w:color="000000"/>
          <w:lang w:eastAsia="zh-CN"/>
        </w:rPr>
        <w:t xml:space="preserve">.:  03-000101                                                                                </w:t>
      </w:r>
      <w:r>
        <w:rPr>
          <w:rFonts w:eastAsia="Times New Roman"/>
          <w:spacing w:val="45"/>
          <w:position w:val="-1"/>
          <w:sz w:val="24"/>
          <w:szCs w:val="24"/>
          <w:u w:val="single" w:color="000000"/>
          <w:lang w:eastAsia="zh-CN"/>
        </w:rPr>
        <w:t xml:space="preserve"> </w:t>
      </w:r>
      <w:r>
        <w:rPr>
          <w:rFonts w:ascii="PMingLiU" w:eastAsia="PMingLiU" w:hAnsi="PMingLiU" w:cs="PMingLiU"/>
          <w:position w:val="-1"/>
          <w:sz w:val="24"/>
          <w:szCs w:val="24"/>
          <w:u w:val="single" w:color="000000"/>
          <w:lang w:eastAsia="zh-CN"/>
        </w:rPr>
        <w:t>修改日期</w:t>
      </w:r>
      <w:r>
        <w:rPr>
          <w:rFonts w:eastAsia="Times New Roman"/>
          <w:position w:val="-1"/>
          <w:sz w:val="24"/>
          <w:szCs w:val="24"/>
          <w:u w:val="single" w:color="000000"/>
          <w:lang w:eastAsia="zh-CN"/>
        </w:rPr>
        <w:t>:</w:t>
      </w:r>
      <w:r>
        <w:rPr>
          <w:rFonts w:eastAsia="Times New Roman"/>
          <w:spacing w:val="59"/>
          <w:position w:val="-1"/>
          <w:sz w:val="24"/>
          <w:szCs w:val="24"/>
          <w:u w:val="single" w:color="000000"/>
          <w:lang w:eastAsia="zh-CN"/>
        </w:rPr>
        <w:t xml:space="preserve"> </w:t>
      </w:r>
      <w:r>
        <w:rPr>
          <w:rFonts w:eastAsia="Times New Roman"/>
          <w:position w:val="-1"/>
          <w:sz w:val="24"/>
          <w:szCs w:val="24"/>
          <w:u w:val="single" w:color="000000"/>
          <w:lang w:eastAsia="zh-CN"/>
        </w:rPr>
        <w:t>26-Feb-04</w:t>
      </w:r>
    </w:p>
    <w:p w:rsidR="00275FBC" w:rsidRDefault="00275FBC">
      <w:pPr>
        <w:spacing w:before="6" w:line="160" w:lineRule="exact"/>
        <w:rPr>
          <w:sz w:val="16"/>
          <w:szCs w:val="16"/>
          <w:lang w:eastAsia="zh-CN"/>
        </w:rPr>
      </w:pPr>
    </w:p>
    <w:p w:rsidR="00275FBC" w:rsidRDefault="00275FBC">
      <w:pPr>
        <w:spacing w:line="200" w:lineRule="exact"/>
        <w:rPr>
          <w:lang w:eastAsia="zh-CN"/>
        </w:rPr>
      </w:pPr>
    </w:p>
    <w:p w:rsidR="00275FBC" w:rsidRDefault="00275FBC">
      <w:pPr>
        <w:spacing w:line="200" w:lineRule="exact"/>
        <w:rPr>
          <w:lang w:eastAsia="zh-CN"/>
        </w:rPr>
      </w:pPr>
    </w:p>
    <w:p w:rsidR="00275FBC" w:rsidRDefault="00275FBC">
      <w:pPr>
        <w:spacing w:line="200" w:lineRule="exact"/>
        <w:rPr>
          <w:lang w:eastAsia="zh-CN"/>
        </w:rPr>
      </w:pPr>
    </w:p>
    <w:p w:rsidR="00275FBC" w:rsidRDefault="00275FBC">
      <w:pPr>
        <w:spacing w:line="200" w:lineRule="exact"/>
        <w:rPr>
          <w:lang w:eastAsia="zh-CN"/>
        </w:rPr>
      </w:pPr>
    </w:p>
    <w:p w:rsidR="00275FBC" w:rsidRDefault="00275FBC">
      <w:pPr>
        <w:spacing w:line="200" w:lineRule="exact"/>
        <w:rPr>
          <w:lang w:eastAsia="zh-CN"/>
        </w:rPr>
      </w:pPr>
    </w:p>
    <w:p w:rsidR="00275FBC" w:rsidRDefault="008F3B1A">
      <w:pPr>
        <w:spacing w:line="780" w:lineRule="exact"/>
        <w:ind w:left="1817"/>
        <w:rPr>
          <w:sz w:val="72"/>
          <w:szCs w:val="72"/>
        </w:rPr>
      </w:pPr>
      <w:r>
        <w:rPr>
          <w:rFonts w:eastAsia="Times New Roman"/>
          <w:b/>
          <w:position w:val="-2"/>
          <w:sz w:val="72"/>
          <w:szCs w:val="72"/>
        </w:rPr>
        <w:t xml:space="preserve">PT. </w:t>
      </w:r>
      <w:proofErr w:type="spellStart"/>
      <w:r>
        <w:rPr>
          <w:rFonts w:eastAsia="Times New Roman"/>
          <w:b/>
          <w:position w:val="-2"/>
          <w:sz w:val="72"/>
          <w:szCs w:val="72"/>
        </w:rPr>
        <w:t>Inax</w:t>
      </w:r>
      <w:proofErr w:type="spellEnd"/>
      <w:r>
        <w:rPr>
          <w:rFonts w:eastAsia="Times New Roman"/>
          <w:b/>
          <w:position w:val="-2"/>
          <w:sz w:val="72"/>
          <w:szCs w:val="72"/>
        </w:rPr>
        <w:t xml:space="preserve"> Furniture</w:t>
      </w:r>
    </w:p>
    <w:p w:rsidR="00275FBC" w:rsidRDefault="00275FBC">
      <w:pPr>
        <w:spacing w:line="200" w:lineRule="exact"/>
      </w:pPr>
    </w:p>
    <w:p w:rsidR="00275FBC" w:rsidRDefault="00275FBC">
      <w:pPr>
        <w:spacing w:line="200" w:lineRule="exact"/>
      </w:pPr>
    </w:p>
    <w:p w:rsidR="00275FBC" w:rsidRDefault="00275FBC">
      <w:pPr>
        <w:spacing w:line="200" w:lineRule="exact"/>
      </w:pPr>
    </w:p>
    <w:p w:rsidR="00275FBC" w:rsidRDefault="00275FBC">
      <w:pPr>
        <w:spacing w:line="200" w:lineRule="exact"/>
      </w:pPr>
    </w:p>
    <w:p w:rsidR="00275FBC" w:rsidRDefault="00275FBC">
      <w:pPr>
        <w:spacing w:before="9" w:line="240" w:lineRule="exact"/>
        <w:rPr>
          <w:sz w:val="24"/>
          <w:szCs w:val="24"/>
        </w:rPr>
      </w:pPr>
    </w:p>
    <w:p w:rsidR="00275FBC" w:rsidRDefault="00DD3DA7">
      <w:pPr>
        <w:spacing w:before="27" w:line="800" w:lineRule="exact"/>
        <w:ind w:left="3359" w:right="1059" w:hanging="2167"/>
        <w:rPr>
          <w:rFonts w:ascii="PMingLiU" w:eastAsia="PMingLiU" w:hAnsi="PMingLiU" w:cs="PMingLiU"/>
          <w:sz w:val="72"/>
          <w:szCs w:val="72"/>
          <w:lang w:eastAsia="zh-CN"/>
        </w:rPr>
      </w:pPr>
      <w:r>
        <w:rPr>
          <w:rFonts w:ascii="PMingLiU" w:hAnsi="PMingLiU" w:cs="PMingLiU" w:hint="eastAsia"/>
          <w:position w:val="4"/>
          <w:sz w:val="72"/>
          <w:szCs w:val="72"/>
          <w:lang w:eastAsia="zh-CN"/>
        </w:rPr>
        <w:t>装载</w:t>
      </w:r>
      <w:r w:rsidR="008F3B1A">
        <w:rPr>
          <w:rFonts w:ascii="PMingLiU" w:eastAsia="PMingLiU" w:hAnsi="PMingLiU" w:cs="PMingLiU"/>
          <w:sz w:val="72"/>
          <w:szCs w:val="72"/>
          <w:lang w:eastAsia="zh-CN"/>
        </w:rPr>
        <w:t>计划制定，批准和 使用过程</w:t>
      </w:r>
    </w:p>
    <w:p w:rsidR="00275FBC" w:rsidRDefault="00275FBC">
      <w:pPr>
        <w:spacing w:before="6" w:line="100" w:lineRule="exact"/>
        <w:rPr>
          <w:sz w:val="10"/>
          <w:szCs w:val="10"/>
          <w:lang w:eastAsia="zh-CN"/>
        </w:rPr>
      </w:pPr>
    </w:p>
    <w:p w:rsidR="00275FBC" w:rsidRDefault="00275FBC">
      <w:pPr>
        <w:spacing w:line="200" w:lineRule="exact"/>
        <w:rPr>
          <w:lang w:eastAsia="zh-CN"/>
        </w:rPr>
      </w:pPr>
    </w:p>
    <w:p w:rsidR="00275FBC" w:rsidRDefault="00275FBC">
      <w:pPr>
        <w:spacing w:line="200" w:lineRule="exact"/>
        <w:rPr>
          <w:lang w:eastAsia="zh-CN"/>
        </w:rPr>
      </w:pPr>
    </w:p>
    <w:p w:rsidR="00275FBC" w:rsidRDefault="00275FBC">
      <w:pPr>
        <w:spacing w:line="200" w:lineRule="exact"/>
        <w:rPr>
          <w:lang w:eastAsia="zh-CN"/>
        </w:rPr>
      </w:pPr>
    </w:p>
    <w:p w:rsidR="00275FBC" w:rsidRDefault="00275FBC">
      <w:pPr>
        <w:spacing w:line="200" w:lineRule="exact"/>
        <w:rPr>
          <w:lang w:eastAsia="zh-CN"/>
        </w:rPr>
      </w:pPr>
    </w:p>
    <w:p w:rsidR="00275FBC" w:rsidRDefault="00275FBC">
      <w:pPr>
        <w:spacing w:line="200" w:lineRule="exact"/>
        <w:rPr>
          <w:lang w:eastAsia="zh-CN"/>
        </w:rPr>
      </w:pPr>
    </w:p>
    <w:p w:rsidR="00275FBC" w:rsidRDefault="00275FBC">
      <w:pPr>
        <w:spacing w:line="200" w:lineRule="exact"/>
        <w:rPr>
          <w:lang w:eastAsia="zh-CN"/>
        </w:rPr>
      </w:pPr>
    </w:p>
    <w:p w:rsidR="00275FBC" w:rsidRDefault="00275FBC">
      <w:pPr>
        <w:spacing w:line="200" w:lineRule="exact"/>
        <w:rPr>
          <w:lang w:eastAsia="zh-CN"/>
        </w:rPr>
      </w:pPr>
    </w:p>
    <w:p w:rsidR="00275FBC" w:rsidRDefault="00275FBC">
      <w:pPr>
        <w:spacing w:line="200" w:lineRule="exact"/>
        <w:rPr>
          <w:lang w:eastAsia="zh-CN"/>
        </w:rPr>
      </w:pPr>
    </w:p>
    <w:p w:rsidR="00275FBC" w:rsidRDefault="00275FBC">
      <w:pPr>
        <w:spacing w:line="200" w:lineRule="exact"/>
        <w:rPr>
          <w:lang w:eastAsia="zh-CN"/>
        </w:rPr>
      </w:pPr>
    </w:p>
    <w:p w:rsidR="00275FBC" w:rsidRDefault="00275FBC">
      <w:pPr>
        <w:spacing w:line="200" w:lineRule="exact"/>
        <w:rPr>
          <w:lang w:eastAsia="zh-CN"/>
        </w:rPr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96"/>
        <w:gridCol w:w="2448"/>
        <w:gridCol w:w="2448"/>
        <w:gridCol w:w="1584"/>
        <w:gridCol w:w="1584"/>
      </w:tblGrid>
      <w:tr w:rsidR="00275FBC">
        <w:trPr>
          <w:trHeight w:hRule="exact" w:val="512"/>
        </w:trPr>
        <w:tc>
          <w:tcPr>
            <w:tcW w:w="1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75FBC" w:rsidRDefault="00275FBC">
            <w:pPr>
              <w:rPr>
                <w:lang w:eastAsia="zh-CN"/>
              </w:rPr>
            </w:pPr>
          </w:p>
        </w:tc>
        <w:tc>
          <w:tcPr>
            <w:tcW w:w="24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75FBC" w:rsidRDefault="00275FBC">
            <w:pPr>
              <w:rPr>
                <w:lang w:eastAsia="zh-CN"/>
              </w:rPr>
            </w:pPr>
          </w:p>
        </w:tc>
        <w:tc>
          <w:tcPr>
            <w:tcW w:w="24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75FBC" w:rsidRDefault="00275FBC">
            <w:pPr>
              <w:rPr>
                <w:lang w:eastAsia="zh-CN"/>
              </w:rPr>
            </w:pPr>
          </w:p>
        </w:tc>
        <w:tc>
          <w:tcPr>
            <w:tcW w:w="15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75FBC" w:rsidRDefault="00275FBC">
            <w:pPr>
              <w:rPr>
                <w:lang w:eastAsia="zh-CN"/>
              </w:rPr>
            </w:pPr>
          </w:p>
        </w:tc>
        <w:tc>
          <w:tcPr>
            <w:tcW w:w="15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75FBC" w:rsidRDefault="00275FBC">
            <w:pPr>
              <w:rPr>
                <w:lang w:eastAsia="zh-CN"/>
              </w:rPr>
            </w:pPr>
          </w:p>
        </w:tc>
      </w:tr>
      <w:tr w:rsidR="00275FBC">
        <w:trPr>
          <w:trHeight w:hRule="exact" w:val="466"/>
        </w:trPr>
        <w:tc>
          <w:tcPr>
            <w:tcW w:w="1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75FBC" w:rsidRDefault="00275FBC">
            <w:pPr>
              <w:rPr>
                <w:lang w:eastAsia="zh-CN"/>
              </w:rPr>
            </w:pPr>
          </w:p>
        </w:tc>
        <w:tc>
          <w:tcPr>
            <w:tcW w:w="24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75FBC" w:rsidRDefault="00275FBC">
            <w:pPr>
              <w:rPr>
                <w:lang w:eastAsia="zh-CN"/>
              </w:rPr>
            </w:pPr>
          </w:p>
        </w:tc>
        <w:tc>
          <w:tcPr>
            <w:tcW w:w="24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75FBC" w:rsidRDefault="00275FBC">
            <w:pPr>
              <w:rPr>
                <w:lang w:eastAsia="zh-CN"/>
              </w:rPr>
            </w:pPr>
          </w:p>
        </w:tc>
        <w:tc>
          <w:tcPr>
            <w:tcW w:w="15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75FBC" w:rsidRDefault="00275FBC">
            <w:pPr>
              <w:rPr>
                <w:lang w:eastAsia="zh-CN"/>
              </w:rPr>
            </w:pPr>
          </w:p>
        </w:tc>
        <w:tc>
          <w:tcPr>
            <w:tcW w:w="15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75FBC" w:rsidRDefault="00275FBC">
            <w:pPr>
              <w:rPr>
                <w:lang w:eastAsia="zh-CN"/>
              </w:rPr>
            </w:pPr>
          </w:p>
        </w:tc>
      </w:tr>
      <w:tr w:rsidR="00275FBC">
        <w:trPr>
          <w:trHeight w:hRule="exact" w:val="467"/>
        </w:trPr>
        <w:tc>
          <w:tcPr>
            <w:tcW w:w="1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75FBC" w:rsidRDefault="00275FBC">
            <w:pPr>
              <w:rPr>
                <w:lang w:eastAsia="zh-CN"/>
              </w:rPr>
            </w:pPr>
          </w:p>
        </w:tc>
        <w:tc>
          <w:tcPr>
            <w:tcW w:w="24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75FBC" w:rsidRDefault="00275FBC">
            <w:pPr>
              <w:rPr>
                <w:lang w:eastAsia="zh-CN"/>
              </w:rPr>
            </w:pPr>
          </w:p>
        </w:tc>
        <w:tc>
          <w:tcPr>
            <w:tcW w:w="24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75FBC" w:rsidRDefault="00275FBC">
            <w:pPr>
              <w:rPr>
                <w:lang w:eastAsia="zh-CN"/>
              </w:rPr>
            </w:pPr>
          </w:p>
        </w:tc>
        <w:tc>
          <w:tcPr>
            <w:tcW w:w="15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75FBC" w:rsidRDefault="00275FBC">
            <w:pPr>
              <w:rPr>
                <w:lang w:eastAsia="zh-CN"/>
              </w:rPr>
            </w:pPr>
          </w:p>
        </w:tc>
        <w:tc>
          <w:tcPr>
            <w:tcW w:w="15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75FBC" w:rsidRDefault="00275FBC">
            <w:pPr>
              <w:rPr>
                <w:lang w:eastAsia="zh-CN"/>
              </w:rPr>
            </w:pPr>
          </w:p>
        </w:tc>
      </w:tr>
      <w:tr w:rsidR="00275FBC">
        <w:trPr>
          <w:trHeight w:hRule="exact" w:val="466"/>
        </w:trPr>
        <w:tc>
          <w:tcPr>
            <w:tcW w:w="1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75FBC" w:rsidRDefault="00275FBC">
            <w:pPr>
              <w:rPr>
                <w:lang w:eastAsia="zh-CN"/>
              </w:rPr>
            </w:pPr>
          </w:p>
        </w:tc>
        <w:tc>
          <w:tcPr>
            <w:tcW w:w="24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75FBC" w:rsidRDefault="00275FBC">
            <w:pPr>
              <w:rPr>
                <w:lang w:eastAsia="zh-CN"/>
              </w:rPr>
            </w:pPr>
          </w:p>
        </w:tc>
        <w:tc>
          <w:tcPr>
            <w:tcW w:w="24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75FBC" w:rsidRDefault="00275FBC">
            <w:pPr>
              <w:rPr>
                <w:lang w:eastAsia="zh-CN"/>
              </w:rPr>
            </w:pPr>
          </w:p>
        </w:tc>
        <w:tc>
          <w:tcPr>
            <w:tcW w:w="15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75FBC" w:rsidRDefault="00275FBC">
            <w:pPr>
              <w:rPr>
                <w:lang w:eastAsia="zh-CN"/>
              </w:rPr>
            </w:pPr>
          </w:p>
        </w:tc>
        <w:tc>
          <w:tcPr>
            <w:tcW w:w="15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75FBC" w:rsidRDefault="00275FBC">
            <w:pPr>
              <w:rPr>
                <w:lang w:eastAsia="zh-CN"/>
              </w:rPr>
            </w:pPr>
          </w:p>
        </w:tc>
      </w:tr>
      <w:tr w:rsidR="00275FBC">
        <w:trPr>
          <w:trHeight w:hRule="exact" w:val="466"/>
        </w:trPr>
        <w:tc>
          <w:tcPr>
            <w:tcW w:w="1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75FBC" w:rsidRDefault="00275FBC">
            <w:pPr>
              <w:rPr>
                <w:lang w:eastAsia="zh-CN"/>
              </w:rPr>
            </w:pPr>
          </w:p>
        </w:tc>
        <w:tc>
          <w:tcPr>
            <w:tcW w:w="24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75FBC" w:rsidRDefault="00275FBC">
            <w:pPr>
              <w:rPr>
                <w:lang w:eastAsia="zh-CN"/>
              </w:rPr>
            </w:pPr>
          </w:p>
        </w:tc>
        <w:tc>
          <w:tcPr>
            <w:tcW w:w="24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75FBC" w:rsidRDefault="00275FBC">
            <w:pPr>
              <w:rPr>
                <w:lang w:eastAsia="zh-CN"/>
              </w:rPr>
            </w:pPr>
          </w:p>
        </w:tc>
        <w:tc>
          <w:tcPr>
            <w:tcW w:w="15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75FBC" w:rsidRDefault="00275FBC">
            <w:pPr>
              <w:rPr>
                <w:lang w:eastAsia="zh-CN"/>
              </w:rPr>
            </w:pPr>
          </w:p>
        </w:tc>
        <w:tc>
          <w:tcPr>
            <w:tcW w:w="15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75FBC" w:rsidRDefault="00275FBC">
            <w:pPr>
              <w:rPr>
                <w:lang w:eastAsia="zh-CN"/>
              </w:rPr>
            </w:pPr>
          </w:p>
        </w:tc>
      </w:tr>
      <w:tr w:rsidR="00275FBC">
        <w:trPr>
          <w:trHeight w:hRule="exact" w:val="467"/>
        </w:trPr>
        <w:tc>
          <w:tcPr>
            <w:tcW w:w="1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75FBC" w:rsidRDefault="00275FBC">
            <w:pPr>
              <w:rPr>
                <w:lang w:eastAsia="zh-CN"/>
              </w:rPr>
            </w:pPr>
          </w:p>
        </w:tc>
        <w:tc>
          <w:tcPr>
            <w:tcW w:w="24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75FBC" w:rsidRDefault="00275FBC">
            <w:pPr>
              <w:rPr>
                <w:lang w:eastAsia="zh-CN"/>
              </w:rPr>
            </w:pPr>
          </w:p>
        </w:tc>
        <w:tc>
          <w:tcPr>
            <w:tcW w:w="24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75FBC" w:rsidRDefault="00275FBC">
            <w:pPr>
              <w:rPr>
                <w:lang w:eastAsia="zh-CN"/>
              </w:rPr>
            </w:pPr>
          </w:p>
        </w:tc>
        <w:tc>
          <w:tcPr>
            <w:tcW w:w="15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75FBC" w:rsidRDefault="00275FBC">
            <w:pPr>
              <w:rPr>
                <w:lang w:eastAsia="zh-CN"/>
              </w:rPr>
            </w:pPr>
          </w:p>
        </w:tc>
        <w:tc>
          <w:tcPr>
            <w:tcW w:w="15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75FBC" w:rsidRDefault="00275FBC">
            <w:pPr>
              <w:rPr>
                <w:lang w:eastAsia="zh-CN"/>
              </w:rPr>
            </w:pPr>
          </w:p>
        </w:tc>
      </w:tr>
      <w:tr w:rsidR="00275FBC">
        <w:trPr>
          <w:trHeight w:hRule="exact" w:val="466"/>
        </w:trPr>
        <w:tc>
          <w:tcPr>
            <w:tcW w:w="1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75FBC" w:rsidRDefault="00275FBC">
            <w:pPr>
              <w:rPr>
                <w:lang w:eastAsia="zh-CN"/>
              </w:rPr>
            </w:pPr>
          </w:p>
        </w:tc>
        <w:tc>
          <w:tcPr>
            <w:tcW w:w="24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75FBC" w:rsidRDefault="00275FBC">
            <w:pPr>
              <w:rPr>
                <w:lang w:eastAsia="zh-CN"/>
              </w:rPr>
            </w:pPr>
          </w:p>
        </w:tc>
        <w:tc>
          <w:tcPr>
            <w:tcW w:w="24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75FBC" w:rsidRDefault="00275FBC">
            <w:pPr>
              <w:rPr>
                <w:lang w:eastAsia="zh-CN"/>
              </w:rPr>
            </w:pPr>
          </w:p>
        </w:tc>
        <w:tc>
          <w:tcPr>
            <w:tcW w:w="15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75FBC" w:rsidRDefault="00275FBC">
            <w:pPr>
              <w:rPr>
                <w:lang w:eastAsia="zh-CN"/>
              </w:rPr>
            </w:pPr>
          </w:p>
        </w:tc>
        <w:tc>
          <w:tcPr>
            <w:tcW w:w="15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75FBC" w:rsidRDefault="00275FBC">
            <w:pPr>
              <w:rPr>
                <w:lang w:eastAsia="zh-CN"/>
              </w:rPr>
            </w:pPr>
          </w:p>
        </w:tc>
      </w:tr>
      <w:tr w:rsidR="00275FBC">
        <w:trPr>
          <w:trHeight w:hRule="exact" w:val="466"/>
        </w:trPr>
        <w:tc>
          <w:tcPr>
            <w:tcW w:w="1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75FBC" w:rsidRPr="00DD3DA7" w:rsidRDefault="00DD3DA7" w:rsidP="00DD3DA7">
            <w:pPr>
              <w:spacing w:before="72"/>
              <w:ind w:left="354" w:right="-113"/>
              <w:rPr>
                <w:sz w:val="24"/>
                <w:szCs w:val="24"/>
                <w:lang w:eastAsia="zh-CN"/>
              </w:rPr>
            </w:pPr>
            <w:proofErr w:type="spellStart"/>
            <w:r>
              <w:rPr>
                <w:rFonts w:ascii="PMingLiU" w:eastAsia="PMingLiU" w:hAnsi="PMingLiU" w:cs="PMingLiU"/>
                <w:sz w:val="24"/>
                <w:szCs w:val="24"/>
              </w:rPr>
              <w:t>初始</w:t>
            </w:r>
            <w:r w:rsidRPr="00DD3DA7">
              <w:rPr>
                <w:rFonts w:ascii="PMingLiU" w:eastAsia="PMingLiU" w:hAnsi="PMingLiU" w:cs="PMingLiU" w:hint="eastAsia"/>
                <w:sz w:val="24"/>
                <w:szCs w:val="24"/>
              </w:rPr>
              <w:t>版</w:t>
            </w:r>
            <w:proofErr w:type="spellEnd"/>
          </w:p>
        </w:tc>
        <w:tc>
          <w:tcPr>
            <w:tcW w:w="24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75FBC" w:rsidRDefault="00275FBC">
            <w:pPr>
              <w:spacing w:before="6" w:line="100" w:lineRule="exact"/>
              <w:rPr>
                <w:sz w:val="11"/>
                <w:szCs w:val="11"/>
              </w:rPr>
            </w:pPr>
          </w:p>
          <w:p w:rsidR="00275FBC" w:rsidRDefault="008F3B1A" w:rsidP="00DD3DA7">
            <w:pPr>
              <w:rPr>
                <w:sz w:val="24"/>
                <w:szCs w:val="24"/>
              </w:rPr>
            </w:pPr>
            <w:r>
              <w:rPr>
                <w:rFonts w:eastAsia="Times New Roman"/>
                <w:spacing w:val="22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sz w:val="24"/>
                <w:szCs w:val="24"/>
              </w:rPr>
              <w:t>Brian E. Tudor</w:t>
            </w:r>
          </w:p>
        </w:tc>
        <w:tc>
          <w:tcPr>
            <w:tcW w:w="24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75FBC" w:rsidRDefault="00275FBC">
            <w:pPr>
              <w:spacing w:before="6" w:line="100" w:lineRule="exact"/>
              <w:rPr>
                <w:sz w:val="11"/>
                <w:szCs w:val="11"/>
              </w:rPr>
            </w:pPr>
          </w:p>
          <w:p w:rsidR="00275FBC" w:rsidRDefault="008F3B1A">
            <w:pPr>
              <w:ind w:left="494"/>
              <w:rPr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Brian E. Tudor</w:t>
            </w:r>
          </w:p>
        </w:tc>
        <w:tc>
          <w:tcPr>
            <w:tcW w:w="15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75FBC" w:rsidRDefault="00275FBC">
            <w:pPr>
              <w:spacing w:before="6" w:line="100" w:lineRule="exact"/>
              <w:rPr>
                <w:sz w:val="11"/>
                <w:szCs w:val="11"/>
              </w:rPr>
            </w:pPr>
          </w:p>
          <w:p w:rsidR="00275FBC" w:rsidRPr="0081005D" w:rsidRDefault="0081005D">
            <w:pPr>
              <w:ind w:left="286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2004-02-26</w:t>
            </w:r>
          </w:p>
        </w:tc>
        <w:tc>
          <w:tcPr>
            <w:tcW w:w="15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75FBC" w:rsidRDefault="00275FBC">
            <w:pPr>
              <w:spacing w:before="6" w:line="100" w:lineRule="exact"/>
              <w:rPr>
                <w:sz w:val="11"/>
                <w:szCs w:val="11"/>
              </w:rPr>
            </w:pPr>
          </w:p>
          <w:p w:rsidR="00275FBC" w:rsidRDefault="0081005D">
            <w:pPr>
              <w:ind w:left="286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2004-02-26</w:t>
            </w:r>
          </w:p>
        </w:tc>
      </w:tr>
      <w:tr w:rsidR="00275FBC">
        <w:trPr>
          <w:trHeight w:hRule="exact" w:val="835"/>
        </w:trPr>
        <w:tc>
          <w:tcPr>
            <w:tcW w:w="1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75FBC" w:rsidRDefault="00275FBC">
            <w:pPr>
              <w:spacing w:before="9" w:line="100" w:lineRule="exact"/>
              <w:rPr>
                <w:sz w:val="11"/>
                <w:szCs w:val="11"/>
              </w:rPr>
            </w:pPr>
          </w:p>
          <w:p w:rsidR="00275FBC" w:rsidRDefault="00D412FE">
            <w:pPr>
              <w:ind w:left="129"/>
              <w:rPr>
                <w:sz w:val="28"/>
                <w:szCs w:val="28"/>
              </w:rPr>
            </w:pPr>
            <w:proofErr w:type="spellStart"/>
            <w:r w:rsidRPr="002641FD">
              <w:rPr>
                <w:rFonts w:ascii="宋体" w:eastAsia="宋体" w:hAnsi="宋体" w:cs="宋体" w:hint="eastAsia"/>
                <w:b/>
                <w:sz w:val="28"/>
                <w:szCs w:val="28"/>
              </w:rPr>
              <w:t>改版</w:t>
            </w:r>
            <w:proofErr w:type="spellEnd"/>
          </w:p>
        </w:tc>
        <w:tc>
          <w:tcPr>
            <w:tcW w:w="24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75FBC" w:rsidRDefault="00275FBC">
            <w:pPr>
              <w:spacing w:before="9" w:line="100" w:lineRule="exact"/>
              <w:rPr>
                <w:sz w:val="11"/>
                <w:szCs w:val="11"/>
              </w:rPr>
            </w:pPr>
          </w:p>
          <w:p w:rsidR="00275FBC" w:rsidRDefault="00D412FE">
            <w:pPr>
              <w:ind w:left="573"/>
              <w:rPr>
                <w:sz w:val="28"/>
                <w:szCs w:val="28"/>
              </w:rPr>
            </w:pPr>
            <w:proofErr w:type="spellStart"/>
            <w:r w:rsidRPr="002641FD">
              <w:rPr>
                <w:rFonts w:ascii="宋体" w:eastAsia="宋体" w:hAnsi="宋体" w:cs="宋体" w:hint="eastAsia"/>
                <w:b/>
                <w:sz w:val="28"/>
                <w:szCs w:val="28"/>
              </w:rPr>
              <w:t>初稿</w:t>
            </w:r>
            <w:proofErr w:type="spellEnd"/>
          </w:p>
        </w:tc>
        <w:tc>
          <w:tcPr>
            <w:tcW w:w="24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75FBC" w:rsidRDefault="00275FBC">
            <w:pPr>
              <w:spacing w:before="9" w:line="100" w:lineRule="exact"/>
              <w:rPr>
                <w:sz w:val="11"/>
                <w:szCs w:val="11"/>
              </w:rPr>
            </w:pPr>
          </w:p>
          <w:p w:rsidR="00275FBC" w:rsidRDefault="00D412FE">
            <w:pPr>
              <w:ind w:left="635"/>
              <w:rPr>
                <w:sz w:val="28"/>
                <w:szCs w:val="28"/>
              </w:rPr>
            </w:pPr>
            <w:proofErr w:type="spellStart"/>
            <w:r w:rsidRPr="002641FD">
              <w:rPr>
                <w:rFonts w:ascii="宋体" w:eastAsia="宋体" w:hAnsi="宋体" w:cs="宋体" w:hint="eastAsia"/>
                <w:b/>
                <w:sz w:val="28"/>
                <w:szCs w:val="28"/>
              </w:rPr>
              <w:t>审核</w:t>
            </w:r>
            <w:proofErr w:type="spellEnd"/>
          </w:p>
        </w:tc>
        <w:tc>
          <w:tcPr>
            <w:tcW w:w="15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75FBC" w:rsidRDefault="00275FBC">
            <w:pPr>
              <w:spacing w:before="9" w:line="100" w:lineRule="exact"/>
              <w:rPr>
                <w:sz w:val="11"/>
                <w:szCs w:val="11"/>
              </w:rPr>
            </w:pPr>
          </w:p>
          <w:p w:rsidR="00275FBC" w:rsidRDefault="00D412FE">
            <w:pPr>
              <w:spacing w:before="1"/>
              <w:ind w:left="466" w:right="466"/>
              <w:jc w:val="center"/>
              <w:rPr>
                <w:sz w:val="28"/>
                <w:szCs w:val="28"/>
              </w:rPr>
            </w:pPr>
            <w:proofErr w:type="spellStart"/>
            <w:r w:rsidRPr="002641FD">
              <w:rPr>
                <w:rFonts w:ascii="宋体" w:eastAsia="宋体" w:hAnsi="宋体" w:cs="宋体" w:hint="eastAsia"/>
                <w:b/>
                <w:w w:val="99"/>
                <w:sz w:val="28"/>
                <w:szCs w:val="28"/>
              </w:rPr>
              <w:t>发布日期</w:t>
            </w:r>
            <w:proofErr w:type="spellEnd"/>
          </w:p>
        </w:tc>
        <w:tc>
          <w:tcPr>
            <w:tcW w:w="15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75FBC" w:rsidRDefault="00275FBC">
            <w:pPr>
              <w:spacing w:before="9" w:line="100" w:lineRule="exact"/>
              <w:rPr>
                <w:sz w:val="11"/>
                <w:szCs w:val="11"/>
              </w:rPr>
            </w:pPr>
          </w:p>
          <w:p w:rsidR="00275FBC" w:rsidRDefault="00D412FE">
            <w:pPr>
              <w:spacing w:before="1"/>
              <w:ind w:left="466" w:right="465"/>
              <w:jc w:val="center"/>
              <w:rPr>
                <w:sz w:val="28"/>
                <w:szCs w:val="28"/>
              </w:rPr>
            </w:pPr>
            <w:proofErr w:type="spellStart"/>
            <w:r w:rsidRPr="002641FD">
              <w:rPr>
                <w:rFonts w:ascii="宋体" w:eastAsia="宋体" w:hAnsi="宋体" w:cs="宋体" w:hint="eastAsia"/>
                <w:b/>
                <w:w w:val="99"/>
                <w:sz w:val="28"/>
                <w:szCs w:val="28"/>
              </w:rPr>
              <w:t>生效日期</w:t>
            </w:r>
            <w:proofErr w:type="spellEnd"/>
          </w:p>
        </w:tc>
      </w:tr>
    </w:tbl>
    <w:p w:rsidR="00275FBC" w:rsidRDefault="00275FBC">
      <w:pPr>
        <w:sectPr w:rsidR="00275FBC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860" w:right="1320" w:bottom="280" w:left="1320" w:header="0" w:footer="1188" w:gutter="0"/>
          <w:cols w:space="720"/>
        </w:sectPr>
      </w:pPr>
    </w:p>
    <w:p w:rsidR="00275FBC" w:rsidRDefault="00275FBC">
      <w:pPr>
        <w:spacing w:before="1" w:line="100" w:lineRule="exact"/>
        <w:rPr>
          <w:sz w:val="11"/>
          <w:szCs w:val="11"/>
        </w:rPr>
      </w:pPr>
    </w:p>
    <w:p w:rsidR="00275FBC" w:rsidRDefault="00275FBC">
      <w:pPr>
        <w:spacing w:line="200" w:lineRule="exact"/>
      </w:pPr>
    </w:p>
    <w:p w:rsidR="00275FBC" w:rsidRDefault="00275FBC">
      <w:pPr>
        <w:spacing w:line="200" w:lineRule="exact"/>
      </w:pPr>
    </w:p>
    <w:p w:rsidR="00275FBC" w:rsidRPr="0005614C" w:rsidRDefault="008F3B1A">
      <w:pPr>
        <w:spacing w:before="24"/>
        <w:ind w:left="100"/>
        <w:rPr>
          <w:rFonts w:ascii="Arial" w:hAnsi="Arial" w:cs="Arial"/>
          <w:sz w:val="28"/>
          <w:szCs w:val="28"/>
          <w:lang w:eastAsia="zh-CN"/>
        </w:rPr>
      </w:pPr>
      <w:r>
        <w:rPr>
          <w:rFonts w:ascii="Arial" w:eastAsia="Arial" w:hAnsi="Arial" w:cs="Arial"/>
          <w:b/>
          <w:sz w:val="28"/>
          <w:szCs w:val="28"/>
        </w:rPr>
        <w:t xml:space="preserve">1.     </w:t>
      </w:r>
      <w:r>
        <w:rPr>
          <w:rFonts w:ascii="Arial" w:eastAsia="Arial" w:hAnsi="Arial" w:cs="Arial"/>
          <w:b/>
          <w:spacing w:val="19"/>
          <w:sz w:val="28"/>
          <w:szCs w:val="28"/>
        </w:rPr>
        <w:t xml:space="preserve"> </w:t>
      </w:r>
      <w:r w:rsidR="0005614C">
        <w:rPr>
          <w:rFonts w:ascii="Arial" w:hAnsi="Arial" w:cs="Arial" w:hint="eastAsia"/>
          <w:b/>
          <w:sz w:val="28"/>
          <w:szCs w:val="28"/>
          <w:lang w:eastAsia="zh-CN"/>
        </w:rPr>
        <w:t>目标</w:t>
      </w:r>
    </w:p>
    <w:p w:rsidR="00275FBC" w:rsidRDefault="00275FBC">
      <w:pPr>
        <w:spacing w:before="7" w:line="100" w:lineRule="exact"/>
        <w:rPr>
          <w:sz w:val="11"/>
          <w:szCs w:val="11"/>
        </w:rPr>
      </w:pPr>
    </w:p>
    <w:p w:rsidR="00275FBC" w:rsidRDefault="00BB7021">
      <w:pPr>
        <w:ind w:left="820" w:right="293"/>
        <w:rPr>
          <w:sz w:val="24"/>
          <w:szCs w:val="24"/>
          <w:lang w:eastAsia="zh-CN"/>
        </w:rPr>
      </w:pPr>
      <w:r w:rsidRPr="00BB7021">
        <w:rPr>
          <w:rFonts w:ascii="宋体" w:eastAsia="宋体" w:hAnsi="宋体" w:cs="宋体" w:hint="eastAsia"/>
          <w:sz w:val="24"/>
          <w:szCs w:val="24"/>
          <w:lang w:eastAsia="zh-CN"/>
        </w:rPr>
        <w:t>本文档的目的是为供应商和</w:t>
      </w:r>
      <w:r>
        <w:rPr>
          <w:rFonts w:hint="eastAsia"/>
          <w:sz w:val="24"/>
          <w:szCs w:val="24"/>
          <w:lang w:eastAsia="zh-CN"/>
        </w:rPr>
        <w:t>PTI</w:t>
      </w:r>
      <w:r w:rsidRPr="00BB7021">
        <w:rPr>
          <w:rFonts w:ascii="宋体" w:eastAsia="宋体" w:hAnsi="宋体" w:cs="宋体" w:hint="eastAsia"/>
          <w:sz w:val="24"/>
          <w:szCs w:val="24"/>
          <w:lang w:eastAsia="zh-CN"/>
        </w:rPr>
        <w:t>公司人员提供开发过程和使用</w:t>
      </w:r>
      <w:r>
        <w:rPr>
          <w:rFonts w:ascii="宋体" w:eastAsia="宋体" w:hAnsi="宋体" w:cs="宋体" w:hint="eastAsia"/>
          <w:sz w:val="24"/>
          <w:szCs w:val="24"/>
          <w:lang w:eastAsia="zh-CN"/>
        </w:rPr>
        <w:t>集装箱</w:t>
      </w:r>
      <w:r w:rsidRPr="00BB7021">
        <w:rPr>
          <w:rFonts w:ascii="宋体" w:eastAsia="宋体" w:hAnsi="宋体" w:cs="宋体" w:hint="eastAsia"/>
          <w:sz w:val="24"/>
          <w:szCs w:val="24"/>
          <w:lang w:eastAsia="zh-CN"/>
        </w:rPr>
        <w:t>装载软件批准集装箱</w:t>
      </w:r>
      <w:r w:rsidRPr="00BB7021">
        <w:rPr>
          <w:rFonts w:eastAsia="Times New Roman" w:hint="eastAsia"/>
          <w:sz w:val="24"/>
          <w:szCs w:val="24"/>
          <w:lang w:eastAsia="zh-CN"/>
        </w:rPr>
        <w:t>/</w:t>
      </w:r>
      <w:r w:rsidRPr="00BB7021">
        <w:rPr>
          <w:rFonts w:ascii="宋体" w:eastAsia="宋体" w:hAnsi="宋体" w:cs="宋体" w:hint="eastAsia"/>
          <w:sz w:val="24"/>
          <w:szCs w:val="24"/>
          <w:lang w:eastAsia="zh-CN"/>
        </w:rPr>
        <w:t>拖车装载计划</w:t>
      </w:r>
    </w:p>
    <w:p w:rsidR="00275FBC" w:rsidRDefault="00275FBC">
      <w:pPr>
        <w:spacing w:before="2" w:line="240" w:lineRule="exact"/>
        <w:rPr>
          <w:sz w:val="24"/>
          <w:szCs w:val="24"/>
          <w:lang w:eastAsia="zh-CN"/>
        </w:rPr>
      </w:pPr>
    </w:p>
    <w:p w:rsidR="00275FBC" w:rsidRPr="0005614C" w:rsidRDefault="008F3B1A">
      <w:pPr>
        <w:ind w:left="100"/>
        <w:rPr>
          <w:rFonts w:ascii="Arial" w:hAnsi="Arial" w:cs="Arial"/>
          <w:sz w:val="28"/>
          <w:szCs w:val="28"/>
          <w:lang w:eastAsia="zh-CN"/>
        </w:rPr>
      </w:pPr>
      <w:r>
        <w:rPr>
          <w:rFonts w:ascii="Arial" w:eastAsia="Arial" w:hAnsi="Arial" w:cs="Arial"/>
          <w:b/>
          <w:sz w:val="28"/>
          <w:szCs w:val="28"/>
          <w:lang w:eastAsia="zh-CN"/>
        </w:rPr>
        <w:t xml:space="preserve">2.     </w:t>
      </w:r>
      <w:r>
        <w:rPr>
          <w:rFonts w:ascii="Arial" w:eastAsia="Arial" w:hAnsi="Arial" w:cs="Arial"/>
          <w:b/>
          <w:spacing w:val="19"/>
          <w:sz w:val="28"/>
          <w:szCs w:val="28"/>
          <w:lang w:eastAsia="zh-CN"/>
        </w:rPr>
        <w:t xml:space="preserve"> </w:t>
      </w:r>
      <w:r w:rsidR="0005614C">
        <w:rPr>
          <w:rFonts w:ascii="Arial" w:hAnsi="Arial" w:cs="Arial" w:hint="eastAsia"/>
          <w:b/>
          <w:sz w:val="28"/>
          <w:szCs w:val="28"/>
          <w:lang w:eastAsia="zh-CN"/>
        </w:rPr>
        <w:t>应用</w:t>
      </w:r>
    </w:p>
    <w:p w:rsidR="00275FBC" w:rsidRDefault="00275FBC">
      <w:pPr>
        <w:spacing w:before="9" w:line="100" w:lineRule="exact"/>
        <w:rPr>
          <w:sz w:val="11"/>
          <w:szCs w:val="11"/>
          <w:lang w:eastAsia="zh-CN"/>
        </w:rPr>
      </w:pPr>
    </w:p>
    <w:p w:rsidR="00275FBC" w:rsidRDefault="002E0EB9">
      <w:pPr>
        <w:ind w:left="820" w:right="179"/>
        <w:rPr>
          <w:sz w:val="24"/>
          <w:szCs w:val="24"/>
          <w:lang w:eastAsia="zh-CN"/>
        </w:rPr>
      </w:pPr>
      <w:r w:rsidRPr="002E0EB9">
        <w:rPr>
          <w:rFonts w:ascii="宋体" w:eastAsia="宋体" w:hAnsi="宋体" w:cs="宋体" w:hint="eastAsia"/>
          <w:sz w:val="24"/>
          <w:szCs w:val="24"/>
          <w:lang w:eastAsia="zh-CN"/>
        </w:rPr>
        <w:t>这一过程目前适用所有家具</w:t>
      </w:r>
      <w:r>
        <w:rPr>
          <w:rFonts w:hint="eastAsia"/>
          <w:sz w:val="24"/>
          <w:szCs w:val="24"/>
          <w:lang w:eastAsia="zh-CN"/>
        </w:rPr>
        <w:t>供应商装载</w:t>
      </w:r>
      <w:r w:rsidRPr="002E0EB9">
        <w:rPr>
          <w:rFonts w:ascii="宋体" w:eastAsia="宋体" w:hAnsi="宋体" w:cs="宋体" w:hint="eastAsia"/>
          <w:sz w:val="24"/>
          <w:szCs w:val="24"/>
          <w:lang w:eastAsia="zh-CN"/>
        </w:rPr>
        <w:t>海上集装箱和拖车。这个过程</w:t>
      </w:r>
      <w:r>
        <w:rPr>
          <w:rFonts w:ascii="宋体" w:eastAsia="宋体" w:hAnsi="宋体" w:cs="宋体" w:hint="eastAsia"/>
          <w:sz w:val="24"/>
          <w:szCs w:val="24"/>
          <w:lang w:eastAsia="zh-CN"/>
        </w:rPr>
        <w:t>暂</w:t>
      </w:r>
      <w:r w:rsidRPr="002E0EB9">
        <w:rPr>
          <w:rFonts w:ascii="宋体" w:eastAsia="宋体" w:hAnsi="宋体" w:cs="宋体" w:hint="eastAsia"/>
          <w:sz w:val="24"/>
          <w:szCs w:val="24"/>
          <w:lang w:eastAsia="zh-CN"/>
        </w:rPr>
        <w:t>不涉及第三方</w:t>
      </w:r>
      <w:r>
        <w:rPr>
          <w:rFonts w:ascii="宋体" w:eastAsia="宋体" w:hAnsi="宋体" w:cs="宋体" w:hint="eastAsia"/>
          <w:sz w:val="24"/>
          <w:szCs w:val="24"/>
          <w:lang w:eastAsia="zh-CN"/>
        </w:rPr>
        <w:t>集运人</w:t>
      </w:r>
      <w:r w:rsidRPr="002E0EB9">
        <w:rPr>
          <w:rFonts w:ascii="宋体" w:eastAsia="宋体" w:hAnsi="宋体" w:cs="宋体" w:hint="eastAsia"/>
          <w:sz w:val="24"/>
          <w:szCs w:val="24"/>
          <w:lang w:eastAsia="zh-CN"/>
        </w:rPr>
        <w:t>和</w:t>
      </w:r>
      <w:r>
        <w:rPr>
          <w:rFonts w:ascii="宋体" w:eastAsia="宋体" w:hAnsi="宋体" w:cs="宋体" w:hint="eastAsia"/>
          <w:sz w:val="24"/>
          <w:szCs w:val="24"/>
          <w:lang w:eastAsia="zh-CN"/>
        </w:rPr>
        <w:t>转运装载</w:t>
      </w:r>
      <w:r w:rsidRPr="002E0EB9">
        <w:rPr>
          <w:rFonts w:ascii="宋体" w:eastAsia="宋体" w:hAnsi="宋体" w:cs="宋体" w:hint="eastAsia"/>
          <w:sz w:val="24"/>
          <w:szCs w:val="24"/>
          <w:lang w:eastAsia="zh-CN"/>
        </w:rPr>
        <w:t>。然而</w:t>
      </w:r>
      <w:r w:rsidR="00164A6C">
        <w:rPr>
          <w:rFonts w:hint="eastAsia"/>
          <w:sz w:val="24"/>
          <w:szCs w:val="24"/>
          <w:lang w:eastAsia="zh-CN"/>
        </w:rPr>
        <w:t>，</w:t>
      </w:r>
      <w:r w:rsidR="00164A6C">
        <w:rPr>
          <w:rFonts w:ascii="宋体" w:eastAsia="宋体" w:hAnsi="宋体" w:cs="宋体" w:hint="eastAsia"/>
          <w:sz w:val="24"/>
          <w:szCs w:val="24"/>
          <w:lang w:eastAsia="zh-CN"/>
        </w:rPr>
        <w:t>该</w:t>
      </w:r>
      <w:r w:rsidRPr="002E0EB9">
        <w:rPr>
          <w:rFonts w:ascii="宋体" w:eastAsia="宋体" w:hAnsi="宋体" w:cs="宋体" w:hint="eastAsia"/>
          <w:sz w:val="24"/>
          <w:szCs w:val="24"/>
          <w:lang w:eastAsia="zh-CN"/>
        </w:rPr>
        <w:t>过程的基础</w:t>
      </w:r>
      <w:r w:rsidR="00D33613">
        <w:rPr>
          <w:rFonts w:ascii="宋体" w:eastAsia="宋体" w:hAnsi="宋体" w:cs="宋体" w:hint="eastAsia"/>
          <w:sz w:val="24"/>
          <w:szCs w:val="24"/>
          <w:lang w:eastAsia="zh-CN"/>
        </w:rPr>
        <w:t>或许</w:t>
      </w:r>
      <w:r w:rsidR="00490B39">
        <w:rPr>
          <w:rFonts w:ascii="宋体" w:eastAsia="宋体" w:hAnsi="宋体" w:cs="宋体" w:hint="eastAsia"/>
          <w:sz w:val="24"/>
          <w:szCs w:val="24"/>
          <w:lang w:eastAsia="zh-CN"/>
        </w:rPr>
        <w:t>在</w:t>
      </w:r>
      <w:r w:rsidR="00164A6C">
        <w:rPr>
          <w:rFonts w:hint="eastAsia"/>
          <w:sz w:val="24"/>
          <w:szCs w:val="24"/>
          <w:lang w:eastAsia="zh-CN"/>
        </w:rPr>
        <w:t>PTI</w:t>
      </w:r>
      <w:r w:rsidRPr="002E0EB9">
        <w:rPr>
          <w:rFonts w:ascii="宋体" w:eastAsia="宋体" w:hAnsi="宋体" w:cs="宋体" w:hint="eastAsia"/>
          <w:sz w:val="24"/>
          <w:szCs w:val="24"/>
          <w:lang w:eastAsia="zh-CN"/>
        </w:rPr>
        <w:t>公司</w:t>
      </w:r>
      <w:r w:rsidR="00164A6C">
        <w:rPr>
          <w:rFonts w:ascii="宋体" w:eastAsia="宋体" w:hAnsi="宋体" w:cs="宋体" w:hint="eastAsia"/>
          <w:sz w:val="24"/>
          <w:szCs w:val="24"/>
          <w:lang w:eastAsia="zh-CN"/>
        </w:rPr>
        <w:t>内部各个组织</w:t>
      </w:r>
      <w:r w:rsidR="00490B39">
        <w:rPr>
          <w:rFonts w:ascii="宋体" w:eastAsia="宋体" w:hAnsi="宋体" w:cs="宋体" w:hint="eastAsia"/>
          <w:sz w:val="24"/>
          <w:szCs w:val="24"/>
          <w:lang w:eastAsia="zh-CN"/>
        </w:rPr>
        <w:t>使用</w:t>
      </w:r>
      <w:r w:rsidR="00164A6C">
        <w:rPr>
          <w:rFonts w:ascii="宋体" w:eastAsia="宋体" w:hAnsi="宋体" w:cs="宋体" w:hint="eastAsia"/>
          <w:sz w:val="24"/>
          <w:szCs w:val="24"/>
          <w:lang w:eastAsia="zh-CN"/>
        </w:rPr>
        <w:t>，涉及</w:t>
      </w:r>
      <w:r w:rsidRPr="002E0EB9">
        <w:rPr>
          <w:rFonts w:ascii="宋体" w:eastAsia="宋体" w:hAnsi="宋体" w:cs="宋体" w:hint="eastAsia"/>
          <w:sz w:val="24"/>
          <w:szCs w:val="24"/>
          <w:lang w:eastAsia="zh-CN"/>
        </w:rPr>
        <w:t>家具以外的产品。</w:t>
      </w:r>
    </w:p>
    <w:p w:rsidR="00275FBC" w:rsidRDefault="00275FBC">
      <w:pPr>
        <w:spacing w:before="1" w:line="240" w:lineRule="exact"/>
        <w:rPr>
          <w:sz w:val="24"/>
          <w:szCs w:val="24"/>
          <w:lang w:eastAsia="zh-CN"/>
        </w:rPr>
      </w:pPr>
    </w:p>
    <w:p w:rsidR="00275FBC" w:rsidRPr="0005614C" w:rsidRDefault="008F3B1A">
      <w:pPr>
        <w:ind w:left="100"/>
        <w:rPr>
          <w:rFonts w:ascii="Arial" w:hAnsi="Arial" w:cs="Arial"/>
          <w:sz w:val="28"/>
          <w:szCs w:val="28"/>
          <w:lang w:eastAsia="zh-CN"/>
        </w:rPr>
      </w:pPr>
      <w:r>
        <w:rPr>
          <w:rFonts w:ascii="Arial" w:eastAsia="Arial" w:hAnsi="Arial" w:cs="Arial"/>
          <w:b/>
          <w:sz w:val="28"/>
          <w:szCs w:val="28"/>
        </w:rPr>
        <w:t xml:space="preserve">3.     </w:t>
      </w:r>
      <w:r>
        <w:rPr>
          <w:rFonts w:ascii="Arial" w:eastAsia="Arial" w:hAnsi="Arial" w:cs="Arial"/>
          <w:b/>
          <w:spacing w:val="19"/>
          <w:sz w:val="28"/>
          <w:szCs w:val="28"/>
        </w:rPr>
        <w:t xml:space="preserve"> </w:t>
      </w:r>
      <w:r w:rsidR="0005614C">
        <w:rPr>
          <w:rFonts w:ascii="Arial" w:hAnsi="Arial" w:cs="Arial" w:hint="eastAsia"/>
          <w:b/>
          <w:sz w:val="28"/>
          <w:szCs w:val="28"/>
          <w:lang w:eastAsia="zh-CN"/>
        </w:rPr>
        <w:t>软件</w:t>
      </w:r>
    </w:p>
    <w:p w:rsidR="00275FBC" w:rsidRDefault="00275FBC">
      <w:pPr>
        <w:spacing w:before="9" w:line="100" w:lineRule="exact"/>
        <w:rPr>
          <w:sz w:val="11"/>
          <w:szCs w:val="11"/>
        </w:rPr>
      </w:pPr>
    </w:p>
    <w:p w:rsidR="00275FBC" w:rsidRPr="00594CA7" w:rsidRDefault="00594CA7" w:rsidP="00594CA7">
      <w:pPr>
        <w:ind w:left="820" w:right="234"/>
        <w:rPr>
          <w:sz w:val="24"/>
          <w:szCs w:val="24"/>
          <w:lang w:eastAsia="zh-CN"/>
        </w:rPr>
      </w:pPr>
      <w:r w:rsidRPr="00594CA7">
        <w:rPr>
          <w:rFonts w:ascii="宋体" w:eastAsia="宋体" w:hAnsi="宋体" w:cs="宋体" w:hint="eastAsia"/>
          <w:sz w:val="24"/>
          <w:szCs w:val="24"/>
        </w:rPr>
        <w:t>所有供应商首选使用</w:t>
      </w:r>
      <w:r w:rsidRPr="00594CA7">
        <w:rPr>
          <w:rFonts w:eastAsia="Times New Roman" w:hint="eastAsia"/>
          <w:sz w:val="24"/>
          <w:szCs w:val="24"/>
        </w:rPr>
        <w:t>TOPS</w:t>
      </w:r>
      <w:r w:rsidRPr="00594CA7">
        <w:rPr>
          <w:rFonts w:ascii="宋体" w:eastAsia="宋体" w:hAnsi="宋体" w:cs="宋体" w:hint="eastAsia"/>
          <w:sz w:val="24"/>
          <w:szCs w:val="24"/>
        </w:rPr>
        <w:t>工程公司</w:t>
      </w:r>
      <w:r w:rsidRPr="00594CA7">
        <w:rPr>
          <w:rFonts w:eastAsia="Times New Roman" w:hint="eastAsia"/>
          <w:sz w:val="24"/>
          <w:szCs w:val="24"/>
        </w:rPr>
        <w:t>Maxload-Pro</w:t>
      </w:r>
      <w:r w:rsidRPr="00594CA7">
        <w:rPr>
          <w:rFonts w:ascii="宋体" w:eastAsia="宋体" w:hAnsi="宋体" w:cs="宋体" w:hint="eastAsia"/>
          <w:sz w:val="24"/>
          <w:szCs w:val="24"/>
        </w:rPr>
        <w:t>加载软件。联系信息</w:t>
      </w:r>
      <w:hyperlink r:id="rId14" w:history="1">
        <w:r w:rsidRPr="00937101">
          <w:rPr>
            <w:rStyle w:val="Hyperlink"/>
            <w:rFonts w:eastAsia="Times New Roman"/>
            <w:sz w:val="24"/>
            <w:szCs w:val="24"/>
            <w:u w:color="0000FF"/>
          </w:rPr>
          <w:t>www.topseng.com</w:t>
        </w:r>
      </w:hyperlink>
      <w:r>
        <w:rPr>
          <w:rFonts w:hint="eastAsia"/>
          <w:sz w:val="24"/>
          <w:szCs w:val="24"/>
          <w:lang w:eastAsia="zh-CN"/>
        </w:rPr>
        <w:t>。</w:t>
      </w:r>
    </w:p>
    <w:p w:rsidR="00275FBC" w:rsidRDefault="00523714">
      <w:pPr>
        <w:spacing w:before="29"/>
        <w:ind w:left="820" w:right="290"/>
        <w:rPr>
          <w:sz w:val="24"/>
          <w:szCs w:val="24"/>
          <w:lang w:eastAsia="zh-CN"/>
        </w:rPr>
      </w:pPr>
      <w:r>
        <w:rPr>
          <w:rFonts w:ascii="宋体" w:eastAsia="宋体" w:hAnsi="宋体" w:cs="宋体" w:hint="eastAsia"/>
          <w:sz w:val="24"/>
          <w:szCs w:val="24"/>
          <w:lang w:eastAsia="zh-CN"/>
        </w:rPr>
        <w:t>预计</w:t>
      </w:r>
      <w:proofErr w:type="spellStart"/>
      <w:r w:rsidR="00DF083B" w:rsidRPr="00DF083B">
        <w:rPr>
          <w:rFonts w:eastAsia="Times New Roman" w:hint="eastAsia"/>
          <w:sz w:val="24"/>
          <w:szCs w:val="24"/>
          <w:lang w:eastAsia="zh-CN"/>
        </w:rPr>
        <w:t>Maxload</w:t>
      </w:r>
      <w:proofErr w:type="spellEnd"/>
      <w:r w:rsidR="00DF083B" w:rsidRPr="00DF083B">
        <w:rPr>
          <w:rFonts w:eastAsia="Times New Roman" w:hint="eastAsia"/>
          <w:sz w:val="24"/>
          <w:szCs w:val="24"/>
          <w:lang w:eastAsia="zh-CN"/>
        </w:rPr>
        <w:t>-Pro</w:t>
      </w:r>
      <w:r w:rsidR="00DF083B" w:rsidRPr="00DF083B">
        <w:rPr>
          <w:rFonts w:ascii="宋体" w:eastAsia="宋体" w:hAnsi="宋体" w:cs="宋体" w:hint="eastAsia"/>
          <w:sz w:val="24"/>
          <w:szCs w:val="24"/>
          <w:lang w:eastAsia="zh-CN"/>
        </w:rPr>
        <w:t>软件将成为所有家具厂商在未来</w:t>
      </w:r>
      <w:r w:rsidR="00DF083B">
        <w:rPr>
          <w:rFonts w:ascii="宋体" w:eastAsia="宋体" w:hAnsi="宋体" w:cs="宋体" w:hint="eastAsia"/>
          <w:sz w:val="24"/>
          <w:szCs w:val="24"/>
          <w:lang w:eastAsia="zh-CN"/>
        </w:rPr>
        <w:t>必须使用的软件</w:t>
      </w:r>
      <w:r w:rsidR="00DF083B" w:rsidRPr="00DF083B">
        <w:rPr>
          <w:rFonts w:ascii="宋体" w:eastAsia="宋体" w:hAnsi="宋体" w:cs="宋体" w:hint="eastAsia"/>
          <w:sz w:val="24"/>
          <w:szCs w:val="24"/>
          <w:lang w:eastAsia="zh-CN"/>
        </w:rPr>
        <w:t>。如果没有使用</w:t>
      </w:r>
      <w:proofErr w:type="spellStart"/>
      <w:r w:rsidR="00DF083B" w:rsidRPr="00DF083B">
        <w:rPr>
          <w:rFonts w:eastAsia="Times New Roman" w:hint="eastAsia"/>
          <w:sz w:val="24"/>
          <w:szCs w:val="24"/>
          <w:lang w:eastAsia="zh-CN"/>
        </w:rPr>
        <w:t>Maxload</w:t>
      </w:r>
      <w:proofErr w:type="spellEnd"/>
      <w:r w:rsidR="00DF083B" w:rsidRPr="00DF083B">
        <w:rPr>
          <w:rFonts w:eastAsia="Times New Roman" w:hint="eastAsia"/>
          <w:sz w:val="24"/>
          <w:szCs w:val="24"/>
          <w:lang w:eastAsia="zh-CN"/>
        </w:rPr>
        <w:t>-Pro</w:t>
      </w:r>
      <w:r w:rsidR="00DF083B" w:rsidRPr="00DF083B">
        <w:rPr>
          <w:rFonts w:ascii="宋体" w:eastAsia="宋体" w:hAnsi="宋体" w:cs="宋体" w:hint="eastAsia"/>
          <w:sz w:val="24"/>
          <w:szCs w:val="24"/>
          <w:lang w:eastAsia="zh-CN"/>
        </w:rPr>
        <w:t>软件</w:t>
      </w:r>
      <w:r w:rsidR="00DF083B">
        <w:rPr>
          <w:rFonts w:hint="eastAsia"/>
          <w:sz w:val="24"/>
          <w:szCs w:val="24"/>
          <w:lang w:eastAsia="zh-CN"/>
        </w:rPr>
        <w:t>，</w:t>
      </w:r>
      <w:r w:rsidR="00DF083B" w:rsidRPr="00DF083B">
        <w:rPr>
          <w:rFonts w:ascii="宋体" w:eastAsia="宋体" w:hAnsi="宋体" w:cs="宋体" w:hint="eastAsia"/>
          <w:sz w:val="24"/>
          <w:szCs w:val="24"/>
          <w:lang w:eastAsia="zh-CN"/>
        </w:rPr>
        <w:t>这个过程的所有需求除了</w:t>
      </w:r>
      <w:proofErr w:type="spellStart"/>
      <w:r w:rsidR="00DF083B" w:rsidRPr="00DF083B">
        <w:rPr>
          <w:rFonts w:eastAsia="Times New Roman" w:hint="eastAsia"/>
          <w:sz w:val="24"/>
          <w:szCs w:val="24"/>
          <w:lang w:eastAsia="zh-CN"/>
        </w:rPr>
        <w:t>Maxload</w:t>
      </w:r>
      <w:proofErr w:type="spellEnd"/>
      <w:r w:rsidR="00DF083B" w:rsidRPr="00DF083B">
        <w:rPr>
          <w:rFonts w:eastAsia="Times New Roman" w:hint="eastAsia"/>
          <w:sz w:val="24"/>
          <w:szCs w:val="24"/>
          <w:lang w:eastAsia="zh-CN"/>
        </w:rPr>
        <w:t>-Pro</w:t>
      </w:r>
      <w:r w:rsidR="00DF083B" w:rsidRPr="00DF083B">
        <w:rPr>
          <w:rFonts w:ascii="宋体" w:eastAsia="宋体" w:hAnsi="宋体" w:cs="宋体" w:hint="eastAsia"/>
          <w:sz w:val="24"/>
          <w:szCs w:val="24"/>
          <w:lang w:eastAsia="zh-CN"/>
        </w:rPr>
        <w:t>软件</w:t>
      </w:r>
      <w:r w:rsidR="00DF083B">
        <w:rPr>
          <w:rFonts w:ascii="宋体" w:eastAsia="宋体" w:hAnsi="宋体" w:cs="宋体" w:hint="eastAsia"/>
          <w:sz w:val="24"/>
          <w:szCs w:val="24"/>
          <w:lang w:eastAsia="zh-CN"/>
        </w:rPr>
        <w:t>导出</w:t>
      </w:r>
      <w:r w:rsidR="00DF083B" w:rsidRPr="00DF083B">
        <w:rPr>
          <w:rFonts w:ascii="宋体" w:eastAsia="宋体" w:hAnsi="宋体" w:cs="宋体" w:hint="eastAsia"/>
          <w:sz w:val="24"/>
          <w:szCs w:val="24"/>
          <w:lang w:eastAsia="zh-CN"/>
        </w:rPr>
        <w:t>生成</w:t>
      </w:r>
      <w:r w:rsidR="00CE620B">
        <w:rPr>
          <w:rFonts w:ascii="宋体" w:eastAsia="宋体" w:hAnsi="宋体" w:cs="宋体" w:hint="eastAsia"/>
          <w:sz w:val="24"/>
          <w:szCs w:val="24"/>
          <w:lang w:eastAsia="zh-CN"/>
        </w:rPr>
        <w:t>的</w:t>
      </w:r>
      <w:r w:rsidR="00DF083B" w:rsidRPr="00DF083B">
        <w:rPr>
          <w:rFonts w:ascii="宋体" w:eastAsia="宋体" w:hAnsi="宋体" w:cs="宋体" w:hint="eastAsia"/>
          <w:sz w:val="24"/>
          <w:szCs w:val="24"/>
          <w:lang w:eastAsia="zh-CN"/>
        </w:rPr>
        <w:t>数据</w:t>
      </w:r>
      <w:r w:rsidR="00DF083B">
        <w:rPr>
          <w:rFonts w:ascii="宋体" w:eastAsia="宋体" w:hAnsi="宋体" w:cs="宋体" w:hint="eastAsia"/>
          <w:sz w:val="24"/>
          <w:szCs w:val="24"/>
          <w:lang w:eastAsia="zh-CN"/>
        </w:rPr>
        <w:t>以外，</w:t>
      </w:r>
      <w:r w:rsidR="00DF083B" w:rsidRPr="00DF083B">
        <w:rPr>
          <w:rFonts w:ascii="宋体" w:eastAsia="宋体" w:hAnsi="宋体" w:cs="宋体" w:hint="eastAsia"/>
          <w:sz w:val="24"/>
          <w:szCs w:val="24"/>
          <w:lang w:eastAsia="zh-CN"/>
        </w:rPr>
        <w:t>必须</w:t>
      </w:r>
      <w:r w:rsidR="00CE620B">
        <w:rPr>
          <w:rFonts w:ascii="宋体" w:eastAsia="宋体" w:hAnsi="宋体" w:cs="宋体" w:hint="eastAsia"/>
          <w:sz w:val="24"/>
          <w:szCs w:val="24"/>
          <w:lang w:eastAsia="zh-CN"/>
        </w:rPr>
        <w:t>被</w:t>
      </w:r>
      <w:r w:rsidR="00DF083B" w:rsidRPr="00DF083B">
        <w:rPr>
          <w:rFonts w:ascii="宋体" w:eastAsia="宋体" w:hAnsi="宋体" w:cs="宋体" w:hint="eastAsia"/>
          <w:sz w:val="24"/>
          <w:szCs w:val="24"/>
          <w:lang w:eastAsia="zh-CN"/>
        </w:rPr>
        <w:t>满足。</w:t>
      </w:r>
    </w:p>
    <w:p w:rsidR="00275FBC" w:rsidRDefault="00275FBC">
      <w:pPr>
        <w:spacing w:before="2" w:line="240" w:lineRule="exact"/>
        <w:rPr>
          <w:sz w:val="24"/>
          <w:szCs w:val="24"/>
          <w:lang w:eastAsia="zh-CN"/>
        </w:rPr>
      </w:pPr>
    </w:p>
    <w:p w:rsidR="00275FBC" w:rsidRDefault="008F3B1A">
      <w:pPr>
        <w:ind w:left="100"/>
        <w:rPr>
          <w:rFonts w:ascii="Arial" w:eastAsia="Arial" w:hAnsi="Arial" w:cs="Arial"/>
          <w:sz w:val="28"/>
          <w:szCs w:val="28"/>
          <w:lang w:eastAsia="zh-CN"/>
        </w:rPr>
      </w:pPr>
      <w:r>
        <w:rPr>
          <w:rFonts w:ascii="Arial" w:eastAsia="Arial" w:hAnsi="Arial" w:cs="Arial"/>
          <w:b/>
          <w:sz w:val="28"/>
          <w:szCs w:val="28"/>
          <w:lang w:eastAsia="zh-CN"/>
        </w:rPr>
        <w:t xml:space="preserve">4.     </w:t>
      </w:r>
      <w:r>
        <w:rPr>
          <w:rFonts w:ascii="Arial" w:eastAsia="Arial" w:hAnsi="Arial" w:cs="Arial"/>
          <w:b/>
          <w:spacing w:val="19"/>
          <w:sz w:val="28"/>
          <w:szCs w:val="28"/>
          <w:lang w:eastAsia="zh-CN"/>
        </w:rPr>
        <w:t xml:space="preserve"> </w:t>
      </w:r>
      <w:r w:rsidR="0005614C">
        <w:rPr>
          <w:rFonts w:ascii="Arial" w:hAnsi="Arial" w:cs="Arial" w:hint="eastAsia"/>
          <w:b/>
          <w:sz w:val="28"/>
          <w:szCs w:val="28"/>
          <w:lang w:eastAsia="zh-CN"/>
        </w:rPr>
        <w:t>定义</w:t>
      </w:r>
      <w:r>
        <w:rPr>
          <w:rFonts w:ascii="Arial" w:eastAsia="Arial" w:hAnsi="Arial" w:cs="Arial"/>
          <w:b/>
          <w:spacing w:val="-6"/>
          <w:sz w:val="28"/>
          <w:szCs w:val="28"/>
          <w:lang w:eastAsia="zh-CN"/>
        </w:rPr>
        <w:t xml:space="preserve"> </w:t>
      </w:r>
      <w:r>
        <w:rPr>
          <w:rFonts w:ascii="Arial" w:eastAsia="Arial" w:hAnsi="Arial" w:cs="Arial"/>
          <w:b/>
          <w:sz w:val="28"/>
          <w:szCs w:val="28"/>
          <w:lang w:eastAsia="zh-CN"/>
        </w:rPr>
        <w:t>&amp;</w:t>
      </w:r>
      <w:r w:rsidR="00BB31CE" w:rsidRPr="00BB31CE">
        <w:rPr>
          <w:rFonts w:ascii="Arial" w:eastAsia="Arial" w:hAnsi="Arial" w:cs="Arial" w:hint="eastAsia"/>
          <w:b/>
          <w:sz w:val="28"/>
          <w:szCs w:val="28"/>
          <w:lang w:eastAsia="zh-CN"/>
        </w:rPr>
        <w:t>缩略语</w:t>
      </w:r>
    </w:p>
    <w:p w:rsidR="00275FBC" w:rsidRDefault="00275FBC">
      <w:pPr>
        <w:spacing w:before="10" w:line="100" w:lineRule="exact"/>
        <w:rPr>
          <w:sz w:val="11"/>
          <w:szCs w:val="11"/>
          <w:lang w:eastAsia="zh-CN"/>
        </w:rPr>
      </w:pPr>
    </w:p>
    <w:p w:rsidR="00275FBC" w:rsidRDefault="008F3B1A">
      <w:pPr>
        <w:ind w:left="820"/>
        <w:rPr>
          <w:sz w:val="24"/>
          <w:szCs w:val="24"/>
          <w:lang w:eastAsia="zh-CN"/>
        </w:rPr>
      </w:pPr>
      <w:r>
        <w:rPr>
          <w:rFonts w:eastAsia="Times New Roman"/>
          <w:b/>
          <w:sz w:val="24"/>
          <w:szCs w:val="24"/>
          <w:lang w:eastAsia="zh-CN"/>
        </w:rPr>
        <w:t xml:space="preserve">40GP                         </w:t>
      </w:r>
      <w:r>
        <w:rPr>
          <w:rFonts w:eastAsia="Times New Roman"/>
          <w:b/>
          <w:spacing w:val="26"/>
          <w:sz w:val="24"/>
          <w:szCs w:val="24"/>
          <w:lang w:eastAsia="zh-CN"/>
        </w:rPr>
        <w:t xml:space="preserve"> </w:t>
      </w:r>
      <w:r w:rsidR="00BB31CE" w:rsidRPr="00BB31CE">
        <w:rPr>
          <w:rFonts w:eastAsia="Times New Roman" w:hint="eastAsia"/>
          <w:b/>
          <w:sz w:val="24"/>
          <w:szCs w:val="24"/>
          <w:lang w:eastAsia="zh-CN"/>
        </w:rPr>
        <w:t>40</w:t>
      </w:r>
      <w:r w:rsidR="00BB31CE" w:rsidRPr="00BB31CE">
        <w:rPr>
          <w:rFonts w:ascii="宋体" w:eastAsia="宋体" w:hAnsi="宋体" w:cs="宋体" w:hint="eastAsia"/>
          <w:b/>
          <w:sz w:val="24"/>
          <w:szCs w:val="24"/>
          <w:lang w:eastAsia="zh-CN"/>
        </w:rPr>
        <w:t>英尺标准</w:t>
      </w:r>
      <w:r w:rsidR="00BB31CE" w:rsidRPr="00BB31CE">
        <w:rPr>
          <w:rFonts w:eastAsia="Times New Roman" w:hint="eastAsia"/>
          <w:b/>
          <w:sz w:val="24"/>
          <w:szCs w:val="24"/>
          <w:lang w:eastAsia="zh-CN"/>
        </w:rPr>
        <w:t>(</w:t>
      </w:r>
      <w:r w:rsidR="00BB31CE" w:rsidRPr="00BB31CE">
        <w:rPr>
          <w:rFonts w:ascii="宋体" w:eastAsia="宋体" w:hAnsi="宋体" w:cs="宋体" w:hint="eastAsia"/>
          <w:b/>
          <w:sz w:val="24"/>
          <w:szCs w:val="24"/>
          <w:lang w:eastAsia="zh-CN"/>
        </w:rPr>
        <w:t>通用</w:t>
      </w:r>
      <w:r w:rsidR="00BB31CE" w:rsidRPr="00BB31CE">
        <w:rPr>
          <w:rFonts w:eastAsia="Times New Roman" w:hint="eastAsia"/>
          <w:b/>
          <w:sz w:val="24"/>
          <w:szCs w:val="24"/>
          <w:lang w:eastAsia="zh-CN"/>
        </w:rPr>
        <w:t>)</w:t>
      </w:r>
      <w:r w:rsidR="00BB31CE" w:rsidRPr="00BB31CE">
        <w:rPr>
          <w:rFonts w:ascii="宋体" w:eastAsia="宋体" w:hAnsi="宋体" w:cs="宋体" w:hint="eastAsia"/>
          <w:b/>
          <w:sz w:val="24"/>
          <w:szCs w:val="24"/>
          <w:lang w:eastAsia="zh-CN"/>
        </w:rPr>
        <w:t>干</w:t>
      </w:r>
      <w:r w:rsidR="00905E9C" w:rsidRPr="00905E9C">
        <w:rPr>
          <w:rFonts w:ascii="宋体" w:eastAsia="宋体" w:hAnsi="宋体" w:cs="宋体" w:hint="eastAsia"/>
          <w:b/>
          <w:sz w:val="24"/>
          <w:szCs w:val="24"/>
          <w:lang w:eastAsia="zh-CN"/>
        </w:rPr>
        <w:t>柜</w:t>
      </w:r>
    </w:p>
    <w:p w:rsidR="00905E9C" w:rsidRDefault="008F3B1A">
      <w:pPr>
        <w:ind w:left="820"/>
        <w:rPr>
          <w:rFonts w:ascii="宋体" w:eastAsia="宋体" w:hAnsi="宋体" w:cs="宋体"/>
          <w:b/>
          <w:sz w:val="24"/>
          <w:szCs w:val="24"/>
          <w:lang w:eastAsia="zh-CN"/>
        </w:rPr>
      </w:pPr>
      <w:r>
        <w:rPr>
          <w:rFonts w:eastAsia="Times New Roman"/>
          <w:b/>
          <w:sz w:val="24"/>
          <w:szCs w:val="24"/>
          <w:lang w:eastAsia="zh-CN"/>
        </w:rPr>
        <w:t xml:space="preserve">40HC                          </w:t>
      </w:r>
      <w:r w:rsidR="00905E9C" w:rsidRPr="00905E9C">
        <w:rPr>
          <w:rFonts w:eastAsia="Times New Roman" w:hint="eastAsia"/>
          <w:b/>
          <w:sz w:val="24"/>
          <w:szCs w:val="24"/>
          <w:lang w:eastAsia="zh-CN"/>
        </w:rPr>
        <w:t>40</w:t>
      </w:r>
      <w:r w:rsidR="00905E9C" w:rsidRPr="00905E9C">
        <w:rPr>
          <w:rFonts w:ascii="宋体" w:eastAsia="宋体" w:hAnsi="宋体" w:cs="宋体" w:hint="eastAsia"/>
          <w:b/>
          <w:sz w:val="24"/>
          <w:szCs w:val="24"/>
          <w:lang w:eastAsia="zh-CN"/>
        </w:rPr>
        <w:t>英尺高干货柜</w:t>
      </w:r>
    </w:p>
    <w:p w:rsidR="00275FBC" w:rsidRDefault="008F3B1A">
      <w:pPr>
        <w:ind w:left="820"/>
        <w:rPr>
          <w:sz w:val="24"/>
          <w:szCs w:val="24"/>
          <w:lang w:eastAsia="zh-CN"/>
        </w:rPr>
      </w:pPr>
      <w:r>
        <w:rPr>
          <w:rFonts w:eastAsia="Times New Roman"/>
          <w:b/>
          <w:sz w:val="24"/>
          <w:szCs w:val="24"/>
          <w:lang w:eastAsia="zh-CN"/>
        </w:rPr>
        <w:t xml:space="preserve">45HC                          </w:t>
      </w:r>
      <w:r w:rsidR="00905E9C">
        <w:rPr>
          <w:rFonts w:hint="eastAsia"/>
          <w:b/>
          <w:sz w:val="24"/>
          <w:szCs w:val="24"/>
          <w:lang w:eastAsia="zh-CN"/>
        </w:rPr>
        <w:t>45</w:t>
      </w:r>
      <w:r w:rsidR="00905E9C" w:rsidRPr="00905E9C">
        <w:rPr>
          <w:rFonts w:ascii="宋体" w:eastAsia="宋体" w:hAnsi="宋体" w:cs="宋体" w:hint="eastAsia"/>
          <w:b/>
          <w:sz w:val="24"/>
          <w:szCs w:val="24"/>
          <w:lang w:eastAsia="zh-CN"/>
        </w:rPr>
        <w:t>英尺高干货柜</w:t>
      </w:r>
    </w:p>
    <w:p w:rsidR="00275FBC" w:rsidRDefault="00275FBC">
      <w:pPr>
        <w:spacing w:before="6" w:line="100" w:lineRule="exact"/>
        <w:rPr>
          <w:sz w:val="11"/>
          <w:szCs w:val="11"/>
          <w:lang w:eastAsia="zh-CN"/>
        </w:rPr>
      </w:pPr>
    </w:p>
    <w:p w:rsidR="00275FBC" w:rsidRDefault="00275FBC">
      <w:pPr>
        <w:spacing w:line="200" w:lineRule="exact"/>
        <w:rPr>
          <w:lang w:eastAsia="zh-CN"/>
        </w:rPr>
      </w:pPr>
    </w:p>
    <w:p w:rsidR="00275FBC" w:rsidRDefault="00275FBC">
      <w:pPr>
        <w:spacing w:line="200" w:lineRule="exact"/>
        <w:rPr>
          <w:lang w:eastAsia="zh-CN"/>
        </w:rPr>
      </w:pPr>
    </w:p>
    <w:p w:rsidR="00275FBC" w:rsidRPr="006B5461" w:rsidRDefault="008F3B1A">
      <w:pPr>
        <w:ind w:left="100"/>
        <w:rPr>
          <w:rFonts w:ascii="Arial" w:hAnsi="Arial" w:cs="Arial"/>
          <w:sz w:val="28"/>
          <w:szCs w:val="28"/>
          <w:lang w:eastAsia="zh-CN"/>
        </w:rPr>
      </w:pPr>
      <w:r>
        <w:rPr>
          <w:rFonts w:ascii="Arial" w:eastAsia="Arial" w:hAnsi="Arial" w:cs="Arial"/>
          <w:b/>
          <w:sz w:val="28"/>
          <w:szCs w:val="28"/>
          <w:lang w:eastAsia="zh-CN"/>
        </w:rPr>
        <w:t xml:space="preserve">5.     </w:t>
      </w:r>
      <w:r>
        <w:rPr>
          <w:rFonts w:ascii="Arial" w:eastAsia="Arial" w:hAnsi="Arial" w:cs="Arial"/>
          <w:b/>
          <w:spacing w:val="19"/>
          <w:sz w:val="28"/>
          <w:szCs w:val="28"/>
          <w:lang w:eastAsia="zh-CN"/>
        </w:rPr>
        <w:t xml:space="preserve"> </w:t>
      </w:r>
      <w:r w:rsidR="006B5461">
        <w:rPr>
          <w:rFonts w:ascii="Arial" w:hAnsi="Arial" w:cs="Arial" w:hint="eastAsia"/>
          <w:b/>
          <w:sz w:val="28"/>
          <w:szCs w:val="28"/>
          <w:lang w:eastAsia="zh-CN"/>
        </w:rPr>
        <w:t>标准集装箱尺寸</w:t>
      </w:r>
    </w:p>
    <w:p w:rsidR="00275FBC" w:rsidRDefault="00275FBC">
      <w:pPr>
        <w:spacing w:before="7" w:line="100" w:lineRule="exact"/>
        <w:rPr>
          <w:sz w:val="11"/>
          <w:szCs w:val="11"/>
          <w:lang w:eastAsia="zh-CN"/>
        </w:rPr>
      </w:pPr>
    </w:p>
    <w:p w:rsidR="00275FBC" w:rsidRPr="00F855BF" w:rsidRDefault="00F855BF">
      <w:pPr>
        <w:ind w:left="820" w:right="732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如果</w:t>
      </w:r>
      <w:r>
        <w:rPr>
          <w:rFonts w:ascii="宋体" w:eastAsia="宋体" w:hAnsi="宋体" w:cs="宋体" w:hint="eastAsia"/>
          <w:sz w:val="24"/>
          <w:szCs w:val="24"/>
          <w:lang w:eastAsia="zh-CN"/>
        </w:rPr>
        <w:t>您</w:t>
      </w:r>
      <w:r w:rsidRPr="00F855BF">
        <w:rPr>
          <w:rFonts w:ascii="宋体" w:eastAsia="宋体" w:hAnsi="宋体" w:cs="宋体" w:hint="eastAsia"/>
          <w:sz w:val="24"/>
          <w:szCs w:val="24"/>
          <w:lang w:eastAsia="zh-CN"/>
        </w:rPr>
        <w:t>没有特定运营商集装箱具体尺寸</w:t>
      </w:r>
      <w:r>
        <w:rPr>
          <w:rFonts w:ascii="宋体" w:eastAsia="宋体" w:hAnsi="宋体" w:cs="宋体" w:hint="eastAsia"/>
          <w:sz w:val="24"/>
          <w:szCs w:val="24"/>
          <w:lang w:eastAsia="zh-CN"/>
        </w:rPr>
        <w:t>，</w:t>
      </w:r>
      <w:r w:rsidRPr="00F855BF">
        <w:rPr>
          <w:rFonts w:ascii="宋体" w:eastAsia="宋体" w:hAnsi="宋体" w:cs="宋体" w:hint="eastAsia"/>
          <w:sz w:val="24"/>
          <w:szCs w:val="24"/>
          <w:lang w:eastAsia="zh-CN"/>
        </w:rPr>
        <w:t>使用以下尺寸计算载荷能力</w:t>
      </w:r>
      <w:r>
        <w:rPr>
          <w:rFonts w:ascii="宋体" w:eastAsia="宋体" w:hAnsi="宋体" w:cs="宋体" w:hint="eastAsia"/>
          <w:sz w:val="24"/>
          <w:szCs w:val="24"/>
          <w:lang w:eastAsia="zh-CN"/>
        </w:rPr>
        <w:t>：</w:t>
      </w:r>
    </w:p>
    <w:p w:rsidR="00275FBC" w:rsidRDefault="00275FBC">
      <w:pPr>
        <w:spacing w:before="13" w:line="260" w:lineRule="exact"/>
        <w:rPr>
          <w:sz w:val="26"/>
          <w:szCs w:val="26"/>
          <w:lang w:eastAsia="zh-CN"/>
        </w:rPr>
      </w:pPr>
    </w:p>
    <w:tbl>
      <w:tblPr>
        <w:tblW w:w="0" w:type="auto"/>
        <w:tblInd w:w="84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20"/>
        <w:gridCol w:w="2334"/>
        <w:gridCol w:w="2080"/>
        <w:gridCol w:w="2207"/>
      </w:tblGrid>
      <w:tr w:rsidR="00275FBC">
        <w:trPr>
          <w:trHeight w:hRule="exact" w:val="286"/>
        </w:trPr>
        <w:tc>
          <w:tcPr>
            <w:tcW w:w="20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75FBC" w:rsidRPr="00456D45" w:rsidRDefault="00456D45">
            <w:pPr>
              <w:spacing w:line="260" w:lineRule="exact"/>
              <w:ind w:left="193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b/>
                <w:sz w:val="24"/>
                <w:szCs w:val="24"/>
                <w:lang w:eastAsia="zh-CN"/>
              </w:rPr>
              <w:t>集装箱类型</w:t>
            </w:r>
          </w:p>
        </w:tc>
        <w:tc>
          <w:tcPr>
            <w:tcW w:w="23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75FBC" w:rsidRPr="00601A21" w:rsidRDefault="00601A21">
            <w:pPr>
              <w:spacing w:line="260" w:lineRule="exact"/>
              <w:ind w:left="757" w:right="755"/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b/>
                <w:sz w:val="24"/>
                <w:szCs w:val="24"/>
                <w:lang w:eastAsia="zh-CN"/>
              </w:rPr>
              <w:t>长度</w:t>
            </w:r>
          </w:p>
        </w:tc>
        <w:tc>
          <w:tcPr>
            <w:tcW w:w="2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75FBC" w:rsidRPr="00601A21" w:rsidRDefault="00601A21">
            <w:pPr>
              <w:spacing w:line="260" w:lineRule="exact"/>
              <w:ind w:left="669" w:right="669"/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b/>
                <w:sz w:val="24"/>
                <w:szCs w:val="24"/>
                <w:lang w:eastAsia="zh-CN"/>
              </w:rPr>
              <w:t>宽度</w:t>
            </w:r>
          </w:p>
        </w:tc>
        <w:tc>
          <w:tcPr>
            <w:tcW w:w="22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75FBC" w:rsidRPr="00601A21" w:rsidRDefault="00601A21">
            <w:pPr>
              <w:spacing w:line="260" w:lineRule="exact"/>
              <w:ind w:left="713" w:right="712"/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b/>
                <w:sz w:val="24"/>
                <w:szCs w:val="24"/>
                <w:lang w:eastAsia="zh-CN"/>
              </w:rPr>
              <w:t>高度</w:t>
            </w:r>
          </w:p>
        </w:tc>
      </w:tr>
      <w:tr w:rsidR="00275FBC">
        <w:trPr>
          <w:trHeight w:hRule="exact" w:val="287"/>
        </w:trPr>
        <w:tc>
          <w:tcPr>
            <w:tcW w:w="20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75FBC" w:rsidRDefault="008F3B1A">
            <w:pPr>
              <w:spacing w:line="260" w:lineRule="exact"/>
              <w:ind w:left="692" w:right="694"/>
              <w:jc w:val="center"/>
              <w:rPr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40GP</w:t>
            </w:r>
          </w:p>
        </w:tc>
        <w:tc>
          <w:tcPr>
            <w:tcW w:w="23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75FBC" w:rsidRPr="00E93A2A" w:rsidRDefault="008F3B1A">
            <w:pPr>
              <w:spacing w:line="260" w:lineRule="exact"/>
              <w:ind w:left="112"/>
              <w:rPr>
                <w:sz w:val="18"/>
                <w:szCs w:val="18"/>
              </w:rPr>
            </w:pPr>
            <w:r w:rsidRPr="00E93A2A">
              <w:rPr>
                <w:rFonts w:eastAsia="Times New Roman"/>
                <w:sz w:val="18"/>
                <w:szCs w:val="18"/>
              </w:rPr>
              <w:t xml:space="preserve">473.8 </w:t>
            </w:r>
            <w:proofErr w:type="spellStart"/>
            <w:r w:rsidR="00E93A2A" w:rsidRPr="00E93A2A">
              <w:rPr>
                <w:rFonts w:ascii="宋体" w:eastAsia="宋体" w:hAnsi="宋体" w:cs="宋体" w:hint="eastAsia"/>
                <w:sz w:val="18"/>
                <w:szCs w:val="18"/>
              </w:rPr>
              <w:t>英寸</w:t>
            </w:r>
            <w:proofErr w:type="spellEnd"/>
            <w:r w:rsidRPr="00E93A2A">
              <w:rPr>
                <w:rFonts w:eastAsia="Times New Roman"/>
                <w:sz w:val="18"/>
                <w:szCs w:val="18"/>
              </w:rPr>
              <w:t xml:space="preserve"> (12035 m</w:t>
            </w:r>
            <w:r w:rsidRPr="00E93A2A">
              <w:rPr>
                <w:rFonts w:eastAsia="Times New Roman"/>
                <w:spacing w:val="-2"/>
                <w:sz w:val="18"/>
                <w:szCs w:val="18"/>
              </w:rPr>
              <w:t>m</w:t>
            </w:r>
            <w:r w:rsidRPr="00E93A2A">
              <w:rPr>
                <w:rFonts w:eastAsia="Times New Roman"/>
                <w:sz w:val="18"/>
                <w:szCs w:val="18"/>
              </w:rPr>
              <w:t>)</w:t>
            </w:r>
          </w:p>
        </w:tc>
        <w:tc>
          <w:tcPr>
            <w:tcW w:w="2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75FBC" w:rsidRPr="00E93A2A" w:rsidRDefault="008F3B1A">
            <w:pPr>
              <w:spacing w:line="260" w:lineRule="exact"/>
              <w:ind w:left="103"/>
              <w:rPr>
                <w:sz w:val="18"/>
                <w:szCs w:val="18"/>
              </w:rPr>
            </w:pPr>
            <w:r w:rsidRPr="00E93A2A">
              <w:rPr>
                <w:rFonts w:eastAsia="Times New Roman"/>
                <w:sz w:val="18"/>
                <w:szCs w:val="18"/>
              </w:rPr>
              <w:t xml:space="preserve">92.5 </w:t>
            </w:r>
            <w:proofErr w:type="spellStart"/>
            <w:r w:rsidR="00E93A2A" w:rsidRPr="00E93A2A">
              <w:rPr>
                <w:rFonts w:ascii="宋体" w:eastAsia="宋体" w:hAnsi="宋体" w:cs="宋体" w:hint="eastAsia"/>
                <w:sz w:val="18"/>
                <w:szCs w:val="18"/>
              </w:rPr>
              <w:t>英寸</w:t>
            </w:r>
            <w:proofErr w:type="spellEnd"/>
            <w:r w:rsidRPr="00E93A2A">
              <w:rPr>
                <w:rFonts w:eastAsia="Times New Roman"/>
                <w:spacing w:val="1"/>
                <w:sz w:val="18"/>
                <w:szCs w:val="18"/>
              </w:rPr>
              <w:t xml:space="preserve"> </w:t>
            </w:r>
            <w:r w:rsidRPr="00E93A2A">
              <w:rPr>
                <w:rFonts w:eastAsia="Times New Roman"/>
                <w:sz w:val="18"/>
                <w:szCs w:val="18"/>
              </w:rPr>
              <w:t>(2350 m</w:t>
            </w:r>
            <w:r w:rsidRPr="00E93A2A">
              <w:rPr>
                <w:rFonts w:eastAsia="Times New Roman"/>
                <w:spacing w:val="-2"/>
                <w:sz w:val="18"/>
                <w:szCs w:val="18"/>
              </w:rPr>
              <w:t>m</w:t>
            </w:r>
            <w:r w:rsidRPr="00E93A2A">
              <w:rPr>
                <w:rFonts w:eastAsia="Times New Roman"/>
                <w:sz w:val="18"/>
                <w:szCs w:val="18"/>
              </w:rPr>
              <w:t>)</w:t>
            </w:r>
          </w:p>
        </w:tc>
        <w:tc>
          <w:tcPr>
            <w:tcW w:w="22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75FBC" w:rsidRPr="00E93A2A" w:rsidRDefault="008F3B1A">
            <w:pPr>
              <w:spacing w:line="260" w:lineRule="exact"/>
              <w:ind w:left="169"/>
              <w:rPr>
                <w:sz w:val="18"/>
                <w:szCs w:val="18"/>
              </w:rPr>
            </w:pPr>
            <w:r w:rsidRPr="00E93A2A">
              <w:rPr>
                <w:rFonts w:eastAsia="Times New Roman"/>
                <w:sz w:val="18"/>
                <w:szCs w:val="18"/>
              </w:rPr>
              <w:t xml:space="preserve">94.2 </w:t>
            </w:r>
            <w:proofErr w:type="spellStart"/>
            <w:r w:rsidR="00E93A2A" w:rsidRPr="00E93A2A">
              <w:rPr>
                <w:rFonts w:ascii="宋体" w:eastAsia="宋体" w:hAnsi="宋体" w:cs="宋体" w:hint="eastAsia"/>
                <w:sz w:val="18"/>
                <w:szCs w:val="18"/>
              </w:rPr>
              <w:t>英寸</w:t>
            </w:r>
            <w:proofErr w:type="spellEnd"/>
            <w:r w:rsidRPr="00E93A2A">
              <w:rPr>
                <w:rFonts w:eastAsia="Times New Roman"/>
                <w:sz w:val="18"/>
                <w:szCs w:val="18"/>
              </w:rPr>
              <w:t xml:space="preserve"> (2393 m</w:t>
            </w:r>
            <w:r w:rsidRPr="00E93A2A">
              <w:rPr>
                <w:rFonts w:eastAsia="Times New Roman"/>
                <w:spacing w:val="-2"/>
                <w:sz w:val="18"/>
                <w:szCs w:val="18"/>
              </w:rPr>
              <w:t>m</w:t>
            </w:r>
            <w:r w:rsidRPr="00E93A2A">
              <w:rPr>
                <w:rFonts w:eastAsia="Times New Roman"/>
                <w:sz w:val="18"/>
                <w:szCs w:val="18"/>
              </w:rPr>
              <w:t>)</w:t>
            </w:r>
          </w:p>
        </w:tc>
      </w:tr>
      <w:tr w:rsidR="00275FBC">
        <w:trPr>
          <w:trHeight w:hRule="exact" w:val="286"/>
        </w:trPr>
        <w:tc>
          <w:tcPr>
            <w:tcW w:w="20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75FBC" w:rsidRDefault="008F3B1A">
            <w:pPr>
              <w:spacing w:line="260" w:lineRule="exact"/>
              <w:ind w:left="679" w:right="680"/>
              <w:jc w:val="center"/>
              <w:rPr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40HC</w:t>
            </w:r>
          </w:p>
        </w:tc>
        <w:tc>
          <w:tcPr>
            <w:tcW w:w="23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75FBC" w:rsidRPr="00E93A2A" w:rsidRDefault="008F3B1A">
            <w:pPr>
              <w:spacing w:line="260" w:lineRule="exact"/>
              <w:ind w:left="112"/>
              <w:rPr>
                <w:sz w:val="18"/>
                <w:szCs w:val="18"/>
              </w:rPr>
            </w:pPr>
            <w:r w:rsidRPr="00E93A2A">
              <w:rPr>
                <w:rFonts w:eastAsia="Times New Roman"/>
                <w:sz w:val="18"/>
                <w:szCs w:val="18"/>
              </w:rPr>
              <w:t xml:space="preserve">473.8 </w:t>
            </w:r>
            <w:proofErr w:type="spellStart"/>
            <w:r w:rsidR="00E93A2A" w:rsidRPr="00E93A2A">
              <w:rPr>
                <w:rFonts w:ascii="宋体" w:eastAsia="宋体" w:hAnsi="宋体" w:cs="宋体" w:hint="eastAsia"/>
                <w:sz w:val="18"/>
                <w:szCs w:val="18"/>
              </w:rPr>
              <w:t>英寸</w:t>
            </w:r>
            <w:proofErr w:type="spellEnd"/>
            <w:r w:rsidRPr="00E93A2A">
              <w:rPr>
                <w:rFonts w:eastAsia="Times New Roman"/>
                <w:sz w:val="18"/>
                <w:szCs w:val="18"/>
              </w:rPr>
              <w:t xml:space="preserve"> (12035 m</w:t>
            </w:r>
            <w:r w:rsidRPr="00E93A2A">
              <w:rPr>
                <w:rFonts w:eastAsia="Times New Roman"/>
                <w:spacing w:val="-2"/>
                <w:sz w:val="18"/>
                <w:szCs w:val="18"/>
              </w:rPr>
              <w:t>m</w:t>
            </w:r>
            <w:r w:rsidRPr="00E93A2A">
              <w:rPr>
                <w:rFonts w:eastAsia="Times New Roman"/>
                <w:sz w:val="18"/>
                <w:szCs w:val="18"/>
              </w:rPr>
              <w:t>)</w:t>
            </w:r>
          </w:p>
        </w:tc>
        <w:tc>
          <w:tcPr>
            <w:tcW w:w="2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75FBC" w:rsidRPr="00E93A2A" w:rsidRDefault="008F3B1A">
            <w:pPr>
              <w:spacing w:line="260" w:lineRule="exact"/>
              <w:ind w:left="104"/>
              <w:rPr>
                <w:sz w:val="18"/>
                <w:szCs w:val="18"/>
              </w:rPr>
            </w:pPr>
            <w:r w:rsidRPr="00E93A2A">
              <w:rPr>
                <w:rFonts w:eastAsia="Times New Roman"/>
                <w:sz w:val="18"/>
                <w:szCs w:val="18"/>
              </w:rPr>
              <w:t xml:space="preserve">92.5 </w:t>
            </w:r>
            <w:proofErr w:type="spellStart"/>
            <w:r w:rsidR="00E93A2A" w:rsidRPr="00E93A2A">
              <w:rPr>
                <w:rFonts w:ascii="宋体" w:eastAsia="宋体" w:hAnsi="宋体" w:cs="宋体" w:hint="eastAsia"/>
                <w:sz w:val="18"/>
                <w:szCs w:val="18"/>
              </w:rPr>
              <w:t>英寸</w:t>
            </w:r>
            <w:proofErr w:type="spellEnd"/>
            <w:r w:rsidRPr="00E93A2A">
              <w:rPr>
                <w:rFonts w:eastAsia="Times New Roman"/>
                <w:sz w:val="18"/>
                <w:szCs w:val="18"/>
              </w:rPr>
              <w:t xml:space="preserve"> (2350 m</w:t>
            </w:r>
            <w:r w:rsidRPr="00E93A2A">
              <w:rPr>
                <w:rFonts w:eastAsia="Times New Roman"/>
                <w:spacing w:val="-2"/>
                <w:sz w:val="18"/>
                <w:szCs w:val="18"/>
              </w:rPr>
              <w:t>m</w:t>
            </w:r>
            <w:r w:rsidRPr="00E93A2A">
              <w:rPr>
                <w:rFonts w:eastAsia="Times New Roman"/>
                <w:sz w:val="18"/>
                <w:szCs w:val="18"/>
              </w:rPr>
              <w:t>)</w:t>
            </w:r>
          </w:p>
        </w:tc>
        <w:tc>
          <w:tcPr>
            <w:tcW w:w="22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75FBC" w:rsidRPr="00E93A2A" w:rsidRDefault="008F3B1A">
            <w:pPr>
              <w:spacing w:line="260" w:lineRule="exact"/>
              <w:ind w:left="108"/>
              <w:rPr>
                <w:sz w:val="18"/>
                <w:szCs w:val="18"/>
              </w:rPr>
            </w:pPr>
            <w:r w:rsidRPr="00E93A2A">
              <w:rPr>
                <w:rFonts w:eastAsia="Times New Roman"/>
                <w:sz w:val="18"/>
                <w:szCs w:val="18"/>
              </w:rPr>
              <w:t xml:space="preserve">106.2 </w:t>
            </w:r>
            <w:proofErr w:type="spellStart"/>
            <w:r w:rsidR="00E93A2A" w:rsidRPr="00E93A2A">
              <w:rPr>
                <w:rFonts w:ascii="宋体" w:eastAsia="宋体" w:hAnsi="宋体" w:cs="宋体" w:hint="eastAsia"/>
                <w:sz w:val="18"/>
                <w:szCs w:val="18"/>
              </w:rPr>
              <w:t>英寸</w:t>
            </w:r>
            <w:proofErr w:type="spellEnd"/>
            <w:r w:rsidRPr="00E93A2A">
              <w:rPr>
                <w:rFonts w:eastAsia="Times New Roman"/>
                <w:sz w:val="18"/>
                <w:szCs w:val="18"/>
              </w:rPr>
              <w:t xml:space="preserve"> (2697 m</w:t>
            </w:r>
            <w:r w:rsidRPr="00E93A2A">
              <w:rPr>
                <w:rFonts w:eastAsia="Times New Roman"/>
                <w:spacing w:val="-2"/>
                <w:sz w:val="18"/>
                <w:szCs w:val="18"/>
              </w:rPr>
              <w:t>m</w:t>
            </w:r>
            <w:r w:rsidRPr="00E93A2A">
              <w:rPr>
                <w:rFonts w:eastAsia="Times New Roman"/>
                <w:sz w:val="18"/>
                <w:szCs w:val="18"/>
              </w:rPr>
              <w:t>)</w:t>
            </w:r>
          </w:p>
        </w:tc>
      </w:tr>
      <w:tr w:rsidR="00275FBC">
        <w:trPr>
          <w:trHeight w:hRule="exact" w:val="287"/>
        </w:trPr>
        <w:tc>
          <w:tcPr>
            <w:tcW w:w="20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75FBC" w:rsidRDefault="008F3B1A">
            <w:pPr>
              <w:spacing w:line="260" w:lineRule="exact"/>
              <w:ind w:left="679" w:right="680"/>
              <w:jc w:val="center"/>
              <w:rPr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45HC</w:t>
            </w:r>
          </w:p>
        </w:tc>
        <w:tc>
          <w:tcPr>
            <w:tcW w:w="23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75FBC" w:rsidRPr="00E93A2A" w:rsidRDefault="008F3B1A">
            <w:pPr>
              <w:spacing w:line="260" w:lineRule="exact"/>
              <w:ind w:left="112"/>
              <w:rPr>
                <w:sz w:val="18"/>
                <w:szCs w:val="18"/>
              </w:rPr>
            </w:pPr>
            <w:r w:rsidRPr="00E93A2A">
              <w:rPr>
                <w:rFonts w:eastAsia="Times New Roman"/>
                <w:sz w:val="18"/>
                <w:szCs w:val="18"/>
              </w:rPr>
              <w:t xml:space="preserve">533.7 </w:t>
            </w:r>
            <w:proofErr w:type="spellStart"/>
            <w:r w:rsidR="00E93A2A" w:rsidRPr="00E93A2A">
              <w:rPr>
                <w:rFonts w:ascii="宋体" w:eastAsia="宋体" w:hAnsi="宋体" w:cs="宋体" w:hint="eastAsia"/>
                <w:sz w:val="18"/>
                <w:szCs w:val="18"/>
              </w:rPr>
              <w:t>英寸</w:t>
            </w:r>
            <w:proofErr w:type="spellEnd"/>
            <w:r w:rsidRPr="00E93A2A">
              <w:rPr>
                <w:rFonts w:eastAsia="Times New Roman"/>
                <w:sz w:val="18"/>
                <w:szCs w:val="18"/>
              </w:rPr>
              <w:t xml:space="preserve"> (13556 m</w:t>
            </w:r>
            <w:r w:rsidRPr="00E93A2A">
              <w:rPr>
                <w:rFonts w:eastAsia="Times New Roman"/>
                <w:spacing w:val="-2"/>
                <w:sz w:val="18"/>
                <w:szCs w:val="18"/>
              </w:rPr>
              <w:t>m</w:t>
            </w:r>
            <w:r w:rsidRPr="00E93A2A">
              <w:rPr>
                <w:rFonts w:eastAsia="Times New Roman"/>
                <w:sz w:val="18"/>
                <w:szCs w:val="18"/>
              </w:rPr>
              <w:t>)</w:t>
            </w:r>
          </w:p>
        </w:tc>
        <w:tc>
          <w:tcPr>
            <w:tcW w:w="2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75FBC" w:rsidRPr="00E93A2A" w:rsidRDefault="008F3B1A">
            <w:pPr>
              <w:spacing w:line="260" w:lineRule="exact"/>
              <w:ind w:left="104"/>
              <w:rPr>
                <w:sz w:val="18"/>
                <w:szCs w:val="18"/>
              </w:rPr>
            </w:pPr>
            <w:r w:rsidRPr="00E93A2A">
              <w:rPr>
                <w:rFonts w:eastAsia="Times New Roman"/>
                <w:sz w:val="18"/>
                <w:szCs w:val="18"/>
              </w:rPr>
              <w:t xml:space="preserve">92.5 </w:t>
            </w:r>
            <w:proofErr w:type="spellStart"/>
            <w:r w:rsidR="00E93A2A" w:rsidRPr="00E93A2A">
              <w:rPr>
                <w:rFonts w:ascii="宋体" w:eastAsia="宋体" w:hAnsi="宋体" w:cs="宋体" w:hint="eastAsia"/>
                <w:sz w:val="18"/>
                <w:szCs w:val="18"/>
              </w:rPr>
              <w:t>英寸</w:t>
            </w:r>
            <w:proofErr w:type="spellEnd"/>
            <w:r w:rsidRPr="00E93A2A">
              <w:rPr>
                <w:rFonts w:eastAsia="Times New Roman"/>
                <w:sz w:val="18"/>
                <w:szCs w:val="18"/>
              </w:rPr>
              <w:t xml:space="preserve"> (2350 m</w:t>
            </w:r>
            <w:r w:rsidRPr="00E93A2A">
              <w:rPr>
                <w:rFonts w:eastAsia="Times New Roman"/>
                <w:spacing w:val="-2"/>
                <w:sz w:val="18"/>
                <w:szCs w:val="18"/>
              </w:rPr>
              <w:t>m</w:t>
            </w:r>
            <w:r w:rsidRPr="00E93A2A">
              <w:rPr>
                <w:rFonts w:eastAsia="Times New Roman"/>
                <w:sz w:val="18"/>
                <w:szCs w:val="18"/>
              </w:rPr>
              <w:t>)</w:t>
            </w:r>
          </w:p>
        </w:tc>
        <w:tc>
          <w:tcPr>
            <w:tcW w:w="22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75FBC" w:rsidRPr="00E93A2A" w:rsidRDefault="008F3B1A">
            <w:pPr>
              <w:spacing w:line="260" w:lineRule="exact"/>
              <w:ind w:left="108"/>
              <w:rPr>
                <w:sz w:val="18"/>
                <w:szCs w:val="18"/>
              </w:rPr>
            </w:pPr>
            <w:r w:rsidRPr="00E93A2A">
              <w:rPr>
                <w:rFonts w:eastAsia="Times New Roman"/>
                <w:sz w:val="18"/>
                <w:szCs w:val="18"/>
              </w:rPr>
              <w:t xml:space="preserve">106.2 </w:t>
            </w:r>
            <w:proofErr w:type="spellStart"/>
            <w:r w:rsidR="00E93A2A" w:rsidRPr="00E93A2A">
              <w:rPr>
                <w:rFonts w:ascii="宋体" w:eastAsia="宋体" w:hAnsi="宋体" w:cs="宋体" w:hint="eastAsia"/>
                <w:sz w:val="18"/>
                <w:szCs w:val="18"/>
              </w:rPr>
              <w:t>英寸</w:t>
            </w:r>
            <w:proofErr w:type="spellEnd"/>
            <w:r w:rsidRPr="00E93A2A">
              <w:rPr>
                <w:rFonts w:eastAsia="Times New Roman"/>
                <w:sz w:val="18"/>
                <w:szCs w:val="18"/>
              </w:rPr>
              <w:t xml:space="preserve"> (2697 m</w:t>
            </w:r>
            <w:r w:rsidRPr="00E93A2A">
              <w:rPr>
                <w:rFonts w:eastAsia="Times New Roman"/>
                <w:spacing w:val="-2"/>
                <w:sz w:val="18"/>
                <w:szCs w:val="18"/>
              </w:rPr>
              <w:t>m</w:t>
            </w:r>
            <w:r w:rsidRPr="00E93A2A">
              <w:rPr>
                <w:rFonts w:eastAsia="Times New Roman"/>
                <w:sz w:val="18"/>
                <w:szCs w:val="18"/>
              </w:rPr>
              <w:t>)</w:t>
            </w:r>
          </w:p>
        </w:tc>
      </w:tr>
    </w:tbl>
    <w:p w:rsidR="00275FBC" w:rsidRDefault="00275FBC">
      <w:pPr>
        <w:sectPr w:rsidR="00275FBC">
          <w:headerReference w:type="default" r:id="rId15"/>
          <w:pgSz w:w="12240" w:h="15840"/>
          <w:pgMar w:top="1500" w:right="1280" w:bottom="280" w:left="1340" w:header="988" w:footer="1188" w:gutter="0"/>
          <w:pgNumType w:start="2"/>
          <w:cols w:space="720"/>
        </w:sectPr>
      </w:pPr>
    </w:p>
    <w:p w:rsidR="00275FBC" w:rsidRDefault="00275FBC">
      <w:pPr>
        <w:spacing w:before="1" w:line="100" w:lineRule="exact"/>
        <w:rPr>
          <w:sz w:val="11"/>
          <w:szCs w:val="11"/>
        </w:rPr>
      </w:pPr>
    </w:p>
    <w:p w:rsidR="00275FBC" w:rsidRDefault="00275FBC">
      <w:pPr>
        <w:spacing w:line="200" w:lineRule="exact"/>
      </w:pPr>
    </w:p>
    <w:p w:rsidR="00275FBC" w:rsidRDefault="00275FBC">
      <w:pPr>
        <w:spacing w:line="200" w:lineRule="exact"/>
      </w:pPr>
    </w:p>
    <w:p w:rsidR="00275FBC" w:rsidRDefault="008F3B1A">
      <w:pPr>
        <w:spacing w:before="24"/>
        <w:ind w:left="59" w:right="7176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 xml:space="preserve">6.     </w:t>
      </w:r>
      <w:r>
        <w:rPr>
          <w:rFonts w:ascii="Arial" w:eastAsia="Arial" w:hAnsi="Arial" w:cs="Arial"/>
          <w:b/>
          <w:spacing w:val="19"/>
          <w:sz w:val="28"/>
          <w:szCs w:val="28"/>
        </w:rPr>
        <w:t xml:space="preserve"> </w:t>
      </w:r>
      <w:r w:rsidR="00EB7B15">
        <w:rPr>
          <w:rFonts w:ascii="Arial" w:hAnsi="Arial" w:cs="Arial" w:hint="eastAsia"/>
          <w:b/>
          <w:sz w:val="28"/>
          <w:szCs w:val="28"/>
          <w:lang w:eastAsia="zh-CN"/>
        </w:rPr>
        <w:t>关键数据</w:t>
      </w:r>
      <w:r>
        <w:rPr>
          <w:rFonts w:ascii="Arial" w:eastAsia="Arial" w:hAnsi="Arial" w:cs="Arial"/>
          <w:b/>
          <w:w w:val="99"/>
          <w:sz w:val="28"/>
          <w:szCs w:val="28"/>
        </w:rPr>
        <w:t>:</w:t>
      </w:r>
    </w:p>
    <w:p w:rsidR="00275FBC" w:rsidRDefault="00275FBC">
      <w:pPr>
        <w:spacing w:before="7" w:line="100" w:lineRule="exact"/>
        <w:rPr>
          <w:sz w:val="11"/>
          <w:szCs w:val="11"/>
        </w:rPr>
      </w:pPr>
    </w:p>
    <w:p w:rsidR="00275FBC" w:rsidRPr="00866958" w:rsidRDefault="00001642">
      <w:pPr>
        <w:ind w:left="820"/>
        <w:rPr>
          <w:sz w:val="24"/>
          <w:szCs w:val="24"/>
          <w:lang w:eastAsia="zh-CN"/>
        </w:rPr>
      </w:pPr>
      <w:r w:rsidRPr="00001642">
        <w:rPr>
          <w:rFonts w:ascii="宋体" w:eastAsia="宋体" w:hAnsi="宋体" w:cs="宋体" w:hint="eastAsia"/>
          <w:sz w:val="24"/>
          <w:szCs w:val="24"/>
          <w:lang w:eastAsia="zh-CN"/>
        </w:rPr>
        <w:t>关键</w:t>
      </w:r>
      <w:r w:rsidR="00444FD7">
        <w:rPr>
          <w:rFonts w:ascii="宋体" w:eastAsia="宋体" w:hAnsi="宋体" w:cs="宋体" w:hint="eastAsia"/>
          <w:sz w:val="24"/>
          <w:szCs w:val="24"/>
          <w:lang w:eastAsia="zh-CN"/>
        </w:rPr>
        <w:t>是</w:t>
      </w:r>
      <w:r w:rsidRPr="00001642">
        <w:rPr>
          <w:rFonts w:ascii="宋体" w:eastAsia="宋体" w:hAnsi="宋体" w:cs="宋体" w:hint="eastAsia"/>
          <w:sz w:val="24"/>
          <w:szCs w:val="24"/>
          <w:lang w:eastAsia="zh-CN"/>
        </w:rPr>
        <w:t>批准</w:t>
      </w:r>
      <w:r w:rsidR="00444FD7">
        <w:rPr>
          <w:rFonts w:ascii="宋体" w:eastAsia="宋体" w:hAnsi="宋体" w:cs="宋体" w:hint="eastAsia"/>
          <w:sz w:val="24"/>
          <w:szCs w:val="24"/>
          <w:lang w:eastAsia="zh-CN"/>
        </w:rPr>
        <w:t>装载</w:t>
      </w:r>
      <w:r w:rsidRPr="00001642">
        <w:rPr>
          <w:rFonts w:ascii="宋体" w:eastAsia="宋体" w:hAnsi="宋体" w:cs="宋体" w:hint="eastAsia"/>
          <w:sz w:val="24"/>
          <w:szCs w:val="24"/>
          <w:lang w:eastAsia="zh-CN"/>
        </w:rPr>
        <w:t>计划</w:t>
      </w:r>
      <w:r w:rsidR="00444FD7">
        <w:rPr>
          <w:rFonts w:ascii="宋体" w:eastAsia="宋体" w:hAnsi="宋体" w:cs="宋体" w:hint="eastAsia"/>
          <w:sz w:val="24"/>
          <w:szCs w:val="24"/>
          <w:lang w:eastAsia="zh-CN"/>
        </w:rPr>
        <w:t>时确保包含以下</w:t>
      </w:r>
      <w:r w:rsidR="00444FD7" w:rsidRPr="00444FD7">
        <w:rPr>
          <w:rFonts w:ascii="宋体" w:eastAsia="宋体" w:hAnsi="宋体" w:cs="宋体" w:hint="eastAsia"/>
          <w:sz w:val="24"/>
          <w:szCs w:val="24"/>
          <w:lang w:eastAsia="zh-CN"/>
        </w:rPr>
        <w:t>信息</w:t>
      </w:r>
      <w:r w:rsidR="00866958">
        <w:rPr>
          <w:rFonts w:hint="eastAsia"/>
          <w:sz w:val="24"/>
          <w:szCs w:val="24"/>
          <w:lang w:eastAsia="zh-CN"/>
        </w:rPr>
        <w:t>：</w:t>
      </w:r>
    </w:p>
    <w:p w:rsidR="00275FBC" w:rsidRDefault="00275FBC">
      <w:pPr>
        <w:spacing w:before="14" w:line="280" w:lineRule="exact"/>
        <w:rPr>
          <w:sz w:val="28"/>
          <w:szCs w:val="28"/>
          <w:lang w:eastAsia="zh-CN"/>
        </w:rPr>
      </w:pPr>
    </w:p>
    <w:p w:rsidR="00275FBC" w:rsidRDefault="008F3B1A">
      <w:pPr>
        <w:ind w:left="1180"/>
        <w:rPr>
          <w:sz w:val="24"/>
          <w:szCs w:val="24"/>
          <w:lang w:eastAsia="zh-CN"/>
        </w:rPr>
      </w:pPr>
      <w:r>
        <w:rPr>
          <w:rFonts w:eastAsia="Times New Roman"/>
          <w:w w:val="131"/>
          <w:sz w:val="24"/>
          <w:szCs w:val="24"/>
          <w:lang w:eastAsia="zh-CN"/>
        </w:rPr>
        <w:t xml:space="preserve">•  </w:t>
      </w:r>
      <w:r>
        <w:rPr>
          <w:rFonts w:eastAsia="Times New Roman"/>
          <w:spacing w:val="14"/>
          <w:w w:val="131"/>
          <w:sz w:val="24"/>
          <w:szCs w:val="24"/>
          <w:lang w:eastAsia="zh-CN"/>
        </w:rPr>
        <w:t xml:space="preserve"> </w:t>
      </w:r>
      <w:r w:rsidR="00525AA5" w:rsidRPr="00525AA5">
        <w:rPr>
          <w:rFonts w:ascii="宋体" w:eastAsia="宋体" w:hAnsi="宋体" w:cs="宋体" w:hint="eastAsia"/>
          <w:sz w:val="24"/>
          <w:szCs w:val="24"/>
          <w:lang w:eastAsia="zh-CN"/>
        </w:rPr>
        <w:t>纸箱样式</w:t>
      </w:r>
    </w:p>
    <w:p w:rsidR="00275FBC" w:rsidRDefault="008F3B1A">
      <w:pPr>
        <w:spacing w:before="18"/>
        <w:ind w:left="1180"/>
        <w:rPr>
          <w:sz w:val="24"/>
          <w:szCs w:val="24"/>
          <w:lang w:eastAsia="zh-CN"/>
        </w:rPr>
      </w:pPr>
      <w:r>
        <w:rPr>
          <w:rFonts w:eastAsia="Times New Roman"/>
          <w:w w:val="131"/>
          <w:sz w:val="24"/>
          <w:szCs w:val="24"/>
          <w:lang w:eastAsia="zh-CN"/>
        </w:rPr>
        <w:t xml:space="preserve">•  </w:t>
      </w:r>
      <w:r>
        <w:rPr>
          <w:rFonts w:eastAsia="Times New Roman"/>
          <w:spacing w:val="14"/>
          <w:w w:val="131"/>
          <w:sz w:val="24"/>
          <w:szCs w:val="24"/>
          <w:lang w:eastAsia="zh-CN"/>
        </w:rPr>
        <w:t xml:space="preserve"> </w:t>
      </w:r>
      <w:r w:rsidR="001D4882" w:rsidRPr="001D4882">
        <w:rPr>
          <w:rFonts w:ascii="宋体" w:eastAsia="宋体" w:hAnsi="宋体" w:cs="宋体" w:hint="eastAsia"/>
          <w:sz w:val="24"/>
          <w:szCs w:val="24"/>
          <w:lang w:eastAsia="zh-CN"/>
        </w:rPr>
        <w:t>纸箱尺寸</w:t>
      </w:r>
      <w:r w:rsidR="0081005D">
        <w:rPr>
          <w:rFonts w:ascii="宋体" w:eastAsia="宋体" w:hAnsi="宋体" w:cs="宋体" w:hint="eastAsia"/>
          <w:sz w:val="24"/>
          <w:szCs w:val="24"/>
          <w:lang w:eastAsia="zh-CN"/>
        </w:rPr>
        <w:t>按</w:t>
      </w:r>
      <w:r w:rsidR="001D4882" w:rsidRPr="001D4882">
        <w:rPr>
          <w:rFonts w:ascii="宋体" w:eastAsia="宋体" w:hAnsi="宋体" w:cs="宋体" w:hint="eastAsia"/>
          <w:sz w:val="24"/>
          <w:szCs w:val="24"/>
          <w:lang w:eastAsia="zh-CN"/>
        </w:rPr>
        <w:t>英寸</w:t>
      </w:r>
      <w:r w:rsidR="001D4882">
        <w:rPr>
          <w:rFonts w:ascii="宋体" w:eastAsia="宋体" w:hAnsi="宋体" w:cs="宋体" w:hint="eastAsia"/>
          <w:sz w:val="24"/>
          <w:szCs w:val="24"/>
          <w:lang w:eastAsia="zh-CN"/>
        </w:rPr>
        <w:t>和</w:t>
      </w:r>
      <w:r w:rsidR="001D4882" w:rsidRPr="001D4882">
        <w:rPr>
          <w:rFonts w:ascii="宋体" w:eastAsia="宋体" w:hAnsi="宋体" w:cs="宋体" w:hint="eastAsia"/>
          <w:sz w:val="24"/>
          <w:szCs w:val="24"/>
          <w:lang w:eastAsia="zh-CN"/>
        </w:rPr>
        <w:t>毫米</w:t>
      </w:r>
    </w:p>
    <w:p w:rsidR="00275FBC" w:rsidRDefault="008F3B1A">
      <w:pPr>
        <w:spacing w:before="17"/>
        <w:ind w:left="1180"/>
        <w:rPr>
          <w:sz w:val="24"/>
          <w:szCs w:val="24"/>
          <w:lang w:eastAsia="zh-CN"/>
        </w:rPr>
      </w:pPr>
      <w:r>
        <w:rPr>
          <w:rFonts w:eastAsia="Times New Roman"/>
          <w:w w:val="131"/>
          <w:sz w:val="24"/>
          <w:szCs w:val="24"/>
          <w:lang w:eastAsia="zh-CN"/>
        </w:rPr>
        <w:t xml:space="preserve">•  </w:t>
      </w:r>
      <w:r>
        <w:rPr>
          <w:rFonts w:eastAsia="Times New Roman"/>
          <w:spacing w:val="14"/>
          <w:w w:val="131"/>
          <w:sz w:val="24"/>
          <w:szCs w:val="24"/>
          <w:lang w:eastAsia="zh-CN"/>
        </w:rPr>
        <w:t xml:space="preserve"> </w:t>
      </w:r>
      <w:r w:rsidR="008F5E5F" w:rsidRPr="008F5E5F">
        <w:rPr>
          <w:rFonts w:ascii="宋体" w:eastAsia="宋体" w:hAnsi="宋体" w:cs="宋体" w:hint="eastAsia"/>
          <w:sz w:val="24"/>
          <w:szCs w:val="24"/>
          <w:lang w:eastAsia="zh-CN"/>
        </w:rPr>
        <w:t>毛重</w:t>
      </w:r>
      <w:r w:rsidR="0081005D">
        <w:rPr>
          <w:rFonts w:ascii="宋体" w:eastAsia="宋体" w:hAnsi="宋体" w:cs="宋体" w:hint="eastAsia"/>
          <w:sz w:val="24"/>
          <w:szCs w:val="24"/>
          <w:lang w:eastAsia="zh-CN"/>
        </w:rPr>
        <w:t>按</w:t>
      </w:r>
      <w:r w:rsidR="008F5E5F" w:rsidRPr="008F5E5F">
        <w:rPr>
          <w:rFonts w:ascii="宋体" w:eastAsia="宋体" w:hAnsi="宋体" w:cs="宋体" w:hint="eastAsia"/>
          <w:sz w:val="24"/>
          <w:szCs w:val="24"/>
          <w:lang w:eastAsia="zh-CN"/>
        </w:rPr>
        <w:t>磅和公斤</w:t>
      </w:r>
    </w:p>
    <w:p w:rsidR="00275FBC" w:rsidRDefault="008F3B1A">
      <w:pPr>
        <w:spacing w:before="17"/>
        <w:ind w:left="1180"/>
        <w:rPr>
          <w:sz w:val="24"/>
          <w:szCs w:val="24"/>
          <w:lang w:eastAsia="zh-CN"/>
        </w:rPr>
      </w:pPr>
      <w:r>
        <w:rPr>
          <w:rFonts w:eastAsia="Times New Roman"/>
          <w:w w:val="131"/>
          <w:sz w:val="24"/>
          <w:szCs w:val="24"/>
          <w:lang w:eastAsia="zh-CN"/>
        </w:rPr>
        <w:t xml:space="preserve">•  </w:t>
      </w:r>
      <w:r>
        <w:rPr>
          <w:rFonts w:eastAsia="Times New Roman"/>
          <w:spacing w:val="14"/>
          <w:w w:val="131"/>
          <w:sz w:val="24"/>
          <w:szCs w:val="24"/>
          <w:lang w:eastAsia="zh-CN"/>
        </w:rPr>
        <w:t xml:space="preserve"> </w:t>
      </w:r>
      <w:r w:rsidR="00C62652" w:rsidRPr="00C62652">
        <w:rPr>
          <w:rFonts w:ascii="宋体" w:eastAsia="宋体" w:hAnsi="宋体" w:cs="宋体"/>
          <w:sz w:val="24"/>
          <w:szCs w:val="24"/>
          <w:lang w:eastAsia="zh-CN"/>
        </w:rPr>
        <w:t>纸箱</w:t>
      </w:r>
      <w:r w:rsidR="00C62652" w:rsidRPr="00C62652">
        <w:rPr>
          <w:rFonts w:ascii="宋体" w:eastAsia="宋体" w:hAnsi="宋体" w:cs="宋体" w:hint="eastAsia"/>
          <w:sz w:val="24"/>
          <w:szCs w:val="24"/>
          <w:lang w:eastAsia="zh-CN"/>
        </w:rPr>
        <w:t>开口</w:t>
      </w:r>
    </w:p>
    <w:p w:rsidR="00275FBC" w:rsidRPr="00B43193" w:rsidRDefault="008F3B1A">
      <w:pPr>
        <w:spacing w:before="18"/>
        <w:ind w:left="1180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eastAsia="Times New Roman"/>
          <w:w w:val="131"/>
          <w:sz w:val="24"/>
          <w:szCs w:val="24"/>
          <w:lang w:eastAsia="zh-CN"/>
        </w:rPr>
        <w:t xml:space="preserve">•  </w:t>
      </w:r>
      <w:r>
        <w:rPr>
          <w:rFonts w:eastAsia="Times New Roman"/>
          <w:spacing w:val="14"/>
          <w:w w:val="131"/>
          <w:sz w:val="24"/>
          <w:szCs w:val="24"/>
          <w:lang w:eastAsia="zh-CN"/>
        </w:rPr>
        <w:t xml:space="preserve"> </w:t>
      </w:r>
      <w:r w:rsidR="00B43193" w:rsidRPr="00B43193">
        <w:rPr>
          <w:rFonts w:ascii="宋体" w:eastAsia="宋体" w:hAnsi="宋体" w:cs="宋体"/>
          <w:sz w:val="24"/>
          <w:szCs w:val="24"/>
          <w:lang w:eastAsia="zh-CN"/>
        </w:rPr>
        <w:t>向上箭头</w:t>
      </w:r>
      <w:r w:rsidR="00B43193" w:rsidRPr="00B43193">
        <w:rPr>
          <w:rFonts w:ascii="宋体" w:eastAsia="宋体" w:hAnsi="宋体" w:cs="宋体" w:hint="eastAsia"/>
          <w:sz w:val="24"/>
          <w:szCs w:val="24"/>
          <w:lang w:eastAsia="zh-CN"/>
        </w:rPr>
        <w:t>方位</w:t>
      </w:r>
    </w:p>
    <w:p w:rsidR="00275FBC" w:rsidRPr="00B43193" w:rsidRDefault="008F3B1A">
      <w:pPr>
        <w:spacing w:before="17"/>
        <w:ind w:left="1180"/>
        <w:rPr>
          <w:sz w:val="24"/>
          <w:szCs w:val="24"/>
          <w:lang w:eastAsia="zh-CN"/>
        </w:rPr>
      </w:pPr>
      <w:r>
        <w:rPr>
          <w:rFonts w:eastAsia="Times New Roman"/>
          <w:w w:val="131"/>
          <w:sz w:val="24"/>
          <w:szCs w:val="24"/>
          <w:lang w:eastAsia="zh-CN"/>
        </w:rPr>
        <w:t xml:space="preserve">•  </w:t>
      </w:r>
      <w:r>
        <w:rPr>
          <w:rFonts w:eastAsia="Times New Roman"/>
          <w:spacing w:val="14"/>
          <w:w w:val="131"/>
          <w:sz w:val="24"/>
          <w:szCs w:val="24"/>
          <w:lang w:eastAsia="zh-CN"/>
        </w:rPr>
        <w:t xml:space="preserve"> </w:t>
      </w:r>
      <w:r w:rsidR="00B43193">
        <w:rPr>
          <w:rFonts w:hint="eastAsia"/>
          <w:sz w:val="24"/>
          <w:szCs w:val="24"/>
          <w:lang w:eastAsia="zh-CN"/>
        </w:rPr>
        <w:t>波形方向</w:t>
      </w:r>
    </w:p>
    <w:p w:rsidR="00275FBC" w:rsidRDefault="00275FBC">
      <w:pPr>
        <w:spacing w:before="15" w:line="260" w:lineRule="exact"/>
        <w:rPr>
          <w:sz w:val="26"/>
          <w:szCs w:val="26"/>
          <w:lang w:eastAsia="zh-CN"/>
        </w:rPr>
      </w:pPr>
    </w:p>
    <w:p w:rsidR="00275FBC" w:rsidRDefault="00D04EE8">
      <w:pPr>
        <w:ind w:left="820" w:right="1128"/>
        <w:rPr>
          <w:sz w:val="24"/>
          <w:szCs w:val="24"/>
          <w:lang w:eastAsia="zh-CN"/>
        </w:rPr>
      </w:pPr>
      <w:r>
        <w:pict>
          <v:group id="_x0000_s1340" style="position:absolute;left:0;text-align:left;margin-left:491.15pt;margin-top:538.05pt;width:28.2pt;height:6pt;z-index:-251661312;mso-position-horizontal-relative:page;mso-position-vertical-relative:page" coordorigin="9823,10761" coordsize="564,120">
            <v:shape id="_x0000_s1351" style="position:absolute;left:9888;top:10838;width:59;height:31" coordorigin="9888,10838" coordsize="59,31" path="m9942,10854r5,-12l9929,10838r-6,12l9914,10860r-10,5l9888,10867r38,3l9934,10865r8,-11xe" fillcolor="black" stroked="f">
              <v:path arrowok="t"/>
            </v:shape>
            <v:shape id="_x0000_s1350" style="position:absolute;left:9823;top:10770;width:103;height:110" coordorigin="9823,10770" coordsize="103,110" path="m9833,10789r-4,6l9826,10807r-3,13l9824,10826r3,14l9832,10850r1,4l9842,10865r11,7l9859,10876r13,3l9889,10880r11,-1l9914,10876r12,-6l9888,10867r-10,-1l9864,10861r-8,-5l9848,10846r-1,-2l9844,10834r-2,-15l9844,10810r3,-12l9852,10789r11,-8l9874,10776r15,-1l9852,10770r-11,8l9833,10789xe" fillcolor="black" stroked="f">
              <v:path arrowok="t"/>
            </v:shape>
            <v:shape id="_x0000_s1349" style="position:absolute;left:9852;top:10762;width:92;height:37" coordorigin="9852,10762" coordsize="92,37" path="m9913,10781r6,6l9926,10799r18,-4l9943,10789r-8,-9l9925,10770r-6,-2l9906,10764r-17,-2l9884,10762r-14,2l9852,10770r37,5l9900,10776r13,5xe" fillcolor="black" stroked="f">
              <v:path arrowok="t"/>
            </v:shape>
            <v:shape id="_x0000_s1348" style="position:absolute;left:9965;top:10770;width:106;height:110" coordorigin="9965,10770" coordsize="106,110" path="m9967,10840r5,10l9974,10855r10,10l9996,10872r6,2l10015,10879r16,1l10037,10880r14,-2l10064,10873r6,-2l10031,10867r-9,-1l10009,10862r-12,-7l9990,10847r-5,-11l9984,10823r,-4l9985,10805r5,-11l9997,10786r6,-4l10016,10776r15,-1l9994,10770r-11,8l9976,10786r-6,10l9966,10808r-1,15l9965,10828r2,12xe" fillcolor="black" stroked="f">
              <v:path arrowok="t"/>
            </v:shape>
            <v:shape id="_x0000_s1347" style="position:absolute;left:9994;top:10762;width:104;height:109" coordorigin="9994,10762" coordsize="104,109" path="m10070,10871r11,-9l10090,10852r3,-6l10097,10834r1,-14l10098,10814r-2,-13l10090,10790r-3,-3l10078,10777r-12,-8l10061,10768r-15,-5l10031,10762r-9,1l10007,10765r-13,5l10031,10775r12,1l10056,10781r8,5l10073,10796r5,12l10079,10820r-1,15l10073,10846r-7,9l10060,10860r-14,5l10031,10867r39,4xe" fillcolor="black" stroked="f">
              <v:path arrowok="t"/>
            </v:shape>
            <v:shape id="_x0000_s1346" style="position:absolute;left:10162;top:10826;width:84;height:52" coordorigin="10162,10826" coordsize="84,52" path="m10194,10826r-32,2l10172,10828r9,3l10190,10838r4,5l10204,10854r18,24l10246,10878r-26,-31l10216,10841r-10,-10l10194,10826xe" fillcolor="black" stroked="f">
              <v:path arrowok="t"/>
            </v:shape>
            <v:shape id="_x0000_s1345" style="position:absolute;left:10140;top:10774;width:94;height:42" coordorigin="10140,10774" coordsize="94,42" path="m10224,10774r-40,2l10195,10777r12,5l10210,10784r4,11l10211,10805r-11,7l10196,10813r-15,1l10140,10814r84,2l10231,10807r3,-12l10232,10789r-4,-11l10224,10774xe" fillcolor="black" stroked="f">
              <v:path arrowok="t"/>
            </v:shape>
            <v:shape id="_x0000_s1344" style="position:absolute;left:10122;top:10764;width:102;height:114" coordorigin="10122,10764" coordsize="102,114" path="m10122,10764r,114l10140,10878r,-50l10162,10828r32,-2l10198,10825r15,-3l10224,10816r-84,-2l10140,10776r44,l10224,10774r-12,-8l10201,10764r-79,xe" fillcolor="black" stroked="f">
              <v:path arrowok="t"/>
            </v:shape>
            <v:shape id="_x0000_s1343" style="position:absolute;left:10303;top:10826;width:83;height:52" coordorigin="10303,10826" coordsize="83,52" path="m10336,10826r-33,2l10313,10828r8,3l10331,10838r3,5l10344,10854r19,24l10386,10878r-24,-31l10346,10831r-10,-5xe" fillcolor="black" stroked="f">
              <v:path arrowok="t"/>
            </v:shape>
            <v:shape id="_x0000_s1342" style="position:absolute;left:10282;top:10774;width:92;height:42" coordorigin="10282,10774" coordsize="92,42" path="m10366,10774r-40,2l10337,10777r11,5l10351,10784r5,11l10352,10805r-12,7l10337,10813r-16,1l10282,10814r82,2l10372,10807r2,-12l10374,10789r-6,-11l10366,10774xe" fillcolor="black" stroked="f">
              <v:path arrowok="t"/>
            </v:shape>
            <v:shape id="_x0000_s1341" style="position:absolute;left:10262;top:10764;width:103;height:114" coordorigin="10262,10764" coordsize="103,114" path="m10282,10776r44,l10366,10774r-12,-8l10343,10764r-81,l10262,10878r20,l10282,10828r21,l10336,10826r2,-1l10354,10822r10,-6l10282,10814r,-38xe" fillcolor="black" stroked="f">
              <v:path arrowok="t"/>
            </v:shape>
            <w10:wrap anchorx="page" anchory="page"/>
          </v:group>
        </w:pict>
      </w:r>
      <w:r>
        <w:pict>
          <v:group id="_x0000_s1323" style="position:absolute;left:0;text-align:left;margin-left:494.75pt;margin-top:233.55pt;width:21pt;height:42.85pt;z-index:-251660288;mso-position-horizontal-relative:page" coordorigin="9895,4671" coordsize="420,857">
            <v:shape id="_x0000_s1339" style="position:absolute;left:9895;top:4843;width:139;height:684" coordorigin="9895,4843" coordsize="139,684" path="m10034,5527r,-684l9895,4843e" filled="f" strokeweight=".06pt">
              <v:path arrowok="t"/>
            </v:shape>
            <v:shape id="_x0000_s1338" style="position:absolute;left:10034;top:4843;width:280;height:684" coordorigin="10034,4843" coordsize="280,684" path="m10034,5527r141,l10175,4843r139,e" filled="f" strokeweight=".06pt">
              <v:path arrowok="t"/>
            </v:shape>
            <v:shape id="_x0000_s1337" style="position:absolute;left:9895;top:4671;width:210;height:172" coordorigin="9895,4671" coordsize="210,172" path="m9895,4843r210,-172e" filled="f" strokeweight=".06pt">
              <v:path arrowok="t"/>
            </v:shape>
            <v:shape id="_x0000_s1336" style="position:absolute;left:10105;top:4671;width:209;height:172" coordorigin="10105,4671" coordsize="209,172" path="m10314,4843r-209,-172e" filled="f" strokeweight=".06pt">
              <v:path arrowok="t"/>
            </v:shape>
            <v:shape id="_x0000_s1335" style="position:absolute;left:9895;top:4671;width:419;height:172" coordorigin="9895,4671" coordsize="419,172" path="m10105,4671r-210,172l10314,4843r-209,-172xe" fillcolor="black" stroked="f">
              <v:path arrowok="t"/>
            </v:shape>
            <v:shape id="_x0000_s1334" style="position:absolute;left:9895;top:4671;width:419;height:172" coordorigin="9895,4671" coordsize="419,172" path="m10105,4671r-210,172l10314,4843r-209,-172xe" filled="f" strokeweight=".06pt">
              <v:path arrowok="t"/>
            </v:shape>
            <v:shape id="_x0000_s1333" style="position:absolute;left:9895;top:4843;width:139;height:0" coordorigin="9895,4843" coordsize="139,0" path="m9895,4843r139,e" fillcolor="black" stroked="f">
              <v:path arrowok="t"/>
            </v:shape>
            <v:shape id="_x0000_s1332" style="position:absolute;left:9895;top:4843;width:139;height:0" coordorigin="9895,4843" coordsize="139,0" path="m9895,4843r139,l9895,4843xe" filled="f" strokeweight=".06pt">
              <v:path arrowok="t"/>
            </v:shape>
            <v:shape id="_x0000_s1331" style="position:absolute;left:10175;top:4843;width:139;height:0" coordorigin="10175,4843" coordsize="139,0" path="m10175,4843r139,e" fillcolor="black" stroked="f">
              <v:path arrowok="t"/>
            </v:shape>
            <v:shape id="_x0000_s1330" style="position:absolute;left:10175;top:4843;width:139;height:0" coordorigin="10175,4843" coordsize="139,0" path="m10175,4843r139,l10175,4843xe" filled="f" strokeweight=".06pt">
              <v:path arrowok="t"/>
            </v:shape>
            <v:shape id="_x0000_s1329" style="position:absolute;left:10034;top:4843;width:140;height:684" coordorigin="10034,4843" coordsize="140,684" path="m10034,4843r,684l10175,5527r-141,-684xe" fillcolor="black" stroked="f">
              <v:path arrowok="t"/>
            </v:shape>
            <v:shape id="_x0000_s1328" style="position:absolute;left:10034;top:4843;width:140;height:684" coordorigin="10034,4843" coordsize="140,684" path="m10034,4843r,684l10175,5527r-141,-684xe" filled="f" strokeweight=".06pt">
              <v:path arrowok="t"/>
            </v:shape>
            <v:shape id="_x0000_s1327" style="position:absolute;left:10034;top:4843;width:140;height:684" coordorigin="10034,4843" coordsize="140,684" path="m10034,4843r141,684l10175,4843r-141,xe" fillcolor="black" stroked="f">
              <v:path arrowok="t"/>
            </v:shape>
            <v:shape id="_x0000_s1326" style="position:absolute;left:10034;top:4843;width:140;height:684" coordorigin="10034,4843" coordsize="140,684" path="m10034,4843r141,l10175,5527r-141,-684xe" filled="f" strokeweight=".06pt">
              <v:path arrowok="t"/>
            </v:shape>
            <v:shape id="_x0000_s1325" style="position:absolute;left:10034;top:5527;width:140;height:0" coordorigin="10034,5527" coordsize="140,0" path="m10034,5527r141,e" fillcolor="black" stroked="f">
              <v:path arrowok="t"/>
            </v:shape>
            <v:shape id="_x0000_s1324" style="position:absolute;left:10034;top:5527;width:140;height:0" coordorigin="10034,5527" coordsize="140,0" path="m10034,5527r141,l10034,5527xe" filled="f" strokeweight=".06pt">
              <v:path arrowok="t"/>
            </v:shape>
            <w10:wrap anchorx="page"/>
          </v:group>
        </w:pict>
      </w:r>
      <w:r w:rsidR="0016116F" w:rsidRPr="0016116F">
        <w:rPr>
          <w:rFonts w:hint="eastAsia"/>
          <w:lang w:eastAsia="zh-CN"/>
        </w:rPr>
        <w:t xml:space="preserve"> </w:t>
      </w:r>
      <w:r w:rsidR="0016116F">
        <w:rPr>
          <w:rFonts w:ascii="宋体" w:eastAsia="宋体" w:hAnsi="宋体" w:cs="宋体" w:hint="eastAsia"/>
          <w:sz w:val="24"/>
          <w:szCs w:val="24"/>
          <w:lang w:eastAsia="zh-CN"/>
        </w:rPr>
        <w:t>该</w:t>
      </w:r>
      <w:r w:rsidR="0016116F" w:rsidRPr="0016116F">
        <w:rPr>
          <w:rFonts w:ascii="宋体" w:eastAsia="宋体" w:hAnsi="宋体" w:cs="宋体" w:hint="eastAsia"/>
          <w:sz w:val="24"/>
          <w:szCs w:val="24"/>
          <w:lang w:eastAsia="zh-CN"/>
        </w:rPr>
        <w:t>信息</w:t>
      </w:r>
      <w:r w:rsidR="0016116F">
        <w:rPr>
          <w:rFonts w:ascii="宋体" w:eastAsia="宋体" w:hAnsi="宋体" w:cs="宋体" w:hint="eastAsia"/>
          <w:sz w:val="24"/>
          <w:szCs w:val="24"/>
          <w:lang w:eastAsia="zh-CN"/>
        </w:rPr>
        <w:t>需要使用</w:t>
      </w:r>
      <w:r w:rsidR="0016116F" w:rsidRPr="0016116F">
        <w:rPr>
          <w:rFonts w:ascii="宋体" w:eastAsia="宋体" w:hAnsi="宋体" w:cs="宋体" w:hint="eastAsia"/>
          <w:sz w:val="24"/>
          <w:szCs w:val="24"/>
          <w:lang w:eastAsia="zh-CN"/>
        </w:rPr>
        <w:t>电子邮件或</w:t>
      </w:r>
      <w:r w:rsidR="0016116F">
        <w:rPr>
          <w:rFonts w:ascii="宋体" w:eastAsia="宋体" w:hAnsi="宋体" w:cs="宋体" w:hint="eastAsia"/>
          <w:sz w:val="24"/>
          <w:szCs w:val="24"/>
          <w:lang w:eastAsia="zh-CN"/>
        </w:rPr>
        <w:t>作为</w:t>
      </w:r>
      <w:r w:rsidR="0016116F" w:rsidRPr="0016116F">
        <w:rPr>
          <w:rFonts w:ascii="宋体" w:eastAsia="宋体" w:hAnsi="宋体" w:cs="宋体" w:hint="eastAsia"/>
          <w:sz w:val="24"/>
          <w:szCs w:val="24"/>
          <w:lang w:eastAsia="zh-CN"/>
        </w:rPr>
        <w:t>单独的附件</w:t>
      </w:r>
      <w:r w:rsidR="0016116F">
        <w:rPr>
          <w:rFonts w:ascii="宋体" w:eastAsia="宋体" w:hAnsi="宋体" w:cs="宋体" w:hint="eastAsia"/>
          <w:sz w:val="24"/>
          <w:szCs w:val="24"/>
          <w:lang w:eastAsia="zh-CN"/>
        </w:rPr>
        <w:t>传达</w:t>
      </w:r>
      <w:r w:rsidR="0016116F" w:rsidRPr="0016116F">
        <w:rPr>
          <w:rFonts w:eastAsia="Times New Roman" w:hint="eastAsia"/>
          <w:sz w:val="24"/>
          <w:szCs w:val="24"/>
          <w:lang w:eastAsia="zh-CN"/>
        </w:rPr>
        <w:t>(</w:t>
      </w:r>
      <w:r w:rsidR="0016116F">
        <w:rPr>
          <w:rFonts w:hint="eastAsia"/>
          <w:sz w:val="24"/>
          <w:szCs w:val="24"/>
          <w:lang w:eastAsia="zh-CN"/>
        </w:rPr>
        <w:t>接受</w:t>
      </w:r>
      <w:r w:rsidR="0016116F" w:rsidRPr="0016116F">
        <w:rPr>
          <w:rFonts w:ascii="宋体" w:eastAsia="宋体" w:hAnsi="宋体" w:cs="宋体" w:hint="eastAsia"/>
          <w:sz w:val="24"/>
          <w:szCs w:val="24"/>
          <w:lang w:eastAsia="zh-CN"/>
        </w:rPr>
        <w:t>绘图</w:t>
      </w:r>
      <w:r w:rsidR="0016116F" w:rsidRPr="0016116F">
        <w:rPr>
          <w:rFonts w:eastAsia="Times New Roman" w:hint="eastAsia"/>
          <w:sz w:val="24"/>
          <w:szCs w:val="24"/>
          <w:lang w:eastAsia="zh-CN"/>
        </w:rPr>
        <w:t>)</w:t>
      </w:r>
      <w:r w:rsidR="0016116F" w:rsidRPr="0016116F">
        <w:rPr>
          <w:rFonts w:ascii="宋体" w:eastAsia="宋体" w:hAnsi="宋体" w:cs="宋体" w:hint="eastAsia"/>
          <w:sz w:val="24"/>
          <w:szCs w:val="24"/>
          <w:lang w:eastAsia="zh-CN"/>
        </w:rPr>
        <w:t>。</w:t>
      </w:r>
    </w:p>
    <w:p w:rsidR="00275FBC" w:rsidRDefault="00275FBC">
      <w:pPr>
        <w:spacing w:before="16" w:line="260" w:lineRule="exact"/>
        <w:rPr>
          <w:sz w:val="26"/>
          <w:szCs w:val="26"/>
          <w:lang w:eastAsia="zh-CN"/>
        </w:rPr>
      </w:pPr>
    </w:p>
    <w:p w:rsidR="00275FBC" w:rsidRDefault="00025A4D">
      <w:pPr>
        <w:ind w:left="820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例子</w:t>
      </w:r>
      <w:r w:rsidR="008F3B1A">
        <w:rPr>
          <w:rFonts w:eastAsia="Times New Roman"/>
          <w:sz w:val="24"/>
          <w:szCs w:val="24"/>
          <w:lang w:eastAsia="zh-CN"/>
        </w:rPr>
        <w:t>:</w:t>
      </w:r>
    </w:p>
    <w:p w:rsidR="00275FBC" w:rsidRDefault="00275FBC">
      <w:pPr>
        <w:spacing w:before="18" w:line="260" w:lineRule="exact"/>
        <w:rPr>
          <w:sz w:val="26"/>
          <w:szCs w:val="26"/>
          <w:lang w:eastAsia="zh-CN"/>
        </w:rPr>
      </w:pPr>
    </w:p>
    <w:p w:rsidR="00275FBC" w:rsidRDefault="00025A4D">
      <w:pPr>
        <w:ind w:left="820"/>
        <w:rPr>
          <w:sz w:val="24"/>
          <w:szCs w:val="24"/>
          <w:lang w:eastAsia="zh-CN"/>
        </w:rPr>
      </w:pPr>
      <w:r w:rsidRPr="00025A4D">
        <w:rPr>
          <w:rFonts w:ascii="宋体" w:eastAsia="宋体" w:hAnsi="宋体" w:cs="宋体" w:hint="eastAsia"/>
          <w:b/>
          <w:sz w:val="24"/>
          <w:szCs w:val="24"/>
          <w:lang w:eastAsia="zh-CN"/>
        </w:rPr>
        <w:t>纸箱样式</w:t>
      </w:r>
      <w:r w:rsidR="008F3B1A">
        <w:rPr>
          <w:rFonts w:eastAsia="Times New Roman"/>
          <w:b/>
          <w:sz w:val="24"/>
          <w:szCs w:val="24"/>
          <w:lang w:eastAsia="zh-CN"/>
        </w:rPr>
        <w:t>:  RSC</w:t>
      </w:r>
    </w:p>
    <w:p w:rsidR="00025A4D" w:rsidRDefault="00D04EE8">
      <w:pPr>
        <w:ind w:left="820" w:right="4499"/>
        <w:rPr>
          <w:b/>
          <w:sz w:val="24"/>
          <w:szCs w:val="24"/>
          <w:lang w:eastAsia="zh-CN"/>
        </w:rPr>
      </w:pPr>
      <w:r>
        <w:pict>
          <v:group id="_x0000_s1303" style="position:absolute;left:0;text-align:left;margin-left:494.75pt;margin-top:552.45pt;width:21pt;height:42.85pt;z-index:-251659264;mso-position-horizontal-relative:page;mso-position-vertical-relative:page" coordorigin="9895,11049" coordsize="420,857">
            <v:shape id="_x0000_s1322" style="position:absolute;left:10105;top:11734;width:209;height:172" coordorigin="10105,11734" coordsize="209,172" path="m10314,11734r-209,171e" filled="f" strokeweight=".06pt">
              <v:path arrowok="t"/>
            </v:shape>
            <v:shape id="_x0000_s1321" style="position:absolute;left:9895;top:11734;width:210;height:172" coordorigin="9895,11734" coordsize="210,172" path="m9895,11734r210,171e" filled="f" strokeweight=".06pt">
              <v:path arrowok="t"/>
            </v:shape>
            <v:shape id="_x0000_s1320" style="position:absolute;left:10175;top:11734;width:139;height:0" coordorigin="10175,11734" coordsize="139,0" path="m10175,11734r139,e" filled="f" strokeweight=".06pt">
              <v:path arrowok="t"/>
            </v:shape>
            <v:shape id="_x0000_s1319" style="position:absolute;left:10175;top:11050;width:0;height:684" coordorigin="10175,11050" coordsize="0,684" path="m10175,11050r,684e" filled="f" strokeweight=".06pt">
              <v:path arrowok="t"/>
            </v:shape>
            <v:shape id="_x0000_s1318" style="position:absolute;left:10034;top:11050;width:140;height:0" coordorigin="10034,11050" coordsize="140,0" path="m10034,11050r141,e" filled="f" strokeweight=".06pt">
              <v:path arrowok="t"/>
            </v:shape>
            <v:shape id="_x0000_s1317" style="position:absolute;left:9895;top:11734;width:139;height:0" coordorigin="9895,11734" coordsize="139,0" path="m10034,11734r-139,e" filled="f" strokeweight=".06pt">
              <v:path arrowok="t"/>
            </v:shape>
            <v:shape id="_x0000_s1316" style="position:absolute;left:10034;top:11050;width:0;height:684" coordorigin="10034,11050" coordsize="0,684" path="m10034,11050r,684e" filled="f" strokeweight=".06pt">
              <v:path arrowok="t"/>
            </v:shape>
            <v:shape id="_x0000_s1315" style="position:absolute;left:10034;top:11050;width:140;height:0" coordorigin="10034,11050" coordsize="140,0" path="m10034,11050r141,e" fillcolor="black" stroked="f">
              <v:path arrowok="t"/>
            </v:shape>
            <v:shape id="_x0000_s1314" style="position:absolute;left:10034;top:11050;width:140;height:0" coordorigin="10034,11050" coordsize="140,0" path="m10034,11050r141,l10034,11050xe" filled="f" strokeweight=".06pt">
              <v:path arrowok="t"/>
            </v:shape>
            <v:shape id="_x0000_s1313" style="position:absolute;left:10034;top:11050;width:140;height:684" coordorigin="10034,11050" coordsize="140,684" path="m10034,11050r,684l10175,11734r-141,-684xe" fillcolor="black" stroked="f">
              <v:path arrowok="t"/>
            </v:shape>
            <v:shape id="_x0000_s1312" style="position:absolute;left:10034;top:11050;width:140;height:684" coordorigin="10034,11050" coordsize="140,684" path="m10034,11050r,684l10175,11734r-141,-684xe" filled="f" strokeweight=".06pt">
              <v:path arrowok="t"/>
            </v:shape>
            <v:shape id="_x0000_s1311" style="position:absolute;left:10034;top:11050;width:140;height:684" coordorigin="10034,11050" coordsize="140,684" path="m10034,11050r141,684l10175,11050r-141,xe" fillcolor="black" stroked="f">
              <v:path arrowok="t"/>
            </v:shape>
            <v:shape id="_x0000_s1310" style="position:absolute;left:10034;top:11050;width:140;height:684" coordorigin="10034,11050" coordsize="140,684" path="m10034,11050r141,l10175,11734r-141,-684xe" filled="f" strokeweight=".06pt">
              <v:path arrowok="t"/>
            </v:shape>
            <v:shape id="_x0000_s1309" style="position:absolute;left:9895;top:11734;width:139;height:0" coordorigin="9895,11734" coordsize="139,0" path="m9895,11734r139,e" fillcolor="black" stroked="f">
              <v:path arrowok="t"/>
            </v:shape>
            <v:shape id="_x0000_s1308" style="position:absolute;left:9895;top:11734;width:139;height:0" coordorigin="9895,11734" coordsize="139,0" path="m9895,11734r139,l9895,11734xe" filled="f" strokeweight=".06pt">
              <v:path arrowok="t"/>
            </v:shape>
            <v:shape id="_x0000_s1307" style="position:absolute;left:10175;top:11734;width:139;height:0" coordorigin="10175,11734" coordsize="139,0" path="m10175,11734r139,e" fillcolor="black" stroked="f">
              <v:path arrowok="t"/>
            </v:shape>
            <v:shape id="_x0000_s1306" style="position:absolute;left:10175;top:11734;width:139;height:0" coordorigin="10175,11734" coordsize="139,0" path="m10175,11734r139,l10175,11734xe" filled="f" strokeweight=".06pt">
              <v:path arrowok="t"/>
            </v:shape>
            <v:shape id="_x0000_s1305" style="position:absolute;left:9895;top:11734;width:419;height:172" coordorigin="9895,11734" coordsize="419,172" path="m9895,11734r210,171l10314,11734r-419,xe" fillcolor="black" stroked="f">
              <v:path arrowok="t"/>
            </v:shape>
            <v:shape id="_x0000_s1304" style="position:absolute;left:9895;top:11734;width:419;height:172" coordorigin="9895,11734" coordsize="419,172" path="m9895,11734r419,l10105,11905r-210,-171xe" filled="f" strokeweight=".06pt">
              <v:path arrowok="t"/>
            </v:shape>
            <w10:wrap anchorx="page" anchory="page"/>
          </v:group>
        </w:pict>
      </w:r>
      <w:r w:rsidR="00025A4D">
        <w:rPr>
          <w:rFonts w:hint="eastAsia"/>
          <w:b/>
          <w:sz w:val="24"/>
          <w:szCs w:val="24"/>
          <w:lang w:eastAsia="zh-CN"/>
        </w:rPr>
        <w:t>纸箱尺寸</w:t>
      </w:r>
      <w:r w:rsidR="008F3B1A">
        <w:rPr>
          <w:rFonts w:eastAsia="Times New Roman"/>
          <w:b/>
          <w:sz w:val="24"/>
          <w:szCs w:val="24"/>
          <w:lang w:eastAsia="zh-CN"/>
        </w:rPr>
        <w:t xml:space="preserve">:  24 x 24 x 24 </w:t>
      </w:r>
      <w:r w:rsidR="00025A4D">
        <w:rPr>
          <w:rFonts w:hint="eastAsia"/>
          <w:b/>
          <w:sz w:val="24"/>
          <w:szCs w:val="24"/>
          <w:lang w:eastAsia="zh-CN"/>
        </w:rPr>
        <w:t>英寸</w:t>
      </w:r>
      <w:r w:rsidR="008F3B1A">
        <w:rPr>
          <w:rFonts w:eastAsia="Times New Roman"/>
          <w:b/>
          <w:sz w:val="24"/>
          <w:szCs w:val="24"/>
          <w:lang w:eastAsia="zh-CN"/>
        </w:rPr>
        <w:t xml:space="preserve"> </w:t>
      </w:r>
    </w:p>
    <w:p w:rsidR="00025A4D" w:rsidRDefault="00025A4D">
      <w:pPr>
        <w:ind w:left="820" w:right="4499"/>
        <w:rPr>
          <w:b/>
          <w:sz w:val="24"/>
          <w:szCs w:val="24"/>
          <w:lang w:eastAsia="zh-CN"/>
        </w:rPr>
      </w:pPr>
      <w:r>
        <w:rPr>
          <w:rFonts w:hint="eastAsia"/>
          <w:b/>
          <w:sz w:val="24"/>
          <w:szCs w:val="24"/>
          <w:lang w:eastAsia="zh-CN"/>
        </w:rPr>
        <w:t>纸箱尺寸</w:t>
      </w:r>
      <w:r w:rsidR="008F3B1A">
        <w:rPr>
          <w:rFonts w:eastAsia="Times New Roman"/>
          <w:b/>
          <w:sz w:val="24"/>
          <w:szCs w:val="24"/>
          <w:lang w:eastAsia="zh-CN"/>
        </w:rPr>
        <w:t>:  610 x 610</w:t>
      </w:r>
      <w:r w:rsidR="008F3B1A" w:rsidRPr="00025A4D">
        <w:rPr>
          <w:b/>
          <w:sz w:val="24"/>
          <w:szCs w:val="24"/>
          <w:lang w:eastAsia="zh-CN"/>
        </w:rPr>
        <w:t xml:space="preserve"> x 610 </w:t>
      </w:r>
      <w:r w:rsidRPr="00025A4D">
        <w:rPr>
          <w:rFonts w:hint="eastAsia"/>
          <w:b/>
          <w:sz w:val="24"/>
          <w:szCs w:val="24"/>
          <w:lang w:eastAsia="zh-CN"/>
        </w:rPr>
        <w:t>毫米</w:t>
      </w:r>
    </w:p>
    <w:p w:rsidR="00275FBC" w:rsidRPr="00653DC5" w:rsidRDefault="00653DC5">
      <w:pPr>
        <w:ind w:left="820" w:right="4499"/>
        <w:rPr>
          <w:rFonts w:hint="eastAsia"/>
          <w:sz w:val="24"/>
          <w:szCs w:val="24"/>
          <w:lang w:eastAsia="zh-CN"/>
        </w:rPr>
      </w:pPr>
      <w:r>
        <w:rPr>
          <w:rFonts w:hint="eastAsia"/>
          <w:b/>
          <w:sz w:val="24"/>
          <w:szCs w:val="24"/>
          <w:lang w:eastAsia="zh-CN"/>
        </w:rPr>
        <w:t>毛重</w:t>
      </w:r>
      <w:r w:rsidR="008F3B1A">
        <w:rPr>
          <w:rFonts w:eastAsia="Times New Roman"/>
          <w:b/>
          <w:sz w:val="24"/>
          <w:szCs w:val="24"/>
          <w:lang w:eastAsia="zh-CN"/>
        </w:rPr>
        <w:t xml:space="preserve">:  45 </w:t>
      </w:r>
      <w:r>
        <w:rPr>
          <w:rFonts w:hint="eastAsia"/>
          <w:b/>
          <w:sz w:val="24"/>
          <w:szCs w:val="24"/>
          <w:lang w:eastAsia="zh-CN"/>
        </w:rPr>
        <w:t>磅</w:t>
      </w:r>
    </w:p>
    <w:p w:rsidR="00275FBC" w:rsidRDefault="00653DC5">
      <w:pPr>
        <w:spacing w:line="260" w:lineRule="exact"/>
        <w:ind w:left="820"/>
        <w:rPr>
          <w:sz w:val="24"/>
          <w:szCs w:val="24"/>
          <w:lang w:eastAsia="zh-CN"/>
        </w:rPr>
      </w:pPr>
      <w:r>
        <w:rPr>
          <w:rFonts w:hint="eastAsia"/>
          <w:b/>
          <w:position w:val="-1"/>
          <w:sz w:val="24"/>
          <w:szCs w:val="24"/>
          <w:lang w:eastAsia="zh-CN"/>
        </w:rPr>
        <w:t>毛重</w:t>
      </w:r>
      <w:r w:rsidR="008F3B1A">
        <w:rPr>
          <w:rFonts w:eastAsia="Times New Roman"/>
          <w:b/>
          <w:position w:val="-1"/>
          <w:sz w:val="24"/>
          <w:szCs w:val="24"/>
          <w:lang w:eastAsia="zh-CN"/>
        </w:rPr>
        <w:t>:  20.5 kg</w:t>
      </w:r>
    </w:p>
    <w:p w:rsidR="00275FBC" w:rsidRDefault="00275FBC">
      <w:pPr>
        <w:spacing w:line="200" w:lineRule="exact"/>
        <w:rPr>
          <w:lang w:eastAsia="zh-CN"/>
        </w:rPr>
      </w:pPr>
    </w:p>
    <w:p w:rsidR="00275FBC" w:rsidRDefault="00275FBC">
      <w:pPr>
        <w:spacing w:before="16" w:line="200" w:lineRule="exact"/>
        <w:rPr>
          <w:lang w:eastAsia="zh-CN"/>
        </w:rPr>
      </w:pPr>
    </w:p>
    <w:p w:rsidR="00275FBC" w:rsidRPr="00653DC5" w:rsidRDefault="00653DC5">
      <w:pPr>
        <w:spacing w:before="29" w:line="260" w:lineRule="exact"/>
        <w:ind w:left="1953"/>
        <w:rPr>
          <w:rFonts w:hint="eastAsia"/>
          <w:sz w:val="24"/>
          <w:szCs w:val="24"/>
          <w:lang w:eastAsia="zh-CN"/>
        </w:rPr>
      </w:pPr>
      <w:r>
        <w:rPr>
          <w:rFonts w:hint="eastAsia"/>
          <w:position w:val="-1"/>
          <w:sz w:val="24"/>
          <w:szCs w:val="24"/>
          <w:lang w:eastAsia="zh-CN"/>
        </w:rPr>
        <w:t>开口</w:t>
      </w:r>
    </w:p>
    <w:p w:rsidR="00275FBC" w:rsidRDefault="00275FBC">
      <w:pPr>
        <w:spacing w:line="200" w:lineRule="exact"/>
        <w:rPr>
          <w:lang w:eastAsia="zh-CN"/>
        </w:rPr>
      </w:pPr>
    </w:p>
    <w:p w:rsidR="00275FBC" w:rsidRDefault="00275FBC">
      <w:pPr>
        <w:spacing w:line="200" w:lineRule="exact"/>
        <w:rPr>
          <w:lang w:eastAsia="zh-CN"/>
        </w:rPr>
      </w:pPr>
    </w:p>
    <w:p w:rsidR="00275FBC" w:rsidRDefault="00275FBC">
      <w:pPr>
        <w:spacing w:line="200" w:lineRule="exact"/>
        <w:rPr>
          <w:lang w:eastAsia="zh-CN"/>
        </w:rPr>
      </w:pPr>
    </w:p>
    <w:p w:rsidR="00275FBC" w:rsidRDefault="00275FBC">
      <w:pPr>
        <w:spacing w:line="200" w:lineRule="exact"/>
        <w:rPr>
          <w:lang w:eastAsia="zh-CN"/>
        </w:rPr>
      </w:pPr>
    </w:p>
    <w:p w:rsidR="00275FBC" w:rsidRDefault="00275FBC">
      <w:pPr>
        <w:spacing w:line="200" w:lineRule="exact"/>
        <w:rPr>
          <w:lang w:eastAsia="zh-CN"/>
        </w:rPr>
      </w:pPr>
    </w:p>
    <w:p w:rsidR="00275FBC" w:rsidRDefault="00275FBC">
      <w:pPr>
        <w:spacing w:line="200" w:lineRule="exact"/>
        <w:rPr>
          <w:lang w:eastAsia="zh-CN"/>
        </w:rPr>
      </w:pPr>
    </w:p>
    <w:p w:rsidR="00275FBC" w:rsidRDefault="00275FBC">
      <w:pPr>
        <w:spacing w:line="200" w:lineRule="exact"/>
        <w:rPr>
          <w:lang w:eastAsia="zh-CN"/>
        </w:rPr>
      </w:pPr>
    </w:p>
    <w:p w:rsidR="00275FBC" w:rsidRDefault="00275FBC">
      <w:pPr>
        <w:spacing w:line="200" w:lineRule="exact"/>
        <w:rPr>
          <w:lang w:eastAsia="zh-CN"/>
        </w:rPr>
      </w:pPr>
    </w:p>
    <w:p w:rsidR="00275FBC" w:rsidRDefault="00275FBC">
      <w:pPr>
        <w:spacing w:line="200" w:lineRule="exact"/>
        <w:rPr>
          <w:lang w:eastAsia="zh-CN"/>
        </w:rPr>
      </w:pPr>
    </w:p>
    <w:p w:rsidR="00275FBC" w:rsidRDefault="00275FBC">
      <w:pPr>
        <w:spacing w:before="20" w:line="220" w:lineRule="exact"/>
        <w:rPr>
          <w:sz w:val="22"/>
          <w:szCs w:val="22"/>
          <w:lang w:eastAsia="zh-CN"/>
        </w:rPr>
      </w:pPr>
    </w:p>
    <w:p w:rsidR="00275FBC" w:rsidRPr="00653DC5" w:rsidRDefault="00D04EE8">
      <w:pPr>
        <w:spacing w:before="29" w:line="260" w:lineRule="exact"/>
        <w:ind w:left="1053"/>
        <w:rPr>
          <w:rFonts w:hint="eastAsia"/>
          <w:sz w:val="24"/>
          <w:szCs w:val="24"/>
          <w:lang w:eastAsia="zh-CN"/>
        </w:rPr>
      </w:pPr>
      <w:r>
        <w:pict>
          <v:group id="_x0000_s1065" style="position:absolute;left:0;text-align:left;margin-left:111.7pt;margin-top:409pt;width:387.7pt;height:279.7pt;z-index:-251662336;mso-position-horizontal-relative:page;mso-position-vertical-relative:page" coordorigin="2234,8180" coordsize="7754,5594">
            <v:shape id="_x0000_s1302" style="position:absolute;left:6962;top:11771;width:40;height:127" coordorigin="6962,11771" coordsize="40,127" path="m7002,11771r-4,1l6998,11773r4,-2xe" fillcolor="black" stroked="f">
              <v:path arrowok="t"/>
            </v:shape>
            <v:shape id="_x0000_s1301" style="position:absolute;left:6962;top:11771;width:40;height:127" coordorigin="6962,11771" coordsize="40,127" path="m7022,11812r8,-8l7002,11819r-4,1l6998,11773r-26,12l6976,11788r1,10l6977,11870r-1,12l6972,11888r-10,8l6962,11898r50,-29l7012,11867r-9,3l7000,11868r-2,-11l6998,11827r2,-1l7013,11818r9,-6xe" fillcolor="black" stroked="f">
              <v:path arrowok="t"/>
            </v:shape>
            <v:shape id="_x0000_s1300" style="position:absolute;left:6962;top:11753;width:82;height:66" coordorigin="6962,11753" coordsize="82,66" path="m6962,11786r,4l6972,11785r30,-14l7007,11768r8,l7018,11771r2,13l7020,11791r-5,13l7013,11809r-11,10l7030,11804r8,-13l7042,11783r2,-13l7042,11759r-8,-6l7028,11753r-10,2l7004,11762r-42,24xe" fillcolor="black" stroked="f">
              <v:path arrowok="t"/>
            </v:shape>
            <v:shape id="_x0000_s1299" style="position:absolute;left:7110;top:11720;width:20;height:11" coordorigin="7110,11720" coordsize="20,11" path="m7130,11720r-1,l7128,11722r2,-2xe" fillcolor="black" stroked="f">
              <v:path arrowok="t"/>
            </v:shape>
            <v:shape id="_x0000_s1298" style="position:absolute;left:7110;top:11720;width:20;height:11" coordorigin="7110,11720" coordsize="20,11" path="m7145,11791r7,-9l7158,11771r5,-10l7165,11749r1,-11l7166,11735r-2,-10l7160,11718r-4,-5l7152,11712r-7,-1l7130,11720r8,-1l7139,11720r5,8l7145,11730r1,8l7147,11750r,3l7146,11765r-2,9l7142,11782r-6,9l7136,11792r-8,9l7110,11812r8,-3l7128,11804r8,-6l7145,11791xe" fillcolor="black" stroked="f">
              <v:path arrowok="t"/>
            </v:shape>
            <v:shape id="_x0000_s1297" style="position:absolute;left:7088;top:11711;width:56;height:101" coordorigin="7088,11711" coordsize="56,101" path="m7108,11735r-8,11l7098,11750r-5,11l7090,11772r-2,11l7090,11794r3,7l7098,11807r5,3l7110,11812r18,-11l7122,11802r-7,-1l7114,11800r-3,-6l7109,11784r,-22l7110,11752r2,-10l7120,11729r8,-7l7145,11711r-9,2l7127,11718r-4,2l7115,11726r-7,9xe" fillcolor="black" stroked="f">
              <v:path arrowok="t"/>
            </v:shape>
            <v:shape id="_x0000_s1296" style="position:absolute;left:7214;top:11657;width:38;height:96" coordorigin="7214,11657" coordsize="38,96" path="m7223,11744r-6,5l7214,11753r39,-23l7250,11730r-4,1l7243,11730r-1,-8l7242,11657r-17,11l7225,11732r-1,9l7223,11744xe" fillcolor="black" stroked="f">
              <v:path arrowok="t"/>
            </v:shape>
            <v:shape id="_x0000_s1295" style="position:absolute;left:7201;top:11639;width:65;height:60" coordorigin="7201,11639" coordsize="65,60" path="m7266,11639r-65,37l7201,11699r3,-1l7205,11690r5,-10l7219,11670r6,-2l7242,11657r6,-3l7266,11639xe" fillcolor="black" stroked="f">
              <v:path arrowok="t"/>
            </v:shape>
            <v:shape id="_x0000_s1294" style="position:absolute;left:7248;top:11639;width:18;height:24" coordorigin="7248,11639" coordsize="18,24" path="m7266,11639r-18,15l7255,11651r6,2l7261,11654r4,9l7266,11662r,-23xe" fillcolor="black" stroked="f">
              <v:path arrowok="t"/>
            </v:shape>
            <v:shape id="_x0000_s1293" style="position:absolute;left:7315;top:11599;width:38;height:95" coordorigin="7315,11599" coordsize="38,95" path="m7322,11687r-4,3l7315,11694r39,-22l7354,11670r-8,4l7344,11671r-1,-7l7343,11599r-17,10l7326,11674r-1,8l7322,11687xe" fillcolor="black" stroked="f">
              <v:path arrowok="t"/>
            </v:shape>
            <v:shape id="_x0000_s1292" style="position:absolute;left:7302;top:11580;width:65;height:61" coordorigin="7302,11580" coordsize="65,61" path="m7367,11580r-65,38l7302,11641r2,-1l7306,11633r4,-11l7312,11620r8,-8l7326,11609r17,-10l7349,11596r18,-16xe" fillcolor="black" stroked="f">
              <v:path arrowok="t"/>
            </v:shape>
            <v:shape id="_x0000_s1291" style="position:absolute;left:7349;top:11580;width:18;height:24" coordorigin="7349,11580" coordsize="18,24" path="m7367,11580r-18,16l7356,11593r5,3l7362,11596r4,8l7367,11604r,-24xe" fillcolor="black" stroked="f">
              <v:path arrowok="t"/>
            </v:shape>
            <v:shape id="_x0000_s1290" style="position:absolute;left:7400;top:11580;width:66;height:65" coordorigin="7400,11580" coordsize="66,65" path="m7463,11609r3,-29l7464,11581r-2,12l7456,11603r-8,8l7439,11618r-4,3l7408,11638r-5,3l7400,11645r63,-36xe" fillcolor="black" stroked="f">
              <v:path arrowok="t"/>
            </v:shape>
            <v:shape id="_x0000_s1289" style="position:absolute;left:7428;top:11555;width:18;height:44" coordorigin="7428,11555" coordsize="18,44" path="m7429,11584r-1,l7428,11588r8,-2l7441,11590r,1l7444,11599r2,-1l7446,11555r-2,1l7442,11562r-2,11l7429,11584xe" fillcolor="black" stroked="f">
              <v:path arrowok="t"/>
            </v:shape>
            <v:shape id="_x0000_s1288" style="position:absolute;left:7408;top:11545;width:28;height:92" coordorigin="7408,11545" coordsize="28,92" path="m7408,11638r27,-17l7430,11622r-1,-1l7428,11612r,-62l7435,11545r-26,16l7410,11563r1,6l7411,11624r-1,9l7408,11638xe" fillcolor="black" stroked="f">
              <v:path arrowok="t"/>
            </v:shape>
            <v:shape id="_x0000_s1287" style="position:absolute;left:7400;top:11526;width:61;height:36" coordorigin="7400,11526" coordsize="61,36" path="m7462,11526r-62,35l7403,11562r6,-1l7435,11545r4,-1l7447,11540r7,2l7457,11543r2,9l7462,11551r,-25xe" fillcolor="black" stroked="f">
              <v:path arrowok="t"/>
            </v:shape>
            <v:shape id="_x0000_s1286" style="position:absolute;left:7532;top:11518;width:47;height:37" coordorigin="7532,11518" coordsize="47,37" path="m7573,11540r-5,-3l7552,11518r-20,13l7556,11555r23,-13l7579,11539r-6,1xe" fillcolor="black" stroked="f">
              <v:path arrowok="t"/>
            </v:shape>
            <v:shape id="_x0000_s1285" style="position:absolute;left:7501;top:11489;width:53;height:98" coordorigin="7501,11489" coordsize="53,98" path="m7552,11518r2,-3l7528,11528r,-36l7534,11489r-27,14l7510,11504r1,9l7511,11567r-1,8l7507,11580r-6,5l7501,11587r37,-21l7538,11563r-7,4l7529,11564r-1,-7l7528,11533r4,-2l7552,11518xe" fillcolor="black" stroked="f">
              <v:path arrowok="t"/>
            </v:shape>
            <v:shape id="_x0000_s1284" style="position:absolute;left:7501;top:11474;width:32;height:54" coordorigin="7501,11474" coordsize="32,54" path="m7534,11525r-6,3l7531,11527r3,-2xe" fillcolor="black" stroked="f">
              <v:path arrowok="t"/>
            </v:shape>
            <v:shape id="_x0000_s1283" style="position:absolute;left:7501;top:11474;width:32;height:54" coordorigin="7501,11474" coordsize="32,54" path="m7507,11503r27,-14l7538,11486r8,l7548,11489r2,9l7548,11510r-6,9l7541,11520r-7,5l7554,11515r8,-8l7566,11498r1,-10l7567,11484r-3,-7l7561,11476r-7,-2l7553,11474r-7,4l7535,11484r-34,19l7501,11506r6,-3xe" fillcolor="black" stroked="f">
              <v:path arrowok="t"/>
            </v:shape>
            <v:shape id="_x0000_s1282" style="position:absolute;left:7651;top:11398;width:32;height:66" coordorigin="7651,11398" coordsize="32,66" path="m7684,11398r-23,13l7661,11413r7,-2l7669,11414r-5,14l7651,11461r3,3l7669,11425r5,-11l7678,11406r6,-6l7684,11398xe" fillcolor="black" stroked="f">
              <v:path arrowok="t"/>
            </v:shape>
            <v:shape id="_x0000_s1281" style="position:absolute;left:7607;top:11422;width:58;height:94" coordorigin="7607,11422" coordsize="58,94" path="m7654,11492r,-28l7651,11461r-13,-20l7637,11438r-3,-6l7634,11429r5,-4l7642,11422r-35,20l7607,11444r5,-1l7614,11444r5,8l7636,11478r,25l7633,11507r-5,5l7625,11515r39,-23l7661,11492r-5,2l7654,11492xe" fillcolor="black" stroked="f">
              <v:path arrowok="t"/>
            </v:shape>
            <v:shape id="_x0000_s1280" style="position:absolute;left:7760;top:11339;width:90;height:98" coordorigin="7760,11339" coordsize="90,98" path="m7832,11392r9,-11l7847,11368r3,-14l7848,11346r-6,-6l7835,11339r-12,2l7796,11362r6,-4l7813,11354r9,4l7822,11359r3,11l7822,11384r-8,12l7805,11406r-35,22l7760,11434r,3l7810,11408r12,-8l7832,11392xe" fillcolor="black" stroked="f">
              <v:path arrowok="t"/>
            </v:shape>
            <v:shape id="_x0000_s1279" style="position:absolute;left:7770;top:11310;width:53;height:118" coordorigin="7770,11310" coordsize="53,118" path="m7823,11341r-27,13l7796,11310r-26,14l7774,11326r,96l7770,11428r35,-22l7799,11406r-3,-5l7796,11362r27,-21xe" fillcolor="black" stroked="f">
              <v:path arrowok="t"/>
            </v:shape>
            <v:shape id="_x0000_s1278" style="position:absolute;left:7760;top:11288;width:85;height:66" coordorigin="7760,11288" coordsize="85,66" path="m7770,11324r26,-14l7801,11308r11,-4l7819,11308r3,10l7819,11332r-8,12l7808,11346r-12,8l7823,11341r9,-8l7841,11322r1,-4l7846,11304r,-2l7841,11292r-1,-1l7831,11288r-1,l7820,11291r-13,7l7760,11326r,2l7770,11324xe" fillcolor="black" stroked="f">
              <v:path arrowok="t"/>
            </v:shape>
            <v:shape id="_x0000_s1277" style="position:absolute;left:7892;top:11252;width:44;height:109" coordorigin="7892,11252" coordsize="44,109" path="m7909,11347r-2,-3l7908,11335r4,-9l7937,11311r-24,10l7925,11285r7,-33l7931,11254r-27,81l7903,11341r-5,10l7892,11358r,4l7916,11347r,-2l7909,11347xe" fillcolor="black" stroked="f">
              <v:path arrowok="t"/>
            </v:shape>
            <v:shape id="_x0000_s1276" style="position:absolute;left:7913;top:11252;width:56;height:84" coordorigin="7913,11252" coordsize="56,84" path="m7969,11316r,-2l7964,11315r-1,-1l7958,11306r-26,-54l7925,11285r11,23l7913,11321r24,-10l7940,11320r3,6l7942,11329r-6,5l7934,11336r35,-20xe" fillcolor="black" stroked="f">
              <v:path arrowok="t"/>
            </v:shape>
            <v:shape id="_x0000_s1275" style="position:absolute;left:8032;top:11230;width:47;height:37" coordorigin="8032,11230" coordsize="47,37" path="m8074,11252r-5,-4l8051,11230r-19,12l8056,11267r22,-13l8078,11251r-4,1xe" fillcolor="black" stroked="f">
              <v:path arrowok="t"/>
            </v:shape>
            <v:shape id="_x0000_s1274" style="position:absolute;left:8000;top:11200;width:53;height:100" coordorigin="8000,11200" coordsize="53,100" path="m8051,11230r2,-3l8027,11240r,-37l8033,11200r-27,14l8009,11215r1,9l8010,11278r-1,9l8006,11291r-6,5l8000,11299r38,-21l8038,11275r-8,3l8028,11276r-1,-8l8027,11245r5,-3l8051,11230xe" fillcolor="black" stroked="f">
              <v:path arrowok="t"/>
            </v:shape>
            <v:shape id="_x0000_s1273" style="position:absolute;left:8000;top:11186;width:32;height:54" coordorigin="8000,11186" coordsize="32,54" path="m8033,11237r-6,3l8030,11239r3,-2xe" fillcolor="black" stroked="f">
              <v:path arrowok="t"/>
            </v:shape>
            <v:shape id="_x0000_s1272" style="position:absolute;left:8000;top:11186;width:32;height:54" coordorigin="8000,11186" coordsize="32,54" path="m8006,11214r27,-14l8038,11197r7,l8047,11200r3,9l8050,11210r-3,11l8041,11231r-1,1l8033,11237r20,-10l8060,11218r5,-8l8066,11200r,-5l8063,11189r-3,-3l8052,11186r-7,3l8034,11195r-34,19l8000,11218r6,-4xe" fillcolor="black" stroked="f">
              <v:path arrowok="t"/>
            </v:shape>
            <v:shape id="_x0000_s1271" style="position:absolute;left:8106;top:11158;width:25;height:79" coordorigin="8106,11158" coordsize="25,79" path="m8120,11161r-3,-3l8117,11216r-3,11l8106,11234r,3l8131,11222r-1,-1l8124,11222r-1,l8120,11214r,-53xe" fillcolor="black" stroked="f">
              <v:path arrowok="t"/>
            </v:shape>
            <v:shape id="_x0000_s1270" style="position:absolute;left:8106;top:11138;width:64;height:64" coordorigin="8106,11138" coordsize="64,64" path="m8131,11138r-25,16l8106,11155r5,-1l8116,11156r4,5l8170,11202r-3,-32l8131,11138xe" fillcolor="black" stroked="f">
              <v:path arrowok="t"/>
            </v:shape>
            <v:shape id="_x0000_s1269" style="position:absolute;left:8158;top:11110;width:23;height:92" coordorigin="8158,11110" coordsize="23,92" path="m8167,11170r3,32l8172,11201r,-78l8174,11118r6,-6l8180,11110r-22,14l8158,11125r8,l8167,11134r,36xe" fillcolor="black" stroked="f">
              <v:path arrowok="t"/>
            </v:shape>
            <v:shape id="_x0000_s1268" style="position:absolute;left:4856;top:11148;width:83;height:200" coordorigin="4856,11148" coordsize="83,200" path="m4856,11148r11,67l4895,11285r44,63e" filled="f" strokeweight=".06pt">
              <v:path arrowok="t"/>
            </v:shape>
            <v:shape id="_x0000_s1267" style="position:absolute;left:4924;top:11186;width:229;height:132" coordorigin="4924,11186" coordsize="229,132" path="m4924,11186r229,132e" fillcolor="black" stroked="f">
              <v:path arrowok="t"/>
            </v:shape>
            <v:shape id="_x0000_s1266" style="position:absolute;left:4924;top:11186;width:229;height:132" coordorigin="4924,11186" coordsize="229,132" path="m4924,11186r229,132l4924,11186xe" filled="f" strokeweight=".06pt">
              <v:path arrowok="t"/>
            </v:shape>
            <v:shape id="_x0000_s1265" style="position:absolute;left:4924;top:11186;width:221;height:185" coordorigin="4924,11186" coordsize="221,185" path="m4924,11186r14,66l5144,11371r-220,-185xe" fillcolor="black" stroked="f">
              <v:path arrowok="t"/>
            </v:shape>
            <v:shape id="_x0000_s1264" style="position:absolute;left:4924;top:11186;width:221;height:185" coordorigin="4924,11186" coordsize="221,185" path="m4924,11186r14,66l5144,11371r-220,-185xe" filled="f" strokeweight=".06pt">
              <v:path arrowok="t"/>
            </v:shape>
            <v:shape id="_x0000_s1263" style="position:absolute;left:4924;top:11186;width:229;height:185" coordorigin="4924,11186" coordsize="229,185" path="m4924,11186r220,185l5153,11318r-229,-132xe" fillcolor="black" stroked="f">
              <v:path arrowok="t"/>
            </v:shape>
            <v:shape id="_x0000_s1262" style="position:absolute;left:4924;top:11186;width:229;height:185" coordorigin="4924,11186" coordsize="229,185" path="m4924,11186r229,132l5144,11371r-220,-185xe" filled="f" strokeweight=".06pt">
              <v:path arrowok="t"/>
            </v:shape>
            <v:shape id="_x0000_s1261" style="position:absolute;left:4938;top:11252;width:202;height:125" coordorigin="4938,11252" coordsize="202,125" path="m4938,11252r2,10l5140,11377r-202,-125xe" fillcolor="black" stroked="f">
              <v:path arrowok="t"/>
            </v:shape>
            <v:shape id="_x0000_s1260" style="position:absolute;left:4938;top:11252;width:202;height:125" coordorigin="4938,11252" coordsize="202,125" path="m4938,11252r2,10l5140,11377r-202,-125xe" filled="f" strokeweight=".06pt">
              <v:path arrowok="t"/>
            </v:shape>
            <v:shape id="_x0000_s1259" style="position:absolute;left:4938;top:11252;width:206;height:125" coordorigin="4938,11252" coordsize="206,125" path="m4938,11252r202,125l5144,11371r-206,-119xe" fillcolor="black" stroked="f">
              <v:path arrowok="t"/>
            </v:shape>
            <v:shape id="_x0000_s1258" style="position:absolute;left:4938;top:11252;width:206;height:125" coordorigin="4938,11252" coordsize="206,125" path="m4938,11252r206,119l5140,11377r-202,-125xe" filled="f" strokeweight=".06pt">
              <v:path arrowok="t"/>
            </v:shape>
            <v:shape id="_x0000_s1257" style="position:absolute;left:4931;top:11262;width:198;height:132" coordorigin="4931,11262" coordsize="198,132" path="m4940,11262r-9,17l5129,11394r-189,-132xe" fillcolor="black" stroked="f">
              <v:path arrowok="t"/>
            </v:shape>
            <v:shape id="_x0000_s1256" style="position:absolute;left:4931;top:11262;width:198;height:132" coordorigin="4931,11262" coordsize="198,132" path="m4940,11262r-9,17l5129,11394r-189,-132xe" filled="f" strokeweight=".06pt">
              <v:path arrowok="t"/>
            </v:shape>
            <v:shape id="_x0000_s1255" style="position:absolute;left:4940;top:11262;width:199;height:132" coordorigin="4940,11262" coordsize="199,132" path="m4940,11262r189,132l5140,11377r-200,-115xe" fillcolor="black" stroked="f">
              <v:path arrowok="t"/>
            </v:shape>
            <v:shape id="_x0000_s1254" style="position:absolute;left:4940;top:11262;width:199;height:132" coordorigin="4940,11262" coordsize="199,132" path="m4940,11262r200,115l5129,11394r-189,-132xe" filled="f" strokeweight=".06pt">
              <v:path arrowok="t"/>
            </v:shape>
            <v:shape id="_x0000_s1253" style="position:absolute;left:4931;top:11279;width:188;height:130" coordorigin="4931,11279" coordsize="188,130" path="m4931,11279r18,31l5119,11408r-188,-129xe" fillcolor="black" stroked="f">
              <v:path arrowok="t"/>
            </v:shape>
            <v:shape id="_x0000_s1252" style="position:absolute;left:4931;top:11279;width:188;height:130" coordorigin="4931,11279" coordsize="188,130" path="m4931,11279r18,31l5119,11408r-188,-129xe" filled="f" strokeweight=".06pt">
              <v:path arrowok="t"/>
            </v:shape>
            <v:shape id="_x0000_s1251" style="position:absolute;left:4931;top:11279;width:198;height:130" coordorigin="4931,11279" coordsize="198,130" path="m4931,11279r188,129l5129,11394r-198,-115xe" fillcolor="black" stroked="f">
              <v:path arrowok="t"/>
            </v:shape>
            <v:shape id="_x0000_s1250" style="position:absolute;left:4931;top:11279;width:198;height:130" coordorigin="4931,11279" coordsize="198,130" path="m4931,11279r198,115l5119,11408r-188,-129xe" filled="f" strokeweight=".06pt">
              <v:path arrowok="t"/>
            </v:shape>
            <v:shape id="_x0000_s1249" style="position:absolute;left:4949;top:11310;width:162;height:102" coordorigin="4949,11310" coordsize="162,102" path="m4949,11310r7,13l5111,11412r-162,-102xe" fillcolor="black" stroked="f">
              <v:path arrowok="t"/>
            </v:shape>
            <v:shape id="_x0000_s1248" style="position:absolute;left:4949;top:11310;width:162;height:102" coordorigin="4949,11310" coordsize="162,102" path="m4949,11310r7,13l5111,11412r-162,-102xe" filled="f" strokeweight=".06pt">
              <v:path arrowok="t"/>
            </v:shape>
            <v:shape id="_x0000_s1247" style="position:absolute;left:4949;top:11310;width:170;height:102" coordorigin="4949,11310" coordsize="170,102" path="m4949,11310r162,102l5119,11408r-170,-98xe" fillcolor="black" stroked="f">
              <v:path arrowok="t"/>
            </v:shape>
            <v:shape id="_x0000_s1246" style="position:absolute;left:4949;top:11310;width:170;height:102" coordorigin="4949,11310" coordsize="170,102" path="m4949,11310r170,98l5111,11412r-162,-102xe" filled="f" strokeweight=".06pt">
              <v:path arrowok="t"/>
            </v:shape>
            <v:shape id="_x0000_s1245" style="position:absolute;left:4951;top:11323;width:130;height:101" coordorigin="4951,11323" coordsize="130,101" path="m4956,11323r-5,27l5081,11424r-125,-101xe" fillcolor="black" stroked="f">
              <v:path arrowok="t"/>
            </v:shape>
            <v:shape id="_x0000_s1244" style="position:absolute;left:4951;top:11323;width:130;height:101" coordorigin="4951,11323" coordsize="130,101" path="m4956,11323r-5,27l5081,11424r-125,-101xe" filled="f" strokeweight=".06pt">
              <v:path arrowok="t"/>
            </v:shape>
            <v:shape id="_x0000_s1243" style="position:absolute;left:4956;top:11323;width:155;height:101" coordorigin="4956,11323" coordsize="155,101" path="m4956,11323r125,101l5111,11412r-155,-89xe" fillcolor="black" stroked="f">
              <v:path arrowok="t"/>
            </v:shape>
            <v:shape id="_x0000_s1242" style="position:absolute;left:4956;top:11323;width:155;height:101" coordorigin="4956,11323" coordsize="155,101" path="m4956,11323r155,89l5081,11424r-125,-101xe" filled="f" strokeweight=".06pt">
              <v:path arrowok="t"/>
            </v:shape>
            <v:shape id="_x0000_s1241" style="position:absolute;left:4950;top:11350;width:104;height:71" coordorigin="4950,11350" coordsize="104,71" path="m4951,11350r-1,10l5054,11420r-103,-70xe" fillcolor="black" stroked="f">
              <v:path arrowok="t"/>
            </v:shape>
            <v:shape id="_x0000_s1240" style="position:absolute;left:4950;top:11350;width:104;height:71" coordorigin="4950,11350" coordsize="104,71" path="m4951,11350r-1,10l5054,11420r-103,-70xe" filled="f" strokeweight=".06pt">
              <v:path arrowok="t"/>
            </v:shape>
            <v:shape id="_x0000_s1239" style="position:absolute;left:4951;top:11350;width:130;height:74" coordorigin="4951,11350" coordsize="130,74" path="m4951,11350r103,70l5081,11424r-130,-74xe" fillcolor="black" stroked="f">
              <v:path arrowok="t"/>
            </v:shape>
            <v:shape id="_x0000_s1238" style="position:absolute;left:4951;top:11350;width:130;height:74" coordorigin="4951,11350" coordsize="130,74" path="m4951,11350r130,74l5054,11420r-103,-70xe" filled="f" strokeweight=".06pt">
              <v:path arrowok="t"/>
            </v:shape>
            <v:shape id="_x0000_s1237" style="position:absolute;left:4950;top:11360;width:91;height:58" coordorigin="4950,11360" coordsize="91,58" path="m4950,11360r13,14l5041,11418r-91,-58xe" fillcolor="black" stroked="f">
              <v:path arrowok="t"/>
            </v:shape>
            <v:shape id="_x0000_s1236" style="position:absolute;left:4950;top:11360;width:91;height:58" coordorigin="4950,11360" coordsize="91,58" path="m4950,11360r13,14l5041,11418r-91,-58xe" filled="f" strokeweight=".06pt">
              <v:path arrowok="t"/>
            </v:shape>
            <v:shape id="_x0000_s1235" style="position:absolute;left:4950;top:11360;width:104;height:60" coordorigin="4950,11360" coordsize="104,60" path="m4950,11360r91,58l5054,11420r-104,-60xe" fillcolor="black" stroked="f">
              <v:path arrowok="t"/>
            </v:shape>
            <v:shape id="_x0000_s1234" style="position:absolute;left:4950;top:11360;width:104;height:60" coordorigin="4950,11360" coordsize="104,60" path="m4950,11360r104,60l5041,11418r-91,-58xe" filled="f" strokeweight=".06pt">
              <v:path arrowok="t"/>
            </v:shape>
            <v:shape id="_x0000_s1233" style="position:absolute;left:4963;top:11374;width:70;height:43" coordorigin="4963,11374" coordsize="70,43" path="m4963,11374r15,12l5033,11417r-70,-43xe" fillcolor="black" stroked="f">
              <v:path arrowok="t"/>
            </v:shape>
            <v:shape id="_x0000_s1232" style="position:absolute;left:4963;top:11374;width:70;height:43" coordorigin="4963,11374" coordsize="70,43" path="m4963,11374r15,12l5033,11417r-70,-43xe" filled="f" strokeweight=".06pt">
              <v:path arrowok="t"/>
            </v:shape>
            <v:shape id="_x0000_s1231" style="position:absolute;left:4963;top:11374;width:78;height:44" coordorigin="4963,11374" coordsize="78,44" path="m4963,11374r70,43l5041,11418r-78,-44xe" fillcolor="black" stroked="f">
              <v:path arrowok="t"/>
            </v:shape>
            <v:shape id="_x0000_s1230" style="position:absolute;left:4963;top:11374;width:78;height:44" coordorigin="4963,11374" coordsize="78,44" path="m4963,11374r78,44l5033,11417r-70,-43xe" filled="f" strokeweight=".06pt">
              <v:path arrowok="t"/>
            </v:shape>
            <v:shape id="_x0000_s1229" style="position:absolute;left:4978;top:11386;width:55;height:344" coordorigin="4978,11386" coordsize="55,344" path="m4978,11386r,313l5033,11730r-55,-344xe" fillcolor="black" stroked="f">
              <v:path arrowok="t"/>
            </v:shape>
            <v:shape id="_x0000_s1228" style="position:absolute;left:4978;top:11386;width:55;height:344" coordorigin="4978,11386" coordsize="55,344" path="m4978,11386r,313l5033,11730r-55,-344xe" filled="f" strokeweight=".06pt">
              <v:path arrowok="t"/>
            </v:shape>
            <v:shape id="_x0000_s1227" style="position:absolute;left:4978;top:11386;width:55;height:344" coordorigin="4978,11386" coordsize="55,344" path="m4978,11386r55,344l5033,11417r-55,-31xe" fillcolor="black" stroked="f">
              <v:path arrowok="t"/>
            </v:shape>
            <v:shape id="_x0000_s1226" style="position:absolute;left:4978;top:11386;width:55;height:344" coordorigin="4978,11386" coordsize="55,344" path="m4978,11386r55,31l5033,11730r-55,-344xe" filled="f" strokeweight=".06pt">
              <v:path arrowok="t"/>
            </v:shape>
            <v:shape id="_x0000_s1225" style="position:absolute;left:4903;top:11656;width:74;height:43" coordorigin="4903,11656" coordsize="74,43" path="m4903,11656r75,43e" fillcolor="black" stroked="f">
              <v:path arrowok="t"/>
            </v:shape>
            <v:shape id="_x0000_s1224" style="position:absolute;left:4903;top:11656;width:74;height:43" coordorigin="4903,11656" coordsize="74,43" path="m4903,11656r75,43l4903,11656xe" filled="f" strokeweight=".06pt">
              <v:path arrowok="t"/>
            </v:shape>
            <v:shape id="_x0000_s1223" style="position:absolute;left:5033;top:11730;width:74;height:43" coordorigin="5033,11730" coordsize="74,43" path="m5033,11730r74,43e" fillcolor="black" stroked="f">
              <v:path arrowok="t"/>
            </v:shape>
            <v:shape id="_x0000_s1222" style="position:absolute;left:5033;top:11730;width:74;height:43" coordorigin="5033,11730" coordsize="74,43" path="m5033,11730r74,43l5033,11730xe" filled="f" strokeweight=".06pt">
              <v:path arrowok="t"/>
            </v:shape>
            <v:shape id="_x0000_s1221" style="position:absolute;left:4866;top:11656;width:277;height:172" coordorigin="4866,11656" coordsize="277,172" path="m4903,11656r-37,10l5143,11827r-240,-171xe" fillcolor="black" stroked="f">
              <v:path arrowok="t"/>
            </v:shape>
            <v:shape id="_x0000_s1220" style="position:absolute;left:4866;top:11656;width:277;height:172" coordorigin="4866,11656" coordsize="277,172" path="m4903,11656r-37,10l5143,11827r-240,-171xe" filled="f" strokeweight=".06pt">
              <v:path arrowok="t"/>
            </v:shape>
            <v:shape id="_x0000_s1219" style="position:absolute;left:4903;top:11656;width:240;height:172" coordorigin="4903,11656" coordsize="240,172" path="m4903,11656r240,171l5107,11773r-204,-117xe" fillcolor="black" stroked="f">
              <v:path arrowok="t"/>
            </v:shape>
            <v:shape id="_x0000_s1218" style="position:absolute;left:4903;top:11656;width:240;height:172" coordorigin="4903,11656" coordsize="240,172" path="m4903,11656r204,117l5143,11827r-240,-171xe" filled="f" strokeweight=".06pt">
              <v:path arrowok="t"/>
            </v:shape>
            <v:shape id="_x0000_s1217" style="position:absolute;left:4866;top:11666;width:277;height:161" coordorigin="4866,11666" coordsize="277,161" path="m4866,11666r277,161e" fillcolor="black" stroked="f">
              <v:path arrowok="t"/>
            </v:shape>
            <v:shape id="_x0000_s1216" style="position:absolute;left:4866;top:11666;width:277;height:161" coordorigin="4866,11666" coordsize="277,161" path="m4866,11666r277,161l4866,11666xe" filled="f" strokeweight=".06pt">
              <v:path arrowok="t"/>
            </v:shape>
            <v:shape id="_x0000_s1215" style="position:absolute;left:4978;top:11386;width:0;height:313" coordorigin="4978,11386" coordsize="0,313" path="m4978,11386r,313e" filled="f" strokeweight=".06pt">
              <v:path arrowok="t"/>
            </v:shape>
            <v:shape id="_x0000_s1214" style="position:absolute;left:5033;top:11417;width:0;height:313" coordorigin="5033,11417" coordsize="0,313" path="m5033,11417r,313e" filled="f" strokeweight=".06pt">
              <v:path arrowok="t"/>
            </v:shape>
            <v:shape id="_x0000_s1213" style="position:absolute;left:5106;top:11773;width:37;height:54" coordorigin="5106,11773" coordsize="37,54" path="m5106,11773r37,54e" filled="f" strokeweight=".06pt">
              <v:path arrowok="t"/>
            </v:shape>
            <v:shape id="_x0000_s1212" style="position:absolute;left:4866;top:11666;width:277;height:161" coordorigin="4866,11666" coordsize="277,161" path="m4866,11666r277,161e" filled="f" strokeweight=".06pt">
              <v:path arrowok="t"/>
            </v:shape>
            <v:shape id="_x0000_s1211" style="position:absolute;left:4903;top:11656;width:74;height:43" coordorigin="4903,11656" coordsize="74,43" path="m4903,11656r75,43e" filled="f" strokeweight=".06pt">
              <v:path arrowok="t"/>
            </v:shape>
            <v:shape id="_x0000_s1210" style="position:absolute;left:4866;top:11656;width:37;height:11" coordorigin="4866,11656" coordsize="37,11" path="m4903,11656r-37,10e" filled="f" strokeweight=".06pt">
              <v:path arrowok="t"/>
            </v:shape>
            <v:shape id="_x0000_s1209" style="position:absolute;left:5033;top:11730;width:73;height:43" coordorigin="5033,11730" coordsize="73,43" path="m5033,11730r73,43e" filled="f" strokeweight=".06pt">
              <v:path arrowok="t"/>
            </v:shape>
            <v:shape id="_x0000_s1208" style="position:absolute;left:4856;top:11148;width:54;height:30" coordorigin="4856,11148" coordsize="54,30" path="m4856,11148r54,30e" fillcolor="black" stroked="f">
              <v:path arrowok="t"/>
            </v:shape>
            <v:shape id="_x0000_s1207" style="position:absolute;left:4856;top:11148;width:54;height:30" coordorigin="4856,11148" coordsize="54,30" path="m4856,11148r54,30l4856,11148xe" filled="f" strokeweight=".06pt">
              <v:path arrowok="t"/>
            </v:shape>
            <v:shape id="_x0000_s1206" style="position:absolute;left:4856;top:11148;width:70;height:101" coordorigin="4856,11148" coordsize="70,101" path="m4856,11148r11,67l4926,11249r-70,-101xe" fillcolor="black" stroked="f">
              <v:path arrowok="t"/>
            </v:shape>
            <v:shape id="_x0000_s1205" style="position:absolute;left:4856;top:11148;width:70;height:101" coordorigin="4856,11148" coordsize="70,101" path="m4856,11148r11,67l4926,11249r-70,-101xe" filled="f" strokeweight=".06pt">
              <v:path arrowok="t"/>
            </v:shape>
            <v:shape id="_x0000_s1204" style="position:absolute;left:4856;top:11148;width:70;height:101" coordorigin="4856,11148" coordsize="70,101" path="m4856,11148r70,101l4910,11178r-54,-30xe" fillcolor="black" stroked="f">
              <v:path arrowok="t"/>
            </v:shape>
            <v:shape id="_x0000_s1203" style="position:absolute;left:4856;top:11148;width:70;height:101" coordorigin="4856,11148" coordsize="70,101" path="m4856,11148r54,30l4926,11249r-70,-101xe" filled="f" strokeweight=".06pt">
              <v:path arrowok="t"/>
            </v:shape>
            <v:shape id="_x0000_s1202" style="position:absolute;left:4867;top:11215;width:61;height:44" coordorigin="4867,11215" coordsize="61,44" path="m4867,11215r5,12l4928,11260r-61,-45xe" fillcolor="black" stroked="f">
              <v:path arrowok="t"/>
            </v:shape>
            <v:shape id="_x0000_s1201" style="position:absolute;left:4867;top:11215;width:61;height:44" coordorigin="4867,11215" coordsize="61,44" path="m4867,11215r5,12l4928,11260r-61,-45xe" filled="f" strokeweight=".06pt">
              <v:path arrowok="t"/>
            </v:shape>
            <v:shape id="_x0000_s1200" style="position:absolute;left:4867;top:11215;width:61;height:44" coordorigin="4867,11215" coordsize="61,44" path="m4867,11215r61,45l4926,11249r-59,-34xe" fillcolor="black" stroked="f">
              <v:path arrowok="t"/>
            </v:shape>
            <v:shape id="_x0000_s1199" style="position:absolute;left:4867;top:11215;width:61;height:44" coordorigin="4867,11215" coordsize="61,44" path="m4867,11215r59,34l4928,11260r-61,-45xe" filled="f" strokeweight=".06pt">
              <v:path arrowok="t"/>
            </v:shape>
            <v:shape id="_x0000_s1198" style="position:absolute;left:4872;top:11227;width:47;height:49" coordorigin="4872,11227" coordsize="47,49" path="m4872,11227r12,30l4919,11276r-47,-49xe" fillcolor="black" stroked="f">
              <v:path arrowok="t"/>
            </v:shape>
            <v:shape id="_x0000_s1197" style="position:absolute;left:4872;top:11227;width:47;height:49" coordorigin="4872,11227" coordsize="47,49" path="m4872,11227r12,30l4919,11276r-47,-49xe" filled="f" strokeweight=".06pt">
              <v:path arrowok="t"/>
            </v:shape>
            <v:shape id="_x0000_s1196" style="position:absolute;left:4872;top:11227;width:56;height:49" coordorigin="4872,11227" coordsize="56,49" path="m4872,11227r47,49l4928,11260r-56,-33xe" fillcolor="black" stroked="f">
              <v:path arrowok="t"/>
            </v:shape>
            <v:shape id="_x0000_s1195" style="position:absolute;left:4872;top:11227;width:56;height:49" coordorigin="4872,11227" coordsize="56,49" path="m4872,11227r56,33l4919,11276r-47,-49xe" filled="f" strokeweight=".06pt">
              <v:path arrowok="t"/>
            </v:shape>
            <v:shape id="_x0000_s1194" style="position:absolute;left:4884;top:11257;width:53;height:52" coordorigin="4884,11257" coordsize="53,52" path="m4884,11257r11,28l4937,11309r-53,-52xe" fillcolor="black" stroked="f">
              <v:path arrowok="t"/>
            </v:shape>
            <v:shape id="_x0000_s1193" style="position:absolute;left:4884;top:11257;width:53;height:52" coordorigin="4884,11257" coordsize="53,52" path="m4884,11257r11,28l4937,11309r-53,-52xe" filled="f" strokeweight=".06pt">
              <v:path arrowok="t"/>
            </v:shape>
            <v:shape id="_x0000_s1192" style="position:absolute;left:4884;top:11257;width:53;height:52" coordorigin="4884,11257" coordsize="53,52" path="m4884,11257r53,52l4919,11276r-35,-19xe" fillcolor="black" stroked="f">
              <v:path arrowok="t"/>
            </v:shape>
            <v:shape id="_x0000_s1191" style="position:absolute;left:4884;top:11257;width:53;height:52" coordorigin="4884,11257" coordsize="53,52" path="m4884,11257r35,19l4937,11309r-53,-52xe" filled="f" strokeweight=".06pt">
              <v:path arrowok="t"/>
            </v:shape>
            <v:shape id="_x0000_s1190" style="position:absolute;left:4895;top:11285;width:49;height:36" coordorigin="4895,11285" coordsize="49,36" path="m4895,11285r9,13l4944,11321r-49,-36xe" fillcolor="black" stroked="f">
              <v:path arrowok="t"/>
            </v:shape>
            <v:shape id="_x0000_s1189" style="position:absolute;left:4895;top:11285;width:49;height:36" coordorigin="4895,11285" coordsize="49,36" path="m4895,11285r9,13l4944,11321r-49,-36xe" filled="f" strokeweight=".06pt">
              <v:path arrowok="t"/>
            </v:shape>
            <v:shape id="_x0000_s1188" style="position:absolute;left:4895;top:11285;width:49;height:36" coordorigin="4895,11285" coordsize="49,36" path="m4895,11285r49,36l4937,11309r-42,-24xe" fillcolor="black" stroked="f">
              <v:path arrowok="t"/>
            </v:shape>
            <v:shape id="_x0000_s1187" style="position:absolute;left:4895;top:11285;width:49;height:36" coordorigin="4895,11285" coordsize="49,36" path="m4895,11285r42,24l4944,11321r-49,-36xe" filled="f" strokeweight=".06pt">
              <v:path arrowok="t"/>
            </v:shape>
            <v:shape id="_x0000_s1186" style="position:absolute;left:4904;top:11298;width:40;height:50" coordorigin="4904,11298" coordsize="40,50" path="m4904,11298r35,50l4944,11321r-40,-23xe" fillcolor="black" stroked="f">
              <v:path arrowok="t"/>
            </v:shape>
            <v:shape id="_x0000_s1185" style="position:absolute;left:4904;top:11298;width:40;height:50" coordorigin="4904,11298" coordsize="40,50" path="m4904,11298r40,23l4939,11348r-35,-50xe" filled="f" strokeweight=".06pt">
              <v:path arrowok="t"/>
            </v:shape>
            <v:shape id="_x0000_s1184" style="position:absolute;left:4924;top:11186;width:17;height:76" coordorigin="4924,11186" coordsize="17,76" path="m4924,11186r16,76e" filled="f" strokeweight=".06pt">
              <v:path arrowok="t"/>
            </v:shape>
            <v:shape id="_x0000_s1183" style="position:absolute;left:4909;top:11178;width:19;height:82" coordorigin="4909,11178" coordsize="19,82" path="m4909,11178r19,82e" filled="f" strokeweight=".06pt">
              <v:path arrowok="t"/>
            </v:shape>
            <v:shape id="_x0000_s1182" style="position:absolute;left:5033;top:11318;width:120;height:106" coordorigin="5033,11318" coordsize="120,106" path="m5033,11417r48,7l5119,11408r25,-37l5153,11318e" filled="f" strokeweight=".06pt">
              <v:path arrowok="t"/>
            </v:shape>
            <v:shape id="_x0000_s1181" style="position:absolute;left:4950;top:11360;width:28;height:25" coordorigin="4950,11360" coordsize="28,25" path="m4950,11360r28,26e" filled="f" strokeweight=".06pt">
              <v:path arrowok="t"/>
            </v:shape>
            <v:shape id="_x0000_s1180" style="position:absolute;left:4950;top:11323;width:6;height:37" coordorigin="4950,11323" coordsize="6,37" path="m4956,11323r-6,37e" filled="f" strokeweight=".06pt">
              <v:path arrowok="t"/>
            </v:shape>
            <v:shape id="_x0000_s1179" style="position:absolute;left:4939;top:11320;width:5;height:29" coordorigin="4939,11320" coordsize="5,29" path="m4944,11320r-5,28e" filled="f" strokeweight=".06pt">
              <v:path arrowok="t"/>
            </v:shape>
            <v:shape id="_x0000_s1178" style="position:absolute;left:4931;top:11279;width:25;height:44" coordorigin="4931,11279" coordsize="25,44" path="m4931,11279r25,44e" filled="f" strokeweight=".06pt">
              <v:path arrowok="t"/>
            </v:shape>
            <v:shape id="_x0000_s1177" style="position:absolute;left:4919;top:11276;width:25;height:43" coordorigin="4919,11276" coordsize="25,43" path="m4919,11276r25,44e" filled="f" strokeweight=".06pt">
              <v:path arrowok="t"/>
            </v:shape>
            <v:shape id="_x0000_s1176" style="position:absolute;left:4931;top:11262;width:10;height:17" coordorigin="4931,11262" coordsize="10,17" path="m4940,11262r-9,17e" filled="f" strokeweight=".06pt">
              <v:path arrowok="t"/>
            </v:shape>
            <v:shape id="_x0000_s1175" style="position:absolute;left:4919;top:11260;width:10;height:17" coordorigin="4919,11260" coordsize="10,17" path="m4928,11260r-9,16e" filled="f" strokeweight=".06pt">
              <v:path arrowok="t"/>
            </v:shape>
            <v:shape id="_x0000_s1174" style="position:absolute;left:4924;top:11186;width:229;height:132" coordorigin="4924,11186" coordsize="229,132" path="m4924,11186r229,132e" filled="f" strokeweight=".06pt">
              <v:path arrowok="t"/>
            </v:shape>
            <v:shape id="_x0000_s1173" style="position:absolute;left:4856;top:11148;width:53;height:30" coordorigin="4856,11148" coordsize="53,30" path="m4856,11148r53,30e" filled="f" strokeweight=".06pt">
              <v:path arrowok="t"/>
            </v:shape>
            <v:shape id="_x0000_s1172" style="position:absolute;left:4487;top:11020;width:296;height:257" coordorigin="4487,11020" coordsize="296,257" path="m4634,11020r-147,85l4783,11276r-149,-256xe" fillcolor="black" stroked="f">
              <v:path arrowok="t"/>
            </v:shape>
            <v:shape id="_x0000_s1171" style="position:absolute;left:4487;top:11020;width:296;height:257" coordorigin="4487,11020" coordsize="296,257" path="m4634,11020r-147,85l4783,11276r-149,-256xe" filled="f" strokeweight=".06pt">
              <v:path arrowok="t"/>
            </v:shape>
            <v:shape id="_x0000_s1170" style="position:absolute;left:4487;top:11105;width:74;height:43" coordorigin="4487,11105" coordsize="74,43" path="m4487,11105r74,43e" fillcolor="black" stroked="f">
              <v:path arrowok="t"/>
            </v:shape>
            <v:shape id="_x0000_s1169" style="position:absolute;left:4487;top:11105;width:74;height:43" coordorigin="4487,11105" coordsize="74,43" path="m4487,11105r74,43l4487,11105xe" filled="f" strokeweight=".06pt">
              <v:path arrowok="t"/>
            </v:shape>
            <v:shape id="_x0000_s1168" style="position:absolute;left:4709;top:11233;width:74;height:43" coordorigin="4709,11233" coordsize="74,43" path="m4709,11233r74,43e" fillcolor="black" stroked="f">
              <v:path arrowok="t"/>
            </v:shape>
            <v:shape id="_x0000_s1167" style="position:absolute;left:4709;top:11233;width:74;height:43" coordorigin="4709,11233" coordsize="74,43" path="m4709,11233r74,43l4709,11233xe" filled="f" strokeweight=".06pt">
              <v:path arrowok="t"/>
            </v:shape>
            <v:shape id="_x0000_s1166" style="position:absolute;left:4561;top:11148;width:148;height:427" coordorigin="4561,11148" coordsize="148,427" path="m4561,11148r,342l4709,11575r-148,-427xe" fillcolor="black" stroked="f">
              <v:path arrowok="t"/>
            </v:shape>
            <v:shape id="_x0000_s1165" style="position:absolute;left:4561;top:11148;width:148;height:427" coordorigin="4561,11148" coordsize="148,427" path="m4561,11148r,342l4709,11575r-148,-427xe" filled="f" strokeweight=".06pt">
              <v:path arrowok="t"/>
            </v:shape>
            <v:shape id="_x0000_s1164" style="position:absolute;left:4561;top:11148;width:148;height:427" coordorigin="4561,11148" coordsize="148,427" path="m4561,11148r148,427l4709,11233r-148,-85xe" fillcolor="black" stroked="f">
              <v:path arrowok="t"/>
            </v:shape>
            <v:shape id="_x0000_s1163" style="position:absolute;left:4561;top:11148;width:148;height:427" coordorigin="4561,11148" coordsize="148,427" path="m4561,11148r148,85l4709,11575r-148,-427xe" filled="f" strokeweight=".06pt">
              <v:path arrowok="t"/>
            </v:shape>
            <v:shape id="_x0000_s1162" style="position:absolute;left:4561;top:11490;width:148;height:85" coordorigin="4561,11490" coordsize="148,85" path="m4561,11490r148,85e" fillcolor="black" stroked="f">
              <v:path arrowok="t"/>
            </v:shape>
            <v:shape id="_x0000_s1161" style="position:absolute;left:4561;top:11490;width:148;height:85" coordorigin="4561,11490" coordsize="148,85" path="m4561,11490r148,85l4561,11490xe" filled="f" strokeweight=".06pt">
              <v:path arrowok="t"/>
            </v:shape>
            <v:shape id="_x0000_s1160" style="position:absolute;left:4561;top:11148;width:0;height:342" coordorigin="4561,11148" coordsize="0,342" path="m4561,11490r,-342e" filled="f" strokeweight=".06pt">
              <v:path arrowok="t"/>
            </v:shape>
            <v:shape id="_x0000_s1159" style="position:absolute;left:4709;top:11233;width:0;height:342" coordorigin="4709,11233" coordsize="0,342" path="m4709,11575r,-342e" filled="f" strokeweight=".06pt">
              <v:path arrowok="t"/>
            </v:shape>
            <v:shape id="_x0000_s1158" style="position:absolute;left:4561;top:11490;width:148;height:85" coordorigin="4561,11490" coordsize="148,85" path="m4561,11490r148,85e" filled="f" strokeweight=".06pt">
              <v:path arrowok="t"/>
            </v:shape>
            <v:shape id="_x0000_s1157" style="position:absolute;left:4634;top:11020;width:149;height:257" coordorigin="4634,11020" coordsize="149,257" path="m4783,11276r-149,-256e" filled="f" strokeweight=".06pt">
              <v:path arrowok="t"/>
            </v:shape>
            <v:shape id="_x0000_s1156" style="position:absolute;left:4487;top:11020;width:148;height:85" coordorigin="4487,11020" coordsize="148,85" path="m4487,11105r147,-85e" filled="f" strokeweight=".06pt">
              <v:path arrowok="t"/>
            </v:shape>
            <v:shape id="_x0000_s1155" style="position:absolute;left:4487;top:11105;width:74;height:43" coordorigin="4487,11105" coordsize="74,43" path="m4561,11148r-74,-43e" filled="f" strokeweight=".06pt">
              <v:path arrowok="t"/>
            </v:shape>
            <v:shape id="_x0000_s1154" style="position:absolute;left:4709;top:11233;width:74;height:43" coordorigin="4709,11233" coordsize="74,43" path="m4709,11233r74,43e" filled="f" strokeweight=".06pt">
              <v:path arrowok="t"/>
            </v:shape>
            <v:shape id="_x0000_s1153" style="position:absolute;left:5227;top:11747;width:296;height:170" coordorigin="5227,11747" coordsize="296,170" path="m5227,11747r297,170e" fillcolor="black" stroked="f">
              <v:path arrowok="t"/>
            </v:shape>
            <v:shape id="_x0000_s1152" style="position:absolute;left:5227;top:11747;width:296;height:170" coordorigin="5227,11747" coordsize="296,170" path="m5227,11747r297,170l5227,11747xe" filled="f" strokeweight=".06pt">
              <v:path arrowok="t"/>
            </v:shape>
            <v:shape id="_x0000_s1151" style="position:absolute;left:5227;top:11747;width:296;height:192" coordorigin="5227,11747" coordsize="296,192" path="m5227,11747r,21l5524,11939r-297,-192xe" fillcolor="black" stroked="f">
              <v:path arrowok="t"/>
            </v:shape>
            <v:shape id="_x0000_s1150" style="position:absolute;left:5227;top:11747;width:296;height:192" coordorigin="5227,11747" coordsize="296,192" path="m5227,11747r,21l5524,11939r-297,-192xe" filled="f" strokeweight=".06pt">
              <v:path arrowok="t"/>
            </v:shape>
            <v:shape id="_x0000_s1149" style="position:absolute;left:5227;top:11747;width:296;height:192" coordorigin="5227,11747" coordsize="296,192" path="m5227,11747r297,192l5524,11917r-297,-170xe" fillcolor="black" stroked="f">
              <v:path arrowok="t"/>
            </v:shape>
            <v:shape id="_x0000_s1148" style="position:absolute;left:5227;top:11747;width:296;height:192" coordorigin="5227,11747" coordsize="296,192" path="m5227,11747r297,170l5524,11939r-297,-192xe" filled="f" strokeweight=".06pt">
              <v:path arrowok="t"/>
            </v:shape>
            <v:shape id="_x0000_s1147" style="position:absolute;left:5245;top:11779;width:259;height:149" coordorigin="5245,11779" coordsize="259,149" path="m5245,11779r259,149e" fillcolor="black" stroked="f">
              <v:path arrowok="t"/>
            </v:shape>
            <v:shape id="_x0000_s1146" style="position:absolute;left:5245;top:11779;width:259;height:149" coordorigin="5245,11779" coordsize="259,149" path="m5245,11779r259,149l5245,11779xe" filled="f" strokeweight=".06pt">
              <v:path arrowok="t"/>
            </v:shape>
            <v:shape id="_x0000_s1145" style="position:absolute;left:5227;top:11768;width:18;height:96" coordorigin="5227,11768" coordsize="18,96" path="m5227,11768r,86l5245,11864r-18,-96xe" fillcolor="black" stroked="f">
              <v:path arrowok="t"/>
            </v:shape>
            <v:shape id="_x0000_s1144" style="position:absolute;left:5227;top:11768;width:18;height:96" coordorigin="5227,11768" coordsize="18,96" path="m5227,11768r,86l5245,11864r-18,-96xe" filled="f" strokeweight=".06pt">
              <v:path arrowok="t"/>
            </v:shape>
            <v:shape id="_x0000_s1143" style="position:absolute;left:5227;top:11768;width:18;height:96" coordorigin="5227,11768" coordsize="18,96" path="m5227,11768r18,96l5245,11779r-18,-11xe" fillcolor="black" stroked="f">
              <v:path arrowok="t"/>
            </v:shape>
            <v:shape id="_x0000_s1142" style="position:absolute;left:5227;top:11768;width:18;height:96" coordorigin="5227,11768" coordsize="18,96" path="m5227,11768r18,11l5245,11864r-18,-96xe" filled="f" strokeweight=".06pt">
              <v:path arrowok="t"/>
            </v:shape>
            <v:shape id="_x0000_s1141" style="position:absolute;left:5504;top:11928;width:19;height:97" coordorigin="5504,11928" coordsize="19,97" path="m5504,11928r,86l5524,12025r-20,-97xe" fillcolor="black" stroked="f">
              <v:path arrowok="t"/>
            </v:shape>
            <v:shape id="_x0000_s1140" style="position:absolute;left:5504;top:11928;width:19;height:97" coordorigin="5504,11928" coordsize="19,97" path="m5504,11928r,86l5524,12025r-20,-97xe" filled="f" strokeweight=".06pt">
              <v:path arrowok="t"/>
            </v:shape>
            <v:shape id="_x0000_s1139" style="position:absolute;left:5504;top:11928;width:19;height:97" coordorigin="5504,11928" coordsize="19,97" path="m5504,11928r20,97l5524,11939r-20,-11xe" fillcolor="black" stroked="f">
              <v:path arrowok="t"/>
            </v:shape>
            <v:shape id="_x0000_s1138" style="position:absolute;left:5504;top:11928;width:19;height:97" coordorigin="5504,11928" coordsize="19,97" path="m5504,11928r20,11l5524,12025r-20,-97xe" filled="f" strokeweight=".06pt">
              <v:path arrowok="t"/>
            </v:shape>
            <v:shape id="_x0000_s1137" style="position:absolute;left:5245;top:11864;width:259;height:150" coordorigin="5245,11864" coordsize="259,150" path="m5245,11864r259,150e" fillcolor="black" stroked="f">
              <v:path arrowok="t"/>
            </v:shape>
            <v:shape id="_x0000_s1136" style="position:absolute;left:5245;top:11864;width:259;height:150" coordorigin="5245,11864" coordsize="259,150" path="m5245,11864r259,150l5245,11864xe" filled="f" strokeweight=".06pt">
              <v:path arrowok="t"/>
            </v:shape>
            <v:shape id="_x0000_s1135" style="position:absolute;left:5227;top:11854;width:296;height:193" coordorigin="5227,11854" coordsize="296,193" path="m5227,11854r,21l5524,12047r-297,-193xe" fillcolor="black" stroked="f">
              <v:path arrowok="t"/>
            </v:shape>
            <v:shape id="_x0000_s1134" style="position:absolute;left:5227;top:11854;width:296;height:193" coordorigin="5227,11854" coordsize="296,193" path="m5227,11854r,21l5524,12047r-297,-193xe" filled="f" strokeweight=".06pt">
              <v:path arrowok="t"/>
            </v:shape>
            <v:shape id="_x0000_s1133" style="position:absolute;left:5227;top:11854;width:296;height:193" coordorigin="5227,11854" coordsize="296,193" path="m5227,11854r297,193l5524,12025r-297,-171xe" fillcolor="black" stroked="f">
              <v:path arrowok="t"/>
            </v:shape>
            <v:shape id="_x0000_s1132" style="position:absolute;left:5227;top:11854;width:296;height:193" coordorigin="5227,11854" coordsize="296,193" path="m5227,11854r297,171l5524,12047r-297,-193xe" filled="f" strokeweight=".06pt">
              <v:path arrowok="t"/>
            </v:shape>
            <v:shape id="_x0000_s1131" style="position:absolute;left:5227;top:11875;width:296;height:172" coordorigin="5227,11875" coordsize="296,172" path="m5227,11875r297,172e" fillcolor="black" stroked="f">
              <v:path arrowok="t"/>
            </v:shape>
            <v:shape id="_x0000_s1130" style="position:absolute;left:5227;top:11875;width:296;height:172" coordorigin="5227,11875" coordsize="296,172" path="m5227,11875r297,172l5227,11875xe" filled="f" strokeweight=".06pt">
              <v:path arrowok="t"/>
            </v:shape>
            <v:shape id="_x0000_s1129" style="position:absolute;left:5245;top:11779;width:259;height:235" coordorigin="5245,11779" coordsize="259,235" path="m5245,11864r259,150l5504,11928r-259,-149l5245,11864xe" filled="f" strokeweight=".06pt">
              <v:path arrowok="t"/>
            </v:shape>
            <v:shape id="_x0000_s1128" style="position:absolute;left:5227;top:11747;width:296;height:300" coordorigin="5227,11747" coordsize="296,300" path="m5227,11875r297,172l5524,11917r-297,-170l5227,11875xe" filled="f" strokeweight=".06pt">
              <v:path arrowok="t"/>
            </v:shape>
            <v:shape id="_x0000_s1127" style="position:absolute;left:5227;top:11597;width:296;height:172" coordorigin="5227,11597" coordsize="296,172" path="m5227,11597r297,171e" fillcolor="black" stroked="f">
              <v:path arrowok="t"/>
            </v:shape>
            <v:shape id="_x0000_s1126" style="position:absolute;left:5227;top:11597;width:296;height:172" coordorigin="5227,11597" coordsize="296,172" path="m5227,11597r297,171l5227,11597xe" filled="f" strokeweight=".06pt">
              <v:path arrowok="t"/>
            </v:shape>
            <v:shape id="_x0000_s1125" style="position:absolute;left:5227;top:11597;width:296;height:193" coordorigin="5227,11597" coordsize="296,193" path="m5227,11597r,21l5524,11790r-297,-193xe" fillcolor="black" stroked="f">
              <v:path arrowok="t"/>
            </v:shape>
            <v:shape id="_x0000_s1124" style="position:absolute;left:5227;top:11597;width:296;height:193" coordorigin="5227,11597" coordsize="296,193" path="m5227,11597r,21l5524,11790r-297,-193xe" filled="f" strokeweight=".06pt">
              <v:path arrowok="t"/>
            </v:shape>
            <v:shape id="_x0000_s1123" style="position:absolute;left:5227;top:11597;width:296;height:193" coordorigin="5227,11597" coordsize="296,193" path="m5227,11597r297,193l5524,11768r-297,-171xe" fillcolor="black" stroked="f">
              <v:path arrowok="t"/>
            </v:shape>
            <v:shape id="_x0000_s1122" style="position:absolute;left:5227;top:11597;width:296;height:193" coordorigin="5227,11597" coordsize="296,193" path="m5227,11597r297,171l5524,11790r-297,-193xe" filled="f" strokeweight=".06pt">
              <v:path arrowok="t"/>
            </v:shape>
            <v:shape id="_x0000_s1121" style="position:absolute;left:5245;top:11629;width:259;height:150" coordorigin="5245,11629" coordsize="259,150" path="m5245,11629r259,150e" fillcolor="black" stroked="f">
              <v:path arrowok="t"/>
            </v:shape>
            <v:shape id="_x0000_s1120" style="position:absolute;left:5245;top:11629;width:259;height:150" coordorigin="5245,11629" coordsize="259,150" path="m5245,11629r259,150l5245,11629xe" filled="f" strokeweight=".06pt">
              <v:path arrowok="t"/>
            </v:shape>
            <v:shape id="_x0000_s1119" style="position:absolute;left:5227;top:11618;width:18;height:96" coordorigin="5227,11618" coordsize="18,96" path="m5227,11618r,86l5245,11714r-18,-96xe" fillcolor="black" stroked="f">
              <v:path arrowok="t"/>
            </v:shape>
            <v:shape id="_x0000_s1118" style="position:absolute;left:5227;top:11618;width:18;height:96" coordorigin="5227,11618" coordsize="18,96" path="m5227,11618r,86l5245,11714r-18,-96xe" filled="f" strokeweight=".06pt">
              <v:path arrowok="t"/>
            </v:shape>
            <v:shape id="_x0000_s1117" style="position:absolute;left:5227;top:11618;width:18;height:96" coordorigin="5227,11618" coordsize="18,96" path="m5227,11618r18,96l5245,11629r-18,-11xe" fillcolor="black" stroked="f">
              <v:path arrowok="t"/>
            </v:shape>
            <v:shape id="_x0000_s1116" style="position:absolute;left:5227;top:11618;width:18;height:96" coordorigin="5227,11618" coordsize="18,96" path="m5227,11618r18,11l5245,11714r-18,-96xe" filled="f" strokeweight=".06pt">
              <v:path arrowok="t"/>
            </v:shape>
            <v:shape id="_x0000_s1115" style="position:absolute;left:5504;top:11779;width:19;height:96" coordorigin="5504,11779" coordsize="19,96" path="m5504,11779r,85l5524,11875r-20,-96xe" fillcolor="black" stroked="f">
              <v:path arrowok="t"/>
            </v:shape>
            <v:shape id="_x0000_s1114" style="position:absolute;left:5504;top:11779;width:19;height:96" coordorigin="5504,11779" coordsize="19,96" path="m5504,11779r,85l5524,11875r-20,-96xe" filled="f" strokeweight=".06pt">
              <v:path arrowok="t"/>
            </v:shape>
            <v:shape id="_x0000_s1113" style="position:absolute;left:5504;top:11779;width:19;height:96" coordorigin="5504,11779" coordsize="19,96" path="m5504,11779r20,96l5524,11790r-20,-11xe" fillcolor="black" stroked="f">
              <v:path arrowok="t"/>
            </v:shape>
            <v:shape id="_x0000_s1112" style="position:absolute;left:5504;top:11779;width:19;height:96" coordorigin="5504,11779" coordsize="19,96" path="m5504,11779r20,11l5524,11875r-20,-96xe" filled="f" strokeweight=".06pt">
              <v:path arrowok="t"/>
            </v:shape>
            <v:shape id="_x0000_s1111" style="position:absolute;left:5245;top:11714;width:259;height:150" coordorigin="5245,11714" coordsize="259,150" path="m5245,11714r259,150e" fillcolor="black" stroked="f">
              <v:path arrowok="t"/>
            </v:shape>
            <v:shape id="_x0000_s1110" style="position:absolute;left:5245;top:11714;width:259;height:150" coordorigin="5245,11714" coordsize="259,150" path="m5245,11714r259,150l5245,11714xe" filled="f" strokeweight=".06pt">
              <v:path arrowok="t"/>
            </v:shape>
            <v:shape id="_x0000_s1109" style="position:absolute;left:5227;top:11704;width:296;height:193" coordorigin="5227,11704" coordsize="296,193" path="m5227,11704r,21l5524,11897r-297,-193xe" fillcolor="black" stroked="f">
              <v:path arrowok="t"/>
            </v:shape>
            <v:shape id="_x0000_s1108" style="position:absolute;left:5227;top:11704;width:296;height:193" coordorigin="5227,11704" coordsize="296,193" path="m5227,11704r,21l5524,11897r-297,-193xe" filled="f" strokeweight=".06pt">
              <v:path arrowok="t"/>
            </v:shape>
            <v:shape id="_x0000_s1107" style="position:absolute;left:5227;top:11704;width:296;height:193" coordorigin="5227,11704" coordsize="296,193" path="m5227,11704r297,193l5524,11875r-297,-171xe" fillcolor="black" stroked="f">
              <v:path arrowok="t"/>
            </v:shape>
            <v:shape id="_x0000_s1106" style="position:absolute;left:5227;top:11704;width:296;height:193" coordorigin="5227,11704" coordsize="296,193" path="m5227,11704r297,171l5524,11897r-297,-193xe" filled="f" strokeweight=".06pt">
              <v:path arrowok="t"/>
            </v:shape>
            <v:shape id="_x0000_s1105" style="position:absolute;left:5227;top:11725;width:296;height:172" coordorigin="5227,11725" coordsize="296,172" path="m5227,11725r297,172e" fillcolor="black" stroked="f">
              <v:path arrowok="t"/>
            </v:shape>
            <v:shape id="_x0000_s1104" style="position:absolute;left:5227;top:11725;width:296;height:172" coordorigin="5227,11725" coordsize="296,172" path="m5227,11725r297,172l5227,11725xe" filled="f" strokeweight=".06pt">
              <v:path arrowok="t"/>
            </v:shape>
            <v:shape id="_x0000_s1103" style="position:absolute;left:5311;top:11459;width:128;height:224" coordorigin="5311,11459" coordsize="128,224" path="m5414,11683r,-50l5440,11647r,-24l5414,11609r-80,-47l5392,11498r22,-28l5395,11459r-84,90l5311,11573r81,47l5392,11670r22,13xe" fillcolor="black" stroked="f">
              <v:path arrowok="t"/>
            </v:shape>
            <v:shape id="_x0000_s1102" style="position:absolute;left:5334;top:11470;width:80;height:139" coordorigin="5334,11470" coordsize="80,139" path="m5392,11498r,98l5414,11609r,-139l5392,11498xe" fillcolor="black" stroked="f">
              <v:path arrowok="t"/>
            </v:shape>
            <v:shape id="_x0000_s1101" style="position:absolute;left:5334;top:11470;width:80;height:139" coordorigin="5334,11470" coordsize="80,139" path="m5392,11596r-58,-34l5392,11596xe" fillcolor="black" stroked="f">
              <v:path arrowok="t"/>
            </v:shape>
            <v:shape id="_x0000_s1100" style="position:absolute;left:5227;top:11597;width:296;height:300" coordorigin="5227,11597" coordsize="296,300" path="m5227,11725r297,172l5524,11768r-297,-171l5227,11725xe" filled="f" strokeweight=".06pt">
              <v:path arrowok="t"/>
            </v:shape>
            <v:shape id="_x0000_s1099" style="position:absolute;left:5245;top:11629;width:259;height:235" coordorigin="5245,11629" coordsize="259,235" path="m5245,11714r259,150l5504,11779r-259,-150l5245,11714xe" filled="f" strokeweight=".06pt">
              <v:path arrowok="t"/>
            </v:shape>
            <v:shape id="_x0000_s1098" style="position:absolute;left:5005;top:11490;width:0;height:0" coordorigin="5005,11490" coordsize="0,0" path="m5005,11490r,e" filled="f" strokeweight=".06pt">
              <v:path arrowok="t"/>
            </v:shape>
            <v:shape id="_x0000_s1097" style="position:absolute;left:4856;top:8893;width:2567;height:1484" coordorigin="4856,8893" coordsize="2567,1484" path="m4856,10378l7423,8893e" filled="f" strokeweight=".06pt">
              <v:path arrowok="t"/>
            </v:shape>
            <v:shape id="_x0000_s1096" style="position:absolute;left:5153;top:9065;width:2567;height:1483" coordorigin="5153,9065" coordsize="2567,1483" path="m5153,10548l7720,9065e" filled="f" strokeweight=".06pt">
              <v:path arrowok="t"/>
            </v:shape>
            <v:shape id="_x0000_s1095" style="position:absolute;left:4856;top:10378;width:296;height:514" coordorigin="4856,10378" coordsize="296,514" path="m4856,10378r,342l5153,10891r,-343e" filled="f" strokeweight=".06pt">
              <v:path arrowok="t"/>
            </v:shape>
            <v:shape id="_x0000_s1094" style="position:absolute;left:8856;top:9721;width:0;height:2054" coordorigin="8856,9721" coordsize="0,2054" path="m8856,9721r,2055e" filled="f" strokeweight=".06pt">
              <v:path arrowok="t"/>
            </v:shape>
            <v:shape id="_x0000_s1093" style="position:absolute;left:3721;top:8238;width:5135;height:3538" coordorigin="3721,8238" coordsize="5135,3538" path="m8856,9721l6288,8238,3721,9721r,2055e" filled="f" strokeweight=".06pt">
              <v:path arrowok="t"/>
            </v:shape>
            <v:shape id="_x0000_s1092" style="position:absolute;left:3721;top:8238;width:5135;height:1483" coordorigin="3721,8238" coordsize="5135,1483" path="m8856,9721l6288,8238,3721,9721e" filled="f" strokeweight=".06pt">
              <v:path arrowok="t"/>
            </v:shape>
            <v:shape id="_x0000_s1091" style="position:absolute;left:6288;top:9721;width:2568;height:1483" coordorigin="6288,9721" coordsize="2568,1483" path="m6288,11204l8856,9721e" filled="f" strokeweight=".06pt">
              <v:path arrowok="t"/>
            </v:shape>
            <v:shape id="_x0000_s1090" style="position:absolute;left:3721;top:9721;width:2567;height:1483" coordorigin="3721,9721" coordsize="2567,1483" path="m3721,9721r2567,1483e" filled="f" strokeweight=".06pt">
              <v:path arrowok="t"/>
            </v:shape>
            <v:shape id="_x0000_s1089" style="position:absolute;left:3721;top:9721;width:0;height:2054" coordorigin="3721,9721" coordsize="0,2054" path="m3721,9721r,2055e" filled="f" strokeweight=".06pt">
              <v:path arrowok="t"/>
            </v:shape>
            <v:shape id="_x0000_s1088" style="position:absolute;left:3721;top:11776;width:2567;height:1483" coordorigin="3721,11776" coordsize="2567,1483" path="m6288,13259l3721,11776e" filled="f" strokeweight=".06pt">
              <v:path arrowok="t"/>
            </v:shape>
            <v:shape id="_x0000_s1087" style="position:absolute;left:3721;top:9721;width:2567;height:3538" coordorigin="3721,9721" coordsize="2567,3538" path="m3721,9721r2567,1483l6288,13259e" filled="f" strokeweight=".06pt">
              <v:path arrowok="t"/>
            </v:shape>
            <v:shape id="_x0000_s1086" style="position:absolute;left:6288;top:11204;width:0;height:2054" coordorigin="6288,11204" coordsize="0,2054" path="m6288,11204r,2055e" filled="f" strokeweight=".06pt">
              <v:path arrowok="t"/>
            </v:shape>
            <v:shape id="_x0000_s1085" style="position:absolute;left:6288;top:11776;width:2568;height:1483" coordorigin="6288,11776" coordsize="2568,1483" path="m8856,11776l6288,13259e" filled="f" strokeweight=".06pt">
              <v:path arrowok="t"/>
            </v:shape>
            <v:shape id="_x0000_s1084" style="position:absolute;left:3721;top:9721;width:5135;height:3538" coordorigin="3721,9721" coordsize="5135,3538" path="m6288,11204l8856,9721r,2055l6288,13259,3721,11776e" filled="f" strokeweight=".06pt">
              <v:path arrowok="t"/>
            </v:shape>
            <v:shape id="_x0000_s1083" style="position:absolute;left:8902;top:12329;width:1080;height:540" coordorigin="8902,12329" coordsize="1080,540" path="m9982,12329r-1080,l8902,12869r1080,l9982,12329xe" filled="f" strokeweight=".72pt">
              <v:path arrowok="t"/>
            </v:shape>
            <v:shape id="_x0000_s1082" style="position:absolute;left:7973;top:12355;width:928;height:154" coordorigin="7973,12355" coordsize="928,154" path="m8900,12509r-927,-154e" filled="f" strokeweight=".72pt">
              <v:path arrowok="t"/>
            </v:shape>
            <v:shape id="_x0000_s1081" style="position:absolute;left:7822;top:12278;width:168;height:155" coordorigin="7822,12278" coordsize="168,155" path="m7990,12278r-168,51l7963,12433r27,-155xe" fillcolor="black" stroked="f">
              <v:path arrowok="t"/>
            </v:shape>
            <v:shape id="_x0000_s1080" style="position:absolute;left:7822;top:13228;width:1260;height:540" coordorigin="7822,13228" coordsize="1260,540" path="m9082,13228r-1260,l7822,13768r1260,l9082,13228xe" fillcolor="#fefffe" stroked="f">
              <v:path arrowok="t"/>
            </v:shape>
            <v:shape id="_x0000_s1079" style="position:absolute;left:7822;top:13228;width:1260;height:540" coordorigin="7822,13228" coordsize="1260,540" path="m9082,13228r-1260,l7822,13768r1260,l9082,13228xe" filled="f" strokeweight=".72pt">
              <v:path arrowok="t"/>
            </v:shape>
            <v:shape id="_x0000_s1078" style="position:absolute;left:6670;top:13337;width:1151;height:297" coordorigin="6670,13337" coordsize="1151,297" path="m7820,13614r-65,5l7690,13624r-65,4l7561,13631r-63,2l7436,13633r-31,l7345,13631r-58,-5l7231,13619r-54,-11l7125,13595r-50,-16l7027,13561r-47,-20l6935,13519r-44,-23l6847,13471r-43,-25l6762,13421r-22,-13l6670,13337e" filled="f" strokeweight=".72pt">
              <v:path arrowok="t"/>
            </v:shape>
            <v:shape id="_x0000_s1077" style="position:absolute;left:6562;top:13229;width:167;height:167" coordorigin="6562,13229" coordsize="167,167" path="m6728,13284r-166,-55l6617,13396r111,-112xe" fillcolor="black" stroked="f">
              <v:path arrowok="t"/>
            </v:shape>
            <v:shape id="_x0000_s1076" style="position:absolute;left:3142;top:8188;width:1260;height:540" coordorigin="3142,8188" coordsize="1260,540" path="m4402,8188r-1260,l3142,8728r1260,l4402,8188xe" fillcolor="#fefffe" stroked="f">
              <v:path arrowok="t"/>
            </v:shape>
            <v:shape id="_x0000_s1075" style="position:absolute;left:3142;top:8188;width:1260;height:540" coordorigin="3142,8188" coordsize="1260,540" path="m4402,8188r-1260,l3142,8728r1260,l4402,8188xe" filled="f" strokeweight=".72pt">
              <v:path arrowok="t"/>
            </v:shape>
            <v:shape id="_x0000_s1074" style="position:absolute;left:4400;top:8368;width:1680;height:1344" coordorigin="4400,8368" coordsize="1680,1344" path="m4400,8368l6080,9712e" filled="f" strokeweight=".72pt">
              <v:path arrowok="t"/>
            </v:shape>
            <v:shape id="_x0000_s1073" style="position:absolute;left:6029;top:9648;width:173;height:161" coordorigin="6029,9648" coordsize="173,161" path="m6029,9770r173,39l6127,9648r-98,122xe" fillcolor="black" stroked="f">
              <v:path arrowok="t"/>
            </v:shape>
            <v:shape id="_x0000_s1072" style="position:absolute;left:2242;top:10528;width:1080;height:540" coordorigin="2242,10528" coordsize="1080,540" path="m3322,10528r-1080,l2242,11068r1080,l3322,10528xe" filled="f" strokeweight=".72pt">
              <v:path arrowok="t"/>
            </v:shape>
            <v:shape id="_x0000_s1071" style="position:absolute;left:3320;top:10708;width:205;height:0" coordorigin="3320,10708" coordsize="205,0" path="m3320,10708r206,e" filled="f" strokeweight=".72pt">
              <v:path arrowok="t"/>
            </v:shape>
            <v:shape id="_x0000_s1070" style="position:absolute;left:3523;top:10630;width:158;height:157" coordorigin="3523,10630" coordsize="158,157" path="m3523,10787r159,-78l3523,10630r,157xe" fillcolor="black" stroked="f">
              <v:path arrowok="t"/>
            </v:shape>
            <v:shape id="_x0000_s1069" style="position:absolute;left:3502;top:12688;width:1080;height:540" coordorigin="3502,12688" coordsize="1080,540" path="m4582,12688r-1080,l3502,13228r1080,l4582,12688xe" fillcolor="#fefffe" stroked="f">
              <v:path arrowok="t"/>
            </v:shape>
            <v:shape id="_x0000_s1068" style="position:absolute;left:3502;top:12688;width:1080;height:540" coordorigin="3502,12688" coordsize="1080,540" path="m4582,12688r-1080,l3502,13228r1080,l4582,12688xe" filled="f" strokeweight=".72pt">
              <v:path arrowok="t"/>
            </v:shape>
            <v:shape id="_x0000_s1067" style="position:absolute;left:4040;top:12414;width:412;height:275" coordorigin="4040,12414" coordsize="412,275" path="m4040,12689r412,-275e" filled="f" strokeweight=".72pt">
              <v:path arrowok="t"/>
            </v:shape>
            <v:shape id="_x0000_s1066" style="position:absolute;left:4406;top:12329;width:175;height:154" coordorigin="4406,12329" coordsize="175,154" path="m4494,12482r88,-153l4406,12352r88,130xe" fillcolor="black" stroked="f">
              <v:path arrowok="t"/>
            </v:shape>
            <w10:wrap anchorx="page" anchory="page"/>
          </v:group>
        </w:pict>
      </w:r>
      <w:r w:rsidR="00653DC5">
        <w:rPr>
          <w:rFonts w:hint="eastAsia"/>
          <w:position w:val="-1"/>
          <w:sz w:val="24"/>
          <w:szCs w:val="24"/>
          <w:lang w:eastAsia="zh-CN"/>
        </w:rPr>
        <w:t>高度</w:t>
      </w:r>
    </w:p>
    <w:p w:rsidR="00275FBC" w:rsidRDefault="00275FBC">
      <w:pPr>
        <w:spacing w:before="1" w:line="100" w:lineRule="exact"/>
        <w:rPr>
          <w:sz w:val="10"/>
          <w:szCs w:val="10"/>
          <w:lang w:eastAsia="zh-CN"/>
        </w:rPr>
      </w:pPr>
    </w:p>
    <w:p w:rsidR="00275FBC" w:rsidRDefault="00275FBC">
      <w:pPr>
        <w:spacing w:line="200" w:lineRule="exact"/>
        <w:rPr>
          <w:lang w:eastAsia="zh-CN"/>
        </w:rPr>
      </w:pPr>
    </w:p>
    <w:p w:rsidR="00275FBC" w:rsidRDefault="00275FBC">
      <w:pPr>
        <w:spacing w:line="200" w:lineRule="exact"/>
        <w:rPr>
          <w:lang w:eastAsia="zh-CN"/>
        </w:rPr>
      </w:pPr>
    </w:p>
    <w:p w:rsidR="00275FBC" w:rsidRDefault="00275FBC">
      <w:pPr>
        <w:spacing w:line="200" w:lineRule="exact"/>
        <w:rPr>
          <w:lang w:eastAsia="zh-CN"/>
        </w:rPr>
      </w:pPr>
    </w:p>
    <w:p w:rsidR="00275FBC" w:rsidRDefault="00275FBC">
      <w:pPr>
        <w:spacing w:line="200" w:lineRule="exact"/>
        <w:rPr>
          <w:lang w:eastAsia="zh-CN"/>
        </w:rPr>
      </w:pPr>
    </w:p>
    <w:p w:rsidR="00275FBC" w:rsidRDefault="00275FBC">
      <w:pPr>
        <w:spacing w:line="200" w:lineRule="exact"/>
        <w:rPr>
          <w:lang w:eastAsia="zh-CN"/>
        </w:rPr>
      </w:pPr>
    </w:p>
    <w:p w:rsidR="00275FBC" w:rsidRDefault="00275FBC">
      <w:pPr>
        <w:spacing w:line="200" w:lineRule="exact"/>
        <w:rPr>
          <w:lang w:eastAsia="zh-CN"/>
        </w:rPr>
      </w:pPr>
    </w:p>
    <w:p w:rsidR="00275FBC" w:rsidRDefault="00275FBC">
      <w:pPr>
        <w:spacing w:line="200" w:lineRule="exact"/>
        <w:rPr>
          <w:lang w:eastAsia="zh-CN"/>
        </w:rPr>
        <w:sectPr w:rsidR="00275FBC">
          <w:pgSz w:w="12240" w:h="15840"/>
          <w:pgMar w:top="1500" w:right="1340" w:bottom="280" w:left="1340" w:header="988" w:footer="1188" w:gutter="0"/>
          <w:cols w:space="720"/>
        </w:sectPr>
      </w:pPr>
    </w:p>
    <w:p w:rsidR="00275FBC" w:rsidRDefault="00275FBC">
      <w:pPr>
        <w:spacing w:before="8" w:line="180" w:lineRule="exact"/>
        <w:rPr>
          <w:sz w:val="18"/>
          <w:szCs w:val="18"/>
          <w:lang w:eastAsia="zh-CN"/>
        </w:rPr>
      </w:pPr>
    </w:p>
    <w:p w:rsidR="00275FBC" w:rsidRDefault="00275FBC">
      <w:pPr>
        <w:spacing w:line="200" w:lineRule="exact"/>
        <w:rPr>
          <w:lang w:eastAsia="zh-CN"/>
        </w:rPr>
      </w:pPr>
    </w:p>
    <w:p w:rsidR="00275FBC" w:rsidRPr="00653DC5" w:rsidRDefault="00653DC5">
      <w:pPr>
        <w:spacing w:line="260" w:lineRule="exact"/>
        <w:jc w:val="right"/>
        <w:rPr>
          <w:rFonts w:hint="eastAsia"/>
          <w:sz w:val="24"/>
          <w:szCs w:val="24"/>
          <w:lang w:eastAsia="zh-CN"/>
        </w:rPr>
      </w:pPr>
      <w:r>
        <w:rPr>
          <w:rFonts w:hint="eastAsia"/>
          <w:spacing w:val="-2"/>
          <w:position w:val="-1"/>
          <w:sz w:val="24"/>
          <w:szCs w:val="24"/>
          <w:lang w:eastAsia="zh-CN"/>
        </w:rPr>
        <w:t>宽度</w:t>
      </w:r>
    </w:p>
    <w:p w:rsidR="00275FBC" w:rsidRPr="00653DC5" w:rsidRDefault="008F3B1A">
      <w:pPr>
        <w:spacing w:before="29"/>
        <w:rPr>
          <w:rFonts w:hint="eastAsia"/>
          <w:sz w:val="24"/>
          <w:szCs w:val="24"/>
          <w:lang w:eastAsia="zh-CN"/>
        </w:rPr>
        <w:sectPr w:rsidR="00275FBC" w:rsidRPr="00653DC5">
          <w:type w:val="continuous"/>
          <w:pgSz w:w="12240" w:h="15840"/>
          <w:pgMar w:top="860" w:right="1340" w:bottom="280" w:left="1340" w:header="720" w:footer="720" w:gutter="0"/>
          <w:cols w:num="2" w:space="720" w:equalWidth="0">
            <w:col w:w="3001" w:space="4760"/>
            <w:col w:w="1799"/>
          </w:cols>
        </w:sectPr>
      </w:pPr>
      <w:r>
        <w:rPr>
          <w:lang w:eastAsia="zh-CN"/>
        </w:rPr>
        <w:br w:type="column"/>
      </w:r>
      <w:r w:rsidR="00653DC5">
        <w:rPr>
          <w:rFonts w:hint="eastAsia"/>
          <w:sz w:val="24"/>
          <w:szCs w:val="24"/>
          <w:lang w:eastAsia="zh-CN"/>
        </w:rPr>
        <w:lastRenderedPageBreak/>
        <w:t>长度</w:t>
      </w:r>
    </w:p>
    <w:p w:rsidR="00275FBC" w:rsidRDefault="00275FBC">
      <w:pPr>
        <w:spacing w:line="240" w:lineRule="exact"/>
        <w:rPr>
          <w:sz w:val="24"/>
          <w:szCs w:val="24"/>
          <w:lang w:eastAsia="zh-CN"/>
        </w:rPr>
      </w:pPr>
    </w:p>
    <w:p w:rsidR="00275FBC" w:rsidRPr="00653DC5" w:rsidRDefault="00653DC5">
      <w:pPr>
        <w:spacing w:before="29"/>
        <w:ind w:right="2100"/>
        <w:jc w:val="right"/>
        <w:rPr>
          <w:rFonts w:hint="eastAsia"/>
          <w:sz w:val="24"/>
          <w:szCs w:val="24"/>
          <w:lang w:eastAsia="zh-CN"/>
        </w:rPr>
        <w:sectPr w:rsidR="00275FBC" w:rsidRPr="00653DC5">
          <w:type w:val="continuous"/>
          <w:pgSz w:w="12240" w:h="15840"/>
          <w:pgMar w:top="860" w:right="1340" w:bottom="280" w:left="1340" w:header="720" w:footer="720" w:gutter="0"/>
          <w:cols w:space="720"/>
        </w:sectPr>
      </w:pPr>
      <w:r>
        <w:rPr>
          <w:rFonts w:hint="eastAsia"/>
          <w:sz w:val="24"/>
          <w:szCs w:val="24"/>
          <w:lang w:eastAsia="zh-CN"/>
        </w:rPr>
        <w:t>开口</w:t>
      </w:r>
    </w:p>
    <w:p w:rsidR="00275FBC" w:rsidRDefault="00275FBC">
      <w:pPr>
        <w:spacing w:before="4" w:line="260" w:lineRule="exact"/>
        <w:rPr>
          <w:sz w:val="26"/>
          <w:szCs w:val="26"/>
          <w:lang w:eastAsia="zh-CN"/>
        </w:rPr>
      </w:pPr>
    </w:p>
    <w:p w:rsidR="00275FBC" w:rsidRPr="00A430E6" w:rsidRDefault="00A430E6">
      <w:pPr>
        <w:spacing w:before="29" w:line="260" w:lineRule="exact"/>
        <w:ind w:left="820"/>
        <w:rPr>
          <w:rFonts w:hint="eastAsia"/>
          <w:sz w:val="24"/>
          <w:szCs w:val="24"/>
          <w:lang w:eastAsia="zh-CN"/>
        </w:rPr>
      </w:pPr>
      <w:r>
        <w:rPr>
          <w:rFonts w:hint="eastAsia"/>
          <w:position w:val="-1"/>
          <w:sz w:val="24"/>
          <w:szCs w:val="24"/>
          <w:lang w:eastAsia="zh-CN"/>
        </w:rPr>
        <w:t>装载计划和批准过程</w:t>
      </w:r>
    </w:p>
    <w:p w:rsidR="00275FBC" w:rsidRDefault="00275FBC">
      <w:pPr>
        <w:spacing w:line="180" w:lineRule="exact"/>
        <w:rPr>
          <w:sz w:val="18"/>
          <w:szCs w:val="18"/>
          <w:lang w:eastAsia="zh-CN"/>
        </w:rPr>
      </w:pPr>
    </w:p>
    <w:p w:rsidR="00275FBC" w:rsidRDefault="00275FBC">
      <w:pPr>
        <w:spacing w:line="200" w:lineRule="exact"/>
        <w:rPr>
          <w:lang w:eastAsia="zh-CN"/>
        </w:rPr>
      </w:pPr>
    </w:p>
    <w:p w:rsidR="00275FBC" w:rsidRPr="00A430E6" w:rsidRDefault="00A430E6">
      <w:pPr>
        <w:spacing w:before="32" w:line="280" w:lineRule="exact"/>
        <w:ind w:left="2566"/>
        <w:rPr>
          <w:rFonts w:ascii="Arial" w:hAnsi="Arial" w:cs="Arial" w:hint="eastAsia"/>
          <w:sz w:val="26"/>
          <w:szCs w:val="26"/>
          <w:lang w:eastAsia="zh-CN"/>
        </w:rPr>
      </w:pPr>
      <w:r>
        <w:rPr>
          <w:rFonts w:ascii="Arial" w:hAnsi="Arial" w:cs="Arial" w:hint="eastAsia"/>
          <w:w w:val="102"/>
          <w:position w:val="-1"/>
          <w:sz w:val="26"/>
          <w:szCs w:val="26"/>
          <w:lang w:eastAsia="zh-CN"/>
        </w:rPr>
        <w:t>开始</w:t>
      </w:r>
    </w:p>
    <w:p w:rsidR="00275FBC" w:rsidRDefault="00275FBC">
      <w:pPr>
        <w:spacing w:line="200" w:lineRule="exact"/>
        <w:rPr>
          <w:lang w:eastAsia="zh-CN"/>
        </w:rPr>
      </w:pPr>
    </w:p>
    <w:p w:rsidR="00275FBC" w:rsidRDefault="00275FBC">
      <w:pPr>
        <w:spacing w:line="200" w:lineRule="exact"/>
        <w:rPr>
          <w:lang w:eastAsia="zh-CN"/>
        </w:rPr>
      </w:pPr>
    </w:p>
    <w:p w:rsidR="00275FBC" w:rsidRDefault="00275FBC">
      <w:pPr>
        <w:spacing w:before="5" w:line="280" w:lineRule="exact"/>
        <w:rPr>
          <w:sz w:val="28"/>
          <w:szCs w:val="28"/>
          <w:lang w:eastAsia="zh-CN"/>
        </w:rPr>
      </w:pPr>
    </w:p>
    <w:p w:rsidR="00275FBC" w:rsidRPr="00B00562" w:rsidRDefault="00B00562">
      <w:pPr>
        <w:spacing w:before="38"/>
        <w:ind w:left="2570" w:right="6127"/>
        <w:jc w:val="center"/>
        <w:rPr>
          <w:rFonts w:ascii="Arial" w:hAnsi="Arial" w:cs="Arial" w:hint="eastAsia"/>
          <w:sz w:val="22"/>
          <w:szCs w:val="22"/>
          <w:lang w:eastAsia="zh-CN"/>
        </w:rPr>
      </w:pPr>
      <w:r>
        <w:rPr>
          <w:rFonts w:ascii="Arial" w:hAnsi="Arial" w:cs="Arial" w:hint="eastAsia"/>
          <w:b/>
          <w:spacing w:val="2"/>
          <w:sz w:val="22"/>
          <w:szCs w:val="22"/>
          <w:lang w:eastAsia="zh-CN"/>
        </w:rPr>
        <w:t>第一步</w:t>
      </w:r>
    </w:p>
    <w:p w:rsidR="00275FBC" w:rsidRDefault="00B65522">
      <w:pPr>
        <w:spacing w:before="20"/>
        <w:ind w:left="2073" w:right="5631"/>
        <w:jc w:val="center"/>
        <w:rPr>
          <w:rFonts w:ascii="Arial" w:eastAsia="Arial" w:hAnsi="Arial" w:cs="Arial"/>
          <w:sz w:val="22"/>
          <w:szCs w:val="22"/>
          <w:lang w:eastAsia="zh-CN"/>
        </w:rPr>
      </w:pPr>
      <w:r w:rsidRPr="00B65522">
        <w:rPr>
          <w:rFonts w:ascii="Arial" w:eastAsia="Arial" w:hAnsi="Arial" w:cs="Arial" w:hint="eastAsia"/>
          <w:sz w:val="22"/>
          <w:szCs w:val="22"/>
          <w:lang w:eastAsia="zh-CN"/>
        </w:rPr>
        <w:t>供应商</w:t>
      </w:r>
      <w:r>
        <w:rPr>
          <w:rFonts w:ascii="Arial" w:hAnsi="Arial" w:cs="Arial" w:hint="eastAsia"/>
          <w:spacing w:val="2"/>
          <w:w w:val="103"/>
          <w:sz w:val="22"/>
          <w:szCs w:val="22"/>
          <w:lang w:eastAsia="zh-CN"/>
        </w:rPr>
        <w:t>开发</w:t>
      </w:r>
      <w:r w:rsidR="008F3B1A">
        <w:rPr>
          <w:rFonts w:ascii="Arial" w:eastAsia="Arial" w:hAnsi="Arial" w:cs="Arial"/>
          <w:w w:val="103"/>
          <w:sz w:val="22"/>
          <w:szCs w:val="22"/>
          <w:lang w:eastAsia="zh-CN"/>
        </w:rPr>
        <w:t>/</w:t>
      </w:r>
    </w:p>
    <w:p w:rsidR="00275FBC" w:rsidRDefault="00B65522">
      <w:pPr>
        <w:spacing w:before="20"/>
        <w:ind w:left="1946"/>
        <w:rPr>
          <w:rFonts w:ascii="Arial" w:eastAsia="Arial" w:hAnsi="Arial" w:cs="Arial"/>
          <w:sz w:val="15"/>
          <w:szCs w:val="15"/>
          <w:lang w:eastAsia="zh-CN"/>
        </w:rPr>
      </w:pPr>
      <w:r>
        <w:rPr>
          <w:rFonts w:ascii="Arial" w:hAnsi="Arial" w:cs="Arial" w:hint="eastAsia"/>
          <w:sz w:val="22"/>
          <w:szCs w:val="22"/>
          <w:lang w:eastAsia="zh-CN"/>
        </w:rPr>
        <w:t>重建装载计划</w:t>
      </w:r>
      <w:r w:rsidR="008F3B1A">
        <w:rPr>
          <w:rFonts w:ascii="Arial" w:eastAsia="Arial" w:hAnsi="Arial" w:cs="Arial"/>
          <w:sz w:val="22"/>
          <w:szCs w:val="22"/>
          <w:lang w:eastAsia="zh-CN"/>
        </w:rPr>
        <w:t xml:space="preserve">                                                  </w:t>
      </w:r>
      <w:r w:rsidR="008F3B1A">
        <w:rPr>
          <w:rFonts w:ascii="Arial" w:eastAsia="Arial" w:hAnsi="Arial" w:cs="Arial"/>
          <w:spacing w:val="37"/>
          <w:sz w:val="22"/>
          <w:szCs w:val="22"/>
          <w:lang w:eastAsia="zh-CN"/>
        </w:rPr>
        <w:t xml:space="preserve"> </w:t>
      </w:r>
      <w:r w:rsidR="008F3B1A">
        <w:rPr>
          <w:rFonts w:ascii="Arial" w:eastAsia="Arial" w:hAnsi="Arial" w:cs="Arial"/>
          <w:spacing w:val="-1"/>
          <w:w w:val="101"/>
          <w:position w:val="2"/>
          <w:sz w:val="15"/>
          <w:szCs w:val="15"/>
          <w:lang w:eastAsia="zh-CN"/>
        </w:rPr>
        <w:t>NO</w:t>
      </w:r>
    </w:p>
    <w:p w:rsidR="00275FBC" w:rsidRPr="00B65522" w:rsidRDefault="00D04EE8">
      <w:pPr>
        <w:spacing w:before="20" w:line="259" w:lineRule="auto"/>
        <w:ind w:left="1967" w:right="5521"/>
        <w:jc w:val="center"/>
        <w:rPr>
          <w:rFonts w:ascii="Arial" w:hAnsi="Arial" w:cs="Arial" w:hint="eastAsia"/>
          <w:sz w:val="22"/>
          <w:szCs w:val="22"/>
          <w:lang w:eastAsia="zh-CN"/>
        </w:rPr>
      </w:pPr>
      <w:r>
        <w:rPr>
          <w:rFonts w:eastAsia="Times New Roman"/>
        </w:rPr>
        <w:pict>
          <v:group id="_x0000_s1050" style="position:absolute;left:0;text-align:left;margin-left:157.1pt;margin-top:-95.7pt;width:291.15pt;height:259.6pt;z-index:-251658240;mso-position-horizontal-relative:page" coordorigin="3142,-1914" coordsize="5823,5192">
            <v:shape id="_x0000_s1064" style="position:absolute;left:3658;top:-1912;width:1367;height:512" coordorigin="3658,-1912" coordsize="1367,512" path="m3913,-1400r856,l4817,-1403r45,-12l4906,-1436r36,-30l4974,-1499r25,-41l5017,-1584r7,-47l5024,-1677r-7,-48l4999,-1768r-25,-42l4942,-1844r-36,-30l4862,-1894r-45,-13l4769,-1912r-856,l3868,-1907r-46,13l3779,-1874r-40,30l3708,-1810r-23,42l3666,-1725r-8,48l3658,-1631r8,47l3685,-1540r23,41l3739,-1466r40,30l3822,-1415r46,12l3913,-1400xe" filled="f" strokeweight=".08044mm">
              <v:path arrowok="t"/>
            </v:shape>
            <v:shape id="_x0000_s1063" style="position:absolute;left:4342;top:-1400;width:0;height:422" coordorigin="4342,-1400" coordsize="0,422" path="m4342,-1400r,423e" filled="f" strokeweight=".08044mm">
              <v:path arrowok="t"/>
            </v:shape>
            <v:shape id="_x0000_s1062" style="position:absolute;left:3144;top:-886;width:2396;height:1541" coordorigin="3144,-886" coordsize="2396,1541" path="m3144,655r2396,l5540,-886r-2396,l3144,655xe" filled="f" strokeweight=".08044mm">
              <v:path arrowok="t"/>
            </v:shape>
            <v:shape id="_x0000_s1061" style="position:absolute;left:6224;top:1167;width:2053;height:1880" coordorigin="6224,1167" coordsize="2053,1880" path="m6224,2107l7252,1167r1026,940l7252,3048,6224,2107xe" filled="f" strokeweight=".08044mm">
              <v:path arrowok="t"/>
            </v:shape>
            <v:shape id="_x0000_s1060" style="position:absolute;left:5632;top:-116;width:3331;height:2222" coordorigin="5632,-116" coordsize="3331,2222" path="m8278,2107r685,l8963,-116r-3331,e" filled="f" strokeweight=".08044mm">
              <v:path arrowok="t"/>
            </v:shape>
            <v:shape id="_x0000_s1059" style="position:absolute;left:5540;top:-168;width:104;height:104" coordorigin="5540,-168" coordsize="104,104" path="m5645,-64r,-104l5540,-116r105,52xe" fillcolor="black" stroked="f">
              <v:path arrowok="t"/>
            </v:shape>
            <v:shape id="_x0000_s1058" style="position:absolute;left:8573;top:-230;width:266;height:216" coordorigin="8573,-230" coordsize="266,216" path="m8573,-14r266,l8839,-230r-266,l8573,-14xe" fillcolor="#fefffe" stroked="f">
              <v:path arrowok="t"/>
            </v:shape>
            <v:shape id="_x0000_s1057" style="position:absolute;left:7252;top:3048;width:0;height:228" coordorigin="7252,3048" coordsize="0,228" path="m7252,3048r,228e" filled="f" strokeweight=".08044mm">
              <v:path arrowok="t"/>
            </v:shape>
            <v:shape id="_x0000_s1056" style="position:absolute;left:3144;top:1339;width:2396;height:1538" coordorigin="3144,1339" coordsize="2396,1538" path="m3144,2877r2396,l5540,1339r-2396,l3144,2877xe" filled="f" strokeweight=".08044mm">
              <v:path arrowok="t"/>
            </v:shape>
            <v:shape id="_x0000_s1055" style="position:absolute;left:5540;top:2107;width:593;height:0" coordorigin="5540,2107" coordsize="593,0" path="m5540,2107r593,e" filled="f" strokeweight=".08044mm">
              <v:path arrowok="t"/>
            </v:shape>
            <v:shape id="_x0000_s1054" style="position:absolute;left:6120;top:2054;width:104;height:106" coordorigin="6120,2054" coordsize="104,106" path="m6120,2054r,106l6224,2107r-104,-53xe" fillcolor="black" stroked="f">
              <v:path arrowok="t"/>
            </v:shape>
            <v:shape id="_x0000_s1053" style="position:absolute;left:4342;top:655;width:0;height:590" coordorigin="4342,655" coordsize="0,590" path="m4342,655r,590e" filled="f" strokeweight=".08044mm">
              <v:path arrowok="t"/>
            </v:shape>
            <v:shape id="_x0000_s1052" style="position:absolute;left:4290;top:1233;width:104;height:106" coordorigin="4290,1233" coordsize="104,106" path="m4394,1233r-104,l4342,1339r52,-106xe" fillcolor="black" stroked="f">
              <v:path arrowok="t"/>
            </v:shape>
            <v:shape id="_x0000_s1051" style="position:absolute;left:4290;top:-992;width:104;height:106" coordorigin="4290,-992" coordsize="104,106" path="m4394,-992r-104,l4342,-886r52,-106xe" fillcolor="black" stroked="f">
              <v:path arrowok="t"/>
            </v:shape>
            <w10:wrap anchorx="page"/>
          </v:group>
        </w:pict>
      </w:r>
      <w:r w:rsidR="00B65522">
        <w:rPr>
          <w:rFonts w:ascii="Arial" w:hAnsi="Arial" w:cs="Arial" w:hint="eastAsia"/>
          <w:spacing w:val="2"/>
          <w:sz w:val="22"/>
          <w:szCs w:val="22"/>
          <w:lang w:eastAsia="zh-CN"/>
        </w:rPr>
        <w:t>使用</w:t>
      </w:r>
      <w:r w:rsidR="008F3B1A">
        <w:rPr>
          <w:rFonts w:ascii="Arial" w:eastAsia="Arial" w:hAnsi="Arial" w:cs="Arial"/>
          <w:spacing w:val="18"/>
          <w:sz w:val="22"/>
          <w:szCs w:val="22"/>
        </w:rPr>
        <w:t xml:space="preserve"> </w:t>
      </w:r>
      <w:proofErr w:type="spellStart"/>
      <w:r w:rsidR="008F3B1A">
        <w:rPr>
          <w:rFonts w:ascii="Arial" w:eastAsia="Arial" w:hAnsi="Arial" w:cs="Arial"/>
          <w:w w:val="103"/>
          <w:sz w:val="22"/>
          <w:szCs w:val="22"/>
        </w:rPr>
        <w:t>Ma</w:t>
      </w:r>
      <w:r w:rsidR="008F3B1A">
        <w:rPr>
          <w:rFonts w:ascii="Arial" w:eastAsia="Arial" w:hAnsi="Arial" w:cs="Arial"/>
          <w:spacing w:val="-2"/>
          <w:w w:val="103"/>
          <w:sz w:val="22"/>
          <w:szCs w:val="22"/>
        </w:rPr>
        <w:t>x</w:t>
      </w:r>
      <w:r w:rsidR="008F3B1A">
        <w:rPr>
          <w:rFonts w:ascii="Arial" w:eastAsia="Arial" w:hAnsi="Arial" w:cs="Arial"/>
          <w:w w:val="103"/>
          <w:sz w:val="22"/>
          <w:szCs w:val="22"/>
        </w:rPr>
        <w:t>l</w:t>
      </w:r>
      <w:r w:rsidR="008F3B1A">
        <w:rPr>
          <w:rFonts w:ascii="Arial" w:eastAsia="Arial" w:hAnsi="Arial" w:cs="Arial"/>
          <w:spacing w:val="2"/>
          <w:w w:val="103"/>
          <w:sz w:val="22"/>
          <w:szCs w:val="22"/>
        </w:rPr>
        <w:t>o</w:t>
      </w:r>
      <w:r w:rsidR="008F3B1A">
        <w:rPr>
          <w:rFonts w:ascii="Arial" w:eastAsia="Arial" w:hAnsi="Arial" w:cs="Arial"/>
          <w:w w:val="103"/>
          <w:sz w:val="22"/>
          <w:szCs w:val="22"/>
        </w:rPr>
        <w:t>a</w:t>
      </w:r>
      <w:r w:rsidR="008F3B1A">
        <w:rPr>
          <w:rFonts w:ascii="Arial" w:eastAsia="Arial" w:hAnsi="Arial" w:cs="Arial"/>
          <w:spacing w:val="2"/>
          <w:w w:val="103"/>
          <w:sz w:val="22"/>
          <w:szCs w:val="22"/>
        </w:rPr>
        <w:t>d</w:t>
      </w:r>
      <w:proofErr w:type="spellEnd"/>
      <w:r w:rsidR="008F3B1A">
        <w:rPr>
          <w:rFonts w:ascii="Arial" w:eastAsia="Arial" w:hAnsi="Arial" w:cs="Arial"/>
          <w:w w:val="103"/>
          <w:sz w:val="22"/>
          <w:szCs w:val="22"/>
        </w:rPr>
        <w:t>/</w:t>
      </w:r>
      <w:r w:rsidR="00B65522">
        <w:rPr>
          <w:rFonts w:ascii="Arial" w:hAnsi="Arial" w:cs="Arial" w:hint="eastAsia"/>
          <w:w w:val="103"/>
          <w:sz w:val="22"/>
          <w:szCs w:val="22"/>
          <w:lang w:eastAsia="zh-CN"/>
        </w:rPr>
        <w:t>非</w:t>
      </w:r>
      <w:r w:rsidR="008F3B1A">
        <w:rPr>
          <w:rFonts w:ascii="Arial" w:eastAsia="Arial" w:hAnsi="Arial" w:cs="Arial"/>
          <w:spacing w:val="2"/>
          <w:w w:val="103"/>
          <w:sz w:val="22"/>
          <w:szCs w:val="22"/>
        </w:rPr>
        <w:t xml:space="preserve">- </w:t>
      </w:r>
      <w:proofErr w:type="spellStart"/>
      <w:r w:rsidR="008F3B1A">
        <w:rPr>
          <w:rFonts w:ascii="Arial" w:eastAsia="Arial" w:hAnsi="Arial" w:cs="Arial"/>
          <w:sz w:val="22"/>
          <w:szCs w:val="22"/>
        </w:rPr>
        <w:t>Ma</w:t>
      </w:r>
      <w:r w:rsidR="008F3B1A">
        <w:rPr>
          <w:rFonts w:ascii="Arial" w:eastAsia="Arial" w:hAnsi="Arial" w:cs="Arial"/>
          <w:spacing w:val="-2"/>
          <w:sz w:val="22"/>
          <w:szCs w:val="22"/>
        </w:rPr>
        <w:t>x</w:t>
      </w:r>
      <w:r w:rsidR="008F3B1A">
        <w:rPr>
          <w:rFonts w:ascii="Arial" w:eastAsia="Arial" w:hAnsi="Arial" w:cs="Arial"/>
          <w:sz w:val="22"/>
          <w:szCs w:val="22"/>
        </w:rPr>
        <w:t>l</w:t>
      </w:r>
      <w:r w:rsidR="008F3B1A">
        <w:rPr>
          <w:rFonts w:ascii="Arial" w:eastAsia="Arial" w:hAnsi="Arial" w:cs="Arial"/>
          <w:spacing w:val="2"/>
          <w:sz w:val="22"/>
          <w:szCs w:val="22"/>
        </w:rPr>
        <w:t>o</w:t>
      </w:r>
      <w:r w:rsidR="008F3B1A">
        <w:rPr>
          <w:rFonts w:ascii="Arial" w:eastAsia="Arial" w:hAnsi="Arial" w:cs="Arial"/>
          <w:sz w:val="22"/>
          <w:szCs w:val="22"/>
        </w:rPr>
        <w:t>ad</w:t>
      </w:r>
      <w:proofErr w:type="spellEnd"/>
      <w:r w:rsidR="008F3B1A">
        <w:rPr>
          <w:rFonts w:ascii="Arial" w:eastAsia="Arial" w:hAnsi="Arial" w:cs="Arial"/>
          <w:spacing w:val="29"/>
          <w:sz w:val="22"/>
          <w:szCs w:val="22"/>
        </w:rPr>
        <w:t xml:space="preserve"> </w:t>
      </w:r>
      <w:r w:rsidR="00B65522">
        <w:rPr>
          <w:rFonts w:ascii="Arial" w:hAnsi="Arial" w:cs="Arial" w:hint="eastAsia"/>
          <w:w w:val="103"/>
          <w:sz w:val="22"/>
          <w:szCs w:val="22"/>
          <w:lang w:eastAsia="zh-CN"/>
        </w:rPr>
        <w:t>软件</w:t>
      </w:r>
    </w:p>
    <w:p w:rsidR="00275FBC" w:rsidRDefault="00275FBC">
      <w:pPr>
        <w:spacing w:line="200" w:lineRule="exact"/>
      </w:pPr>
    </w:p>
    <w:p w:rsidR="00275FBC" w:rsidRDefault="00275FBC">
      <w:pPr>
        <w:spacing w:line="200" w:lineRule="exact"/>
      </w:pPr>
    </w:p>
    <w:p w:rsidR="00275FBC" w:rsidRDefault="00275FBC">
      <w:pPr>
        <w:spacing w:line="200" w:lineRule="exact"/>
      </w:pPr>
    </w:p>
    <w:p w:rsidR="00275FBC" w:rsidRDefault="00275FBC">
      <w:pPr>
        <w:spacing w:before="16" w:line="200" w:lineRule="exact"/>
        <w:sectPr w:rsidR="00275FBC">
          <w:pgSz w:w="12240" w:h="15840"/>
          <w:pgMar w:top="1500" w:right="1340" w:bottom="280" w:left="1340" w:header="988" w:footer="1188" w:gutter="0"/>
          <w:cols w:space="720"/>
        </w:sectPr>
      </w:pPr>
    </w:p>
    <w:p w:rsidR="00275FBC" w:rsidRPr="00B00562" w:rsidRDefault="00B00562">
      <w:pPr>
        <w:spacing w:before="38"/>
        <w:ind w:left="2570" w:right="670"/>
        <w:jc w:val="center"/>
        <w:rPr>
          <w:rFonts w:ascii="Arial" w:hAnsi="Arial" w:cs="Arial" w:hint="eastAsia"/>
          <w:sz w:val="22"/>
          <w:szCs w:val="22"/>
          <w:lang w:eastAsia="zh-CN"/>
        </w:rPr>
      </w:pPr>
      <w:r>
        <w:rPr>
          <w:rFonts w:ascii="Arial" w:hAnsi="Arial" w:cs="Arial" w:hint="eastAsia"/>
          <w:b/>
          <w:spacing w:val="2"/>
          <w:sz w:val="22"/>
          <w:szCs w:val="22"/>
          <w:lang w:eastAsia="zh-CN"/>
        </w:rPr>
        <w:lastRenderedPageBreak/>
        <w:t>第二步</w:t>
      </w:r>
    </w:p>
    <w:p w:rsidR="00275FBC" w:rsidRDefault="00213A83" w:rsidP="00213A83">
      <w:pPr>
        <w:spacing w:before="20" w:line="259" w:lineRule="auto"/>
        <w:ind w:left="1879" w:right="-19"/>
        <w:jc w:val="center"/>
        <w:rPr>
          <w:rFonts w:ascii="Arial" w:hAnsi="Arial" w:cs="Arial" w:hint="eastAsia"/>
          <w:sz w:val="22"/>
          <w:szCs w:val="22"/>
          <w:lang w:eastAsia="zh-CN"/>
        </w:rPr>
      </w:pPr>
      <w:r>
        <w:rPr>
          <w:rFonts w:ascii="Arial" w:hAnsi="Arial" w:cs="Arial" w:hint="eastAsia"/>
          <w:sz w:val="22"/>
          <w:szCs w:val="22"/>
          <w:lang w:eastAsia="zh-CN"/>
        </w:rPr>
        <w:t>供应商</w:t>
      </w:r>
      <w:r w:rsidR="008F3B1A">
        <w:rPr>
          <w:rFonts w:ascii="Arial" w:eastAsia="Arial" w:hAnsi="Arial" w:cs="Arial"/>
          <w:spacing w:val="24"/>
          <w:sz w:val="22"/>
          <w:szCs w:val="22"/>
          <w:lang w:eastAsia="zh-CN"/>
        </w:rPr>
        <w:t xml:space="preserve"> </w:t>
      </w:r>
      <w:r>
        <w:rPr>
          <w:rFonts w:ascii="Arial" w:hAnsi="Arial" w:cs="Arial" w:hint="eastAsia"/>
          <w:sz w:val="22"/>
          <w:szCs w:val="22"/>
          <w:lang w:eastAsia="zh-CN"/>
        </w:rPr>
        <w:t>提交装载计划给包装工程审批（通过</w:t>
      </w:r>
    </w:p>
    <w:p w:rsidR="00213A83" w:rsidRPr="00213A83" w:rsidRDefault="00213A83" w:rsidP="00213A83">
      <w:pPr>
        <w:spacing w:before="20" w:line="259" w:lineRule="auto"/>
        <w:ind w:left="1879" w:right="-19"/>
        <w:jc w:val="center"/>
        <w:rPr>
          <w:rFonts w:ascii="Arial" w:hAnsi="Arial" w:cs="Arial"/>
          <w:sz w:val="22"/>
          <w:szCs w:val="22"/>
          <w:lang w:eastAsia="zh-CN"/>
        </w:rPr>
      </w:pPr>
      <w:r>
        <w:rPr>
          <w:rFonts w:ascii="Arial" w:hAnsi="Arial" w:cs="Arial" w:hint="eastAsia"/>
          <w:sz w:val="22"/>
          <w:szCs w:val="22"/>
          <w:lang w:eastAsia="zh-CN"/>
        </w:rPr>
        <w:t>代理）</w:t>
      </w:r>
    </w:p>
    <w:p w:rsidR="00275FBC" w:rsidRDefault="008F3B1A">
      <w:pPr>
        <w:spacing w:before="2" w:line="100" w:lineRule="exact"/>
        <w:rPr>
          <w:sz w:val="11"/>
          <w:szCs w:val="11"/>
          <w:lang w:eastAsia="zh-CN"/>
        </w:rPr>
      </w:pPr>
      <w:r>
        <w:rPr>
          <w:lang w:eastAsia="zh-CN"/>
        </w:rPr>
        <w:br w:type="column"/>
      </w:r>
    </w:p>
    <w:p w:rsidR="00275FBC" w:rsidRDefault="00275FBC">
      <w:pPr>
        <w:spacing w:line="200" w:lineRule="exact"/>
        <w:rPr>
          <w:lang w:eastAsia="zh-CN"/>
        </w:rPr>
      </w:pPr>
    </w:p>
    <w:p w:rsidR="00275FBC" w:rsidRPr="00B00562" w:rsidRDefault="00B00562">
      <w:pPr>
        <w:ind w:left="120" w:right="3218"/>
        <w:jc w:val="center"/>
        <w:rPr>
          <w:rFonts w:ascii="Arial" w:hAnsi="Arial" w:cs="Arial" w:hint="eastAsia"/>
          <w:sz w:val="22"/>
          <w:szCs w:val="22"/>
          <w:lang w:eastAsia="zh-CN"/>
        </w:rPr>
      </w:pPr>
      <w:r>
        <w:rPr>
          <w:rFonts w:ascii="Arial" w:hAnsi="Arial" w:cs="Arial" w:hint="eastAsia"/>
          <w:b/>
          <w:sz w:val="22"/>
          <w:szCs w:val="22"/>
          <w:lang w:eastAsia="zh-CN"/>
        </w:rPr>
        <w:t>第三步</w:t>
      </w:r>
    </w:p>
    <w:p w:rsidR="00275FBC" w:rsidRPr="00646917" w:rsidRDefault="00646917">
      <w:pPr>
        <w:spacing w:before="20"/>
        <w:ind w:left="-3" w:right="3093"/>
        <w:jc w:val="center"/>
        <w:rPr>
          <w:rFonts w:ascii="Arial" w:hAnsi="Arial" w:cs="Arial" w:hint="eastAsia"/>
          <w:sz w:val="22"/>
          <w:szCs w:val="22"/>
          <w:lang w:eastAsia="zh-CN"/>
        </w:rPr>
      </w:pPr>
      <w:r>
        <w:rPr>
          <w:rFonts w:ascii="Arial" w:hAnsi="Arial" w:cs="Arial" w:hint="eastAsia"/>
          <w:spacing w:val="1"/>
          <w:sz w:val="22"/>
          <w:szCs w:val="22"/>
          <w:lang w:eastAsia="zh-CN"/>
        </w:rPr>
        <w:t>装载计划</w:t>
      </w:r>
    </w:p>
    <w:p w:rsidR="00275FBC" w:rsidRPr="009C2BF8" w:rsidRDefault="00646917" w:rsidP="00646917">
      <w:pPr>
        <w:ind w:left="120" w:right="3218"/>
        <w:jc w:val="center"/>
        <w:rPr>
          <w:rFonts w:ascii="Arial" w:hAnsi="Arial" w:cs="Arial"/>
          <w:spacing w:val="1"/>
          <w:sz w:val="22"/>
          <w:szCs w:val="22"/>
          <w:lang w:eastAsia="zh-CN"/>
        </w:rPr>
        <w:sectPr w:rsidR="00275FBC" w:rsidRPr="009C2BF8">
          <w:type w:val="continuous"/>
          <w:pgSz w:w="12240" w:h="15840"/>
          <w:pgMar w:top="860" w:right="1340" w:bottom="280" w:left="1340" w:header="720" w:footer="720" w:gutter="0"/>
          <w:cols w:num="2" w:space="720" w:equalWidth="0">
            <w:col w:w="4104" w:space="1256"/>
            <w:col w:w="4200"/>
          </w:cols>
        </w:sectPr>
      </w:pPr>
      <w:r w:rsidRPr="009C2BF8">
        <w:rPr>
          <w:rFonts w:ascii="Arial" w:hAnsi="Arial" w:cs="Arial" w:hint="eastAsia"/>
          <w:spacing w:val="1"/>
          <w:sz w:val="22"/>
          <w:szCs w:val="22"/>
          <w:lang w:eastAsia="zh-CN"/>
        </w:rPr>
        <w:t>批准</w:t>
      </w:r>
      <w:r w:rsidR="008F3B1A" w:rsidRPr="009C2BF8">
        <w:rPr>
          <w:rFonts w:ascii="Arial" w:hAnsi="Arial" w:cs="Arial"/>
          <w:spacing w:val="1"/>
          <w:sz w:val="22"/>
          <w:szCs w:val="22"/>
          <w:lang w:eastAsia="zh-CN"/>
        </w:rPr>
        <w:t>?</w:t>
      </w:r>
    </w:p>
    <w:p w:rsidR="00275FBC" w:rsidRDefault="00275FBC">
      <w:pPr>
        <w:spacing w:line="200" w:lineRule="exact"/>
      </w:pPr>
    </w:p>
    <w:p w:rsidR="00275FBC" w:rsidRDefault="00275FBC">
      <w:pPr>
        <w:spacing w:before="2" w:line="260" w:lineRule="exact"/>
        <w:rPr>
          <w:sz w:val="26"/>
          <w:szCs w:val="26"/>
        </w:rPr>
      </w:pPr>
    </w:p>
    <w:p w:rsidR="00275FBC" w:rsidRDefault="008F3B1A">
      <w:pPr>
        <w:spacing w:before="43" w:line="160" w:lineRule="exact"/>
        <w:ind w:left="5724" w:right="3463"/>
        <w:jc w:val="center"/>
        <w:rPr>
          <w:rFonts w:ascii="Arial" w:eastAsia="Arial" w:hAnsi="Arial" w:cs="Arial"/>
          <w:sz w:val="15"/>
          <w:szCs w:val="15"/>
        </w:rPr>
      </w:pPr>
      <w:r>
        <w:rPr>
          <w:rFonts w:ascii="Arial" w:eastAsia="Arial" w:hAnsi="Arial" w:cs="Arial"/>
          <w:spacing w:val="1"/>
          <w:w w:val="101"/>
          <w:position w:val="-1"/>
          <w:sz w:val="15"/>
          <w:szCs w:val="15"/>
        </w:rPr>
        <w:t>YES</w:t>
      </w:r>
    </w:p>
    <w:p w:rsidR="00275FBC" w:rsidRDefault="00275FBC">
      <w:pPr>
        <w:spacing w:before="3" w:line="100" w:lineRule="exact"/>
        <w:rPr>
          <w:sz w:val="11"/>
          <w:szCs w:val="11"/>
        </w:rPr>
      </w:pPr>
    </w:p>
    <w:p w:rsidR="00275FBC" w:rsidRDefault="00275FBC">
      <w:pPr>
        <w:spacing w:line="200" w:lineRule="exact"/>
      </w:pPr>
    </w:p>
    <w:p w:rsidR="00275FBC" w:rsidRPr="00B00562" w:rsidRDefault="00B00562">
      <w:pPr>
        <w:spacing w:before="38"/>
        <w:ind w:left="5480" w:right="3218"/>
        <w:jc w:val="center"/>
        <w:rPr>
          <w:rFonts w:ascii="Arial" w:hAnsi="Arial" w:cs="Arial" w:hint="eastAsia"/>
          <w:sz w:val="22"/>
          <w:szCs w:val="22"/>
          <w:lang w:eastAsia="zh-CN"/>
        </w:rPr>
      </w:pPr>
      <w:r>
        <w:rPr>
          <w:rFonts w:ascii="Arial" w:hAnsi="Arial" w:cs="Arial" w:hint="eastAsia"/>
          <w:b/>
          <w:sz w:val="22"/>
          <w:szCs w:val="22"/>
          <w:lang w:eastAsia="zh-CN"/>
        </w:rPr>
        <w:t>第四步</w:t>
      </w:r>
    </w:p>
    <w:p w:rsidR="00275FBC" w:rsidRPr="008A62F9" w:rsidRDefault="008A62F9">
      <w:pPr>
        <w:spacing w:before="20" w:line="259" w:lineRule="auto"/>
        <w:ind w:left="4785" w:right="2525"/>
        <w:jc w:val="center"/>
        <w:rPr>
          <w:rFonts w:ascii="Arial" w:hAnsi="Arial" w:cs="Arial" w:hint="eastAsia"/>
          <w:sz w:val="22"/>
          <w:szCs w:val="22"/>
          <w:lang w:eastAsia="zh-CN"/>
        </w:rPr>
      </w:pPr>
      <w:r>
        <w:rPr>
          <w:rFonts w:ascii="Arial" w:hAnsi="Arial" w:cs="Arial" w:hint="eastAsia"/>
          <w:spacing w:val="2"/>
          <w:sz w:val="22"/>
          <w:szCs w:val="22"/>
          <w:lang w:eastAsia="zh-CN"/>
        </w:rPr>
        <w:t>包装工程</w:t>
      </w:r>
      <w:r>
        <w:rPr>
          <w:rFonts w:ascii="Arial" w:hAnsi="Arial" w:cs="Arial" w:hint="eastAsia"/>
          <w:sz w:val="22"/>
          <w:szCs w:val="22"/>
          <w:lang w:eastAsia="zh-CN"/>
        </w:rPr>
        <w:t>答复代理</w:t>
      </w:r>
      <w:r w:rsidR="008F3B1A">
        <w:rPr>
          <w:rFonts w:ascii="Arial" w:eastAsia="Arial" w:hAnsi="Arial" w:cs="Arial"/>
          <w:spacing w:val="1"/>
          <w:sz w:val="22"/>
          <w:szCs w:val="22"/>
          <w:lang w:eastAsia="zh-CN"/>
        </w:rPr>
        <w:t>/</w:t>
      </w:r>
      <w:r>
        <w:rPr>
          <w:rFonts w:ascii="Arial" w:hAnsi="Arial" w:cs="Arial" w:hint="eastAsia"/>
          <w:sz w:val="22"/>
          <w:szCs w:val="22"/>
          <w:lang w:eastAsia="zh-CN"/>
        </w:rPr>
        <w:t>供应商。</w:t>
      </w:r>
      <w:r>
        <w:rPr>
          <w:rFonts w:ascii="Arial" w:hAnsi="Arial" w:cs="Arial" w:hint="eastAsia"/>
          <w:spacing w:val="2"/>
          <w:w w:val="103"/>
          <w:sz w:val="22"/>
          <w:szCs w:val="22"/>
          <w:lang w:eastAsia="zh-CN"/>
        </w:rPr>
        <w:t>装载计划已经拷贝存储</w:t>
      </w:r>
      <w:r>
        <w:rPr>
          <w:rFonts w:ascii="Arial" w:hAnsi="Arial" w:cs="Arial" w:hint="eastAsia"/>
          <w:sz w:val="22"/>
          <w:szCs w:val="22"/>
          <w:lang w:eastAsia="zh-CN"/>
        </w:rPr>
        <w:t>至服务器</w:t>
      </w:r>
    </w:p>
    <w:p w:rsidR="00275FBC" w:rsidRDefault="00275FBC">
      <w:pPr>
        <w:spacing w:line="200" w:lineRule="exact"/>
        <w:rPr>
          <w:lang w:eastAsia="zh-CN"/>
        </w:rPr>
      </w:pPr>
    </w:p>
    <w:p w:rsidR="00275FBC" w:rsidRDefault="00275FBC">
      <w:pPr>
        <w:spacing w:line="200" w:lineRule="exact"/>
        <w:rPr>
          <w:lang w:eastAsia="zh-CN"/>
        </w:rPr>
      </w:pPr>
    </w:p>
    <w:p w:rsidR="00275FBC" w:rsidRDefault="00275FBC">
      <w:pPr>
        <w:spacing w:line="200" w:lineRule="exact"/>
        <w:rPr>
          <w:lang w:eastAsia="zh-CN"/>
        </w:rPr>
      </w:pPr>
    </w:p>
    <w:p w:rsidR="00275FBC" w:rsidRDefault="00275FBC">
      <w:pPr>
        <w:spacing w:before="18" w:line="200" w:lineRule="exact"/>
        <w:rPr>
          <w:lang w:eastAsia="zh-CN"/>
        </w:rPr>
      </w:pPr>
    </w:p>
    <w:p w:rsidR="00275FBC" w:rsidRPr="00B00562" w:rsidRDefault="00D04EE8">
      <w:pPr>
        <w:spacing w:before="38"/>
        <w:ind w:left="5480" w:right="3218"/>
        <w:jc w:val="center"/>
        <w:rPr>
          <w:rFonts w:ascii="Arial" w:hAnsi="Arial" w:cs="Arial" w:hint="eastAsia"/>
          <w:b/>
          <w:sz w:val="22"/>
          <w:szCs w:val="22"/>
          <w:lang w:eastAsia="zh-CN"/>
        </w:rPr>
      </w:pPr>
      <w:r w:rsidRPr="00B00562">
        <w:rPr>
          <w:rFonts w:ascii="Arial" w:hAnsi="Arial" w:cs="Arial"/>
          <w:b/>
          <w:sz w:val="22"/>
          <w:szCs w:val="22"/>
          <w:lang w:eastAsia="zh-CN"/>
        </w:rPr>
        <w:pict>
          <v:group id="_x0000_s1040" style="position:absolute;left:0;text-align:left;margin-left:302.55pt;margin-top:-125.5pt;width:120.05pt;height:255.9pt;z-index:-251657216;mso-position-horizontal-relative:page" coordorigin="6051,-2510" coordsize="2401,5118">
            <v:shape id="_x0000_s1049" style="position:absolute;left:7252;top:-2507;width:0;height:148" coordorigin="7252,-2507" coordsize="0,148" path="m7252,-2507r,147e" filled="f" strokeweight=".08044mm">
              <v:path arrowok="t"/>
            </v:shape>
            <v:shape id="_x0000_s1048" style="position:absolute;left:7199;top:-2373;width:104;height:104" coordorigin="7199,-2373" coordsize="104,104" path="m7303,-2373r-104,l7252,-2268r51,-105xe" fillcolor="black" stroked="f">
              <v:path arrowok="t"/>
            </v:shape>
            <v:shape id="_x0000_s1047" style="position:absolute;left:6053;top:-2268;width:2396;height:1540" coordorigin="6053,-2268" coordsize="2396,1540" path="m6053,-729r2396,l8449,-2268r-2396,l6053,-729xe" filled="f" strokeweight=".08044mm">
              <v:path arrowok="t"/>
            </v:shape>
            <v:shape id="_x0000_s1046" style="position:absolute;left:7252;top:-729;width:0;height:592" coordorigin="7252,-729" coordsize="0,592" path="m7252,-729r,592e" filled="f" strokeweight=".08044mm">
              <v:path arrowok="t"/>
            </v:shape>
            <v:shape id="_x0000_s1045" style="position:absolute;left:6053;top:-46;width:2396;height:1540" coordorigin="6053,-46" coordsize="2396,1540" path="m6053,1494r2396,l8449,-46r-2396,l6053,1494xe" filled="f" strokeweight=".08044mm">
              <v:path arrowok="t"/>
            </v:shape>
            <v:shape id="_x0000_s1044" style="position:absolute;left:7199;top:-150;width:104;height:104" coordorigin="7199,-150" coordsize="104,104" path="m7303,-150r-104,l7252,-46r51,-104xe" fillcolor="black" stroked="f">
              <v:path arrowok="t"/>
            </v:shape>
            <v:shape id="_x0000_s1043" style="position:absolute;left:7252;top:1494;width:0;height:505" coordorigin="7252,1494" coordsize="0,505" path="m7252,1494r,505e" filled="f" strokeweight=".08044mm">
              <v:path arrowok="t"/>
            </v:shape>
            <v:shape id="_x0000_s1042" style="position:absolute;left:6566;top:2092;width:1369;height:514" coordorigin="6566,2092" coordsize="1369,514" path="m6822,2606r858,l7726,2601r45,-14l7814,2566r38,-28l7883,2503r25,-41l7927,2419r9,-48l7936,2325r-9,-48l7908,2234r-25,-41l7852,2158r-38,-28l7771,2109r-45,-12l7680,2092r-858,l6776,2097r-45,12l6688,2130r-36,28l6619,2193r-25,41l6576,2277r-10,48l6566,2371r10,48l6594,2462r25,41l6652,2538r36,28l6731,2587r45,14l6822,2606xe" filled="f" strokeweight=".08044mm">
              <v:path arrowok="t"/>
            </v:shape>
            <v:shape id="_x0000_s1041" style="position:absolute;left:7199;top:1988;width:104;height:104" coordorigin="7199,1988" coordsize="104,104" path="m7303,1988r-104,l7252,2092r51,-104xe" fillcolor="black" stroked="f">
              <v:path arrowok="t"/>
            </v:shape>
            <w10:wrap anchorx="page"/>
          </v:group>
        </w:pict>
      </w:r>
      <w:r w:rsidR="00B00562" w:rsidRPr="00B00562">
        <w:rPr>
          <w:rFonts w:ascii="Arial" w:hAnsi="Arial" w:cs="Arial" w:hint="eastAsia"/>
          <w:b/>
          <w:sz w:val="22"/>
          <w:szCs w:val="22"/>
          <w:lang w:eastAsia="zh-CN"/>
        </w:rPr>
        <w:t>第五步</w:t>
      </w:r>
    </w:p>
    <w:p w:rsidR="00275FBC" w:rsidRDefault="00C92A6F">
      <w:pPr>
        <w:spacing w:before="20" w:line="259" w:lineRule="auto"/>
        <w:ind w:left="4765" w:right="2502"/>
        <w:jc w:val="center"/>
        <w:rPr>
          <w:rFonts w:ascii="Arial" w:eastAsia="Arial" w:hAnsi="Arial" w:cs="Arial"/>
          <w:sz w:val="22"/>
          <w:szCs w:val="22"/>
          <w:lang w:eastAsia="zh-CN"/>
        </w:rPr>
      </w:pPr>
      <w:r>
        <w:rPr>
          <w:rFonts w:ascii="Arial" w:hAnsi="Arial" w:cs="Arial" w:hint="eastAsia"/>
          <w:sz w:val="22"/>
          <w:szCs w:val="22"/>
          <w:lang w:eastAsia="zh-CN"/>
        </w:rPr>
        <w:t>包装工程</w:t>
      </w:r>
      <w:r w:rsidR="008F3B1A">
        <w:rPr>
          <w:rFonts w:ascii="Arial" w:eastAsia="Arial" w:hAnsi="Arial" w:cs="Arial"/>
          <w:spacing w:val="14"/>
          <w:sz w:val="22"/>
          <w:szCs w:val="22"/>
          <w:lang w:eastAsia="zh-CN"/>
        </w:rPr>
        <w:t xml:space="preserve"> </w:t>
      </w:r>
      <w:r>
        <w:rPr>
          <w:rFonts w:ascii="Arial" w:hAnsi="Arial" w:cs="Arial" w:hint="eastAsia"/>
          <w:spacing w:val="3"/>
          <w:w w:val="103"/>
          <w:sz w:val="22"/>
          <w:szCs w:val="22"/>
          <w:lang w:eastAsia="zh-CN"/>
        </w:rPr>
        <w:t>转发已批准</w:t>
      </w:r>
      <w:r w:rsidR="008F3B1A">
        <w:rPr>
          <w:rFonts w:ascii="Arial" w:eastAsia="Arial" w:hAnsi="Arial" w:cs="Arial"/>
          <w:w w:val="103"/>
          <w:sz w:val="22"/>
          <w:szCs w:val="22"/>
          <w:lang w:eastAsia="zh-CN"/>
        </w:rPr>
        <w:t xml:space="preserve"> </w:t>
      </w:r>
      <w:r>
        <w:rPr>
          <w:rFonts w:ascii="Arial" w:hAnsi="Arial" w:cs="Arial" w:hint="eastAsia"/>
          <w:w w:val="103"/>
          <w:sz w:val="22"/>
          <w:szCs w:val="22"/>
          <w:lang w:eastAsia="zh-CN"/>
        </w:rPr>
        <w:t>备份装载计划</w:t>
      </w:r>
      <w:r>
        <w:rPr>
          <w:rFonts w:ascii="Arial" w:hAnsi="Arial" w:cs="Arial" w:hint="eastAsia"/>
          <w:sz w:val="22"/>
          <w:szCs w:val="22"/>
          <w:lang w:eastAsia="zh-CN"/>
        </w:rPr>
        <w:t>给</w:t>
      </w:r>
      <w:r w:rsidR="008F3B1A">
        <w:rPr>
          <w:rFonts w:ascii="Arial" w:eastAsia="Arial" w:hAnsi="Arial" w:cs="Arial"/>
          <w:spacing w:val="8"/>
          <w:sz w:val="22"/>
          <w:szCs w:val="22"/>
          <w:lang w:eastAsia="zh-CN"/>
        </w:rPr>
        <w:t xml:space="preserve"> </w:t>
      </w:r>
      <w:r>
        <w:rPr>
          <w:rFonts w:ascii="Arial" w:hAnsi="Arial" w:cs="Arial" w:hint="eastAsia"/>
          <w:spacing w:val="2"/>
          <w:w w:val="103"/>
          <w:sz w:val="22"/>
          <w:szCs w:val="22"/>
          <w:lang w:eastAsia="zh-CN"/>
        </w:rPr>
        <w:t>运输</w:t>
      </w:r>
      <w:r w:rsidR="008F3B1A">
        <w:rPr>
          <w:rFonts w:ascii="Arial" w:eastAsia="Arial" w:hAnsi="Arial" w:cs="Arial"/>
          <w:w w:val="103"/>
          <w:sz w:val="22"/>
          <w:szCs w:val="22"/>
          <w:lang w:eastAsia="zh-CN"/>
        </w:rPr>
        <w:t xml:space="preserve"> </w:t>
      </w:r>
      <w:r>
        <w:rPr>
          <w:rFonts w:ascii="Arial" w:hAnsi="Arial" w:cs="Arial" w:hint="eastAsia"/>
          <w:spacing w:val="2"/>
          <w:sz w:val="22"/>
          <w:szCs w:val="22"/>
          <w:lang w:eastAsia="zh-CN"/>
        </w:rPr>
        <w:t>和</w:t>
      </w:r>
      <w:r w:rsidR="008F3B1A">
        <w:rPr>
          <w:rFonts w:ascii="Arial" w:eastAsia="Arial" w:hAnsi="Arial" w:cs="Arial"/>
          <w:spacing w:val="15"/>
          <w:sz w:val="22"/>
          <w:szCs w:val="22"/>
          <w:lang w:eastAsia="zh-CN"/>
        </w:rPr>
        <w:t xml:space="preserve"> </w:t>
      </w:r>
      <w:r w:rsidR="008F3B1A">
        <w:rPr>
          <w:rFonts w:ascii="Arial" w:eastAsia="Arial" w:hAnsi="Arial" w:cs="Arial"/>
          <w:sz w:val="22"/>
          <w:szCs w:val="22"/>
          <w:lang w:eastAsia="zh-CN"/>
        </w:rPr>
        <w:t>DC</w:t>
      </w:r>
      <w:r w:rsidR="008F3B1A">
        <w:rPr>
          <w:rFonts w:ascii="Arial" w:eastAsia="Arial" w:hAnsi="Arial" w:cs="Arial"/>
          <w:spacing w:val="12"/>
          <w:sz w:val="22"/>
          <w:szCs w:val="22"/>
          <w:lang w:eastAsia="zh-CN"/>
        </w:rPr>
        <w:t xml:space="preserve"> </w:t>
      </w:r>
      <w:r>
        <w:rPr>
          <w:rFonts w:ascii="Arial" w:hAnsi="Arial" w:cs="Arial" w:hint="eastAsia"/>
          <w:w w:val="103"/>
          <w:sz w:val="22"/>
          <w:szCs w:val="22"/>
          <w:lang w:eastAsia="zh-CN"/>
        </w:rPr>
        <w:t>管理</w:t>
      </w:r>
      <w:r w:rsidR="008F3B1A">
        <w:rPr>
          <w:rFonts w:ascii="Arial" w:eastAsia="Arial" w:hAnsi="Arial" w:cs="Arial"/>
          <w:w w:val="103"/>
          <w:sz w:val="22"/>
          <w:szCs w:val="22"/>
          <w:lang w:eastAsia="zh-CN"/>
        </w:rPr>
        <w:t>.</w:t>
      </w:r>
    </w:p>
    <w:p w:rsidR="00275FBC" w:rsidRDefault="00275FBC">
      <w:pPr>
        <w:spacing w:before="4" w:line="140" w:lineRule="exact"/>
        <w:rPr>
          <w:sz w:val="14"/>
          <w:szCs w:val="14"/>
          <w:lang w:eastAsia="zh-CN"/>
        </w:rPr>
      </w:pPr>
    </w:p>
    <w:p w:rsidR="00275FBC" w:rsidRDefault="00275FBC">
      <w:pPr>
        <w:spacing w:line="200" w:lineRule="exact"/>
        <w:rPr>
          <w:lang w:eastAsia="zh-CN"/>
        </w:rPr>
      </w:pPr>
    </w:p>
    <w:p w:rsidR="00275FBC" w:rsidRDefault="00275FBC">
      <w:pPr>
        <w:spacing w:line="200" w:lineRule="exact"/>
        <w:rPr>
          <w:lang w:eastAsia="zh-CN"/>
        </w:rPr>
      </w:pPr>
    </w:p>
    <w:p w:rsidR="00275FBC" w:rsidRDefault="00275FBC">
      <w:pPr>
        <w:spacing w:line="200" w:lineRule="exact"/>
        <w:rPr>
          <w:lang w:eastAsia="zh-CN"/>
        </w:rPr>
      </w:pPr>
    </w:p>
    <w:p w:rsidR="00275FBC" w:rsidRPr="00A430E6" w:rsidRDefault="00A430E6">
      <w:pPr>
        <w:spacing w:before="32" w:line="280" w:lineRule="exact"/>
        <w:ind w:left="5591" w:right="3328"/>
        <w:jc w:val="center"/>
        <w:rPr>
          <w:rFonts w:ascii="Arial" w:hAnsi="Arial" w:cs="Arial" w:hint="eastAsia"/>
          <w:sz w:val="26"/>
          <w:szCs w:val="26"/>
          <w:lang w:eastAsia="zh-CN"/>
        </w:rPr>
      </w:pPr>
      <w:r>
        <w:rPr>
          <w:rFonts w:ascii="Arial" w:hAnsi="Arial" w:cs="Arial" w:hint="eastAsia"/>
          <w:w w:val="102"/>
          <w:position w:val="-1"/>
          <w:sz w:val="26"/>
          <w:szCs w:val="26"/>
          <w:lang w:eastAsia="zh-CN"/>
        </w:rPr>
        <w:t>结束</w:t>
      </w:r>
    </w:p>
    <w:p w:rsidR="00275FBC" w:rsidRDefault="00275FBC">
      <w:pPr>
        <w:spacing w:before="4" w:line="180" w:lineRule="exact"/>
        <w:rPr>
          <w:sz w:val="18"/>
          <w:szCs w:val="18"/>
          <w:lang w:eastAsia="zh-CN"/>
        </w:rPr>
      </w:pPr>
    </w:p>
    <w:p w:rsidR="00275FBC" w:rsidRDefault="00275FBC">
      <w:pPr>
        <w:spacing w:line="200" w:lineRule="exact"/>
        <w:rPr>
          <w:lang w:eastAsia="zh-CN"/>
        </w:rPr>
      </w:pPr>
    </w:p>
    <w:p w:rsidR="00275FBC" w:rsidRDefault="00275FBC">
      <w:pPr>
        <w:spacing w:line="200" w:lineRule="exact"/>
        <w:rPr>
          <w:lang w:eastAsia="zh-CN"/>
        </w:rPr>
      </w:pPr>
    </w:p>
    <w:p w:rsidR="00275FBC" w:rsidRDefault="00A430E6">
      <w:pPr>
        <w:spacing w:before="29"/>
        <w:ind w:left="2229"/>
        <w:rPr>
          <w:sz w:val="24"/>
          <w:szCs w:val="24"/>
          <w:lang w:eastAsia="zh-CN"/>
        </w:rPr>
        <w:sectPr w:rsidR="00275FBC">
          <w:type w:val="continuous"/>
          <w:pgSz w:w="12240" w:h="15840"/>
          <w:pgMar w:top="860" w:right="1340" w:bottom="280" w:left="1340" w:header="720" w:footer="720" w:gutter="0"/>
          <w:cols w:space="720"/>
        </w:sectPr>
      </w:pPr>
      <w:r>
        <w:rPr>
          <w:rFonts w:hint="eastAsia"/>
          <w:b/>
          <w:sz w:val="24"/>
          <w:szCs w:val="24"/>
          <w:lang w:eastAsia="zh-CN"/>
        </w:rPr>
        <w:t>示意图</w:t>
      </w:r>
      <w:r w:rsidR="008F3B1A">
        <w:rPr>
          <w:rFonts w:eastAsia="Times New Roman"/>
          <w:b/>
          <w:sz w:val="24"/>
          <w:szCs w:val="24"/>
          <w:lang w:eastAsia="zh-CN"/>
        </w:rPr>
        <w:t xml:space="preserve"> 1.  </w:t>
      </w:r>
      <w:r w:rsidR="009C2BF8" w:rsidRPr="009C2BF8">
        <w:rPr>
          <w:rFonts w:ascii="宋体" w:eastAsia="宋体" w:hAnsi="宋体" w:cs="宋体" w:hint="eastAsia"/>
          <w:b/>
          <w:sz w:val="24"/>
          <w:szCs w:val="24"/>
          <w:lang w:eastAsia="zh-CN"/>
        </w:rPr>
        <w:t>装载计划</w:t>
      </w:r>
      <w:r w:rsidR="009C2BF8">
        <w:rPr>
          <w:rFonts w:ascii="宋体" w:eastAsia="宋体" w:hAnsi="宋体" w:cs="宋体" w:hint="eastAsia"/>
          <w:b/>
          <w:sz w:val="24"/>
          <w:szCs w:val="24"/>
          <w:lang w:eastAsia="zh-CN"/>
        </w:rPr>
        <w:t>制定</w:t>
      </w:r>
      <w:r w:rsidR="009C2BF8" w:rsidRPr="009C2BF8">
        <w:rPr>
          <w:rFonts w:ascii="宋体" w:eastAsia="宋体" w:hAnsi="宋体" w:cs="宋体" w:hint="eastAsia"/>
          <w:b/>
          <w:sz w:val="24"/>
          <w:szCs w:val="24"/>
          <w:lang w:eastAsia="zh-CN"/>
        </w:rPr>
        <w:t>和批准过程</w:t>
      </w:r>
    </w:p>
    <w:p w:rsidR="00275FBC" w:rsidRDefault="00275FBC">
      <w:pPr>
        <w:spacing w:before="5" w:line="180" w:lineRule="exact"/>
        <w:rPr>
          <w:sz w:val="18"/>
          <w:szCs w:val="18"/>
          <w:lang w:eastAsia="zh-CN"/>
        </w:rPr>
      </w:pPr>
    </w:p>
    <w:p w:rsidR="00275FBC" w:rsidRDefault="00275FBC">
      <w:pPr>
        <w:spacing w:line="200" w:lineRule="exact"/>
        <w:rPr>
          <w:lang w:eastAsia="zh-CN"/>
        </w:rPr>
      </w:pPr>
    </w:p>
    <w:p w:rsidR="00275FBC" w:rsidRPr="00553AA7" w:rsidRDefault="008F3B1A">
      <w:pPr>
        <w:spacing w:before="29"/>
        <w:ind w:left="820"/>
        <w:rPr>
          <w:rFonts w:ascii="Arial" w:hAnsi="Arial" w:cs="Arial" w:hint="eastAsia"/>
          <w:sz w:val="24"/>
          <w:szCs w:val="24"/>
          <w:lang w:eastAsia="zh-CN"/>
        </w:rPr>
      </w:pPr>
      <w:r>
        <w:rPr>
          <w:rFonts w:ascii="Arial" w:eastAsia="Arial" w:hAnsi="Arial" w:cs="Arial"/>
          <w:b/>
          <w:sz w:val="24"/>
          <w:szCs w:val="24"/>
        </w:rPr>
        <w:t xml:space="preserve">6.1.   </w:t>
      </w:r>
      <w:r>
        <w:rPr>
          <w:rFonts w:ascii="Arial" w:eastAsia="Arial" w:hAnsi="Arial" w:cs="Arial"/>
          <w:b/>
          <w:spacing w:val="53"/>
          <w:sz w:val="24"/>
          <w:szCs w:val="24"/>
        </w:rPr>
        <w:t xml:space="preserve"> </w:t>
      </w:r>
      <w:r w:rsidR="00553AA7">
        <w:rPr>
          <w:rFonts w:ascii="Arial" w:hAnsi="Arial" w:cs="Arial" w:hint="eastAsia"/>
          <w:b/>
          <w:sz w:val="24"/>
          <w:szCs w:val="24"/>
          <w:lang w:eastAsia="zh-CN"/>
        </w:rPr>
        <w:t>第一步装载计划制定</w:t>
      </w:r>
    </w:p>
    <w:p w:rsidR="00275FBC" w:rsidRDefault="00275FBC">
      <w:pPr>
        <w:spacing w:before="9" w:line="100" w:lineRule="exact"/>
        <w:rPr>
          <w:sz w:val="11"/>
          <w:szCs w:val="11"/>
          <w:lang w:eastAsia="zh-CN"/>
        </w:rPr>
      </w:pPr>
    </w:p>
    <w:p w:rsidR="00275FBC" w:rsidRPr="003A0165" w:rsidRDefault="003A0165">
      <w:pPr>
        <w:ind w:left="1540" w:right="165"/>
        <w:rPr>
          <w:rFonts w:hint="eastAsia"/>
          <w:sz w:val="24"/>
          <w:szCs w:val="24"/>
          <w:lang w:eastAsia="zh-CN"/>
        </w:rPr>
      </w:pPr>
      <w:r>
        <w:rPr>
          <w:rFonts w:hint="eastAsia"/>
          <w:spacing w:val="1"/>
          <w:sz w:val="24"/>
          <w:szCs w:val="24"/>
          <w:lang w:eastAsia="zh-CN"/>
        </w:rPr>
        <w:t>创建</w:t>
      </w:r>
      <w:r>
        <w:rPr>
          <w:rFonts w:hint="eastAsia"/>
          <w:spacing w:val="1"/>
          <w:sz w:val="24"/>
          <w:szCs w:val="24"/>
          <w:lang w:eastAsia="zh-CN"/>
        </w:rPr>
        <w:t>3</w:t>
      </w:r>
      <w:r>
        <w:rPr>
          <w:rFonts w:hint="eastAsia"/>
          <w:spacing w:val="1"/>
          <w:sz w:val="24"/>
          <w:szCs w:val="24"/>
          <w:lang w:eastAsia="zh-CN"/>
        </w:rPr>
        <w:t>个尺寸</w:t>
      </w:r>
      <w:r>
        <w:rPr>
          <w:spacing w:val="1"/>
          <w:sz w:val="24"/>
          <w:szCs w:val="24"/>
          <w:lang w:eastAsia="zh-CN"/>
        </w:rPr>
        <w:t>40GP</w:t>
      </w:r>
      <w:r>
        <w:rPr>
          <w:rFonts w:hint="eastAsia"/>
          <w:spacing w:val="1"/>
          <w:sz w:val="24"/>
          <w:szCs w:val="24"/>
          <w:lang w:eastAsia="zh-CN"/>
        </w:rPr>
        <w:t>，</w:t>
      </w:r>
      <w:r w:rsidRPr="003A0165">
        <w:rPr>
          <w:spacing w:val="1"/>
          <w:sz w:val="24"/>
          <w:szCs w:val="24"/>
          <w:lang w:eastAsia="zh-CN"/>
        </w:rPr>
        <w:t>40HC</w:t>
      </w:r>
      <w:r>
        <w:rPr>
          <w:rFonts w:hint="eastAsia"/>
          <w:spacing w:val="1"/>
          <w:sz w:val="24"/>
          <w:szCs w:val="24"/>
          <w:lang w:eastAsia="zh-CN"/>
        </w:rPr>
        <w:t>，</w:t>
      </w:r>
      <w:r w:rsidRPr="003A0165">
        <w:rPr>
          <w:spacing w:val="1"/>
          <w:sz w:val="24"/>
          <w:szCs w:val="24"/>
          <w:lang w:eastAsia="zh-CN"/>
        </w:rPr>
        <w:t xml:space="preserve"> 45HC</w:t>
      </w:r>
      <w:r>
        <w:rPr>
          <w:rFonts w:hint="eastAsia"/>
          <w:spacing w:val="1"/>
          <w:sz w:val="24"/>
          <w:szCs w:val="24"/>
          <w:lang w:eastAsia="zh-CN"/>
        </w:rPr>
        <w:t>集装箱的装载计划</w:t>
      </w:r>
      <w:r w:rsidR="004F13B2">
        <w:rPr>
          <w:rFonts w:hint="eastAsia"/>
          <w:spacing w:val="1"/>
          <w:sz w:val="24"/>
          <w:szCs w:val="24"/>
          <w:lang w:eastAsia="zh-CN"/>
        </w:rPr>
        <w:t>。使用</w:t>
      </w:r>
      <w:proofErr w:type="spellStart"/>
      <w:r w:rsidR="004F13B2" w:rsidRPr="004F13B2">
        <w:rPr>
          <w:spacing w:val="1"/>
          <w:sz w:val="24"/>
          <w:szCs w:val="24"/>
          <w:lang w:eastAsia="zh-CN"/>
        </w:rPr>
        <w:t>Maxload</w:t>
      </w:r>
      <w:proofErr w:type="spellEnd"/>
      <w:r w:rsidR="004F13B2" w:rsidRPr="004F13B2">
        <w:rPr>
          <w:spacing w:val="1"/>
          <w:sz w:val="24"/>
          <w:szCs w:val="24"/>
          <w:lang w:eastAsia="zh-CN"/>
        </w:rPr>
        <w:t>-Pro</w:t>
      </w:r>
      <w:r w:rsidR="004F13B2">
        <w:rPr>
          <w:rFonts w:hint="eastAsia"/>
          <w:spacing w:val="1"/>
          <w:sz w:val="24"/>
          <w:szCs w:val="24"/>
          <w:lang w:eastAsia="zh-CN"/>
        </w:rPr>
        <w:t>软件和非</w:t>
      </w:r>
      <w:r w:rsidR="004F13B2" w:rsidRPr="004F13B2">
        <w:rPr>
          <w:spacing w:val="1"/>
          <w:sz w:val="24"/>
          <w:szCs w:val="24"/>
          <w:lang w:eastAsia="zh-CN"/>
        </w:rPr>
        <w:t>-</w:t>
      </w:r>
      <w:proofErr w:type="spellStart"/>
      <w:r w:rsidR="004F13B2" w:rsidRPr="004F13B2">
        <w:rPr>
          <w:spacing w:val="1"/>
          <w:sz w:val="24"/>
          <w:szCs w:val="24"/>
          <w:lang w:eastAsia="zh-CN"/>
        </w:rPr>
        <w:t>Maxload</w:t>
      </w:r>
      <w:proofErr w:type="spellEnd"/>
      <w:r w:rsidR="004F13B2">
        <w:rPr>
          <w:rFonts w:hint="eastAsia"/>
          <w:spacing w:val="1"/>
          <w:sz w:val="24"/>
          <w:szCs w:val="24"/>
          <w:lang w:eastAsia="zh-CN"/>
        </w:rPr>
        <w:t>软件按照以下文件格式保存装载计划：</w:t>
      </w:r>
    </w:p>
    <w:p w:rsidR="00275FBC" w:rsidRDefault="00275FBC">
      <w:pPr>
        <w:spacing w:before="18" w:line="260" w:lineRule="exact"/>
        <w:rPr>
          <w:sz w:val="26"/>
          <w:szCs w:val="26"/>
          <w:lang w:eastAsia="zh-CN"/>
        </w:rPr>
      </w:pPr>
    </w:p>
    <w:p w:rsidR="00275FBC" w:rsidRPr="00783727" w:rsidRDefault="008F3B1A">
      <w:pPr>
        <w:ind w:left="1540"/>
        <w:rPr>
          <w:rFonts w:hint="eastAsia"/>
          <w:sz w:val="24"/>
          <w:szCs w:val="24"/>
          <w:lang w:eastAsia="zh-CN"/>
        </w:rPr>
      </w:pPr>
      <w:r>
        <w:rPr>
          <w:rFonts w:eastAsia="Times New Roman"/>
          <w:b/>
          <w:sz w:val="24"/>
          <w:szCs w:val="24"/>
          <w:lang w:eastAsia="zh-CN"/>
        </w:rPr>
        <w:t>SKU</w:t>
      </w:r>
      <w:r w:rsidR="007E769F">
        <w:rPr>
          <w:rFonts w:hint="eastAsia"/>
          <w:b/>
          <w:sz w:val="24"/>
          <w:szCs w:val="24"/>
          <w:lang w:eastAsia="zh-CN"/>
        </w:rPr>
        <w:t>内适用</w:t>
      </w:r>
      <w:r w:rsidR="00783727">
        <w:rPr>
          <w:rFonts w:hint="eastAsia"/>
          <w:b/>
          <w:sz w:val="24"/>
          <w:szCs w:val="24"/>
          <w:lang w:eastAsia="zh-CN"/>
        </w:rPr>
        <w:t>，概括，</w:t>
      </w:r>
      <w:r>
        <w:rPr>
          <w:rFonts w:eastAsia="Times New Roman"/>
          <w:b/>
          <w:sz w:val="24"/>
          <w:szCs w:val="24"/>
          <w:lang w:eastAsia="zh-CN"/>
        </w:rPr>
        <w:t xml:space="preserve"> </w:t>
      </w:r>
      <w:r w:rsidR="00783727">
        <w:rPr>
          <w:rFonts w:hint="eastAsia"/>
          <w:b/>
          <w:sz w:val="24"/>
          <w:szCs w:val="24"/>
          <w:lang w:eastAsia="zh-CN"/>
        </w:rPr>
        <w:t>产品名，</w:t>
      </w:r>
      <w:r>
        <w:rPr>
          <w:rFonts w:eastAsia="Times New Roman"/>
          <w:b/>
          <w:sz w:val="24"/>
          <w:szCs w:val="24"/>
          <w:lang w:eastAsia="zh-CN"/>
        </w:rPr>
        <w:t xml:space="preserve"> </w:t>
      </w:r>
      <w:r w:rsidR="00783727">
        <w:rPr>
          <w:rFonts w:hint="eastAsia"/>
          <w:b/>
          <w:sz w:val="24"/>
          <w:szCs w:val="24"/>
          <w:lang w:eastAsia="zh-CN"/>
        </w:rPr>
        <w:t>供应商名，集装箱</w:t>
      </w:r>
    </w:p>
    <w:p w:rsidR="00275FBC" w:rsidRPr="00783727" w:rsidRDefault="00783727">
      <w:pPr>
        <w:ind w:left="1540"/>
        <w:rPr>
          <w:rFonts w:hint="eastAsia"/>
          <w:sz w:val="24"/>
          <w:szCs w:val="24"/>
          <w:lang w:eastAsia="zh-CN"/>
        </w:rPr>
      </w:pPr>
      <w:r>
        <w:rPr>
          <w:rFonts w:hint="eastAsia"/>
          <w:b/>
          <w:sz w:val="24"/>
          <w:szCs w:val="24"/>
          <w:lang w:eastAsia="zh-CN"/>
        </w:rPr>
        <w:t>类型，</w:t>
      </w:r>
      <w:r w:rsidR="008F3B1A">
        <w:rPr>
          <w:rFonts w:eastAsia="Times New Roman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  <w:lang w:eastAsia="zh-CN"/>
        </w:rPr>
        <w:t>数量</w:t>
      </w:r>
    </w:p>
    <w:p w:rsidR="00275FBC" w:rsidRDefault="00275FBC">
      <w:pPr>
        <w:spacing w:before="14" w:line="260" w:lineRule="exact"/>
        <w:rPr>
          <w:sz w:val="26"/>
          <w:szCs w:val="26"/>
        </w:rPr>
      </w:pPr>
    </w:p>
    <w:p w:rsidR="00275FBC" w:rsidRDefault="00783727">
      <w:pPr>
        <w:ind w:left="1540"/>
        <w:rPr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>例子</w:t>
      </w:r>
      <w:r w:rsidR="008F3B1A">
        <w:rPr>
          <w:rFonts w:eastAsia="Times New Roman"/>
          <w:sz w:val="24"/>
          <w:szCs w:val="24"/>
        </w:rPr>
        <w:t>:</w:t>
      </w:r>
    </w:p>
    <w:p w:rsidR="00275FBC" w:rsidRDefault="008F3B1A">
      <w:pPr>
        <w:ind w:left="1540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1234567, PB, Dining Table, Vendor-ABC, 40GP, </w:t>
      </w:r>
      <w:proofErr w:type="spellStart"/>
      <w:r>
        <w:rPr>
          <w:rFonts w:eastAsia="Times New Roman"/>
          <w:sz w:val="24"/>
          <w:szCs w:val="24"/>
        </w:rPr>
        <w:t>qty</w:t>
      </w:r>
      <w:proofErr w:type="spellEnd"/>
      <w:r>
        <w:rPr>
          <w:rFonts w:eastAsia="Times New Roman"/>
          <w:sz w:val="24"/>
          <w:szCs w:val="24"/>
        </w:rPr>
        <w:t xml:space="preserve"> 72</w:t>
      </w:r>
    </w:p>
    <w:p w:rsidR="00275FBC" w:rsidRDefault="008F3B1A">
      <w:pPr>
        <w:ind w:left="1540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>1234567, 987654</w:t>
      </w:r>
      <w:proofErr w:type="gramStart"/>
      <w:r>
        <w:rPr>
          <w:rFonts w:eastAsia="Times New Roman"/>
          <w:sz w:val="24"/>
          <w:szCs w:val="24"/>
        </w:rPr>
        <w:t>,0101010</w:t>
      </w:r>
      <w:proofErr w:type="gramEnd"/>
      <w:r>
        <w:rPr>
          <w:rFonts w:eastAsia="Times New Roman"/>
          <w:sz w:val="24"/>
          <w:szCs w:val="24"/>
        </w:rPr>
        <w:t>, PBK, K</w:t>
      </w:r>
      <w:r>
        <w:rPr>
          <w:rFonts w:eastAsia="Times New Roman"/>
          <w:spacing w:val="2"/>
          <w:sz w:val="24"/>
          <w:szCs w:val="24"/>
        </w:rPr>
        <w:t>i</w:t>
      </w:r>
      <w:r>
        <w:rPr>
          <w:rFonts w:eastAsia="Times New Roman"/>
          <w:sz w:val="24"/>
          <w:szCs w:val="24"/>
        </w:rPr>
        <w:t xml:space="preserve">ds Chair, Vendor-XYZ, 45HC, </w:t>
      </w:r>
      <w:proofErr w:type="spellStart"/>
      <w:r>
        <w:rPr>
          <w:rFonts w:eastAsia="Times New Roman"/>
          <w:sz w:val="24"/>
          <w:szCs w:val="24"/>
        </w:rPr>
        <w:t>qty</w:t>
      </w:r>
      <w:proofErr w:type="spellEnd"/>
      <w:r>
        <w:rPr>
          <w:rFonts w:eastAsia="Times New Roman"/>
          <w:sz w:val="24"/>
          <w:szCs w:val="24"/>
        </w:rPr>
        <w:t xml:space="preserve"> 144</w:t>
      </w:r>
    </w:p>
    <w:p w:rsidR="00275FBC" w:rsidRDefault="00275FBC">
      <w:pPr>
        <w:spacing w:before="1" w:line="120" w:lineRule="exact"/>
        <w:rPr>
          <w:sz w:val="12"/>
          <w:szCs w:val="12"/>
        </w:rPr>
      </w:pPr>
    </w:p>
    <w:p w:rsidR="00275FBC" w:rsidRPr="00553AA7" w:rsidRDefault="008F3B1A">
      <w:pPr>
        <w:ind w:left="820"/>
        <w:rPr>
          <w:rFonts w:ascii="Arial" w:hAnsi="Arial" w:cs="Arial" w:hint="eastAsia"/>
          <w:sz w:val="24"/>
          <w:szCs w:val="24"/>
          <w:lang w:eastAsia="zh-CN"/>
        </w:rPr>
      </w:pPr>
      <w:r>
        <w:rPr>
          <w:rFonts w:ascii="Arial" w:eastAsia="Arial" w:hAnsi="Arial" w:cs="Arial"/>
          <w:b/>
          <w:sz w:val="24"/>
          <w:szCs w:val="24"/>
        </w:rPr>
        <w:t xml:space="preserve">6.2.   </w:t>
      </w:r>
      <w:r>
        <w:rPr>
          <w:rFonts w:ascii="Arial" w:eastAsia="Arial" w:hAnsi="Arial" w:cs="Arial"/>
          <w:b/>
          <w:spacing w:val="53"/>
          <w:sz w:val="24"/>
          <w:szCs w:val="24"/>
        </w:rPr>
        <w:t xml:space="preserve"> </w:t>
      </w:r>
      <w:r w:rsidR="00553AA7">
        <w:rPr>
          <w:rFonts w:ascii="Arial" w:hAnsi="Arial" w:cs="Arial" w:hint="eastAsia"/>
          <w:b/>
          <w:sz w:val="24"/>
          <w:szCs w:val="24"/>
          <w:lang w:eastAsia="zh-CN"/>
        </w:rPr>
        <w:t>第二步装载计划提交</w:t>
      </w:r>
    </w:p>
    <w:p w:rsidR="00275FBC" w:rsidRDefault="00275FBC">
      <w:pPr>
        <w:spacing w:before="19" w:line="220" w:lineRule="exact"/>
        <w:rPr>
          <w:sz w:val="22"/>
          <w:szCs w:val="22"/>
        </w:rPr>
      </w:pPr>
    </w:p>
    <w:p w:rsidR="00275FBC" w:rsidRPr="00553AA7" w:rsidRDefault="008F3B1A">
      <w:pPr>
        <w:ind w:left="1540"/>
        <w:rPr>
          <w:rFonts w:hint="eastAsia"/>
          <w:sz w:val="24"/>
          <w:szCs w:val="24"/>
          <w:lang w:eastAsia="zh-CN"/>
        </w:rPr>
      </w:pPr>
      <w:r>
        <w:rPr>
          <w:rFonts w:eastAsia="Times New Roman"/>
          <w:sz w:val="24"/>
          <w:szCs w:val="24"/>
        </w:rPr>
        <w:t xml:space="preserve">6.2.1.   </w:t>
      </w:r>
      <w:proofErr w:type="spellStart"/>
      <w:r>
        <w:rPr>
          <w:rFonts w:eastAsia="Times New Roman"/>
          <w:sz w:val="24"/>
          <w:szCs w:val="24"/>
        </w:rPr>
        <w:t>Maxload</w:t>
      </w:r>
      <w:proofErr w:type="spellEnd"/>
      <w:r>
        <w:rPr>
          <w:rFonts w:eastAsia="Times New Roman"/>
          <w:sz w:val="24"/>
          <w:szCs w:val="24"/>
        </w:rPr>
        <w:t>-</w:t>
      </w:r>
      <w:r>
        <w:rPr>
          <w:rFonts w:eastAsia="Times New Roman"/>
          <w:spacing w:val="-1"/>
          <w:sz w:val="24"/>
          <w:szCs w:val="24"/>
        </w:rPr>
        <w:t>Pr</w:t>
      </w:r>
      <w:r>
        <w:rPr>
          <w:rFonts w:eastAsia="Times New Roman"/>
          <w:sz w:val="24"/>
          <w:szCs w:val="24"/>
        </w:rPr>
        <w:t>o</w:t>
      </w:r>
      <w:r w:rsidR="00553AA7">
        <w:rPr>
          <w:rFonts w:hint="eastAsia"/>
          <w:sz w:val="24"/>
          <w:szCs w:val="24"/>
          <w:lang w:eastAsia="zh-CN"/>
        </w:rPr>
        <w:t>用户</w:t>
      </w:r>
    </w:p>
    <w:p w:rsidR="00275FBC" w:rsidRDefault="00275FBC">
      <w:pPr>
        <w:spacing w:line="120" w:lineRule="exact"/>
        <w:rPr>
          <w:sz w:val="12"/>
          <w:szCs w:val="12"/>
        </w:rPr>
      </w:pPr>
    </w:p>
    <w:p w:rsidR="00275FBC" w:rsidRDefault="008F3B1A">
      <w:pPr>
        <w:ind w:left="2620" w:right="114" w:hanging="360"/>
        <w:rPr>
          <w:sz w:val="24"/>
          <w:szCs w:val="24"/>
          <w:lang w:eastAsia="zh-CN"/>
        </w:rPr>
      </w:pPr>
      <w:r>
        <w:rPr>
          <w:rFonts w:eastAsia="Times New Roman"/>
          <w:sz w:val="24"/>
          <w:szCs w:val="24"/>
        </w:rPr>
        <w:t xml:space="preserve">a) </w:t>
      </w:r>
      <w:r>
        <w:rPr>
          <w:rFonts w:eastAsia="Times New Roman"/>
          <w:spacing w:val="54"/>
          <w:sz w:val="24"/>
          <w:szCs w:val="24"/>
        </w:rPr>
        <w:t xml:space="preserve"> </w:t>
      </w:r>
      <w:proofErr w:type="spellStart"/>
      <w:r w:rsidR="003222C0">
        <w:rPr>
          <w:rFonts w:ascii="宋体" w:eastAsia="宋体" w:hAnsi="宋体" w:cs="宋体" w:hint="eastAsia"/>
          <w:sz w:val="24"/>
          <w:szCs w:val="24"/>
        </w:rPr>
        <w:t>分别打开每个文件</w:t>
      </w:r>
      <w:proofErr w:type="spellEnd"/>
      <w:r w:rsidR="003222C0">
        <w:rPr>
          <w:rFonts w:ascii="宋体" w:eastAsia="宋体" w:hAnsi="宋体" w:cs="宋体" w:hint="eastAsia"/>
          <w:sz w:val="24"/>
          <w:szCs w:val="24"/>
          <w:lang w:eastAsia="zh-CN"/>
        </w:rPr>
        <w:t>，</w:t>
      </w:r>
      <w:proofErr w:type="spellStart"/>
      <w:r w:rsidR="00217D6E" w:rsidRPr="00217D6E">
        <w:rPr>
          <w:rFonts w:ascii="宋体" w:eastAsia="宋体" w:hAnsi="宋体" w:cs="宋体" w:hint="eastAsia"/>
          <w:sz w:val="24"/>
          <w:szCs w:val="24"/>
        </w:rPr>
        <w:t>并创建每个装载计划的</w:t>
      </w:r>
      <w:r w:rsidR="00217D6E" w:rsidRPr="00217D6E">
        <w:rPr>
          <w:rFonts w:eastAsia="Times New Roman" w:hint="eastAsia"/>
          <w:sz w:val="24"/>
          <w:szCs w:val="24"/>
        </w:rPr>
        <w:t>Adobe</w:t>
      </w:r>
      <w:proofErr w:type="spellEnd"/>
      <w:r w:rsidR="00217D6E" w:rsidRPr="00217D6E">
        <w:rPr>
          <w:rFonts w:eastAsia="Times New Roman" w:hint="eastAsia"/>
          <w:sz w:val="24"/>
          <w:szCs w:val="24"/>
        </w:rPr>
        <w:t xml:space="preserve"> Acrobat PDF</w:t>
      </w:r>
      <w:r w:rsidR="00217D6E" w:rsidRPr="00217D6E">
        <w:rPr>
          <w:rFonts w:ascii="宋体" w:eastAsia="宋体" w:hAnsi="宋体" w:cs="宋体" w:hint="eastAsia"/>
          <w:sz w:val="24"/>
          <w:szCs w:val="24"/>
        </w:rPr>
        <w:t>文件。在</w:t>
      </w:r>
      <w:r w:rsidR="00217D6E" w:rsidRPr="00217D6E">
        <w:rPr>
          <w:rFonts w:eastAsia="Times New Roman" w:hint="eastAsia"/>
          <w:sz w:val="24"/>
          <w:szCs w:val="24"/>
        </w:rPr>
        <w:t>Maxload-Pro</w:t>
      </w:r>
      <w:r w:rsidR="00217D6E" w:rsidRPr="00217D6E">
        <w:rPr>
          <w:rFonts w:ascii="宋体" w:eastAsia="宋体" w:hAnsi="宋体" w:cs="宋体" w:hint="eastAsia"/>
          <w:sz w:val="24"/>
          <w:szCs w:val="24"/>
        </w:rPr>
        <w:t>软件中，使用</w:t>
      </w:r>
      <w:r w:rsidR="00217D6E" w:rsidRPr="00217D6E">
        <w:rPr>
          <w:rFonts w:eastAsia="Times New Roman" w:hint="eastAsia"/>
          <w:sz w:val="24"/>
          <w:szCs w:val="24"/>
        </w:rPr>
        <w:t>Multi-Print</w:t>
      </w:r>
      <w:r w:rsidR="00217D6E" w:rsidRPr="00217D6E">
        <w:rPr>
          <w:rFonts w:ascii="宋体" w:eastAsia="宋体" w:hAnsi="宋体" w:cs="宋体" w:hint="eastAsia"/>
          <w:sz w:val="24"/>
          <w:szCs w:val="24"/>
        </w:rPr>
        <w:t>命令。在打印列表字段中，选择</w:t>
      </w:r>
      <w:r w:rsidR="00217D6E" w:rsidRPr="00217D6E">
        <w:rPr>
          <w:rFonts w:eastAsia="Times New Roman"/>
          <w:sz w:val="24"/>
          <w:szCs w:val="24"/>
        </w:rPr>
        <w:t>“</w:t>
      </w:r>
      <w:r w:rsidR="00217D6E" w:rsidRPr="00217D6E">
        <w:rPr>
          <w:rFonts w:ascii="宋体" w:eastAsia="宋体" w:hAnsi="宋体" w:cs="宋体" w:hint="eastAsia"/>
          <w:sz w:val="24"/>
          <w:szCs w:val="24"/>
        </w:rPr>
        <w:t>装载</w:t>
      </w:r>
      <w:r w:rsidR="00217D6E" w:rsidRPr="00217D6E">
        <w:rPr>
          <w:rFonts w:eastAsia="Times New Roman"/>
          <w:sz w:val="24"/>
          <w:szCs w:val="24"/>
        </w:rPr>
        <w:t>”</w:t>
      </w:r>
      <w:r w:rsidR="00217D6E" w:rsidRPr="00217D6E">
        <w:rPr>
          <w:rFonts w:ascii="宋体" w:eastAsia="宋体" w:hAnsi="宋体" w:cs="宋体" w:hint="eastAsia"/>
          <w:sz w:val="24"/>
          <w:szCs w:val="24"/>
        </w:rPr>
        <w:t>和</w:t>
      </w:r>
      <w:r w:rsidR="00217D6E" w:rsidRPr="00217D6E">
        <w:rPr>
          <w:rFonts w:eastAsia="Times New Roman"/>
          <w:sz w:val="24"/>
          <w:szCs w:val="24"/>
        </w:rPr>
        <w:t>“</w:t>
      </w:r>
      <w:r w:rsidR="00217D6E" w:rsidRPr="00217D6E">
        <w:rPr>
          <w:rFonts w:ascii="宋体" w:eastAsia="宋体" w:hAnsi="宋体" w:cs="宋体" w:hint="eastAsia"/>
          <w:sz w:val="24"/>
          <w:szCs w:val="24"/>
        </w:rPr>
        <w:t>安置</w:t>
      </w:r>
      <w:r w:rsidR="00217D6E" w:rsidRPr="00217D6E">
        <w:rPr>
          <w:rFonts w:eastAsia="Times New Roman"/>
          <w:sz w:val="24"/>
          <w:szCs w:val="24"/>
        </w:rPr>
        <w:t>”</w:t>
      </w:r>
      <w:r w:rsidR="00217D6E" w:rsidRPr="00217D6E">
        <w:rPr>
          <w:rFonts w:ascii="宋体" w:eastAsia="宋体" w:hAnsi="宋体" w:cs="宋体" w:hint="eastAsia"/>
          <w:sz w:val="24"/>
          <w:szCs w:val="24"/>
        </w:rPr>
        <w:t>。在打印类型字段中，选择</w:t>
      </w:r>
      <w:r w:rsidR="00217D6E" w:rsidRPr="00217D6E">
        <w:rPr>
          <w:rFonts w:eastAsia="Times New Roman"/>
          <w:sz w:val="24"/>
          <w:szCs w:val="24"/>
        </w:rPr>
        <w:t>“</w:t>
      </w:r>
      <w:r w:rsidR="00217D6E" w:rsidRPr="00217D6E">
        <w:rPr>
          <w:rFonts w:ascii="宋体" w:eastAsia="宋体" w:hAnsi="宋体" w:cs="宋体" w:hint="eastAsia"/>
          <w:sz w:val="24"/>
          <w:szCs w:val="24"/>
        </w:rPr>
        <w:t>纯色</w:t>
      </w:r>
      <w:r w:rsidR="00217D6E" w:rsidRPr="00217D6E">
        <w:rPr>
          <w:rFonts w:eastAsia="Times New Roman"/>
          <w:sz w:val="24"/>
          <w:szCs w:val="24"/>
        </w:rPr>
        <w:t>”</w:t>
      </w:r>
      <w:r w:rsidR="00217D6E" w:rsidRPr="00217D6E">
        <w:rPr>
          <w:rFonts w:ascii="宋体" w:eastAsia="宋体" w:hAnsi="宋体" w:cs="宋体" w:hint="eastAsia"/>
          <w:sz w:val="24"/>
          <w:szCs w:val="24"/>
        </w:rPr>
        <w:t>。</w:t>
      </w:r>
      <w:r w:rsidR="00217D6E" w:rsidRPr="00217D6E">
        <w:rPr>
          <w:rFonts w:ascii="宋体" w:eastAsia="宋体" w:hAnsi="宋体" w:cs="宋体" w:hint="eastAsia"/>
          <w:sz w:val="24"/>
          <w:szCs w:val="24"/>
          <w:lang w:eastAsia="zh-CN"/>
        </w:rPr>
        <w:t>在集装箱字段中</w:t>
      </w:r>
      <w:r w:rsidR="00217D6E" w:rsidRPr="00217D6E">
        <w:rPr>
          <w:rFonts w:eastAsia="Times New Roman" w:hint="eastAsia"/>
          <w:sz w:val="24"/>
          <w:szCs w:val="24"/>
          <w:lang w:eastAsia="zh-CN"/>
        </w:rPr>
        <w:t>,</w:t>
      </w:r>
      <w:r w:rsidR="00217D6E" w:rsidRPr="00217D6E">
        <w:rPr>
          <w:rFonts w:ascii="宋体" w:eastAsia="宋体" w:hAnsi="宋体" w:cs="宋体" w:hint="eastAsia"/>
          <w:sz w:val="24"/>
          <w:szCs w:val="24"/>
          <w:lang w:eastAsia="zh-CN"/>
        </w:rPr>
        <w:t>选择</w:t>
      </w:r>
      <w:r w:rsidR="00217D6E" w:rsidRPr="00217D6E">
        <w:rPr>
          <w:rFonts w:eastAsia="Times New Roman"/>
          <w:sz w:val="24"/>
          <w:szCs w:val="24"/>
          <w:lang w:eastAsia="zh-CN"/>
        </w:rPr>
        <w:t>“</w:t>
      </w:r>
      <w:r w:rsidR="00217D6E" w:rsidRPr="00217D6E">
        <w:rPr>
          <w:rFonts w:ascii="宋体" w:eastAsia="宋体" w:hAnsi="宋体" w:cs="宋体" w:hint="eastAsia"/>
          <w:sz w:val="24"/>
          <w:szCs w:val="24"/>
          <w:lang w:eastAsia="zh-CN"/>
        </w:rPr>
        <w:t>当前</w:t>
      </w:r>
      <w:r w:rsidR="00217D6E" w:rsidRPr="00217D6E">
        <w:rPr>
          <w:rFonts w:eastAsia="Times New Roman"/>
          <w:sz w:val="24"/>
          <w:szCs w:val="24"/>
          <w:lang w:eastAsia="zh-CN"/>
        </w:rPr>
        <w:t>”</w:t>
      </w:r>
      <w:r w:rsidR="00217D6E" w:rsidRPr="00217D6E">
        <w:rPr>
          <w:rFonts w:ascii="宋体" w:eastAsia="宋体" w:hAnsi="宋体" w:cs="宋体" w:hint="eastAsia"/>
          <w:sz w:val="24"/>
          <w:szCs w:val="24"/>
          <w:lang w:eastAsia="zh-CN"/>
        </w:rPr>
        <w:t>。使用相同的命名格式保存文件，如</w:t>
      </w:r>
      <w:r w:rsidR="00217D6E" w:rsidRPr="00217D6E">
        <w:rPr>
          <w:rFonts w:eastAsia="Times New Roman" w:hint="eastAsia"/>
          <w:sz w:val="24"/>
          <w:szCs w:val="24"/>
          <w:lang w:eastAsia="zh-CN"/>
        </w:rPr>
        <w:t>6.1</w:t>
      </w:r>
      <w:r w:rsidR="00217D6E" w:rsidRPr="00217D6E">
        <w:rPr>
          <w:rFonts w:ascii="宋体" w:eastAsia="宋体" w:hAnsi="宋体" w:cs="宋体" w:hint="eastAsia"/>
          <w:sz w:val="24"/>
          <w:szCs w:val="24"/>
          <w:lang w:eastAsia="zh-CN"/>
        </w:rPr>
        <w:t>节所示。</w:t>
      </w:r>
    </w:p>
    <w:p w:rsidR="00275FBC" w:rsidRDefault="00275FBC">
      <w:pPr>
        <w:spacing w:before="3" w:line="160" w:lineRule="exact"/>
        <w:rPr>
          <w:sz w:val="16"/>
          <w:szCs w:val="16"/>
          <w:lang w:eastAsia="zh-CN"/>
        </w:rPr>
      </w:pPr>
    </w:p>
    <w:p w:rsidR="00275FBC" w:rsidRDefault="00653DC5">
      <w:pPr>
        <w:ind w:left="3418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6.25pt;height:163.5pt">
            <v:imagedata r:id="rId16" o:title=""/>
          </v:shape>
        </w:pict>
      </w:r>
    </w:p>
    <w:p w:rsidR="00275FBC" w:rsidRDefault="00275FBC">
      <w:pPr>
        <w:spacing w:before="2" w:line="140" w:lineRule="exact"/>
        <w:rPr>
          <w:sz w:val="15"/>
          <w:szCs w:val="15"/>
        </w:rPr>
      </w:pPr>
    </w:p>
    <w:p w:rsidR="00275FBC" w:rsidRDefault="00275FBC">
      <w:pPr>
        <w:spacing w:line="200" w:lineRule="exact"/>
      </w:pPr>
    </w:p>
    <w:p w:rsidR="00275FBC" w:rsidRDefault="00275FBC">
      <w:pPr>
        <w:spacing w:line="200" w:lineRule="exact"/>
      </w:pPr>
    </w:p>
    <w:p w:rsidR="00275FBC" w:rsidRPr="00AF6BA1" w:rsidRDefault="00AF6BA1">
      <w:pPr>
        <w:ind w:left="4010"/>
        <w:rPr>
          <w:rFonts w:hint="eastAsia"/>
          <w:sz w:val="24"/>
          <w:szCs w:val="24"/>
          <w:lang w:eastAsia="zh-CN"/>
        </w:rPr>
      </w:pPr>
      <w:r>
        <w:rPr>
          <w:rFonts w:hint="eastAsia"/>
          <w:b/>
          <w:sz w:val="24"/>
          <w:szCs w:val="24"/>
          <w:lang w:eastAsia="zh-CN"/>
        </w:rPr>
        <w:t>示意图</w:t>
      </w:r>
      <w:r w:rsidR="008F3B1A">
        <w:rPr>
          <w:rFonts w:eastAsia="Times New Roman"/>
          <w:b/>
          <w:sz w:val="24"/>
          <w:szCs w:val="24"/>
        </w:rPr>
        <w:t xml:space="preserve"> 1.  Multi-Print </w:t>
      </w:r>
      <w:r>
        <w:rPr>
          <w:rFonts w:hint="eastAsia"/>
          <w:b/>
          <w:sz w:val="24"/>
          <w:szCs w:val="24"/>
          <w:lang w:eastAsia="zh-CN"/>
        </w:rPr>
        <w:t>界面</w:t>
      </w:r>
    </w:p>
    <w:p w:rsidR="00275FBC" w:rsidRDefault="00275FBC">
      <w:pPr>
        <w:spacing w:before="14" w:line="260" w:lineRule="exact"/>
        <w:rPr>
          <w:sz w:val="26"/>
          <w:szCs w:val="26"/>
        </w:rPr>
      </w:pPr>
    </w:p>
    <w:p w:rsidR="00275FBC" w:rsidRDefault="008F3B1A">
      <w:pPr>
        <w:ind w:left="2620" w:right="72" w:hanging="360"/>
        <w:rPr>
          <w:sz w:val="24"/>
          <w:szCs w:val="24"/>
          <w:lang w:eastAsia="zh-CN"/>
        </w:rPr>
      </w:pPr>
      <w:r>
        <w:rPr>
          <w:rFonts w:eastAsia="Times New Roman"/>
          <w:sz w:val="24"/>
          <w:szCs w:val="24"/>
        </w:rPr>
        <w:t xml:space="preserve">b) </w:t>
      </w:r>
      <w:r>
        <w:rPr>
          <w:rFonts w:eastAsia="Times New Roman"/>
          <w:spacing w:val="40"/>
          <w:sz w:val="24"/>
          <w:szCs w:val="24"/>
        </w:rPr>
        <w:t xml:space="preserve"> </w:t>
      </w:r>
      <w:bookmarkStart w:id="0" w:name="_GoBack"/>
      <w:bookmarkEnd w:id="0"/>
      <w:r>
        <w:rPr>
          <w:rFonts w:eastAsia="Times New Roman"/>
          <w:sz w:val="24"/>
          <w:szCs w:val="24"/>
        </w:rPr>
        <w:t>.</w:t>
      </w:r>
      <w:r w:rsidR="00AB047E" w:rsidRPr="00AB047E">
        <w:rPr>
          <w:rFonts w:hint="eastAsia"/>
        </w:rPr>
        <w:t xml:space="preserve"> </w:t>
      </w:r>
      <w:r w:rsidR="00AB047E" w:rsidRPr="00AB047E">
        <w:rPr>
          <w:rFonts w:ascii="宋体" w:eastAsia="宋体" w:hAnsi="宋体" w:cs="宋体" w:hint="eastAsia"/>
          <w:sz w:val="24"/>
          <w:szCs w:val="24"/>
        </w:rPr>
        <w:t>在</w:t>
      </w:r>
      <w:r w:rsidR="00AB047E" w:rsidRPr="00AB047E">
        <w:rPr>
          <w:rFonts w:eastAsia="Times New Roman" w:hint="eastAsia"/>
          <w:sz w:val="24"/>
          <w:szCs w:val="24"/>
        </w:rPr>
        <w:t>Maxload-Pro</w:t>
      </w:r>
      <w:r w:rsidR="00AB047E" w:rsidRPr="00AB047E">
        <w:rPr>
          <w:rFonts w:ascii="宋体" w:eastAsia="宋体" w:hAnsi="宋体" w:cs="宋体" w:hint="eastAsia"/>
          <w:sz w:val="24"/>
          <w:szCs w:val="24"/>
        </w:rPr>
        <w:t>软件中，使用工具下拉菜单并选择</w:t>
      </w:r>
      <w:r w:rsidR="00AB047E" w:rsidRPr="00AB047E">
        <w:rPr>
          <w:rFonts w:eastAsia="Times New Roman"/>
          <w:sz w:val="24"/>
          <w:szCs w:val="24"/>
        </w:rPr>
        <w:t>“</w:t>
      </w:r>
      <w:proofErr w:type="spellStart"/>
      <w:r w:rsidR="00AB047E" w:rsidRPr="00AB047E">
        <w:rPr>
          <w:rFonts w:ascii="宋体" w:eastAsia="宋体" w:hAnsi="宋体" w:cs="宋体" w:hint="eastAsia"/>
          <w:sz w:val="24"/>
          <w:szCs w:val="24"/>
        </w:rPr>
        <w:t>发送</w:t>
      </w:r>
      <w:r w:rsidR="00AB047E" w:rsidRPr="00AB047E">
        <w:rPr>
          <w:rFonts w:eastAsia="Times New Roman" w:hint="eastAsia"/>
          <w:sz w:val="24"/>
          <w:szCs w:val="24"/>
        </w:rPr>
        <w:t>MFT</w:t>
      </w:r>
      <w:proofErr w:type="spellEnd"/>
      <w:r w:rsidR="00AB047E" w:rsidRPr="00AB047E">
        <w:rPr>
          <w:rFonts w:eastAsia="Times New Roman"/>
          <w:sz w:val="24"/>
          <w:szCs w:val="24"/>
        </w:rPr>
        <w:t>”</w:t>
      </w:r>
      <w:r w:rsidR="00AB047E" w:rsidRPr="00AB047E">
        <w:rPr>
          <w:rFonts w:ascii="宋体" w:eastAsia="宋体" w:hAnsi="宋体" w:cs="宋体" w:hint="eastAsia"/>
          <w:sz w:val="24"/>
          <w:szCs w:val="24"/>
        </w:rPr>
        <w:t>，</w:t>
      </w:r>
      <w:proofErr w:type="spellStart"/>
      <w:r w:rsidR="00AB047E" w:rsidRPr="00AB047E">
        <w:rPr>
          <w:rFonts w:ascii="宋体" w:eastAsia="宋体" w:hAnsi="宋体" w:cs="宋体" w:hint="eastAsia"/>
          <w:sz w:val="24"/>
          <w:szCs w:val="24"/>
        </w:rPr>
        <w:t>为每一个装载计划创建一个</w:t>
      </w:r>
      <w:r w:rsidR="00AB047E" w:rsidRPr="00AB047E">
        <w:rPr>
          <w:rFonts w:eastAsia="Times New Roman" w:hint="eastAsia"/>
          <w:sz w:val="24"/>
          <w:szCs w:val="24"/>
        </w:rPr>
        <w:t>MFT</w:t>
      </w:r>
      <w:proofErr w:type="spellEnd"/>
      <w:r w:rsidR="00AB047E" w:rsidRPr="00AB047E">
        <w:rPr>
          <w:rFonts w:eastAsia="Times New Roman" w:hint="eastAsia"/>
          <w:sz w:val="24"/>
          <w:szCs w:val="24"/>
        </w:rPr>
        <w:t xml:space="preserve"> </w:t>
      </w:r>
      <w:proofErr w:type="spellStart"/>
      <w:r w:rsidR="00AB047E" w:rsidRPr="00AB047E">
        <w:rPr>
          <w:rFonts w:ascii="宋体" w:eastAsia="宋体" w:hAnsi="宋体" w:cs="宋体" w:hint="eastAsia"/>
          <w:sz w:val="24"/>
          <w:szCs w:val="24"/>
        </w:rPr>
        <w:t>文件</w:t>
      </w:r>
      <w:proofErr w:type="spellEnd"/>
      <w:r w:rsidR="00AB047E" w:rsidRPr="00AB047E">
        <w:rPr>
          <w:rFonts w:ascii="宋体" w:eastAsia="宋体" w:hAnsi="宋体" w:cs="宋体" w:hint="eastAsia"/>
          <w:sz w:val="24"/>
          <w:szCs w:val="24"/>
        </w:rPr>
        <w:t>。</w:t>
      </w:r>
      <w:r w:rsidR="00AB047E" w:rsidRPr="00AB047E">
        <w:rPr>
          <w:rFonts w:ascii="宋体" w:eastAsia="宋体" w:hAnsi="宋体" w:cs="宋体" w:hint="eastAsia"/>
          <w:sz w:val="24"/>
          <w:szCs w:val="24"/>
          <w:lang w:eastAsia="zh-CN"/>
        </w:rPr>
        <w:t>现在通过邮件发送这些文件。此操作将创建一个</w:t>
      </w:r>
      <w:r w:rsidR="00AB047E" w:rsidRPr="00AB047E">
        <w:rPr>
          <w:rFonts w:eastAsia="Times New Roman" w:hint="eastAsia"/>
          <w:sz w:val="24"/>
          <w:szCs w:val="24"/>
          <w:lang w:eastAsia="zh-CN"/>
        </w:rPr>
        <w:t>TXT</w:t>
      </w:r>
      <w:r w:rsidR="00AB047E" w:rsidRPr="00AB047E">
        <w:rPr>
          <w:rFonts w:ascii="宋体" w:eastAsia="宋体" w:hAnsi="宋体" w:cs="宋体" w:hint="eastAsia"/>
          <w:sz w:val="24"/>
          <w:szCs w:val="24"/>
          <w:lang w:eastAsia="zh-CN"/>
        </w:rPr>
        <w:t>文件。</w:t>
      </w:r>
    </w:p>
    <w:p w:rsidR="00275FBC" w:rsidRDefault="00275FBC">
      <w:pPr>
        <w:spacing w:line="120" w:lineRule="exact"/>
        <w:rPr>
          <w:sz w:val="12"/>
          <w:szCs w:val="12"/>
          <w:lang w:eastAsia="zh-CN"/>
        </w:rPr>
      </w:pPr>
    </w:p>
    <w:p w:rsidR="00275FBC" w:rsidRDefault="008F3B1A">
      <w:pPr>
        <w:ind w:left="2620" w:right="286" w:hanging="360"/>
        <w:jc w:val="both"/>
        <w:rPr>
          <w:sz w:val="24"/>
          <w:szCs w:val="24"/>
        </w:rPr>
        <w:sectPr w:rsidR="00275FBC">
          <w:headerReference w:type="default" r:id="rId17"/>
          <w:pgSz w:w="12240" w:h="15840"/>
          <w:pgMar w:top="1500" w:right="1340" w:bottom="280" w:left="1340" w:header="864" w:footer="1188" w:gutter="0"/>
          <w:pgNumType w:start="5"/>
          <w:cols w:space="720"/>
        </w:sectPr>
      </w:pPr>
      <w:r>
        <w:rPr>
          <w:rFonts w:eastAsia="Times New Roman"/>
          <w:sz w:val="24"/>
          <w:szCs w:val="24"/>
        </w:rPr>
        <w:t xml:space="preserve">c) </w:t>
      </w:r>
      <w:r>
        <w:rPr>
          <w:rFonts w:eastAsia="Times New Roman"/>
          <w:spacing w:val="54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Once you have created all 6 files, e</w:t>
      </w:r>
      <w:r>
        <w:rPr>
          <w:rFonts w:eastAsia="Times New Roman"/>
          <w:spacing w:val="-3"/>
          <w:sz w:val="24"/>
          <w:szCs w:val="24"/>
        </w:rPr>
        <w:t>m</w:t>
      </w:r>
      <w:r>
        <w:rPr>
          <w:rFonts w:eastAsia="Times New Roman"/>
          <w:sz w:val="24"/>
          <w:szCs w:val="24"/>
        </w:rPr>
        <w:t xml:space="preserve">ail all the files to an appropriate Packaging </w:t>
      </w:r>
      <w:r>
        <w:rPr>
          <w:rFonts w:eastAsia="Times New Roman"/>
          <w:spacing w:val="-1"/>
          <w:sz w:val="24"/>
          <w:szCs w:val="24"/>
        </w:rPr>
        <w:t>E</w:t>
      </w:r>
      <w:r>
        <w:rPr>
          <w:rFonts w:eastAsia="Times New Roman"/>
          <w:sz w:val="24"/>
          <w:szCs w:val="24"/>
        </w:rPr>
        <w:t>ngineer for review.</w:t>
      </w:r>
      <w:r>
        <w:rPr>
          <w:rFonts w:eastAsia="Times New Roman"/>
          <w:spacing w:val="59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 xml:space="preserve">You should have 3 PDF and 3 TXT </w:t>
      </w:r>
      <w:r>
        <w:rPr>
          <w:rFonts w:eastAsia="Times New Roman"/>
          <w:spacing w:val="-1"/>
          <w:sz w:val="24"/>
          <w:szCs w:val="24"/>
        </w:rPr>
        <w:t>f</w:t>
      </w:r>
      <w:r>
        <w:rPr>
          <w:rFonts w:eastAsia="Times New Roman"/>
          <w:sz w:val="24"/>
          <w:szCs w:val="24"/>
        </w:rPr>
        <w:t>iles.</w:t>
      </w:r>
    </w:p>
    <w:p w:rsidR="00275FBC" w:rsidRDefault="00275FBC">
      <w:pPr>
        <w:spacing w:before="4" w:line="260" w:lineRule="exact"/>
        <w:rPr>
          <w:sz w:val="26"/>
          <w:szCs w:val="26"/>
        </w:rPr>
      </w:pPr>
    </w:p>
    <w:p w:rsidR="00275FBC" w:rsidRPr="00553AA7" w:rsidRDefault="008F3B1A">
      <w:pPr>
        <w:spacing w:before="29"/>
        <w:ind w:left="1540"/>
        <w:rPr>
          <w:rFonts w:hint="eastAsia"/>
          <w:sz w:val="24"/>
          <w:szCs w:val="24"/>
          <w:lang w:eastAsia="zh-CN"/>
        </w:rPr>
      </w:pPr>
      <w:r>
        <w:rPr>
          <w:rFonts w:eastAsia="Times New Roman"/>
          <w:sz w:val="24"/>
          <w:szCs w:val="24"/>
        </w:rPr>
        <w:t xml:space="preserve">6.2.2.   </w:t>
      </w:r>
      <w:r w:rsidR="00553AA7">
        <w:rPr>
          <w:rFonts w:hint="eastAsia"/>
          <w:sz w:val="24"/>
          <w:szCs w:val="24"/>
          <w:lang w:eastAsia="zh-CN"/>
        </w:rPr>
        <w:t>非</w:t>
      </w:r>
      <w:proofErr w:type="spellStart"/>
      <w:r>
        <w:rPr>
          <w:rFonts w:eastAsia="Times New Roman"/>
          <w:sz w:val="24"/>
          <w:szCs w:val="24"/>
        </w:rPr>
        <w:t>Maxload</w:t>
      </w:r>
      <w:proofErr w:type="spellEnd"/>
      <w:r>
        <w:rPr>
          <w:rFonts w:eastAsia="Times New Roman"/>
          <w:sz w:val="24"/>
          <w:szCs w:val="24"/>
        </w:rPr>
        <w:t xml:space="preserve">-Pro </w:t>
      </w:r>
      <w:r w:rsidR="00553AA7">
        <w:rPr>
          <w:rFonts w:hint="eastAsia"/>
          <w:sz w:val="24"/>
          <w:szCs w:val="24"/>
          <w:lang w:eastAsia="zh-CN"/>
        </w:rPr>
        <w:t>用户</w:t>
      </w:r>
    </w:p>
    <w:p w:rsidR="00275FBC" w:rsidRDefault="00275FBC">
      <w:pPr>
        <w:spacing w:line="120" w:lineRule="exact"/>
        <w:rPr>
          <w:sz w:val="12"/>
          <w:szCs w:val="12"/>
        </w:rPr>
      </w:pPr>
    </w:p>
    <w:p w:rsidR="00275FBC" w:rsidRDefault="008F3B1A">
      <w:pPr>
        <w:ind w:left="2620" w:right="232" w:hanging="360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a) </w:t>
      </w:r>
      <w:r>
        <w:rPr>
          <w:rFonts w:eastAsia="Times New Roman"/>
          <w:spacing w:val="54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Sub</w:t>
      </w:r>
      <w:r>
        <w:rPr>
          <w:rFonts w:eastAsia="Times New Roman"/>
          <w:spacing w:val="-2"/>
          <w:sz w:val="24"/>
          <w:szCs w:val="24"/>
        </w:rPr>
        <w:t>m</w:t>
      </w:r>
      <w:r>
        <w:rPr>
          <w:rFonts w:eastAsia="Times New Roman"/>
          <w:sz w:val="24"/>
          <w:szCs w:val="24"/>
        </w:rPr>
        <w:t>it all load plans using Adobe</w:t>
      </w:r>
      <w:r>
        <w:rPr>
          <w:rFonts w:eastAsia="Times New Roman"/>
          <w:spacing w:val="-2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 xml:space="preserve">PDF, JPG, TXT, or other standard file types.  It </w:t>
      </w:r>
      <w:r>
        <w:rPr>
          <w:rFonts w:eastAsia="Times New Roman"/>
          <w:spacing w:val="-2"/>
          <w:sz w:val="24"/>
          <w:szCs w:val="24"/>
        </w:rPr>
        <w:t>m</w:t>
      </w:r>
      <w:r>
        <w:rPr>
          <w:rFonts w:eastAsia="Times New Roman"/>
          <w:sz w:val="24"/>
          <w:szCs w:val="24"/>
        </w:rPr>
        <w:t>ust be clear that on how the container is to be loaded. For exa</w:t>
      </w:r>
      <w:r>
        <w:rPr>
          <w:rFonts w:eastAsia="Times New Roman"/>
          <w:spacing w:val="-2"/>
          <w:sz w:val="24"/>
          <w:szCs w:val="24"/>
        </w:rPr>
        <w:t>m</w:t>
      </w:r>
      <w:r>
        <w:rPr>
          <w:rFonts w:eastAsia="Times New Roman"/>
          <w:sz w:val="24"/>
          <w:szCs w:val="24"/>
        </w:rPr>
        <w:t xml:space="preserve">ple, it </w:t>
      </w:r>
      <w:r>
        <w:rPr>
          <w:rFonts w:eastAsia="Times New Roman"/>
          <w:spacing w:val="-2"/>
          <w:sz w:val="24"/>
          <w:szCs w:val="24"/>
        </w:rPr>
        <w:t>m</w:t>
      </w:r>
      <w:r>
        <w:rPr>
          <w:rFonts w:eastAsia="Times New Roman"/>
          <w:sz w:val="24"/>
          <w:szCs w:val="24"/>
        </w:rPr>
        <w:t>ust detail the step</w:t>
      </w:r>
      <w:r>
        <w:rPr>
          <w:rFonts w:eastAsia="Times New Roman"/>
          <w:spacing w:val="-1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by step loading procedu</w:t>
      </w:r>
      <w:r>
        <w:rPr>
          <w:rFonts w:eastAsia="Times New Roman"/>
          <w:spacing w:val="-1"/>
          <w:sz w:val="24"/>
          <w:szCs w:val="24"/>
        </w:rPr>
        <w:t>r</w:t>
      </w:r>
      <w:r>
        <w:rPr>
          <w:rFonts w:eastAsia="Times New Roman"/>
          <w:sz w:val="24"/>
          <w:szCs w:val="24"/>
        </w:rPr>
        <w:t>e if</w:t>
      </w:r>
      <w:r>
        <w:rPr>
          <w:rFonts w:eastAsia="Times New Roman"/>
          <w:spacing w:val="-1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it is not clear h</w:t>
      </w:r>
      <w:r>
        <w:rPr>
          <w:rFonts w:eastAsia="Times New Roman"/>
          <w:spacing w:val="-1"/>
          <w:sz w:val="24"/>
          <w:szCs w:val="24"/>
        </w:rPr>
        <w:t>o</w:t>
      </w:r>
      <w:r>
        <w:rPr>
          <w:rFonts w:eastAsia="Times New Roman"/>
          <w:sz w:val="24"/>
          <w:szCs w:val="24"/>
        </w:rPr>
        <w:t>w to acco</w:t>
      </w:r>
      <w:r>
        <w:rPr>
          <w:rFonts w:eastAsia="Times New Roman"/>
          <w:spacing w:val="-2"/>
          <w:sz w:val="24"/>
          <w:szCs w:val="24"/>
        </w:rPr>
        <w:t>m</w:t>
      </w:r>
      <w:r>
        <w:rPr>
          <w:rFonts w:eastAsia="Times New Roman"/>
          <w:spacing w:val="1"/>
          <w:sz w:val="24"/>
          <w:szCs w:val="24"/>
        </w:rPr>
        <w:t>p</w:t>
      </w:r>
      <w:r>
        <w:rPr>
          <w:rFonts w:eastAsia="Times New Roman"/>
          <w:sz w:val="24"/>
          <w:szCs w:val="24"/>
        </w:rPr>
        <w:t>lish t</w:t>
      </w:r>
      <w:r>
        <w:rPr>
          <w:rFonts w:eastAsia="Times New Roman"/>
          <w:spacing w:val="-1"/>
          <w:sz w:val="24"/>
          <w:szCs w:val="24"/>
        </w:rPr>
        <w:t>h</w:t>
      </w:r>
      <w:r>
        <w:rPr>
          <w:rFonts w:eastAsia="Times New Roman"/>
          <w:sz w:val="24"/>
          <w:szCs w:val="24"/>
        </w:rPr>
        <w:t>e load</w:t>
      </w:r>
      <w:r>
        <w:rPr>
          <w:rFonts w:eastAsia="Times New Roman"/>
          <w:spacing w:val="-1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from</w:t>
      </w:r>
      <w:r>
        <w:rPr>
          <w:rFonts w:eastAsia="Times New Roman"/>
          <w:spacing w:val="-2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a full contai</w:t>
      </w:r>
      <w:r>
        <w:rPr>
          <w:rFonts w:eastAsia="Times New Roman"/>
          <w:spacing w:val="-1"/>
          <w:sz w:val="24"/>
          <w:szCs w:val="24"/>
        </w:rPr>
        <w:t>n</w:t>
      </w:r>
      <w:r>
        <w:rPr>
          <w:rFonts w:eastAsia="Times New Roman"/>
          <w:sz w:val="24"/>
          <w:szCs w:val="24"/>
        </w:rPr>
        <w:t>er l</w:t>
      </w:r>
      <w:r>
        <w:rPr>
          <w:rFonts w:eastAsia="Times New Roman"/>
          <w:spacing w:val="-1"/>
          <w:sz w:val="24"/>
          <w:szCs w:val="24"/>
        </w:rPr>
        <w:t>o</w:t>
      </w:r>
      <w:r>
        <w:rPr>
          <w:rFonts w:eastAsia="Times New Roman"/>
          <w:sz w:val="24"/>
          <w:szCs w:val="24"/>
        </w:rPr>
        <w:t>ad diagra</w:t>
      </w:r>
      <w:r>
        <w:rPr>
          <w:rFonts w:eastAsia="Times New Roman"/>
          <w:spacing w:val="-2"/>
          <w:sz w:val="24"/>
          <w:szCs w:val="24"/>
        </w:rPr>
        <w:t>m</w:t>
      </w:r>
      <w:r>
        <w:rPr>
          <w:rFonts w:eastAsia="Times New Roman"/>
          <w:sz w:val="24"/>
          <w:szCs w:val="24"/>
        </w:rPr>
        <w:t>.</w:t>
      </w:r>
    </w:p>
    <w:p w:rsidR="00275FBC" w:rsidRDefault="00275FBC">
      <w:pPr>
        <w:spacing w:line="120" w:lineRule="exact"/>
        <w:rPr>
          <w:sz w:val="12"/>
          <w:szCs w:val="12"/>
        </w:rPr>
      </w:pPr>
    </w:p>
    <w:p w:rsidR="00275FBC" w:rsidRDefault="008F3B1A">
      <w:pPr>
        <w:ind w:left="2260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b) </w:t>
      </w:r>
      <w:r>
        <w:rPr>
          <w:rFonts w:eastAsia="Times New Roman"/>
          <w:spacing w:val="40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The File na</w:t>
      </w:r>
      <w:r>
        <w:rPr>
          <w:rFonts w:eastAsia="Times New Roman"/>
          <w:spacing w:val="-2"/>
          <w:sz w:val="24"/>
          <w:szCs w:val="24"/>
        </w:rPr>
        <w:t>m</w:t>
      </w:r>
      <w:r>
        <w:rPr>
          <w:rFonts w:eastAsia="Times New Roman"/>
          <w:spacing w:val="1"/>
          <w:sz w:val="24"/>
          <w:szCs w:val="24"/>
        </w:rPr>
        <w:t>i</w:t>
      </w:r>
      <w:r>
        <w:rPr>
          <w:rFonts w:eastAsia="Times New Roman"/>
          <w:sz w:val="24"/>
          <w:szCs w:val="24"/>
        </w:rPr>
        <w:t>ng fo</w:t>
      </w:r>
      <w:r>
        <w:rPr>
          <w:rFonts w:eastAsia="Times New Roman"/>
          <w:spacing w:val="2"/>
          <w:sz w:val="24"/>
          <w:szCs w:val="24"/>
        </w:rPr>
        <w:t>r</w:t>
      </w:r>
      <w:r>
        <w:rPr>
          <w:rFonts w:eastAsia="Times New Roman"/>
          <w:spacing w:val="-2"/>
          <w:sz w:val="24"/>
          <w:szCs w:val="24"/>
        </w:rPr>
        <w:t>m</w:t>
      </w:r>
      <w:r>
        <w:rPr>
          <w:rFonts w:eastAsia="Times New Roman"/>
          <w:sz w:val="24"/>
          <w:szCs w:val="24"/>
        </w:rPr>
        <w:t>at shall be</w:t>
      </w:r>
      <w:r>
        <w:rPr>
          <w:rFonts w:eastAsia="Times New Roman"/>
          <w:spacing w:val="-1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the sa</w:t>
      </w:r>
      <w:r>
        <w:rPr>
          <w:rFonts w:eastAsia="Times New Roman"/>
          <w:spacing w:val="-2"/>
          <w:sz w:val="24"/>
          <w:szCs w:val="24"/>
        </w:rPr>
        <w:t>m</w:t>
      </w:r>
      <w:r>
        <w:rPr>
          <w:rFonts w:eastAsia="Times New Roman"/>
          <w:sz w:val="24"/>
          <w:szCs w:val="24"/>
        </w:rPr>
        <w:t>e as indicated in section 6.1.</w:t>
      </w:r>
    </w:p>
    <w:p w:rsidR="00275FBC" w:rsidRDefault="00275FBC">
      <w:pPr>
        <w:spacing w:before="1" w:line="240" w:lineRule="exact"/>
        <w:rPr>
          <w:sz w:val="24"/>
          <w:szCs w:val="24"/>
        </w:rPr>
      </w:pPr>
    </w:p>
    <w:p w:rsidR="00275FBC" w:rsidRPr="00553AA7" w:rsidRDefault="008F3B1A">
      <w:pPr>
        <w:ind w:left="820"/>
        <w:rPr>
          <w:rFonts w:ascii="Arial" w:hAnsi="Arial" w:cs="Arial" w:hint="eastAsia"/>
          <w:sz w:val="24"/>
          <w:szCs w:val="24"/>
          <w:lang w:eastAsia="zh-CN"/>
        </w:rPr>
      </w:pPr>
      <w:r>
        <w:rPr>
          <w:rFonts w:ascii="Arial" w:eastAsia="Arial" w:hAnsi="Arial" w:cs="Arial"/>
          <w:b/>
          <w:sz w:val="24"/>
          <w:szCs w:val="24"/>
        </w:rPr>
        <w:t xml:space="preserve">6.3.   </w:t>
      </w:r>
      <w:r>
        <w:rPr>
          <w:rFonts w:ascii="Arial" w:eastAsia="Arial" w:hAnsi="Arial" w:cs="Arial"/>
          <w:b/>
          <w:spacing w:val="53"/>
          <w:sz w:val="24"/>
          <w:szCs w:val="24"/>
        </w:rPr>
        <w:t xml:space="preserve"> </w:t>
      </w:r>
      <w:r w:rsidR="00553AA7">
        <w:rPr>
          <w:rFonts w:ascii="Arial" w:hAnsi="Arial" w:cs="Arial" w:hint="eastAsia"/>
          <w:b/>
          <w:sz w:val="24"/>
          <w:szCs w:val="24"/>
          <w:lang w:eastAsia="zh-CN"/>
        </w:rPr>
        <w:t>第三步装载计划审查</w:t>
      </w:r>
    </w:p>
    <w:p w:rsidR="00275FBC" w:rsidRDefault="00275FBC">
      <w:pPr>
        <w:spacing w:before="9" w:line="100" w:lineRule="exact"/>
        <w:rPr>
          <w:sz w:val="11"/>
          <w:szCs w:val="11"/>
        </w:rPr>
      </w:pPr>
    </w:p>
    <w:p w:rsidR="00275FBC" w:rsidRDefault="008F3B1A">
      <w:pPr>
        <w:ind w:left="1540" w:right="97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Packaging </w:t>
      </w:r>
      <w:r>
        <w:rPr>
          <w:rFonts w:eastAsia="Times New Roman"/>
          <w:spacing w:val="-1"/>
          <w:sz w:val="24"/>
          <w:szCs w:val="24"/>
        </w:rPr>
        <w:t>E</w:t>
      </w:r>
      <w:r>
        <w:rPr>
          <w:rFonts w:eastAsia="Times New Roman"/>
          <w:sz w:val="24"/>
          <w:szCs w:val="24"/>
        </w:rPr>
        <w:t>ngineer Re</w:t>
      </w:r>
      <w:r>
        <w:rPr>
          <w:rFonts w:eastAsia="Times New Roman"/>
          <w:spacing w:val="-1"/>
          <w:sz w:val="24"/>
          <w:szCs w:val="24"/>
        </w:rPr>
        <w:t>v</w:t>
      </w:r>
      <w:r>
        <w:rPr>
          <w:rFonts w:eastAsia="Times New Roman"/>
          <w:spacing w:val="1"/>
          <w:sz w:val="24"/>
          <w:szCs w:val="24"/>
        </w:rPr>
        <w:t>i</w:t>
      </w:r>
      <w:r>
        <w:rPr>
          <w:rFonts w:eastAsia="Times New Roman"/>
          <w:sz w:val="24"/>
          <w:szCs w:val="24"/>
        </w:rPr>
        <w:t>ews Load Plan.  If</w:t>
      </w:r>
      <w:r>
        <w:rPr>
          <w:rFonts w:eastAsia="Times New Roman"/>
          <w:spacing w:val="-2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the load plan is approved continue to Step 4.  If not, WSI Packaging Enginee</w:t>
      </w:r>
      <w:r>
        <w:rPr>
          <w:rFonts w:eastAsia="Times New Roman"/>
          <w:spacing w:val="-1"/>
          <w:sz w:val="24"/>
          <w:szCs w:val="24"/>
        </w:rPr>
        <w:t>r</w:t>
      </w:r>
      <w:r>
        <w:rPr>
          <w:rFonts w:eastAsia="Times New Roman"/>
          <w:sz w:val="24"/>
          <w:szCs w:val="24"/>
        </w:rPr>
        <w:t>ing will communicate to Agent/Vendor to revise the l</w:t>
      </w:r>
      <w:r>
        <w:rPr>
          <w:rFonts w:eastAsia="Times New Roman"/>
          <w:spacing w:val="-1"/>
          <w:sz w:val="24"/>
          <w:szCs w:val="24"/>
        </w:rPr>
        <w:t>o</w:t>
      </w:r>
      <w:r>
        <w:rPr>
          <w:rFonts w:eastAsia="Times New Roman"/>
          <w:sz w:val="24"/>
          <w:szCs w:val="24"/>
        </w:rPr>
        <w:t>ad plan and re-sub</w:t>
      </w:r>
      <w:r>
        <w:rPr>
          <w:rFonts w:eastAsia="Times New Roman"/>
          <w:spacing w:val="-2"/>
          <w:sz w:val="24"/>
          <w:szCs w:val="24"/>
        </w:rPr>
        <w:t>m</w:t>
      </w:r>
      <w:r>
        <w:rPr>
          <w:rFonts w:eastAsia="Times New Roman"/>
          <w:sz w:val="24"/>
          <w:szCs w:val="24"/>
        </w:rPr>
        <w:t>it for approval.</w:t>
      </w:r>
    </w:p>
    <w:p w:rsidR="00275FBC" w:rsidRDefault="00275FBC">
      <w:pPr>
        <w:spacing w:before="1" w:line="120" w:lineRule="exact"/>
        <w:rPr>
          <w:sz w:val="12"/>
          <w:szCs w:val="12"/>
        </w:rPr>
      </w:pPr>
    </w:p>
    <w:p w:rsidR="00275FBC" w:rsidRDefault="008F3B1A">
      <w:pPr>
        <w:ind w:left="8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6.4.   </w:t>
      </w:r>
      <w:r>
        <w:rPr>
          <w:rFonts w:ascii="Arial" w:eastAsia="Arial" w:hAnsi="Arial" w:cs="Arial"/>
          <w:b/>
          <w:spacing w:val="53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Step</w:t>
      </w:r>
      <w:r>
        <w:rPr>
          <w:rFonts w:ascii="Arial" w:eastAsia="Arial" w:hAnsi="Arial" w:cs="Arial"/>
          <w:b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4</w:t>
      </w:r>
      <w:r>
        <w:rPr>
          <w:rFonts w:ascii="Arial" w:eastAsia="Arial" w:hAnsi="Arial" w:cs="Arial"/>
          <w:b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Load</w:t>
      </w:r>
      <w:r>
        <w:rPr>
          <w:rFonts w:ascii="Arial" w:eastAsia="Arial" w:hAnsi="Arial" w:cs="Arial"/>
          <w:b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Plan</w:t>
      </w:r>
      <w:r>
        <w:rPr>
          <w:rFonts w:ascii="Arial" w:eastAsia="Arial" w:hAnsi="Arial" w:cs="Arial"/>
          <w:b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Approval</w:t>
      </w:r>
      <w:r>
        <w:rPr>
          <w:rFonts w:ascii="Arial" w:eastAsia="Arial" w:hAnsi="Arial" w:cs="Arial"/>
          <w:b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and</w:t>
      </w:r>
      <w:r>
        <w:rPr>
          <w:rFonts w:ascii="Arial" w:eastAsia="Arial" w:hAnsi="Arial" w:cs="Arial"/>
          <w:b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Filing</w:t>
      </w:r>
    </w:p>
    <w:p w:rsidR="00275FBC" w:rsidRDefault="00275FBC">
      <w:pPr>
        <w:spacing w:before="19" w:line="220" w:lineRule="exact"/>
        <w:rPr>
          <w:sz w:val="22"/>
          <w:szCs w:val="22"/>
        </w:rPr>
      </w:pPr>
    </w:p>
    <w:p w:rsidR="00275FBC" w:rsidRDefault="008F3B1A">
      <w:pPr>
        <w:ind w:left="2260" w:right="73" w:hanging="720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>6.4.1.   Engineer communicates via e-</w:t>
      </w:r>
      <w:r>
        <w:rPr>
          <w:rFonts w:eastAsia="Times New Roman"/>
          <w:spacing w:val="-2"/>
          <w:sz w:val="24"/>
          <w:szCs w:val="24"/>
        </w:rPr>
        <w:t>m</w:t>
      </w:r>
      <w:r>
        <w:rPr>
          <w:rFonts w:eastAsia="Times New Roman"/>
          <w:sz w:val="24"/>
          <w:szCs w:val="24"/>
        </w:rPr>
        <w:t>ail to the Agent/Vendor that the load plans have been approved.</w:t>
      </w:r>
    </w:p>
    <w:p w:rsidR="00275FBC" w:rsidRDefault="00275FBC">
      <w:pPr>
        <w:spacing w:line="240" w:lineRule="exact"/>
        <w:rPr>
          <w:sz w:val="24"/>
          <w:szCs w:val="24"/>
        </w:rPr>
      </w:pPr>
    </w:p>
    <w:p w:rsidR="00275FBC" w:rsidRDefault="008F3B1A">
      <w:pPr>
        <w:ind w:left="1540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>6.4.2.   WSI Internal Storage:</w:t>
      </w:r>
    </w:p>
    <w:p w:rsidR="00275FBC" w:rsidRDefault="00275FBC">
      <w:pPr>
        <w:spacing w:line="120" w:lineRule="exact"/>
        <w:rPr>
          <w:sz w:val="12"/>
          <w:szCs w:val="12"/>
        </w:rPr>
      </w:pPr>
    </w:p>
    <w:p w:rsidR="00275FBC" w:rsidRDefault="008F3B1A">
      <w:pPr>
        <w:ind w:left="2260" w:right="134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>The load plans, both PDF and TXT files,</w:t>
      </w:r>
      <w:r>
        <w:rPr>
          <w:rFonts w:eastAsia="Times New Roman"/>
          <w:spacing w:val="-1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 xml:space="preserve">are to </w:t>
      </w:r>
      <w:r>
        <w:rPr>
          <w:rFonts w:eastAsia="Times New Roman"/>
          <w:spacing w:val="-1"/>
          <w:sz w:val="24"/>
          <w:szCs w:val="24"/>
        </w:rPr>
        <w:t>b</w:t>
      </w:r>
      <w:r>
        <w:rPr>
          <w:rFonts w:eastAsia="Times New Roman"/>
          <w:sz w:val="24"/>
          <w:szCs w:val="24"/>
        </w:rPr>
        <w:t xml:space="preserve">e stored electronically on the server under a folder </w:t>
      </w:r>
      <w:r>
        <w:rPr>
          <w:rFonts w:eastAsia="Times New Roman"/>
          <w:spacing w:val="-1"/>
          <w:sz w:val="24"/>
          <w:szCs w:val="24"/>
        </w:rPr>
        <w:t>w</w:t>
      </w:r>
      <w:r>
        <w:rPr>
          <w:rFonts w:eastAsia="Times New Roman"/>
          <w:sz w:val="24"/>
          <w:szCs w:val="24"/>
        </w:rPr>
        <w:t>ith the na</w:t>
      </w:r>
      <w:r>
        <w:rPr>
          <w:rFonts w:eastAsia="Times New Roman"/>
          <w:spacing w:val="-2"/>
          <w:sz w:val="24"/>
          <w:szCs w:val="24"/>
        </w:rPr>
        <w:t>m</w:t>
      </w:r>
      <w:r>
        <w:rPr>
          <w:rFonts w:eastAsia="Times New Roman"/>
          <w:sz w:val="24"/>
          <w:szCs w:val="24"/>
        </w:rPr>
        <w:t>e of the product.</w:t>
      </w:r>
    </w:p>
    <w:p w:rsidR="00275FBC" w:rsidRDefault="00275FBC">
      <w:pPr>
        <w:spacing w:before="2" w:line="120" w:lineRule="exact"/>
        <w:rPr>
          <w:sz w:val="12"/>
          <w:szCs w:val="12"/>
        </w:rPr>
      </w:pPr>
    </w:p>
    <w:p w:rsidR="00275FBC" w:rsidRDefault="008F3B1A">
      <w:pPr>
        <w:ind w:left="2260"/>
        <w:rPr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Domain:</w:t>
      </w:r>
      <w:r>
        <w:rPr>
          <w:rFonts w:eastAsia="Times New Roman"/>
          <w:b/>
          <w:spacing w:val="59"/>
          <w:sz w:val="24"/>
          <w:szCs w:val="24"/>
        </w:rPr>
        <w:t xml:space="preserve"> </w:t>
      </w:r>
      <w:r>
        <w:rPr>
          <w:rFonts w:eastAsia="Times New Roman"/>
          <w:b/>
          <w:sz w:val="24"/>
          <w:szCs w:val="24"/>
        </w:rPr>
        <w:t>WSGC</w:t>
      </w:r>
    </w:p>
    <w:p w:rsidR="00275FBC" w:rsidRDefault="00275FBC">
      <w:pPr>
        <w:spacing w:line="120" w:lineRule="exact"/>
        <w:rPr>
          <w:sz w:val="12"/>
          <w:szCs w:val="12"/>
        </w:rPr>
      </w:pPr>
    </w:p>
    <w:p w:rsidR="00275FBC" w:rsidRDefault="008F3B1A">
      <w:pPr>
        <w:ind w:left="2260"/>
        <w:rPr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Server Path:  Ihfile2/S</w:t>
      </w:r>
      <w:r>
        <w:rPr>
          <w:rFonts w:eastAsia="Times New Roman"/>
          <w:b/>
          <w:spacing w:val="-2"/>
          <w:sz w:val="24"/>
          <w:szCs w:val="24"/>
        </w:rPr>
        <w:t>h</w:t>
      </w:r>
      <w:r>
        <w:rPr>
          <w:rFonts w:eastAsia="Times New Roman"/>
          <w:b/>
          <w:sz w:val="24"/>
          <w:szCs w:val="24"/>
        </w:rPr>
        <w:t>ared/Supply Chain/Quality</w:t>
      </w:r>
    </w:p>
    <w:p w:rsidR="00275FBC" w:rsidRDefault="008F3B1A">
      <w:pPr>
        <w:ind w:left="2260"/>
        <w:rPr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Assurance/Container-Trailer Lo</w:t>
      </w:r>
      <w:r>
        <w:rPr>
          <w:rFonts w:eastAsia="Times New Roman"/>
          <w:b/>
          <w:spacing w:val="-1"/>
          <w:sz w:val="24"/>
          <w:szCs w:val="24"/>
        </w:rPr>
        <w:t>a</w:t>
      </w:r>
      <w:r>
        <w:rPr>
          <w:rFonts w:eastAsia="Times New Roman"/>
          <w:b/>
          <w:sz w:val="24"/>
          <w:szCs w:val="24"/>
        </w:rPr>
        <w:t>d Plans</w:t>
      </w:r>
    </w:p>
    <w:p w:rsidR="00275FBC" w:rsidRDefault="00275FBC">
      <w:pPr>
        <w:spacing w:before="19" w:line="220" w:lineRule="exact"/>
        <w:rPr>
          <w:sz w:val="22"/>
          <w:szCs w:val="22"/>
        </w:rPr>
      </w:pPr>
    </w:p>
    <w:p w:rsidR="00275FBC" w:rsidRDefault="008F3B1A">
      <w:pPr>
        <w:ind w:left="8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6.5.   </w:t>
      </w:r>
      <w:r>
        <w:rPr>
          <w:rFonts w:ascii="Arial" w:eastAsia="Arial" w:hAnsi="Arial" w:cs="Arial"/>
          <w:b/>
          <w:spacing w:val="53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Step</w:t>
      </w:r>
      <w:r>
        <w:rPr>
          <w:rFonts w:ascii="Arial" w:eastAsia="Arial" w:hAnsi="Arial" w:cs="Arial"/>
          <w:b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5</w:t>
      </w:r>
      <w:r>
        <w:rPr>
          <w:rFonts w:ascii="Arial" w:eastAsia="Arial" w:hAnsi="Arial" w:cs="Arial"/>
          <w:b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Load</w:t>
      </w:r>
      <w:r>
        <w:rPr>
          <w:rFonts w:ascii="Arial" w:eastAsia="Arial" w:hAnsi="Arial" w:cs="Arial"/>
          <w:b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Plan</w:t>
      </w:r>
      <w:r>
        <w:rPr>
          <w:rFonts w:ascii="Arial" w:eastAsia="Arial" w:hAnsi="Arial" w:cs="Arial"/>
          <w:b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Internal</w:t>
      </w:r>
      <w:r>
        <w:rPr>
          <w:rFonts w:ascii="Arial" w:eastAsia="Arial" w:hAnsi="Arial" w:cs="Arial"/>
          <w:b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Communication</w:t>
      </w:r>
    </w:p>
    <w:p w:rsidR="00275FBC" w:rsidRDefault="00275FBC">
      <w:pPr>
        <w:spacing w:before="9" w:line="100" w:lineRule="exact"/>
        <w:rPr>
          <w:sz w:val="11"/>
          <w:szCs w:val="11"/>
        </w:rPr>
      </w:pPr>
    </w:p>
    <w:p w:rsidR="00275FBC" w:rsidRDefault="008F3B1A">
      <w:pPr>
        <w:ind w:left="1540" w:right="214"/>
        <w:rPr>
          <w:sz w:val="24"/>
          <w:szCs w:val="24"/>
        </w:rPr>
        <w:sectPr w:rsidR="00275FBC">
          <w:pgSz w:w="12240" w:h="15840"/>
          <w:pgMar w:top="1500" w:right="1340" w:bottom="280" w:left="1340" w:header="864" w:footer="1188" w:gutter="0"/>
          <w:cols w:space="720"/>
        </w:sectPr>
      </w:pPr>
      <w:r>
        <w:rPr>
          <w:rFonts w:eastAsia="Times New Roman"/>
          <w:sz w:val="24"/>
          <w:szCs w:val="24"/>
        </w:rPr>
        <w:t xml:space="preserve">The last </w:t>
      </w:r>
      <w:r>
        <w:rPr>
          <w:rFonts w:eastAsia="Times New Roman"/>
          <w:spacing w:val="-1"/>
          <w:sz w:val="24"/>
          <w:szCs w:val="24"/>
        </w:rPr>
        <w:t>S</w:t>
      </w:r>
      <w:r>
        <w:rPr>
          <w:rFonts w:eastAsia="Times New Roman"/>
          <w:spacing w:val="1"/>
          <w:sz w:val="24"/>
          <w:szCs w:val="24"/>
        </w:rPr>
        <w:t>t</w:t>
      </w:r>
      <w:r>
        <w:rPr>
          <w:rFonts w:eastAsia="Times New Roman"/>
          <w:sz w:val="24"/>
          <w:szCs w:val="24"/>
        </w:rPr>
        <w:t>ep of the Approval Process is</w:t>
      </w:r>
      <w:r>
        <w:rPr>
          <w:rFonts w:eastAsia="Times New Roman"/>
          <w:spacing w:val="-2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 xml:space="preserve">to have the Packaging Engineer </w:t>
      </w:r>
      <w:r>
        <w:rPr>
          <w:rFonts w:eastAsia="Times New Roman"/>
          <w:spacing w:val="-2"/>
          <w:sz w:val="24"/>
          <w:szCs w:val="24"/>
        </w:rPr>
        <w:t>f</w:t>
      </w:r>
      <w:r>
        <w:rPr>
          <w:rFonts w:eastAsia="Times New Roman"/>
          <w:sz w:val="24"/>
          <w:szCs w:val="24"/>
        </w:rPr>
        <w:t>orward a copy of the approved load plans to</w:t>
      </w:r>
      <w:r>
        <w:rPr>
          <w:rFonts w:eastAsia="Times New Roman"/>
          <w:spacing w:val="-1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Transportation and DC Manage</w:t>
      </w:r>
      <w:r>
        <w:rPr>
          <w:rFonts w:eastAsia="Times New Roman"/>
          <w:spacing w:val="-2"/>
          <w:sz w:val="24"/>
          <w:szCs w:val="24"/>
        </w:rPr>
        <w:t>m</w:t>
      </w:r>
      <w:r>
        <w:rPr>
          <w:rFonts w:eastAsia="Times New Roman"/>
          <w:sz w:val="24"/>
          <w:szCs w:val="24"/>
        </w:rPr>
        <w:t>ent.</w:t>
      </w:r>
    </w:p>
    <w:p w:rsidR="00275FBC" w:rsidRDefault="00275FBC">
      <w:pPr>
        <w:spacing w:before="1" w:line="100" w:lineRule="exact"/>
        <w:rPr>
          <w:sz w:val="11"/>
          <w:szCs w:val="11"/>
        </w:rPr>
      </w:pPr>
    </w:p>
    <w:p w:rsidR="00275FBC" w:rsidRDefault="00275FBC">
      <w:pPr>
        <w:spacing w:line="200" w:lineRule="exact"/>
      </w:pPr>
    </w:p>
    <w:p w:rsidR="00275FBC" w:rsidRDefault="00275FBC">
      <w:pPr>
        <w:spacing w:line="200" w:lineRule="exact"/>
      </w:pPr>
    </w:p>
    <w:p w:rsidR="00275FBC" w:rsidRPr="00291E13" w:rsidRDefault="008F3B1A">
      <w:pPr>
        <w:spacing w:before="24" w:line="300" w:lineRule="exact"/>
        <w:ind w:left="120"/>
        <w:rPr>
          <w:rFonts w:ascii="Arial" w:hAnsi="Arial" w:cs="Arial" w:hint="eastAsia"/>
          <w:sz w:val="28"/>
          <w:szCs w:val="28"/>
          <w:lang w:eastAsia="zh-CN"/>
        </w:rPr>
      </w:pPr>
      <w:r>
        <w:rPr>
          <w:rFonts w:ascii="Arial" w:eastAsia="Arial" w:hAnsi="Arial" w:cs="Arial"/>
          <w:b/>
          <w:position w:val="-1"/>
          <w:sz w:val="28"/>
          <w:szCs w:val="28"/>
        </w:rPr>
        <w:t xml:space="preserve">7.     </w:t>
      </w:r>
      <w:r>
        <w:rPr>
          <w:rFonts w:ascii="Arial" w:eastAsia="Arial" w:hAnsi="Arial" w:cs="Arial"/>
          <w:b/>
          <w:spacing w:val="19"/>
          <w:position w:val="-1"/>
          <w:sz w:val="28"/>
          <w:szCs w:val="28"/>
        </w:rPr>
        <w:t xml:space="preserve"> </w:t>
      </w:r>
      <w:r w:rsidR="00291E13">
        <w:rPr>
          <w:rFonts w:ascii="Arial" w:hAnsi="Arial" w:cs="Arial" w:hint="eastAsia"/>
          <w:b/>
          <w:position w:val="-1"/>
          <w:sz w:val="28"/>
          <w:szCs w:val="28"/>
          <w:lang w:eastAsia="zh-CN"/>
        </w:rPr>
        <w:t>加载计划使用过程</w:t>
      </w:r>
    </w:p>
    <w:p w:rsidR="00275FBC" w:rsidRDefault="00275FBC">
      <w:pPr>
        <w:spacing w:before="3" w:line="160" w:lineRule="exact"/>
        <w:rPr>
          <w:sz w:val="16"/>
          <w:szCs w:val="16"/>
          <w:lang w:eastAsia="zh-CN"/>
        </w:rPr>
      </w:pPr>
    </w:p>
    <w:p w:rsidR="00275FBC" w:rsidRDefault="00275FBC">
      <w:pPr>
        <w:spacing w:line="200" w:lineRule="exact"/>
        <w:rPr>
          <w:lang w:eastAsia="zh-CN"/>
        </w:rPr>
      </w:pPr>
    </w:p>
    <w:p w:rsidR="00275FBC" w:rsidRDefault="00275FBC">
      <w:pPr>
        <w:spacing w:line="200" w:lineRule="exact"/>
        <w:rPr>
          <w:lang w:eastAsia="zh-CN"/>
        </w:rPr>
      </w:pPr>
    </w:p>
    <w:p w:rsidR="00275FBC" w:rsidRDefault="00275FBC">
      <w:pPr>
        <w:spacing w:line="200" w:lineRule="exact"/>
        <w:rPr>
          <w:lang w:eastAsia="zh-CN"/>
        </w:rPr>
      </w:pPr>
    </w:p>
    <w:p w:rsidR="00275FBC" w:rsidRPr="00291E13" w:rsidRDefault="00291E13">
      <w:pPr>
        <w:spacing w:before="24" w:line="300" w:lineRule="exact"/>
        <w:ind w:left="4297" w:right="4284"/>
        <w:jc w:val="center"/>
        <w:rPr>
          <w:rFonts w:ascii="Arial" w:hAnsi="Arial" w:cs="Arial" w:hint="eastAsia"/>
          <w:sz w:val="28"/>
          <w:szCs w:val="28"/>
          <w:lang w:eastAsia="zh-CN"/>
        </w:rPr>
      </w:pPr>
      <w:r>
        <w:rPr>
          <w:rFonts w:ascii="Arial" w:hAnsi="Arial" w:cs="Arial" w:hint="eastAsia"/>
          <w:position w:val="-1"/>
          <w:sz w:val="28"/>
          <w:szCs w:val="28"/>
          <w:lang w:eastAsia="zh-CN"/>
        </w:rPr>
        <w:t>开始</w:t>
      </w:r>
    </w:p>
    <w:p w:rsidR="00275FBC" w:rsidRDefault="00275FBC">
      <w:pPr>
        <w:spacing w:line="200" w:lineRule="exact"/>
        <w:rPr>
          <w:lang w:eastAsia="zh-CN"/>
        </w:rPr>
      </w:pPr>
    </w:p>
    <w:p w:rsidR="00275FBC" w:rsidRDefault="00275FBC">
      <w:pPr>
        <w:spacing w:line="200" w:lineRule="exact"/>
        <w:rPr>
          <w:lang w:eastAsia="zh-CN"/>
        </w:rPr>
      </w:pPr>
    </w:p>
    <w:p w:rsidR="00275FBC" w:rsidRDefault="00275FBC">
      <w:pPr>
        <w:spacing w:line="200" w:lineRule="exact"/>
        <w:rPr>
          <w:lang w:eastAsia="zh-CN"/>
        </w:rPr>
      </w:pPr>
    </w:p>
    <w:p w:rsidR="00275FBC" w:rsidRDefault="00275FBC">
      <w:pPr>
        <w:spacing w:line="200" w:lineRule="exact"/>
        <w:rPr>
          <w:lang w:eastAsia="zh-CN"/>
        </w:rPr>
      </w:pPr>
    </w:p>
    <w:p w:rsidR="00275FBC" w:rsidRDefault="00275FBC">
      <w:pPr>
        <w:spacing w:before="5" w:line="240" w:lineRule="exact"/>
        <w:rPr>
          <w:sz w:val="24"/>
          <w:szCs w:val="24"/>
          <w:lang w:eastAsia="zh-CN"/>
        </w:rPr>
      </w:pPr>
    </w:p>
    <w:p w:rsidR="00275FBC" w:rsidRPr="00291E13" w:rsidRDefault="00291E13">
      <w:pPr>
        <w:spacing w:before="28"/>
        <w:ind w:left="4343" w:right="4332"/>
        <w:jc w:val="center"/>
        <w:rPr>
          <w:rFonts w:ascii="Arial" w:hAnsi="Arial" w:cs="Arial" w:hint="eastAsia"/>
          <w:sz w:val="24"/>
          <w:szCs w:val="24"/>
          <w:lang w:eastAsia="zh-CN"/>
        </w:rPr>
      </w:pPr>
      <w:r>
        <w:rPr>
          <w:rFonts w:ascii="Arial" w:hAnsi="Arial" w:cs="Arial" w:hint="eastAsia"/>
          <w:b/>
          <w:spacing w:val="1"/>
          <w:sz w:val="24"/>
          <w:szCs w:val="24"/>
          <w:lang w:eastAsia="zh-CN"/>
        </w:rPr>
        <w:t>第一步</w:t>
      </w:r>
    </w:p>
    <w:p w:rsidR="00275FBC" w:rsidRDefault="008F3B1A">
      <w:pPr>
        <w:spacing w:before="11" w:line="249" w:lineRule="auto"/>
        <w:ind w:left="3564" w:right="3552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sz w:val="24"/>
          <w:szCs w:val="24"/>
        </w:rPr>
        <w:t>Vendo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8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use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-3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w w:val="99"/>
          <w:sz w:val="24"/>
          <w:szCs w:val="24"/>
        </w:rPr>
        <w:t>app</w:t>
      </w:r>
      <w:r>
        <w:rPr>
          <w:rFonts w:ascii="Arial" w:eastAsia="Arial" w:hAnsi="Arial" w:cs="Arial"/>
          <w:w w:val="99"/>
          <w:sz w:val="24"/>
          <w:szCs w:val="24"/>
        </w:rPr>
        <w:t>r</w:t>
      </w:r>
      <w:r>
        <w:rPr>
          <w:rFonts w:ascii="Arial" w:eastAsia="Arial" w:hAnsi="Arial" w:cs="Arial"/>
          <w:spacing w:val="1"/>
          <w:w w:val="99"/>
          <w:sz w:val="24"/>
          <w:szCs w:val="24"/>
        </w:rPr>
        <w:t>o</w:t>
      </w:r>
      <w:r>
        <w:rPr>
          <w:rFonts w:ascii="Arial" w:eastAsia="Arial" w:hAnsi="Arial" w:cs="Arial"/>
          <w:spacing w:val="-2"/>
          <w:w w:val="99"/>
          <w:sz w:val="24"/>
          <w:szCs w:val="24"/>
        </w:rPr>
        <w:t>v</w:t>
      </w:r>
      <w:r>
        <w:rPr>
          <w:rFonts w:ascii="Arial" w:eastAsia="Arial" w:hAnsi="Arial" w:cs="Arial"/>
          <w:spacing w:val="1"/>
          <w:w w:val="99"/>
          <w:sz w:val="24"/>
          <w:szCs w:val="24"/>
        </w:rPr>
        <w:t xml:space="preserve">ed 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1"/>
          <w:sz w:val="24"/>
          <w:szCs w:val="24"/>
        </w:rPr>
        <w:t>oa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-3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p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-3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 xml:space="preserve">o </w:t>
      </w:r>
      <w:r>
        <w:rPr>
          <w:rFonts w:ascii="Arial" w:eastAsia="Arial" w:hAnsi="Arial" w:cs="Arial"/>
          <w:w w:val="99"/>
          <w:sz w:val="24"/>
          <w:szCs w:val="24"/>
        </w:rPr>
        <w:t>l</w:t>
      </w:r>
      <w:r>
        <w:rPr>
          <w:rFonts w:ascii="Arial" w:eastAsia="Arial" w:hAnsi="Arial" w:cs="Arial"/>
          <w:spacing w:val="1"/>
          <w:w w:val="99"/>
          <w:sz w:val="24"/>
          <w:szCs w:val="24"/>
        </w:rPr>
        <w:t>oad conta</w:t>
      </w:r>
      <w:r>
        <w:rPr>
          <w:rFonts w:ascii="Arial" w:eastAsia="Arial" w:hAnsi="Arial" w:cs="Arial"/>
          <w:w w:val="99"/>
          <w:sz w:val="24"/>
          <w:szCs w:val="24"/>
        </w:rPr>
        <w:t>i</w:t>
      </w:r>
      <w:r>
        <w:rPr>
          <w:rFonts w:ascii="Arial" w:eastAsia="Arial" w:hAnsi="Arial" w:cs="Arial"/>
          <w:spacing w:val="1"/>
          <w:w w:val="99"/>
          <w:sz w:val="24"/>
          <w:szCs w:val="24"/>
        </w:rPr>
        <w:t>ne</w:t>
      </w:r>
      <w:r>
        <w:rPr>
          <w:rFonts w:ascii="Arial" w:eastAsia="Arial" w:hAnsi="Arial" w:cs="Arial"/>
          <w:w w:val="99"/>
          <w:sz w:val="24"/>
          <w:szCs w:val="24"/>
        </w:rPr>
        <w:t>r</w:t>
      </w:r>
      <w:r>
        <w:rPr>
          <w:rFonts w:ascii="Arial" w:eastAsia="Arial" w:hAnsi="Arial" w:cs="Arial"/>
          <w:sz w:val="24"/>
          <w:szCs w:val="24"/>
        </w:rPr>
        <w:t>.</w:t>
      </w:r>
    </w:p>
    <w:p w:rsidR="00275FBC" w:rsidRDefault="00275FBC">
      <w:pPr>
        <w:spacing w:line="200" w:lineRule="exact"/>
      </w:pPr>
    </w:p>
    <w:p w:rsidR="00275FBC" w:rsidRDefault="00275FBC">
      <w:pPr>
        <w:spacing w:line="200" w:lineRule="exact"/>
      </w:pPr>
    </w:p>
    <w:p w:rsidR="00275FBC" w:rsidRDefault="00275FBC">
      <w:pPr>
        <w:spacing w:line="200" w:lineRule="exact"/>
      </w:pPr>
    </w:p>
    <w:p w:rsidR="00275FBC" w:rsidRDefault="00275FBC">
      <w:pPr>
        <w:spacing w:line="200" w:lineRule="exact"/>
      </w:pPr>
    </w:p>
    <w:p w:rsidR="00275FBC" w:rsidRDefault="00275FBC">
      <w:pPr>
        <w:spacing w:before="11" w:line="200" w:lineRule="exact"/>
      </w:pPr>
    </w:p>
    <w:p w:rsidR="00275FBC" w:rsidRPr="00291E13" w:rsidRDefault="00D04EE8">
      <w:pPr>
        <w:spacing w:before="28"/>
        <w:ind w:left="4343" w:right="4332"/>
        <w:jc w:val="center"/>
        <w:rPr>
          <w:rFonts w:ascii="Arial" w:hAnsi="Arial" w:cs="Arial" w:hint="eastAsia"/>
          <w:sz w:val="24"/>
          <w:szCs w:val="24"/>
          <w:lang w:eastAsia="zh-CN"/>
        </w:rPr>
      </w:pPr>
      <w:r>
        <w:rPr>
          <w:rFonts w:eastAsia="Times New Roman"/>
        </w:rPr>
        <w:pict>
          <v:group id="_x0000_s1029" style="position:absolute;left:0;text-align:left;margin-left:242.7pt;margin-top:-182.2pt;width:126.25pt;height:296.45pt;z-index:-251656192;mso-position-horizontal-relative:page" coordorigin="4854,-3644" coordsize="2525,5929">
            <v:shape id="_x0000_s1038" style="position:absolute;left:5396;top:-3642;width:1440;height:539" coordorigin="5396,-3642" coordsize="1440,539" path="m5665,-3103r903,l6616,-3108r48,-12l6709,-3142r39,-31l6781,-3209r27,-43l6827,-3298r9,-50l6836,-3396r-9,-50l6808,-3491r-27,-43l6748,-3570r-39,-31l6664,-3623r-48,-14l6568,-3642r-903,l5617,-3637r-48,14l5524,-3601r-39,31l5452,-3534r-27,43l5406,-3446r-10,50l5396,-3348r10,50l5425,-3252r27,43l5485,-3173r39,31l5569,-3120r48,12l5665,-3103xe" filled="f" strokeweight=".24pt">
              <v:path arrowok="t"/>
            </v:shape>
            <v:shape id="_x0000_s1037" style="position:absolute;left:6116;top:-3103;width:0;height:622" coordorigin="6116,-3103" coordsize="0,622" path="m6116,-3103r,621e" filled="f" strokeweight=".24pt">
              <v:path arrowok="t"/>
            </v:shape>
            <v:shape id="_x0000_s1036" style="position:absolute;left:6061;top:-2496;width:110;height:110" coordorigin="6061,-2496" coordsize="110,110" path="m6172,-2496r-111,l6116,-2386r56,-110xe" fillcolor="black" stroked="f">
              <v:path arrowok="t"/>
            </v:shape>
            <v:shape id="_x0000_s1035" style="position:absolute;left:4856;top:-2386;width:2520;height:1615" coordorigin="4856,-2386" coordsize="2520,1615" path="m4856,-770r2520,l7376,-2386r-2520,l4856,-770xe" filled="f" strokeweight=".24pt">
              <v:path arrowok="t"/>
            </v:shape>
            <v:shape id="_x0000_s1034" style="position:absolute;left:6116;top:-770;width:0;height:622" coordorigin="6116,-770" coordsize="0,622" path="m6116,-770r,621e" filled="f" strokeweight=".24pt">
              <v:path arrowok="t"/>
            </v:shape>
            <v:shape id="_x0000_s1033" style="position:absolute;left:4856;top:-53;width:2520;height:1618" coordorigin="4856,-53" coordsize="2520,1618" path="m4856,1565r2520,l7376,-53r-2520,l4856,1565xe" filled="f" strokeweight=".24pt">
              <v:path arrowok="t"/>
            </v:shape>
            <v:shape id="_x0000_s1032" style="position:absolute;left:6061;top:-163;width:110;height:110" coordorigin="6061,-163" coordsize="110,110" path="m6172,-163r-111,l6116,-53r56,-110xe" fillcolor="black" stroked="f">
              <v:path arrowok="t"/>
            </v:shape>
            <v:shape id="_x0000_s1031" style="position:absolute;left:6116;top:1565;width:0;height:620" coordorigin="6116,1565" coordsize="0,620" path="m6116,1565r,620e" filled="f" strokeweight=".24pt">
              <v:path arrowok="t"/>
            </v:shape>
            <v:shape id="_x0000_s1030" style="position:absolute;left:6061;top:2173;width:110;height:109" coordorigin="6061,2173" coordsize="110,109" path="m6172,2173r-111,l6116,2282r56,-109xe" fillcolor="black" stroked="f">
              <v:path arrowok="t"/>
            </v:shape>
            <w10:wrap anchorx="page"/>
          </v:group>
        </w:pict>
      </w:r>
      <w:r w:rsidR="00291E13">
        <w:rPr>
          <w:rFonts w:hint="eastAsia"/>
          <w:lang w:eastAsia="zh-CN"/>
        </w:rPr>
        <w:t>第二步</w:t>
      </w:r>
    </w:p>
    <w:p w:rsidR="00275FBC" w:rsidRDefault="008F3B1A">
      <w:pPr>
        <w:spacing w:before="12" w:line="249" w:lineRule="auto"/>
        <w:ind w:left="3619" w:right="3601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sz w:val="24"/>
          <w:szCs w:val="24"/>
        </w:rPr>
        <w:t>Vendo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8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p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1"/>
          <w:sz w:val="24"/>
          <w:szCs w:val="24"/>
        </w:rPr>
        <w:t>ace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-5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w w:val="99"/>
          <w:sz w:val="24"/>
          <w:szCs w:val="24"/>
        </w:rPr>
        <w:t xml:space="preserve">copy 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f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th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app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pacing w:val="-2"/>
          <w:sz w:val="24"/>
          <w:szCs w:val="24"/>
        </w:rPr>
        <w:t>v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-8"/>
          <w:sz w:val="24"/>
          <w:szCs w:val="24"/>
        </w:rPr>
        <w:t xml:space="preserve"> </w:t>
      </w:r>
      <w:r>
        <w:rPr>
          <w:rFonts w:ascii="Arial" w:eastAsia="Arial" w:hAnsi="Arial" w:cs="Arial"/>
          <w:w w:val="99"/>
          <w:sz w:val="24"/>
          <w:szCs w:val="24"/>
        </w:rPr>
        <w:t>l</w:t>
      </w:r>
      <w:r>
        <w:rPr>
          <w:rFonts w:ascii="Arial" w:eastAsia="Arial" w:hAnsi="Arial" w:cs="Arial"/>
          <w:spacing w:val="1"/>
          <w:w w:val="99"/>
          <w:sz w:val="24"/>
          <w:szCs w:val="24"/>
        </w:rPr>
        <w:t xml:space="preserve">oad </w:t>
      </w:r>
      <w:r>
        <w:rPr>
          <w:rFonts w:ascii="Arial" w:eastAsia="Arial" w:hAnsi="Arial" w:cs="Arial"/>
          <w:spacing w:val="1"/>
          <w:sz w:val="24"/>
          <w:szCs w:val="24"/>
        </w:rPr>
        <w:t>p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-3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th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w w:val="99"/>
          <w:sz w:val="24"/>
          <w:szCs w:val="24"/>
        </w:rPr>
        <w:t>i</w:t>
      </w:r>
      <w:r>
        <w:rPr>
          <w:rFonts w:ascii="Arial" w:eastAsia="Arial" w:hAnsi="Arial" w:cs="Arial"/>
          <w:spacing w:val="1"/>
          <w:w w:val="99"/>
          <w:sz w:val="24"/>
          <w:szCs w:val="24"/>
        </w:rPr>
        <w:t>ns</w:t>
      </w:r>
      <w:r>
        <w:rPr>
          <w:rFonts w:ascii="Arial" w:eastAsia="Arial" w:hAnsi="Arial" w:cs="Arial"/>
          <w:w w:val="99"/>
          <w:sz w:val="24"/>
          <w:szCs w:val="24"/>
        </w:rPr>
        <w:t>i</w:t>
      </w:r>
      <w:r>
        <w:rPr>
          <w:rFonts w:ascii="Arial" w:eastAsia="Arial" w:hAnsi="Arial" w:cs="Arial"/>
          <w:spacing w:val="1"/>
          <w:w w:val="99"/>
          <w:sz w:val="24"/>
          <w:szCs w:val="24"/>
        </w:rPr>
        <w:t xml:space="preserve">de </w:t>
      </w:r>
      <w:r>
        <w:rPr>
          <w:rFonts w:ascii="Arial" w:eastAsia="Arial" w:hAnsi="Arial" w:cs="Arial"/>
          <w:spacing w:val="1"/>
          <w:sz w:val="24"/>
          <w:szCs w:val="24"/>
        </w:rPr>
        <w:t>doo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5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f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th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w w:val="99"/>
          <w:sz w:val="24"/>
          <w:szCs w:val="24"/>
        </w:rPr>
        <w:t>conta</w:t>
      </w:r>
      <w:r>
        <w:rPr>
          <w:rFonts w:ascii="Arial" w:eastAsia="Arial" w:hAnsi="Arial" w:cs="Arial"/>
          <w:w w:val="99"/>
          <w:sz w:val="24"/>
          <w:szCs w:val="24"/>
        </w:rPr>
        <w:t>i</w:t>
      </w:r>
      <w:r>
        <w:rPr>
          <w:rFonts w:ascii="Arial" w:eastAsia="Arial" w:hAnsi="Arial" w:cs="Arial"/>
          <w:spacing w:val="1"/>
          <w:w w:val="99"/>
          <w:sz w:val="24"/>
          <w:szCs w:val="24"/>
        </w:rPr>
        <w:t>ner</w:t>
      </w:r>
    </w:p>
    <w:p w:rsidR="00275FBC" w:rsidRDefault="00275FBC">
      <w:pPr>
        <w:spacing w:line="200" w:lineRule="exact"/>
      </w:pPr>
    </w:p>
    <w:p w:rsidR="00275FBC" w:rsidRDefault="00275FBC">
      <w:pPr>
        <w:spacing w:line="200" w:lineRule="exact"/>
      </w:pPr>
    </w:p>
    <w:p w:rsidR="00275FBC" w:rsidRDefault="00275FBC">
      <w:pPr>
        <w:spacing w:line="200" w:lineRule="exact"/>
      </w:pPr>
    </w:p>
    <w:p w:rsidR="00275FBC" w:rsidRDefault="00275FBC">
      <w:pPr>
        <w:spacing w:before="17" w:line="200" w:lineRule="exact"/>
      </w:pPr>
    </w:p>
    <w:tbl>
      <w:tblPr>
        <w:tblW w:w="0" w:type="auto"/>
        <w:tblInd w:w="353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0"/>
        <w:gridCol w:w="1080"/>
        <w:gridCol w:w="1080"/>
        <w:gridCol w:w="180"/>
      </w:tblGrid>
      <w:tr w:rsidR="00275FBC">
        <w:trPr>
          <w:trHeight w:hRule="exact" w:val="1615"/>
        </w:trPr>
        <w:tc>
          <w:tcPr>
            <w:tcW w:w="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75FBC" w:rsidRDefault="00275FBC"/>
        </w:tc>
        <w:tc>
          <w:tcPr>
            <w:tcW w:w="216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75FBC" w:rsidRDefault="00275FBC">
            <w:pPr>
              <w:spacing w:before="7" w:line="100" w:lineRule="exact"/>
              <w:rPr>
                <w:sz w:val="10"/>
                <w:szCs w:val="10"/>
              </w:rPr>
            </w:pPr>
          </w:p>
          <w:p w:rsidR="00275FBC" w:rsidRDefault="00275FBC">
            <w:pPr>
              <w:spacing w:line="200" w:lineRule="exact"/>
            </w:pPr>
          </w:p>
          <w:p w:rsidR="00275FBC" w:rsidRDefault="00275FBC">
            <w:pPr>
              <w:spacing w:line="200" w:lineRule="exact"/>
            </w:pPr>
          </w:p>
          <w:p w:rsidR="00275FBC" w:rsidRPr="00291E13" w:rsidRDefault="00291E13">
            <w:pPr>
              <w:ind w:left="624" w:right="626"/>
              <w:jc w:val="center"/>
              <w:rPr>
                <w:rFonts w:ascii="Arial" w:hAnsi="Arial" w:cs="Arial" w:hint="eastAsia"/>
                <w:sz w:val="24"/>
                <w:szCs w:val="24"/>
                <w:lang w:eastAsia="zh-CN"/>
              </w:rPr>
            </w:pPr>
            <w:r>
              <w:rPr>
                <w:rFonts w:ascii="Arial" w:hAnsi="Arial" w:cs="Arial" w:hint="eastAsia"/>
                <w:b/>
                <w:spacing w:val="1"/>
                <w:sz w:val="24"/>
                <w:szCs w:val="24"/>
                <w:lang w:eastAsia="zh-CN"/>
              </w:rPr>
              <w:t>第三步</w:t>
            </w:r>
          </w:p>
          <w:p w:rsidR="00275FBC" w:rsidRDefault="008F3B1A">
            <w:pPr>
              <w:spacing w:before="12"/>
              <w:ind w:left="291" w:right="289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P</w:t>
            </w:r>
            <w:r>
              <w:rPr>
                <w:rFonts w:ascii="Arial" w:eastAsia="Arial" w:hAnsi="Arial" w:cs="Arial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oduc</w:t>
            </w:r>
            <w:r>
              <w:rPr>
                <w:rFonts w:ascii="Arial" w:eastAsia="Arial" w:hAnsi="Arial" w:cs="Arial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99"/>
                <w:sz w:val="24"/>
                <w:szCs w:val="24"/>
              </w:rPr>
              <w:t>Sh</w:t>
            </w:r>
            <w:r>
              <w:rPr>
                <w:rFonts w:ascii="Arial" w:eastAsia="Arial" w:hAnsi="Arial" w:cs="Arial"/>
                <w:w w:val="99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spacing w:val="1"/>
                <w:w w:val="99"/>
                <w:sz w:val="24"/>
                <w:szCs w:val="24"/>
              </w:rPr>
              <w:t>p</w:t>
            </w:r>
            <w:r>
              <w:rPr>
                <w:rFonts w:ascii="Arial" w:eastAsia="Arial" w:hAnsi="Arial" w:cs="Arial"/>
                <w:w w:val="99"/>
                <w:sz w:val="24"/>
                <w:szCs w:val="24"/>
              </w:rPr>
              <w:t>s</w:t>
            </w:r>
          </w:p>
        </w:tc>
        <w:tc>
          <w:tcPr>
            <w:tcW w:w="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75FBC" w:rsidRDefault="00275FBC"/>
        </w:tc>
      </w:tr>
      <w:tr w:rsidR="00275FBC">
        <w:trPr>
          <w:trHeight w:hRule="exact" w:val="620"/>
        </w:trPr>
        <w:tc>
          <w:tcPr>
            <w:tcW w:w="1260" w:type="dxa"/>
            <w:gridSpan w:val="2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</w:tcPr>
          <w:p w:rsidR="00275FBC" w:rsidRDefault="00275FBC"/>
        </w:tc>
        <w:tc>
          <w:tcPr>
            <w:tcW w:w="1260" w:type="dxa"/>
            <w:gridSpan w:val="2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</w:tcPr>
          <w:p w:rsidR="00275FBC" w:rsidRDefault="00275FBC"/>
        </w:tc>
      </w:tr>
    </w:tbl>
    <w:p w:rsidR="00275FBC" w:rsidRDefault="00275FBC">
      <w:pPr>
        <w:spacing w:before="3" w:line="160" w:lineRule="exact"/>
        <w:rPr>
          <w:sz w:val="16"/>
          <w:szCs w:val="16"/>
        </w:rPr>
      </w:pPr>
    </w:p>
    <w:p w:rsidR="00275FBC" w:rsidRPr="00291E13" w:rsidRDefault="00D04EE8">
      <w:pPr>
        <w:spacing w:before="24" w:line="300" w:lineRule="exact"/>
        <w:ind w:left="4460" w:right="4447"/>
        <w:jc w:val="center"/>
        <w:rPr>
          <w:rFonts w:ascii="Arial" w:hAnsi="Arial" w:cs="Arial" w:hint="eastAsia"/>
          <w:sz w:val="28"/>
          <w:szCs w:val="28"/>
          <w:lang w:eastAsia="zh-CN"/>
        </w:rPr>
      </w:pPr>
      <w:r>
        <w:rPr>
          <w:rFonts w:eastAsia="Times New Roman"/>
        </w:rPr>
        <w:pict>
          <v:group id="_x0000_s1026" style="position:absolute;left:0;text-align:left;margin-left:269.7pt;margin-top:-8.9pt;width:72.25pt;height:32.65pt;z-index:-251655168;mso-position-horizontal-relative:page" coordorigin="5394,-178" coordsize="1445,653">
            <v:shape id="_x0000_s1028" style="position:absolute;left:6061;top:-175;width:110;height:110" coordorigin="6061,-175" coordsize="110,110" path="m6172,-175r-111,l6116,-65r56,-110xe" fillcolor="black" stroked="f">
              <v:path arrowok="t"/>
            </v:shape>
            <v:shape id="_x0000_s1027" style="position:absolute;left:5396;top:-65;width:1440;height:538" coordorigin="5396,-65" coordsize="1440,538" path="m5665,473r903,l6616,468r48,-15l6709,432r39,-31l6781,365r27,-42l6827,277r9,-50l6836,179r-9,-51l6808,83,6781,39,6748,3r-39,-31l6664,-49r-48,-12l6568,-65r-903,l5617,-61r-48,12l5524,-28,5485,3r-33,36l5425,83r-19,45l5396,179r,48l5406,277r19,46l5452,365r33,36l5524,432r45,21l5617,468r48,5xe" filled="f" strokeweight=".24pt">
              <v:path arrowok="t"/>
            </v:shape>
            <w10:wrap anchorx="page"/>
          </v:group>
        </w:pict>
      </w:r>
      <w:r w:rsidR="00291E13">
        <w:rPr>
          <w:rFonts w:hint="eastAsia"/>
          <w:lang w:eastAsia="zh-CN"/>
        </w:rPr>
        <w:t>结束</w:t>
      </w:r>
    </w:p>
    <w:p w:rsidR="00275FBC" w:rsidRDefault="00275FBC">
      <w:pPr>
        <w:spacing w:before="8" w:line="180" w:lineRule="exact"/>
        <w:rPr>
          <w:sz w:val="19"/>
          <w:szCs w:val="19"/>
        </w:rPr>
      </w:pPr>
    </w:p>
    <w:p w:rsidR="00275FBC" w:rsidRDefault="00275FBC">
      <w:pPr>
        <w:spacing w:line="200" w:lineRule="exact"/>
      </w:pPr>
    </w:p>
    <w:p w:rsidR="00275FBC" w:rsidRDefault="00291E13">
      <w:pPr>
        <w:spacing w:before="29"/>
        <w:ind w:left="3476"/>
        <w:rPr>
          <w:sz w:val="24"/>
          <w:szCs w:val="24"/>
          <w:lang w:eastAsia="zh-CN"/>
        </w:rPr>
        <w:sectPr w:rsidR="00275FBC">
          <w:pgSz w:w="12240" w:h="15840"/>
          <w:pgMar w:top="1500" w:right="1340" w:bottom="280" w:left="1320" w:header="864" w:footer="1188" w:gutter="0"/>
          <w:cols w:space="720"/>
        </w:sectPr>
      </w:pPr>
      <w:r>
        <w:rPr>
          <w:rFonts w:hint="eastAsia"/>
          <w:b/>
          <w:sz w:val="24"/>
          <w:szCs w:val="24"/>
          <w:lang w:eastAsia="zh-CN"/>
        </w:rPr>
        <w:t>示意图</w:t>
      </w:r>
      <w:r w:rsidR="008F3B1A">
        <w:rPr>
          <w:rFonts w:eastAsia="Times New Roman"/>
          <w:b/>
          <w:sz w:val="24"/>
          <w:szCs w:val="24"/>
          <w:lang w:eastAsia="zh-CN"/>
        </w:rPr>
        <w:t xml:space="preserve"> 2. </w:t>
      </w:r>
      <w:r w:rsidRPr="00291E13">
        <w:rPr>
          <w:rFonts w:ascii="宋体" w:eastAsia="宋体" w:hAnsi="宋体" w:cs="宋体" w:hint="eastAsia"/>
          <w:b/>
          <w:sz w:val="24"/>
          <w:szCs w:val="24"/>
          <w:lang w:eastAsia="zh-CN"/>
        </w:rPr>
        <w:t>加载计划使用过程</w:t>
      </w:r>
    </w:p>
    <w:p w:rsidR="00275FBC" w:rsidRDefault="00275FBC">
      <w:pPr>
        <w:spacing w:before="5" w:line="180" w:lineRule="exact"/>
        <w:rPr>
          <w:sz w:val="18"/>
          <w:szCs w:val="18"/>
          <w:lang w:eastAsia="zh-CN"/>
        </w:rPr>
      </w:pPr>
    </w:p>
    <w:p w:rsidR="00275FBC" w:rsidRDefault="00275FBC">
      <w:pPr>
        <w:spacing w:line="200" w:lineRule="exact"/>
        <w:rPr>
          <w:lang w:eastAsia="zh-CN"/>
        </w:rPr>
      </w:pPr>
    </w:p>
    <w:p w:rsidR="00275FBC" w:rsidRDefault="008F3B1A">
      <w:pPr>
        <w:spacing w:before="29"/>
        <w:ind w:left="84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7.1.   </w:t>
      </w:r>
      <w:r>
        <w:rPr>
          <w:rFonts w:ascii="Arial" w:eastAsia="Arial" w:hAnsi="Arial" w:cs="Arial"/>
          <w:b/>
          <w:spacing w:val="53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Step</w:t>
      </w:r>
      <w:r>
        <w:rPr>
          <w:rFonts w:ascii="Arial" w:eastAsia="Arial" w:hAnsi="Arial" w:cs="Arial"/>
          <w:b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1</w:t>
      </w:r>
      <w:r>
        <w:rPr>
          <w:rFonts w:ascii="Arial" w:eastAsia="Arial" w:hAnsi="Arial" w:cs="Arial"/>
          <w:b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Load</w:t>
      </w:r>
      <w:r>
        <w:rPr>
          <w:rFonts w:ascii="Arial" w:eastAsia="Arial" w:hAnsi="Arial" w:cs="Arial"/>
          <w:b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Plan</w:t>
      </w:r>
      <w:r>
        <w:rPr>
          <w:rFonts w:ascii="Arial" w:eastAsia="Arial" w:hAnsi="Arial" w:cs="Arial"/>
          <w:b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Use</w:t>
      </w:r>
    </w:p>
    <w:p w:rsidR="00275FBC" w:rsidRDefault="00275FBC">
      <w:pPr>
        <w:spacing w:before="9" w:line="100" w:lineRule="exact"/>
        <w:rPr>
          <w:sz w:val="11"/>
          <w:szCs w:val="11"/>
        </w:rPr>
      </w:pPr>
    </w:p>
    <w:p w:rsidR="00275FBC" w:rsidRDefault="008F3B1A">
      <w:pPr>
        <w:ind w:left="1560" w:right="59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Loading personnel shall have copies of the approved load plans during the loading process for reference.  </w:t>
      </w:r>
      <w:r>
        <w:rPr>
          <w:rFonts w:eastAsia="Times New Roman"/>
          <w:spacing w:val="-1"/>
          <w:sz w:val="24"/>
          <w:szCs w:val="24"/>
        </w:rPr>
        <w:t>L</w:t>
      </w:r>
      <w:r>
        <w:rPr>
          <w:rFonts w:eastAsia="Times New Roman"/>
          <w:sz w:val="24"/>
          <w:szCs w:val="24"/>
        </w:rPr>
        <w:t>oad container</w:t>
      </w:r>
      <w:r>
        <w:rPr>
          <w:rFonts w:eastAsia="Times New Roman"/>
          <w:spacing w:val="-1"/>
          <w:sz w:val="24"/>
          <w:szCs w:val="24"/>
        </w:rPr>
        <w:t xml:space="preserve"> </w:t>
      </w:r>
      <w:r>
        <w:rPr>
          <w:rFonts w:eastAsia="Times New Roman"/>
          <w:b/>
          <w:sz w:val="24"/>
          <w:szCs w:val="24"/>
        </w:rPr>
        <w:t>exactly</w:t>
      </w:r>
      <w:r>
        <w:rPr>
          <w:rFonts w:eastAsia="Times New Roman"/>
          <w:b/>
          <w:spacing w:val="-1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according to the approved load</w:t>
      </w:r>
    </w:p>
    <w:p w:rsidR="00275FBC" w:rsidRDefault="008F3B1A">
      <w:pPr>
        <w:ind w:left="1560" w:right="621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>plan.  To avoid confusion, do not reverse</w:t>
      </w:r>
      <w:r>
        <w:rPr>
          <w:rFonts w:eastAsia="Times New Roman"/>
          <w:spacing w:val="-1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 xml:space="preserve">or </w:t>
      </w:r>
      <w:r>
        <w:rPr>
          <w:rFonts w:eastAsia="Times New Roman"/>
          <w:spacing w:val="-2"/>
          <w:sz w:val="24"/>
          <w:szCs w:val="24"/>
        </w:rPr>
        <w:t>m</w:t>
      </w:r>
      <w:r>
        <w:rPr>
          <w:rFonts w:eastAsia="Times New Roman"/>
          <w:spacing w:val="1"/>
          <w:sz w:val="24"/>
          <w:szCs w:val="24"/>
        </w:rPr>
        <w:t>i</w:t>
      </w:r>
      <w:r>
        <w:rPr>
          <w:rFonts w:eastAsia="Times New Roman"/>
          <w:sz w:val="24"/>
          <w:szCs w:val="24"/>
        </w:rPr>
        <w:t xml:space="preserve">rror the actual load plan.  The actual load plan </w:t>
      </w:r>
      <w:r>
        <w:rPr>
          <w:rFonts w:eastAsia="Times New Roman"/>
          <w:spacing w:val="-2"/>
          <w:sz w:val="24"/>
          <w:szCs w:val="24"/>
        </w:rPr>
        <w:t>m</w:t>
      </w:r>
      <w:r>
        <w:rPr>
          <w:rFonts w:eastAsia="Times New Roman"/>
          <w:sz w:val="24"/>
          <w:szCs w:val="24"/>
        </w:rPr>
        <w:t>ust rese</w:t>
      </w:r>
      <w:r>
        <w:rPr>
          <w:rFonts w:eastAsia="Times New Roman"/>
          <w:spacing w:val="-2"/>
          <w:sz w:val="24"/>
          <w:szCs w:val="24"/>
        </w:rPr>
        <w:t>m</w:t>
      </w:r>
      <w:r>
        <w:rPr>
          <w:rFonts w:eastAsia="Times New Roman"/>
          <w:sz w:val="24"/>
          <w:szCs w:val="24"/>
        </w:rPr>
        <w:t>ble the approved load plan document.</w:t>
      </w:r>
    </w:p>
    <w:p w:rsidR="00275FBC" w:rsidRDefault="00275FBC">
      <w:pPr>
        <w:spacing w:before="16" w:line="260" w:lineRule="exact"/>
        <w:rPr>
          <w:sz w:val="26"/>
          <w:szCs w:val="26"/>
        </w:rPr>
      </w:pPr>
    </w:p>
    <w:p w:rsidR="00275FBC" w:rsidRDefault="008F3B1A">
      <w:pPr>
        <w:ind w:left="1560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>Use Blocking and Bracing as requir</w:t>
      </w:r>
      <w:r>
        <w:rPr>
          <w:rFonts w:eastAsia="Times New Roman"/>
          <w:spacing w:val="-2"/>
          <w:sz w:val="24"/>
          <w:szCs w:val="24"/>
        </w:rPr>
        <w:t>e</w:t>
      </w:r>
      <w:r>
        <w:rPr>
          <w:rFonts w:eastAsia="Times New Roman"/>
          <w:sz w:val="24"/>
          <w:szCs w:val="24"/>
        </w:rPr>
        <w:t>d to prevent shifting of the load.</w:t>
      </w:r>
    </w:p>
    <w:p w:rsidR="00275FBC" w:rsidRDefault="00275FBC">
      <w:pPr>
        <w:spacing w:before="1" w:line="120" w:lineRule="exact"/>
        <w:rPr>
          <w:sz w:val="12"/>
          <w:szCs w:val="12"/>
        </w:rPr>
      </w:pPr>
    </w:p>
    <w:p w:rsidR="00275FBC" w:rsidRDefault="008F3B1A">
      <w:pPr>
        <w:ind w:left="84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7.2.   </w:t>
      </w:r>
      <w:r>
        <w:rPr>
          <w:rFonts w:ascii="Arial" w:eastAsia="Arial" w:hAnsi="Arial" w:cs="Arial"/>
          <w:b/>
          <w:spacing w:val="53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Step</w:t>
      </w:r>
      <w:r>
        <w:rPr>
          <w:rFonts w:ascii="Arial" w:eastAsia="Arial" w:hAnsi="Arial" w:cs="Arial"/>
          <w:b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2</w:t>
      </w:r>
      <w:r>
        <w:rPr>
          <w:rFonts w:ascii="Arial" w:eastAsia="Arial" w:hAnsi="Arial" w:cs="Arial"/>
          <w:b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Load</w:t>
      </w:r>
      <w:r>
        <w:rPr>
          <w:rFonts w:ascii="Arial" w:eastAsia="Arial" w:hAnsi="Arial" w:cs="Arial"/>
          <w:b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Plan Placement in Container</w:t>
      </w:r>
    </w:p>
    <w:p w:rsidR="00275FBC" w:rsidRDefault="00275FBC">
      <w:pPr>
        <w:spacing w:before="9" w:line="100" w:lineRule="exact"/>
        <w:rPr>
          <w:sz w:val="11"/>
          <w:szCs w:val="11"/>
        </w:rPr>
      </w:pPr>
    </w:p>
    <w:p w:rsidR="00275FBC" w:rsidRDefault="008F3B1A">
      <w:pPr>
        <w:ind w:left="1560" w:right="298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>Place a copy</w:t>
      </w:r>
      <w:r>
        <w:rPr>
          <w:rFonts w:eastAsia="Times New Roman"/>
          <w:spacing w:val="-1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of the Load Plan and the Approval e-</w:t>
      </w:r>
      <w:r>
        <w:rPr>
          <w:rFonts w:eastAsia="Times New Roman"/>
          <w:spacing w:val="-2"/>
          <w:sz w:val="24"/>
          <w:szCs w:val="24"/>
        </w:rPr>
        <w:t>m</w:t>
      </w:r>
      <w:r>
        <w:rPr>
          <w:rFonts w:eastAsia="Times New Roman"/>
          <w:sz w:val="24"/>
          <w:szCs w:val="24"/>
        </w:rPr>
        <w:t>ail inside a plastic envelope affixed to the inside of the container door.</w:t>
      </w:r>
    </w:p>
    <w:p w:rsidR="00275FBC" w:rsidRDefault="00275FBC">
      <w:pPr>
        <w:spacing w:before="1" w:line="120" w:lineRule="exact"/>
        <w:rPr>
          <w:sz w:val="12"/>
          <w:szCs w:val="12"/>
        </w:rPr>
      </w:pPr>
    </w:p>
    <w:p w:rsidR="00275FBC" w:rsidRDefault="008F3B1A">
      <w:pPr>
        <w:ind w:left="84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7.3.   </w:t>
      </w:r>
      <w:r>
        <w:rPr>
          <w:rFonts w:ascii="Arial" w:eastAsia="Arial" w:hAnsi="Arial" w:cs="Arial"/>
          <w:b/>
          <w:spacing w:val="53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Step</w:t>
      </w:r>
      <w:r>
        <w:rPr>
          <w:rFonts w:ascii="Arial" w:eastAsia="Arial" w:hAnsi="Arial" w:cs="Arial"/>
          <w:b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3</w:t>
      </w:r>
    </w:p>
    <w:p w:rsidR="00275FBC" w:rsidRDefault="00275FBC">
      <w:pPr>
        <w:spacing w:before="9" w:line="100" w:lineRule="exact"/>
        <w:rPr>
          <w:sz w:val="11"/>
          <w:szCs w:val="11"/>
        </w:rPr>
      </w:pPr>
    </w:p>
    <w:p w:rsidR="00275FBC" w:rsidRDefault="008F3B1A">
      <w:pPr>
        <w:ind w:left="1560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>Close the container door</w:t>
      </w:r>
      <w:r>
        <w:rPr>
          <w:rFonts w:eastAsia="Times New Roman"/>
          <w:spacing w:val="-1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and seal for shipping.</w:t>
      </w:r>
    </w:p>
    <w:p w:rsidR="00275FBC" w:rsidRDefault="00275FBC">
      <w:pPr>
        <w:spacing w:before="2" w:line="240" w:lineRule="exact"/>
        <w:rPr>
          <w:sz w:val="24"/>
          <w:szCs w:val="24"/>
        </w:rPr>
      </w:pPr>
    </w:p>
    <w:p w:rsidR="00275FBC" w:rsidRPr="00C800F1" w:rsidRDefault="008F3B1A">
      <w:pPr>
        <w:ind w:left="120"/>
        <w:rPr>
          <w:rFonts w:ascii="Arial" w:hAnsi="Arial" w:cs="Arial"/>
          <w:sz w:val="28"/>
          <w:szCs w:val="28"/>
          <w:lang w:eastAsia="zh-CN"/>
        </w:rPr>
      </w:pPr>
      <w:r>
        <w:rPr>
          <w:rFonts w:ascii="Arial" w:eastAsia="Arial" w:hAnsi="Arial" w:cs="Arial"/>
          <w:b/>
          <w:sz w:val="28"/>
          <w:szCs w:val="28"/>
        </w:rPr>
        <w:t xml:space="preserve">8.     </w:t>
      </w:r>
      <w:r>
        <w:rPr>
          <w:rFonts w:ascii="Arial" w:eastAsia="Arial" w:hAnsi="Arial" w:cs="Arial"/>
          <w:b/>
          <w:spacing w:val="19"/>
          <w:sz w:val="28"/>
          <w:szCs w:val="28"/>
        </w:rPr>
        <w:t xml:space="preserve"> </w:t>
      </w:r>
      <w:r w:rsidR="00C800F1">
        <w:rPr>
          <w:rFonts w:ascii="Arial" w:hAnsi="Arial" w:cs="Arial" w:hint="eastAsia"/>
          <w:b/>
          <w:sz w:val="28"/>
          <w:szCs w:val="28"/>
          <w:lang w:eastAsia="zh-CN"/>
        </w:rPr>
        <w:t>参考</w:t>
      </w:r>
    </w:p>
    <w:p w:rsidR="00275FBC" w:rsidRDefault="00275FBC">
      <w:pPr>
        <w:spacing w:before="10" w:line="100" w:lineRule="exact"/>
        <w:rPr>
          <w:sz w:val="11"/>
          <w:szCs w:val="11"/>
        </w:rPr>
      </w:pPr>
    </w:p>
    <w:p w:rsidR="00275FBC" w:rsidRPr="00C800F1" w:rsidRDefault="008F3B1A">
      <w:pPr>
        <w:ind w:left="840"/>
        <w:rPr>
          <w:sz w:val="24"/>
          <w:szCs w:val="24"/>
          <w:lang w:eastAsia="zh-CN"/>
        </w:rPr>
      </w:pPr>
      <w:r>
        <w:rPr>
          <w:rFonts w:eastAsia="Times New Roman"/>
          <w:b/>
          <w:sz w:val="24"/>
          <w:szCs w:val="24"/>
        </w:rPr>
        <w:t xml:space="preserve">TOPS </w:t>
      </w:r>
      <w:r w:rsidR="00C800F1">
        <w:rPr>
          <w:rFonts w:hint="eastAsia"/>
          <w:b/>
          <w:sz w:val="24"/>
          <w:szCs w:val="24"/>
          <w:lang w:eastAsia="zh-CN"/>
        </w:rPr>
        <w:t>工程</w:t>
      </w:r>
    </w:p>
    <w:p w:rsidR="00275FBC" w:rsidRDefault="008F3B1A">
      <w:pPr>
        <w:spacing w:line="260" w:lineRule="exact"/>
        <w:ind w:left="840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1651 N. Collins Blvd., </w:t>
      </w:r>
      <w:r>
        <w:rPr>
          <w:rFonts w:eastAsia="Times New Roman"/>
          <w:spacing w:val="-2"/>
          <w:sz w:val="24"/>
          <w:szCs w:val="24"/>
        </w:rPr>
        <w:t>S</w:t>
      </w:r>
      <w:r>
        <w:rPr>
          <w:rFonts w:eastAsia="Times New Roman"/>
          <w:sz w:val="24"/>
          <w:szCs w:val="24"/>
        </w:rPr>
        <w:t>uite 240</w:t>
      </w:r>
    </w:p>
    <w:p w:rsidR="00275FBC" w:rsidRDefault="008F3B1A">
      <w:pPr>
        <w:ind w:left="840" w:right="5712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Richardson, Texas 75080 USA </w:t>
      </w:r>
      <w:r w:rsidR="00C800F1">
        <w:rPr>
          <w:rFonts w:hint="eastAsia"/>
          <w:sz w:val="24"/>
          <w:szCs w:val="24"/>
          <w:lang w:eastAsia="zh-CN"/>
        </w:rPr>
        <w:t>电话</w:t>
      </w:r>
      <w:r>
        <w:rPr>
          <w:rFonts w:eastAsia="Times New Roman"/>
          <w:sz w:val="24"/>
          <w:szCs w:val="24"/>
        </w:rPr>
        <w:t>: 972.739.8677</w:t>
      </w:r>
    </w:p>
    <w:p w:rsidR="00275FBC" w:rsidRDefault="00C800F1">
      <w:pPr>
        <w:ind w:left="840"/>
        <w:rPr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>传真</w:t>
      </w:r>
      <w:r w:rsidR="008F3B1A">
        <w:rPr>
          <w:rFonts w:eastAsia="Times New Roman"/>
          <w:sz w:val="24"/>
          <w:szCs w:val="24"/>
        </w:rPr>
        <w:t>: 972.739.9478</w:t>
      </w:r>
    </w:p>
    <w:p w:rsidR="00275FBC" w:rsidRDefault="00C800F1">
      <w:pPr>
        <w:ind w:left="840" w:right="4845"/>
        <w:rPr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>免费电话</w:t>
      </w:r>
      <w:r w:rsidR="008F3B1A">
        <w:rPr>
          <w:rFonts w:eastAsia="Times New Roman"/>
          <w:sz w:val="24"/>
          <w:szCs w:val="24"/>
        </w:rPr>
        <w:t>:</w:t>
      </w:r>
      <w:r w:rsidR="008F3B1A">
        <w:rPr>
          <w:rFonts w:eastAsia="Times New Roman"/>
          <w:spacing w:val="2"/>
          <w:sz w:val="24"/>
          <w:szCs w:val="24"/>
        </w:rPr>
        <w:t xml:space="preserve"> </w:t>
      </w:r>
      <w:r w:rsidR="008F3B1A">
        <w:rPr>
          <w:rFonts w:eastAsia="Times New Roman"/>
          <w:sz w:val="24"/>
          <w:szCs w:val="24"/>
        </w:rPr>
        <w:t>1.800.889.2441</w:t>
      </w:r>
      <w:hyperlink r:id="rId18">
        <w:r w:rsidR="008F3B1A">
          <w:rPr>
            <w:rFonts w:eastAsia="Times New Roman"/>
            <w:sz w:val="24"/>
            <w:szCs w:val="24"/>
          </w:rPr>
          <w:t xml:space="preserve"> www.topseng.com</w:t>
        </w:r>
      </w:hyperlink>
    </w:p>
    <w:sectPr w:rsidR="00275FBC">
      <w:pgSz w:w="12240" w:h="15840"/>
      <w:pgMar w:top="1500" w:right="1340" w:bottom="280" w:left="1320" w:header="864" w:footer="118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4EE8" w:rsidRDefault="00D04EE8">
      <w:r>
        <w:separator/>
      </w:r>
    </w:p>
  </w:endnote>
  <w:endnote w:type="continuationSeparator" w:id="0">
    <w:p w:rsidR="00D04EE8" w:rsidRDefault="00D04E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3B1A" w:rsidRDefault="008F3B1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5FBC" w:rsidRDefault="00D04EE8">
    <w:pPr>
      <w:spacing w:line="200" w:lineRule="exac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6" type="#_x0000_t202" style="position:absolute;margin-left:71.8pt;margin-top:721.6pt;width:468.4pt;height:35pt;z-index:-251662336;mso-position-horizontal-relative:page;mso-position-vertical-relative:page" filled="f" stroked="f">
          <v:textbox inset="0,0,0,0">
            <w:txbxContent>
              <w:p w:rsidR="00275FBC" w:rsidRDefault="008F3B1A">
                <w:pPr>
                  <w:spacing w:line="220" w:lineRule="exact"/>
                  <w:ind w:left="1231" w:right="1229"/>
                  <w:jc w:val="center"/>
                </w:pPr>
                <w:proofErr w:type="gramStart"/>
                <w:r>
                  <w:rPr>
                    <w:rFonts w:eastAsia="Times New Roman"/>
                  </w:rPr>
                  <w:t>EXC</w:t>
                </w:r>
                <w:r>
                  <w:rPr>
                    <w:rFonts w:eastAsia="Times New Roman"/>
                    <w:spacing w:val="-1"/>
                  </w:rPr>
                  <w:t>L</w:t>
                </w:r>
                <w:r>
                  <w:rPr>
                    <w:rFonts w:eastAsia="Times New Roman"/>
                  </w:rPr>
                  <w:t>US</w:t>
                </w:r>
                <w:r>
                  <w:rPr>
                    <w:rFonts w:eastAsia="Times New Roman"/>
                    <w:spacing w:val="-1"/>
                  </w:rPr>
                  <w:t>I</w:t>
                </w:r>
                <w:r>
                  <w:rPr>
                    <w:rFonts w:eastAsia="Times New Roman"/>
                  </w:rPr>
                  <w:t>VE</w:t>
                </w:r>
                <w:r>
                  <w:rPr>
                    <w:rFonts w:eastAsia="Times New Roman"/>
                    <w:spacing w:val="-2"/>
                  </w:rPr>
                  <w:t xml:space="preserve"> </w:t>
                </w:r>
                <w:r>
                  <w:rPr>
                    <w:rFonts w:eastAsia="Times New Roman"/>
                  </w:rPr>
                  <w:t>A</w:t>
                </w:r>
                <w:r>
                  <w:rPr>
                    <w:rFonts w:eastAsia="Times New Roman"/>
                    <w:spacing w:val="-1"/>
                  </w:rPr>
                  <w:t>N</w:t>
                </w:r>
                <w:r>
                  <w:rPr>
                    <w:rFonts w:eastAsia="Times New Roman"/>
                  </w:rPr>
                  <w:t>D</w:t>
                </w:r>
                <w:r>
                  <w:rPr>
                    <w:rFonts w:eastAsia="Times New Roman"/>
                    <w:spacing w:val="1"/>
                  </w:rPr>
                  <w:t xml:space="preserve"> </w:t>
                </w:r>
                <w:r>
                  <w:rPr>
                    <w:rFonts w:eastAsia="Times New Roman"/>
                    <w:spacing w:val="-2"/>
                  </w:rPr>
                  <w:t>C</w:t>
                </w:r>
                <w:r>
                  <w:rPr>
                    <w:rFonts w:eastAsia="Times New Roman"/>
                  </w:rPr>
                  <w:t>O</w:t>
                </w:r>
                <w:r>
                  <w:rPr>
                    <w:rFonts w:eastAsia="Times New Roman"/>
                    <w:spacing w:val="-1"/>
                  </w:rPr>
                  <w:t>N</w:t>
                </w:r>
                <w:r>
                  <w:rPr>
                    <w:rFonts w:eastAsia="Times New Roman"/>
                  </w:rPr>
                  <w:t>F</w:t>
                </w:r>
                <w:r>
                  <w:rPr>
                    <w:rFonts w:eastAsia="Times New Roman"/>
                    <w:spacing w:val="-1"/>
                  </w:rPr>
                  <w:t>ID</w:t>
                </w:r>
                <w:r>
                  <w:rPr>
                    <w:rFonts w:eastAsia="Times New Roman"/>
                  </w:rPr>
                  <w:t>EN</w:t>
                </w:r>
                <w:r>
                  <w:rPr>
                    <w:rFonts w:eastAsia="Times New Roman"/>
                    <w:spacing w:val="-1"/>
                  </w:rPr>
                  <w:t>T</w:t>
                </w:r>
                <w:r>
                  <w:rPr>
                    <w:rFonts w:eastAsia="Times New Roman"/>
                  </w:rPr>
                  <w:t>IAL</w:t>
                </w:r>
                <w:r>
                  <w:rPr>
                    <w:rFonts w:eastAsia="Times New Roman"/>
                    <w:spacing w:val="-1"/>
                  </w:rPr>
                  <w:t xml:space="preserve"> </w:t>
                </w:r>
                <w:r>
                  <w:rPr>
                    <w:rFonts w:eastAsia="Times New Roman"/>
                  </w:rPr>
                  <w:t>P</w:t>
                </w:r>
                <w:r>
                  <w:rPr>
                    <w:rFonts w:eastAsia="Times New Roman"/>
                    <w:spacing w:val="-2"/>
                  </w:rPr>
                  <w:t>R</w:t>
                </w:r>
                <w:r>
                  <w:rPr>
                    <w:rFonts w:eastAsia="Times New Roman"/>
                    <w:spacing w:val="-1"/>
                  </w:rPr>
                  <w:t>O</w:t>
                </w:r>
                <w:r>
                  <w:rPr>
                    <w:rFonts w:eastAsia="Times New Roman"/>
                  </w:rPr>
                  <w:t>PERTY OF</w:t>
                </w:r>
                <w:r>
                  <w:rPr>
                    <w:rFonts w:eastAsia="Times New Roman"/>
                    <w:spacing w:val="-2"/>
                  </w:rPr>
                  <w:t xml:space="preserve"> </w:t>
                </w:r>
                <w:r>
                  <w:rPr>
                    <w:rFonts w:eastAsia="Times New Roman"/>
                    <w:spacing w:val="-1"/>
                  </w:rPr>
                  <w:t>W</w:t>
                </w:r>
                <w:r>
                  <w:rPr>
                    <w:rFonts w:eastAsia="Times New Roman"/>
                  </w:rPr>
                  <w:t>ILL</w:t>
                </w:r>
                <w:r>
                  <w:rPr>
                    <w:rFonts w:eastAsia="Times New Roman"/>
                    <w:spacing w:val="-1"/>
                  </w:rPr>
                  <w:t>I</w:t>
                </w:r>
                <w:r>
                  <w:rPr>
                    <w:rFonts w:eastAsia="Times New Roman"/>
                  </w:rPr>
                  <w:t xml:space="preserve">AM </w:t>
                </w:r>
                <w:r>
                  <w:rPr>
                    <w:rFonts w:eastAsia="Times New Roman"/>
                    <w:spacing w:val="-1"/>
                  </w:rPr>
                  <w:t>SON</w:t>
                </w:r>
                <w:r>
                  <w:rPr>
                    <w:rFonts w:eastAsia="Times New Roman"/>
                  </w:rPr>
                  <w:t>O</w:t>
                </w:r>
                <w:r>
                  <w:rPr>
                    <w:rFonts w:eastAsia="Times New Roman"/>
                    <w:spacing w:val="-1"/>
                  </w:rPr>
                  <w:t>M</w:t>
                </w:r>
                <w:r>
                  <w:rPr>
                    <w:rFonts w:eastAsia="Times New Roman"/>
                  </w:rPr>
                  <w:t>A,</w:t>
                </w:r>
                <w:r>
                  <w:rPr>
                    <w:rFonts w:eastAsia="Times New Roman"/>
                    <w:spacing w:val="-1"/>
                  </w:rPr>
                  <w:t xml:space="preserve"> I</w:t>
                </w:r>
                <w:r>
                  <w:rPr>
                    <w:rFonts w:eastAsia="Times New Roman"/>
                  </w:rPr>
                  <w:t>NC.</w:t>
                </w:r>
                <w:proofErr w:type="gramEnd"/>
              </w:p>
              <w:p w:rsidR="00275FBC" w:rsidRDefault="008F3B1A">
                <w:pPr>
                  <w:spacing w:before="3" w:line="220" w:lineRule="exact"/>
                  <w:ind w:left="3" w:right="3"/>
                  <w:jc w:val="center"/>
                </w:pPr>
                <w:r>
                  <w:rPr>
                    <w:rFonts w:eastAsia="Times New Roman"/>
                  </w:rPr>
                  <w:t>© 1999</w:t>
                </w:r>
                <w:r>
                  <w:rPr>
                    <w:rFonts w:eastAsia="Times New Roman"/>
                    <w:spacing w:val="-1"/>
                  </w:rPr>
                  <w:t xml:space="preserve"> </w:t>
                </w:r>
                <w:r>
                  <w:rPr>
                    <w:rFonts w:eastAsia="Times New Roman"/>
                    <w:spacing w:val="2"/>
                  </w:rPr>
                  <w:t>W</w:t>
                </w:r>
                <w:r>
                  <w:rPr>
                    <w:rFonts w:eastAsia="Times New Roman"/>
                  </w:rPr>
                  <w:t>illia</w:t>
                </w:r>
                <w:r>
                  <w:rPr>
                    <w:rFonts w:eastAsia="Times New Roman"/>
                    <w:spacing w:val="-2"/>
                  </w:rPr>
                  <w:t>m</w:t>
                </w:r>
                <w:r>
                  <w:rPr>
                    <w:rFonts w:eastAsia="Times New Roman"/>
                  </w:rPr>
                  <w:t>s-Sono</w:t>
                </w:r>
                <w:r>
                  <w:rPr>
                    <w:rFonts w:eastAsia="Times New Roman"/>
                    <w:spacing w:val="-2"/>
                  </w:rPr>
                  <w:t>m</w:t>
                </w:r>
                <w:r>
                  <w:rPr>
                    <w:rFonts w:eastAsia="Times New Roman"/>
                  </w:rPr>
                  <w:t xml:space="preserve">a, Inc. </w:t>
                </w:r>
                <w:r>
                  <w:rPr>
                    <w:rFonts w:eastAsia="Times New Roman"/>
                    <w:i/>
                  </w:rPr>
                  <w:t>All rig</w:t>
                </w:r>
                <w:r>
                  <w:rPr>
                    <w:rFonts w:eastAsia="Times New Roman"/>
                    <w:i/>
                    <w:spacing w:val="1"/>
                  </w:rPr>
                  <w:t>h</w:t>
                </w:r>
                <w:r>
                  <w:rPr>
                    <w:rFonts w:eastAsia="Times New Roman"/>
                    <w:i/>
                  </w:rPr>
                  <w:t>ts reserve</w:t>
                </w:r>
                <w:r>
                  <w:rPr>
                    <w:rFonts w:eastAsia="Times New Roman"/>
                    <w:i/>
                    <w:spacing w:val="1"/>
                  </w:rPr>
                  <w:t>d</w:t>
                </w:r>
                <w:r>
                  <w:rPr>
                    <w:rFonts w:eastAsia="Times New Roman"/>
                    <w:i/>
                  </w:rPr>
                  <w:t>, i</w:t>
                </w:r>
                <w:r>
                  <w:rPr>
                    <w:rFonts w:eastAsia="Times New Roman"/>
                    <w:i/>
                    <w:spacing w:val="1"/>
                  </w:rPr>
                  <w:t>n</w:t>
                </w:r>
                <w:r>
                  <w:rPr>
                    <w:rFonts w:eastAsia="Times New Roman"/>
                    <w:i/>
                  </w:rPr>
                  <w:t>clu</w:t>
                </w:r>
                <w:r>
                  <w:rPr>
                    <w:rFonts w:eastAsia="Times New Roman"/>
                    <w:i/>
                    <w:spacing w:val="1"/>
                  </w:rPr>
                  <w:t>d</w:t>
                </w:r>
                <w:r>
                  <w:rPr>
                    <w:rFonts w:eastAsia="Times New Roman"/>
                    <w:i/>
                    <w:spacing w:val="-2"/>
                  </w:rPr>
                  <w:t>i</w:t>
                </w:r>
                <w:r>
                  <w:rPr>
                    <w:rFonts w:eastAsia="Times New Roman"/>
                    <w:i/>
                    <w:spacing w:val="1"/>
                  </w:rPr>
                  <w:t>n</w:t>
                </w:r>
                <w:r>
                  <w:rPr>
                    <w:rFonts w:eastAsia="Times New Roman"/>
                    <w:i/>
                  </w:rPr>
                  <w:t xml:space="preserve">g </w:t>
                </w:r>
                <w:r>
                  <w:rPr>
                    <w:rFonts w:eastAsia="Times New Roman"/>
                    <w:i/>
                    <w:spacing w:val="1"/>
                  </w:rPr>
                  <w:t>a</w:t>
                </w:r>
                <w:r>
                  <w:rPr>
                    <w:rFonts w:eastAsia="Times New Roman"/>
                    <w:i/>
                  </w:rPr>
                  <w:t>ll</w:t>
                </w:r>
                <w:r>
                  <w:rPr>
                    <w:rFonts w:eastAsia="Times New Roman"/>
                    <w:i/>
                    <w:spacing w:val="-1"/>
                  </w:rPr>
                  <w:t xml:space="preserve"> </w:t>
                </w:r>
                <w:r>
                  <w:rPr>
                    <w:rFonts w:eastAsia="Times New Roman"/>
                    <w:i/>
                    <w:spacing w:val="1"/>
                  </w:rPr>
                  <w:t>a</w:t>
                </w:r>
                <w:r>
                  <w:rPr>
                    <w:rFonts w:eastAsia="Times New Roman"/>
                    <w:i/>
                    <w:spacing w:val="-1"/>
                  </w:rPr>
                  <w:t>p</w:t>
                </w:r>
                <w:r>
                  <w:rPr>
                    <w:rFonts w:eastAsia="Times New Roman"/>
                    <w:i/>
                    <w:spacing w:val="1"/>
                  </w:rPr>
                  <w:t>p</w:t>
                </w:r>
                <w:r>
                  <w:rPr>
                    <w:rFonts w:eastAsia="Times New Roman"/>
                    <w:i/>
                  </w:rPr>
                  <w:t>licable c</w:t>
                </w:r>
                <w:r>
                  <w:rPr>
                    <w:rFonts w:eastAsia="Times New Roman"/>
                    <w:i/>
                    <w:spacing w:val="1"/>
                  </w:rPr>
                  <w:t>op</w:t>
                </w:r>
                <w:r>
                  <w:rPr>
                    <w:rFonts w:eastAsia="Times New Roman"/>
                    <w:i/>
                    <w:spacing w:val="-1"/>
                  </w:rPr>
                  <w:t>y</w:t>
                </w:r>
                <w:r>
                  <w:rPr>
                    <w:rFonts w:eastAsia="Times New Roman"/>
                    <w:i/>
                  </w:rPr>
                  <w:t>rig</w:t>
                </w:r>
                <w:r>
                  <w:rPr>
                    <w:rFonts w:eastAsia="Times New Roman"/>
                    <w:i/>
                    <w:spacing w:val="1"/>
                  </w:rPr>
                  <w:t>h</w:t>
                </w:r>
                <w:r>
                  <w:rPr>
                    <w:rFonts w:eastAsia="Times New Roman"/>
                    <w:i/>
                  </w:rPr>
                  <w:t>t,</w:t>
                </w:r>
                <w:r>
                  <w:rPr>
                    <w:rFonts w:eastAsia="Times New Roman"/>
                    <w:i/>
                    <w:spacing w:val="-1"/>
                  </w:rPr>
                  <w:t xml:space="preserve"> </w:t>
                </w:r>
                <w:r>
                  <w:rPr>
                    <w:rFonts w:eastAsia="Times New Roman"/>
                    <w:i/>
                  </w:rPr>
                  <w:t>desi</w:t>
                </w:r>
                <w:r>
                  <w:rPr>
                    <w:rFonts w:eastAsia="Times New Roman"/>
                    <w:i/>
                    <w:spacing w:val="1"/>
                  </w:rPr>
                  <w:t>g</w:t>
                </w:r>
                <w:r>
                  <w:rPr>
                    <w:rFonts w:eastAsia="Times New Roman"/>
                    <w:i/>
                  </w:rPr>
                  <w:t xml:space="preserve">n and </w:t>
                </w:r>
                <w:r>
                  <w:rPr>
                    <w:rFonts w:eastAsia="Times New Roman"/>
                    <w:i/>
                    <w:spacing w:val="1"/>
                  </w:rPr>
                  <w:t>pa</w:t>
                </w:r>
                <w:r>
                  <w:rPr>
                    <w:rFonts w:eastAsia="Times New Roman"/>
                    <w:i/>
                  </w:rPr>
                  <w:t>te</w:t>
                </w:r>
                <w:r>
                  <w:rPr>
                    <w:rFonts w:eastAsia="Times New Roman"/>
                    <w:i/>
                    <w:spacing w:val="1"/>
                  </w:rPr>
                  <w:t>n</w:t>
                </w:r>
                <w:r>
                  <w:rPr>
                    <w:rFonts w:eastAsia="Times New Roman"/>
                    <w:i/>
                  </w:rPr>
                  <w:t>t rig</w:t>
                </w:r>
                <w:r>
                  <w:rPr>
                    <w:rFonts w:eastAsia="Times New Roman"/>
                    <w:i/>
                    <w:spacing w:val="1"/>
                  </w:rPr>
                  <w:t>h</w:t>
                </w:r>
                <w:r>
                  <w:rPr>
                    <w:rFonts w:eastAsia="Times New Roman"/>
                    <w:i/>
                  </w:rPr>
                  <w:t>ts.</w:t>
                </w:r>
                <w:r>
                  <w:rPr>
                    <w:rFonts w:eastAsia="Times New Roman"/>
                    <w:i/>
                    <w:spacing w:val="-1"/>
                  </w:rPr>
                  <w:t xml:space="preserve"> </w:t>
                </w:r>
                <w:r>
                  <w:rPr>
                    <w:rFonts w:eastAsia="Times New Roman"/>
                    <w:i/>
                  </w:rPr>
                  <w:t>A</w:t>
                </w:r>
                <w:r>
                  <w:rPr>
                    <w:rFonts w:eastAsia="Times New Roman"/>
                    <w:i/>
                    <w:spacing w:val="1"/>
                  </w:rPr>
                  <w:t>n</w:t>
                </w:r>
                <w:r>
                  <w:rPr>
                    <w:rFonts w:eastAsia="Times New Roman"/>
                    <w:i/>
                  </w:rPr>
                  <w:t xml:space="preserve">y </w:t>
                </w:r>
                <w:r>
                  <w:rPr>
                    <w:rFonts w:eastAsia="Times New Roman"/>
                    <w:i/>
                    <w:spacing w:val="1"/>
                  </w:rPr>
                  <w:t>u</w:t>
                </w:r>
                <w:r>
                  <w:rPr>
                    <w:rFonts w:eastAsia="Times New Roman"/>
                    <w:i/>
                  </w:rPr>
                  <w:t>na</w:t>
                </w:r>
                <w:r>
                  <w:rPr>
                    <w:rFonts w:eastAsia="Times New Roman"/>
                    <w:i/>
                    <w:spacing w:val="1"/>
                  </w:rPr>
                  <w:t>u</w:t>
                </w:r>
                <w:r>
                  <w:rPr>
                    <w:rFonts w:eastAsia="Times New Roman"/>
                    <w:i/>
                  </w:rPr>
                  <w:t>th</w:t>
                </w:r>
                <w:r>
                  <w:rPr>
                    <w:rFonts w:eastAsia="Times New Roman"/>
                    <w:i/>
                    <w:spacing w:val="1"/>
                  </w:rPr>
                  <w:t>o</w:t>
                </w:r>
                <w:r>
                  <w:rPr>
                    <w:rFonts w:eastAsia="Times New Roman"/>
                    <w:i/>
                  </w:rPr>
                  <w:t>rized re</w:t>
                </w:r>
                <w:r>
                  <w:rPr>
                    <w:rFonts w:eastAsia="Times New Roman"/>
                    <w:i/>
                    <w:spacing w:val="1"/>
                  </w:rPr>
                  <w:t>p</w:t>
                </w:r>
                <w:r>
                  <w:rPr>
                    <w:rFonts w:eastAsia="Times New Roman"/>
                    <w:i/>
                    <w:spacing w:val="-1"/>
                  </w:rPr>
                  <w:t>r</w:t>
                </w:r>
                <w:r>
                  <w:rPr>
                    <w:rFonts w:eastAsia="Times New Roman"/>
                    <w:i/>
                    <w:spacing w:val="1"/>
                  </w:rPr>
                  <w:t>o</w:t>
                </w:r>
                <w:r>
                  <w:rPr>
                    <w:rFonts w:eastAsia="Times New Roman"/>
                    <w:i/>
                    <w:spacing w:val="-1"/>
                  </w:rPr>
                  <w:t>d</w:t>
                </w:r>
                <w:r>
                  <w:rPr>
                    <w:rFonts w:eastAsia="Times New Roman"/>
                    <w:i/>
                    <w:spacing w:val="1"/>
                  </w:rPr>
                  <w:t>u</w:t>
                </w:r>
                <w:r>
                  <w:rPr>
                    <w:rFonts w:eastAsia="Times New Roman"/>
                    <w:i/>
                  </w:rPr>
                  <w:t>ctio</w:t>
                </w:r>
                <w:r>
                  <w:rPr>
                    <w:rFonts w:eastAsia="Times New Roman"/>
                    <w:i/>
                    <w:spacing w:val="1"/>
                  </w:rPr>
                  <w:t>n</w:t>
                </w:r>
                <w:r>
                  <w:rPr>
                    <w:rFonts w:eastAsia="Times New Roman"/>
                    <w:i/>
                  </w:rPr>
                  <w:t>,</w:t>
                </w:r>
                <w:r>
                  <w:rPr>
                    <w:rFonts w:eastAsia="Times New Roman"/>
                    <w:i/>
                    <w:spacing w:val="-1"/>
                  </w:rPr>
                  <w:t xml:space="preserve"> </w:t>
                </w:r>
                <w:r>
                  <w:rPr>
                    <w:rFonts w:eastAsia="Times New Roman"/>
                    <w:i/>
                  </w:rPr>
                  <w:t>a</w:t>
                </w:r>
                <w:r>
                  <w:rPr>
                    <w:rFonts w:eastAsia="Times New Roman"/>
                    <w:i/>
                    <w:spacing w:val="1"/>
                  </w:rPr>
                  <w:t>d</w:t>
                </w:r>
                <w:r>
                  <w:rPr>
                    <w:rFonts w:eastAsia="Times New Roman"/>
                    <w:i/>
                  </w:rPr>
                  <w:t>a</w:t>
                </w:r>
                <w:r>
                  <w:rPr>
                    <w:rFonts w:eastAsia="Times New Roman"/>
                    <w:i/>
                    <w:spacing w:val="1"/>
                  </w:rPr>
                  <w:t>p</w:t>
                </w:r>
                <w:r>
                  <w:rPr>
                    <w:rFonts w:eastAsia="Times New Roman"/>
                    <w:i/>
                  </w:rPr>
                  <w:t>t</w:t>
                </w:r>
                <w:r>
                  <w:rPr>
                    <w:rFonts w:eastAsia="Times New Roman"/>
                    <w:i/>
                    <w:spacing w:val="1"/>
                  </w:rPr>
                  <w:t>a</w:t>
                </w:r>
                <w:r>
                  <w:rPr>
                    <w:rFonts w:eastAsia="Times New Roman"/>
                    <w:i/>
                  </w:rPr>
                  <w:t>tio</w:t>
                </w:r>
                <w:r>
                  <w:rPr>
                    <w:rFonts w:eastAsia="Times New Roman"/>
                    <w:i/>
                    <w:spacing w:val="1"/>
                  </w:rPr>
                  <w:t>n</w:t>
                </w:r>
                <w:r>
                  <w:rPr>
                    <w:rFonts w:eastAsia="Times New Roman"/>
                    <w:i/>
                  </w:rPr>
                  <w:t>,</w:t>
                </w:r>
                <w:r>
                  <w:rPr>
                    <w:rFonts w:eastAsia="Times New Roman"/>
                    <w:i/>
                    <w:spacing w:val="-1"/>
                  </w:rPr>
                  <w:t xml:space="preserve"> </w:t>
                </w:r>
                <w:r>
                  <w:rPr>
                    <w:rFonts w:eastAsia="Times New Roman"/>
                    <w:i/>
                    <w:spacing w:val="1"/>
                  </w:rPr>
                  <w:t>d</w:t>
                </w:r>
                <w:r>
                  <w:rPr>
                    <w:rFonts w:eastAsia="Times New Roman"/>
                    <w:i/>
                  </w:rPr>
                  <w:t>is</w:t>
                </w:r>
                <w:r>
                  <w:rPr>
                    <w:rFonts w:eastAsia="Times New Roman"/>
                    <w:i/>
                    <w:spacing w:val="-2"/>
                  </w:rPr>
                  <w:t>t</w:t>
                </w:r>
                <w:r>
                  <w:rPr>
                    <w:rFonts w:eastAsia="Times New Roman"/>
                    <w:i/>
                  </w:rPr>
                  <w:t>ri</w:t>
                </w:r>
                <w:r>
                  <w:rPr>
                    <w:rFonts w:eastAsia="Times New Roman"/>
                    <w:i/>
                    <w:spacing w:val="1"/>
                  </w:rPr>
                  <w:t>bu</w:t>
                </w:r>
                <w:r>
                  <w:rPr>
                    <w:rFonts w:eastAsia="Times New Roman"/>
                    <w:i/>
                  </w:rPr>
                  <w:t xml:space="preserve">tion </w:t>
                </w:r>
                <w:r>
                  <w:rPr>
                    <w:rFonts w:eastAsia="Times New Roman"/>
                    <w:i/>
                    <w:spacing w:val="1"/>
                  </w:rPr>
                  <w:t>o</w:t>
                </w:r>
                <w:r>
                  <w:rPr>
                    <w:rFonts w:eastAsia="Times New Roman"/>
                    <w:i/>
                  </w:rPr>
                  <w:t>r</w:t>
                </w:r>
                <w:r>
                  <w:rPr>
                    <w:rFonts w:eastAsia="Times New Roman"/>
                    <w:i/>
                    <w:spacing w:val="-1"/>
                  </w:rPr>
                  <w:t xml:space="preserve"> </w:t>
                </w:r>
                <w:r>
                  <w:rPr>
                    <w:rFonts w:eastAsia="Times New Roman"/>
                    <w:i/>
                    <w:spacing w:val="1"/>
                  </w:rPr>
                  <w:t>o</w:t>
                </w:r>
                <w:r>
                  <w:rPr>
                    <w:rFonts w:eastAsia="Times New Roman"/>
                    <w:i/>
                  </w:rPr>
                  <w:t>ther i</w:t>
                </w:r>
                <w:r>
                  <w:rPr>
                    <w:rFonts w:eastAsia="Times New Roman"/>
                    <w:i/>
                    <w:spacing w:val="1"/>
                  </w:rPr>
                  <w:t>n</w:t>
                </w:r>
                <w:r>
                  <w:rPr>
                    <w:rFonts w:eastAsia="Times New Roman"/>
                    <w:i/>
                  </w:rPr>
                  <w:t>frin</w:t>
                </w:r>
                <w:r>
                  <w:rPr>
                    <w:rFonts w:eastAsia="Times New Roman"/>
                    <w:i/>
                    <w:spacing w:val="1"/>
                  </w:rPr>
                  <w:t>g</w:t>
                </w:r>
                <w:r>
                  <w:rPr>
                    <w:rFonts w:eastAsia="Times New Roman"/>
                    <w:i/>
                  </w:rPr>
                  <w:t xml:space="preserve">ement will </w:t>
                </w:r>
                <w:r>
                  <w:rPr>
                    <w:rFonts w:eastAsia="Times New Roman"/>
                    <w:i/>
                    <w:spacing w:val="1"/>
                  </w:rPr>
                  <w:t>b</w:t>
                </w:r>
                <w:r>
                  <w:rPr>
                    <w:rFonts w:eastAsia="Times New Roman"/>
                    <w:i/>
                  </w:rPr>
                  <w:t xml:space="preserve">e </w:t>
                </w:r>
                <w:r>
                  <w:rPr>
                    <w:rFonts w:eastAsia="Times New Roman"/>
                    <w:i/>
                    <w:spacing w:val="1"/>
                  </w:rPr>
                  <w:t>p</w:t>
                </w:r>
                <w:r>
                  <w:rPr>
                    <w:rFonts w:eastAsia="Times New Roman"/>
                    <w:i/>
                    <w:spacing w:val="-1"/>
                  </w:rPr>
                  <w:t>r</w:t>
                </w:r>
                <w:r>
                  <w:rPr>
                    <w:rFonts w:eastAsia="Times New Roman"/>
                    <w:i/>
                    <w:spacing w:val="1"/>
                  </w:rPr>
                  <w:t>o</w:t>
                </w:r>
                <w:r>
                  <w:rPr>
                    <w:rFonts w:eastAsia="Times New Roman"/>
                    <w:i/>
                  </w:rPr>
                  <w:t>sec</w:t>
                </w:r>
                <w:r>
                  <w:rPr>
                    <w:rFonts w:eastAsia="Times New Roman"/>
                    <w:i/>
                    <w:spacing w:val="1"/>
                  </w:rPr>
                  <w:t>u</w:t>
                </w:r>
                <w:r>
                  <w:rPr>
                    <w:rFonts w:eastAsia="Times New Roman"/>
                    <w:i/>
                  </w:rPr>
                  <w:t>te</w:t>
                </w:r>
                <w:r>
                  <w:rPr>
                    <w:rFonts w:eastAsia="Times New Roman"/>
                    <w:i/>
                    <w:spacing w:val="1"/>
                  </w:rPr>
                  <w:t>d</w:t>
                </w:r>
                <w:r>
                  <w:rPr>
                    <w:rFonts w:eastAsia="Times New Roman"/>
                    <w:i/>
                  </w:rPr>
                  <w:t>.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3B1A" w:rsidRDefault="008F3B1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4EE8" w:rsidRDefault="00D04EE8">
      <w:r>
        <w:separator/>
      </w:r>
    </w:p>
  </w:footnote>
  <w:footnote w:type="continuationSeparator" w:id="0">
    <w:p w:rsidR="00D04EE8" w:rsidRDefault="00D04EE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3B1A" w:rsidRDefault="008F3B1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3B1A" w:rsidRDefault="008F3B1A" w:rsidP="00653DC5">
    <w:pPr>
      <w:pStyle w:val="Header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3B1A" w:rsidRDefault="008F3B1A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5FBC" w:rsidRDefault="00D04EE8">
    <w:pPr>
      <w:spacing w:line="200" w:lineRule="exac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5" type="#_x0000_t202" style="position:absolute;margin-left:102.5pt;margin-top:48.4pt;width:280.45pt;height:14pt;z-index:-251661312;mso-position-horizontal-relative:page;mso-position-vertical-relative:page" filled="f" stroked="f">
          <v:textbox inset="0,0,0,0">
            <w:txbxContent>
              <w:p w:rsidR="00275FBC" w:rsidRDefault="008F3B1A">
                <w:pPr>
                  <w:spacing w:line="260" w:lineRule="exact"/>
                  <w:ind w:left="20" w:right="-36"/>
                  <w:rPr>
                    <w:sz w:val="24"/>
                    <w:szCs w:val="24"/>
                  </w:rPr>
                </w:pPr>
                <w:r>
                  <w:rPr>
                    <w:rFonts w:eastAsia="Times New Roman"/>
                    <w:sz w:val="24"/>
                    <w:szCs w:val="24"/>
                  </w:rPr>
                  <w:t xml:space="preserve">Container </w:t>
                </w:r>
                <w:r>
                  <w:rPr>
                    <w:rFonts w:eastAsia="Times New Roman"/>
                    <w:spacing w:val="-1"/>
                    <w:sz w:val="24"/>
                    <w:szCs w:val="24"/>
                  </w:rPr>
                  <w:t>L</w:t>
                </w:r>
                <w:r>
                  <w:rPr>
                    <w:rFonts w:eastAsia="Times New Roman"/>
                    <w:sz w:val="24"/>
                    <w:szCs w:val="24"/>
                  </w:rPr>
                  <w:t>oad Develop</w:t>
                </w:r>
                <w:r>
                  <w:rPr>
                    <w:rFonts w:eastAsia="Times New Roman"/>
                    <w:spacing w:val="-2"/>
                    <w:sz w:val="24"/>
                    <w:szCs w:val="24"/>
                  </w:rPr>
                  <w:t>m</w:t>
                </w:r>
                <w:r>
                  <w:rPr>
                    <w:rFonts w:eastAsia="Times New Roman"/>
                    <w:sz w:val="24"/>
                    <w:szCs w:val="24"/>
                  </w:rPr>
                  <w:t xml:space="preserve">ent, Use, </w:t>
                </w:r>
                <w:r>
                  <w:rPr>
                    <w:rFonts w:eastAsia="Times New Roman"/>
                    <w:spacing w:val="1"/>
                    <w:sz w:val="24"/>
                    <w:szCs w:val="24"/>
                  </w:rPr>
                  <w:t>a</w:t>
                </w:r>
                <w:r>
                  <w:rPr>
                    <w:rFonts w:eastAsia="Times New Roman"/>
                    <w:sz w:val="24"/>
                    <w:szCs w:val="24"/>
                  </w:rPr>
                  <w:t>nd Approval Process</w:t>
                </w:r>
              </w:p>
            </w:txbxContent>
          </v:textbox>
          <w10:wrap anchorx="page" anchory="page"/>
        </v:shape>
      </w:pict>
    </w:r>
    <w:r>
      <w:pict>
        <v:shape id="_x0000_s2054" type="#_x0000_t202" style="position:absolute;margin-left:484.6pt;margin-top:48.4pt;width:56.3pt;height:14pt;z-index:-251660288;mso-position-horizontal-relative:page;mso-position-vertical-relative:page" filled="f" stroked="f">
          <v:textbox inset="0,0,0,0">
            <w:txbxContent>
              <w:p w:rsidR="00275FBC" w:rsidRDefault="008F3B1A">
                <w:pPr>
                  <w:spacing w:line="260" w:lineRule="exact"/>
                  <w:ind w:left="20" w:right="-36"/>
                  <w:rPr>
                    <w:sz w:val="24"/>
                    <w:szCs w:val="24"/>
                  </w:rPr>
                </w:pPr>
                <w:r>
                  <w:rPr>
                    <w:rFonts w:eastAsia="Times New Roman"/>
                    <w:sz w:val="24"/>
                    <w:szCs w:val="24"/>
                  </w:rPr>
                  <w:t xml:space="preserve">Page </w:t>
                </w:r>
                <w:r>
                  <w:fldChar w:fldCharType="begin"/>
                </w:r>
                <w:r>
                  <w:rPr>
                    <w:rFonts w:eastAsia="Times New Roman"/>
                    <w:sz w:val="24"/>
                    <w:szCs w:val="24"/>
                  </w:rPr>
                  <w:instrText xml:space="preserve"> PAGE </w:instrText>
                </w:r>
                <w:r>
                  <w:fldChar w:fldCharType="separate"/>
                </w:r>
                <w:r w:rsidR="004F13B2">
                  <w:rPr>
                    <w:rFonts w:eastAsia="Times New Roman"/>
                    <w:noProof/>
                    <w:sz w:val="24"/>
                    <w:szCs w:val="24"/>
                  </w:rPr>
                  <w:t>4</w:t>
                </w:r>
                <w:r>
                  <w:fldChar w:fldCharType="end"/>
                </w:r>
                <w:r>
                  <w:rPr>
                    <w:rFonts w:eastAsia="Times New Roman"/>
                    <w:sz w:val="24"/>
                    <w:szCs w:val="24"/>
                  </w:rPr>
                  <w:t xml:space="preserve"> of 8</w:t>
                </w:r>
              </w:p>
            </w:txbxContent>
          </v:textbox>
          <w10:wrap anchorx="page" anchory="page"/>
        </v:shape>
      </w:pict>
    </w:r>
    <w:r>
      <w:pict>
        <v:shape id="_x0000_s2053" type="#_x0000_t202" style="position:absolute;margin-left:71pt;margin-top:48.4pt;width:469.95pt;height:27.8pt;z-index:-251659264;mso-position-horizontal-relative:page;mso-position-vertical-relative:page" filled="f" stroked="f">
          <v:textbox inset="0,0,0,0">
            <w:txbxContent>
              <w:p w:rsidR="00275FBC" w:rsidRDefault="00275FBC">
                <w:pPr>
                  <w:spacing w:before="5" w:line="260" w:lineRule="exact"/>
                  <w:rPr>
                    <w:sz w:val="26"/>
                    <w:szCs w:val="26"/>
                  </w:rPr>
                </w:pPr>
              </w:p>
              <w:p w:rsidR="00275FBC" w:rsidRDefault="008F3B1A">
                <w:pPr>
                  <w:ind w:left="20" w:right="-36"/>
                  <w:rPr>
                    <w:sz w:val="24"/>
                    <w:szCs w:val="24"/>
                  </w:rPr>
                </w:pPr>
                <w:r>
                  <w:rPr>
                    <w:rFonts w:eastAsia="Times New Roman"/>
                    <w:sz w:val="24"/>
                    <w:szCs w:val="24"/>
                    <w:u w:val="single" w:color="000000"/>
                  </w:rPr>
                  <w:t xml:space="preserve">          </w:t>
                </w:r>
                <w:r>
                  <w:rPr>
                    <w:rFonts w:eastAsia="Times New Roman"/>
                    <w:spacing w:val="-30"/>
                    <w:sz w:val="24"/>
                    <w:szCs w:val="24"/>
                    <w:u w:val="single" w:color="000000"/>
                  </w:rPr>
                  <w:t xml:space="preserve"> </w:t>
                </w:r>
                <w:r>
                  <w:rPr>
                    <w:rFonts w:eastAsia="Times New Roman"/>
                    <w:sz w:val="24"/>
                    <w:szCs w:val="24"/>
                    <w:u w:val="single" w:color="000000"/>
                  </w:rPr>
                  <w:t>Docu</w:t>
                </w:r>
                <w:r>
                  <w:rPr>
                    <w:rFonts w:eastAsia="Times New Roman"/>
                    <w:spacing w:val="-2"/>
                    <w:sz w:val="24"/>
                    <w:szCs w:val="24"/>
                    <w:u w:val="single" w:color="000000"/>
                  </w:rPr>
                  <w:t>m</w:t>
                </w:r>
                <w:r>
                  <w:rPr>
                    <w:rFonts w:eastAsia="Times New Roman"/>
                    <w:sz w:val="24"/>
                    <w:szCs w:val="24"/>
                    <w:u w:val="single" w:color="000000"/>
                  </w:rPr>
                  <w:t xml:space="preserve">ent No.:  03-000101                                                                </w:t>
                </w:r>
                <w:r>
                  <w:rPr>
                    <w:rFonts w:eastAsia="Times New Roman"/>
                    <w:spacing w:val="43"/>
                    <w:sz w:val="24"/>
                    <w:szCs w:val="24"/>
                    <w:u w:val="single" w:color="000000"/>
                  </w:rPr>
                  <w:t xml:space="preserve"> </w:t>
                </w:r>
                <w:r>
                  <w:rPr>
                    <w:rFonts w:eastAsia="Times New Roman"/>
                    <w:sz w:val="24"/>
                    <w:szCs w:val="24"/>
                    <w:u w:val="single" w:color="000000"/>
                  </w:rPr>
                  <w:t>Rev. Date:</w:t>
                </w:r>
                <w:r>
                  <w:rPr>
                    <w:rFonts w:eastAsia="Times New Roman"/>
                    <w:spacing w:val="59"/>
                    <w:sz w:val="24"/>
                    <w:szCs w:val="24"/>
                    <w:u w:val="single" w:color="000000"/>
                  </w:rPr>
                  <w:t xml:space="preserve"> </w:t>
                </w:r>
                <w:r>
                  <w:rPr>
                    <w:rFonts w:eastAsia="Times New Roman"/>
                    <w:sz w:val="24"/>
                    <w:szCs w:val="24"/>
                    <w:u w:val="single" w:color="000000"/>
                  </w:rPr>
                  <w:t>26-Feb-04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5FBC" w:rsidRDefault="00D04EE8">
    <w:pPr>
      <w:spacing w:line="200" w:lineRule="exact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2" type="#_x0000_t75" style="position:absolute;margin-left:1in;margin-top:43.2pt;width:28.8pt;height:28.8pt;z-index:-251658240;mso-position-horizontal-relative:page;mso-position-vertical-relative:page">
          <v:imagedata r:id="rId1" o:title=""/>
          <w10:wrap anchorx="page" anchory="page"/>
        </v:shap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102.5pt;margin-top:48.4pt;width:280.45pt;height:14pt;z-index:-251657216;mso-position-horizontal-relative:page;mso-position-vertical-relative:page" filled="f" stroked="f">
          <v:textbox inset="0,0,0,0">
            <w:txbxContent>
              <w:p w:rsidR="00275FBC" w:rsidRDefault="008F3B1A">
                <w:pPr>
                  <w:spacing w:line="260" w:lineRule="exact"/>
                  <w:ind w:left="20" w:right="-36"/>
                  <w:rPr>
                    <w:sz w:val="24"/>
                    <w:szCs w:val="24"/>
                  </w:rPr>
                </w:pPr>
                <w:r>
                  <w:rPr>
                    <w:rFonts w:eastAsia="Times New Roman"/>
                    <w:sz w:val="24"/>
                    <w:szCs w:val="24"/>
                  </w:rPr>
                  <w:t xml:space="preserve">Container </w:t>
                </w:r>
                <w:r>
                  <w:rPr>
                    <w:rFonts w:eastAsia="Times New Roman"/>
                    <w:spacing w:val="-1"/>
                    <w:sz w:val="24"/>
                    <w:szCs w:val="24"/>
                  </w:rPr>
                  <w:t>L</w:t>
                </w:r>
                <w:r>
                  <w:rPr>
                    <w:rFonts w:eastAsia="Times New Roman"/>
                    <w:sz w:val="24"/>
                    <w:szCs w:val="24"/>
                  </w:rPr>
                  <w:t>oad Develop</w:t>
                </w:r>
                <w:r>
                  <w:rPr>
                    <w:rFonts w:eastAsia="Times New Roman"/>
                    <w:spacing w:val="-2"/>
                    <w:sz w:val="24"/>
                    <w:szCs w:val="24"/>
                  </w:rPr>
                  <w:t>m</w:t>
                </w:r>
                <w:r>
                  <w:rPr>
                    <w:rFonts w:eastAsia="Times New Roman"/>
                    <w:sz w:val="24"/>
                    <w:szCs w:val="24"/>
                  </w:rPr>
                  <w:t xml:space="preserve">ent, Use, </w:t>
                </w:r>
                <w:r>
                  <w:rPr>
                    <w:rFonts w:eastAsia="Times New Roman"/>
                    <w:spacing w:val="1"/>
                    <w:sz w:val="24"/>
                    <w:szCs w:val="24"/>
                  </w:rPr>
                  <w:t>a</w:t>
                </w:r>
                <w:r>
                  <w:rPr>
                    <w:rFonts w:eastAsia="Times New Roman"/>
                    <w:sz w:val="24"/>
                    <w:szCs w:val="24"/>
                  </w:rPr>
                  <w:t>nd Approval Process</w:t>
                </w:r>
              </w:p>
            </w:txbxContent>
          </v:textbox>
          <w10:wrap anchorx="page" anchory="page"/>
        </v:shape>
      </w:pict>
    </w:r>
    <w:r>
      <w:pict>
        <v:shape id="_x0000_s2050" type="#_x0000_t202" style="position:absolute;margin-left:484.6pt;margin-top:48.4pt;width:56.3pt;height:14pt;z-index:-251656192;mso-position-horizontal-relative:page;mso-position-vertical-relative:page" filled="f" stroked="f">
          <v:textbox inset="0,0,0,0">
            <w:txbxContent>
              <w:p w:rsidR="00275FBC" w:rsidRDefault="008F3B1A">
                <w:pPr>
                  <w:spacing w:line="260" w:lineRule="exact"/>
                  <w:ind w:left="20" w:right="-36"/>
                  <w:rPr>
                    <w:sz w:val="24"/>
                    <w:szCs w:val="24"/>
                  </w:rPr>
                </w:pPr>
                <w:r>
                  <w:rPr>
                    <w:rFonts w:eastAsia="Times New Roman"/>
                    <w:sz w:val="24"/>
                    <w:szCs w:val="24"/>
                  </w:rPr>
                  <w:t xml:space="preserve">Page </w:t>
                </w:r>
                <w:r>
                  <w:fldChar w:fldCharType="begin"/>
                </w:r>
                <w:r>
                  <w:rPr>
                    <w:rFonts w:eastAsia="Times New Roman"/>
                    <w:sz w:val="24"/>
                    <w:szCs w:val="24"/>
                  </w:rPr>
                  <w:instrText xml:space="preserve"> PAGE </w:instrText>
                </w:r>
                <w:r>
                  <w:fldChar w:fldCharType="separate"/>
                </w:r>
                <w:r w:rsidR="00AB047E">
                  <w:rPr>
                    <w:rFonts w:eastAsia="Times New Roman"/>
                    <w:noProof/>
                    <w:sz w:val="24"/>
                    <w:szCs w:val="24"/>
                  </w:rPr>
                  <w:t>8</w:t>
                </w:r>
                <w:r>
                  <w:fldChar w:fldCharType="end"/>
                </w:r>
                <w:r>
                  <w:rPr>
                    <w:rFonts w:eastAsia="Times New Roman"/>
                    <w:sz w:val="24"/>
                    <w:szCs w:val="24"/>
                  </w:rPr>
                  <w:t xml:space="preserve"> of 8</w:t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71pt;margin-top:48.4pt;width:469.95pt;height:27.8pt;z-index:-251655168;mso-position-horizontal-relative:page;mso-position-vertical-relative:page" filled="f" stroked="f">
          <v:textbox inset="0,0,0,0">
            <w:txbxContent>
              <w:p w:rsidR="00275FBC" w:rsidRDefault="00275FBC">
                <w:pPr>
                  <w:spacing w:before="5" w:line="260" w:lineRule="exact"/>
                  <w:rPr>
                    <w:sz w:val="26"/>
                    <w:szCs w:val="26"/>
                  </w:rPr>
                </w:pPr>
              </w:p>
              <w:p w:rsidR="00275FBC" w:rsidRDefault="008F3B1A">
                <w:pPr>
                  <w:ind w:left="20" w:right="-36"/>
                  <w:rPr>
                    <w:sz w:val="24"/>
                    <w:szCs w:val="24"/>
                  </w:rPr>
                </w:pPr>
                <w:r>
                  <w:rPr>
                    <w:rFonts w:eastAsia="Times New Roman"/>
                    <w:sz w:val="24"/>
                    <w:szCs w:val="24"/>
                    <w:u w:val="single" w:color="000000"/>
                  </w:rPr>
                  <w:t xml:space="preserve">          </w:t>
                </w:r>
                <w:r>
                  <w:rPr>
                    <w:rFonts w:eastAsia="Times New Roman"/>
                    <w:spacing w:val="-30"/>
                    <w:sz w:val="24"/>
                    <w:szCs w:val="24"/>
                    <w:u w:val="single" w:color="000000"/>
                  </w:rPr>
                  <w:t xml:space="preserve"> </w:t>
                </w:r>
                <w:r>
                  <w:rPr>
                    <w:rFonts w:eastAsia="Times New Roman"/>
                    <w:sz w:val="24"/>
                    <w:szCs w:val="24"/>
                    <w:u w:val="single" w:color="000000"/>
                  </w:rPr>
                  <w:t>Docu</w:t>
                </w:r>
                <w:r>
                  <w:rPr>
                    <w:rFonts w:eastAsia="Times New Roman"/>
                    <w:spacing w:val="-2"/>
                    <w:sz w:val="24"/>
                    <w:szCs w:val="24"/>
                    <w:u w:val="single" w:color="000000"/>
                  </w:rPr>
                  <w:t>m</w:t>
                </w:r>
                <w:r>
                  <w:rPr>
                    <w:rFonts w:eastAsia="Times New Roman"/>
                    <w:sz w:val="24"/>
                    <w:szCs w:val="24"/>
                    <w:u w:val="single" w:color="000000"/>
                  </w:rPr>
                  <w:t xml:space="preserve">ent No.:  03-000101                                                                </w:t>
                </w:r>
                <w:r>
                  <w:rPr>
                    <w:rFonts w:eastAsia="Times New Roman"/>
                    <w:spacing w:val="43"/>
                    <w:sz w:val="24"/>
                    <w:szCs w:val="24"/>
                    <w:u w:val="single" w:color="000000"/>
                  </w:rPr>
                  <w:t xml:space="preserve"> </w:t>
                </w:r>
                <w:r>
                  <w:rPr>
                    <w:rFonts w:eastAsia="Times New Roman"/>
                    <w:sz w:val="24"/>
                    <w:szCs w:val="24"/>
                    <w:u w:val="single" w:color="000000"/>
                  </w:rPr>
                  <w:t>Rev. Date:</w:t>
                </w:r>
                <w:r>
                  <w:rPr>
                    <w:rFonts w:eastAsia="Times New Roman"/>
                    <w:spacing w:val="59"/>
                    <w:sz w:val="24"/>
                    <w:szCs w:val="24"/>
                    <w:u w:val="single" w:color="000000"/>
                  </w:rPr>
                  <w:t xml:space="preserve"> </w:t>
                </w:r>
                <w:r>
                  <w:rPr>
                    <w:rFonts w:eastAsia="Times New Roman"/>
                    <w:sz w:val="24"/>
                    <w:szCs w:val="24"/>
                    <w:u w:val="single" w:color="000000"/>
                  </w:rPr>
                  <w:t>26-Feb-04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F3610B"/>
    <w:multiLevelType w:val="multilevel"/>
    <w:tmpl w:val="5D90F3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275FBC"/>
    <w:rsid w:val="00001642"/>
    <w:rsid w:val="00025A4D"/>
    <w:rsid w:val="0005614C"/>
    <w:rsid w:val="0016116F"/>
    <w:rsid w:val="00164A6C"/>
    <w:rsid w:val="001D4882"/>
    <w:rsid w:val="00213A83"/>
    <w:rsid w:val="00217D6E"/>
    <w:rsid w:val="00267539"/>
    <w:rsid w:val="00275FBC"/>
    <w:rsid w:val="00291E13"/>
    <w:rsid w:val="002E0EB9"/>
    <w:rsid w:val="003222C0"/>
    <w:rsid w:val="003A0165"/>
    <w:rsid w:val="0040269C"/>
    <w:rsid w:val="00444FD7"/>
    <w:rsid w:val="00451CE6"/>
    <w:rsid w:val="00456D45"/>
    <w:rsid w:val="00490B39"/>
    <w:rsid w:val="004F13B2"/>
    <w:rsid w:val="00523714"/>
    <w:rsid w:val="00525AA5"/>
    <w:rsid w:val="00553AA7"/>
    <w:rsid w:val="00564582"/>
    <w:rsid w:val="00594CA7"/>
    <w:rsid w:val="00601A21"/>
    <w:rsid w:val="006165CE"/>
    <w:rsid w:val="00646917"/>
    <w:rsid w:val="00653DC5"/>
    <w:rsid w:val="006B5461"/>
    <w:rsid w:val="00783727"/>
    <w:rsid w:val="007E769F"/>
    <w:rsid w:val="0081005D"/>
    <w:rsid w:val="00866958"/>
    <w:rsid w:val="008A62F9"/>
    <w:rsid w:val="008B780E"/>
    <w:rsid w:val="008F3B1A"/>
    <w:rsid w:val="008F5E5F"/>
    <w:rsid w:val="00905E9C"/>
    <w:rsid w:val="009C2BF8"/>
    <w:rsid w:val="00A430E6"/>
    <w:rsid w:val="00A67D88"/>
    <w:rsid w:val="00AB047E"/>
    <w:rsid w:val="00AF6BA1"/>
    <w:rsid w:val="00B00562"/>
    <w:rsid w:val="00B43193"/>
    <w:rsid w:val="00B65522"/>
    <w:rsid w:val="00B83EFC"/>
    <w:rsid w:val="00BB31CE"/>
    <w:rsid w:val="00BB7021"/>
    <w:rsid w:val="00C62652"/>
    <w:rsid w:val="00C800F1"/>
    <w:rsid w:val="00C92A6F"/>
    <w:rsid w:val="00CE620B"/>
    <w:rsid w:val="00D04EE8"/>
    <w:rsid w:val="00D33613"/>
    <w:rsid w:val="00D412FE"/>
    <w:rsid w:val="00DD3DA7"/>
    <w:rsid w:val="00DF083B"/>
    <w:rsid w:val="00E93A2A"/>
    <w:rsid w:val="00EB7B15"/>
    <w:rsid w:val="00ED18CB"/>
    <w:rsid w:val="00F85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8F3B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8F3B1A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8F3B1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8F3B1A"/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94CA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8F3B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8F3B1A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8F3B1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8F3B1A"/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94CA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yperlink" Target="http://www.topseng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5.xml"/><Relationship Id="rId2" Type="http://schemas.openxmlformats.org/officeDocument/2006/relationships/styles" Target="styles.xml"/><Relationship Id="rId16" Type="http://schemas.openxmlformats.org/officeDocument/2006/relationships/image" Target="media/image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http://www.topseng.com" TargetMode="External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8</Pages>
  <Words>704</Words>
  <Characters>4018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微软中国</Company>
  <LinksUpToDate>false</LinksUpToDate>
  <CharactersWithSpaces>4713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用户</cp:lastModifiedBy>
  <cp:revision>61</cp:revision>
  <dcterms:created xsi:type="dcterms:W3CDTF">2015-08-01T16:05:00Z</dcterms:created>
  <dcterms:modified xsi:type="dcterms:W3CDTF">2015-08-02T06:44:00Z</dcterms:modified>
</cp:coreProperties>
</file>